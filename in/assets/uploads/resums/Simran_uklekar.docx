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6B9B" w14:textId="77777777" w:rsidR="008C73A4" w:rsidRPr="00F83C66" w:rsidRDefault="008C73A4">
      <w:pPr>
        <w:spacing w:before="9" w:line="100" w:lineRule="exact"/>
        <w:rPr>
          <w:rFonts w:ascii="Book Antiqua" w:hAnsi="Book Antiqua" w:cs="Aharoni"/>
          <w:sz w:val="10"/>
          <w:szCs w:val="10"/>
        </w:rPr>
      </w:pPr>
    </w:p>
    <w:p w14:paraId="62C2E18A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695348DE" w14:textId="6CF3BB7D" w:rsidR="008C73A4" w:rsidRPr="00F83C66" w:rsidRDefault="00B91A30">
      <w:pPr>
        <w:ind w:left="120" w:right="-80"/>
        <w:rPr>
          <w:rFonts w:ascii="Book Antiqua" w:eastAsia="DejaVu Sans" w:hAnsi="Book Antiqua" w:cs="Aharoni"/>
          <w:sz w:val="32"/>
          <w:szCs w:val="32"/>
        </w:rPr>
      </w:pPr>
      <w:bookmarkStart w:id="0" w:name="_Hlk29904302"/>
      <w:r w:rsidRPr="00F83C66">
        <w:rPr>
          <w:rFonts w:ascii="Book Antiqua" w:eastAsia="DejaVu Sans" w:hAnsi="Book Antiqua" w:cs="Aharoni"/>
          <w:b/>
          <w:color w:val="7F7F7F"/>
          <w:sz w:val="32"/>
          <w:szCs w:val="32"/>
        </w:rPr>
        <w:t>SIMRAN UKLEKAR</w:t>
      </w:r>
    </w:p>
    <w:p w14:paraId="3B360BB1" w14:textId="77777777" w:rsidR="008C73A4" w:rsidRPr="00F83C66" w:rsidRDefault="008C73A4">
      <w:pPr>
        <w:spacing w:before="4" w:line="240" w:lineRule="exact"/>
        <w:rPr>
          <w:rFonts w:ascii="Book Antiqua" w:hAnsi="Book Antiqua" w:cs="Aharoni"/>
          <w:sz w:val="24"/>
          <w:szCs w:val="24"/>
        </w:rPr>
      </w:pPr>
    </w:p>
    <w:p w14:paraId="3EAAE174" w14:textId="77777777" w:rsidR="00B67C09" w:rsidRPr="00F83C66" w:rsidRDefault="00B67C09">
      <w:pPr>
        <w:spacing w:line="240" w:lineRule="exact"/>
        <w:rPr>
          <w:rFonts w:ascii="Book Antiqua" w:eastAsia="DejaVu Sans" w:hAnsi="Book Antiqua" w:cs="Aharoni"/>
          <w:color w:val="7F7F7F"/>
          <w:sz w:val="22"/>
          <w:szCs w:val="22"/>
        </w:rPr>
      </w:pPr>
    </w:p>
    <w:p w14:paraId="1A684CAB" w14:textId="67E7B22A" w:rsidR="008C73A4" w:rsidRPr="00F83C66" w:rsidRDefault="00B91A30">
      <w:pPr>
        <w:spacing w:line="240" w:lineRule="exact"/>
        <w:rPr>
          <w:rFonts w:ascii="Book Antiqua" w:eastAsia="DejaVu Sans" w:hAnsi="Book Antiqua" w:cs="Aharoni"/>
          <w:color w:val="7F7F7F"/>
          <w:sz w:val="22"/>
          <w:szCs w:val="22"/>
        </w:rPr>
      </w:pPr>
      <w:r w:rsidRPr="00F83C66">
        <w:rPr>
          <w:rFonts w:ascii="Book Antiqua" w:eastAsia="DejaVu Sans" w:hAnsi="Book Antiqua" w:cs="Aharoni"/>
          <w:color w:val="7F7F7F"/>
          <w:sz w:val="22"/>
          <w:szCs w:val="22"/>
        </w:rPr>
        <w:t xml:space="preserve">Email ID: </w:t>
      </w:r>
      <w:r w:rsidR="00427C30" w:rsidRPr="00F83C66">
        <w:rPr>
          <w:rFonts w:ascii="Book Antiqua" w:eastAsia="DejaVu Sans" w:hAnsi="Book Antiqua" w:cs="Aharoni"/>
          <w:color w:val="7F7F7F"/>
          <w:sz w:val="22"/>
          <w:szCs w:val="22"/>
        </w:rPr>
        <w:t xml:space="preserve"> </w:t>
      </w:r>
      <w:hyperlink r:id="rId5" w:history="1">
        <w:r w:rsidRPr="00F83C66">
          <w:rPr>
            <w:rStyle w:val="Hyperlink"/>
            <w:rFonts w:ascii="Book Antiqua" w:eastAsia="DejaVu Sans" w:hAnsi="Book Antiqua" w:cs="Aharoni"/>
            <w:sz w:val="22"/>
            <w:szCs w:val="22"/>
          </w:rPr>
          <w:t>Simravi2321@gmail.com</w:t>
        </w:r>
      </w:hyperlink>
      <w:r w:rsidRPr="00F83C66">
        <w:rPr>
          <w:rFonts w:ascii="Book Antiqua" w:eastAsia="DejaVu Sans" w:hAnsi="Book Antiqua" w:cs="Aharoni"/>
          <w:color w:val="7F7F7F"/>
          <w:sz w:val="22"/>
          <w:szCs w:val="22"/>
        </w:rPr>
        <w:t xml:space="preserve"> </w:t>
      </w:r>
    </w:p>
    <w:p w14:paraId="236B6702" w14:textId="28B99B3B" w:rsidR="00B91A30" w:rsidRPr="00F83C66" w:rsidRDefault="00B91A30" w:rsidP="00B67C09">
      <w:pPr>
        <w:spacing w:before="75"/>
        <w:rPr>
          <w:rFonts w:ascii="Book Antiqua" w:eastAsia="DejaVu Sans" w:hAnsi="Book Antiqua" w:cs="Aharoni"/>
          <w:sz w:val="22"/>
          <w:szCs w:val="22"/>
        </w:rPr>
        <w:sectPr w:rsidR="00B91A30" w:rsidRPr="00F83C66">
          <w:pgSz w:w="11900" w:h="16840"/>
          <w:pgMar w:top="520" w:right="580" w:bottom="280" w:left="280" w:header="720" w:footer="720" w:gutter="0"/>
          <w:cols w:num="2" w:space="720" w:equalWidth="0">
            <w:col w:w="3582" w:space="3238"/>
            <w:col w:w="4220"/>
          </w:cols>
        </w:sectPr>
      </w:pPr>
      <w:r w:rsidRPr="00F83C66">
        <w:rPr>
          <w:rFonts w:ascii="Book Antiqua" w:eastAsia="DejaVu Sans" w:hAnsi="Book Antiqua" w:cs="Aharoni"/>
          <w:color w:val="7F7F7F"/>
          <w:sz w:val="22"/>
          <w:szCs w:val="22"/>
        </w:rPr>
        <w:t>Contact Number : 7710032514</w:t>
      </w:r>
    </w:p>
    <w:p w14:paraId="6A5B8C2B" w14:textId="77777777" w:rsidR="008C73A4" w:rsidRPr="00F83C66" w:rsidRDefault="00FD73E4">
      <w:pPr>
        <w:spacing w:line="160" w:lineRule="exact"/>
        <w:rPr>
          <w:rFonts w:ascii="Book Antiqua" w:hAnsi="Book Antiqua" w:cs="Aharoni"/>
          <w:sz w:val="16"/>
          <w:szCs w:val="16"/>
        </w:rPr>
      </w:pPr>
      <w:r>
        <w:rPr>
          <w:rFonts w:ascii="Book Antiqua" w:hAnsi="Book Antiqua" w:cs="Aharoni"/>
        </w:rPr>
        <w:pict w14:anchorId="410E7D1D">
          <v:group id="_x0000_s1103" style="position:absolute;margin-left:0;margin-top:101pt;width:595pt;height:5pt;z-index:-251666944;mso-position-horizontal-relative:page;mso-position-vertical-relative:page" coordorigin=",2020" coordsize="11900,100">
            <v:shape id="_x0000_s1104" style="position:absolute;top:2020;width:11900;height:100" coordorigin=",2020" coordsize="11900,100" path="m11900,2020r,100l,2120,,2020r11900,xe" fillcolor="#091b28" stroked="f">
              <v:path arrowok="t"/>
            </v:shape>
            <w10:wrap anchorx="page" anchory="page"/>
          </v:group>
        </w:pict>
      </w:r>
    </w:p>
    <w:bookmarkEnd w:id="0"/>
    <w:p w14:paraId="551D42A8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5E931C98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4CBCCCD5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020AEA83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77D362FA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0389044B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3A7651D7" w14:textId="77777777" w:rsidR="008C73A4" w:rsidRPr="00F83C66" w:rsidRDefault="00FD73E4">
      <w:pPr>
        <w:spacing w:before="31"/>
        <w:ind w:left="940"/>
        <w:rPr>
          <w:rFonts w:ascii="Book Antiqua" w:eastAsia="DejaVu Sans" w:hAnsi="Book Antiqua" w:cs="Aharoni"/>
          <w:sz w:val="22"/>
          <w:szCs w:val="22"/>
        </w:rPr>
      </w:pPr>
      <w:r>
        <w:rPr>
          <w:rFonts w:ascii="Book Antiqua" w:hAnsi="Book Antiqua" w:cs="Aharoni"/>
        </w:rPr>
        <w:pict w14:anchorId="63E28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2" type="#_x0000_t75" style="position:absolute;left:0;text-align:left;margin-left:19pt;margin-top:-4.25pt;width:24pt;height:24pt;z-index:-251665920;mso-position-horizontal-relative:page">
            <v:imagedata r:id="rId6" o:title=""/>
            <w10:wrap anchorx="page"/>
          </v:shape>
        </w:pict>
      </w:r>
      <w:r w:rsidR="00427C30" w:rsidRPr="00F83C66">
        <w:rPr>
          <w:rFonts w:ascii="Book Antiqua" w:eastAsia="DejaVu Sans" w:hAnsi="Book Antiqua" w:cs="Aharoni"/>
          <w:b/>
          <w:sz w:val="22"/>
          <w:szCs w:val="22"/>
        </w:rPr>
        <w:t>ABOUT ME</w:t>
      </w:r>
    </w:p>
    <w:p w14:paraId="682E7F78" w14:textId="77777777" w:rsidR="008C73A4" w:rsidRPr="00F83C66" w:rsidRDefault="008C73A4">
      <w:pPr>
        <w:spacing w:before="4" w:line="100" w:lineRule="exact"/>
        <w:rPr>
          <w:rFonts w:ascii="Book Antiqua" w:hAnsi="Book Antiqua" w:cs="Aharoni"/>
          <w:sz w:val="10"/>
          <w:szCs w:val="10"/>
        </w:rPr>
      </w:pPr>
    </w:p>
    <w:p w14:paraId="5ADCFAAE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6A89C81D" w14:textId="2D1C5AC9" w:rsidR="008C73A4" w:rsidRPr="00F83C66" w:rsidRDefault="00427C30">
      <w:pPr>
        <w:spacing w:line="243" w:lineRule="auto"/>
        <w:ind w:left="1040" w:right="73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I </w:t>
      </w:r>
      <w:r w:rsidR="00B91A30" w:rsidRPr="00F83C66">
        <w:rPr>
          <w:rFonts w:ascii="Book Antiqua" w:eastAsia="DejaVu Sans" w:hAnsi="Book Antiqua" w:cs="Aharoni"/>
          <w:color w:val="8C8C8C"/>
          <w:sz w:val="22"/>
          <w:szCs w:val="22"/>
        </w:rPr>
        <w:t>can</w:t>
      </w: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 handle multiple tasks on a daily </w:t>
      </w:r>
      <w:r w:rsidR="00B91A30" w:rsidRPr="00F83C66">
        <w:rPr>
          <w:rFonts w:ascii="Book Antiqua" w:eastAsia="DejaVu Sans" w:hAnsi="Book Antiqua" w:cs="Aharoni"/>
          <w:color w:val="8C8C8C"/>
          <w:sz w:val="22"/>
          <w:szCs w:val="22"/>
        </w:rPr>
        <w:t>basis. I</w:t>
      </w: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 am a dependable person who is great at time </w:t>
      </w:r>
      <w:r w:rsidR="00B91A30" w:rsidRPr="00F83C66">
        <w:rPr>
          <w:rFonts w:ascii="Book Antiqua" w:eastAsia="DejaVu Sans" w:hAnsi="Book Antiqua" w:cs="Aharoni"/>
          <w:color w:val="8C8C8C"/>
          <w:sz w:val="22"/>
          <w:szCs w:val="22"/>
        </w:rPr>
        <w:t>management. I</w:t>
      </w: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 have experience working as part of a team and individually.</w:t>
      </w:r>
    </w:p>
    <w:p w14:paraId="42CEF7BF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190333DB" w14:textId="77777777" w:rsidR="008C73A4" w:rsidRPr="00F83C66" w:rsidRDefault="008C73A4">
      <w:pPr>
        <w:spacing w:before="9" w:line="280" w:lineRule="exact"/>
        <w:rPr>
          <w:rFonts w:ascii="Book Antiqua" w:hAnsi="Book Antiqua" w:cs="Aharoni"/>
          <w:sz w:val="28"/>
          <w:szCs w:val="28"/>
        </w:rPr>
      </w:pPr>
    </w:p>
    <w:p w14:paraId="2AE90764" w14:textId="3F0C5888" w:rsidR="008C73A4" w:rsidRPr="00F83C66" w:rsidRDefault="00FD73E4">
      <w:pPr>
        <w:spacing w:before="31"/>
        <w:ind w:left="904" w:right="8637"/>
        <w:jc w:val="center"/>
        <w:rPr>
          <w:rFonts w:ascii="Book Antiqua" w:eastAsia="DejaVu Sans" w:hAnsi="Book Antiqua" w:cs="Aharoni"/>
          <w:b/>
          <w:sz w:val="22"/>
          <w:szCs w:val="22"/>
        </w:rPr>
      </w:pPr>
      <w:r>
        <w:rPr>
          <w:rFonts w:ascii="Book Antiqua" w:hAnsi="Book Antiqua" w:cs="Aharoni"/>
        </w:rPr>
        <w:pict w14:anchorId="05A0B85F">
          <v:shape id="_x0000_s1101" type="#_x0000_t75" style="position:absolute;left:0;text-align:left;margin-left:19pt;margin-top:-4.25pt;width:24pt;height:24pt;z-index:-251664896;mso-position-horizontal-relative:page">
            <v:imagedata r:id="rId7" o:title=""/>
            <w10:wrap anchorx="page"/>
          </v:shape>
        </w:pict>
      </w:r>
      <w:r w:rsidR="00427C30" w:rsidRPr="00F83C66">
        <w:rPr>
          <w:rFonts w:ascii="Book Antiqua" w:eastAsia="DejaVu Sans" w:hAnsi="Book Antiqua" w:cs="Aharoni"/>
          <w:b/>
          <w:sz w:val="22"/>
          <w:szCs w:val="22"/>
        </w:rPr>
        <w:t>EDUCATION</w:t>
      </w:r>
    </w:p>
    <w:p w14:paraId="06B44EAF" w14:textId="4E3B4812" w:rsidR="00C80C0D" w:rsidRPr="00F83C66" w:rsidRDefault="00C80C0D" w:rsidP="00C80C0D">
      <w:pPr>
        <w:spacing w:before="31"/>
        <w:ind w:left="904" w:right="8637"/>
        <w:rPr>
          <w:rFonts w:ascii="Book Antiqua" w:eastAsia="DejaVu Sans" w:hAnsi="Book Antiqua" w:cs="Aharoni"/>
          <w:b/>
          <w:sz w:val="22"/>
          <w:szCs w:val="22"/>
        </w:rPr>
      </w:pPr>
    </w:p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5"/>
        <w:gridCol w:w="3330"/>
        <w:gridCol w:w="2070"/>
        <w:gridCol w:w="2340"/>
      </w:tblGrid>
      <w:tr w:rsidR="004E16E3" w:rsidRPr="00F83C66" w14:paraId="48F6CFDD" w14:textId="3BDE5ABB" w:rsidTr="0099198C">
        <w:trPr>
          <w:trHeight w:val="159"/>
          <w:jc w:val="center"/>
        </w:trPr>
        <w:tc>
          <w:tcPr>
            <w:tcW w:w="3145" w:type="dxa"/>
          </w:tcPr>
          <w:p w14:paraId="0984E313" w14:textId="77777777" w:rsidR="004E16E3" w:rsidRPr="00F83C66" w:rsidRDefault="004E16E3">
            <w:pPr>
              <w:pStyle w:val="Default"/>
              <w:rPr>
                <w:rFonts w:ascii="Book Antiqua" w:eastAsia="DejaVu Sans" w:hAnsi="Book Antiqua" w:cs="Aharoni"/>
                <w:b/>
                <w:color w:val="auto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b/>
                <w:color w:val="auto"/>
                <w:sz w:val="22"/>
                <w:szCs w:val="22"/>
              </w:rPr>
              <w:t xml:space="preserve"> Exam </w:t>
            </w:r>
          </w:p>
        </w:tc>
        <w:tc>
          <w:tcPr>
            <w:tcW w:w="3330" w:type="dxa"/>
          </w:tcPr>
          <w:p w14:paraId="4A08058D" w14:textId="77777777" w:rsidR="004E16E3" w:rsidRPr="00F83C66" w:rsidRDefault="004E16E3">
            <w:pPr>
              <w:pStyle w:val="Default"/>
              <w:rPr>
                <w:rFonts w:ascii="Book Antiqua" w:eastAsia="DejaVu Sans" w:hAnsi="Book Antiqua" w:cs="Aharoni"/>
                <w:b/>
                <w:color w:val="auto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b/>
                <w:color w:val="auto"/>
                <w:sz w:val="22"/>
                <w:szCs w:val="22"/>
              </w:rPr>
              <w:t xml:space="preserve">University </w:t>
            </w:r>
          </w:p>
        </w:tc>
        <w:tc>
          <w:tcPr>
            <w:tcW w:w="2070" w:type="dxa"/>
          </w:tcPr>
          <w:p w14:paraId="30C9CE29" w14:textId="58D074E9" w:rsidR="004E16E3" w:rsidRPr="00F83C66" w:rsidRDefault="004E16E3">
            <w:pPr>
              <w:pStyle w:val="Default"/>
              <w:rPr>
                <w:rFonts w:ascii="Book Antiqua" w:eastAsia="DejaVu Sans" w:hAnsi="Book Antiqua" w:cs="Aharoni"/>
                <w:b/>
                <w:color w:val="auto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b/>
                <w:color w:val="auto"/>
                <w:sz w:val="22"/>
                <w:szCs w:val="22"/>
              </w:rPr>
              <w:t xml:space="preserve">Year of Passing </w:t>
            </w:r>
          </w:p>
        </w:tc>
        <w:tc>
          <w:tcPr>
            <w:tcW w:w="2340" w:type="dxa"/>
          </w:tcPr>
          <w:p w14:paraId="5C4B9ECF" w14:textId="2DA9C10F" w:rsidR="004E16E3" w:rsidRPr="00F83C66" w:rsidRDefault="004E16E3">
            <w:pPr>
              <w:pStyle w:val="Default"/>
              <w:rPr>
                <w:rFonts w:ascii="Book Antiqua" w:eastAsia="DejaVu Sans" w:hAnsi="Book Antiqua" w:cs="Aharoni"/>
                <w:b/>
                <w:color w:val="auto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b/>
                <w:color w:val="auto"/>
                <w:sz w:val="22"/>
                <w:szCs w:val="22"/>
              </w:rPr>
              <w:t xml:space="preserve"> Percentage</w:t>
            </w:r>
          </w:p>
        </w:tc>
      </w:tr>
      <w:tr w:rsidR="004E16E3" w:rsidRPr="00F83C66" w14:paraId="6818F132" w14:textId="5C185419" w:rsidTr="0099198C">
        <w:trPr>
          <w:trHeight w:val="250"/>
          <w:jc w:val="center"/>
        </w:trPr>
        <w:tc>
          <w:tcPr>
            <w:tcW w:w="3145" w:type="dxa"/>
          </w:tcPr>
          <w:p w14:paraId="3F912A60" w14:textId="10EF789A" w:rsidR="004E16E3" w:rsidRPr="00F83C66" w:rsidRDefault="004E16E3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Post-Graduation in Event &amp; MGMT</w:t>
            </w:r>
          </w:p>
        </w:tc>
        <w:tc>
          <w:tcPr>
            <w:tcW w:w="3330" w:type="dxa"/>
          </w:tcPr>
          <w:p w14:paraId="3F137D97" w14:textId="4A9263EB" w:rsidR="004E16E3" w:rsidRPr="00F83C66" w:rsidRDefault="004E16E3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Xavier’s College</w:t>
            </w:r>
          </w:p>
        </w:tc>
        <w:tc>
          <w:tcPr>
            <w:tcW w:w="2070" w:type="dxa"/>
          </w:tcPr>
          <w:p w14:paraId="69C5E617" w14:textId="47234DD8" w:rsidR="004E16E3" w:rsidRPr="00F83C66" w:rsidRDefault="004E16E3" w:rsidP="00C80C0D">
            <w:pPr>
              <w:spacing w:before="44" w:line="240" w:lineRule="exac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Pursing</w:t>
            </w:r>
          </w:p>
        </w:tc>
        <w:tc>
          <w:tcPr>
            <w:tcW w:w="2340" w:type="dxa"/>
          </w:tcPr>
          <w:p w14:paraId="2C5F2850" w14:textId="77777777" w:rsidR="004E16E3" w:rsidRPr="00F83C66" w:rsidRDefault="004E16E3" w:rsidP="00C80C0D">
            <w:pPr>
              <w:spacing w:before="44" w:line="240" w:lineRule="exac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</w:p>
        </w:tc>
      </w:tr>
      <w:tr w:rsidR="004E16E3" w:rsidRPr="00F83C66" w14:paraId="1E8AD5E1" w14:textId="599A47BF" w:rsidTr="0099198C">
        <w:trPr>
          <w:trHeight w:val="244"/>
          <w:jc w:val="center"/>
        </w:trPr>
        <w:tc>
          <w:tcPr>
            <w:tcW w:w="3145" w:type="dxa"/>
          </w:tcPr>
          <w:p w14:paraId="1FE9FA23" w14:textId="3E418CE6" w:rsidR="004E16E3" w:rsidRPr="00F83C66" w:rsidRDefault="004E16E3" w:rsidP="004E16E3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 xml:space="preserve">Bachelor’s in Mass Media ( Journalism) </w:t>
            </w:r>
          </w:p>
        </w:tc>
        <w:tc>
          <w:tcPr>
            <w:tcW w:w="3330" w:type="dxa"/>
          </w:tcPr>
          <w:p w14:paraId="6E2DC490" w14:textId="682233F0" w:rsidR="004E16E3" w:rsidRPr="00F83C66" w:rsidRDefault="004E16E3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 xml:space="preserve">Pillai College, Mumbai University </w:t>
            </w:r>
          </w:p>
        </w:tc>
        <w:tc>
          <w:tcPr>
            <w:tcW w:w="2070" w:type="dxa"/>
          </w:tcPr>
          <w:p w14:paraId="032F78D9" w14:textId="77777777" w:rsidR="004E16E3" w:rsidRPr="00F83C66" w:rsidRDefault="004E16E3" w:rsidP="00C80C0D">
            <w:pPr>
              <w:spacing w:before="84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2016-2019</w:t>
            </w:r>
          </w:p>
          <w:p w14:paraId="6CDABCD3" w14:textId="6CFEA43A" w:rsidR="004E16E3" w:rsidRPr="00F83C66" w:rsidRDefault="004E16E3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EBF5D8E" w14:textId="7FEF48A4" w:rsidR="004E16E3" w:rsidRPr="00F83C66" w:rsidRDefault="004E16E3" w:rsidP="00C80C0D">
            <w:pPr>
              <w:spacing w:before="84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Marks: A CGPA/7</w:t>
            </w:r>
          </w:p>
        </w:tc>
      </w:tr>
      <w:tr w:rsidR="004E16E3" w:rsidRPr="00F83C66" w14:paraId="087CE961" w14:textId="5E74CB07" w:rsidTr="0099198C">
        <w:trPr>
          <w:trHeight w:val="110"/>
          <w:jc w:val="center"/>
        </w:trPr>
        <w:tc>
          <w:tcPr>
            <w:tcW w:w="3145" w:type="dxa"/>
          </w:tcPr>
          <w:p w14:paraId="4F3BC984" w14:textId="46B0017C" w:rsidR="004E16E3" w:rsidRPr="00F83C66" w:rsidRDefault="004E16E3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 xml:space="preserve">HSC </w:t>
            </w:r>
          </w:p>
        </w:tc>
        <w:tc>
          <w:tcPr>
            <w:tcW w:w="3330" w:type="dxa"/>
          </w:tcPr>
          <w:p w14:paraId="43AEB04F" w14:textId="399B032F" w:rsidR="004E16E3" w:rsidRPr="00F83C66" w:rsidRDefault="004E16E3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KPC JR College Science &amp; Commerce -State Board</w:t>
            </w:r>
          </w:p>
        </w:tc>
        <w:tc>
          <w:tcPr>
            <w:tcW w:w="2070" w:type="dxa"/>
          </w:tcPr>
          <w:p w14:paraId="1FAE9AFF" w14:textId="75F9A634" w:rsidR="004E16E3" w:rsidRPr="00F83C66" w:rsidRDefault="004E16E3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201</w:t>
            </w:r>
            <w:r w:rsidR="0099198C"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6</w:t>
            </w:r>
          </w:p>
        </w:tc>
        <w:tc>
          <w:tcPr>
            <w:tcW w:w="2340" w:type="dxa"/>
          </w:tcPr>
          <w:p w14:paraId="419DBF75" w14:textId="511EB58E" w:rsidR="004E16E3" w:rsidRPr="00F83C66" w:rsidRDefault="002A7BC1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66.15%</w:t>
            </w:r>
          </w:p>
        </w:tc>
      </w:tr>
      <w:tr w:rsidR="004E16E3" w:rsidRPr="00F83C66" w14:paraId="120A07E6" w14:textId="5BC6C544" w:rsidTr="0099198C">
        <w:trPr>
          <w:trHeight w:val="110"/>
          <w:jc w:val="center"/>
        </w:trPr>
        <w:tc>
          <w:tcPr>
            <w:tcW w:w="3145" w:type="dxa"/>
          </w:tcPr>
          <w:p w14:paraId="0CEC9E0E" w14:textId="4DFF0CF0" w:rsidR="004E16E3" w:rsidRPr="00F83C66" w:rsidRDefault="004E16E3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 xml:space="preserve">SSC </w:t>
            </w:r>
          </w:p>
        </w:tc>
        <w:tc>
          <w:tcPr>
            <w:tcW w:w="3330" w:type="dxa"/>
          </w:tcPr>
          <w:p w14:paraId="6C78290B" w14:textId="5D002E9B" w:rsidR="004E16E3" w:rsidRPr="00F83C66" w:rsidRDefault="004E16E3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 xml:space="preserve">KPC English High School </w:t>
            </w:r>
          </w:p>
        </w:tc>
        <w:tc>
          <w:tcPr>
            <w:tcW w:w="2070" w:type="dxa"/>
          </w:tcPr>
          <w:p w14:paraId="58CB8068" w14:textId="3B30B195" w:rsidR="004E16E3" w:rsidRPr="00F83C66" w:rsidRDefault="004E16E3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 xml:space="preserve">2014 </w:t>
            </w:r>
          </w:p>
        </w:tc>
        <w:tc>
          <w:tcPr>
            <w:tcW w:w="2340" w:type="dxa"/>
          </w:tcPr>
          <w:p w14:paraId="738AB2C4" w14:textId="5619773E" w:rsidR="004E16E3" w:rsidRPr="00F83C66" w:rsidRDefault="002A7BC1" w:rsidP="00C80C0D">
            <w:pPr>
              <w:pStyle w:val="Default"/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</w:pPr>
            <w:r w:rsidRPr="00F83C66">
              <w:rPr>
                <w:rFonts w:ascii="Book Antiqua" w:eastAsia="DejaVu Sans" w:hAnsi="Book Antiqua" w:cs="Aharoni"/>
                <w:color w:val="8C8C8C"/>
                <w:sz w:val="22"/>
                <w:szCs w:val="22"/>
              </w:rPr>
              <w:t>63.40%</w:t>
            </w:r>
          </w:p>
        </w:tc>
      </w:tr>
    </w:tbl>
    <w:p w14:paraId="79CD5204" w14:textId="2470829E" w:rsidR="00C80C0D" w:rsidRPr="00F83C66" w:rsidRDefault="00C80C0D" w:rsidP="00C80C0D">
      <w:pPr>
        <w:autoSpaceDE w:val="0"/>
        <w:autoSpaceDN w:val="0"/>
        <w:adjustRightInd w:val="0"/>
        <w:rPr>
          <w:rFonts w:ascii="Book Antiqua" w:hAnsi="Book Antiqua" w:cs="Aharoni"/>
          <w:b/>
          <w:bCs/>
          <w:color w:val="434244"/>
          <w:sz w:val="30"/>
          <w:szCs w:val="30"/>
        </w:rPr>
      </w:pPr>
    </w:p>
    <w:p w14:paraId="428E3726" w14:textId="56ACE653" w:rsidR="008C73A4" w:rsidRPr="00F83C66" w:rsidRDefault="00FD73E4">
      <w:pPr>
        <w:spacing w:before="51"/>
        <w:ind w:left="740"/>
        <w:rPr>
          <w:rFonts w:ascii="Book Antiqua" w:eastAsia="DejaVu Sans" w:hAnsi="Book Antiqua" w:cs="Aharoni"/>
          <w:b/>
          <w:sz w:val="22"/>
          <w:szCs w:val="22"/>
        </w:rPr>
      </w:pPr>
      <w:r>
        <w:rPr>
          <w:rFonts w:ascii="Book Antiqua" w:hAnsi="Book Antiqua" w:cs="Aharoni"/>
        </w:rPr>
        <w:pict w14:anchorId="01CDD2DB">
          <v:shape id="_x0000_s1100" type="#_x0000_t75" style="position:absolute;left:0;text-align:left;margin-left:19pt;margin-top:-3.25pt;width:24pt;height:24pt;z-index:-251663872;mso-position-horizontal-relative:page">
            <v:imagedata r:id="rId8" o:title=""/>
            <w10:wrap anchorx="page"/>
          </v:shape>
        </w:pict>
      </w:r>
      <w:r w:rsidR="00427C30" w:rsidRPr="00F83C66">
        <w:rPr>
          <w:rFonts w:ascii="Book Antiqua" w:eastAsia="DejaVu Sans" w:hAnsi="Book Antiqua" w:cs="Aharoni"/>
          <w:b/>
          <w:position w:val="2"/>
          <w:sz w:val="22"/>
          <w:szCs w:val="22"/>
        </w:rPr>
        <w:t xml:space="preserve"> </w:t>
      </w:r>
      <w:r w:rsidR="00427C30" w:rsidRPr="00F83C66">
        <w:rPr>
          <w:rFonts w:ascii="Book Antiqua" w:eastAsia="DejaVu Sans" w:hAnsi="Book Antiqua" w:cs="Aharoni"/>
          <w:b/>
          <w:sz w:val="22"/>
          <w:szCs w:val="22"/>
        </w:rPr>
        <w:t>EXPERIENCE</w:t>
      </w:r>
      <w:r w:rsidR="00CF5B4A" w:rsidRPr="00F83C66">
        <w:rPr>
          <w:rFonts w:ascii="Book Antiqua" w:eastAsia="DejaVu Sans" w:hAnsi="Book Antiqua" w:cs="Aharoni"/>
          <w:b/>
          <w:sz w:val="22"/>
          <w:szCs w:val="22"/>
        </w:rPr>
        <w:t xml:space="preserve"> &amp; AREAS OF WORK</w:t>
      </w:r>
    </w:p>
    <w:p w14:paraId="6F6D050F" w14:textId="4467F873" w:rsidR="00F10307" w:rsidRPr="00F83C66" w:rsidRDefault="00F10307">
      <w:pPr>
        <w:spacing w:before="51"/>
        <w:ind w:left="740"/>
        <w:rPr>
          <w:rFonts w:ascii="Book Antiqua" w:eastAsia="DejaVu Sans" w:hAnsi="Book Antiqua" w:cs="Aharoni"/>
          <w:b/>
          <w:sz w:val="22"/>
          <w:szCs w:val="22"/>
        </w:rPr>
      </w:pPr>
    </w:p>
    <w:p w14:paraId="5F059ADF" w14:textId="77777777" w:rsidR="006117FD" w:rsidRPr="006117FD" w:rsidRDefault="006117FD" w:rsidP="006117FD">
      <w:pPr>
        <w:ind w:left="109"/>
        <w:jc w:val="both"/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</w:pPr>
      <w:r w:rsidRPr="006117FD"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  <w:t>SMARTe Inc. (January ,2020 till Date)</w:t>
      </w:r>
    </w:p>
    <w:p w14:paraId="751342D6" w14:textId="77777777" w:rsidR="006117FD" w:rsidRPr="006117FD" w:rsidRDefault="006117FD" w:rsidP="006117FD">
      <w:pPr>
        <w:ind w:left="109"/>
        <w:jc w:val="both"/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</w:pPr>
      <w:r w:rsidRPr="006117FD"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  <w:t>Asst Research Analyst</w:t>
      </w:r>
    </w:p>
    <w:p w14:paraId="68817325" w14:textId="0C11BEB3" w:rsidR="00F10307" w:rsidRPr="00F83C66" w:rsidRDefault="00F10307" w:rsidP="006117FD">
      <w:pPr>
        <w:spacing w:before="51"/>
        <w:ind w:firstLine="720"/>
        <w:rPr>
          <w:rFonts w:ascii="Book Antiqua" w:eastAsia="DejaVu Sans" w:hAnsi="Book Antiqua" w:cs="Aharoni"/>
          <w:color w:val="403F3F"/>
          <w:sz w:val="22"/>
          <w:szCs w:val="22"/>
        </w:rPr>
      </w:pPr>
    </w:p>
    <w:p w14:paraId="2E8F56FC" w14:textId="77777777" w:rsidR="00F10307" w:rsidRPr="00F83C66" w:rsidRDefault="00F10307" w:rsidP="00F10307">
      <w:pPr>
        <w:pStyle w:val="Default"/>
        <w:rPr>
          <w:rFonts w:ascii="Book Antiqua" w:hAnsi="Book Antiqua" w:cs="Aharoni"/>
          <w:b/>
          <w:bCs/>
        </w:rPr>
      </w:pPr>
      <w:r w:rsidRPr="00F83C66">
        <w:rPr>
          <w:rFonts w:ascii="Book Antiqua" w:eastAsia="DejaVu Sans" w:hAnsi="Book Antiqua" w:cs="Aharoni"/>
          <w:b/>
          <w:bCs/>
          <w:color w:val="403F3F"/>
          <w:sz w:val="22"/>
          <w:szCs w:val="22"/>
        </w:rPr>
        <w:t xml:space="preserve">Roles : </w:t>
      </w:r>
    </w:p>
    <w:p w14:paraId="4C08CCA0" w14:textId="77777777" w:rsidR="00F10307" w:rsidRPr="00F10307" w:rsidRDefault="00F10307" w:rsidP="00F10307">
      <w:pPr>
        <w:autoSpaceDE w:val="0"/>
        <w:autoSpaceDN w:val="0"/>
        <w:adjustRightInd w:val="0"/>
        <w:rPr>
          <w:rFonts w:ascii="Book Antiqua" w:hAnsi="Book Antiqua" w:cs="Aharoni"/>
          <w:color w:val="000000"/>
          <w:sz w:val="24"/>
          <w:szCs w:val="24"/>
        </w:rPr>
      </w:pPr>
      <w:r w:rsidRPr="00F10307">
        <w:rPr>
          <w:rFonts w:ascii="Book Antiqua" w:hAnsi="Book Antiqua" w:cs="Aharoni"/>
          <w:color w:val="000000"/>
          <w:sz w:val="24"/>
          <w:szCs w:val="24"/>
        </w:rPr>
        <w:t xml:space="preserve"> </w:t>
      </w:r>
    </w:p>
    <w:p w14:paraId="400F2B20" w14:textId="24CEB01B" w:rsidR="00F10307" w:rsidRPr="00F10307" w:rsidRDefault="00F10307" w:rsidP="004E571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Using the Internet and variety of databases to search for Business Information, working with various Automated Information Management Systems, Computer Software &amp; Applications (Word-Processing &amp; Email) for information retrieval purposes. </w:t>
      </w:r>
    </w:p>
    <w:p w14:paraId="5611E4AE" w14:textId="2A87514A" w:rsidR="00F10307" w:rsidRPr="00F10307" w:rsidRDefault="00F10307" w:rsidP="00AA78F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Possesses excellent 'Web Surfing' and 'Web Research' skills </w:t>
      </w:r>
    </w:p>
    <w:p w14:paraId="23C3ECC7" w14:textId="57521CD7" w:rsidR="00F10307" w:rsidRPr="00F83C66" w:rsidRDefault="00F10307" w:rsidP="00F103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Utilizing the Internet, Search Engines &amp; other Online Resources to scour for business &amp; news information </w:t>
      </w:r>
    </w:p>
    <w:p w14:paraId="0DEFED50" w14:textId="0598ED88" w:rsidR="00F10307" w:rsidRPr="00F83C66" w:rsidRDefault="00F10307" w:rsidP="00F103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Market research and providing qualitative information for Lead Generation, Investment Decisions, Competitive Benefits &amp; Product Development Purposes </w:t>
      </w:r>
    </w:p>
    <w:p w14:paraId="64E679FB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341754E2" w14:textId="77777777" w:rsidR="00F10307" w:rsidRPr="00F83C66" w:rsidRDefault="00F10307" w:rsidP="00C80C0D">
      <w:pPr>
        <w:ind w:left="1080"/>
        <w:rPr>
          <w:rFonts w:ascii="Book Antiqua" w:eastAsia="DejaVu Sans" w:hAnsi="Book Antiqua" w:cs="Aharoni"/>
          <w:color w:val="403F3F"/>
          <w:sz w:val="22"/>
          <w:szCs w:val="22"/>
        </w:rPr>
      </w:pPr>
    </w:p>
    <w:p w14:paraId="31FC6883" w14:textId="77777777" w:rsidR="00F10307" w:rsidRPr="00F83C66" w:rsidRDefault="00F10307" w:rsidP="00C80C0D">
      <w:pPr>
        <w:ind w:left="1080"/>
        <w:rPr>
          <w:rFonts w:ascii="Book Antiqua" w:eastAsia="DejaVu Sans" w:hAnsi="Book Antiqua" w:cs="Aharoni"/>
          <w:color w:val="403F3F"/>
          <w:sz w:val="22"/>
          <w:szCs w:val="22"/>
        </w:rPr>
      </w:pPr>
    </w:p>
    <w:p w14:paraId="707CD28D" w14:textId="7E202370" w:rsidR="008C73A4" w:rsidRPr="00AC51A1" w:rsidRDefault="00427C30" w:rsidP="00F10307">
      <w:pPr>
        <w:ind w:firstLine="360"/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</w:pPr>
      <w:r w:rsidRPr="00AC51A1"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  <w:t>Sportz Consult</w:t>
      </w:r>
      <w:r w:rsidR="00C80C0D" w:rsidRPr="00AC51A1"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  <w:t xml:space="preserve"> as </w:t>
      </w:r>
      <w:r w:rsidRPr="00AC51A1"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  <w:t>Research Intern</w:t>
      </w:r>
    </w:p>
    <w:p w14:paraId="2F4B9CB9" w14:textId="207D4F78" w:rsidR="008C73A4" w:rsidRPr="00AC51A1" w:rsidRDefault="00C80C0D" w:rsidP="00F10307">
      <w:pPr>
        <w:spacing w:before="84" w:line="240" w:lineRule="exact"/>
        <w:ind w:firstLine="360"/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</w:pPr>
      <w:r w:rsidRPr="00AC51A1"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  <w:t xml:space="preserve">Duration :  </w:t>
      </w:r>
      <w:r w:rsidR="00427C30" w:rsidRPr="00AC51A1">
        <w:rPr>
          <w:rFonts w:ascii="Book Antiqua" w:eastAsia="DejaVu Sans" w:hAnsi="Book Antiqua" w:cs="Aharoni"/>
          <w:b/>
          <w:bCs/>
          <w:color w:val="000000" w:themeColor="text1"/>
          <w:sz w:val="22"/>
          <w:szCs w:val="22"/>
        </w:rPr>
        <w:t>May 2019- Sep 2019</w:t>
      </w:r>
    </w:p>
    <w:p w14:paraId="02C82413" w14:textId="3B4247ED" w:rsidR="008C73A4" w:rsidRPr="00F83C66" w:rsidRDefault="008C73A4">
      <w:pPr>
        <w:spacing w:line="120" w:lineRule="exact"/>
        <w:rPr>
          <w:rFonts w:ascii="Book Antiqua" w:hAnsi="Book Antiqua" w:cs="Aharoni"/>
          <w:sz w:val="12"/>
          <w:szCs w:val="12"/>
        </w:rPr>
      </w:pPr>
    </w:p>
    <w:p w14:paraId="78CE1CDF" w14:textId="163685AF" w:rsidR="00F10307" w:rsidRPr="00F83C66" w:rsidRDefault="00F10307">
      <w:pPr>
        <w:spacing w:line="120" w:lineRule="exact"/>
        <w:rPr>
          <w:rFonts w:ascii="Book Antiqua" w:hAnsi="Book Antiqua" w:cs="Aharoni"/>
          <w:sz w:val="12"/>
          <w:szCs w:val="12"/>
        </w:rPr>
      </w:pPr>
    </w:p>
    <w:p w14:paraId="44B348FD" w14:textId="2D03F784" w:rsidR="00F10307" w:rsidRPr="00F83C66" w:rsidRDefault="00F10307">
      <w:pPr>
        <w:spacing w:line="120" w:lineRule="exact"/>
        <w:rPr>
          <w:rFonts w:ascii="Book Antiqua" w:hAnsi="Book Antiqua" w:cs="Aharoni"/>
          <w:sz w:val="12"/>
          <w:szCs w:val="12"/>
        </w:rPr>
      </w:pPr>
    </w:p>
    <w:p w14:paraId="531CAF96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0E8900AA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42325150" w14:textId="77777777" w:rsidR="0099198C" w:rsidRPr="00F83C66" w:rsidRDefault="00FD73E4" w:rsidP="0099198C">
      <w:pPr>
        <w:spacing w:before="51"/>
        <w:ind w:left="740"/>
        <w:rPr>
          <w:rFonts w:ascii="Book Antiqua" w:eastAsia="DejaVu Sans" w:hAnsi="Book Antiqua" w:cs="Aharoni"/>
          <w:b/>
          <w:sz w:val="22"/>
          <w:szCs w:val="22"/>
        </w:rPr>
      </w:pPr>
      <w:r>
        <w:rPr>
          <w:rFonts w:ascii="Book Antiqua" w:hAnsi="Book Antiqua" w:cs="Aharoni"/>
        </w:rPr>
        <w:pict w14:anchorId="501ED3D4">
          <v:shape id="_x0000_s1099" type="#_x0000_t75" style="position:absolute;left:0;text-align:left;margin-left:19pt;margin-top:-3.25pt;width:24pt;height:24pt;z-index:-251662848;mso-position-horizontal-relative:page">
            <v:imagedata r:id="rId9" o:title=""/>
            <w10:wrap anchorx="page"/>
          </v:shape>
        </w:pict>
      </w:r>
      <w:r w:rsidR="00427C30" w:rsidRPr="00F83C66">
        <w:rPr>
          <w:rFonts w:ascii="Book Antiqua" w:eastAsia="DejaVu Sans" w:hAnsi="Book Antiqua" w:cs="Aharoni"/>
          <w:b/>
          <w:position w:val="2"/>
          <w:sz w:val="22"/>
          <w:szCs w:val="22"/>
        </w:rPr>
        <w:t xml:space="preserve">    </w:t>
      </w:r>
      <w:r w:rsidR="00427C30" w:rsidRPr="00F83C66">
        <w:rPr>
          <w:rFonts w:ascii="Book Antiqua" w:eastAsia="DejaVu Sans" w:hAnsi="Book Antiqua" w:cs="Aharoni"/>
          <w:b/>
          <w:sz w:val="22"/>
          <w:szCs w:val="22"/>
        </w:rPr>
        <w:t>PROJECTS</w:t>
      </w:r>
    </w:p>
    <w:p w14:paraId="57E064C1" w14:textId="77777777" w:rsidR="0099198C" w:rsidRPr="00F83C66" w:rsidRDefault="0099198C" w:rsidP="0099198C">
      <w:pPr>
        <w:spacing w:before="51"/>
        <w:ind w:left="740"/>
        <w:rPr>
          <w:rFonts w:ascii="Book Antiqua" w:eastAsia="DejaVu Sans" w:hAnsi="Book Antiqua" w:cs="Aharoni"/>
          <w:b/>
          <w:sz w:val="22"/>
          <w:szCs w:val="22"/>
        </w:rPr>
      </w:pPr>
    </w:p>
    <w:p w14:paraId="53D6093A" w14:textId="77777777" w:rsidR="008C73A4" w:rsidRPr="00F83C66" w:rsidRDefault="008C73A4">
      <w:pPr>
        <w:spacing w:line="200" w:lineRule="exact"/>
        <w:rPr>
          <w:rFonts w:ascii="Book Antiqua" w:hAnsi="Book Antiqua" w:cs="Aharoni"/>
        </w:rPr>
      </w:pPr>
    </w:p>
    <w:p w14:paraId="1257A009" w14:textId="6B476A4A" w:rsidR="008C73A4" w:rsidRDefault="00B91A30" w:rsidP="00A07BC8">
      <w:pPr>
        <w:autoSpaceDE w:val="0"/>
        <w:autoSpaceDN w:val="0"/>
        <w:adjustRightInd w:val="0"/>
        <w:ind w:left="1030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>Skoda Single Wicket Championship, Aspiring She,Redbull,Vogue N</w:t>
      </w:r>
      <w:r w:rsidR="00CF5B4A" w:rsidRPr="00F83C66">
        <w:rPr>
          <w:rFonts w:ascii="Book Antiqua" w:eastAsia="DejaVu Sans" w:hAnsi="Book Antiqua" w:cs="Aharoni"/>
          <w:color w:val="8C8C8C"/>
          <w:sz w:val="22"/>
          <w:szCs w:val="22"/>
        </w:rPr>
        <w:t>y</w:t>
      </w: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>k</w:t>
      </w:r>
      <w:r w:rsidR="00CF5B4A" w:rsidRPr="00F83C66">
        <w:rPr>
          <w:rFonts w:ascii="Book Antiqua" w:eastAsia="DejaVu Sans" w:hAnsi="Book Antiqua" w:cs="Aharoni"/>
          <w:color w:val="8C8C8C"/>
          <w:sz w:val="22"/>
          <w:szCs w:val="22"/>
        </w:rPr>
        <w:t>a</w:t>
      </w: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>a</w:t>
      </w:r>
      <w:r w:rsidR="00A07BC8"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 </w:t>
      </w: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>Awards, Astech,UNICEF,X-Food festival Research, Volunteering, Heads.</w:t>
      </w:r>
    </w:p>
    <w:p w14:paraId="2DC583F5" w14:textId="0D641736" w:rsidR="00E3255C" w:rsidRDefault="00E3255C" w:rsidP="00A07BC8">
      <w:pPr>
        <w:autoSpaceDE w:val="0"/>
        <w:autoSpaceDN w:val="0"/>
        <w:adjustRightInd w:val="0"/>
        <w:ind w:left="1030"/>
        <w:rPr>
          <w:rFonts w:ascii="Book Antiqua" w:eastAsia="DejaVu Sans" w:hAnsi="Book Antiqua" w:cs="Aharoni"/>
          <w:color w:val="8C8C8C"/>
          <w:sz w:val="22"/>
          <w:szCs w:val="22"/>
        </w:rPr>
      </w:pPr>
    </w:p>
    <w:p w14:paraId="53DB37DA" w14:textId="3AAA642B" w:rsidR="00E3255C" w:rsidRDefault="00E3255C" w:rsidP="00A07BC8">
      <w:pPr>
        <w:autoSpaceDE w:val="0"/>
        <w:autoSpaceDN w:val="0"/>
        <w:adjustRightInd w:val="0"/>
        <w:ind w:left="1030"/>
        <w:rPr>
          <w:rFonts w:ascii="Book Antiqua" w:eastAsia="DejaVu Sans" w:hAnsi="Book Antiqua" w:cs="Aharoni"/>
          <w:color w:val="8C8C8C"/>
          <w:sz w:val="22"/>
          <w:szCs w:val="22"/>
        </w:rPr>
      </w:pPr>
    </w:p>
    <w:p w14:paraId="35D19678" w14:textId="77777777" w:rsidR="00626C0B" w:rsidRDefault="00626C0B" w:rsidP="00A07BC8">
      <w:pPr>
        <w:autoSpaceDE w:val="0"/>
        <w:autoSpaceDN w:val="0"/>
        <w:adjustRightInd w:val="0"/>
        <w:ind w:left="1030"/>
        <w:rPr>
          <w:rFonts w:ascii="Book Antiqua" w:eastAsia="DejaVu Sans" w:hAnsi="Book Antiqua" w:cs="Aharoni"/>
          <w:color w:val="8C8C8C"/>
          <w:sz w:val="22"/>
          <w:szCs w:val="22"/>
        </w:rPr>
      </w:pPr>
    </w:p>
    <w:p w14:paraId="731D35CD" w14:textId="77777777" w:rsidR="00E3255C" w:rsidRPr="00F83C66" w:rsidRDefault="00E3255C" w:rsidP="00A07BC8">
      <w:pPr>
        <w:autoSpaceDE w:val="0"/>
        <w:autoSpaceDN w:val="0"/>
        <w:adjustRightInd w:val="0"/>
        <w:ind w:left="1030"/>
        <w:rPr>
          <w:rFonts w:ascii="Book Antiqua" w:eastAsia="DejaVu Sans" w:hAnsi="Book Antiqua" w:cs="Aharoni"/>
          <w:color w:val="8C8C8C"/>
          <w:sz w:val="22"/>
          <w:szCs w:val="22"/>
        </w:rPr>
      </w:pPr>
    </w:p>
    <w:p w14:paraId="46A321CE" w14:textId="420CDE10" w:rsidR="008C73A4" w:rsidRPr="00F83C66" w:rsidRDefault="006117FD">
      <w:pPr>
        <w:ind w:left="100"/>
        <w:rPr>
          <w:rFonts w:ascii="Book Antiqua" w:eastAsia="DejaVu Sans" w:hAnsi="Book Antiqua" w:cs="Aharoni"/>
          <w:b/>
          <w:sz w:val="22"/>
          <w:szCs w:val="22"/>
        </w:rPr>
      </w:pPr>
      <w:r>
        <w:rPr>
          <w:rFonts w:ascii="Book Antiqua" w:hAnsi="Book Antiqua" w:cs="Aharoni"/>
        </w:rPr>
        <w:pict w14:anchorId="49B155AB">
          <v:shape id="_x0000_i1025" type="#_x0000_t75" style="width:24pt;height:24pt">
            <v:imagedata r:id="rId10" o:title=""/>
          </v:shape>
        </w:pict>
      </w:r>
      <w:r w:rsidR="00427C30" w:rsidRPr="00F83C66">
        <w:rPr>
          <w:rFonts w:ascii="Book Antiqua" w:hAnsi="Book Antiqua" w:cs="Aharoni"/>
        </w:rPr>
        <w:t xml:space="preserve">       </w:t>
      </w:r>
      <w:r w:rsidR="00427C30" w:rsidRPr="00F83C66">
        <w:rPr>
          <w:rFonts w:ascii="Book Antiqua" w:eastAsia="DejaVu Sans" w:hAnsi="Book Antiqua" w:cs="Aharoni"/>
          <w:b/>
          <w:sz w:val="22"/>
          <w:szCs w:val="22"/>
        </w:rPr>
        <w:t>SKILLS</w:t>
      </w:r>
    </w:p>
    <w:p w14:paraId="02AFDDF0" w14:textId="77777777" w:rsidR="00F10307" w:rsidRPr="00F83C66" w:rsidRDefault="00F10307">
      <w:pPr>
        <w:ind w:left="100"/>
        <w:rPr>
          <w:rFonts w:ascii="Book Antiqua" w:eastAsia="DejaVu Sans" w:hAnsi="Book Antiqua" w:cs="Aharoni"/>
          <w:sz w:val="22"/>
          <w:szCs w:val="22"/>
        </w:rPr>
      </w:pPr>
    </w:p>
    <w:p w14:paraId="1091C1A9" w14:textId="62877873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Hotel Management                                                  </w:t>
      </w:r>
    </w:p>
    <w:p w14:paraId="42BF212C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Data entry                                                                </w:t>
      </w:r>
    </w:p>
    <w:p w14:paraId="39687857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Operations management                                          </w:t>
      </w:r>
    </w:p>
    <w:p w14:paraId="77DD75E6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Communication skill                                                </w:t>
      </w:r>
    </w:p>
    <w:p w14:paraId="0600DFA9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>Digital Marketing</w:t>
      </w:r>
    </w:p>
    <w:p w14:paraId="6A910778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Leadership                                                                </w:t>
      </w:r>
    </w:p>
    <w:p w14:paraId="58D885D2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Presentation skill                                                     </w:t>
      </w:r>
    </w:p>
    <w:p w14:paraId="0592B377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Research                                                                  </w:t>
      </w:r>
    </w:p>
    <w:p w14:paraId="67FB9E77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Spreadsheets                                                                                  </w:t>
      </w:r>
    </w:p>
    <w:p w14:paraId="3757444E" w14:textId="77777777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>Time management</w:t>
      </w:r>
    </w:p>
    <w:p w14:paraId="29E43DCD" w14:textId="7695CF5E" w:rsidR="0099198C" w:rsidRPr="00F83C66" w:rsidRDefault="0099198C" w:rsidP="0099198C">
      <w:pPr>
        <w:pStyle w:val="ListParagraph"/>
        <w:numPr>
          <w:ilvl w:val="0"/>
          <w:numId w:val="4"/>
        </w:numPr>
        <w:spacing w:before="51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Event Management                                           </w:t>
      </w:r>
    </w:p>
    <w:p w14:paraId="3AFB2AF3" w14:textId="76FB4F8A" w:rsidR="0099198C" w:rsidRPr="00F83C66" w:rsidRDefault="0099198C" w:rsidP="0099198C">
      <w:pPr>
        <w:pStyle w:val="ListParagraph"/>
        <w:spacing w:before="51"/>
        <w:ind w:left="1460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eastAsia="DejaVu Sans" w:hAnsi="Book Antiqua" w:cs="Aharoni"/>
          <w:b/>
          <w:sz w:val="22"/>
          <w:szCs w:val="22"/>
        </w:rPr>
        <w:t xml:space="preserve">                                     </w:t>
      </w:r>
    </w:p>
    <w:p w14:paraId="4CBFD94C" w14:textId="456D8404" w:rsidR="00B91A30" w:rsidRPr="00F83C66" w:rsidRDefault="00FD73E4">
      <w:pPr>
        <w:ind w:left="740"/>
        <w:rPr>
          <w:rFonts w:ascii="Book Antiqua" w:eastAsia="DejaVu Sans" w:hAnsi="Book Antiqua" w:cs="Aharoni"/>
          <w:b/>
          <w:sz w:val="22"/>
          <w:szCs w:val="22"/>
        </w:rPr>
      </w:pPr>
      <w:r>
        <w:rPr>
          <w:rFonts w:ascii="Book Antiqua" w:hAnsi="Book Antiqua" w:cs="Aharoni"/>
        </w:rPr>
        <w:pict w14:anchorId="25512768">
          <v:shape id="_x0000_s1032" type="#_x0000_t75" style="position:absolute;left:0;text-align:left;margin-left:19pt;margin-top:-5.8pt;width:24pt;height:24pt;z-index:-251651584;mso-position-horizontal-relative:page">
            <v:imagedata r:id="rId11" o:title=""/>
            <w10:wrap anchorx="page"/>
          </v:shape>
        </w:pict>
      </w:r>
      <w:r w:rsidR="00427C30" w:rsidRPr="00F83C66">
        <w:rPr>
          <w:rFonts w:ascii="Book Antiqua" w:eastAsia="DejaVu Sans" w:hAnsi="Book Antiqua" w:cs="Aharoni"/>
          <w:b/>
          <w:position w:val="2"/>
          <w:sz w:val="22"/>
          <w:szCs w:val="22"/>
        </w:rPr>
        <w:t xml:space="preserve">    </w:t>
      </w:r>
      <w:r w:rsidR="00427C30" w:rsidRPr="00F83C66">
        <w:rPr>
          <w:rFonts w:ascii="Book Antiqua" w:eastAsia="DejaVu Sans" w:hAnsi="Book Antiqua" w:cs="Aharoni"/>
          <w:b/>
          <w:sz w:val="22"/>
          <w:szCs w:val="22"/>
        </w:rPr>
        <w:t>INTERESTS AND HOBBIES</w:t>
      </w:r>
    </w:p>
    <w:p w14:paraId="58DEF6CD" w14:textId="77777777" w:rsidR="00B91A30" w:rsidRPr="00F83C66" w:rsidRDefault="00B91A30">
      <w:pPr>
        <w:ind w:left="740"/>
        <w:rPr>
          <w:rFonts w:ascii="Book Antiqua" w:eastAsia="DejaVu Sans" w:hAnsi="Book Antiqua" w:cs="Aharoni"/>
          <w:b/>
          <w:sz w:val="22"/>
          <w:szCs w:val="22"/>
        </w:rPr>
      </w:pPr>
    </w:p>
    <w:p w14:paraId="2DC952A2" w14:textId="14EC7D07" w:rsidR="00B91A30" w:rsidRPr="00F83C66" w:rsidRDefault="00C80C0D" w:rsidP="00B91A30">
      <w:pPr>
        <w:spacing w:before="75"/>
        <w:ind w:left="1140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>Reading, Dancing &amp; Reading Books.</w:t>
      </w:r>
    </w:p>
    <w:p w14:paraId="4F85268C" w14:textId="0A1B9A03" w:rsidR="0099198C" w:rsidRPr="00F83C66" w:rsidRDefault="0099198C" w:rsidP="00B91A30">
      <w:pPr>
        <w:spacing w:before="75"/>
        <w:ind w:left="1140"/>
        <w:rPr>
          <w:rFonts w:ascii="Book Antiqua" w:eastAsia="DejaVu Sans" w:hAnsi="Book Antiqua" w:cs="Aharoni"/>
          <w:color w:val="8C8C8C"/>
          <w:sz w:val="22"/>
          <w:szCs w:val="22"/>
        </w:rPr>
      </w:pPr>
    </w:p>
    <w:p w14:paraId="38FD2825" w14:textId="44F8148F" w:rsidR="00B91A30" w:rsidRPr="00F83C66" w:rsidRDefault="00B91A30" w:rsidP="00B91A30">
      <w:pPr>
        <w:ind w:left="100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hAnsi="Book Antiqua" w:cs="Aharoni"/>
          <w:noProof/>
        </w:rPr>
        <w:drawing>
          <wp:inline distT="0" distB="0" distL="0" distR="0" wp14:anchorId="60E0E0BB" wp14:editId="653F3599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66">
        <w:rPr>
          <w:rFonts w:ascii="Book Antiqua" w:hAnsi="Book Antiqua" w:cs="Aharoni"/>
        </w:rPr>
        <w:t xml:space="preserve">       </w:t>
      </w:r>
      <w:r w:rsidRPr="00F83C66">
        <w:rPr>
          <w:rFonts w:ascii="Book Antiqua" w:eastAsia="DejaVu Sans" w:hAnsi="Book Antiqua" w:cs="Aharoni"/>
          <w:b/>
          <w:sz w:val="22"/>
          <w:szCs w:val="22"/>
        </w:rPr>
        <w:t>SOCIAL LINKS</w:t>
      </w:r>
    </w:p>
    <w:p w14:paraId="62F9D3E1" w14:textId="77777777" w:rsidR="00B91A30" w:rsidRPr="00F83C66" w:rsidRDefault="00B91A30" w:rsidP="00B91A30">
      <w:pPr>
        <w:spacing w:line="280" w:lineRule="exact"/>
        <w:rPr>
          <w:rFonts w:ascii="Book Antiqua" w:hAnsi="Book Antiqua" w:cs="Aharoni"/>
          <w:sz w:val="28"/>
          <w:szCs w:val="28"/>
        </w:rPr>
      </w:pPr>
    </w:p>
    <w:p w14:paraId="254240AC" w14:textId="30E6B78D" w:rsidR="00B91A30" w:rsidRPr="00F83C66" w:rsidRDefault="00B91A30" w:rsidP="00B91A30">
      <w:pPr>
        <w:ind w:left="1080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hAnsi="Book Antiqua" w:cs="Aharoni"/>
          <w:noProof/>
        </w:rPr>
        <w:drawing>
          <wp:inline distT="0" distB="0" distL="0" distR="0" wp14:anchorId="2E1A4279" wp14:editId="65741216">
            <wp:extent cx="203200" cy="203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66">
        <w:rPr>
          <w:rFonts w:ascii="Book Antiqua" w:hAnsi="Book Antiqua" w:cs="Aharoni"/>
        </w:rPr>
        <w:t xml:space="preserve">  </w:t>
      </w:r>
      <w:r w:rsidRPr="00F83C66">
        <w:rPr>
          <w:rFonts w:ascii="Book Antiqua" w:eastAsia="DejaVu Sans" w:hAnsi="Book Antiqua" w:cs="Aharoni"/>
          <w:sz w:val="22"/>
          <w:szCs w:val="22"/>
        </w:rPr>
        <w:t>https://www.facebook.com/simran.uklekar2016</w:t>
      </w:r>
    </w:p>
    <w:p w14:paraId="79B7C978" w14:textId="77777777" w:rsidR="00B91A30" w:rsidRPr="00F83C66" w:rsidRDefault="00B91A30" w:rsidP="00B91A30">
      <w:pPr>
        <w:spacing w:line="280" w:lineRule="exact"/>
        <w:rPr>
          <w:rFonts w:ascii="Book Antiqua" w:hAnsi="Book Antiqua" w:cs="Aharoni"/>
          <w:sz w:val="28"/>
          <w:szCs w:val="28"/>
        </w:rPr>
      </w:pPr>
    </w:p>
    <w:p w14:paraId="1AB8E945" w14:textId="05A1969F" w:rsidR="00B91A30" w:rsidRPr="00F83C66" w:rsidRDefault="00B91A30" w:rsidP="00B91A30">
      <w:pPr>
        <w:ind w:left="1080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hAnsi="Book Antiqua" w:cs="Aharoni"/>
          <w:noProof/>
        </w:rPr>
        <w:drawing>
          <wp:inline distT="0" distB="0" distL="0" distR="0" wp14:anchorId="4074DBF2" wp14:editId="6666824C">
            <wp:extent cx="203200" cy="203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66">
        <w:rPr>
          <w:rFonts w:ascii="Book Antiqua" w:hAnsi="Book Antiqua" w:cs="Aharoni"/>
        </w:rPr>
        <w:t xml:space="preserve">  </w:t>
      </w:r>
      <w:r w:rsidRPr="00F83C66">
        <w:rPr>
          <w:rFonts w:ascii="Book Antiqua" w:eastAsia="DejaVu Sans" w:hAnsi="Book Antiqua" w:cs="Aharoni"/>
          <w:sz w:val="22"/>
          <w:szCs w:val="22"/>
        </w:rPr>
        <w:t>Simranuklekar21</w:t>
      </w:r>
    </w:p>
    <w:p w14:paraId="42D9CC77" w14:textId="77777777" w:rsidR="00B91A30" w:rsidRPr="00F83C66" w:rsidRDefault="00B91A30" w:rsidP="00B91A30">
      <w:pPr>
        <w:spacing w:line="280" w:lineRule="exact"/>
        <w:rPr>
          <w:rFonts w:ascii="Book Antiqua" w:hAnsi="Book Antiqua" w:cs="Aharoni"/>
          <w:sz w:val="28"/>
          <w:szCs w:val="28"/>
        </w:rPr>
      </w:pPr>
    </w:p>
    <w:p w14:paraId="3885C740" w14:textId="2CCA2C6F" w:rsidR="00B91A30" w:rsidRPr="00F83C66" w:rsidRDefault="00B91A30" w:rsidP="00B91A30">
      <w:pPr>
        <w:ind w:left="1080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hAnsi="Book Antiqua" w:cs="Aharoni"/>
          <w:noProof/>
        </w:rPr>
        <w:drawing>
          <wp:inline distT="0" distB="0" distL="0" distR="0" wp14:anchorId="5E26B166" wp14:editId="2196AF27">
            <wp:extent cx="203200" cy="203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66">
        <w:rPr>
          <w:rFonts w:ascii="Book Antiqua" w:hAnsi="Book Antiqua" w:cs="Aharoni"/>
        </w:rPr>
        <w:t xml:space="preserve">  </w:t>
      </w:r>
      <w:r w:rsidRPr="00F83C66">
        <w:rPr>
          <w:rFonts w:ascii="Book Antiqua" w:eastAsia="DejaVu Sans" w:hAnsi="Book Antiqua" w:cs="Aharoni"/>
          <w:sz w:val="22"/>
          <w:szCs w:val="22"/>
        </w:rPr>
        <w:t>Simranuklekar21</w:t>
      </w:r>
    </w:p>
    <w:p w14:paraId="7F39A9CE" w14:textId="77777777" w:rsidR="00B91A30" w:rsidRPr="00F83C66" w:rsidRDefault="00B91A30" w:rsidP="00B91A30">
      <w:pPr>
        <w:spacing w:line="120" w:lineRule="exact"/>
        <w:rPr>
          <w:rFonts w:ascii="Book Antiqua" w:hAnsi="Book Antiqua" w:cs="Aharoni"/>
          <w:sz w:val="12"/>
          <w:szCs w:val="12"/>
        </w:rPr>
      </w:pPr>
    </w:p>
    <w:p w14:paraId="62342F95" w14:textId="77777777" w:rsidR="00B91A30" w:rsidRPr="00F83C66" w:rsidRDefault="00B91A30" w:rsidP="00B91A30">
      <w:pPr>
        <w:spacing w:line="200" w:lineRule="exact"/>
        <w:rPr>
          <w:rFonts w:ascii="Book Antiqua" w:hAnsi="Book Antiqua" w:cs="Aharoni"/>
        </w:rPr>
      </w:pPr>
    </w:p>
    <w:p w14:paraId="071248C4" w14:textId="4B4C3B5E" w:rsidR="00B91A30" w:rsidRPr="00F83C66" w:rsidRDefault="00B91A30" w:rsidP="00B91A30">
      <w:pPr>
        <w:ind w:left="1080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hAnsi="Book Antiqua" w:cs="Aharoni"/>
          <w:noProof/>
        </w:rPr>
        <w:drawing>
          <wp:inline distT="0" distB="0" distL="0" distR="0" wp14:anchorId="0D7071C5" wp14:editId="42DA49C1">
            <wp:extent cx="203200" cy="203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C66">
        <w:rPr>
          <w:rFonts w:ascii="Book Antiqua" w:hAnsi="Book Antiqua" w:cs="Aharoni"/>
        </w:rPr>
        <w:t xml:space="preserve">  </w:t>
      </w:r>
      <w:r w:rsidRPr="00F83C66">
        <w:rPr>
          <w:rFonts w:ascii="Book Antiqua" w:eastAsia="DejaVu Sans" w:hAnsi="Book Antiqua" w:cs="Aharoni"/>
          <w:sz w:val="22"/>
          <w:szCs w:val="22"/>
        </w:rPr>
        <w:t>Simranuklekar21</w:t>
      </w:r>
    </w:p>
    <w:p w14:paraId="637E2E50" w14:textId="77777777" w:rsidR="00B91A30" w:rsidRPr="00F83C66" w:rsidRDefault="00B91A30" w:rsidP="00B91A30">
      <w:pPr>
        <w:spacing w:before="6" w:line="100" w:lineRule="exact"/>
        <w:rPr>
          <w:rFonts w:ascii="Book Antiqua" w:hAnsi="Book Antiqua" w:cs="Aharoni"/>
          <w:sz w:val="11"/>
          <w:szCs w:val="11"/>
        </w:rPr>
      </w:pPr>
    </w:p>
    <w:p w14:paraId="7AC3AC38" w14:textId="77777777" w:rsidR="00B91A30" w:rsidRPr="00F83C66" w:rsidRDefault="00B91A30" w:rsidP="00B91A30">
      <w:pPr>
        <w:spacing w:line="200" w:lineRule="exact"/>
        <w:rPr>
          <w:rFonts w:ascii="Book Antiqua" w:hAnsi="Book Antiqua" w:cs="Aharoni"/>
        </w:rPr>
      </w:pPr>
    </w:p>
    <w:p w14:paraId="3FB2D588" w14:textId="35E7A017" w:rsidR="00B91A30" w:rsidRPr="00F83C66" w:rsidRDefault="00B91A30" w:rsidP="00B91A30">
      <w:pPr>
        <w:ind w:left="1500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hAnsi="Book Antiqua" w:cs="Aharoni"/>
          <w:noProof/>
        </w:rPr>
        <w:drawing>
          <wp:anchor distT="0" distB="0" distL="114300" distR="114300" simplePos="0" relativeHeight="251666944" behindDoc="1" locked="0" layoutInCell="1" allowOverlap="1" wp14:anchorId="7CAF01B1" wp14:editId="4F81CC84">
            <wp:simplePos x="0" y="0"/>
            <wp:positionH relativeFrom="page">
              <wp:posOffset>863600</wp:posOffset>
            </wp:positionH>
            <wp:positionV relativeFrom="paragraph">
              <wp:posOffset>-22860</wp:posOffset>
            </wp:positionV>
            <wp:extent cx="203200" cy="20320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B67C09" w:rsidRPr="00F83C66">
          <w:rPr>
            <w:rStyle w:val="Hyperlink"/>
            <w:rFonts w:ascii="Book Antiqua" w:eastAsia="DejaVu Sans" w:hAnsi="Book Antiqua" w:cs="Aharoni"/>
            <w:sz w:val="22"/>
            <w:szCs w:val="22"/>
          </w:rPr>
          <w:t>http://linkedin.com/in/simran-uklekar-964ba2159</w:t>
        </w:r>
      </w:hyperlink>
    </w:p>
    <w:p w14:paraId="06F4D29A" w14:textId="7E972428" w:rsidR="00B67C09" w:rsidRPr="00F83C66" w:rsidRDefault="00DA35F6" w:rsidP="00B91A30">
      <w:pPr>
        <w:ind w:left="1500"/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hAnsi="Book Antiqua" w:cs="Aharoni"/>
          <w:noProof/>
          <w:color w:val="FFFFFF"/>
          <w:sz w:val="18"/>
          <w:szCs w:val="18"/>
          <w:lang w:val="en"/>
        </w:rPr>
        <w:drawing>
          <wp:anchor distT="0" distB="0" distL="114300" distR="114300" simplePos="0" relativeHeight="251667968" behindDoc="0" locked="0" layoutInCell="1" allowOverlap="1" wp14:anchorId="10047250" wp14:editId="778B9A39">
            <wp:simplePos x="0" y="0"/>
            <wp:positionH relativeFrom="column">
              <wp:posOffset>50800</wp:posOffset>
            </wp:positionH>
            <wp:positionV relativeFrom="paragraph">
              <wp:posOffset>168910</wp:posOffset>
            </wp:positionV>
            <wp:extent cx="290195" cy="335915"/>
            <wp:effectExtent l="0" t="0" r="0" b="6985"/>
            <wp:wrapSquare wrapText="bothSides"/>
            <wp:docPr id="84" name="Picture 8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33591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CE85A2" w14:textId="4CA945ED" w:rsidR="00B67C09" w:rsidRPr="00F83C66" w:rsidRDefault="00CF5B4A" w:rsidP="00CF5B4A">
      <w:pPr>
        <w:rPr>
          <w:rFonts w:ascii="Book Antiqua" w:eastAsia="DejaVu Sans" w:hAnsi="Book Antiqua" w:cs="Aharoni"/>
          <w:b/>
          <w:sz w:val="22"/>
          <w:szCs w:val="22"/>
        </w:rPr>
      </w:pPr>
      <w:r w:rsidRPr="00F83C66">
        <w:rPr>
          <w:rFonts w:ascii="Book Antiqua" w:eastAsia="DejaVu Sans" w:hAnsi="Book Antiqua" w:cs="Aharoni"/>
          <w:sz w:val="22"/>
          <w:szCs w:val="22"/>
        </w:rPr>
        <w:t xml:space="preserve">   </w:t>
      </w:r>
      <w:r w:rsidRPr="00F83C66">
        <w:rPr>
          <w:rFonts w:ascii="Book Antiqua" w:eastAsia="DejaVu Sans" w:hAnsi="Book Antiqua" w:cs="Aharoni"/>
          <w:b/>
          <w:sz w:val="22"/>
          <w:szCs w:val="22"/>
        </w:rPr>
        <w:t xml:space="preserve">Personal Details : </w:t>
      </w:r>
    </w:p>
    <w:p w14:paraId="55998A31" w14:textId="77777777" w:rsidR="00CF5B4A" w:rsidRPr="00F83C66" w:rsidRDefault="00CF5B4A" w:rsidP="00CF5B4A">
      <w:pPr>
        <w:rPr>
          <w:rFonts w:ascii="Book Antiqua" w:eastAsia="DejaVu Sans" w:hAnsi="Book Antiqua" w:cs="Aharoni"/>
          <w:b/>
          <w:sz w:val="22"/>
          <w:szCs w:val="22"/>
        </w:rPr>
      </w:pPr>
      <w:r w:rsidRPr="00F83C66">
        <w:rPr>
          <w:rFonts w:ascii="Book Antiqua" w:eastAsia="DejaVu Sans" w:hAnsi="Book Antiqua" w:cs="Aharoni"/>
          <w:b/>
          <w:sz w:val="22"/>
          <w:szCs w:val="22"/>
        </w:rPr>
        <w:tab/>
        <w:t xml:space="preserve">    </w:t>
      </w:r>
    </w:p>
    <w:p w14:paraId="5B6736BE" w14:textId="425FDB55" w:rsidR="00CF5B4A" w:rsidRPr="00AC51A1" w:rsidRDefault="00CF5B4A" w:rsidP="00CF5B4A">
      <w:pPr>
        <w:ind w:left="720"/>
        <w:rPr>
          <w:rFonts w:ascii="Book Antiqua" w:eastAsia="DejaVu Sans" w:hAnsi="Book Antiqua" w:cs="Aharoni"/>
          <w:b/>
          <w:sz w:val="22"/>
          <w:szCs w:val="22"/>
        </w:rPr>
      </w:pPr>
      <w:r w:rsidRPr="00F83C66">
        <w:rPr>
          <w:rFonts w:ascii="Book Antiqua" w:eastAsia="DejaVu Sans" w:hAnsi="Book Antiqua" w:cs="Aharoni"/>
          <w:b/>
          <w:sz w:val="22"/>
          <w:szCs w:val="22"/>
        </w:rPr>
        <w:t xml:space="preserve">    </w:t>
      </w:r>
      <w:r w:rsidRPr="00AC51A1">
        <w:rPr>
          <w:rFonts w:ascii="Book Antiqua" w:eastAsia="DejaVu Sans" w:hAnsi="Book Antiqua" w:cs="Aharoni"/>
          <w:b/>
          <w:sz w:val="22"/>
          <w:szCs w:val="22"/>
        </w:rPr>
        <w:t>Sakal CHS, Room no- A-17,</w:t>
      </w:r>
    </w:p>
    <w:p w14:paraId="32FB8E28" w14:textId="2768510F" w:rsidR="00CF5B4A" w:rsidRPr="00AC51A1" w:rsidRDefault="00CF5B4A" w:rsidP="00CF5B4A">
      <w:pPr>
        <w:ind w:left="720"/>
        <w:rPr>
          <w:rFonts w:ascii="Book Antiqua" w:eastAsia="DejaVu Sans" w:hAnsi="Book Antiqua" w:cs="Aharoni"/>
          <w:b/>
          <w:sz w:val="22"/>
          <w:szCs w:val="22"/>
        </w:rPr>
      </w:pPr>
      <w:r w:rsidRPr="00AC51A1">
        <w:rPr>
          <w:rFonts w:ascii="Book Antiqua" w:eastAsia="DejaVu Sans" w:hAnsi="Book Antiqua" w:cs="Aharoni"/>
          <w:b/>
          <w:sz w:val="22"/>
          <w:szCs w:val="22"/>
        </w:rPr>
        <w:t xml:space="preserve">    Sector 12, Kharghar Navi Mumbai- 410210.    </w:t>
      </w:r>
    </w:p>
    <w:p w14:paraId="64A36EFD" w14:textId="77777777" w:rsidR="00CF5B4A" w:rsidRPr="00AC51A1" w:rsidRDefault="00CF5B4A" w:rsidP="00CF5B4A">
      <w:pPr>
        <w:ind w:left="720"/>
        <w:rPr>
          <w:rFonts w:ascii="Book Antiqua" w:eastAsia="DejaVu Sans" w:hAnsi="Book Antiqua" w:cs="Aharoni"/>
          <w:b/>
          <w:sz w:val="22"/>
          <w:szCs w:val="22"/>
        </w:rPr>
      </w:pPr>
    </w:p>
    <w:p w14:paraId="482D5339" w14:textId="3C0C579D" w:rsidR="00CF5B4A" w:rsidRPr="00AC51A1" w:rsidRDefault="00CF5B4A" w:rsidP="00CF5B4A">
      <w:pPr>
        <w:ind w:left="720"/>
        <w:rPr>
          <w:rFonts w:ascii="Book Antiqua" w:eastAsia="DejaVu Sans" w:hAnsi="Book Antiqua" w:cs="Aharoni"/>
          <w:b/>
          <w:sz w:val="22"/>
          <w:szCs w:val="22"/>
        </w:rPr>
      </w:pPr>
      <w:r w:rsidRPr="00AC51A1">
        <w:rPr>
          <w:rFonts w:ascii="Book Antiqua" w:eastAsia="DejaVu Sans" w:hAnsi="Book Antiqua" w:cs="Aharoni"/>
          <w:b/>
          <w:sz w:val="22"/>
          <w:szCs w:val="22"/>
        </w:rPr>
        <w:t xml:space="preserve">    DOB : 21st October,1998.</w:t>
      </w:r>
    </w:p>
    <w:p w14:paraId="4089E7DE" w14:textId="77777777" w:rsidR="00CF5B4A" w:rsidRPr="00AC51A1" w:rsidRDefault="00CF5B4A" w:rsidP="00CF5B4A">
      <w:pPr>
        <w:ind w:left="720"/>
        <w:rPr>
          <w:rFonts w:ascii="Book Antiqua" w:eastAsia="DejaVu Sans" w:hAnsi="Book Antiqua" w:cs="Aharoni"/>
          <w:b/>
          <w:sz w:val="22"/>
          <w:szCs w:val="22"/>
        </w:rPr>
      </w:pPr>
    </w:p>
    <w:p w14:paraId="5626BE88" w14:textId="7F729F86" w:rsidR="00CF5B4A" w:rsidRPr="00AC51A1" w:rsidRDefault="00CF5B4A" w:rsidP="00CF5B4A">
      <w:pPr>
        <w:ind w:left="720"/>
        <w:rPr>
          <w:rFonts w:ascii="Book Antiqua" w:eastAsia="DejaVu Sans" w:hAnsi="Book Antiqua" w:cs="Aharoni"/>
          <w:b/>
          <w:sz w:val="22"/>
          <w:szCs w:val="22"/>
        </w:rPr>
      </w:pPr>
      <w:r w:rsidRPr="00AC51A1">
        <w:rPr>
          <w:rFonts w:ascii="Book Antiqua" w:eastAsia="DejaVu Sans" w:hAnsi="Book Antiqua" w:cs="Aharoni"/>
          <w:b/>
          <w:sz w:val="22"/>
          <w:szCs w:val="22"/>
        </w:rPr>
        <w:t xml:space="preserve">    Languages: English &amp; Hindi </w:t>
      </w:r>
    </w:p>
    <w:p w14:paraId="311A630B" w14:textId="77777777" w:rsidR="00CF5B4A" w:rsidRPr="00F83C66" w:rsidRDefault="00CF5B4A" w:rsidP="00CF5B4A">
      <w:pPr>
        <w:ind w:left="720"/>
        <w:rPr>
          <w:rFonts w:ascii="Book Antiqua" w:eastAsia="DejaVu Sans" w:hAnsi="Book Antiqua" w:cs="Aharoni"/>
          <w:color w:val="8C8C8C"/>
          <w:sz w:val="22"/>
          <w:szCs w:val="22"/>
        </w:rPr>
      </w:pPr>
    </w:p>
    <w:p w14:paraId="05B21A92" w14:textId="4D22E80A" w:rsidR="00DD5FA6" w:rsidRPr="00F83C66" w:rsidRDefault="00CF5B4A" w:rsidP="00CF5B4A">
      <w:pPr>
        <w:ind w:left="720"/>
        <w:rPr>
          <w:rFonts w:ascii="Book Antiqua" w:eastAsia="DejaVu Sans" w:hAnsi="Book Antiqua" w:cs="Aharoni"/>
          <w:color w:val="8C8C8C"/>
          <w:sz w:val="22"/>
          <w:szCs w:val="22"/>
        </w:rPr>
      </w:pPr>
      <w:r w:rsidRPr="00F83C66">
        <w:rPr>
          <w:rFonts w:ascii="Book Antiqua" w:eastAsia="DejaVu Sans" w:hAnsi="Book Antiqua" w:cs="Aharoni"/>
          <w:color w:val="8C8C8C"/>
          <w:sz w:val="22"/>
          <w:szCs w:val="22"/>
        </w:rPr>
        <w:t xml:space="preserve">    </w:t>
      </w:r>
    </w:p>
    <w:p w14:paraId="26CDBCB9" w14:textId="3DCDC3FF" w:rsidR="00CF5B4A" w:rsidRPr="00F83C66" w:rsidRDefault="00CF5B4A" w:rsidP="00CF5B4A">
      <w:pPr>
        <w:ind w:left="720"/>
        <w:rPr>
          <w:rFonts w:ascii="Book Antiqua" w:eastAsia="DejaVu Sans" w:hAnsi="Book Antiqua" w:cs="Aharoni"/>
          <w:color w:val="8C8C8C"/>
          <w:sz w:val="22"/>
          <w:szCs w:val="22"/>
        </w:rPr>
      </w:pPr>
    </w:p>
    <w:p w14:paraId="2B82F553" w14:textId="77777777" w:rsidR="00CF5B4A" w:rsidRPr="00F83C66" w:rsidRDefault="00CF5B4A" w:rsidP="00CF5B4A">
      <w:pPr>
        <w:pStyle w:val="NormalWeb"/>
        <w:spacing w:before="0" w:beforeAutospacing="0" w:after="200" w:afterAutospacing="0"/>
        <w:rPr>
          <w:rFonts w:ascii="Book Antiqua" w:eastAsia="DejaVu Sans" w:hAnsi="Book Antiqua" w:cs="Aharoni"/>
          <w:b/>
          <w:sz w:val="22"/>
          <w:szCs w:val="22"/>
        </w:rPr>
      </w:pPr>
      <w:r w:rsidRPr="00F83C66">
        <w:rPr>
          <w:rFonts w:ascii="Book Antiqua" w:eastAsia="DejaVu Sans" w:hAnsi="Book Antiqua" w:cs="Aharoni"/>
          <w:b/>
          <w:sz w:val="22"/>
          <w:szCs w:val="22"/>
        </w:rPr>
        <w:t>I hereby declare that the above written particulars are true to best of my knowledge and belief.</w:t>
      </w:r>
    </w:p>
    <w:p w14:paraId="356F545D" w14:textId="78EC2D20" w:rsidR="00CF5B4A" w:rsidRPr="00F83C66" w:rsidRDefault="00CF5B4A" w:rsidP="00CF5B4A">
      <w:pPr>
        <w:rPr>
          <w:rFonts w:ascii="Book Antiqua" w:eastAsia="DejaVu Sans" w:hAnsi="Book Antiqua" w:cs="Aharoni"/>
          <w:b/>
          <w:sz w:val="22"/>
          <w:szCs w:val="22"/>
        </w:rPr>
      </w:pPr>
    </w:p>
    <w:p w14:paraId="0BB0076B" w14:textId="7B195D39" w:rsidR="00DD5FA6" w:rsidRPr="00F83C66" w:rsidRDefault="00DD5FA6" w:rsidP="00CF5B4A">
      <w:pPr>
        <w:rPr>
          <w:rFonts w:ascii="Book Antiqua" w:eastAsia="DejaVu Sans" w:hAnsi="Book Antiqua" w:cs="Aharoni"/>
          <w:b/>
          <w:sz w:val="22"/>
          <w:szCs w:val="22"/>
        </w:rPr>
      </w:pPr>
    </w:p>
    <w:p w14:paraId="171A4D3E" w14:textId="77777777" w:rsidR="00DD5FA6" w:rsidRPr="00F83C66" w:rsidRDefault="00DD5FA6" w:rsidP="00CF5B4A">
      <w:pPr>
        <w:rPr>
          <w:rFonts w:ascii="Book Antiqua" w:eastAsia="DejaVu Sans" w:hAnsi="Book Antiqua" w:cs="Aharoni"/>
          <w:b/>
          <w:sz w:val="22"/>
          <w:szCs w:val="22"/>
        </w:rPr>
      </w:pPr>
    </w:p>
    <w:p w14:paraId="4064B650" w14:textId="72B2F340" w:rsidR="00CF5B4A" w:rsidRPr="00F83C66" w:rsidRDefault="00CF5B4A" w:rsidP="00CF5B4A">
      <w:pPr>
        <w:rPr>
          <w:rFonts w:ascii="Book Antiqua" w:eastAsia="DejaVu Sans" w:hAnsi="Book Antiqua" w:cs="Aharoni"/>
          <w:b/>
          <w:sz w:val="22"/>
          <w:szCs w:val="22"/>
        </w:rPr>
      </w:pPr>
    </w:p>
    <w:p w14:paraId="47C14BBB" w14:textId="06334BB6" w:rsidR="00B67C09" w:rsidRPr="00F83C66" w:rsidRDefault="00CF5B4A" w:rsidP="00DD5FA6">
      <w:pPr>
        <w:rPr>
          <w:rFonts w:ascii="Book Antiqua" w:eastAsia="DejaVu Sans" w:hAnsi="Book Antiqua" w:cs="Aharoni"/>
          <w:sz w:val="22"/>
          <w:szCs w:val="22"/>
        </w:rPr>
      </w:pPr>
      <w:r w:rsidRPr="00F83C66">
        <w:rPr>
          <w:rFonts w:ascii="Book Antiqua" w:eastAsia="DejaVu Sans" w:hAnsi="Book Antiqua" w:cs="Aharoni"/>
          <w:b/>
          <w:sz w:val="22"/>
          <w:szCs w:val="22"/>
        </w:rPr>
        <w:t>Simran Uklekar</w:t>
      </w:r>
    </w:p>
    <w:sectPr w:rsidR="00B67C09" w:rsidRPr="00F83C66" w:rsidSect="00B67C09">
      <w:type w:val="continuous"/>
      <w:pgSz w:w="11900" w:h="16840"/>
      <w:pgMar w:top="520" w:right="5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0A54"/>
    <w:multiLevelType w:val="multilevel"/>
    <w:tmpl w:val="E8FCAA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B621ED"/>
    <w:multiLevelType w:val="multilevel"/>
    <w:tmpl w:val="72B0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10C62"/>
    <w:multiLevelType w:val="multilevel"/>
    <w:tmpl w:val="69D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10D9A"/>
    <w:multiLevelType w:val="hybridMultilevel"/>
    <w:tmpl w:val="E41201C6"/>
    <w:lvl w:ilvl="0" w:tplc="0409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4" w15:restartNumberingAfterBreak="0">
    <w:nsid w:val="68164F67"/>
    <w:multiLevelType w:val="hybridMultilevel"/>
    <w:tmpl w:val="D090D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A4"/>
    <w:rsid w:val="00197E7F"/>
    <w:rsid w:val="002174B9"/>
    <w:rsid w:val="002A7BC1"/>
    <w:rsid w:val="003B6810"/>
    <w:rsid w:val="00427C30"/>
    <w:rsid w:val="004E16E3"/>
    <w:rsid w:val="006117FD"/>
    <w:rsid w:val="00626C0B"/>
    <w:rsid w:val="008C73A4"/>
    <w:rsid w:val="0099198C"/>
    <w:rsid w:val="00A07BC8"/>
    <w:rsid w:val="00AC51A1"/>
    <w:rsid w:val="00B67C09"/>
    <w:rsid w:val="00B91A30"/>
    <w:rsid w:val="00C80C0D"/>
    <w:rsid w:val="00CF5B4A"/>
    <w:rsid w:val="00DA35F6"/>
    <w:rsid w:val="00DD5FA6"/>
    <w:rsid w:val="00E3255C"/>
    <w:rsid w:val="00F10307"/>
    <w:rsid w:val="00F53809"/>
    <w:rsid w:val="00F8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57EDB880"/>
  <w15:docId w15:val="{D9635B75-5F51-4EA8-8B15-1338D7BB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1A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A30"/>
    <w:rPr>
      <w:color w:val="605E5C"/>
      <w:shd w:val="clear" w:color="auto" w:fill="E1DFDD"/>
    </w:rPr>
  </w:style>
  <w:style w:type="paragraph" w:customStyle="1" w:styleId="Default">
    <w:name w:val="Default"/>
    <w:rsid w:val="00C80C0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text4">
    <w:name w:val="text4"/>
    <w:basedOn w:val="DefaultParagraphFont"/>
    <w:rsid w:val="00B67C09"/>
  </w:style>
  <w:style w:type="character" w:customStyle="1" w:styleId="rsa5">
    <w:name w:val="rsa5"/>
    <w:basedOn w:val="DefaultParagraphFont"/>
    <w:rsid w:val="00B67C0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7C0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7C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7C0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7C09"/>
    <w:rPr>
      <w:rFonts w:ascii="Arial" w:hAnsi="Arial" w:cs="Arial"/>
      <w:vanish/>
      <w:sz w:val="16"/>
      <w:szCs w:val="16"/>
    </w:rPr>
  </w:style>
  <w:style w:type="character" w:customStyle="1" w:styleId="dptext">
    <w:name w:val="dptext"/>
    <w:basedOn w:val="DefaultParagraphFont"/>
    <w:rsid w:val="00B67C09"/>
  </w:style>
  <w:style w:type="character" w:customStyle="1" w:styleId="brtext1">
    <w:name w:val="brtext1"/>
    <w:basedOn w:val="DefaultParagraphFont"/>
    <w:rsid w:val="00B67C09"/>
    <w:rPr>
      <w:b/>
      <w:bCs/>
      <w:color w:val="007DAA"/>
    </w:rPr>
  </w:style>
  <w:style w:type="character" w:customStyle="1" w:styleId="dpintext2">
    <w:name w:val="dpintext2"/>
    <w:basedOn w:val="DefaultParagraphFont"/>
    <w:rsid w:val="00B67C09"/>
    <w:rPr>
      <w:rFonts w:ascii="Segoe UI" w:hAnsi="Segoe UI" w:cs="Segoe UI" w:hint="default"/>
      <w:b w:val="0"/>
      <w:bCs w:val="0"/>
      <w:vanish/>
      <w:webHidden w:val="0"/>
      <w:color w:val="919191"/>
      <w:sz w:val="36"/>
      <w:szCs w:val="36"/>
      <w:specVanish w:val="0"/>
    </w:rPr>
  </w:style>
  <w:style w:type="character" w:customStyle="1" w:styleId="dpload1">
    <w:name w:val="dpload1"/>
    <w:basedOn w:val="DefaultParagraphFont"/>
    <w:rsid w:val="00B67C09"/>
    <w:rPr>
      <w:vanish/>
      <w:webHidden w:val="0"/>
      <w:color w:val="919191"/>
      <w:sz w:val="36"/>
      <w:szCs w:val="36"/>
      <w:specVanish w:val="0"/>
    </w:rPr>
  </w:style>
  <w:style w:type="character" w:customStyle="1" w:styleId="bhide">
    <w:name w:val="b_hide"/>
    <w:basedOn w:val="DefaultParagraphFont"/>
    <w:rsid w:val="00B67C09"/>
  </w:style>
  <w:style w:type="paragraph" w:styleId="NormalWeb">
    <w:name w:val="Normal (Web)"/>
    <w:basedOn w:val="Normal"/>
    <w:uiPriority w:val="99"/>
    <w:semiHidden/>
    <w:unhideWhenUsed/>
    <w:rsid w:val="00CF5B4A"/>
    <w:pPr>
      <w:spacing w:before="100" w:beforeAutospacing="1" w:after="100" w:afterAutospacing="1"/>
    </w:pPr>
    <w:rPr>
      <w:sz w:val="24"/>
      <w:szCs w:val="24"/>
    </w:rPr>
  </w:style>
  <w:style w:type="character" w:customStyle="1" w:styleId="text2">
    <w:name w:val="text2"/>
    <w:basedOn w:val="DefaultParagraphFont"/>
    <w:rsid w:val="00CF5B4A"/>
  </w:style>
  <w:style w:type="paragraph" w:styleId="ListParagraph">
    <w:name w:val="List Paragraph"/>
    <w:basedOn w:val="Normal"/>
    <w:uiPriority w:val="34"/>
    <w:qFormat/>
    <w:rsid w:val="0099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885">
      <w:marLeft w:val="0"/>
      <w:marRight w:val="0"/>
      <w:marTop w:val="0"/>
      <w:marBottom w:val="0"/>
      <w:divBdr>
        <w:top w:val="single" w:sz="6" w:space="0" w:color="919191"/>
        <w:left w:val="single" w:sz="6" w:space="0" w:color="919191"/>
        <w:bottom w:val="single" w:sz="6" w:space="0" w:color="919191"/>
        <w:right w:val="single" w:sz="6" w:space="0" w:color="919191"/>
      </w:divBdr>
      <w:divsChild>
        <w:div w:id="377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29650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6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92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67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0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5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095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5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43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5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8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6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47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49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22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77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0311">
                              <w:marLeft w:val="0"/>
                              <w:marRight w:val="-2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905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4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0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19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73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95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05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663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62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588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24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9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1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9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1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28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3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4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47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4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6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10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3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8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93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5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67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20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2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0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0012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668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50064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26596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37647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06363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4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11312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97972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61741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5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83835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09365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2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54677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8238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02985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4354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53316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46736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49893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00070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3251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13363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81211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3221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9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7286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2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1645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47626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25354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28621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85512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189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98432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83819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2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12197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02193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73458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77782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62457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56184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026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12754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01416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555544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27148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80698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48195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0279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36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1100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730572">
      <w:marLeft w:val="0"/>
      <w:marRight w:val="0"/>
      <w:marTop w:val="0"/>
      <w:marBottom w:val="0"/>
      <w:divBdr>
        <w:top w:val="single" w:sz="6" w:space="0" w:color="ECECEC"/>
        <w:left w:val="single" w:sz="6" w:space="0" w:color="ECECEC"/>
        <w:bottom w:val="single" w:sz="6" w:space="0" w:color="ECECEC"/>
        <w:right w:val="single" w:sz="6" w:space="0" w:color="ECECEC"/>
      </w:divBdr>
      <w:divsChild>
        <w:div w:id="64520583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03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68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1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815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4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8215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9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3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34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45531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705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inkedin.com/in/simran-uklekar-964ba215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imravi2321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Uklekar</dc:creator>
  <cp:lastModifiedBy>Kajal Uklekar</cp:lastModifiedBy>
  <cp:revision>6</cp:revision>
  <cp:lastPrinted>2020-01-14T09:14:00Z</cp:lastPrinted>
  <dcterms:created xsi:type="dcterms:W3CDTF">2020-02-10T09:25:00Z</dcterms:created>
  <dcterms:modified xsi:type="dcterms:W3CDTF">2020-02-10T09:34:00Z</dcterms:modified>
</cp:coreProperties>
</file>