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68E4" w:rsidRPr="004E65D4" w:rsidRDefault="00A9469B">
      <w:pPr>
        <w:ind w:left="2880" w:right="-198" w:firstLine="720"/>
        <w:rPr>
          <w:rFonts w:cs="Times New Roman"/>
          <w:b/>
          <w:bCs/>
          <w:sz w:val="28"/>
          <w:szCs w:val="28"/>
          <w:u w:val="single"/>
        </w:rPr>
      </w:pPr>
      <w:bookmarkStart w:id="0" w:name="OLE_LINK1"/>
      <w:r>
        <w:rPr>
          <w:rFonts w:cs="Times New Roman"/>
          <w:b/>
          <w:bCs/>
          <w:sz w:val="28"/>
          <w:szCs w:val="28"/>
          <w:u w:val="single"/>
        </w:rPr>
        <w:t>CUR</w:t>
      </w:r>
      <w:r w:rsidR="005F3B46" w:rsidRPr="004E65D4">
        <w:rPr>
          <w:rFonts w:cs="Times New Roman"/>
          <w:b/>
          <w:bCs/>
          <w:sz w:val="28"/>
          <w:szCs w:val="28"/>
          <w:u w:val="single"/>
        </w:rPr>
        <w:t>I</w:t>
      </w:r>
      <w:r>
        <w:rPr>
          <w:rFonts w:cs="Times New Roman"/>
          <w:b/>
          <w:bCs/>
          <w:sz w:val="28"/>
          <w:szCs w:val="28"/>
          <w:u w:val="single"/>
        </w:rPr>
        <w:t>C</w:t>
      </w:r>
      <w:r w:rsidR="005F3B46" w:rsidRPr="004E65D4">
        <w:rPr>
          <w:rFonts w:cs="Times New Roman"/>
          <w:b/>
          <w:bCs/>
          <w:sz w:val="28"/>
          <w:szCs w:val="28"/>
          <w:u w:val="single"/>
        </w:rPr>
        <w:t>ULUM VITAE</w:t>
      </w:r>
    </w:p>
    <w:p w:rsidR="005F3B46" w:rsidRPr="004E65D4" w:rsidRDefault="005F3B46">
      <w:pPr>
        <w:pStyle w:val="NormalWeb"/>
        <w:spacing w:line="100" w:lineRule="atLeast"/>
        <w:jc w:val="center"/>
        <w:rPr>
          <w:rFonts w:cs="Times New Roman"/>
          <w:b/>
          <w:bCs/>
          <w:color w:val="000000"/>
        </w:rPr>
      </w:pPr>
    </w:p>
    <w:p w:rsidR="00AA0691" w:rsidRDefault="00AA0691">
      <w:pPr>
        <w:pStyle w:val="NormalWeb"/>
        <w:spacing w:line="100" w:lineRule="atLeast"/>
        <w:jc w:val="center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noProof/>
          <w:color w:val="000000"/>
          <w:lang w:val="en-US" w:eastAsia="en-US" w:bidi="mr-I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5137785</wp:posOffset>
            </wp:positionH>
            <wp:positionV relativeFrom="margin">
              <wp:posOffset>480060</wp:posOffset>
            </wp:positionV>
            <wp:extent cx="990600" cy="1000125"/>
            <wp:effectExtent l="19050" t="0" r="0" b="0"/>
            <wp:wrapSquare wrapText="bothSides"/>
            <wp:docPr id="1" name="Picture 1" descr="C:\Users\Shree3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3\Desktop\phot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68E4" w:rsidRPr="004E65D4" w:rsidRDefault="006170AB">
      <w:pPr>
        <w:pStyle w:val="NormalWeb"/>
        <w:spacing w:line="100" w:lineRule="atLeast"/>
        <w:jc w:val="center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SandeepSampatPulawale</w:t>
      </w:r>
      <w:r w:rsidR="000B591A">
        <w:rPr>
          <w:rFonts w:cs="Times New Roman"/>
          <w:b/>
          <w:bCs/>
          <w:color w:val="000000"/>
        </w:rPr>
        <w:t>(B</w:t>
      </w:r>
      <w:r w:rsidR="004540A7">
        <w:rPr>
          <w:rFonts w:cs="Times New Roman"/>
          <w:b/>
          <w:bCs/>
          <w:color w:val="000000"/>
        </w:rPr>
        <w:t>.</w:t>
      </w:r>
      <w:r w:rsidR="000B591A">
        <w:rPr>
          <w:rFonts w:cs="Times New Roman"/>
          <w:b/>
          <w:bCs/>
          <w:color w:val="000000"/>
        </w:rPr>
        <w:t>SC .</w:t>
      </w:r>
      <w:r>
        <w:rPr>
          <w:rFonts w:cs="Times New Roman"/>
          <w:b/>
          <w:bCs/>
          <w:color w:val="000000"/>
        </w:rPr>
        <w:t xml:space="preserve">Agriculture) </w:t>
      </w:r>
    </w:p>
    <w:p w:rsidR="005F3B46" w:rsidRPr="004E65D4" w:rsidRDefault="005F3B46">
      <w:pPr>
        <w:pStyle w:val="NormalWeb"/>
        <w:spacing w:line="100" w:lineRule="atLeast"/>
        <w:jc w:val="center"/>
        <w:rPr>
          <w:rFonts w:cs="Times New Roman"/>
          <w:b/>
          <w:bCs/>
          <w:color w:val="000000"/>
        </w:rPr>
      </w:pPr>
    </w:p>
    <w:p w:rsidR="00AA0691" w:rsidRDefault="008068E4">
      <w:pPr>
        <w:pStyle w:val="NormalWeb"/>
        <w:spacing w:line="100" w:lineRule="atLeast"/>
        <w:jc w:val="left"/>
        <w:rPr>
          <w:rFonts w:cs="Times New Roman"/>
          <w:b/>
          <w:bCs/>
          <w:color w:val="000000"/>
        </w:rPr>
      </w:pPr>
      <w:r w:rsidRPr="004E65D4">
        <w:rPr>
          <w:rFonts w:cs="Times New Roman"/>
          <w:b/>
          <w:bCs/>
          <w:color w:val="000000"/>
        </w:rPr>
        <w:t xml:space="preserve"> Email ID: </w:t>
      </w:r>
      <w:r w:rsidR="006170AB">
        <w:rPr>
          <w:rFonts w:cs="Times New Roman"/>
          <w:b/>
          <w:bCs/>
          <w:color w:val="000000"/>
        </w:rPr>
        <w:t>sandeeppulawale@gmail.com</w:t>
      </w:r>
    </w:p>
    <w:p w:rsidR="00AA0691" w:rsidRDefault="00AA0691">
      <w:pPr>
        <w:pStyle w:val="NormalWeb"/>
        <w:spacing w:line="100" w:lineRule="atLeast"/>
        <w:jc w:val="left"/>
        <w:rPr>
          <w:rFonts w:cs="Times New Roman"/>
          <w:b/>
          <w:bCs/>
          <w:color w:val="000000"/>
        </w:rPr>
      </w:pPr>
    </w:p>
    <w:p w:rsidR="006170AB" w:rsidRDefault="008068E4">
      <w:pPr>
        <w:pStyle w:val="NormalWeb"/>
        <w:spacing w:line="100" w:lineRule="atLeast"/>
        <w:jc w:val="left"/>
        <w:rPr>
          <w:rFonts w:cs="Times New Roman"/>
          <w:b/>
          <w:bCs/>
          <w:color w:val="000000"/>
        </w:rPr>
      </w:pPr>
      <w:r w:rsidRPr="004E65D4">
        <w:rPr>
          <w:rFonts w:cs="Times New Roman"/>
          <w:b/>
          <w:bCs/>
          <w:color w:val="000000"/>
        </w:rPr>
        <w:t xml:space="preserve"> CONTACT NO:</w:t>
      </w:r>
      <w:r w:rsidR="006170AB">
        <w:rPr>
          <w:rFonts w:cs="Times New Roman"/>
          <w:b/>
          <w:bCs/>
          <w:color w:val="000000"/>
        </w:rPr>
        <w:t>8605934818</w:t>
      </w:r>
    </w:p>
    <w:p w:rsidR="005F3B46" w:rsidRDefault="005F3B46">
      <w:pPr>
        <w:pStyle w:val="NormalWeb"/>
        <w:spacing w:line="100" w:lineRule="atLeast"/>
        <w:jc w:val="left"/>
        <w:rPr>
          <w:rFonts w:cs="Times New Roman"/>
          <w:b/>
          <w:bCs/>
          <w:color w:val="000000"/>
          <w:spacing w:val="-5"/>
        </w:rPr>
      </w:pPr>
    </w:p>
    <w:p w:rsidR="000F748F" w:rsidRPr="004E65D4" w:rsidRDefault="000F748F">
      <w:pPr>
        <w:pStyle w:val="NormalWeb"/>
        <w:spacing w:line="100" w:lineRule="atLeast"/>
        <w:jc w:val="left"/>
        <w:rPr>
          <w:rFonts w:cs="Times New Roman"/>
          <w:b/>
          <w:bCs/>
          <w:color w:val="000000"/>
          <w:spacing w:val="-5"/>
        </w:rPr>
      </w:pPr>
    </w:p>
    <w:p w:rsidR="008068E4" w:rsidRPr="004E65D4" w:rsidRDefault="008068E4">
      <w:pPr>
        <w:pStyle w:val="NormalWeb"/>
        <w:spacing w:line="100" w:lineRule="atLeast"/>
        <w:jc w:val="left"/>
        <w:rPr>
          <w:rFonts w:cs="Times New Roman"/>
          <w:b/>
          <w:bCs/>
          <w:color w:val="000000"/>
          <w:spacing w:val="-5"/>
        </w:rPr>
      </w:pPr>
    </w:p>
    <w:p w:rsidR="008068E4" w:rsidRPr="004E65D4" w:rsidRDefault="008068E4" w:rsidP="008068E4">
      <w:pPr>
        <w:pStyle w:val="Heading1"/>
        <w:pBdr>
          <w:bottom w:val="single" w:sz="4" w:space="0" w:color="000000"/>
        </w:pBdr>
        <w:shd w:val="clear" w:color="auto" w:fill="E5DFEC"/>
        <w:tabs>
          <w:tab w:val="clear" w:pos="432"/>
        </w:tabs>
        <w:spacing w:line="360" w:lineRule="auto"/>
        <w:ind w:left="0" w:firstLine="0"/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</w:pPr>
      <w:r w:rsidRPr="004E65D4"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  <w:t>Objective</w:t>
      </w:r>
    </w:p>
    <w:p w:rsidR="008068E4" w:rsidRDefault="00D221F3">
      <w:r w:rsidRPr="004E65D4">
        <w:t>I have a prospect to build a career with a leading corporate of hi-tech environment with committed and dedicated people, which will help to explore my skills, Knowledge and experience.</w:t>
      </w:r>
    </w:p>
    <w:p w:rsidR="004E65D4" w:rsidRPr="004E65D4" w:rsidRDefault="004E65D4">
      <w:pPr>
        <w:rPr>
          <w:rFonts w:cs="Times New Roman"/>
        </w:rPr>
      </w:pPr>
    </w:p>
    <w:p w:rsidR="008068E4" w:rsidRPr="004E65D4" w:rsidRDefault="000B6EEB">
      <w:pPr>
        <w:shd w:val="clear" w:color="auto" w:fill="E5DFEC"/>
        <w:rPr>
          <w:rFonts w:cs="Times New Roman"/>
          <w:b/>
          <w:bCs/>
        </w:rPr>
      </w:pPr>
      <w:r w:rsidRPr="000B6EEB">
        <w:rPr>
          <w:noProof/>
          <w:lang w:val="en-US" w:eastAsia="en-US"/>
        </w:rPr>
        <w:pict>
          <v:line id="Line 2" o:spid="_x0000_s1026" style="position:absolute;left:0;text-align:left;z-index:251658752;visibility:visible;mso-wrap-distance-top:-3e-5mm;mso-wrap-distance-bottom:-3e-5mm" from="-1.2pt,17.45pt" to="481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Ve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WPeVZC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"/>
        </w:pict>
      </w:r>
      <w:r w:rsidR="008068E4" w:rsidRPr="004E65D4">
        <w:rPr>
          <w:rFonts w:cs="Times New Roman"/>
          <w:b/>
          <w:bCs/>
        </w:rPr>
        <w:t>CORE-QUALITY</w:t>
      </w:r>
    </w:p>
    <w:p w:rsidR="000F748F" w:rsidRDefault="000F748F" w:rsidP="000F748F">
      <w:pPr>
        <w:pStyle w:val="ListParagraph"/>
        <w:tabs>
          <w:tab w:val="left" w:pos="2880"/>
          <w:tab w:val="left" w:pos="3240"/>
        </w:tabs>
        <w:jc w:val="left"/>
        <w:rPr>
          <w:rFonts w:cs="Times New Roman"/>
          <w:color w:val="000000"/>
          <w:sz w:val="24"/>
          <w:szCs w:val="24"/>
        </w:rPr>
      </w:pPr>
    </w:p>
    <w:p w:rsidR="000F748F" w:rsidRPr="000F748F" w:rsidRDefault="008068E4" w:rsidP="000F748F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jc w:val="left"/>
        <w:rPr>
          <w:rFonts w:cs="Times New Roman"/>
          <w:color w:val="000000"/>
          <w:sz w:val="24"/>
          <w:szCs w:val="24"/>
        </w:rPr>
      </w:pPr>
      <w:r w:rsidRPr="00BC7D07">
        <w:rPr>
          <w:rFonts w:cs="Times New Roman"/>
          <w:color w:val="000000"/>
          <w:sz w:val="24"/>
          <w:szCs w:val="24"/>
        </w:rPr>
        <w:t>Well versed with sales and distribution handling of agri input.</w:t>
      </w:r>
    </w:p>
    <w:p w:rsidR="008068E4" w:rsidRPr="004E65D4" w:rsidRDefault="008068E4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jc w:val="left"/>
        <w:rPr>
          <w:rFonts w:cs="Times New Roman"/>
          <w:color w:val="000000"/>
          <w:sz w:val="24"/>
          <w:szCs w:val="24"/>
        </w:rPr>
      </w:pPr>
      <w:r w:rsidRPr="004E65D4">
        <w:rPr>
          <w:rFonts w:cs="Times New Roman"/>
          <w:color w:val="000000"/>
          <w:sz w:val="24"/>
          <w:szCs w:val="24"/>
        </w:rPr>
        <w:t>Experienced at promotional activity.</w:t>
      </w:r>
    </w:p>
    <w:p w:rsidR="008068E4" w:rsidRPr="004E65D4" w:rsidRDefault="008068E4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jc w:val="left"/>
        <w:rPr>
          <w:rFonts w:cs="Times New Roman"/>
          <w:color w:val="000000"/>
          <w:sz w:val="24"/>
          <w:szCs w:val="24"/>
        </w:rPr>
      </w:pPr>
      <w:r w:rsidRPr="004E65D4">
        <w:rPr>
          <w:rFonts w:cs="Times New Roman"/>
          <w:color w:val="000000"/>
          <w:sz w:val="24"/>
          <w:szCs w:val="24"/>
        </w:rPr>
        <w:t>Positive attitude towards work.</w:t>
      </w:r>
    </w:p>
    <w:p w:rsidR="008068E4" w:rsidRDefault="008068E4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jc w:val="left"/>
        <w:rPr>
          <w:rFonts w:cs="Times New Roman"/>
          <w:color w:val="000000"/>
          <w:sz w:val="24"/>
          <w:szCs w:val="24"/>
        </w:rPr>
      </w:pPr>
      <w:r w:rsidRPr="004E65D4">
        <w:rPr>
          <w:rFonts w:cs="Times New Roman"/>
          <w:color w:val="000000"/>
          <w:sz w:val="24"/>
          <w:szCs w:val="24"/>
        </w:rPr>
        <w:t>Good leadership quality.</w:t>
      </w:r>
    </w:p>
    <w:p w:rsidR="00952455" w:rsidRPr="00952455" w:rsidRDefault="008F6613" w:rsidP="00952455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jc w:val="left"/>
        <w:rPr>
          <w:rFonts w:cs="Times New Roman"/>
          <w:color w:val="000000"/>
          <w:sz w:val="24"/>
          <w:szCs w:val="24"/>
        </w:rPr>
      </w:pPr>
      <w:r>
        <w:t>Good team player.</w:t>
      </w:r>
    </w:p>
    <w:p w:rsidR="00952455" w:rsidRPr="00952455" w:rsidRDefault="00952455" w:rsidP="00952455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jc w:val="left"/>
        <w:rPr>
          <w:rFonts w:cs="Times New Roman"/>
          <w:color w:val="000000"/>
          <w:sz w:val="24"/>
          <w:szCs w:val="24"/>
        </w:rPr>
      </w:pPr>
      <w:r>
        <w:t>Understanding of farmer’s needs and expectations from the products.</w:t>
      </w:r>
    </w:p>
    <w:p w:rsidR="005D4333" w:rsidRPr="000F748F" w:rsidRDefault="008068E4" w:rsidP="005D4333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jc w:val="left"/>
        <w:rPr>
          <w:rFonts w:cs="Times New Roman"/>
          <w:color w:val="000000"/>
          <w:sz w:val="24"/>
          <w:szCs w:val="24"/>
        </w:rPr>
      </w:pPr>
      <w:r w:rsidRPr="004E65D4">
        <w:rPr>
          <w:rFonts w:cs="Times New Roman"/>
        </w:rPr>
        <w:t>Familiar with Rural area</w:t>
      </w:r>
      <w:r w:rsidRPr="004E65D4">
        <w:t xml:space="preserve">. </w:t>
      </w:r>
    </w:p>
    <w:p w:rsidR="000F748F" w:rsidRDefault="000F748F" w:rsidP="000F748F">
      <w:pPr>
        <w:pStyle w:val="ListParagraph"/>
        <w:tabs>
          <w:tab w:val="left" w:pos="2880"/>
          <w:tab w:val="left" w:pos="3240"/>
        </w:tabs>
        <w:jc w:val="left"/>
        <w:rPr>
          <w:rFonts w:cs="Times New Roman"/>
        </w:rPr>
      </w:pPr>
    </w:p>
    <w:p w:rsidR="000F748F" w:rsidRPr="004E65D4" w:rsidRDefault="000F748F" w:rsidP="000F748F">
      <w:pPr>
        <w:pStyle w:val="ListParagraph"/>
        <w:tabs>
          <w:tab w:val="left" w:pos="2880"/>
          <w:tab w:val="left" w:pos="3240"/>
        </w:tabs>
        <w:jc w:val="left"/>
        <w:rPr>
          <w:rFonts w:cs="Times New Roman"/>
          <w:color w:val="000000"/>
          <w:sz w:val="24"/>
          <w:szCs w:val="24"/>
        </w:rPr>
      </w:pPr>
    </w:p>
    <w:p w:rsidR="00235A05" w:rsidRPr="004E65D4" w:rsidRDefault="00235A05" w:rsidP="00235A05">
      <w:pPr>
        <w:pStyle w:val="ListParagraph"/>
        <w:tabs>
          <w:tab w:val="left" w:pos="2880"/>
          <w:tab w:val="left" w:pos="3240"/>
        </w:tabs>
        <w:spacing w:line="240" w:lineRule="auto"/>
        <w:ind w:left="360"/>
        <w:jc w:val="left"/>
        <w:rPr>
          <w:rFonts w:cs="Times New Roman"/>
          <w:color w:val="000000"/>
          <w:sz w:val="24"/>
          <w:szCs w:val="24"/>
        </w:rPr>
      </w:pPr>
      <w:r w:rsidRPr="004E65D4">
        <w:rPr>
          <w:rFonts w:cs="Times New Roman"/>
          <w:color w:val="000000"/>
          <w:sz w:val="24"/>
          <w:szCs w:val="24"/>
        </w:rPr>
        <w:softHyphen/>
      </w:r>
      <w:r w:rsidRPr="004E65D4">
        <w:rPr>
          <w:rFonts w:cs="Times New Roman"/>
          <w:color w:val="000000"/>
          <w:sz w:val="24"/>
          <w:szCs w:val="24"/>
        </w:rPr>
        <w:softHyphen/>
      </w:r>
    </w:p>
    <w:p w:rsidR="00B51819" w:rsidRPr="004E65D4" w:rsidRDefault="000B6EEB" w:rsidP="00B51819">
      <w:pPr>
        <w:shd w:val="clear" w:color="auto" w:fill="E5DFEC"/>
        <w:spacing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0B6EEB">
        <w:rPr>
          <w:noProof/>
          <w:lang w:val="en-US" w:eastAsia="en-US"/>
        </w:rPr>
        <w:pict>
          <v:line id="Line 3" o:spid="_x0000_s1028" style="position:absolute;left:0;text-align:left;z-index:251656704;visibility:visible;mso-wrap-distance-top:-3e-5mm;mso-wrap-distance-bottom:-3e-5mm" from="-1.2pt,19.8pt" to="481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23U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"/>
        </w:pict>
      </w:r>
      <w:r w:rsidR="00B51819" w:rsidRPr="004E65D4">
        <w:rPr>
          <w:rFonts w:cs="Times New Roman"/>
          <w:b/>
          <w:bCs/>
          <w:color w:val="000000"/>
          <w:sz w:val="24"/>
          <w:szCs w:val="24"/>
        </w:rPr>
        <w:t>Profile summary:</w:t>
      </w:r>
    </w:p>
    <w:p w:rsidR="00B51819" w:rsidRPr="004E65D4" w:rsidRDefault="00B51819" w:rsidP="00B51819">
      <w:pPr>
        <w:pStyle w:val="ListParagraph"/>
        <w:tabs>
          <w:tab w:val="left" w:pos="2880"/>
          <w:tab w:val="left" w:pos="3240"/>
        </w:tabs>
        <w:ind w:left="360"/>
        <w:jc w:val="left"/>
        <w:rPr>
          <w:rFonts w:cs="Times New Roman"/>
          <w:color w:val="000000"/>
          <w:sz w:val="24"/>
          <w:szCs w:val="24"/>
        </w:rPr>
      </w:pPr>
    </w:p>
    <w:p w:rsidR="005F5C46" w:rsidRPr="004E65D4" w:rsidRDefault="005D557D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Near about 3</w:t>
      </w:r>
      <w:r w:rsidR="005864B4">
        <w:rPr>
          <w:rFonts w:cs="Times New Roman"/>
          <w:sz w:val="24"/>
          <w:szCs w:val="24"/>
        </w:rPr>
        <w:t xml:space="preserve">.1 </w:t>
      </w:r>
      <w:r w:rsidR="005F5C46" w:rsidRPr="004E65D4">
        <w:rPr>
          <w:rFonts w:cs="Times New Roman"/>
          <w:sz w:val="24"/>
          <w:szCs w:val="24"/>
        </w:rPr>
        <w:t xml:space="preserve"> years work experience with Agricultural input organisation.</w:t>
      </w:r>
    </w:p>
    <w:p w:rsidR="008068E4" w:rsidRPr="004E65D4" w:rsidRDefault="008068E4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 w:val="24"/>
          <w:szCs w:val="24"/>
        </w:rPr>
      </w:pPr>
      <w:r w:rsidRPr="004E65D4">
        <w:rPr>
          <w:rFonts w:cs="Times New Roman"/>
          <w:sz w:val="24"/>
          <w:szCs w:val="24"/>
        </w:rPr>
        <w:t>Currently w</w:t>
      </w:r>
      <w:r w:rsidR="005F5C46" w:rsidRPr="004E65D4">
        <w:rPr>
          <w:rFonts w:cs="Times New Roman"/>
          <w:sz w:val="24"/>
          <w:szCs w:val="24"/>
        </w:rPr>
        <w:t>orking as</w:t>
      </w:r>
      <w:r w:rsidR="00C57A92">
        <w:rPr>
          <w:rFonts w:cs="Times New Roman"/>
          <w:sz w:val="24"/>
          <w:szCs w:val="24"/>
        </w:rPr>
        <w:t xml:space="preserve"> Sales</w:t>
      </w:r>
      <w:r w:rsidR="004540A7">
        <w:rPr>
          <w:rFonts w:cs="Times New Roman"/>
          <w:sz w:val="24"/>
          <w:szCs w:val="24"/>
        </w:rPr>
        <w:t xml:space="preserve"> Officer &amp; S</w:t>
      </w:r>
      <w:r w:rsidR="00EB335D">
        <w:rPr>
          <w:rFonts w:cs="Times New Roman"/>
          <w:sz w:val="24"/>
          <w:szCs w:val="24"/>
        </w:rPr>
        <w:t>ales</w:t>
      </w:r>
      <w:r w:rsidR="00C57A92">
        <w:rPr>
          <w:rFonts w:cs="Times New Roman"/>
          <w:sz w:val="24"/>
          <w:szCs w:val="24"/>
        </w:rPr>
        <w:t xml:space="preserve"> w</w:t>
      </w:r>
      <w:r w:rsidR="00825A39">
        <w:rPr>
          <w:rFonts w:cs="Times New Roman"/>
          <w:sz w:val="24"/>
          <w:szCs w:val="24"/>
        </w:rPr>
        <w:t xml:space="preserve">ith </w:t>
      </w:r>
      <w:r w:rsidR="004C2CB2">
        <w:rPr>
          <w:rFonts w:cs="Times New Roman"/>
          <w:sz w:val="24"/>
          <w:szCs w:val="24"/>
        </w:rPr>
        <w:t>CHEMTURA CHEMICAL PVT LTD</w:t>
      </w:r>
      <w:r w:rsidR="00825A39">
        <w:rPr>
          <w:rFonts w:cs="Times New Roman"/>
          <w:sz w:val="24"/>
          <w:szCs w:val="24"/>
        </w:rPr>
        <w:t xml:space="preserve"> based at Ahemadnagar</w:t>
      </w:r>
      <w:r w:rsidR="00C57A92">
        <w:rPr>
          <w:rFonts w:cs="Times New Roman"/>
          <w:sz w:val="24"/>
          <w:szCs w:val="24"/>
        </w:rPr>
        <w:t xml:space="preserve"> (</w:t>
      </w:r>
      <w:r w:rsidR="00825A39">
        <w:rPr>
          <w:rFonts w:cs="Times New Roman"/>
          <w:sz w:val="24"/>
          <w:szCs w:val="24"/>
        </w:rPr>
        <w:t>parner,</w:t>
      </w:r>
      <w:r w:rsidR="005D557D">
        <w:rPr>
          <w:rFonts w:cs="Times New Roman"/>
          <w:sz w:val="24"/>
          <w:szCs w:val="24"/>
        </w:rPr>
        <w:t>Shrigonda,</w:t>
      </w:r>
      <w:r w:rsidR="005864B4">
        <w:rPr>
          <w:rFonts w:cs="Times New Roman"/>
          <w:sz w:val="24"/>
          <w:szCs w:val="24"/>
        </w:rPr>
        <w:t>A.nagar</w:t>
      </w:r>
      <w:r w:rsidR="00825A39">
        <w:rPr>
          <w:rFonts w:cs="Times New Roman"/>
          <w:sz w:val="24"/>
          <w:szCs w:val="24"/>
        </w:rPr>
        <w:t xml:space="preserve"> ,karjat</w:t>
      </w:r>
      <w:r w:rsidR="00C40A45">
        <w:rPr>
          <w:rFonts w:cs="Times New Roman"/>
          <w:sz w:val="24"/>
          <w:szCs w:val="24"/>
        </w:rPr>
        <w:t xml:space="preserve">) </w:t>
      </w:r>
      <w:r w:rsidR="005F5C46" w:rsidRPr="004E65D4">
        <w:rPr>
          <w:rFonts w:cs="Times New Roman"/>
          <w:sz w:val="24"/>
          <w:szCs w:val="24"/>
        </w:rPr>
        <w:t>territory.</w:t>
      </w:r>
    </w:p>
    <w:p w:rsidR="008068E4" w:rsidRPr="004E65D4" w:rsidRDefault="008068E4" w:rsidP="005F5C46">
      <w:pPr>
        <w:numPr>
          <w:ilvl w:val="0"/>
          <w:numId w:val="3"/>
        </w:numPr>
        <w:spacing w:line="276" w:lineRule="auto"/>
        <w:rPr>
          <w:rFonts w:cs="Times New Roman"/>
          <w:sz w:val="24"/>
          <w:szCs w:val="24"/>
        </w:rPr>
      </w:pPr>
      <w:r w:rsidRPr="004E65D4">
        <w:rPr>
          <w:rFonts w:cs="Times New Roman"/>
          <w:sz w:val="24"/>
          <w:szCs w:val="24"/>
        </w:rPr>
        <w:t xml:space="preserve">Experienced in formulating &amp; implementing sales </w:t>
      </w:r>
      <w:r w:rsidR="00F430A0">
        <w:rPr>
          <w:rFonts w:cs="Times New Roman"/>
          <w:sz w:val="24"/>
          <w:szCs w:val="24"/>
        </w:rPr>
        <w:t>&amp; Deve</w:t>
      </w:r>
      <w:r w:rsidR="00B57700">
        <w:rPr>
          <w:rFonts w:cs="Times New Roman"/>
          <w:sz w:val="24"/>
          <w:szCs w:val="24"/>
        </w:rPr>
        <w:t>l</w:t>
      </w:r>
      <w:r w:rsidR="00F430A0">
        <w:rPr>
          <w:rFonts w:cs="Times New Roman"/>
          <w:sz w:val="24"/>
          <w:szCs w:val="24"/>
        </w:rPr>
        <w:t>op</w:t>
      </w:r>
      <w:r w:rsidR="00B57700">
        <w:rPr>
          <w:rFonts w:cs="Times New Roman"/>
          <w:sz w:val="24"/>
          <w:szCs w:val="24"/>
        </w:rPr>
        <w:t xml:space="preserve">ment </w:t>
      </w:r>
      <w:r w:rsidRPr="004E65D4">
        <w:rPr>
          <w:rFonts w:cs="Times New Roman"/>
          <w:sz w:val="24"/>
          <w:szCs w:val="24"/>
        </w:rPr>
        <w:t>man</w:t>
      </w:r>
      <w:r w:rsidR="00C3347C">
        <w:rPr>
          <w:rFonts w:cs="Times New Roman"/>
          <w:sz w:val="24"/>
          <w:szCs w:val="24"/>
        </w:rPr>
        <w:t>agement &amp; promotional activity</w:t>
      </w:r>
      <w:r w:rsidRPr="004E65D4">
        <w:rPr>
          <w:rFonts w:cs="Times New Roman"/>
          <w:sz w:val="24"/>
          <w:szCs w:val="24"/>
        </w:rPr>
        <w:t>.</w:t>
      </w:r>
    </w:p>
    <w:p w:rsidR="008068E4" w:rsidRPr="004E65D4" w:rsidRDefault="008068E4">
      <w:pPr>
        <w:numPr>
          <w:ilvl w:val="0"/>
          <w:numId w:val="3"/>
        </w:numPr>
        <w:spacing w:line="276" w:lineRule="auto"/>
        <w:rPr>
          <w:rFonts w:cs="Times New Roman"/>
          <w:sz w:val="24"/>
          <w:szCs w:val="24"/>
        </w:rPr>
      </w:pPr>
      <w:r w:rsidRPr="004E65D4">
        <w:rPr>
          <w:rFonts w:cs="Times New Roman"/>
          <w:sz w:val="24"/>
          <w:szCs w:val="24"/>
        </w:rPr>
        <w:t>Having effective skill in distribution handling.</w:t>
      </w:r>
    </w:p>
    <w:p w:rsidR="008068E4" w:rsidRDefault="008068E4">
      <w:pPr>
        <w:numPr>
          <w:ilvl w:val="0"/>
          <w:numId w:val="3"/>
        </w:numPr>
        <w:spacing w:line="276" w:lineRule="auto"/>
        <w:rPr>
          <w:rFonts w:cs="Times New Roman"/>
          <w:sz w:val="24"/>
          <w:szCs w:val="24"/>
        </w:rPr>
      </w:pPr>
      <w:r w:rsidRPr="004E65D4">
        <w:rPr>
          <w:rFonts w:cs="Times New Roman"/>
          <w:sz w:val="24"/>
          <w:szCs w:val="24"/>
        </w:rPr>
        <w:t xml:space="preserve">Have effective communication skill with good convincing power to achieve target </w:t>
      </w:r>
      <w:r w:rsidR="00A1779D" w:rsidRPr="004E65D4">
        <w:rPr>
          <w:rFonts w:cs="Times New Roman"/>
          <w:sz w:val="24"/>
          <w:szCs w:val="24"/>
        </w:rPr>
        <w:t>market.</w:t>
      </w:r>
    </w:p>
    <w:p w:rsidR="00A9469B" w:rsidRDefault="00A9469B" w:rsidP="00A9469B">
      <w:pPr>
        <w:numPr>
          <w:ilvl w:val="0"/>
          <w:numId w:val="3"/>
        </w:numPr>
        <w:spacing w:line="276" w:lineRule="auto"/>
      </w:pPr>
      <w:r w:rsidRPr="00A9469B">
        <w:rPr>
          <w:sz w:val="24"/>
          <w:szCs w:val="24"/>
        </w:rPr>
        <w:t>Adept at sales planning &amp; execution, new business development, competitor analysis, promotions, channel management</w:t>
      </w:r>
      <w:r>
        <w:t>.</w:t>
      </w:r>
    </w:p>
    <w:p w:rsidR="00A9469B" w:rsidRPr="004E65D4" w:rsidRDefault="00A9469B" w:rsidP="00A9469B">
      <w:pPr>
        <w:spacing w:line="276" w:lineRule="auto"/>
        <w:ind w:left="720"/>
        <w:rPr>
          <w:rFonts w:cs="Times New Roman"/>
          <w:sz w:val="24"/>
          <w:szCs w:val="24"/>
        </w:rPr>
      </w:pPr>
    </w:p>
    <w:p w:rsidR="000E43DA" w:rsidRDefault="000E43DA" w:rsidP="005D4333">
      <w:pPr>
        <w:spacing w:line="276" w:lineRule="auto"/>
        <w:ind w:left="720"/>
        <w:rPr>
          <w:rFonts w:cs="Times New Roman"/>
          <w:sz w:val="24"/>
          <w:szCs w:val="24"/>
        </w:rPr>
      </w:pPr>
    </w:p>
    <w:p w:rsidR="000F748F" w:rsidRPr="004E65D4" w:rsidRDefault="000F748F" w:rsidP="005D4333">
      <w:pPr>
        <w:spacing w:line="276" w:lineRule="auto"/>
        <w:ind w:left="720"/>
        <w:rPr>
          <w:rFonts w:cs="Times New Roman"/>
          <w:sz w:val="24"/>
          <w:szCs w:val="24"/>
        </w:rPr>
      </w:pPr>
    </w:p>
    <w:p w:rsidR="008068E4" w:rsidRDefault="008068E4" w:rsidP="00235A05">
      <w:pPr>
        <w:tabs>
          <w:tab w:val="left" w:pos="2160"/>
          <w:tab w:val="left" w:pos="2520"/>
        </w:tabs>
        <w:spacing w:line="240" w:lineRule="auto"/>
        <w:jc w:val="left"/>
        <w:rPr>
          <w:rFonts w:cs="Times New Roman"/>
          <w:color w:val="000000"/>
          <w:sz w:val="24"/>
          <w:szCs w:val="24"/>
        </w:rPr>
      </w:pPr>
    </w:p>
    <w:p w:rsidR="00C3347C" w:rsidRPr="004E65D4" w:rsidRDefault="00C3347C" w:rsidP="00C3347C">
      <w:pPr>
        <w:pStyle w:val="Heading1"/>
        <w:pBdr>
          <w:bottom w:val="single" w:sz="4" w:space="0" w:color="000000"/>
        </w:pBdr>
        <w:shd w:val="clear" w:color="auto" w:fill="E5DFEC"/>
        <w:tabs>
          <w:tab w:val="right" w:pos="10080"/>
        </w:tabs>
        <w:spacing w:line="360" w:lineRule="auto"/>
        <w:ind w:left="0" w:firstLine="0"/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</w:pPr>
      <w:r w:rsidRPr="004E65D4"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  <w:t>Work experience</w:t>
      </w:r>
    </w:p>
    <w:p w:rsidR="00C3347C" w:rsidRPr="005864B4" w:rsidRDefault="00C3347C" w:rsidP="00C3347C">
      <w:pPr>
        <w:pStyle w:val="Heading6"/>
        <w:numPr>
          <w:ilvl w:val="2"/>
          <w:numId w:val="1"/>
        </w:numPr>
        <w:spacing w:before="0" w:line="100" w:lineRule="atLeast"/>
        <w:rPr>
          <w:rFonts w:ascii="Trebuchet MS" w:hAnsi="Trebuchet MS" w:cs="Times New Roman"/>
          <w:b/>
          <w:sz w:val="24"/>
          <w:szCs w:val="24"/>
        </w:rPr>
      </w:pPr>
    </w:p>
    <w:p w:rsidR="00C3347C" w:rsidRDefault="00C3347C" w:rsidP="00952455">
      <w:pPr>
        <w:pStyle w:val="Heading6"/>
        <w:tabs>
          <w:tab w:val="left" w:pos="720"/>
        </w:tabs>
        <w:spacing w:before="0" w:line="100" w:lineRule="atLeast"/>
        <w:ind w:left="720" w:firstLine="0"/>
        <w:rPr>
          <w:rFonts w:ascii="Trebuchet MS" w:hAnsi="Trebuchet MS" w:cs="Times New Roman"/>
          <w:i w:val="0"/>
          <w:iCs w:val="0"/>
          <w:color w:val="auto"/>
          <w:sz w:val="24"/>
          <w:szCs w:val="24"/>
        </w:rPr>
      </w:pPr>
      <w:r w:rsidRPr="005864B4">
        <w:rPr>
          <w:rFonts w:ascii="Trebuchet MS" w:hAnsi="Trebuchet MS" w:cs="Times New Roman"/>
          <w:b/>
          <w:i w:val="0"/>
          <w:iCs w:val="0"/>
          <w:color w:val="auto"/>
          <w:sz w:val="24"/>
          <w:szCs w:val="24"/>
        </w:rPr>
        <w:t xml:space="preserve">A) Name </w:t>
      </w:r>
      <w:r w:rsidR="005864B4" w:rsidRPr="005864B4">
        <w:rPr>
          <w:rFonts w:ascii="Trebuchet MS" w:hAnsi="Trebuchet MS" w:cs="Times New Roman"/>
          <w:b/>
          <w:i w:val="0"/>
          <w:iCs w:val="0"/>
          <w:color w:val="auto"/>
          <w:sz w:val="24"/>
          <w:szCs w:val="24"/>
        </w:rPr>
        <w:t xml:space="preserve">of Company       </w:t>
      </w:r>
      <w:r w:rsidRPr="005864B4">
        <w:rPr>
          <w:rFonts w:ascii="Trebuchet MS" w:hAnsi="Trebuchet MS" w:cs="Times New Roman"/>
          <w:b/>
          <w:i w:val="0"/>
          <w:iCs w:val="0"/>
          <w:color w:val="auto"/>
          <w:sz w:val="24"/>
          <w:szCs w:val="24"/>
        </w:rPr>
        <w:t xml:space="preserve">     </w:t>
      </w:r>
      <w:r w:rsidR="005864B4" w:rsidRPr="005864B4">
        <w:rPr>
          <w:rFonts w:ascii="Trebuchet MS" w:hAnsi="Trebuchet MS" w:cs="Times New Roman"/>
          <w:b/>
          <w:i w:val="0"/>
          <w:iCs w:val="0"/>
          <w:color w:val="auto"/>
          <w:sz w:val="24"/>
          <w:szCs w:val="24"/>
        </w:rPr>
        <w:t xml:space="preserve">   :  </w:t>
      </w:r>
      <w:r w:rsidR="009B2874" w:rsidRPr="005864B4">
        <w:rPr>
          <w:rFonts w:ascii="Trebuchet MS" w:hAnsi="Trebuchet MS" w:cs="Times New Roman"/>
          <w:b/>
          <w:bCs/>
          <w:i w:val="0"/>
          <w:iCs w:val="0"/>
          <w:color w:val="auto"/>
          <w:sz w:val="24"/>
          <w:szCs w:val="24"/>
        </w:rPr>
        <w:t>Chemtura</w:t>
      </w:r>
      <w:r w:rsidR="005864B4" w:rsidRPr="005864B4">
        <w:rPr>
          <w:rFonts w:ascii="Trebuchet MS" w:hAnsi="Trebuchet MS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9B2874" w:rsidRPr="005864B4">
        <w:rPr>
          <w:rFonts w:ascii="Trebuchet MS" w:hAnsi="Trebuchet MS" w:cs="Times New Roman"/>
          <w:b/>
          <w:bCs/>
          <w:i w:val="0"/>
          <w:iCs w:val="0"/>
          <w:color w:val="auto"/>
          <w:sz w:val="24"/>
          <w:szCs w:val="24"/>
        </w:rPr>
        <w:t>india</w:t>
      </w:r>
      <w:r w:rsidR="005864B4" w:rsidRPr="005864B4">
        <w:rPr>
          <w:rFonts w:ascii="Trebuchet MS" w:hAnsi="Trebuchet MS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9B2874" w:rsidRPr="005864B4">
        <w:rPr>
          <w:rFonts w:ascii="Trebuchet MS" w:hAnsi="Trebuchet MS" w:cs="Times New Roman"/>
          <w:b/>
          <w:bCs/>
          <w:i w:val="0"/>
          <w:iCs w:val="0"/>
          <w:color w:val="auto"/>
          <w:sz w:val="24"/>
          <w:szCs w:val="24"/>
        </w:rPr>
        <w:t>pvt</w:t>
      </w:r>
      <w:r w:rsidR="009B2874" w:rsidRPr="005864B4">
        <w:rPr>
          <w:rFonts w:ascii="Trebuchet MS" w:hAnsi="Trebuchet MS" w:cs="Times New Roman"/>
          <w:b/>
          <w:i w:val="0"/>
          <w:iCs w:val="0"/>
          <w:color w:val="auto"/>
          <w:sz w:val="24"/>
          <w:szCs w:val="24"/>
        </w:rPr>
        <w:t xml:space="preserve"> ltd</w:t>
      </w:r>
      <w:r w:rsidRPr="004E65D4">
        <w:rPr>
          <w:rFonts w:ascii="Trebuchet MS" w:hAnsi="Trebuchet MS" w:cs="Times New Roman"/>
          <w:i w:val="0"/>
          <w:iCs w:val="0"/>
          <w:color w:val="auto"/>
          <w:sz w:val="24"/>
          <w:szCs w:val="24"/>
        </w:rPr>
        <w:t>.</w:t>
      </w:r>
    </w:p>
    <w:p w:rsidR="00952455" w:rsidRPr="00952455" w:rsidRDefault="00952455" w:rsidP="00952455">
      <w:pPr>
        <w:pStyle w:val="BodyText"/>
      </w:pPr>
    </w:p>
    <w:p w:rsidR="00C3347C" w:rsidRPr="004E65D4" w:rsidRDefault="00C3347C" w:rsidP="00C3347C">
      <w:pPr>
        <w:numPr>
          <w:ilvl w:val="0"/>
          <w:numId w:val="3"/>
        </w:numPr>
        <w:tabs>
          <w:tab w:val="left" w:pos="1530"/>
        </w:tabs>
        <w:spacing w:line="100" w:lineRule="atLeast"/>
        <w:ind w:left="1530" w:firstLine="0"/>
        <w:rPr>
          <w:rFonts w:cs="Times New Roman"/>
          <w:sz w:val="24"/>
          <w:szCs w:val="24"/>
        </w:rPr>
      </w:pPr>
      <w:r w:rsidRPr="004E65D4">
        <w:rPr>
          <w:rFonts w:cs="Times New Roman"/>
          <w:sz w:val="24"/>
          <w:szCs w:val="24"/>
        </w:rPr>
        <w:t xml:space="preserve">Designation           </w:t>
      </w:r>
      <w:r w:rsidRPr="004E65D4">
        <w:rPr>
          <w:rFonts w:cs="Times New Roman"/>
          <w:b/>
          <w:bCs/>
          <w:sz w:val="24"/>
          <w:szCs w:val="24"/>
        </w:rPr>
        <w:t>:</w:t>
      </w:r>
      <w:r w:rsidR="00C57A92">
        <w:rPr>
          <w:rFonts w:cs="Times New Roman"/>
          <w:sz w:val="24"/>
          <w:szCs w:val="24"/>
        </w:rPr>
        <w:t xml:space="preserve"> Sales</w:t>
      </w:r>
      <w:r w:rsidR="00EC2E58">
        <w:rPr>
          <w:rFonts w:cs="Times New Roman"/>
          <w:sz w:val="24"/>
          <w:szCs w:val="24"/>
        </w:rPr>
        <w:t xml:space="preserve"> Officer</w:t>
      </w:r>
    </w:p>
    <w:p w:rsidR="00C3347C" w:rsidRPr="004E65D4" w:rsidRDefault="00C3347C" w:rsidP="00C3347C">
      <w:pPr>
        <w:numPr>
          <w:ilvl w:val="0"/>
          <w:numId w:val="3"/>
        </w:numPr>
        <w:tabs>
          <w:tab w:val="left" w:pos="1530"/>
        </w:tabs>
        <w:spacing w:line="100" w:lineRule="atLeast"/>
        <w:ind w:left="1530" w:firstLine="0"/>
        <w:rPr>
          <w:rFonts w:cs="Times New Roman"/>
          <w:sz w:val="24"/>
          <w:szCs w:val="24"/>
        </w:rPr>
      </w:pPr>
      <w:r w:rsidRPr="004E65D4">
        <w:rPr>
          <w:rFonts w:cs="Times New Roman"/>
          <w:sz w:val="24"/>
          <w:szCs w:val="24"/>
        </w:rPr>
        <w:t xml:space="preserve">Duration </w:t>
      </w:r>
      <w:r w:rsidRPr="004E65D4">
        <w:rPr>
          <w:rFonts w:cs="Times New Roman"/>
          <w:sz w:val="24"/>
          <w:szCs w:val="24"/>
        </w:rPr>
        <w:tab/>
      </w:r>
      <w:r w:rsidRPr="004E65D4">
        <w:rPr>
          <w:rFonts w:cs="Times New Roman"/>
          <w:sz w:val="24"/>
          <w:szCs w:val="24"/>
        </w:rPr>
        <w:tab/>
      </w:r>
      <w:r w:rsidRPr="004E65D4">
        <w:rPr>
          <w:rFonts w:cs="Times New Roman"/>
          <w:b/>
          <w:sz w:val="24"/>
          <w:szCs w:val="24"/>
        </w:rPr>
        <w:t>:</w:t>
      </w:r>
      <w:r w:rsidR="009B2874">
        <w:rPr>
          <w:rFonts w:cs="Times New Roman"/>
          <w:sz w:val="24"/>
          <w:szCs w:val="24"/>
        </w:rPr>
        <w:t>1 May</w:t>
      </w:r>
      <w:r w:rsidR="00C57A92">
        <w:rPr>
          <w:rFonts w:cs="Times New Roman"/>
          <w:sz w:val="24"/>
          <w:szCs w:val="24"/>
        </w:rPr>
        <w:t xml:space="preserve"> 2014</w:t>
      </w:r>
      <w:r w:rsidRPr="004E65D4">
        <w:rPr>
          <w:rFonts w:cs="Times New Roman"/>
          <w:sz w:val="24"/>
          <w:szCs w:val="24"/>
        </w:rPr>
        <w:t xml:space="preserve"> to till date.</w:t>
      </w:r>
    </w:p>
    <w:p w:rsidR="00C3347C" w:rsidRPr="004E65D4" w:rsidRDefault="00C3347C" w:rsidP="00C3347C">
      <w:pPr>
        <w:numPr>
          <w:ilvl w:val="0"/>
          <w:numId w:val="3"/>
        </w:numPr>
        <w:tabs>
          <w:tab w:val="left" w:pos="1530"/>
        </w:tabs>
        <w:spacing w:line="100" w:lineRule="atLeast"/>
        <w:ind w:left="1530" w:firstLine="0"/>
        <w:rPr>
          <w:rFonts w:cs="Times New Roman"/>
          <w:sz w:val="24"/>
          <w:szCs w:val="24"/>
        </w:rPr>
      </w:pPr>
      <w:r w:rsidRPr="004E65D4">
        <w:rPr>
          <w:rFonts w:cs="Times New Roman"/>
          <w:sz w:val="24"/>
          <w:szCs w:val="24"/>
        </w:rPr>
        <w:t>Location</w:t>
      </w:r>
      <w:r w:rsidRPr="004E65D4">
        <w:rPr>
          <w:rFonts w:cs="Times New Roman"/>
          <w:sz w:val="24"/>
          <w:szCs w:val="24"/>
        </w:rPr>
        <w:tab/>
      </w:r>
      <w:r w:rsidRPr="004E65D4">
        <w:rPr>
          <w:rFonts w:cs="Times New Roman"/>
          <w:sz w:val="24"/>
          <w:szCs w:val="24"/>
        </w:rPr>
        <w:tab/>
      </w:r>
      <w:r w:rsidRPr="004E65D4">
        <w:rPr>
          <w:rFonts w:cs="Times New Roman"/>
          <w:b/>
          <w:sz w:val="24"/>
          <w:szCs w:val="24"/>
        </w:rPr>
        <w:t>:</w:t>
      </w:r>
      <w:r w:rsidR="009B2874">
        <w:rPr>
          <w:rFonts w:cs="Times New Roman"/>
          <w:sz w:val="24"/>
          <w:szCs w:val="24"/>
        </w:rPr>
        <w:t>Ahemanagar</w:t>
      </w:r>
      <w:r w:rsidRPr="004E65D4">
        <w:rPr>
          <w:rFonts w:cs="Times New Roman"/>
          <w:sz w:val="24"/>
          <w:szCs w:val="24"/>
        </w:rPr>
        <w:t>.</w:t>
      </w:r>
      <w:r w:rsidR="005D557D">
        <w:rPr>
          <w:rFonts w:cs="Times New Roman"/>
          <w:sz w:val="24"/>
          <w:szCs w:val="24"/>
        </w:rPr>
        <w:t>(parner,Shrigonda</w:t>
      </w:r>
      <w:r w:rsidR="009B2874">
        <w:rPr>
          <w:rFonts w:cs="Times New Roman"/>
          <w:sz w:val="24"/>
          <w:szCs w:val="24"/>
        </w:rPr>
        <w:t>j,karjat</w:t>
      </w:r>
      <w:r w:rsidR="00C57A92">
        <w:rPr>
          <w:rFonts w:cs="Times New Roman"/>
          <w:sz w:val="24"/>
          <w:szCs w:val="24"/>
        </w:rPr>
        <w:t>).</w:t>
      </w:r>
    </w:p>
    <w:p w:rsidR="00145CEB" w:rsidRPr="00145CEB" w:rsidRDefault="00C3347C" w:rsidP="003E2654">
      <w:pPr>
        <w:numPr>
          <w:ilvl w:val="0"/>
          <w:numId w:val="3"/>
        </w:numPr>
        <w:tabs>
          <w:tab w:val="left" w:pos="1530"/>
        </w:tabs>
        <w:spacing w:line="100" w:lineRule="atLeast"/>
        <w:ind w:left="1530" w:firstLine="0"/>
        <w:rPr>
          <w:rFonts w:cs="Times New Roman"/>
          <w:b/>
          <w:i/>
          <w:sz w:val="24"/>
          <w:szCs w:val="24"/>
        </w:rPr>
      </w:pPr>
      <w:r w:rsidRPr="004E65D4">
        <w:rPr>
          <w:rFonts w:cs="Times New Roman"/>
          <w:sz w:val="24"/>
          <w:szCs w:val="24"/>
        </w:rPr>
        <w:t>Description</w:t>
      </w:r>
      <w:r w:rsidRPr="004E65D4">
        <w:rPr>
          <w:rFonts w:cs="Times New Roman"/>
          <w:sz w:val="24"/>
          <w:szCs w:val="24"/>
        </w:rPr>
        <w:tab/>
      </w:r>
      <w:r w:rsidRPr="004E65D4">
        <w:rPr>
          <w:rFonts w:cs="Times New Roman"/>
          <w:sz w:val="24"/>
          <w:szCs w:val="24"/>
        </w:rPr>
        <w:tab/>
      </w:r>
      <w:r w:rsidRPr="004E65D4">
        <w:rPr>
          <w:rFonts w:cs="Times New Roman"/>
          <w:b/>
          <w:sz w:val="24"/>
          <w:szCs w:val="24"/>
        </w:rPr>
        <w:t>:</w:t>
      </w:r>
      <w:r w:rsidRPr="004E65D4">
        <w:rPr>
          <w:rFonts w:cs="Times New Roman"/>
          <w:sz w:val="24"/>
          <w:szCs w:val="24"/>
        </w:rPr>
        <w:t xml:space="preserve"> Overseeing</w:t>
      </w:r>
      <w:r>
        <w:rPr>
          <w:rFonts w:cs="Times New Roman"/>
          <w:sz w:val="24"/>
          <w:szCs w:val="24"/>
        </w:rPr>
        <w:t xml:space="preserve"> all sales</w:t>
      </w:r>
      <w:r w:rsidRPr="004E65D4">
        <w:rPr>
          <w:rFonts w:cs="Times New Roman"/>
          <w:sz w:val="24"/>
          <w:szCs w:val="24"/>
        </w:rPr>
        <w:t xml:space="preserve">, advertising and </w:t>
      </w:r>
    </w:p>
    <w:p w:rsidR="00145CEB" w:rsidRDefault="005864B4" w:rsidP="00145CEB">
      <w:pPr>
        <w:tabs>
          <w:tab w:val="left" w:pos="1530"/>
        </w:tabs>
        <w:spacing w:line="100" w:lineRule="atLeast"/>
        <w:ind w:left="153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</w:t>
      </w:r>
      <w:r w:rsidR="00C3347C" w:rsidRPr="004E65D4">
        <w:rPr>
          <w:rFonts w:cs="Times New Roman"/>
          <w:sz w:val="24"/>
          <w:szCs w:val="24"/>
        </w:rPr>
        <w:t>promotional activities for the company in given</w:t>
      </w:r>
    </w:p>
    <w:p w:rsidR="00C3347C" w:rsidRDefault="005864B4" w:rsidP="00145CEB">
      <w:pPr>
        <w:tabs>
          <w:tab w:val="left" w:pos="1530"/>
        </w:tabs>
        <w:spacing w:line="100" w:lineRule="atLeast"/>
        <w:ind w:left="1530"/>
        <w:rPr>
          <w:rFonts w:cs="Times New Roman"/>
          <w:b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</w:t>
      </w:r>
      <w:r w:rsidR="00C3347C" w:rsidRPr="004E65D4">
        <w:rPr>
          <w:rFonts w:cs="Times New Roman"/>
          <w:sz w:val="24"/>
          <w:szCs w:val="24"/>
        </w:rPr>
        <w:t>area.</w:t>
      </w:r>
    </w:p>
    <w:p w:rsidR="003E2654" w:rsidRPr="003E2654" w:rsidRDefault="003E2654" w:rsidP="003E2654">
      <w:pPr>
        <w:tabs>
          <w:tab w:val="left" w:pos="1530"/>
        </w:tabs>
        <w:spacing w:line="100" w:lineRule="atLeast"/>
        <w:ind w:left="1530"/>
        <w:rPr>
          <w:rFonts w:cs="Times New Roman"/>
          <w:b/>
          <w:i/>
          <w:sz w:val="24"/>
          <w:szCs w:val="24"/>
        </w:rPr>
      </w:pPr>
    </w:p>
    <w:p w:rsidR="00C3347C" w:rsidRPr="005864B4" w:rsidRDefault="00C3347C" w:rsidP="00C3347C">
      <w:pPr>
        <w:tabs>
          <w:tab w:val="left" w:pos="1530"/>
        </w:tabs>
        <w:spacing w:line="100" w:lineRule="atLeast"/>
        <w:jc w:val="left"/>
        <w:rPr>
          <w:rFonts w:cs="Times New Roman"/>
          <w:b/>
          <w:sz w:val="24"/>
          <w:szCs w:val="24"/>
        </w:rPr>
      </w:pPr>
    </w:p>
    <w:p w:rsidR="00C3347C" w:rsidRPr="005864B4" w:rsidRDefault="005864B4" w:rsidP="00C3347C">
      <w:pPr>
        <w:tabs>
          <w:tab w:val="left" w:pos="1530"/>
        </w:tabs>
        <w:spacing w:line="100" w:lineRule="atLeast"/>
        <w:jc w:val="left"/>
        <w:rPr>
          <w:rFonts w:cs="Times New Roman"/>
          <w:b/>
          <w:sz w:val="24"/>
          <w:szCs w:val="24"/>
        </w:rPr>
      </w:pPr>
      <w:r w:rsidRPr="005864B4">
        <w:rPr>
          <w:rFonts w:cs="Times New Roman"/>
          <w:b/>
          <w:sz w:val="24"/>
          <w:szCs w:val="24"/>
        </w:rPr>
        <w:t xml:space="preserve">            </w:t>
      </w:r>
      <w:r w:rsidR="00C3347C" w:rsidRPr="005864B4">
        <w:rPr>
          <w:rFonts w:cs="Times New Roman"/>
          <w:b/>
          <w:sz w:val="24"/>
          <w:szCs w:val="24"/>
        </w:rPr>
        <w:t xml:space="preserve">B) Name of Company                : </w:t>
      </w:r>
      <w:r w:rsidR="00C57A92" w:rsidRPr="005864B4">
        <w:rPr>
          <w:rFonts w:cs="Times New Roman"/>
          <w:b/>
          <w:sz w:val="24"/>
          <w:szCs w:val="24"/>
        </w:rPr>
        <w:t>E.I.Dupont</w:t>
      </w:r>
      <w:r w:rsidR="00C3347C" w:rsidRPr="005864B4">
        <w:rPr>
          <w:rFonts w:cs="Times New Roman"/>
          <w:b/>
          <w:sz w:val="24"/>
          <w:szCs w:val="24"/>
        </w:rPr>
        <w:t xml:space="preserve"> Ltd.</w:t>
      </w:r>
    </w:p>
    <w:p w:rsidR="00C3347C" w:rsidRPr="004E65D4" w:rsidRDefault="00C3347C" w:rsidP="00C3347C">
      <w:pPr>
        <w:tabs>
          <w:tab w:val="left" w:pos="1530"/>
        </w:tabs>
        <w:spacing w:line="100" w:lineRule="atLeast"/>
        <w:jc w:val="left"/>
        <w:rPr>
          <w:rFonts w:cs="Times New Roman"/>
          <w:sz w:val="24"/>
          <w:szCs w:val="24"/>
        </w:rPr>
      </w:pPr>
    </w:p>
    <w:p w:rsidR="00C3347C" w:rsidRPr="004E65D4" w:rsidRDefault="00C3347C" w:rsidP="00C3347C">
      <w:pPr>
        <w:numPr>
          <w:ilvl w:val="0"/>
          <w:numId w:val="3"/>
        </w:numPr>
        <w:tabs>
          <w:tab w:val="left" w:pos="1530"/>
        </w:tabs>
        <w:spacing w:line="100" w:lineRule="atLeast"/>
        <w:ind w:left="153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Designation          </w:t>
      </w:r>
      <w:r w:rsidR="005864B4">
        <w:rPr>
          <w:rFonts w:cs="Times New Roman"/>
          <w:sz w:val="24"/>
          <w:szCs w:val="24"/>
        </w:rPr>
        <w:t xml:space="preserve"> </w:t>
      </w:r>
      <w:r w:rsidRPr="004E65D4">
        <w:rPr>
          <w:rFonts w:cs="Times New Roman"/>
          <w:b/>
          <w:sz w:val="24"/>
          <w:szCs w:val="24"/>
        </w:rPr>
        <w:t xml:space="preserve">: </w:t>
      </w:r>
      <w:r w:rsidR="00C57A92">
        <w:rPr>
          <w:rFonts w:cs="Times New Roman"/>
          <w:sz w:val="24"/>
          <w:szCs w:val="24"/>
        </w:rPr>
        <w:t>Marketing Development Officer</w:t>
      </w:r>
      <w:r w:rsidRPr="004E65D4">
        <w:rPr>
          <w:rFonts w:cs="Times New Roman"/>
          <w:sz w:val="24"/>
          <w:szCs w:val="24"/>
        </w:rPr>
        <w:t xml:space="preserve"> (Agri Input)</w:t>
      </w:r>
    </w:p>
    <w:p w:rsidR="00C3347C" w:rsidRPr="004E65D4" w:rsidRDefault="00C3347C" w:rsidP="00C3347C">
      <w:pPr>
        <w:numPr>
          <w:ilvl w:val="0"/>
          <w:numId w:val="3"/>
        </w:numPr>
        <w:tabs>
          <w:tab w:val="left" w:pos="1530"/>
        </w:tabs>
        <w:spacing w:before="120" w:after="120" w:line="100" w:lineRule="atLeast"/>
        <w:ind w:left="1526" w:firstLine="0"/>
        <w:rPr>
          <w:rFonts w:cs="Times New Roman"/>
          <w:sz w:val="24"/>
          <w:szCs w:val="24"/>
        </w:rPr>
      </w:pPr>
      <w:r w:rsidRPr="004E65D4">
        <w:rPr>
          <w:rFonts w:cs="Times New Roman"/>
          <w:sz w:val="24"/>
          <w:szCs w:val="24"/>
        </w:rPr>
        <w:t xml:space="preserve">Duration               </w:t>
      </w:r>
      <w:r w:rsidRPr="004E65D4">
        <w:rPr>
          <w:rFonts w:cs="Times New Roman"/>
          <w:b/>
          <w:bCs/>
          <w:sz w:val="24"/>
          <w:szCs w:val="24"/>
        </w:rPr>
        <w:t xml:space="preserve"> :</w:t>
      </w:r>
      <w:r w:rsidR="00246223">
        <w:rPr>
          <w:rFonts w:cs="Times New Roman"/>
          <w:sz w:val="24"/>
          <w:szCs w:val="24"/>
        </w:rPr>
        <w:t xml:space="preserve"> Nov</w:t>
      </w:r>
      <w:r w:rsidR="009B2874">
        <w:rPr>
          <w:rFonts w:cs="Times New Roman"/>
          <w:sz w:val="24"/>
          <w:szCs w:val="24"/>
        </w:rPr>
        <w:t>2011 to April 2014</w:t>
      </w:r>
      <w:r w:rsidRPr="004E65D4">
        <w:rPr>
          <w:rFonts w:cs="Times New Roman"/>
          <w:sz w:val="24"/>
          <w:szCs w:val="24"/>
        </w:rPr>
        <w:t>.</w:t>
      </w:r>
    </w:p>
    <w:p w:rsidR="00C3347C" w:rsidRPr="004E65D4" w:rsidRDefault="00C3347C" w:rsidP="00C3347C">
      <w:pPr>
        <w:numPr>
          <w:ilvl w:val="0"/>
          <w:numId w:val="3"/>
        </w:numPr>
        <w:spacing w:line="100" w:lineRule="atLeast"/>
        <w:ind w:left="153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Location              </w:t>
      </w:r>
      <w:r w:rsidR="005864B4">
        <w:rPr>
          <w:rFonts w:cs="Times New Roman"/>
          <w:sz w:val="24"/>
          <w:szCs w:val="24"/>
        </w:rPr>
        <w:t xml:space="preserve">  </w:t>
      </w:r>
      <w:r w:rsidRPr="004E65D4">
        <w:rPr>
          <w:rFonts w:cs="Times New Roman"/>
          <w:b/>
          <w:bCs/>
          <w:sz w:val="24"/>
          <w:szCs w:val="24"/>
        </w:rPr>
        <w:t>:</w:t>
      </w:r>
      <w:r w:rsidR="00FF549F">
        <w:rPr>
          <w:rFonts w:cs="Times New Roman"/>
          <w:sz w:val="24"/>
          <w:szCs w:val="24"/>
        </w:rPr>
        <w:t>Nashik.</w:t>
      </w:r>
      <w:r w:rsidR="005D557D">
        <w:rPr>
          <w:rFonts w:cs="Times New Roman"/>
          <w:sz w:val="24"/>
          <w:szCs w:val="24"/>
        </w:rPr>
        <w:t>(p.Baswant)</w:t>
      </w:r>
    </w:p>
    <w:p w:rsidR="00C3347C" w:rsidRPr="004E65D4" w:rsidRDefault="00C3347C" w:rsidP="00C3347C">
      <w:pPr>
        <w:spacing w:line="100" w:lineRule="atLeast"/>
        <w:ind w:left="1530"/>
        <w:rPr>
          <w:rFonts w:cs="Times New Roman"/>
          <w:sz w:val="24"/>
          <w:szCs w:val="24"/>
        </w:rPr>
      </w:pPr>
    </w:p>
    <w:p w:rsidR="00145CEB" w:rsidRPr="00145CEB" w:rsidRDefault="00C3347C" w:rsidP="00C3347C">
      <w:pPr>
        <w:pStyle w:val="Heading6"/>
        <w:numPr>
          <w:ilvl w:val="0"/>
          <w:numId w:val="3"/>
        </w:numPr>
        <w:tabs>
          <w:tab w:val="left" w:pos="1530"/>
        </w:tabs>
        <w:spacing w:before="0" w:line="100" w:lineRule="atLeast"/>
        <w:ind w:left="1530" w:firstLine="0"/>
        <w:rPr>
          <w:rFonts w:ascii="Trebuchet MS" w:hAnsi="Trebuchet MS" w:cs="Times New Roman"/>
          <w:color w:val="000000"/>
          <w:sz w:val="19"/>
          <w:szCs w:val="19"/>
        </w:rPr>
      </w:pPr>
      <w:r w:rsidRPr="004E65D4">
        <w:rPr>
          <w:rFonts w:ascii="Trebuchet MS" w:hAnsi="Trebuchet MS" w:cs="Times New Roman"/>
          <w:color w:val="auto"/>
          <w:sz w:val="24"/>
          <w:szCs w:val="24"/>
        </w:rPr>
        <w:t xml:space="preserve">Description            </w:t>
      </w:r>
      <w:r w:rsidRPr="004E65D4">
        <w:rPr>
          <w:rFonts w:ascii="Trebuchet MS" w:hAnsi="Trebuchet MS" w:cs="Times New Roman"/>
          <w:i w:val="0"/>
          <w:color w:val="auto"/>
          <w:sz w:val="24"/>
          <w:szCs w:val="24"/>
        </w:rPr>
        <w:t>: Handling sales team</w:t>
      </w:r>
      <w:r w:rsidR="00BC7D07">
        <w:rPr>
          <w:rFonts w:ascii="Trebuchet MS" w:hAnsi="Trebuchet MS" w:cs="Times New Roman"/>
          <w:i w:val="0"/>
          <w:color w:val="auto"/>
          <w:sz w:val="24"/>
          <w:szCs w:val="24"/>
        </w:rPr>
        <w:t xml:space="preserve">, </w:t>
      </w:r>
      <w:r w:rsidR="000F59CA">
        <w:rPr>
          <w:rFonts w:ascii="Trebuchet MS" w:hAnsi="Trebuchet MS" w:cs="Times New Roman"/>
          <w:i w:val="0"/>
          <w:color w:val="auto"/>
          <w:sz w:val="24"/>
          <w:szCs w:val="24"/>
        </w:rPr>
        <w:t xml:space="preserve">market </w:t>
      </w:r>
      <w:r w:rsidR="00BF531B">
        <w:rPr>
          <w:rFonts w:ascii="Trebuchet MS" w:hAnsi="Trebuchet MS" w:cs="Times New Roman"/>
          <w:i w:val="0"/>
          <w:color w:val="auto"/>
          <w:sz w:val="24"/>
          <w:szCs w:val="24"/>
        </w:rPr>
        <w:t>development</w:t>
      </w:r>
      <w:r w:rsidR="000F59CA">
        <w:rPr>
          <w:rFonts w:ascii="Trebuchet MS" w:hAnsi="Trebuchet MS" w:cs="Times New Roman"/>
          <w:i w:val="0"/>
          <w:color w:val="auto"/>
          <w:sz w:val="24"/>
          <w:szCs w:val="24"/>
        </w:rPr>
        <w:t>,</w:t>
      </w:r>
    </w:p>
    <w:p w:rsidR="00C3347C" w:rsidRDefault="005864B4" w:rsidP="00145CEB">
      <w:pPr>
        <w:pStyle w:val="Heading6"/>
        <w:tabs>
          <w:tab w:val="clear" w:pos="1152"/>
          <w:tab w:val="left" w:pos="1530"/>
        </w:tabs>
        <w:spacing w:before="0" w:line="100" w:lineRule="atLeast"/>
        <w:ind w:left="1530" w:firstLine="0"/>
        <w:rPr>
          <w:rFonts w:ascii="Trebuchet MS" w:hAnsi="Trebuchet MS" w:cs="Times New Roman"/>
          <w:color w:val="000000"/>
          <w:sz w:val="19"/>
          <w:szCs w:val="19"/>
        </w:rPr>
      </w:pPr>
      <w:r>
        <w:rPr>
          <w:rFonts w:ascii="Trebuchet MS" w:hAnsi="Trebuchet MS" w:cs="Times New Roman"/>
          <w:i w:val="0"/>
          <w:color w:val="auto"/>
          <w:sz w:val="24"/>
          <w:szCs w:val="24"/>
        </w:rPr>
        <w:t xml:space="preserve">                                     </w:t>
      </w:r>
      <w:r w:rsidR="00BC7D07">
        <w:rPr>
          <w:rFonts w:ascii="Trebuchet MS" w:hAnsi="Trebuchet MS" w:cs="Times New Roman"/>
          <w:i w:val="0"/>
          <w:color w:val="auto"/>
          <w:sz w:val="24"/>
          <w:szCs w:val="24"/>
        </w:rPr>
        <w:t>Sales</w:t>
      </w:r>
      <w:r w:rsidR="00C3347C" w:rsidRPr="004E65D4">
        <w:rPr>
          <w:rFonts w:ascii="Trebuchet MS" w:hAnsi="Trebuchet MS" w:cs="Times New Roman"/>
          <w:i w:val="0"/>
          <w:color w:val="auto"/>
          <w:sz w:val="24"/>
          <w:szCs w:val="24"/>
        </w:rPr>
        <w:t xml:space="preserve"> and channel distribution</w:t>
      </w:r>
      <w:r w:rsidR="00BC7D07">
        <w:rPr>
          <w:rFonts w:ascii="Trebuchet MS" w:hAnsi="Trebuchet MS" w:cs="Times New Roman"/>
          <w:i w:val="0"/>
          <w:color w:val="auto"/>
          <w:sz w:val="24"/>
          <w:szCs w:val="24"/>
        </w:rPr>
        <w:t xml:space="preserve"> for given area.</w:t>
      </w:r>
    </w:p>
    <w:p w:rsidR="00C3347C" w:rsidRPr="00C3347C" w:rsidRDefault="00C3347C" w:rsidP="00C3347C">
      <w:pPr>
        <w:pStyle w:val="BodyText"/>
      </w:pPr>
    </w:p>
    <w:p w:rsidR="00C3347C" w:rsidRPr="004E65D4" w:rsidRDefault="00C3347C" w:rsidP="00235A05">
      <w:pPr>
        <w:tabs>
          <w:tab w:val="left" w:pos="2160"/>
          <w:tab w:val="left" w:pos="2520"/>
        </w:tabs>
        <w:spacing w:line="240" w:lineRule="auto"/>
        <w:jc w:val="left"/>
        <w:rPr>
          <w:rFonts w:cs="Times New Roman"/>
          <w:color w:val="000000"/>
          <w:sz w:val="24"/>
          <w:szCs w:val="24"/>
        </w:rPr>
      </w:pPr>
    </w:p>
    <w:p w:rsidR="004F44CC" w:rsidRPr="00FF549F" w:rsidRDefault="000B6EEB" w:rsidP="00FF549F">
      <w:pPr>
        <w:shd w:val="clear" w:color="auto" w:fill="E5DFEC"/>
        <w:spacing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0B6EEB">
        <w:rPr>
          <w:noProof/>
          <w:lang w:val="en-US" w:eastAsia="en-US"/>
        </w:rPr>
        <w:pict>
          <v:line id="Line 4" o:spid="_x0000_s1027" style="position:absolute;left:0;text-align:left;z-index:251657728;visibility:visible;mso-wrap-distance-top:-3e-5mm;mso-wrap-distance-bottom:-3e-5mm" from="-.45pt,20pt" to="482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Rd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XCWPeVZC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"/>
        </w:pict>
      </w:r>
      <w:r w:rsidR="000F748F" w:rsidRPr="00FF549F">
        <w:rPr>
          <w:rStyle w:val="apple-style-span"/>
          <w:sz w:val="24"/>
          <w:szCs w:val="24"/>
        </w:rPr>
        <w:t>.</w:t>
      </w:r>
    </w:p>
    <w:p w:rsidR="003E2654" w:rsidRPr="00C5055F" w:rsidRDefault="003E2654" w:rsidP="003E2654">
      <w:pPr>
        <w:pStyle w:val="Heading1"/>
        <w:pBdr>
          <w:bottom w:val="single" w:sz="4" w:space="0" w:color="000000"/>
        </w:pBdr>
        <w:shd w:val="clear" w:color="auto" w:fill="E5DFEC"/>
        <w:spacing w:line="360" w:lineRule="auto"/>
        <w:ind w:left="0" w:firstLine="0"/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</w:pPr>
      <w:r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  <w:t xml:space="preserve">Organizational </w:t>
      </w:r>
      <w:r w:rsidRPr="004E65D4"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  <w:t>achievements</w:t>
      </w:r>
    </w:p>
    <w:p w:rsidR="003E2654" w:rsidRDefault="003E2654" w:rsidP="003E2654">
      <w:pPr>
        <w:pStyle w:val="ListParagraph"/>
        <w:numPr>
          <w:ilvl w:val="0"/>
          <w:numId w:val="4"/>
        </w:numPr>
        <w:spacing w:before="120" w:after="12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Highest sales target achiever successively for two quarter in netsurf communication.</w:t>
      </w:r>
    </w:p>
    <w:p w:rsidR="003E2654" w:rsidRDefault="00403CC6" w:rsidP="003E2654">
      <w:pPr>
        <w:pStyle w:val="ListParagraph"/>
        <w:numPr>
          <w:ilvl w:val="0"/>
          <w:numId w:val="4"/>
        </w:numPr>
        <w:spacing w:before="120" w:after="12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50</w:t>
      </w:r>
      <w:r w:rsidR="003E2654">
        <w:rPr>
          <w:rFonts w:cs="Times New Roman"/>
          <w:lang w:val="en-US"/>
        </w:rPr>
        <w:t>% growth over last year in a</w:t>
      </w:r>
      <w:r w:rsidR="00BA0504">
        <w:rPr>
          <w:rFonts w:cs="Times New Roman"/>
          <w:lang w:val="en-US"/>
        </w:rPr>
        <w:t>ssigned  area (</w:t>
      </w:r>
      <w:r w:rsidR="009B26DF">
        <w:rPr>
          <w:rFonts w:cs="Times New Roman"/>
          <w:lang w:val="en-US"/>
        </w:rPr>
        <w:t>Nashik</w:t>
      </w:r>
      <w:r w:rsidR="003E2654">
        <w:rPr>
          <w:rFonts w:cs="Times New Roman"/>
          <w:lang w:val="en-US"/>
        </w:rPr>
        <w:t>)</w:t>
      </w:r>
      <w:r w:rsidR="0004698F">
        <w:rPr>
          <w:rFonts w:cs="Times New Roman"/>
          <w:lang w:val="en-US"/>
        </w:rPr>
        <w:t>P.baswant</w:t>
      </w:r>
    </w:p>
    <w:p w:rsidR="003E2654" w:rsidRDefault="009E2936" w:rsidP="003E2654">
      <w:pPr>
        <w:pStyle w:val="ListParagraph"/>
        <w:numPr>
          <w:ilvl w:val="0"/>
          <w:numId w:val="4"/>
        </w:numPr>
        <w:spacing w:before="120" w:after="12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Successfully implemented concept</w:t>
      </w:r>
      <w:r w:rsidR="000D7810">
        <w:rPr>
          <w:rFonts w:cs="Times New Roman"/>
          <w:lang w:val="en-US"/>
        </w:rPr>
        <w:t xml:space="preserve"> of group</w:t>
      </w:r>
      <w:r w:rsidR="00BA0504">
        <w:rPr>
          <w:rFonts w:cs="Times New Roman"/>
          <w:lang w:val="en-US"/>
        </w:rPr>
        <w:t xml:space="preserve"> sale in</w:t>
      </w:r>
      <w:r w:rsidR="009B26DF" w:rsidRPr="004E65D4">
        <w:rPr>
          <w:rFonts w:cs="Times New Roman"/>
          <w:b/>
          <w:bCs/>
          <w:sz w:val="24"/>
          <w:szCs w:val="24"/>
        </w:rPr>
        <w:t>:</w:t>
      </w:r>
      <w:r w:rsidR="009B26DF">
        <w:rPr>
          <w:rFonts w:cs="Times New Roman"/>
          <w:sz w:val="24"/>
          <w:szCs w:val="24"/>
        </w:rPr>
        <w:t>Nashik</w:t>
      </w:r>
      <w:r w:rsidR="005864B4">
        <w:rPr>
          <w:rFonts w:cs="Times New Roman"/>
          <w:sz w:val="24"/>
          <w:szCs w:val="24"/>
        </w:rPr>
        <w:t xml:space="preserve">  </w:t>
      </w:r>
      <w:r w:rsidR="0004698F">
        <w:rPr>
          <w:rFonts w:cs="Times New Roman"/>
          <w:sz w:val="24"/>
          <w:szCs w:val="24"/>
        </w:rPr>
        <w:t>{p.baswant}</w:t>
      </w:r>
      <w:r w:rsidR="009B26DF">
        <w:rPr>
          <w:rFonts w:cs="Times New Roman"/>
          <w:sz w:val="24"/>
          <w:szCs w:val="24"/>
        </w:rPr>
        <w:t>.</w:t>
      </w:r>
      <w:r>
        <w:rPr>
          <w:rFonts w:cs="Times New Roman"/>
          <w:lang w:val="en-US"/>
        </w:rPr>
        <w:t>.</w:t>
      </w:r>
    </w:p>
    <w:p w:rsidR="000D7810" w:rsidRDefault="009B26DF" w:rsidP="003E2654">
      <w:pPr>
        <w:pStyle w:val="ListParagraph"/>
        <w:numPr>
          <w:ilvl w:val="0"/>
          <w:numId w:val="4"/>
        </w:numPr>
        <w:spacing w:before="120" w:after="12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E pro</w:t>
      </w:r>
      <w:r w:rsidR="005864B4">
        <w:rPr>
          <w:rFonts w:cs="Times New Roman"/>
          <w:lang w:val="en-US"/>
        </w:rPr>
        <w:t xml:space="preserve"> </w:t>
      </w:r>
      <w:r w:rsidR="00BA0504">
        <w:rPr>
          <w:rFonts w:cs="Times New Roman"/>
          <w:lang w:val="en-US"/>
        </w:rPr>
        <w:t>&amp;Other product</w:t>
      </w:r>
      <w:r w:rsidR="000D7810">
        <w:rPr>
          <w:rFonts w:cs="Times New Roman"/>
          <w:lang w:val="en-US"/>
        </w:rPr>
        <w:t xml:space="preserve"> placement on retail counter </w:t>
      </w:r>
      <w:r>
        <w:rPr>
          <w:rFonts w:cs="Times New Roman"/>
          <w:lang w:val="en-US"/>
        </w:rPr>
        <w:t>aggressively in Nashik</w:t>
      </w:r>
      <w:r w:rsidR="00403CC6">
        <w:rPr>
          <w:rFonts w:cs="Times New Roman"/>
          <w:lang w:val="en-US"/>
        </w:rPr>
        <w:t>Territory in off season.</w:t>
      </w:r>
    </w:p>
    <w:p w:rsidR="003E2654" w:rsidRDefault="003E2654" w:rsidP="00952455">
      <w:pPr>
        <w:spacing w:line="360" w:lineRule="auto"/>
        <w:jc w:val="center"/>
        <w:rPr>
          <w:rFonts w:cs="Times New Roman"/>
          <w:sz w:val="24"/>
          <w:szCs w:val="24"/>
        </w:rPr>
      </w:pPr>
    </w:p>
    <w:p w:rsidR="003E2654" w:rsidRPr="000D7810" w:rsidRDefault="003E2654" w:rsidP="000D7810">
      <w:pPr>
        <w:pStyle w:val="Heading1"/>
        <w:pBdr>
          <w:bottom w:val="single" w:sz="4" w:space="0" w:color="000000"/>
        </w:pBdr>
        <w:shd w:val="clear" w:color="auto" w:fill="E5DFEC"/>
        <w:spacing w:line="360" w:lineRule="auto"/>
        <w:ind w:left="0" w:firstLine="0"/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</w:pPr>
      <w:r w:rsidRPr="004E65D4"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  <w:t>achievements</w:t>
      </w:r>
    </w:p>
    <w:p w:rsidR="003E2654" w:rsidRPr="00C3347C" w:rsidRDefault="003E2654" w:rsidP="003E2654">
      <w:pPr>
        <w:pStyle w:val="ListParagraph"/>
        <w:numPr>
          <w:ilvl w:val="0"/>
          <w:numId w:val="4"/>
        </w:numPr>
        <w:spacing w:before="120" w:after="120"/>
        <w:jc w:val="left"/>
        <w:rPr>
          <w:rFonts w:cs="Times New Roman"/>
          <w:lang w:val="en-US"/>
        </w:rPr>
      </w:pPr>
      <w:r w:rsidRPr="004E65D4">
        <w:rPr>
          <w:rFonts w:cs="Times New Roman"/>
          <w:lang w:val="en-US"/>
        </w:rPr>
        <w:t xml:space="preserve">Best team co-coordinator </w:t>
      </w:r>
      <w:r>
        <w:rPr>
          <w:rFonts w:cs="Times New Roman"/>
          <w:lang w:val="en-US"/>
        </w:rPr>
        <w:t xml:space="preserve">(Leader) </w:t>
      </w:r>
      <w:r w:rsidR="00FF549F">
        <w:rPr>
          <w:rFonts w:cs="Times New Roman"/>
          <w:lang w:val="en-US"/>
        </w:rPr>
        <w:t>in B-zest (2011-2012</w:t>
      </w:r>
      <w:r w:rsidRPr="004E65D4">
        <w:rPr>
          <w:rFonts w:cs="Times New Roman"/>
          <w:lang w:val="en-US"/>
        </w:rPr>
        <w:t xml:space="preserve">) </w:t>
      </w:r>
      <w:r>
        <w:rPr>
          <w:rFonts w:cs="Times New Roman"/>
          <w:lang w:val="en-US"/>
        </w:rPr>
        <w:t>.</w:t>
      </w:r>
    </w:p>
    <w:p w:rsidR="003E2654" w:rsidRDefault="003E2654" w:rsidP="003E2654">
      <w:pPr>
        <w:numPr>
          <w:ilvl w:val="0"/>
          <w:numId w:val="5"/>
        </w:numPr>
        <w:spacing w:before="120" w:after="120"/>
        <w:rPr>
          <w:rFonts w:cs="Times New Roman"/>
          <w:sz w:val="24"/>
          <w:szCs w:val="24"/>
          <w:lang w:val="en-US"/>
        </w:rPr>
      </w:pPr>
      <w:r w:rsidRPr="004E65D4">
        <w:rPr>
          <w:rFonts w:cs="Times New Roman"/>
          <w:sz w:val="24"/>
          <w:szCs w:val="24"/>
        </w:rPr>
        <w:t>Awarded</w:t>
      </w:r>
      <w:r w:rsidRPr="004E65D4">
        <w:rPr>
          <w:rFonts w:cs="Times New Roman"/>
          <w:sz w:val="24"/>
          <w:szCs w:val="24"/>
          <w:lang w:val="en-US"/>
        </w:rPr>
        <w:t xml:space="preserve"> NCC B Cert in B grade.</w:t>
      </w:r>
    </w:p>
    <w:p w:rsidR="003E2654" w:rsidRDefault="003E2654" w:rsidP="00C40A45">
      <w:pPr>
        <w:numPr>
          <w:ilvl w:val="0"/>
          <w:numId w:val="5"/>
        </w:numPr>
        <w:spacing w:before="120" w:after="120"/>
        <w:rPr>
          <w:rFonts w:cs="Times New Roman"/>
          <w:sz w:val="24"/>
          <w:szCs w:val="24"/>
          <w:lang w:val="en-US"/>
        </w:rPr>
      </w:pPr>
      <w:r w:rsidRPr="003E2654">
        <w:rPr>
          <w:rFonts w:cs="Times New Roman"/>
          <w:sz w:val="24"/>
          <w:szCs w:val="24"/>
        </w:rPr>
        <w:t xml:space="preserve"> Awarded</w:t>
      </w:r>
      <w:r w:rsidRPr="003E2654">
        <w:rPr>
          <w:rFonts w:cs="Times New Roman"/>
          <w:sz w:val="24"/>
          <w:szCs w:val="24"/>
          <w:lang w:val="en-US"/>
        </w:rPr>
        <w:t xml:space="preserve"> NCC C Cert in C grade</w:t>
      </w:r>
      <w:r>
        <w:rPr>
          <w:rFonts w:cs="Times New Roman"/>
          <w:sz w:val="24"/>
          <w:szCs w:val="24"/>
          <w:lang w:val="en-US"/>
        </w:rPr>
        <w:t>.</w:t>
      </w:r>
    </w:p>
    <w:p w:rsidR="00C40A45" w:rsidRPr="00C40A45" w:rsidRDefault="00C40A45" w:rsidP="00C40A45">
      <w:pPr>
        <w:numPr>
          <w:ilvl w:val="0"/>
          <w:numId w:val="5"/>
        </w:numPr>
        <w:spacing w:before="120" w:after="120"/>
        <w:rPr>
          <w:rFonts w:cs="Times New Roman"/>
          <w:sz w:val="24"/>
          <w:szCs w:val="24"/>
          <w:lang w:val="en-US"/>
        </w:rPr>
      </w:pPr>
    </w:p>
    <w:p w:rsidR="008068E4" w:rsidRPr="004E65D4" w:rsidRDefault="008068E4" w:rsidP="005E6563">
      <w:pPr>
        <w:pStyle w:val="Heading1"/>
        <w:pBdr>
          <w:bottom w:val="single" w:sz="4" w:space="0" w:color="000000"/>
        </w:pBdr>
        <w:shd w:val="clear" w:color="auto" w:fill="E5DFEC"/>
        <w:tabs>
          <w:tab w:val="clear" w:pos="432"/>
          <w:tab w:val="left" w:pos="2190"/>
        </w:tabs>
        <w:spacing w:line="360" w:lineRule="auto"/>
        <w:ind w:left="0" w:firstLine="0"/>
        <w:rPr>
          <w:rFonts w:ascii="Trebuchet MS" w:hAnsi="Trebuchet MS"/>
          <w:smallCaps/>
          <w:color w:val="000000"/>
          <w:spacing w:val="6"/>
          <w:position w:val="12"/>
          <w:sz w:val="22"/>
          <w:szCs w:val="22"/>
        </w:rPr>
      </w:pPr>
      <w:r w:rsidRPr="004E65D4">
        <w:rPr>
          <w:rFonts w:ascii="Trebuchet MS" w:hAnsi="Trebuchet MS"/>
          <w:smallCaps/>
          <w:color w:val="000000"/>
          <w:spacing w:val="6"/>
          <w:position w:val="12"/>
          <w:sz w:val="22"/>
          <w:szCs w:val="22"/>
        </w:rPr>
        <w:lastRenderedPageBreak/>
        <w:t>Education Qualification</w:t>
      </w:r>
      <w:r w:rsidRPr="004E65D4">
        <w:rPr>
          <w:rFonts w:ascii="Trebuchet MS" w:hAnsi="Trebuchet MS"/>
          <w:smallCaps/>
          <w:color w:val="000000"/>
          <w:spacing w:val="6"/>
          <w:position w:val="12"/>
          <w:sz w:val="22"/>
          <w:szCs w:val="22"/>
        </w:rPr>
        <w:tab/>
      </w:r>
    </w:p>
    <w:p w:rsidR="000F59CA" w:rsidRDefault="000F59CA">
      <w:pPr>
        <w:rPr>
          <w:rFonts w:cs="Times New Roman"/>
          <w:lang w:val="en-US"/>
        </w:rPr>
      </w:pPr>
    </w:p>
    <w:p w:rsidR="00051F6D" w:rsidRPr="004E65D4" w:rsidRDefault="00051F6D">
      <w:pPr>
        <w:rPr>
          <w:rFonts w:cs="Times New Roman"/>
          <w:lang w:val="en-US"/>
        </w:rPr>
      </w:pPr>
    </w:p>
    <w:tbl>
      <w:tblPr>
        <w:tblW w:w="10435" w:type="dxa"/>
        <w:tblInd w:w="-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0"/>
        <w:gridCol w:w="1276"/>
        <w:gridCol w:w="2693"/>
        <w:gridCol w:w="2693"/>
        <w:gridCol w:w="1883"/>
      </w:tblGrid>
      <w:tr w:rsidR="00D32BAD" w:rsidRPr="004E65D4" w:rsidTr="000D7810">
        <w:trPr>
          <w:trHeight w:val="408"/>
        </w:trPr>
        <w:tc>
          <w:tcPr>
            <w:tcW w:w="1890" w:type="dxa"/>
            <w:shd w:val="clear" w:color="auto" w:fill="E6E6E6"/>
            <w:vAlign w:val="center"/>
          </w:tcPr>
          <w:p w:rsidR="00D32BAD" w:rsidRPr="004E65D4" w:rsidRDefault="00D32BAD" w:rsidP="00D32BAD">
            <w:pPr>
              <w:spacing w:line="360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D32BAD" w:rsidRPr="004E65D4" w:rsidRDefault="00D32BAD" w:rsidP="00D32BAD">
            <w:pPr>
              <w:spacing w:line="360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2693" w:type="dxa"/>
            <w:shd w:val="clear" w:color="auto" w:fill="E6E6E6"/>
            <w:vAlign w:val="center"/>
          </w:tcPr>
          <w:p w:rsidR="00D32BAD" w:rsidRPr="004E65D4" w:rsidRDefault="00D32BAD" w:rsidP="00D32BAD">
            <w:pPr>
              <w:spacing w:line="360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COLLEGE/SCHOOL</w:t>
            </w:r>
          </w:p>
        </w:tc>
        <w:tc>
          <w:tcPr>
            <w:tcW w:w="2693" w:type="dxa"/>
            <w:shd w:val="clear" w:color="auto" w:fill="E6E6E6"/>
            <w:vAlign w:val="center"/>
          </w:tcPr>
          <w:p w:rsidR="00D32BAD" w:rsidRPr="004E65D4" w:rsidRDefault="00D32BAD" w:rsidP="00D32BAD">
            <w:pPr>
              <w:spacing w:line="360" w:lineRule="auto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UNIVERSITY/BOARD</w:t>
            </w:r>
          </w:p>
        </w:tc>
        <w:tc>
          <w:tcPr>
            <w:tcW w:w="1883" w:type="dxa"/>
            <w:shd w:val="clear" w:color="auto" w:fill="E6E6E6"/>
            <w:vAlign w:val="center"/>
          </w:tcPr>
          <w:p w:rsidR="00D32BAD" w:rsidRPr="004E65D4" w:rsidRDefault="00D32BAD" w:rsidP="00D32BAD">
            <w:pPr>
              <w:spacing w:line="360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  <w:p w:rsidR="00572805" w:rsidRPr="004E65D4" w:rsidRDefault="00572805" w:rsidP="00D32BAD">
            <w:pPr>
              <w:spacing w:line="360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D32BAD" w:rsidRPr="004E65D4" w:rsidTr="000D7810">
        <w:trPr>
          <w:trHeight w:val="481"/>
        </w:trPr>
        <w:tc>
          <w:tcPr>
            <w:tcW w:w="1890" w:type="dxa"/>
            <w:vAlign w:val="center"/>
          </w:tcPr>
          <w:p w:rsidR="00D32BAD" w:rsidRPr="004E65D4" w:rsidRDefault="00D32BAD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color w:val="000000"/>
                <w:sz w:val="24"/>
                <w:szCs w:val="24"/>
              </w:rPr>
              <w:t>B.Sc.</w:t>
            </w:r>
          </w:p>
          <w:p w:rsidR="00D32BAD" w:rsidRPr="004E65D4" w:rsidRDefault="00D32BAD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color w:val="000000"/>
                <w:sz w:val="24"/>
                <w:szCs w:val="24"/>
              </w:rPr>
              <w:t>Agriculture</w:t>
            </w:r>
          </w:p>
        </w:tc>
        <w:tc>
          <w:tcPr>
            <w:tcW w:w="1276" w:type="dxa"/>
            <w:vAlign w:val="center"/>
          </w:tcPr>
          <w:p w:rsidR="00D32BAD" w:rsidRPr="004E65D4" w:rsidRDefault="004922D6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2007</w:t>
            </w:r>
            <w:r w:rsidR="00D32BAD" w:rsidRPr="004E65D4">
              <w:rPr>
                <w:rFonts w:cs="Times New Roman"/>
                <w:color w:val="000000"/>
                <w:sz w:val="24"/>
                <w:szCs w:val="24"/>
              </w:rPr>
              <w:t>-</w:t>
            </w:r>
            <w:r>
              <w:rPr>
                <w:rFonts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693" w:type="dxa"/>
            <w:vAlign w:val="center"/>
          </w:tcPr>
          <w:p w:rsidR="00D32BAD" w:rsidRPr="004E65D4" w:rsidRDefault="004922D6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CSPA. </w:t>
            </w:r>
            <w:r w:rsidR="00D32BAD" w:rsidRPr="004E65D4">
              <w:rPr>
                <w:rFonts w:cs="Times New Roman"/>
                <w:color w:val="000000"/>
                <w:sz w:val="24"/>
                <w:szCs w:val="24"/>
              </w:rPr>
              <w:t xml:space="preserve">College of Agriculture </w:t>
            </w:r>
            <w:r>
              <w:rPr>
                <w:rFonts w:cs="Times New Roman"/>
                <w:color w:val="000000"/>
                <w:sz w:val="24"/>
                <w:szCs w:val="24"/>
              </w:rPr>
              <w:t>Ashti.</w:t>
            </w:r>
          </w:p>
        </w:tc>
        <w:tc>
          <w:tcPr>
            <w:tcW w:w="2693" w:type="dxa"/>
            <w:vAlign w:val="center"/>
          </w:tcPr>
          <w:p w:rsidR="00D32BAD" w:rsidRPr="004E65D4" w:rsidRDefault="00186144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MUA Parbhani</w:t>
            </w:r>
          </w:p>
        </w:tc>
        <w:tc>
          <w:tcPr>
            <w:tcW w:w="1883" w:type="dxa"/>
            <w:vAlign w:val="center"/>
          </w:tcPr>
          <w:p w:rsidR="00D32BAD" w:rsidRPr="004E65D4" w:rsidRDefault="00D32BAD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color w:val="000000"/>
                <w:sz w:val="24"/>
                <w:szCs w:val="24"/>
              </w:rPr>
              <w:t>69.9</w:t>
            </w:r>
          </w:p>
        </w:tc>
      </w:tr>
      <w:tr w:rsidR="00D32BAD" w:rsidRPr="004E65D4" w:rsidTr="000D7810">
        <w:trPr>
          <w:trHeight w:val="282"/>
        </w:trPr>
        <w:tc>
          <w:tcPr>
            <w:tcW w:w="1890" w:type="dxa"/>
            <w:vAlign w:val="center"/>
          </w:tcPr>
          <w:p w:rsidR="00D32BAD" w:rsidRPr="004E65D4" w:rsidRDefault="00D32BAD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color w:val="000000"/>
                <w:sz w:val="24"/>
                <w:szCs w:val="24"/>
              </w:rPr>
              <w:t>H.S.C</w:t>
            </w:r>
          </w:p>
        </w:tc>
        <w:tc>
          <w:tcPr>
            <w:tcW w:w="1276" w:type="dxa"/>
            <w:vAlign w:val="center"/>
          </w:tcPr>
          <w:p w:rsidR="00D32BAD" w:rsidRPr="004E65D4" w:rsidRDefault="00D32BAD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color w:val="000000"/>
                <w:sz w:val="24"/>
                <w:szCs w:val="24"/>
              </w:rPr>
              <w:t>2003-04</w:t>
            </w:r>
          </w:p>
        </w:tc>
        <w:tc>
          <w:tcPr>
            <w:tcW w:w="2693" w:type="dxa"/>
            <w:vAlign w:val="center"/>
          </w:tcPr>
          <w:p w:rsidR="00D32BAD" w:rsidRPr="004E65D4" w:rsidRDefault="001474A5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VasantraoMadhymicVidhylayPatoda. </w:t>
            </w:r>
          </w:p>
        </w:tc>
        <w:tc>
          <w:tcPr>
            <w:tcW w:w="2693" w:type="dxa"/>
            <w:vAlign w:val="center"/>
          </w:tcPr>
          <w:p w:rsidR="00D32BAD" w:rsidRPr="004E65D4" w:rsidRDefault="00186144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Aurangabad </w:t>
            </w:r>
            <w:r w:rsidR="00D32BAD" w:rsidRPr="004E65D4">
              <w:rPr>
                <w:rFonts w:cs="Times New Roman"/>
                <w:color w:val="000000"/>
                <w:sz w:val="24"/>
                <w:szCs w:val="24"/>
              </w:rPr>
              <w:t xml:space="preserve"> Board</w:t>
            </w:r>
          </w:p>
        </w:tc>
        <w:tc>
          <w:tcPr>
            <w:tcW w:w="1883" w:type="dxa"/>
            <w:vAlign w:val="center"/>
          </w:tcPr>
          <w:p w:rsidR="00D32BAD" w:rsidRPr="004E65D4" w:rsidRDefault="00D32BAD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color w:val="000000"/>
                <w:sz w:val="24"/>
                <w:szCs w:val="24"/>
              </w:rPr>
              <w:t>66.83</w:t>
            </w:r>
          </w:p>
        </w:tc>
      </w:tr>
      <w:tr w:rsidR="00D32BAD" w:rsidRPr="004E65D4" w:rsidTr="000D7810">
        <w:trPr>
          <w:trHeight w:val="611"/>
        </w:trPr>
        <w:tc>
          <w:tcPr>
            <w:tcW w:w="1890" w:type="dxa"/>
            <w:vAlign w:val="center"/>
          </w:tcPr>
          <w:p w:rsidR="00D32BAD" w:rsidRPr="004E65D4" w:rsidRDefault="00D32BAD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1276" w:type="dxa"/>
            <w:vAlign w:val="center"/>
          </w:tcPr>
          <w:p w:rsidR="00D32BAD" w:rsidRPr="004E65D4" w:rsidRDefault="00D32BAD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E65D4">
              <w:rPr>
                <w:rFonts w:cs="Times New Roman"/>
                <w:color w:val="000000"/>
                <w:sz w:val="24"/>
                <w:szCs w:val="24"/>
              </w:rPr>
              <w:t>2001-02</w:t>
            </w:r>
          </w:p>
        </w:tc>
        <w:tc>
          <w:tcPr>
            <w:tcW w:w="2693" w:type="dxa"/>
            <w:vAlign w:val="center"/>
          </w:tcPr>
          <w:p w:rsidR="00D32BAD" w:rsidRPr="004E65D4" w:rsidRDefault="00087A47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MadhymicvidaylayKalbhornager</w:t>
            </w:r>
            <w:r w:rsidR="00D32BAD" w:rsidRPr="004E65D4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center"/>
          </w:tcPr>
          <w:p w:rsidR="00D32BAD" w:rsidRPr="004E65D4" w:rsidRDefault="00186144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Pune</w:t>
            </w:r>
            <w:r w:rsidR="00D32BAD" w:rsidRPr="004E65D4">
              <w:rPr>
                <w:rFonts w:cs="Times New Roman"/>
                <w:color w:val="000000"/>
                <w:sz w:val="24"/>
                <w:szCs w:val="24"/>
              </w:rPr>
              <w:t xml:space="preserve"> Board</w:t>
            </w:r>
          </w:p>
        </w:tc>
        <w:tc>
          <w:tcPr>
            <w:tcW w:w="1883" w:type="dxa"/>
            <w:vAlign w:val="center"/>
          </w:tcPr>
          <w:p w:rsidR="00D32BAD" w:rsidRPr="004E65D4" w:rsidRDefault="00186144" w:rsidP="00D32BAD">
            <w:pPr>
              <w:spacing w:line="36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46.66</w:t>
            </w:r>
          </w:p>
        </w:tc>
      </w:tr>
    </w:tbl>
    <w:p w:rsidR="00C1350A" w:rsidRPr="004E65D4" w:rsidRDefault="00C1350A">
      <w:pPr>
        <w:sectPr w:rsidR="00C1350A" w:rsidRPr="004E65D4">
          <w:type w:val="continuous"/>
          <w:pgSz w:w="11905" w:h="16837"/>
          <w:pgMar w:top="1494" w:right="1134" w:bottom="1494" w:left="1134" w:header="1134" w:footer="1134" w:gutter="0"/>
          <w:cols w:space="720"/>
        </w:sectPr>
      </w:pPr>
    </w:p>
    <w:p w:rsidR="005F3B46" w:rsidRDefault="005F3B46">
      <w:pPr>
        <w:spacing w:line="360" w:lineRule="auto"/>
        <w:rPr>
          <w:rFonts w:cs="Times New Roman"/>
          <w:color w:val="000000"/>
          <w:sz w:val="24"/>
          <w:szCs w:val="24"/>
        </w:rPr>
      </w:pPr>
    </w:p>
    <w:p w:rsidR="008068E4" w:rsidRPr="004E65D4" w:rsidRDefault="008068E4" w:rsidP="005F3B46">
      <w:pPr>
        <w:pStyle w:val="Heading1"/>
        <w:pBdr>
          <w:bottom w:val="single" w:sz="4" w:space="0" w:color="000000"/>
        </w:pBdr>
        <w:shd w:val="clear" w:color="auto" w:fill="E0E0E0"/>
        <w:spacing w:line="360" w:lineRule="auto"/>
        <w:ind w:left="0" w:firstLine="0"/>
        <w:rPr>
          <w:rFonts w:ascii="Trebuchet MS" w:hAnsi="Trebuchet MS"/>
          <w:smallCaps/>
          <w:color w:val="000000"/>
          <w:spacing w:val="6"/>
          <w:position w:val="56"/>
          <w:sz w:val="96"/>
          <w:szCs w:val="96"/>
        </w:rPr>
        <w:sectPr w:rsidR="008068E4" w:rsidRPr="004E65D4">
          <w:type w:val="continuous"/>
          <w:pgSz w:w="11905" w:h="16837"/>
          <w:pgMar w:top="1494" w:right="1134" w:bottom="1494" w:left="1134" w:header="1134" w:footer="1134" w:gutter="0"/>
          <w:cols w:space="720"/>
        </w:sectPr>
      </w:pPr>
    </w:p>
    <w:p w:rsidR="00C5055F" w:rsidRDefault="00C5055F" w:rsidP="000D7810">
      <w:pPr>
        <w:spacing w:before="120" w:after="120"/>
        <w:rPr>
          <w:rFonts w:cs="Times New Roman"/>
          <w:sz w:val="24"/>
          <w:szCs w:val="24"/>
        </w:rPr>
      </w:pPr>
    </w:p>
    <w:p w:rsidR="000D7810" w:rsidRDefault="000D7810" w:rsidP="000D7810">
      <w:pPr>
        <w:spacing w:before="120" w:after="120"/>
        <w:rPr>
          <w:rFonts w:cs="Times New Roman"/>
          <w:sz w:val="24"/>
          <w:szCs w:val="24"/>
        </w:rPr>
      </w:pPr>
    </w:p>
    <w:p w:rsidR="000D7810" w:rsidRPr="000D7810" w:rsidRDefault="000D7810" w:rsidP="000D7810">
      <w:pPr>
        <w:spacing w:before="120" w:after="120"/>
        <w:rPr>
          <w:rFonts w:cs="Times New Roman"/>
          <w:sz w:val="24"/>
          <w:szCs w:val="24"/>
        </w:rPr>
        <w:sectPr w:rsidR="000D7810" w:rsidRPr="000D7810">
          <w:type w:val="continuous"/>
          <w:pgSz w:w="11905" w:h="16837"/>
          <w:pgMar w:top="1494" w:right="1134" w:bottom="1494" w:left="1134" w:header="1134" w:footer="1134" w:gutter="0"/>
          <w:cols w:space="720"/>
        </w:sectPr>
      </w:pPr>
    </w:p>
    <w:p w:rsidR="008068E4" w:rsidRPr="004E65D4" w:rsidRDefault="008068E4">
      <w:pPr>
        <w:pStyle w:val="Heading1"/>
        <w:pBdr>
          <w:bottom w:val="single" w:sz="4" w:space="0" w:color="000000"/>
        </w:pBdr>
        <w:shd w:val="clear" w:color="auto" w:fill="E5DFEC"/>
        <w:tabs>
          <w:tab w:val="right" w:pos="10080"/>
        </w:tabs>
        <w:spacing w:line="360" w:lineRule="auto"/>
        <w:ind w:left="0" w:firstLine="0"/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</w:pPr>
      <w:r w:rsidRPr="004E65D4"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  <w:lastRenderedPageBreak/>
        <w:t xml:space="preserve">Co-Curricular Activities </w:t>
      </w:r>
      <w:r w:rsidRPr="004E65D4"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  <w:tab/>
      </w:r>
    </w:p>
    <w:p w:rsidR="008068E4" w:rsidRPr="004E65D4" w:rsidRDefault="008068E4">
      <w:pPr>
        <w:spacing w:line="360" w:lineRule="auto"/>
        <w:ind w:left="720"/>
        <w:rPr>
          <w:rFonts w:cs="Times New Roman"/>
          <w:color w:val="000000"/>
        </w:rPr>
      </w:pPr>
    </w:p>
    <w:p w:rsidR="008068E4" w:rsidRPr="004E65D4" w:rsidRDefault="008068E4" w:rsidP="00F16829">
      <w:pPr>
        <w:numPr>
          <w:ilvl w:val="0"/>
          <w:numId w:val="6"/>
        </w:numPr>
        <w:spacing w:before="120" w:after="120" w:line="360" w:lineRule="auto"/>
        <w:rPr>
          <w:rFonts w:cs="Times New Roman"/>
          <w:color w:val="000000"/>
          <w:sz w:val="24"/>
          <w:szCs w:val="24"/>
        </w:rPr>
      </w:pPr>
      <w:r w:rsidRPr="004E65D4">
        <w:rPr>
          <w:rFonts w:cs="Times New Roman"/>
          <w:color w:val="000000"/>
          <w:sz w:val="24"/>
          <w:szCs w:val="24"/>
        </w:rPr>
        <w:t>Successfully conducted promotional campaign for event B-</w:t>
      </w:r>
      <w:r w:rsidR="00C1350A" w:rsidRPr="004E65D4">
        <w:rPr>
          <w:rFonts w:cs="Times New Roman"/>
          <w:color w:val="000000"/>
          <w:sz w:val="24"/>
          <w:szCs w:val="24"/>
        </w:rPr>
        <w:t>ZEST (</w:t>
      </w:r>
      <w:r w:rsidR="004922D6">
        <w:rPr>
          <w:rFonts w:cs="Times New Roman"/>
          <w:color w:val="000000"/>
          <w:sz w:val="24"/>
          <w:szCs w:val="24"/>
        </w:rPr>
        <w:t>2008-2009</w:t>
      </w:r>
      <w:r w:rsidRPr="004E65D4">
        <w:rPr>
          <w:rFonts w:cs="Times New Roman"/>
          <w:color w:val="000000"/>
          <w:sz w:val="24"/>
          <w:szCs w:val="24"/>
        </w:rPr>
        <w:t>).</w:t>
      </w:r>
    </w:p>
    <w:p w:rsidR="008068E4" w:rsidRPr="004E65D4" w:rsidRDefault="008068E4" w:rsidP="00F16829">
      <w:pPr>
        <w:numPr>
          <w:ilvl w:val="0"/>
          <w:numId w:val="6"/>
        </w:numPr>
        <w:spacing w:before="120" w:after="120" w:line="360" w:lineRule="auto"/>
        <w:rPr>
          <w:rFonts w:cs="Times New Roman"/>
          <w:color w:val="000000"/>
          <w:sz w:val="24"/>
          <w:szCs w:val="24"/>
        </w:rPr>
      </w:pPr>
      <w:r w:rsidRPr="004E65D4">
        <w:rPr>
          <w:rFonts w:cs="Times New Roman"/>
          <w:color w:val="000000"/>
          <w:sz w:val="24"/>
          <w:szCs w:val="24"/>
        </w:rPr>
        <w:t>Se</w:t>
      </w:r>
      <w:r w:rsidR="004922D6">
        <w:rPr>
          <w:rFonts w:cs="Times New Roman"/>
          <w:color w:val="000000"/>
          <w:sz w:val="24"/>
          <w:szCs w:val="24"/>
        </w:rPr>
        <w:t>lected in NCC ATC camp At Parbhani.</w:t>
      </w:r>
    </w:p>
    <w:p w:rsidR="008068E4" w:rsidRPr="004E65D4" w:rsidRDefault="008068E4" w:rsidP="00F16829">
      <w:pPr>
        <w:numPr>
          <w:ilvl w:val="0"/>
          <w:numId w:val="6"/>
        </w:numPr>
        <w:spacing w:before="120" w:after="120" w:line="360" w:lineRule="auto"/>
        <w:rPr>
          <w:rFonts w:cs="Times New Roman"/>
          <w:color w:val="000000"/>
          <w:sz w:val="24"/>
          <w:szCs w:val="24"/>
        </w:rPr>
      </w:pPr>
      <w:r w:rsidRPr="004E65D4">
        <w:rPr>
          <w:rFonts w:cs="Times New Roman"/>
          <w:color w:val="000000"/>
          <w:sz w:val="24"/>
          <w:szCs w:val="24"/>
        </w:rPr>
        <w:t>Participated in social activity on AIDS awareness.</w:t>
      </w:r>
    </w:p>
    <w:p w:rsidR="0068707D" w:rsidRPr="00C5055F" w:rsidRDefault="008068E4" w:rsidP="00C5055F">
      <w:pPr>
        <w:numPr>
          <w:ilvl w:val="0"/>
          <w:numId w:val="6"/>
        </w:numPr>
        <w:spacing w:before="120" w:after="120" w:line="360" w:lineRule="auto"/>
        <w:rPr>
          <w:rFonts w:cs="Times New Roman"/>
          <w:color w:val="000000"/>
          <w:sz w:val="24"/>
          <w:szCs w:val="24"/>
        </w:rPr>
      </w:pPr>
      <w:r w:rsidRPr="004E65D4">
        <w:rPr>
          <w:rFonts w:cs="Times New Roman"/>
          <w:color w:val="000000"/>
          <w:sz w:val="24"/>
          <w:szCs w:val="24"/>
        </w:rPr>
        <w:t>Electe</w:t>
      </w:r>
      <w:r w:rsidR="004922D6">
        <w:rPr>
          <w:rFonts w:cs="Times New Roman"/>
          <w:color w:val="000000"/>
          <w:sz w:val="24"/>
          <w:szCs w:val="24"/>
        </w:rPr>
        <w:t>d as class representative in BSC Agri II nd year.(2008-2009</w:t>
      </w:r>
      <w:r w:rsidRPr="004E65D4">
        <w:rPr>
          <w:rFonts w:cs="Times New Roman"/>
          <w:color w:val="000000"/>
          <w:sz w:val="24"/>
          <w:szCs w:val="24"/>
        </w:rPr>
        <w:t xml:space="preserve">) </w:t>
      </w:r>
    </w:p>
    <w:p w:rsidR="008068E4" w:rsidRPr="004E65D4" w:rsidRDefault="008068E4" w:rsidP="00BC7D07">
      <w:pPr>
        <w:pStyle w:val="Heading1"/>
        <w:pBdr>
          <w:bottom w:val="single" w:sz="4" w:space="0" w:color="000000"/>
        </w:pBdr>
        <w:shd w:val="clear" w:color="auto" w:fill="E5DFEC"/>
        <w:spacing w:line="360" w:lineRule="auto"/>
        <w:jc w:val="left"/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</w:pPr>
      <w:r w:rsidRPr="004E65D4">
        <w:rPr>
          <w:rFonts w:ascii="Trebuchet MS" w:hAnsi="Trebuchet MS"/>
          <w:smallCaps/>
          <w:color w:val="000000"/>
          <w:spacing w:val="6"/>
          <w:position w:val="12"/>
          <w:sz w:val="24"/>
          <w:szCs w:val="24"/>
        </w:rPr>
        <w:t>personal Information</w:t>
      </w:r>
    </w:p>
    <w:p w:rsidR="008068E4" w:rsidRPr="004E65D4" w:rsidRDefault="008068E4">
      <w:pPr>
        <w:pStyle w:val="Header"/>
        <w:tabs>
          <w:tab w:val="clear" w:pos="4320"/>
          <w:tab w:val="clear" w:pos="8640"/>
        </w:tabs>
        <w:spacing w:line="360" w:lineRule="auto"/>
        <w:rPr>
          <w:rFonts w:cs="Times New Roman"/>
          <w:b/>
          <w:bCs/>
          <w:color w:val="000000"/>
        </w:rPr>
      </w:pPr>
    </w:p>
    <w:p w:rsidR="008068E4" w:rsidRPr="004E65D4" w:rsidRDefault="008068E4">
      <w:pPr>
        <w:pStyle w:val="Header"/>
        <w:tabs>
          <w:tab w:val="clear" w:pos="4320"/>
          <w:tab w:val="clear" w:pos="8640"/>
        </w:tabs>
        <w:spacing w:line="480" w:lineRule="auto"/>
        <w:jc w:val="left"/>
        <w:rPr>
          <w:rFonts w:cs="Times New Roman"/>
          <w:color w:val="000000"/>
          <w:sz w:val="24"/>
          <w:szCs w:val="24"/>
        </w:rPr>
      </w:pPr>
      <w:r w:rsidRPr="004E65D4">
        <w:rPr>
          <w:rFonts w:cs="Times New Roman"/>
          <w:b/>
          <w:bCs/>
          <w:color w:val="000000"/>
          <w:sz w:val="24"/>
          <w:szCs w:val="24"/>
        </w:rPr>
        <w:t>Date of Birth</w:t>
      </w:r>
      <w:r w:rsidRPr="004E65D4">
        <w:rPr>
          <w:rFonts w:cs="Times New Roman"/>
          <w:b/>
          <w:bCs/>
          <w:color w:val="000000"/>
          <w:sz w:val="24"/>
          <w:szCs w:val="24"/>
        </w:rPr>
        <w:tab/>
      </w:r>
      <w:r w:rsidR="005864B4">
        <w:rPr>
          <w:rFonts w:cs="Times New Roman"/>
          <w:b/>
          <w:bCs/>
          <w:color w:val="000000"/>
          <w:sz w:val="24"/>
          <w:szCs w:val="24"/>
        </w:rPr>
        <w:t xml:space="preserve">    </w:t>
      </w:r>
      <w:r w:rsidRPr="004E65D4">
        <w:rPr>
          <w:rFonts w:cs="Times New Roman"/>
          <w:color w:val="000000"/>
          <w:sz w:val="24"/>
          <w:szCs w:val="24"/>
        </w:rPr>
        <w:t xml:space="preserve">:  </w:t>
      </w:r>
      <w:r w:rsidRPr="004E65D4">
        <w:rPr>
          <w:rFonts w:cs="Times New Roman"/>
          <w:color w:val="000000"/>
          <w:sz w:val="24"/>
          <w:szCs w:val="24"/>
        </w:rPr>
        <w:tab/>
      </w:r>
      <w:r w:rsidRPr="004E65D4">
        <w:rPr>
          <w:rFonts w:cs="Times New Roman"/>
          <w:color w:val="000000"/>
          <w:sz w:val="24"/>
          <w:szCs w:val="24"/>
        </w:rPr>
        <w:tab/>
        <w:t>15</w:t>
      </w:r>
      <w:r w:rsidRPr="004E65D4">
        <w:rPr>
          <w:rFonts w:cs="Times New Roman"/>
          <w:color w:val="000000"/>
          <w:sz w:val="24"/>
          <w:szCs w:val="24"/>
          <w:vertAlign w:val="superscript"/>
        </w:rPr>
        <w:t>th</w:t>
      </w:r>
      <w:r w:rsidR="004922D6">
        <w:rPr>
          <w:rFonts w:cs="Times New Roman"/>
          <w:color w:val="000000"/>
          <w:sz w:val="24"/>
          <w:szCs w:val="24"/>
        </w:rPr>
        <w:t xml:space="preserve"> Nov</w:t>
      </w:r>
      <w:r w:rsidRPr="004E65D4">
        <w:rPr>
          <w:rFonts w:cs="Times New Roman"/>
          <w:color w:val="000000"/>
          <w:sz w:val="24"/>
          <w:szCs w:val="24"/>
        </w:rPr>
        <w:t xml:space="preserve"> 1986.</w:t>
      </w:r>
    </w:p>
    <w:p w:rsidR="008068E4" w:rsidRPr="004E65D4" w:rsidRDefault="008068E4">
      <w:pPr>
        <w:pStyle w:val="NormalWeb"/>
        <w:spacing w:line="480" w:lineRule="auto"/>
        <w:jc w:val="left"/>
        <w:rPr>
          <w:rFonts w:cs="Times New Roman"/>
        </w:rPr>
      </w:pPr>
      <w:r w:rsidRPr="004E65D4">
        <w:rPr>
          <w:rFonts w:cs="Times New Roman"/>
          <w:b/>
          <w:bCs/>
        </w:rPr>
        <w:t>Sex</w:t>
      </w:r>
      <w:r w:rsidRPr="004E65D4">
        <w:rPr>
          <w:rFonts w:cs="Times New Roman"/>
        </w:rPr>
        <w:tab/>
      </w:r>
      <w:r w:rsidRPr="004E65D4">
        <w:rPr>
          <w:rFonts w:cs="Times New Roman"/>
          <w:b/>
          <w:bCs/>
        </w:rPr>
        <w:tab/>
      </w:r>
      <w:r w:rsidR="005864B4">
        <w:rPr>
          <w:rFonts w:cs="Times New Roman"/>
          <w:b/>
          <w:bCs/>
        </w:rPr>
        <w:t xml:space="preserve">               </w:t>
      </w:r>
      <w:r w:rsidRPr="004E65D4">
        <w:rPr>
          <w:rFonts w:cs="Times New Roman"/>
        </w:rPr>
        <w:t xml:space="preserve">:  </w:t>
      </w:r>
      <w:r w:rsidRPr="004E65D4">
        <w:rPr>
          <w:rFonts w:cs="Times New Roman"/>
        </w:rPr>
        <w:tab/>
      </w:r>
      <w:r w:rsidRPr="004E65D4">
        <w:rPr>
          <w:rFonts w:cs="Times New Roman"/>
        </w:rPr>
        <w:tab/>
        <w:t xml:space="preserve"> Male.</w:t>
      </w:r>
    </w:p>
    <w:p w:rsidR="008068E4" w:rsidRPr="004E65D4" w:rsidRDefault="008068E4">
      <w:pPr>
        <w:pStyle w:val="Header"/>
        <w:tabs>
          <w:tab w:val="clear" w:pos="4320"/>
          <w:tab w:val="clear" w:pos="8640"/>
        </w:tabs>
        <w:spacing w:line="480" w:lineRule="auto"/>
        <w:jc w:val="left"/>
        <w:rPr>
          <w:rFonts w:cs="Times New Roman"/>
          <w:color w:val="000000"/>
          <w:sz w:val="24"/>
          <w:szCs w:val="24"/>
        </w:rPr>
      </w:pPr>
      <w:r w:rsidRPr="004E65D4">
        <w:rPr>
          <w:rFonts w:cs="Times New Roman"/>
          <w:b/>
          <w:bCs/>
          <w:color w:val="000000"/>
          <w:sz w:val="24"/>
          <w:szCs w:val="24"/>
        </w:rPr>
        <w:t>Nationality</w:t>
      </w:r>
      <w:r w:rsidRPr="004E65D4">
        <w:rPr>
          <w:rFonts w:cs="Times New Roman"/>
          <w:b/>
          <w:bCs/>
          <w:color w:val="000000"/>
          <w:sz w:val="24"/>
          <w:szCs w:val="24"/>
        </w:rPr>
        <w:tab/>
      </w:r>
      <w:r w:rsidRPr="004E65D4">
        <w:rPr>
          <w:rFonts w:cs="Times New Roman"/>
          <w:b/>
          <w:bCs/>
          <w:color w:val="000000"/>
          <w:sz w:val="24"/>
          <w:szCs w:val="24"/>
        </w:rPr>
        <w:tab/>
      </w:r>
      <w:r w:rsidR="005864B4">
        <w:rPr>
          <w:rFonts w:cs="Times New Roman"/>
          <w:b/>
          <w:bCs/>
          <w:color w:val="000000"/>
          <w:sz w:val="24"/>
          <w:szCs w:val="24"/>
        </w:rPr>
        <w:t xml:space="preserve">    </w:t>
      </w:r>
      <w:r w:rsidRPr="004E65D4">
        <w:rPr>
          <w:rFonts w:cs="Times New Roman"/>
          <w:color w:val="000000"/>
          <w:sz w:val="24"/>
          <w:szCs w:val="24"/>
        </w:rPr>
        <w:t xml:space="preserve">:  </w:t>
      </w:r>
      <w:r w:rsidRPr="004E65D4">
        <w:rPr>
          <w:rFonts w:cs="Times New Roman"/>
          <w:color w:val="000000"/>
          <w:sz w:val="24"/>
          <w:szCs w:val="24"/>
        </w:rPr>
        <w:tab/>
      </w:r>
      <w:r w:rsidRPr="004E65D4">
        <w:rPr>
          <w:rFonts w:cs="Times New Roman"/>
          <w:color w:val="000000"/>
          <w:sz w:val="24"/>
          <w:szCs w:val="24"/>
        </w:rPr>
        <w:tab/>
        <w:t xml:space="preserve"> Indian.</w:t>
      </w:r>
    </w:p>
    <w:p w:rsidR="008068E4" w:rsidRPr="004E65D4" w:rsidRDefault="008068E4" w:rsidP="0037138F">
      <w:pPr>
        <w:pStyle w:val="Heading3"/>
        <w:tabs>
          <w:tab w:val="clear" w:pos="720"/>
        </w:tabs>
        <w:spacing w:line="480" w:lineRule="auto"/>
        <w:ind w:left="0" w:firstLine="0"/>
        <w:jc w:val="left"/>
        <w:rPr>
          <w:rFonts w:ascii="Trebuchet MS" w:hAnsi="Trebuchet MS"/>
          <w:color w:val="000000"/>
          <w:sz w:val="24"/>
          <w:szCs w:val="24"/>
        </w:rPr>
      </w:pPr>
      <w:r w:rsidRPr="004E65D4">
        <w:rPr>
          <w:rFonts w:ascii="Trebuchet MS" w:hAnsi="Trebuchet MS"/>
          <w:color w:val="000000"/>
          <w:sz w:val="24"/>
          <w:szCs w:val="24"/>
        </w:rPr>
        <w:t>Marital Status</w:t>
      </w:r>
      <w:r w:rsidRPr="004E65D4">
        <w:rPr>
          <w:rFonts w:ascii="Trebuchet MS" w:hAnsi="Trebuchet MS"/>
          <w:color w:val="000000"/>
          <w:sz w:val="24"/>
          <w:szCs w:val="24"/>
        </w:rPr>
        <w:tab/>
      </w:r>
      <w:r w:rsidR="005864B4">
        <w:rPr>
          <w:rFonts w:ascii="Trebuchet MS" w:hAnsi="Trebuchet MS"/>
          <w:color w:val="000000"/>
          <w:sz w:val="24"/>
          <w:szCs w:val="24"/>
        </w:rPr>
        <w:t xml:space="preserve">    </w:t>
      </w:r>
      <w:r w:rsidRPr="004E65D4">
        <w:rPr>
          <w:rFonts w:ascii="Trebuchet MS" w:hAnsi="Trebuchet MS"/>
          <w:color w:val="000000"/>
          <w:sz w:val="24"/>
          <w:szCs w:val="24"/>
        </w:rPr>
        <w:t xml:space="preserve">:  </w:t>
      </w:r>
      <w:r w:rsidRPr="004E65D4">
        <w:rPr>
          <w:rFonts w:ascii="Trebuchet MS" w:hAnsi="Trebuchet MS"/>
          <w:color w:val="000000"/>
          <w:sz w:val="24"/>
          <w:szCs w:val="24"/>
        </w:rPr>
        <w:tab/>
      </w:r>
      <w:r w:rsidRPr="004E65D4">
        <w:rPr>
          <w:rFonts w:ascii="Trebuchet MS" w:hAnsi="Trebuchet MS"/>
          <w:color w:val="000000"/>
          <w:sz w:val="24"/>
          <w:szCs w:val="24"/>
        </w:rPr>
        <w:tab/>
      </w:r>
      <w:r w:rsidRPr="004E65D4">
        <w:rPr>
          <w:rFonts w:ascii="Trebuchet MS" w:hAnsi="Trebuchet MS"/>
          <w:b w:val="0"/>
          <w:bCs w:val="0"/>
          <w:color w:val="000000"/>
          <w:sz w:val="24"/>
          <w:szCs w:val="24"/>
        </w:rPr>
        <w:t>Unmarried</w:t>
      </w:r>
    </w:p>
    <w:p w:rsidR="008068E4" w:rsidRPr="004E65D4" w:rsidRDefault="00C3347C">
      <w:pPr>
        <w:pStyle w:val="Header"/>
        <w:tabs>
          <w:tab w:val="left" w:pos="3420"/>
        </w:tabs>
        <w:spacing w:line="48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 xml:space="preserve">Hobbies                 </w:t>
      </w:r>
      <w:r w:rsidR="005864B4">
        <w:rPr>
          <w:rFonts w:cs="Times New Roman"/>
          <w:b/>
          <w:bCs/>
          <w:color w:val="000000"/>
          <w:sz w:val="24"/>
          <w:szCs w:val="24"/>
        </w:rPr>
        <w:t xml:space="preserve">  </w:t>
      </w:r>
      <w:r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="008068E4" w:rsidRPr="004E65D4">
        <w:rPr>
          <w:rFonts w:cs="Times New Roman"/>
          <w:color w:val="000000"/>
          <w:sz w:val="24"/>
          <w:szCs w:val="24"/>
        </w:rPr>
        <w:t>:</w:t>
      </w:r>
      <w:r w:rsidR="008068E4" w:rsidRPr="004E65D4">
        <w:rPr>
          <w:rFonts w:cs="Times New Roman"/>
          <w:color w:val="000000"/>
          <w:sz w:val="24"/>
          <w:szCs w:val="24"/>
        </w:rPr>
        <w:tab/>
      </w:r>
      <w:r w:rsidR="004922D6">
        <w:rPr>
          <w:rFonts w:cs="Times New Roman"/>
          <w:color w:val="000000"/>
          <w:sz w:val="24"/>
          <w:szCs w:val="24"/>
        </w:rPr>
        <w:t xml:space="preserve">  Making new friend, Traveling,Playing</w:t>
      </w:r>
    </w:p>
    <w:p w:rsidR="00C40A45" w:rsidRDefault="008068E4">
      <w:pPr>
        <w:pStyle w:val="Header"/>
        <w:tabs>
          <w:tab w:val="left" w:pos="3420"/>
        </w:tabs>
        <w:spacing w:line="480" w:lineRule="auto"/>
        <w:jc w:val="left"/>
        <w:rPr>
          <w:rFonts w:cs="Times New Roman"/>
          <w:color w:val="000000"/>
          <w:sz w:val="24"/>
          <w:szCs w:val="24"/>
        </w:rPr>
      </w:pPr>
      <w:r w:rsidRPr="004E65D4">
        <w:rPr>
          <w:rFonts w:cs="Times New Roman"/>
          <w:b/>
          <w:bCs/>
          <w:color w:val="000000"/>
          <w:sz w:val="24"/>
          <w:szCs w:val="24"/>
        </w:rPr>
        <w:t xml:space="preserve">Permanent Address   </w:t>
      </w:r>
      <w:r w:rsidR="005864B4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4E65D4">
        <w:rPr>
          <w:rFonts w:cs="Times New Roman"/>
          <w:color w:val="000000"/>
          <w:sz w:val="24"/>
          <w:szCs w:val="24"/>
        </w:rPr>
        <w:t xml:space="preserve">:   </w:t>
      </w:r>
      <w:r w:rsidRPr="004E65D4">
        <w:rPr>
          <w:rFonts w:cs="Times New Roman"/>
          <w:color w:val="000000"/>
          <w:sz w:val="24"/>
          <w:szCs w:val="24"/>
        </w:rPr>
        <w:tab/>
      </w:r>
      <w:r w:rsidR="00F200FE">
        <w:rPr>
          <w:rFonts w:cs="Times New Roman"/>
          <w:color w:val="000000"/>
          <w:sz w:val="24"/>
          <w:szCs w:val="24"/>
        </w:rPr>
        <w:t xml:space="preserve">At.Flat No 55,Buld No 1,       </w:t>
      </w:r>
    </w:p>
    <w:p w:rsidR="008068E4" w:rsidRDefault="005864B4">
      <w:pPr>
        <w:pStyle w:val="Header"/>
        <w:tabs>
          <w:tab w:val="left" w:pos="3420"/>
        </w:tabs>
        <w:spacing w:line="480" w:lineRule="auto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                                </w:t>
      </w:r>
      <w:r w:rsidR="00F200FE">
        <w:rPr>
          <w:rFonts w:cs="Times New Roman"/>
          <w:color w:val="000000"/>
          <w:sz w:val="24"/>
          <w:szCs w:val="24"/>
        </w:rPr>
        <w:t xml:space="preserve">Ajanthanagar,Chinchwad,Pune-411019 </w:t>
      </w:r>
      <w:r w:rsidR="008068E4" w:rsidRPr="004E65D4">
        <w:rPr>
          <w:rFonts w:cs="Times New Roman"/>
          <w:color w:val="000000"/>
          <w:sz w:val="24"/>
          <w:szCs w:val="24"/>
        </w:rPr>
        <w:t>.</w:t>
      </w:r>
    </w:p>
    <w:p w:rsidR="00AC7779" w:rsidRPr="004E65D4" w:rsidRDefault="00AC7779">
      <w:pPr>
        <w:pStyle w:val="Header"/>
        <w:tabs>
          <w:tab w:val="left" w:pos="3420"/>
        </w:tabs>
        <w:spacing w:line="480" w:lineRule="auto"/>
        <w:jc w:val="left"/>
        <w:rPr>
          <w:rFonts w:cs="Times New Roman"/>
          <w:color w:val="000000"/>
          <w:sz w:val="24"/>
          <w:szCs w:val="24"/>
        </w:rPr>
      </w:pPr>
    </w:p>
    <w:p w:rsidR="00F200FE" w:rsidRDefault="00F200FE">
      <w:pPr>
        <w:rPr>
          <w:rFonts w:cs="Times New Roman"/>
          <w:b/>
          <w:bCs/>
          <w:u w:val="single"/>
        </w:rPr>
      </w:pPr>
    </w:p>
    <w:p w:rsidR="00F200FE" w:rsidRDefault="008068E4">
      <w:pPr>
        <w:rPr>
          <w:rFonts w:cs="Times New Roman"/>
          <w:b/>
          <w:bCs/>
          <w:u w:val="single"/>
        </w:rPr>
      </w:pPr>
      <w:r w:rsidRPr="004E65D4">
        <w:rPr>
          <w:rFonts w:cs="Times New Roman"/>
          <w:b/>
          <w:bCs/>
          <w:u w:val="single"/>
        </w:rPr>
        <w:t>Declaration:</w:t>
      </w:r>
    </w:p>
    <w:p w:rsidR="00F200FE" w:rsidRDefault="00F200FE">
      <w:pPr>
        <w:rPr>
          <w:rFonts w:cs="Times New Roman"/>
          <w:b/>
          <w:bCs/>
          <w:u w:val="single"/>
        </w:rPr>
      </w:pPr>
    </w:p>
    <w:p w:rsidR="00F200FE" w:rsidRDefault="00F200FE">
      <w:pPr>
        <w:rPr>
          <w:rFonts w:cs="Times New Roman"/>
          <w:b/>
          <w:bCs/>
          <w:u w:val="single"/>
        </w:rPr>
      </w:pPr>
    </w:p>
    <w:p w:rsidR="008068E4" w:rsidRPr="00F200FE" w:rsidRDefault="008068E4">
      <w:pPr>
        <w:rPr>
          <w:rFonts w:cs="Times New Roman"/>
          <w:b/>
          <w:bCs/>
          <w:u w:val="single"/>
        </w:rPr>
      </w:pPr>
    </w:p>
    <w:p w:rsidR="008068E4" w:rsidRPr="004E65D4" w:rsidRDefault="008068E4">
      <w:pPr>
        <w:rPr>
          <w:rFonts w:cs="Times New Roman"/>
          <w:sz w:val="24"/>
          <w:szCs w:val="24"/>
        </w:rPr>
      </w:pPr>
      <w:r w:rsidRPr="004E65D4">
        <w:rPr>
          <w:rFonts w:cs="Times New Roman"/>
          <w:sz w:val="24"/>
          <w:szCs w:val="24"/>
        </w:rPr>
        <w:t>I hereby declare that all information furnished by me is true to the best of my                                                 knowledge and belief.</w:t>
      </w:r>
    </w:p>
    <w:p w:rsidR="00BC7D07" w:rsidRDefault="00BC7D07">
      <w:pPr>
        <w:spacing w:line="360" w:lineRule="auto"/>
        <w:rPr>
          <w:rFonts w:cs="Times New Roman"/>
          <w:color w:val="000000"/>
          <w:sz w:val="24"/>
          <w:szCs w:val="24"/>
        </w:rPr>
      </w:pPr>
    </w:p>
    <w:p w:rsidR="00F200FE" w:rsidRDefault="00F200FE">
      <w:pPr>
        <w:spacing w:line="360" w:lineRule="auto"/>
        <w:rPr>
          <w:rFonts w:cs="Times New Roman"/>
          <w:color w:val="000000"/>
          <w:sz w:val="24"/>
          <w:szCs w:val="24"/>
        </w:rPr>
      </w:pPr>
    </w:p>
    <w:p w:rsidR="00F200FE" w:rsidRDefault="008068E4">
      <w:pPr>
        <w:spacing w:line="360" w:lineRule="auto"/>
        <w:rPr>
          <w:rFonts w:cs="Times New Roman"/>
          <w:color w:val="000000"/>
          <w:sz w:val="24"/>
          <w:szCs w:val="24"/>
        </w:rPr>
      </w:pPr>
      <w:r w:rsidRPr="004E65D4">
        <w:rPr>
          <w:rFonts w:cs="Times New Roman"/>
          <w:color w:val="000000"/>
          <w:sz w:val="24"/>
          <w:szCs w:val="24"/>
        </w:rPr>
        <w:tab/>
      </w:r>
      <w:r w:rsidRPr="004E65D4">
        <w:rPr>
          <w:rFonts w:cs="Times New Roman"/>
          <w:color w:val="000000"/>
          <w:sz w:val="24"/>
          <w:szCs w:val="24"/>
        </w:rPr>
        <w:tab/>
      </w:r>
      <w:r w:rsidRPr="004E65D4">
        <w:rPr>
          <w:rFonts w:cs="Times New Roman"/>
          <w:color w:val="000000"/>
          <w:sz w:val="24"/>
          <w:szCs w:val="24"/>
        </w:rPr>
        <w:tab/>
      </w:r>
      <w:r w:rsidRPr="004E65D4">
        <w:rPr>
          <w:rFonts w:cs="Times New Roman"/>
          <w:color w:val="000000"/>
          <w:sz w:val="24"/>
          <w:szCs w:val="24"/>
        </w:rPr>
        <w:tab/>
      </w:r>
      <w:r w:rsidRPr="004E65D4">
        <w:rPr>
          <w:rFonts w:cs="Times New Roman"/>
          <w:color w:val="000000"/>
          <w:sz w:val="24"/>
          <w:szCs w:val="24"/>
        </w:rPr>
        <w:tab/>
      </w:r>
      <w:r w:rsidRPr="004E65D4">
        <w:rPr>
          <w:rFonts w:cs="Times New Roman"/>
          <w:color w:val="000000"/>
          <w:sz w:val="24"/>
          <w:szCs w:val="24"/>
        </w:rPr>
        <w:tab/>
      </w:r>
      <w:r w:rsidRPr="004E65D4">
        <w:rPr>
          <w:rFonts w:cs="Times New Roman"/>
          <w:color w:val="000000"/>
          <w:sz w:val="24"/>
          <w:szCs w:val="24"/>
        </w:rPr>
        <w:tab/>
      </w:r>
      <w:r w:rsidRPr="004E65D4">
        <w:rPr>
          <w:rFonts w:cs="Times New Roman"/>
          <w:color w:val="000000"/>
          <w:sz w:val="24"/>
          <w:szCs w:val="24"/>
        </w:rPr>
        <w:tab/>
      </w:r>
    </w:p>
    <w:p w:rsidR="00E54BED" w:rsidRDefault="00051F6D">
      <w:pPr>
        <w:spacing w:line="36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Place: </w:t>
      </w:r>
      <w:r w:rsidR="0004698F">
        <w:rPr>
          <w:rFonts w:cs="Times New Roman"/>
          <w:color w:val="000000"/>
          <w:sz w:val="24"/>
          <w:szCs w:val="24"/>
        </w:rPr>
        <w:t>A.Nagar</w:t>
      </w:r>
      <w:r w:rsidR="005864B4">
        <w:rPr>
          <w:rFonts w:cs="Times New Roman"/>
          <w:color w:val="000000"/>
          <w:sz w:val="24"/>
          <w:szCs w:val="24"/>
        </w:rPr>
        <w:t>.</w:t>
      </w:r>
    </w:p>
    <w:p w:rsidR="008068E4" w:rsidRDefault="005864B4">
      <w:pPr>
        <w:spacing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                                                                                                           </w:t>
      </w:r>
      <w:r w:rsidR="008068E4" w:rsidRPr="004E65D4">
        <w:rPr>
          <w:rFonts w:cs="Times New Roman"/>
          <w:color w:val="000000"/>
        </w:rPr>
        <w:t>Signature</w:t>
      </w:r>
      <w:r>
        <w:rPr>
          <w:rFonts w:cs="Times New Roman"/>
          <w:color w:val="000000"/>
        </w:rPr>
        <w:t>.</w:t>
      </w:r>
    </w:p>
    <w:p w:rsidR="00246223" w:rsidRPr="004E65D4" w:rsidRDefault="00246223">
      <w:pPr>
        <w:spacing w:line="360" w:lineRule="auto"/>
        <w:rPr>
          <w:rFonts w:cs="Times New Roman"/>
          <w:color w:val="000000"/>
        </w:rPr>
      </w:pPr>
    </w:p>
    <w:p w:rsidR="008068E4" w:rsidRPr="00246223" w:rsidRDefault="00F60C0A" w:rsidP="004F44CC">
      <w:pPr>
        <w:pStyle w:val="NormalWeb"/>
        <w:spacing w:line="360" w:lineRule="auto"/>
        <w:jc w:val="left"/>
        <w:rPr>
          <w:rFonts w:cs="Times New Roman"/>
          <w:color w:val="000000"/>
        </w:rPr>
      </w:pPr>
      <w:r w:rsidRPr="004E65D4">
        <w:rPr>
          <w:rFonts w:cs="Times New Roman"/>
          <w:color w:val="000000"/>
        </w:rPr>
        <w:t>Date</w:t>
      </w:r>
      <w:r w:rsidR="00F200FE">
        <w:rPr>
          <w:rFonts w:cs="Times New Roman"/>
          <w:color w:val="000000"/>
        </w:rPr>
        <w:t xml:space="preserve">  :</w:t>
      </w:r>
      <w:r w:rsidR="005864B4">
        <w:rPr>
          <w:rFonts w:cs="Times New Roman"/>
          <w:color w:val="000000"/>
        </w:rPr>
        <w:t>21</w:t>
      </w:r>
      <w:r w:rsidR="004C2CB2">
        <w:rPr>
          <w:rFonts w:cs="Times New Roman"/>
          <w:color w:val="000000"/>
        </w:rPr>
        <w:t>/</w:t>
      </w:r>
      <w:r w:rsidR="005D557D">
        <w:rPr>
          <w:rFonts w:cs="Times New Roman"/>
          <w:color w:val="000000"/>
        </w:rPr>
        <w:t>12</w:t>
      </w:r>
      <w:r w:rsidR="00C57A92">
        <w:rPr>
          <w:rFonts w:cs="Times New Roman"/>
          <w:color w:val="000000"/>
        </w:rPr>
        <w:t>/2</w:t>
      </w:r>
      <w:bookmarkStart w:id="1" w:name="_GoBack"/>
      <w:bookmarkEnd w:id="1"/>
      <w:r w:rsidR="00C57A92">
        <w:rPr>
          <w:rFonts w:cs="Times New Roman"/>
          <w:color w:val="000000"/>
        </w:rPr>
        <w:t>014</w:t>
      </w:r>
      <w:r w:rsidR="005864B4">
        <w:rPr>
          <w:rFonts w:cs="Times New Roman"/>
          <w:color w:val="000000"/>
        </w:rPr>
        <w:t>.</w:t>
      </w:r>
      <w:r w:rsidR="008068E4" w:rsidRPr="004E65D4">
        <w:rPr>
          <w:rFonts w:cs="Times New Roman"/>
          <w:color w:val="000000"/>
        </w:rPr>
        <w:tab/>
      </w:r>
      <w:r w:rsidR="00F85DB8" w:rsidRPr="004E65D4">
        <w:rPr>
          <w:rFonts w:cs="Times New Roman"/>
          <w:color w:val="000000"/>
        </w:rPr>
        <w:tab/>
      </w:r>
      <w:r w:rsidR="00F85DB8" w:rsidRPr="004E65D4">
        <w:rPr>
          <w:rFonts w:cs="Times New Roman"/>
          <w:color w:val="000000"/>
        </w:rPr>
        <w:tab/>
      </w:r>
      <w:r w:rsidR="00F85DB8" w:rsidRPr="004E65D4">
        <w:rPr>
          <w:rFonts w:cs="Times New Roman"/>
          <w:color w:val="000000"/>
        </w:rPr>
        <w:tab/>
      </w:r>
      <w:bookmarkEnd w:id="0"/>
      <w:r w:rsidR="005864B4">
        <w:rPr>
          <w:rFonts w:cs="Times New Roman"/>
          <w:color w:val="000000"/>
        </w:rPr>
        <w:t xml:space="preserve">                                                  </w:t>
      </w:r>
      <w:r w:rsidR="00F200FE">
        <w:rPr>
          <w:rFonts w:cs="Times New Roman"/>
          <w:color w:val="000000"/>
        </w:rPr>
        <w:t>sandeep S Pulawale.</w:t>
      </w:r>
    </w:p>
    <w:sectPr w:rsidR="008068E4" w:rsidRPr="00246223" w:rsidSect="005C6B8E">
      <w:type w:val="continuous"/>
      <w:pgSz w:w="11905" w:h="16837"/>
      <w:pgMar w:top="1494" w:right="1134" w:bottom="1494" w:left="1134" w:header="1134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9BF" w:rsidRDefault="003179BF" w:rsidP="00F200FE">
      <w:pPr>
        <w:spacing w:line="240" w:lineRule="auto"/>
      </w:pPr>
      <w:r>
        <w:separator/>
      </w:r>
    </w:p>
  </w:endnote>
  <w:endnote w:type="continuationSeparator" w:id="1">
    <w:p w:rsidR="003179BF" w:rsidRDefault="003179BF" w:rsidP="00F20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9BF" w:rsidRDefault="003179BF" w:rsidP="00F200FE">
      <w:pPr>
        <w:spacing w:line="240" w:lineRule="auto"/>
      </w:pPr>
      <w:r>
        <w:separator/>
      </w:r>
    </w:p>
  </w:footnote>
  <w:footnote w:type="continuationSeparator" w:id="1">
    <w:p w:rsidR="003179BF" w:rsidRDefault="003179BF" w:rsidP="00F200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6">
    <w:nsid w:val="0A00658A"/>
    <w:multiLevelType w:val="hybridMultilevel"/>
    <w:tmpl w:val="374854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905AC"/>
    <w:multiLevelType w:val="hybridMultilevel"/>
    <w:tmpl w:val="95D4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284ED8"/>
    <w:multiLevelType w:val="hybridMultilevel"/>
    <w:tmpl w:val="D1ECE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610AB"/>
    <w:multiLevelType w:val="hybridMultilevel"/>
    <w:tmpl w:val="6230231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5F3B46"/>
    <w:rsid w:val="0004698F"/>
    <w:rsid w:val="00047A46"/>
    <w:rsid w:val="00051F6D"/>
    <w:rsid w:val="00082379"/>
    <w:rsid w:val="00087A47"/>
    <w:rsid w:val="000B591A"/>
    <w:rsid w:val="000B5A64"/>
    <w:rsid w:val="000B6EEB"/>
    <w:rsid w:val="000D7810"/>
    <w:rsid w:val="000E43DA"/>
    <w:rsid w:val="000F59CA"/>
    <w:rsid w:val="000F63E5"/>
    <w:rsid w:val="000F748F"/>
    <w:rsid w:val="00100A9E"/>
    <w:rsid w:val="00145CEB"/>
    <w:rsid w:val="001474A5"/>
    <w:rsid w:val="0015451C"/>
    <w:rsid w:val="00186144"/>
    <w:rsid w:val="001875D3"/>
    <w:rsid w:val="001D3E56"/>
    <w:rsid w:val="002131A7"/>
    <w:rsid w:val="00235A05"/>
    <w:rsid w:val="00246223"/>
    <w:rsid w:val="00257362"/>
    <w:rsid w:val="002A2659"/>
    <w:rsid w:val="002E16EC"/>
    <w:rsid w:val="002E550D"/>
    <w:rsid w:val="00304222"/>
    <w:rsid w:val="0030452C"/>
    <w:rsid w:val="003179BF"/>
    <w:rsid w:val="0037138F"/>
    <w:rsid w:val="0038228D"/>
    <w:rsid w:val="00384EDA"/>
    <w:rsid w:val="003B1866"/>
    <w:rsid w:val="003D7FD8"/>
    <w:rsid w:val="003E2654"/>
    <w:rsid w:val="00403CC6"/>
    <w:rsid w:val="00407B8D"/>
    <w:rsid w:val="00443C77"/>
    <w:rsid w:val="004540A7"/>
    <w:rsid w:val="004922D6"/>
    <w:rsid w:val="004B77B0"/>
    <w:rsid w:val="004C2CB2"/>
    <w:rsid w:val="004D02C2"/>
    <w:rsid w:val="004E0719"/>
    <w:rsid w:val="004E1AC7"/>
    <w:rsid w:val="004E22C7"/>
    <w:rsid w:val="004E65D4"/>
    <w:rsid w:val="004F17A4"/>
    <w:rsid w:val="004F44CC"/>
    <w:rsid w:val="0053443C"/>
    <w:rsid w:val="005443E4"/>
    <w:rsid w:val="00547C4F"/>
    <w:rsid w:val="00572805"/>
    <w:rsid w:val="005864B4"/>
    <w:rsid w:val="005A4E5E"/>
    <w:rsid w:val="005A6329"/>
    <w:rsid w:val="005C6B8E"/>
    <w:rsid w:val="005D4333"/>
    <w:rsid w:val="005D557D"/>
    <w:rsid w:val="005D56D3"/>
    <w:rsid w:val="005E6563"/>
    <w:rsid w:val="005F3B46"/>
    <w:rsid w:val="005F5C46"/>
    <w:rsid w:val="006170AB"/>
    <w:rsid w:val="00662021"/>
    <w:rsid w:val="0068707D"/>
    <w:rsid w:val="00696197"/>
    <w:rsid w:val="006A4C7F"/>
    <w:rsid w:val="006A71DC"/>
    <w:rsid w:val="006C2DF2"/>
    <w:rsid w:val="006C59F1"/>
    <w:rsid w:val="006C7598"/>
    <w:rsid w:val="0074074B"/>
    <w:rsid w:val="007621D6"/>
    <w:rsid w:val="00775730"/>
    <w:rsid w:val="00796A6D"/>
    <w:rsid w:val="007B414D"/>
    <w:rsid w:val="007C4A75"/>
    <w:rsid w:val="008068E4"/>
    <w:rsid w:val="00817F44"/>
    <w:rsid w:val="00825A39"/>
    <w:rsid w:val="00847622"/>
    <w:rsid w:val="008C6794"/>
    <w:rsid w:val="008F6613"/>
    <w:rsid w:val="00902676"/>
    <w:rsid w:val="0090664E"/>
    <w:rsid w:val="0091531C"/>
    <w:rsid w:val="00952455"/>
    <w:rsid w:val="00953F4D"/>
    <w:rsid w:val="0096027A"/>
    <w:rsid w:val="009B26DF"/>
    <w:rsid w:val="009B2874"/>
    <w:rsid w:val="009E2936"/>
    <w:rsid w:val="00A1779D"/>
    <w:rsid w:val="00A330D2"/>
    <w:rsid w:val="00A40DB2"/>
    <w:rsid w:val="00A46F54"/>
    <w:rsid w:val="00A90901"/>
    <w:rsid w:val="00A9469B"/>
    <w:rsid w:val="00AA0691"/>
    <w:rsid w:val="00AB4DB0"/>
    <w:rsid w:val="00AC7779"/>
    <w:rsid w:val="00B2682F"/>
    <w:rsid w:val="00B27FB1"/>
    <w:rsid w:val="00B33B44"/>
    <w:rsid w:val="00B51819"/>
    <w:rsid w:val="00B57043"/>
    <w:rsid w:val="00B57700"/>
    <w:rsid w:val="00B67F52"/>
    <w:rsid w:val="00BA0504"/>
    <w:rsid w:val="00BC7D07"/>
    <w:rsid w:val="00BD13E5"/>
    <w:rsid w:val="00BE2B8C"/>
    <w:rsid w:val="00BF531B"/>
    <w:rsid w:val="00C1350A"/>
    <w:rsid w:val="00C3347C"/>
    <w:rsid w:val="00C40A45"/>
    <w:rsid w:val="00C47354"/>
    <w:rsid w:val="00C5055F"/>
    <w:rsid w:val="00C57A92"/>
    <w:rsid w:val="00CC31A2"/>
    <w:rsid w:val="00CD48A5"/>
    <w:rsid w:val="00CE0A76"/>
    <w:rsid w:val="00D221F3"/>
    <w:rsid w:val="00D32BAD"/>
    <w:rsid w:val="00D37743"/>
    <w:rsid w:val="00D50AF7"/>
    <w:rsid w:val="00D61E05"/>
    <w:rsid w:val="00D85962"/>
    <w:rsid w:val="00D92C39"/>
    <w:rsid w:val="00DC2F82"/>
    <w:rsid w:val="00DE0678"/>
    <w:rsid w:val="00DE529D"/>
    <w:rsid w:val="00E36AA2"/>
    <w:rsid w:val="00E45590"/>
    <w:rsid w:val="00E54BED"/>
    <w:rsid w:val="00E8653A"/>
    <w:rsid w:val="00EB335D"/>
    <w:rsid w:val="00EC2E58"/>
    <w:rsid w:val="00EF70A8"/>
    <w:rsid w:val="00F11378"/>
    <w:rsid w:val="00F1487E"/>
    <w:rsid w:val="00F16829"/>
    <w:rsid w:val="00F200FE"/>
    <w:rsid w:val="00F24887"/>
    <w:rsid w:val="00F41844"/>
    <w:rsid w:val="00F430A0"/>
    <w:rsid w:val="00F531E3"/>
    <w:rsid w:val="00F60C0A"/>
    <w:rsid w:val="00F61236"/>
    <w:rsid w:val="00F72B87"/>
    <w:rsid w:val="00F85DB8"/>
    <w:rsid w:val="00F90034"/>
    <w:rsid w:val="00FE4164"/>
    <w:rsid w:val="00FF32CD"/>
    <w:rsid w:val="00FF5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8E"/>
    <w:pPr>
      <w:suppressAutoHyphens/>
      <w:spacing w:after="0" w:line="360" w:lineRule="atLeast"/>
      <w:jc w:val="both"/>
    </w:pPr>
    <w:rPr>
      <w:rFonts w:ascii="Trebuchet MS" w:hAnsi="Trebuchet MS" w:cs="Trebuchet MS"/>
      <w:kern w:val="1"/>
      <w:lang w:val="en-GB"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5C6B8E"/>
    <w:pPr>
      <w:keepNext/>
      <w:pBdr>
        <w:bottom w:val="single" w:sz="4" w:space="1" w:color="000000"/>
      </w:pBdr>
      <w:tabs>
        <w:tab w:val="num" w:pos="432"/>
      </w:tabs>
      <w:ind w:left="720" w:hanging="720"/>
      <w:outlineLvl w:val="0"/>
    </w:pPr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5C6B8E"/>
    <w:pPr>
      <w:keepNext/>
      <w:tabs>
        <w:tab w:val="num" w:pos="720"/>
      </w:tabs>
      <w:ind w:left="720" w:hanging="720"/>
      <w:outlineLvl w:val="2"/>
    </w:pPr>
    <w:rPr>
      <w:rFonts w:ascii="Times New Roman" w:hAnsi="Times New Roman" w:cs="Times New Roman"/>
      <w:b/>
      <w:bCs/>
      <w:lang w:val="en-US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5C6B8E"/>
    <w:pPr>
      <w:keepNext/>
      <w:tabs>
        <w:tab w:val="num" w:pos="1152"/>
      </w:tabs>
      <w:spacing w:before="200"/>
      <w:ind w:left="1152" w:hanging="1152"/>
      <w:outlineLvl w:val="5"/>
    </w:pPr>
    <w:rPr>
      <w:rFonts w:ascii="Cambria" w:hAnsi="Cambria" w:cs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6B8E"/>
    <w:rPr>
      <w:b/>
      <w:bCs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C6B8E"/>
    <w:rPr>
      <w:b/>
      <w:bCs/>
      <w:kern w:val="1"/>
      <w:lang w:eastAsia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C6B8E"/>
    <w:rPr>
      <w:rFonts w:ascii="Cambria" w:hAnsi="Cambria" w:cs="Cambria"/>
      <w:i/>
      <w:iCs/>
      <w:color w:val="243F60"/>
      <w:kern w:val="1"/>
      <w:lang w:val="en-GB" w:eastAsia="ar-SA"/>
    </w:rPr>
  </w:style>
  <w:style w:type="character" w:styleId="Hyperlink">
    <w:name w:val="Hyperlink"/>
    <w:basedOn w:val="DefaultParagraphFont"/>
    <w:uiPriority w:val="99"/>
    <w:rsid w:val="005C6B8E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uiPriority w:val="99"/>
    <w:rsid w:val="005C6B8E"/>
    <w:rPr>
      <w:rFonts w:ascii="Trebuchet MS" w:hAnsi="Trebuchet MS" w:cs="Trebuchet MS"/>
      <w:sz w:val="24"/>
      <w:szCs w:val="24"/>
      <w:lang w:val="en-GB"/>
    </w:rPr>
  </w:style>
  <w:style w:type="character" w:customStyle="1" w:styleId="BalloonTextChar">
    <w:name w:val="Balloon Text Char"/>
    <w:basedOn w:val="DefaultParagraphFont"/>
    <w:uiPriority w:val="99"/>
    <w:rsid w:val="005C6B8E"/>
    <w:rPr>
      <w:rFonts w:ascii="Tahoma" w:hAnsi="Tahoma" w:cs="Tahoma"/>
      <w:sz w:val="16"/>
      <w:szCs w:val="16"/>
      <w:lang w:val="en-GB"/>
    </w:rPr>
  </w:style>
  <w:style w:type="character" w:customStyle="1" w:styleId="apple-style-span">
    <w:name w:val="apple-style-span"/>
    <w:basedOn w:val="DefaultParagraphFont"/>
    <w:rsid w:val="005C6B8E"/>
    <w:rPr>
      <w:rFonts w:cs="Times New Roman"/>
    </w:rPr>
  </w:style>
  <w:style w:type="character" w:customStyle="1" w:styleId="ListLabel1">
    <w:name w:val="ListLabel 1"/>
    <w:uiPriority w:val="99"/>
    <w:rsid w:val="005C6B8E"/>
  </w:style>
  <w:style w:type="paragraph" w:customStyle="1" w:styleId="Heading">
    <w:name w:val="Heading"/>
    <w:basedOn w:val="Normal"/>
    <w:next w:val="BodyText"/>
    <w:uiPriority w:val="99"/>
    <w:rsid w:val="005C6B8E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C6B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C6B8E"/>
    <w:rPr>
      <w:rFonts w:ascii="Trebuchet MS" w:hAnsi="Trebuchet MS" w:cs="Trebuchet MS"/>
      <w:kern w:val="1"/>
      <w:lang w:val="en-GB" w:eastAsia="ar-SA" w:bidi="ar-SA"/>
    </w:rPr>
  </w:style>
  <w:style w:type="paragraph" w:styleId="List">
    <w:name w:val="List"/>
    <w:basedOn w:val="BodyText"/>
    <w:uiPriority w:val="99"/>
    <w:rsid w:val="005C6B8E"/>
  </w:style>
  <w:style w:type="paragraph" w:styleId="Caption">
    <w:name w:val="caption"/>
    <w:basedOn w:val="Normal"/>
    <w:uiPriority w:val="99"/>
    <w:qFormat/>
    <w:rsid w:val="005C6B8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5C6B8E"/>
    <w:pPr>
      <w:suppressLineNumbers/>
    </w:pPr>
  </w:style>
  <w:style w:type="paragraph" w:styleId="Header">
    <w:name w:val="header"/>
    <w:basedOn w:val="Normal"/>
    <w:link w:val="HeaderChar1"/>
    <w:uiPriority w:val="99"/>
    <w:rsid w:val="005C6B8E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5C6B8E"/>
    <w:rPr>
      <w:rFonts w:ascii="Trebuchet MS" w:hAnsi="Trebuchet MS" w:cs="Trebuchet MS"/>
      <w:kern w:val="1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5C6B8E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6B8E"/>
    <w:rPr>
      <w:rFonts w:ascii="Trebuchet MS" w:hAnsi="Trebuchet MS" w:cs="Trebuchet MS"/>
      <w:kern w:val="1"/>
      <w:lang w:val="en-GB" w:eastAsia="ar-SA" w:bidi="ar-SA"/>
    </w:rPr>
  </w:style>
  <w:style w:type="paragraph" w:styleId="NormalWeb">
    <w:name w:val="Normal (Web)"/>
    <w:basedOn w:val="Normal"/>
    <w:uiPriority w:val="99"/>
    <w:rsid w:val="005C6B8E"/>
  </w:style>
  <w:style w:type="paragraph" w:styleId="BalloonText">
    <w:name w:val="Balloon Text"/>
    <w:basedOn w:val="Normal"/>
    <w:link w:val="BalloonTextChar1"/>
    <w:uiPriority w:val="99"/>
    <w:rsid w:val="005C6B8E"/>
    <w:pPr>
      <w:spacing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5C6B8E"/>
    <w:rPr>
      <w:rFonts w:ascii="Tahoma" w:hAnsi="Tahoma" w:cs="Tahoma"/>
      <w:kern w:val="1"/>
      <w:sz w:val="16"/>
      <w:szCs w:val="16"/>
      <w:lang w:val="en-GB" w:eastAsia="ar-SA" w:bidi="ar-SA"/>
    </w:rPr>
  </w:style>
  <w:style w:type="paragraph" w:styleId="ListParagraph">
    <w:name w:val="List Paragraph"/>
    <w:basedOn w:val="Normal"/>
    <w:uiPriority w:val="99"/>
    <w:qFormat/>
    <w:rsid w:val="005C6B8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8E"/>
    <w:pPr>
      <w:suppressAutoHyphens/>
      <w:spacing w:after="0" w:line="360" w:lineRule="atLeast"/>
      <w:jc w:val="both"/>
    </w:pPr>
    <w:rPr>
      <w:rFonts w:ascii="Trebuchet MS" w:hAnsi="Trebuchet MS" w:cs="Trebuchet MS"/>
      <w:kern w:val="1"/>
      <w:lang w:val="en-GB"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5C6B8E"/>
    <w:pPr>
      <w:keepNext/>
      <w:pBdr>
        <w:bottom w:val="single" w:sz="4" w:space="1" w:color="000000"/>
      </w:pBdr>
      <w:tabs>
        <w:tab w:val="num" w:pos="432"/>
      </w:tabs>
      <w:ind w:left="720" w:hanging="720"/>
      <w:outlineLvl w:val="0"/>
    </w:pPr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5C6B8E"/>
    <w:pPr>
      <w:keepNext/>
      <w:tabs>
        <w:tab w:val="num" w:pos="720"/>
      </w:tabs>
      <w:ind w:left="720" w:hanging="720"/>
      <w:outlineLvl w:val="2"/>
    </w:pPr>
    <w:rPr>
      <w:rFonts w:ascii="Times New Roman" w:hAnsi="Times New Roman" w:cs="Times New Roman"/>
      <w:b/>
      <w:bCs/>
      <w:lang w:val="en-US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5C6B8E"/>
    <w:pPr>
      <w:keepNext/>
      <w:tabs>
        <w:tab w:val="num" w:pos="1152"/>
      </w:tabs>
      <w:spacing w:before="200"/>
      <w:ind w:left="1152" w:hanging="1152"/>
      <w:outlineLvl w:val="5"/>
    </w:pPr>
    <w:rPr>
      <w:rFonts w:ascii="Cambria" w:hAnsi="Cambria" w:cs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6B8E"/>
    <w:rPr>
      <w:b/>
      <w:bCs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C6B8E"/>
    <w:rPr>
      <w:b/>
      <w:bCs/>
      <w:kern w:val="1"/>
      <w:lang w:eastAsia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C6B8E"/>
    <w:rPr>
      <w:rFonts w:ascii="Cambria" w:hAnsi="Cambria" w:cs="Cambria"/>
      <w:i/>
      <w:iCs/>
      <w:color w:val="243F60"/>
      <w:kern w:val="1"/>
      <w:lang w:val="en-GB" w:eastAsia="ar-SA"/>
    </w:rPr>
  </w:style>
  <w:style w:type="character" w:styleId="Hyperlink">
    <w:name w:val="Hyperlink"/>
    <w:basedOn w:val="DefaultParagraphFont"/>
    <w:uiPriority w:val="99"/>
    <w:rsid w:val="005C6B8E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uiPriority w:val="99"/>
    <w:rsid w:val="005C6B8E"/>
    <w:rPr>
      <w:rFonts w:ascii="Trebuchet MS" w:hAnsi="Trebuchet MS" w:cs="Trebuchet MS"/>
      <w:sz w:val="24"/>
      <w:szCs w:val="24"/>
      <w:lang w:val="en-GB"/>
    </w:rPr>
  </w:style>
  <w:style w:type="character" w:customStyle="1" w:styleId="BalloonTextChar">
    <w:name w:val="Balloon Text Char"/>
    <w:basedOn w:val="DefaultParagraphFont"/>
    <w:uiPriority w:val="99"/>
    <w:rsid w:val="005C6B8E"/>
    <w:rPr>
      <w:rFonts w:ascii="Tahoma" w:hAnsi="Tahoma" w:cs="Tahoma"/>
      <w:sz w:val="16"/>
      <w:szCs w:val="16"/>
      <w:lang w:val="en-GB"/>
    </w:rPr>
  </w:style>
  <w:style w:type="character" w:customStyle="1" w:styleId="apple-style-span">
    <w:name w:val="apple-style-span"/>
    <w:basedOn w:val="DefaultParagraphFont"/>
    <w:rsid w:val="005C6B8E"/>
    <w:rPr>
      <w:rFonts w:cs="Times New Roman"/>
    </w:rPr>
  </w:style>
  <w:style w:type="character" w:customStyle="1" w:styleId="ListLabel1">
    <w:name w:val="ListLabel 1"/>
    <w:uiPriority w:val="99"/>
    <w:rsid w:val="005C6B8E"/>
  </w:style>
  <w:style w:type="paragraph" w:customStyle="1" w:styleId="Heading">
    <w:name w:val="Heading"/>
    <w:basedOn w:val="Normal"/>
    <w:next w:val="BodyText"/>
    <w:uiPriority w:val="99"/>
    <w:rsid w:val="005C6B8E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C6B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C6B8E"/>
    <w:rPr>
      <w:rFonts w:ascii="Trebuchet MS" w:hAnsi="Trebuchet MS" w:cs="Trebuchet MS"/>
      <w:kern w:val="1"/>
      <w:lang w:val="en-GB" w:eastAsia="ar-SA" w:bidi="ar-SA"/>
    </w:rPr>
  </w:style>
  <w:style w:type="paragraph" w:styleId="List">
    <w:name w:val="List"/>
    <w:basedOn w:val="BodyText"/>
    <w:uiPriority w:val="99"/>
    <w:rsid w:val="005C6B8E"/>
  </w:style>
  <w:style w:type="paragraph" w:styleId="Caption">
    <w:name w:val="caption"/>
    <w:basedOn w:val="Normal"/>
    <w:uiPriority w:val="99"/>
    <w:qFormat/>
    <w:rsid w:val="005C6B8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5C6B8E"/>
    <w:pPr>
      <w:suppressLineNumbers/>
    </w:pPr>
  </w:style>
  <w:style w:type="paragraph" w:styleId="Header">
    <w:name w:val="header"/>
    <w:basedOn w:val="Normal"/>
    <w:link w:val="HeaderChar1"/>
    <w:uiPriority w:val="99"/>
    <w:rsid w:val="005C6B8E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5C6B8E"/>
    <w:rPr>
      <w:rFonts w:ascii="Trebuchet MS" w:hAnsi="Trebuchet MS" w:cs="Trebuchet MS"/>
      <w:kern w:val="1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5C6B8E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6B8E"/>
    <w:rPr>
      <w:rFonts w:ascii="Trebuchet MS" w:hAnsi="Trebuchet MS" w:cs="Trebuchet MS"/>
      <w:kern w:val="1"/>
      <w:lang w:val="en-GB" w:eastAsia="ar-SA" w:bidi="ar-SA"/>
    </w:rPr>
  </w:style>
  <w:style w:type="paragraph" w:styleId="NormalWeb">
    <w:name w:val="Normal (Web)"/>
    <w:basedOn w:val="Normal"/>
    <w:uiPriority w:val="99"/>
    <w:rsid w:val="005C6B8E"/>
  </w:style>
  <w:style w:type="paragraph" w:styleId="BalloonText">
    <w:name w:val="Balloon Text"/>
    <w:basedOn w:val="Normal"/>
    <w:link w:val="BalloonTextChar1"/>
    <w:uiPriority w:val="99"/>
    <w:rsid w:val="005C6B8E"/>
    <w:pPr>
      <w:spacing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5C6B8E"/>
    <w:rPr>
      <w:rFonts w:ascii="Tahoma" w:hAnsi="Tahoma" w:cs="Tahoma"/>
      <w:kern w:val="1"/>
      <w:sz w:val="16"/>
      <w:szCs w:val="16"/>
      <w:lang w:val="en-GB" w:eastAsia="ar-SA" w:bidi="ar-SA"/>
    </w:rPr>
  </w:style>
  <w:style w:type="paragraph" w:styleId="ListParagraph">
    <w:name w:val="List Paragraph"/>
    <w:basedOn w:val="Normal"/>
    <w:uiPriority w:val="99"/>
    <w:qFormat/>
    <w:rsid w:val="005C6B8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 ULUM VITAE</vt:lpstr>
    </vt:vector>
  </TitlesOfParts>
  <Company>Deftones</Company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 ULUM VITAE</dc:title>
  <dc:creator>HP</dc:creator>
  <cp:lastModifiedBy>Ganesha 1</cp:lastModifiedBy>
  <cp:revision>2</cp:revision>
  <cp:lastPrinted>2011-11-27T16:04:00Z</cp:lastPrinted>
  <dcterms:created xsi:type="dcterms:W3CDTF">2015-06-29T14:52:00Z</dcterms:created>
  <dcterms:modified xsi:type="dcterms:W3CDTF">2015-06-29T14:52:00Z</dcterms:modified>
</cp:coreProperties>
</file>