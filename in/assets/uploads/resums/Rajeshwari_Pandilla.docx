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896" w:rsidRPr="00201D24" w:rsidRDefault="00FA6896" w:rsidP="004038FA">
      <w:pPr>
        <w:pStyle w:val="NormalWeb"/>
        <w:spacing w:before="100" w:after="100"/>
        <w:contextualSpacing/>
        <w:rPr>
          <w:b/>
          <w:bCs/>
          <w:sz w:val="36"/>
          <w:szCs w:val="36"/>
          <w:lang w:val="fr-FR"/>
        </w:rPr>
      </w:pPr>
      <w:r w:rsidRPr="00FA6896">
        <w:rPr>
          <w:b/>
          <w:bCs/>
          <w:sz w:val="28"/>
          <w:szCs w:val="28"/>
          <w:lang w:val="es-ES"/>
        </w:rPr>
        <w:t xml:space="preserve">              </w:t>
      </w:r>
      <w:r w:rsidR="005C082D">
        <w:rPr>
          <w:b/>
          <w:bCs/>
          <w:sz w:val="28"/>
          <w:szCs w:val="28"/>
          <w:lang w:val="es-ES"/>
        </w:rPr>
        <w:t xml:space="preserve">                      </w:t>
      </w:r>
      <w:r w:rsidRPr="00FA6896">
        <w:rPr>
          <w:b/>
          <w:bCs/>
          <w:sz w:val="28"/>
          <w:szCs w:val="28"/>
          <w:lang w:val="es-ES"/>
        </w:rPr>
        <w:t xml:space="preserve">   </w:t>
      </w:r>
      <w:r w:rsidR="008D30A6">
        <w:rPr>
          <w:b/>
          <w:bCs/>
          <w:sz w:val="28"/>
          <w:szCs w:val="28"/>
          <w:lang w:val="es-ES"/>
        </w:rPr>
        <w:t xml:space="preserve">    </w:t>
      </w:r>
      <w:r w:rsidR="00D53602" w:rsidRPr="00201D24">
        <w:rPr>
          <w:b/>
          <w:bCs/>
          <w:sz w:val="36"/>
          <w:szCs w:val="36"/>
          <w:lang w:val="fr-FR"/>
        </w:rPr>
        <w:t>Rajeshwari Pandilla</w:t>
      </w:r>
    </w:p>
    <w:p w:rsidR="005C082D" w:rsidRDefault="005C082D" w:rsidP="004038FA">
      <w:pPr>
        <w:pStyle w:val="NormalWeb"/>
        <w:spacing w:before="280" w:after="280"/>
        <w:contextualSpacing/>
        <w:rPr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 xml:space="preserve">                                              </w:t>
      </w:r>
      <w:r w:rsidR="008D30A6">
        <w:rPr>
          <w:rFonts w:asciiTheme="minorHAnsi" w:hAnsiTheme="minorHAnsi" w:cstheme="minorHAnsi"/>
          <w:sz w:val="22"/>
          <w:szCs w:val="22"/>
          <w:lang w:val="fr-FR"/>
        </w:rPr>
        <w:t xml:space="preserve">    </w:t>
      </w:r>
      <w:r>
        <w:rPr>
          <w:rFonts w:asciiTheme="minorHAnsi" w:hAnsiTheme="minorHAnsi" w:cstheme="minorHAnsi"/>
          <w:sz w:val="22"/>
          <w:szCs w:val="22"/>
          <w:lang w:val="fr-FR"/>
        </w:rPr>
        <w:t xml:space="preserve">  </w:t>
      </w:r>
      <w:r w:rsidR="00FA6896" w:rsidRPr="00FA6896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FA6896" w:rsidRPr="00FA6896">
        <w:rPr>
          <w:rFonts w:asciiTheme="minorHAnsi" w:hAnsiTheme="minorHAnsi" w:cstheme="minorHAnsi"/>
          <w:b/>
          <w:bCs/>
          <w:sz w:val="22"/>
          <w:szCs w:val="22"/>
          <w:lang w:val="fr-FR"/>
        </w:rPr>
        <w:t>Mail me :</w:t>
      </w:r>
      <w:r w:rsidR="00D53602" w:rsidRPr="00FA6896">
        <w:rPr>
          <w:sz w:val="22"/>
          <w:szCs w:val="22"/>
          <w:lang w:val="fr-FR"/>
        </w:rPr>
        <w:t xml:space="preserve"> </w:t>
      </w:r>
      <w:hyperlink r:id="rId6" w:history="1">
        <w:r w:rsidR="00FA6896" w:rsidRPr="00FA6896">
          <w:rPr>
            <w:rStyle w:val="Hyperlink"/>
            <w:sz w:val="22"/>
            <w:szCs w:val="22"/>
            <w:lang w:val="fr-FR"/>
          </w:rPr>
          <w:t>rajeshwaripandilla1@gmail.com</w:t>
        </w:r>
      </w:hyperlink>
    </w:p>
    <w:p w:rsidR="005C082D" w:rsidRDefault="005C082D" w:rsidP="004038FA">
      <w:pPr>
        <w:pStyle w:val="NormalWeb"/>
        <w:spacing w:before="280" w:after="280"/>
        <w:contextualSpacing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                                                 </w:t>
      </w:r>
      <w:r w:rsidR="00FA6896" w:rsidRPr="00FA6896">
        <w:rPr>
          <w:sz w:val="22"/>
          <w:szCs w:val="22"/>
          <w:lang w:val="fr-FR"/>
        </w:rPr>
        <w:t xml:space="preserve"> </w:t>
      </w:r>
      <w:r w:rsidR="00FA6245">
        <w:rPr>
          <w:sz w:val="22"/>
          <w:szCs w:val="22"/>
          <w:lang w:val="fr-FR"/>
        </w:rPr>
        <w:t xml:space="preserve"> </w:t>
      </w:r>
      <w:r w:rsidR="008D30A6">
        <w:rPr>
          <w:sz w:val="22"/>
          <w:szCs w:val="22"/>
          <w:lang w:val="fr-FR"/>
        </w:rPr>
        <w:t xml:space="preserve">     </w:t>
      </w:r>
      <w:r w:rsidR="00FA6245">
        <w:rPr>
          <w:sz w:val="22"/>
          <w:szCs w:val="22"/>
          <w:lang w:val="fr-FR"/>
        </w:rPr>
        <w:t xml:space="preserve">   </w:t>
      </w:r>
      <w:r w:rsidR="00FA6896" w:rsidRPr="00FA6896">
        <w:rPr>
          <w:rFonts w:asciiTheme="minorHAnsi" w:hAnsiTheme="minorHAnsi" w:cstheme="minorHAnsi"/>
          <w:b/>
          <w:bCs/>
          <w:sz w:val="22"/>
          <w:szCs w:val="22"/>
          <w:lang w:val="fr-FR"/>
        </w:rPr>
        <w:t>Mobile :</w:t>
      </w:r>
      <w:r w:rsidR="00185F02">
        <w:rPr>
          <w:sz w:val="22"/>
          <w:szCs w:val="22"/>
          <w:lang w:val="fr-FR"/>
        </w:rPr>
        <w:t xml:space="preserve"> </w:t>
      </w:r>
      <w:r w:rsidR="00FA6896" w:rsidRPr="00FA6896">
        <w:rPr>
          <w:sz w:val="22"/>
          <w:szCs w:val="22"/>
          <w:lang w:val="fr-FR"/>
        </w:rPr>
        <w:t>+91 7888291871</w:t>
      </w:r>
    </w:p>
    <w:p w:rsidR="00004E08" w:rsidRPr="005C082D" w:rsidRDefault="005C082D" w:rsidP="004038FA">
      <w:pPr>
        <w:pStyle w:val="NormalWeb"/>
        <w:spacing w:before="280" w:after="280"/>
        <w:contextualSpacing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                                                </w:t>
      </w:r>
      <w:r w:rsidR="00FA6245">
        <w:rPr>
          <w:sz w:val="22"/>
          <w:szCs w:val="22"/>
          <w:lang w:val="fr-FR"/>
        </w:rPr>
        <w:t xml:space="preserve">    </w:t>
      </w:r>
      <w:r w:rsidR="008D30A6">
        <w:rPr>
          <w:sz w:val="22"/>
          <w:szCs w:val="22"/>
          <w:lang w:val="fr-FR"/>
        </w:rPr>
        <w:t xml:space="preserve">    </w:t>
      </w:r>
      <w:bookmarkStart w:id="0" w:name="_GoBack"/>
      <w:bookmarkEnd w:id="0"/>
      <w:r w:rsidR="00FA6896">
        <w:rPr>
          <w:sz w:val="22"/>
          <w:szCs w:val="22"/>
          <w:lang w:val="fr-FR"/>
        </w:rPr>
        <w:t xml:space="preserve"> </w:t>
      </w:r>
      <w:r w:rsidR="00FA6896" w:rsidRPr="00FA6896">
        <w:rPr>
          <w:sz w:val="22"/>
          <w:szCs w:val="22"/>
          <w:lang w:val="fr-FR"/>
        </w:rPr>
        <w:t xml:space="preserve"> </w:t>
      </w:r>
      <w:r w:rsidR="00FA6896" w:rsidRPr="00FA6896">
        <w:rPr>
          <w:rFonts w:asciiTheme="minorHAnsi" w:hAnsiTheme="minorHAnsi" w:cstheme="minorHAnsi"/>
          <w:b/>
          <w:bCs/>
          <w:sz w:val="22"/>
          <w:szCs w:val="22"/>
        </w:rPr>
        <w:t>Location</w:t>
      </w:r>
      <w:r w:rsidR="00FA784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A6896" w:rsidRPr="00FA6896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FA6896">
        <w:rPr>
          <w:sz w:val="22"/>
          <w:szCs w:val="22"/>
        </w:rPr>
        <w:t xml:space="preserve"> Dhanori, </w:t>
      </w:r>
      <w:bookmarkStart w:id="1" w:name="0.1_table01"/>
      <w:bookmarkEnd w:id="1"/>
      <w:r w:rsidR="00FA6896">
        <w:rPr>
          <w:sz w:val="22"/>
          <w:szCs w:val="22"/>
        </w:rPr>
        <w:t>PUNE</w:t>
      </w:r>
    </w:p>
    <w:tbl>
      <w:tblPr>
        <w:tblW w:w="942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22"/>
      </w:tblGrid>
      <w:tr w:rsidR="00004E08">
        <w:trPr>
          <w:trHeight w:val="311"/>
        </w:trPr>
        <w:tc>
          <w:tcPr>
            <w:tcW w:w="9422" w:type="dxa"/>
            <w:shd w:val="clear" w:color="auto" w:fill="D9D9D9"/>
          </w:tcPr>
          <w:p w:rsidR="00004E08" w:rsidRDefault="00D53602" w:rsidP="004038FA">
            <w:pPr>
              <w:rPr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Career </w:t>
            </w:r>
            <w:r w:rsidR="00FA6896">
              <w:rPr>
                <w:b/>
                <w:bCs/>
                <w:i/>
                <w:iCs/>
                <w:u w:val="single"/>
              </w:rPr>
              <w:t>Objective:</w:t>
            </w:r>
          </w:p>
        </w:tc>
      </w:tr>
    </w:tbl>
    <w:p w:rsidR="00004E08" w:rsidRDefault="00D53602" w:rsidP="004038FA">
      <w:r>
        <w:tab/>
      </w:r>
    </w:p>
    <w:p w:rsidR="00004E08" w:rsidRDefault="00FA6896" w:rsidP="004038FA">
      <w:pPr>
        <w:ind w:firstLine="720"/>
        <w:jc w:val="both"/>
      </w:pPr>
      <w:bookmarkStart w:id="2" w:name="0.1_table02"/>
      <w:bookmarkEnd w:id="2"/>
      <w:r>
        <w:t>To pursue a challenging career and be a part of progressive organization that gives scope to enhance my knowledge, skills, which can be better used for the organizational growth and personal growth.</w:t>
      </w:r>
    </w:p>
    <w:p w:rsidR="00FA6896" w:rsidRDefault="00FA6896" w:rsidP="004038FA">
      <w:pPr>
        <w:ind w:firstLine="720"/>
        <w:jc w:val="both"/>
      </w:pPr>
    </w:p>
    <w:tbl>
      <w:tblPr>
        <w:tblW w:w="937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77"/>
      </w:tblGrid>
      <w:tr w:rsidR="00004E08">
        <w:trPr>
          <w:trHeight w:val="281"/>
        </w:trPr>
        <w:tc>
          <w:tcPr>
            <w:tcW w:w="9377" w:type="dxa"/>
            <w:shd w:val="clear" w:color="auto" w:fill="D9D9D9"/>
          </w:tcPr>
          <w:p w:rsidR="00004E08" w:rsidRDefault="00D53602" w:rsidP="004038FA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Education</w:t>
            </w:r>
            <w:r w:rsidR="00FA6896">
              <w:rPr>
                <w:b/>
                <w:bCs/>
                <w:i/>
                <w:iCs/>
                <w:u w:val="single"/>
              </w:rPr>
              <w:t>al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 w:rsidR="00FA6896">
              <w:rPr>
                <w:b/>
                <w:bCs/>
                <w:i/>
                <w:iCs/>
                <w:u w:val="single"/>
              </w:rPr>
              <w:t>Background</w:t>
            </w:r>
            <w:r>
              <w:rPr>
                <w:b/>
                <w:bCs/>
                <w:i/>
                <w:iCs/>
                <w:u w:val="single"/>
              </w:rPr>
              <w:t>:</w:t>
            </w:r>
          </w:p>
        </w:tc>
      </w:tr>
    </w:tbl>
    <w:p w:rsidR="00004E08" w:rsidRDefault="00004E08" w:rsidP="004038FA">
      <w:pPr>
        <w:jc w:val="center"/>
      </w:pPr>
    </w:p>
    <w:tbl>
      <w:tblPr>
        <w:tblW w:w="93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39"/>
        <w:gridCol w:w="2985"/>
        <w:gridCol w:w="2088"/>
        <w:gridCol w:w="1276"/>
        <w:gridCol w:w="1485"/>
      </w:tblGrid>
      <w:tr w:rsidR="00004E08" w:rsidTr="00201D24">
        <w:trPr>
          <w:trHeight w:val="73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jc w:val="center"/>
              <w:rPr>
                <w:b/>
              </w:rPr>
            </w:pPr>
            <w:r>
              <w:rPr>
                <w:b/>
              </w:rPr>
              <w:t>College/School Name</w:t>
            </w:r>
          </w:p>
        </w:tc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jc w:val="center"/>
            </w:pPr>
            <w:r>
              <w:rPr>
                <w:b/>
              </w:rPr>
              <w:t>Board/University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004E08" w:rsidTr="00201D24">
        <w:trPr>
          <w:trHeight w:val="680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r>
              <w:t xml:space="preserve">     B.Sc.         (comp sci)</w:t>
            </w:r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r>
              <w:rPr>
                <w:lang w:val="en-GB"/>
              </w:rPr>
              <w:t xml:space="preserve">Modern College </w:t>
            </w:r>
            <w:r>
              <w:rPr>
                <w:sz w:val="22"/>
                <w:szCs w:val="22"/>
                <w:lang w:val="en-GB"/>
              </w:rPr>
              <w:t>O</w:t>
            </w:r>
            <w:r>
              <w:rPr>
                <w:lang w:val="en-GB"/>
              </w:rPr>
              <w:t>f Arts, Science and Commerce</w:t>
            </w:r>
            <w:r>
              <w:rPr>
                <w:lang w:val="sv-SE"/>
              </w:rPr>
              <w:t xml:space="preserve">, </w:t>
            </w:r>
            <w:r>
              <w:rPr>
                <w:lang w:val="en-GB"/>
              </w:rPr>
              <w:t>Shivajinagar</w:t>
            </w:r>
            <w:r w:rsidR="00B5480A">
              <w:rPr>
                <w:lang w:val="en-GB"/>
              </w:rPr>
              <w:t xml:space="preserve"> </w:t>
            </w:r>
            <w:r>
              <w:rPr>
                <w:lang w:val="en-GB"/>
              </w:rPr>
              <w:t>, Pune-05</w:t>
            </w:r>
            <w:r>
              <w:rPr>
                <w:lang w:val="sv-SE"/>
              </w:rPr>
              <w:t>.</w:t>
            </w:r>
          </w:p>
        </w:tc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jc w:val="center"/>
            </w:pPr>
            <w:r>
              <w:t>Savitribai Phule Pune University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jc w:val="center"/>
            </w:pPr>
            <w:r>
              <w:t>2018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jc w:val="center"/>
            </w:pPr>
            <w:r>
              <w:t>66.2%</w:t>
            </w:r>
          </w:p>
        </w:tc>
      </w:tr>
      <w:tr w:rsidR="00004E08" w:rsidTr="00201D24">
        <w:trPr>
          <w:trHeight w:val="712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jc w:val="center"/>
            </w:pPr>
            <w:r>
              <w:t>H.S.C</w:t>
            </w:r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r>
              <w:rPr>
                <w:lang w:val="en-GB"/>
              </w:rPr>
              <w:t xml:space="preserve">Modern College </w:t>
            </w:r>
            <w:r>
              <w:rPr>
                <w:sz w:val="22"/>
                <w:szCs w:val="22"/>
                <w:lang w:val="en-GB"/>
              </w:rPr>
              <w:t>O</w:t>
            </w:r>
            <w:r>
              <w:rPr>
                <w:lang w:val="en-GB"/>
              </w:rPr>
              <w:t>f Arts, Science and Commerce</w:t>
            </w:r>
            <w:r>
              <w:t xml:space="preserve">, </w:t>
            </w:r>
            <w:r>
              <w:rPr>
                <w:lang w:val="en-GB"/>
              </w:rPr>
              <w:t>Shivajinagar, Pune-05</w:t>
            </w:r>
            <w:r>
              <w:t>.</w:t>
            </w:r>
          </w:p>
        </w:tc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jc w:val="center"/>
            </w:pPr>
            <w:r>
              <w:t>Maharashtra state board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jc w:val="center"/>
            </w:pPr>
            <w:r>
              <w:t>2014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jc w:val="center"/>
            </w:pPr>
            <w:r>
              <w:t>58%</w:t>
            </w:r>
          </w:p>
        </w:tc>
      </w:tr>
      <w:tr w:rsidR="00004E08" w:rsidTr="00201D24">
        <w:trPr>
          <w:trHeight w:val="516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jc w:val="center"/>
            </w:pPr>
            <w:r>
              <w:t>S.S.C</w:t>
            </w:r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r>
              <w:rPr>
                <w:lang w:val="en-GB"/>
              </w:rPr>
              <w:t>The Trinity School</w:t>
            </w:r>
            <w:r>
              <w:rPr>
                <w:lang w:val="sv-SE"/>
              </w:rPr>
              <w:t xml:space="preserve">, </w:t>
            </w:r>
            <w:r>
              <w:rPr>
                <w:lang w:val="en-GB"/>
              </w:rPr>
              <w:t>kalas dighi,</w:t>
            </w:r>
            <w:r>
              <w:rPr>
                <w:lang w:val="sv-SE"/>
              </w:rPr>
              <w:t xml:space="preserve"> Pune-15.</w:t>
            </w:r>
          </w:p>
          <w:p w:rsidR="00004E08" w:rsidRDefault="00004E08" w:rsidP="004038FA">
            <w:pPr>
              <w:rPr>
                <w:lang w:val="sv-SE"/>
              </w:rPr>
            </w:pPr>
          </w:p>
        </w:tc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jc w:val="center"/>
            </w:pPr>
            <w:r>
              <w:t>Maharashtra state board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jc w:val="center"/>
            </w:pPr>
            <w:r>
              <w:t>2012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4E08" w:rsidRDefault="00D53602" w:rsidP="004038FA">
            <w:pPr>
              <w:jc w:val="center"/>
            </w:pPr>
            <w:r>
              <w:t>67.5%</w:t>
            </w:r>
          </w:p>
        </w:tc>
      </w:tr>
    </w:tbl>
    <w:p w:rsidR="00004E08" w:rsidRDefault="00004E08" w:rsidP="004038FA">
      <w:pPr>
        <w:jc w:val="both"/>
        <w:rPr>
          <w:rFonts w:eastAsia="+mn-ea"/>
        </w:rPr>
      </w:pPr>
    </w:p>
    <w:tbl>
      <w:tblPr>
        <w:tblW w:w="942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22"/>
      </w:tblGrid>
      <w:tr w:rsidR="00004E08">
        <w:trPr>
          <w:trHeight w:val="311"/>
        </w:trPr>
        <w:tc>
          <w:tcPr>
            <w:tcW w:w="9422" w:type="dxa"/>
            <w:shd w:val="clear" w:color="auto" w:fill="D9D9D9"/>
          </w:tcPr>
          <w:p w:rsidR="00004E08" w:rsidRDefault="00FA6896" w:rsidP="004038FA">
            <w:pPr>
              <w:rPr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Certifications &amp; Training:</w:t>
            </w:r>
          </w:p>
        </w:tc>
      </w:tr>
    </w:tbl>
    <w:p w:rsidR="00004E08" w:rsidRDefault="00004E08" w:rsidP="004038FA"/>
    <w:p w:rsidR="00004E08" w:rsidRDefault="00E37D57" w:rsidP="004038FA">
      <w:pPr>
        <w:pStyle w:val="ListParagraph"/>
        <w:numPr>
          <w:ilvl w:val="0"/>
          <w:numId w:val="11"/>
        </w:numPr>
      </w:pPr>
      <w:r>
        <w:t xml:space="preserve">MS-CIT </w:t>
      </w:r>
      <w:r w:rsidR="00D53602">
        <w:t>Course -201</w:t>
      </w:r>
      <w:r w:rsidR="00D53602" w:rsidRPr="00E37D57">
        <w:rPr>
          <w:lang w:val="en-GB"/>
        </w:rPr>
        <w:t>2.</w:t>
      </w:r>
    </w:p>
    <w:p w:rsidR="00004E08" w:rsidRDefault="00E37D57" w:rsidP="004038FA">
      <w:pPr>
        <w:pStyle w:val="ListParagraph"/>
        <w:numPr>
          <w:ilvl w:val="0"/>
          <w:numId w:val="11"/>
        </w:numPr>
      </w:pPr>
      <w:r>
        <w:t>Core Java</w:t>
      </w:r>
    </w:p>
    <w:p w:rsidR="00004E08" w:rsidRDefault="00D53602" w:rsidP="004038FA">
      <w:pPr>
        <w:pStyle w:val="ListParagraph"/>
        <w:numPr>
          <w:ilvl w:val="0"/>
          <w:numId w:val="11"/>
        </w:numPr>
      </w:pPr>
      <w:r>
        <w:t>Advance Java.</w:t>
      </w:r>
    </w:p>
    <w:p w:rsidR="00004E08" w:rsidRDefault="00B5480A" w:rsidP="004038FA">
      <w:pPr>
        <w:pStyle w:val="ListParagraph"/>
        <w:numPr>
          <w:ilvl w:val="0"/>
          <w:numId w:val="11"/>
        </w:numPr>
      </w:pPr>
      <w:r>
        <w:t>Hibernate.</w:t>
      </w:r>
    </w:p>
    <w:p w:rsidR="00B5480A" w:rsidRDefault="00B5480A" w:rsidP="004038FA">
      <w:pPr>
        <w:pStyle w:val="ListParagraph"/>
        <w:numPr>
          <w:ilvl w:val="0"/>
          <w:numId w:val="11"/>
        </w:numPr>
      </w:pPr>
      <w:r>
        <w:t>Spring.</w:t>
      </w:r>
    </w:p>
    <w:p w:rsidR="00004E08" w:rsidRDefault="00004E08" w:rsidP="004038FA"/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32"/>
      </w:tblGrid>
      <w:tr w:rsidR="00004E08">
        <w:trPr>
          <w:trHeight w:val="124"/>
        </w:trPr>
        <w:tc>
          <w:tcPr>
            <w:tcW w:w="9332" w:type="dxa"/>
            <w:shd w:val="clear" w:color="auto" w:fill="D9D9D9"/>
          </w:tcPr>
          <w:p w:rsidR="00004E08" w:rsidRPr="00E37D57" w:rsidRDefault="00D53602" w:rsidP="004038FA">
            <w:pPr>
              <w:rPr>
                <w:b/>
                <w:bCs/>
                <w:i/>
                <w:iCs/>
                <w:u w:val="single"/>
              </w:rPr>
            </w:pPr>
            <w:r w:rsidRPr="00E37D57">
              <w:rPr>
                <w:b/>
                <w:bCs/>
                <w:i/>
                <w:iCs/>
                <w:sz w:val="27"/>
                <w:szCs w:val="27"/>
                <w:u w:val="single"/>
              </w:rPr>
              <w:t xml:space="preserve">Technical </w:t>
            </w:r>
            <w:r w:rsidR="00E37D57" w:rsidRPr="00E37D57">
              <w:rPr>
                <w:b/>
                <w:bCs/>
                <w:i/>
                <w:iCs/>
                <w:sz w:val="27"/>
                <w:szCs w:val="27"/>
                <w:u w:val="single"/>
              </w:rPr>
              <w:t>Skills:</w:t>
            </w:r>
          </w:p>
        </w:tc>
      </w:tr>
    </w:tbl>
    <w:p w:rsidR="00004E08" w:rsidRDefault="00D53602" w:rsidP="004038FA">
      <w:pPr>
        <w:numPr>
          <w:ilvl w:val="0"/>
          <w:numId w:val="8"/>
        </w:numPr>
        <w:spacing w:before="100" w:beforeAutospacing="1" w:after="100" w:afterAutospacing="1"/>
      </w:pPr>
      <w:r>
        <w:rPr>
          <w:b/>
          <w:bCs/>
        </w:rPr>
        <w:t xml:space="preserve">Operating </w:t>
      </w:r>
      <w:r w:rsidR="00201D24">
        <w:rPr>
          <w:b/>
          <w:bCs/>
        </w:rPr>
        <w:t>Systems:</w:t>
      </w:r>
      <w:r>
        <w:t xml:space="preserve"> Windows </w:t>
      </w:r>
      <w:r w:rsidR="00201D24">
        <w:t>XP, Windows</w:t>
      </w:r>
      <w:r>
        <w:t xml:space="preserve"> </w:t>
      </w:r>
      <w:r w:rsidR="009023EB">
        <w:t>8, Windows</w:t>
      </w:r>
      <w:r>
        <w:t xml:space="preserve"> 10</w:t>
      </w:r>
      <w:r>
        <w:rPr>
          <w:lang w:val="en-GB"/>
        </w:rPr>
        <w:t xml:space="preserve">,Fedora , Ubuntu </w:t>
      </w:r>
      <w:r>
        <w:t>.</w:t>
      </w:r>
    </w:p>
    <w:p w:rsidR="00004E08" w:rsidRDefault="00D53602" w:rsidP="004038FA">
      <w:pPr>
        <w:numPr>
          <w:ilvl w:val="0"/>
          <w:numId w:val="8"/>
        </w:numPr>
        <w:spacing w:beforeAutospacing="1" w:afterAutospacing="1"/>
      </w:pPr>
      <w:r>
        <w:rPr>
          <w:b/>
          <w:bCs/>
        </w:rPr>
        <w:t xml:space="preserve">Languages           </w:t>
      </w:r>
      <w:r w:rsidR="00201D24">
        <w:rPr>
          <w:b/>
          <w:bCs/>
        </w:rPr>
        <w:t xml:space="preserve">   :</w:t>
      </w:r>
      <w:r>
        <w:rPr>
          <w:b/>
          <w:bCs/>
        </w:rPr>
        <w:t xml:space="preserve">  </w:t>
      </w:r>
      <w:r>
        <w:t>Core</w:t>
      </w:r>
      <w:r>
        <w:rPr>
          <w:b/>
          <w:bCs/>
        </w:rPr>
        <w:t xml:space="preserve"> </w:t>
      </w:r>
      <w:r>
        <w:t>Jav</w:t>
      </w:r>
      <w:r w:rsidR="005C082D">
        <w:t>a, Advance Java, Hibernate,</w:t>
      </w:r>
      <w:r w:rsidR="00D24F34">
        <w:t xml:space="preserve"> </w:t>
      </w:r>
      <w:r w:rsidR="005C082D">
        <w:t>Spring</w:t>
      </w:r>
      <w:r>
        <w:t>,</w:t>
      </w:r>
      <w:r w:rsidR="00D24F34">
        <w:t xml:space="preserve"> </w:t>
      </w:r>
      <w:r>
        <w:t>C,C++.</w:t>
      </w:r>
    </w:p>
    <w:p w:rsidR="00004E08" w:rsidRDefault="00D53602" w:rsidP="004038FA">
      <w:pPr>
        <w:numPr>
          <w:ilvl w:val="0"/>
          <w:numId w:val="8"/>
        </w:numPr>
        <w:spacing w:beforeAutospacing="1" w:afterAutospacing="1"/>
      </w:pPr>
      <w:r>
        <w:rPr>
          <w:b/>
          <w:bCs/>
        </w:rPr>
        <w:t xml:space="preserve">Applications           </w:t>
      </w:r>
      <w:r w:rsidR="003A4E88">
        <w:rPr>
          <w:b/>
          <w:bCs/>
        </w:rPr>
        <w:t>:</w:t>
      </w:r>
      <w:r w:rsidR="00CA046D">
        <w:t xml:space="preserve"> Ms-Office Suite</w:t>
      </w:r>
    </w:p>
    <w:p w:rsidR="00004E08" w:rsidRPr="00FA6896" w:rsidRDefault="00D53602" w:rsidP="004038FA">
      <w:pPr>
        <w:numPr>
          <w:ilvl w:val="0"/>
          <w:numId w:val="8"/>
        </w:numPr>
        <w:spacing w:beforeAutospacing="1" w:afterAutospacing="1"/>
        <w:rPr>
          <w:b/>
          <w:bCs/>
          <w:lang w:val="fr-FR"/>
        </w:rPr>
      </w:pPr>
      <w:r w:rsidRPr="00FA6896">
        <w:rPr>
          <w:b/>
          <w:bCs/>
          <w:lang w:val="fr-FR"/>
        </w:rPr>
        <w:t xml:space="preserve">Web </w:t>
      </w:r>
      <w:r w:rsidR="00E37D57" w:rsidRPr="00FA6896">
        <w:rPr>
          <w:b/>
          <w:bCs/>
          <w:lang w:val="fr-FR"/>
        </w:rPr>
        <w:t>Technologies :</w:t>
      </w:r>
      <w:r w:rsidRPr="00FA6896">
        <w:rPr>
          <w:b/>
          <w:bCs/>
          <w:lang w:val="fr-FR"/>
        </w:rPr>
        <w:t xml:space="preserve"> </w:t>
      </w:r>
      <w:r w:rsidRPr="00FA6896">
        <w:rPr>
          <w:lang w:val="fr-FR"/>
        </w:rPr>
        <w:t xml:space="preserve">HTML, </w:t>
      </w:r>
      <w:r w:rsidR="00E37D57" w:rsidRPr="00FA6896">
        <w:rPr>
          <w:lang w:val="fr-FR"/>
        </w:rPr>
        <w:t>CSS, PHP</w:t>
      </w:r>
      <w:r w:rsidRPr="00FA6896">
        <w:rPr>
          <w:lang w:val="fr-FR"/>
        </w:rPr>
        <w:t>.</w:t>
      </w:r>
    </w:p>
    <w:p w:rsidR="00370213" w:rsidRPr="004038FA" w:rsidRDefault="00D53602" w:rsidP="004038FA">
      <w:pPr>
        <w:numPr>
          <w:ilvl w:val="0"/>
          <w:numId w:val="8"/>
        </w:numPr>
        <w:spacing w:beforeAutospacing="1" w:afterAutospacing="1"/>
        <w:rPr>
          <w:b/>
          <w:bCs/>
        </w:rPr>
      </w:pPr>
      <w:r>
        <w:rPr>
          <w:b/>
          <w:bCs/>
        </w:rPr>
        <w:t xml:space="preserve">Database </w:t>
      </w:r>
      <w:r w:rsidR="00E37D57">
        <w:rPr>
          <w:b/>
          <w:bCs/>
        </w:rPr>
        <w:t>Language:</w:t>
      </w:r>
      <w:r>
        <w:rPr>
          <w:b/>
          <w:bCs/>
        </w:rPr>
        <w:t xml:space="preserve"> </w:t>
      </w:r>
      <w:r>
        <w:t>MYSQL, P</w:t>
      </w:r>
      <w:r w:rsidR="00E37D57">
        <w:t>LSQL, ORACLE DB</w:t>
      </w:r>
      <w:r>
        <w:t>.</w:t>
      </w:r>
    </w:p>
    <w:tbl>
      <w:tblPr>
        <w:tblW w:w="90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7"/>
      </w:tblGrid>
      <w:tr w:rsidR="005C082D" w:rsidTr="004C224A">
        <w:trPr>
          <w:trHeight w:val="293"/>
        </w:trPr>
        <w:tc>
          <w:tcPr>
            <w:tcW w:w="9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FFFFFF" w:fill="D9D9D9"/>
            <w:tcMar>
              <w:left w:w="10" w:type="dxa"/>
            </w:tcMar>
          </w:tcPr>
          <w:p w:rsidR="005C082D" w:rsidRDefault="00201D24" w:rsidP="004038FA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>Experience:</w:t>
            </w:r>
          </w:p>
        </w:tc>
      </w:tr>
    </w:tbl>
    <w:p w:rsidR="00201D24" w:rsidRDefault="00201D24" w:rsidP="004038FA">
      <w:pPr>
        <w:jc w:val="both"/>
        <w:rPr>
          <w:b/>
          <w:bCs/>
          <w:color w:val="000000" w:themeColor="text1"/>
          <w:sz w:val="20"/>
          <w:szCs w:val="20"/>
        </w:rPr>
      </w:pPr>
    </w:p>
    <w:p w:rsidR="00201D24" w:rsidRPr="00201D24" w:rsidRDefault="00201D24" w:rsidP="004038FA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201D24">
        <w:rPr>
          <w:b/>
          <w:bCs/>
          <w:color w:val="000000" w:themeColor="text1"/>
          <w:sz w:val="20"/>
          <w:szCs w:val="20"/>
          <w:u w:val="single"/>
        </w:rPr>
        <w:t>IT I</w:t>
      </w:r>
      <w:r w:rsidR="00254F50">
        <w:rPr>
          <w:b/>
          <w:bCs/>
          <w:color w:val="000000" w:themeColor="text1"/>
          <w:sz w:val="20"/>
          <w:szCs w:val="20"/>
          <w:u w:val="single"/>
        </w:rPr>
        <w:t xml:space="preserve">ndustrial </w:t>
      </w:r>
      <w:r w:rsidRPr="00201D24">
        <w:rPr>
          <w:b/>
          <w:bCs/>
          <w:color w:val="000000" w:themeColor="text1"/>
          <w:sz w:val="20"/>
          <w:szCs w:val="20"/>
          <w:u w:val="single"/>
        </w:rPr>
        <w:t>Exposure</w:t>
      </w:r>
      <w:r>
        <w:rPr>
          <w:b/>
          <w:bCs/>
          <w:color w:val="000000" w:themeColor="text1"/>
          <w:sz w:val="20"/>
          <w:szCs w:val="20"/>
          <w:u w:val="single"/>
        </w:rPr>
        <w:t>:</w:t>
      </w:r>
    </w:p>
    <w:p w:rsidR="00201D24" w:rsidRDefault="00201D24" w:rsidP="004038FA">
      <w:pPr>
        <w:pStyle w:val="ListParagraph"/>
        <w:numPr>
          <w:ilvl w:val="0"/>
          <w:numId w:val="16"/>
        </w:numPr>
        <w:jc w:val="both"/>
        <w:rPr>
          <w:color w:val="000000" w:themeColor="text1"/>
        </w:rPr>
      </w:pPr>
      <w:r w:rsidRPr="00201D24">
        <w:rPr>
          <w:color w:val="000000" w:themeColor="text1"/>
        </w:rPr>
        <w:t>Joined Seven Mentor Pvt. Ltd as an Intern/Software Trainee from 01-Sept-2018 to 21-Jan-2019</w:t>
      </w:r>
    </w:p>
    <w:p w:rsidR="00370213" w:rsidRDefault="00370213" w:rsidP="004038FA">
      <w:pPr>
        <w:jc w:val="both"/>
        <w:rPr>
          <w:b/>
          <w:bCs/>
          <w:color w:val="000000" w:themeColor="text1"/>
          <w:u w:val="single"/>
        </w:rPr>
      </w:pPr>
    </w:p>
    <w:p w:rsidR="00370213" w:rsidRPr="00370213" w:rsidRDefault="00370213" w:rsidP="004038FA">
      <w:pPr>
        <w:jc w:val="both"/>
        <w:rPr>
          <w:color w:val="000000" w:themeColor="text1"/>
          <w:sz w:val="21"/>
          <w:szCs w:val="21"/>
        </w:rPr>
      </w:pPr>
      <w:r w:rsidRPr="00370213">
        <w:rPr>
          <w:b/>
          <w:bCs/>
          <w:color w:val="000000" w:themeColor="text1"/>
          <w:sz w:val="21"/>
          <w:szCs w:val="21"/>
          <w:u w:val="single"/>
        </w:rPr>
        <w:t>Domain</w:t>
      </w:r>
      <w:r w:rsidRPr="00370213">
        <w:rPr>
          <w:b/>
          <w:bCs/>
          <w:color w:val="000000" w:themeColor="text1"/>
          <w:sz w:val="21"/>
          <w:szCs w:val="21"/>
        </w:rPr>
        <w:t>:</w:t>
      </w:r>
      <w:r w:rsidRPr="00370213">
        <w:rPr>
          <w:color w:val="000000" w:themeColor="text1"/>
          <w:sz w:val="21"/>
          <w:szCs w:val="21"/>
        </w:rPr>
        <w:t xml:space="preserve"> Banking Sector- Financial Services</w:t>
      </w:r>
    </w:p>
    <w:p w:rsidR="00370213" w:rsidRPr="00370213" w:rsidRDefault="00370213" w:rsidP="004038FA">
      <w:pPr>
        <w:jc w:val="both"/>
        <w:rPr>
          <w:color w:val="000000" w:themeColor="text1"/>
          <w:sz w:val="21"/>
          <w:szCs w:val="21"/>
        </w:rPr>
      </w:pPr>
      <w:r w:rsidRPr="00370213">
        <w:rPr>
          <w:b/>
          <w:bCs/>
          <w:color w:val="000000" w:themeColor="text1"/>
          <w:sz w:val="21"/>
          <w:szCs w:val="21"/>
          <w:u w:val="single"/>
        </w:rPr>
        <w:t>Duration</w:t>
      </w:r>
      <w:r w:rsidRPr="00370213">
        <w:rPr>
          <w:color w:val="000000" w:themeColor="text1"/>
          <w:sz w:val="21"/>
          <w:szCs w:val="21"/>
        </w:rPr>
        <w:t>: 05 Months</w:t>
      </w:r>
    </w:p>
    <w:p w:rsidR="00370213" w:rsidRPr="00370213" w:rsidRDefault="00370213" w:rsidP="004038FA">
      <w:pPr>
        <w:jc w:val="both"/>
        <w:rPr>
          <w:color w:val="000000" w:themeColor="text1"/>
          <w:sz w:val="21"/>
          <w:szCs w:val="21"/>
        </w:rPr>
      </w:pPr>
      <w:r w:rsidRPr="00370213">
        <w:rPr>
          <w:b/>
          <w:bCs/>
          <w:color w:val="000000" w:themeColor="text1"/>
          <w:sz w:val="21"/>
          <w:szCs w:val="21"/>
          <w:u w:val="single"/>
        </w:rPr>
        <w:t>Team Size</w:t>
      </w:r>
      <w:r w:rsidRPr="00370213">
        <w:rPr>
          <w:color w:val="000000" w:themeColor="text1"/>
          <w:sz w:val="21"/>
          <w:szCs w:val="21"/>
        </w:rPr>
        <w:t xml:space="preserve">: 04 </w:t>
      </w:r>
    </w:p>
    <w:p w:rsidR="00370213" w:rsidRDefault="00370213" w:rsidP="004038FA">
      <w:pPr>
        <w:jc w:val="both"/>
        <w:rPr>
          <w:color w:val="000000" w:themeColor="text1"/>
          <w:sz w:val="21"/>
          <w:szCs w:val="21"/>
        </w:rPr>
      </w:pPr>
      <w:r w:rsidRPr="00370213">
        <w:rPr>
          <w:b/>
          <w:bCs/>
          <w:color w:val="000000" w:themeColor="text1"/>
          <w:sz w:val="21"/>
          <w:szCs w:val="21"/>
          <w:u w:val="single"/>
        </w:rPr>
        <w:t>Role</w:t>
      </w:r>
      <w:r w:rsidRPr="00370213">
        <w:rPr>
          <w:color w:val="000000" w:themeColor="text1"/>
          <w:sz w:val="21"/>
          <w:szCs w:val="21"/>
        </w:rPr>
        <w:t xml:space="preserve">: </w:t>
      </w:r>
      <w:r>
        <w:rPr>
          <w:color w:val="000000" w:themeColor="text1"/>
          <w:sz w:val="21"/>
          <w:szCs w:val="21"/>
        </w:rPr>
        <w:t xml:space="preserve"> </w:t>
      </w:r>
      <w:r w:rsidR="00876A35">
        <w:rPr>
          <w:color w:val="000000" w:themeColor="text1"/>
          <w:sz w:val="21"/>
          <w:szCs w:val="21"/>
        </w:rPr>
        <w:t>Software Trainee</w:t>
      </w:r>
    </w:p>
    <w:p w:rsidR="004038FA" w:rsidRDefault="00370213" w:rsidP="004038FA">
      <w:pPr>
        <w:jc w:val="both"/>
      </w:pPr>
      <w:r w:rsidRPr="00370213">
        <w:rPr>
          <w:b/>
          <w:bCs/>
          <w:color w:val="000000" w:themeColor="text1"/>
          <w:u w:val="single"/>
        </w:rPr>
        <w:lastRenderedPageBreak/>
        <w:t>Project Description</w:t>
      </w:r>
      <w:r w:rsidRPr="00370213">
        <w:rPr>
          <w:b/>
          <w:bCs/>
          <w:color w:val="000000" w:themeColor="text1"/>
        </w:rPr>
        <w:t xml:space="preserve">:                                                                   </w:t>
      </w:r>
    </w:p>
    <w:p w:rsidR="00370213" w:rsidRPr="004038FA" w:rsidRDefault="004038FA" w:rsidP="004038FA">
      <w:pPr>
        <w:jc w:val="both"/>
      </w:pPr>
      <w:r>
        <w:rPr>
          <w:rFonts w:eastAsiaTheme="minorHAnsi"/>
        </w:rPr>
        <w:t xml:space="preserve">                   </w:t>
      </w:r>
      <w:r w:rsidR="00370213" w:rsidRPr="00B55D19">
        <w:rPr>
          <w:rFonts w:eastAsiaTheme="minorHAnsi"/>
        </w:rPr>
        <w:t>This project provides</w:t>
      </w:r>
      <w:r w:rsidR="00370213">
        <w:rPr>
          <w:rFonts w:eastAsiaTheme="minorHAnsi"/>
        </w:rPr>
        <w:t xml:space="preserve"> </w:t>
      </w:r>
      <w:r w:rsidR="00370213" w:rsidRPr="00B55D19">
        <w:rPr>
          <w:rFonts w:eastAsiaTheme="minorHAnsi"/>
        </w:rPr>
        <w:t>fully automated banking sys</w:t>
      </w:r>
      <w:r>
        <w:rPr>
          <w:rFonts w:eastAsiaTheme="minorHAnsi"/>
        </w:rPr>
        <w:t xml:space="preserve">tem that includes depositing of </w:t>
      </w:r>
      <w:r w:rsidR="00370213" w:rsidRPr="00B55D19">
        <w:rPr>
          <w:rFonts w:eastAsiaTheme="minorHAnsi"/>
        </w:rPr>
        <w:t>amount,</w:t>
      </w:r>
      <w:r w:rsidR="00EB1F5E">
        <w:rPr>
          <w:rFonts w:eastAsiaTheme="minorHAnsi"/>
        </w:rPr>
        <w:t xml:space="preserve"> transfer money,</w:t>
      </w:r>
      <w:r w:rsidR="00947472">
        <w:rPr>
          <w:rFonts w:eastAsiaTheme="minorHAnsi"/>
        </w:rPr>
        <w:t xml:space="preserve"> </w:t>
      </w:r>
      <w:r w:rsidR="00B31E5F">
        <w:rPr>
          <w:rFonts w:eastAsiaTheme="minorHAnsi"/>
        </w:rPr>
        <w:t>w</w:t>
      </w:r>
      <w:r w:rsidR="00370213" w:rsidRPr="00B55D19">
        <w:rPr>
          <w:rFonts w:eastAsiaTheme="minorHAnsi"/>
        </w:rPr>
        <w:t>ith-draw</w:t>
      </w:r>
      <w:r w:rsidR="00370213">
        <w:rPr>
          <w:rFonts w:eastAsiaTheme="minorHAnsi"/>
        </w:rPr>
        <w:t xml:space="preserve">l </w:t>
      </w:r>
      <w:r w:rsidR="00370213" w:rsidRPr="00B55D19">
        <w:rPr>
          <w:rFonts w:eastAsiaTheme="minorHAnsi"/>
        </w:rPr>
        <w:t>of amount and exporting the outcome back to the client while considering all the tools and facilities than a client may need for efficient and effective output.</w:t>
      </w:r>
    </w:p>
    <w:p w:rsidR="00370213" w:rsidRPr="00370213" w:rsidRDefault="00370213" w:rsidP="004038FA">
      <w:pPr>
        <w:jc w:val="both"/>
        <w:rPr>
          <w:color w:val="000000" w:themeColor="text1"/>
          <w:sz w:val="21"/>
          <w:szCs w:val="21"/>
        </w:rPr>
      </w:pPr>
    </w:p>
    <w:p w:rsidR="00370213" w:rsidRDefault="00FA7844" w:rsidP="004038FA">
      <w:pPr>
        <w:jc w:val="both"/>
        <w:rPr>
          <w:sz w:val="22"/>
          <w:szCs w:val="22"/>
        </w:rPr>
      </w:pPr>
      <w:r w:rsidRPr="004038FA">
        <w:rPr>
          <w:b/>
          <w:bCs/>
          <w:sz w:val="22"/>
          <w:szCs w:val="22"/>
          <w:u w:val="single"/>
        </w:rPr>
        <w:t>R</w:t>
      </w:r>
      <w:r w:rsidR="00370213" w:rsidRPr="004038FA">
        <w:rPr>
          <w:b/>
          <w:bCs/>
          <w:sz w:val="22"/>
          <w:szCs w:val="22"/>
          <w:u w:val="single"/>
        </w:rPr>
        <w:t>esponsibilities</w:t>
      </w:r>
      <w:r w:rsidR="00B5480A" w:rsidRPr="004038FA">
        <w:rPr>
          <w:sz w:val="22"/>
          <w:szCs w:val="22"/>
        </w:rPr>
        <w:t xml:space="preserve">: </w:t>
      </w:r>
    </w:p>
    <w:p w:rsidR="004038FA" w:rsidRDefault="004038FA" w:rsidP="004038FA">
      <w:pPr>
        <w:pStyle w:val="ListParagraph"/>
        <w:numPr>
          <w:ilvl w:val="0"/>
          <w:numId w:val="16"/>
        </w:numPr>
        <w:jc w:val="both"/>
      </w:pPr>
      <w:r w:rsidRPr="004038FA">
        <w:t>Have involved in gathering technical inputs</w:t>
      </w:r>
    </w:p>
    <w:p w:rsidR="004038FA" w:rsidRDefault="004038FA" w:rsidP="004038FA">
      <w:pPr>
        <w:pStyle w:val="ListParagraph"/>
        <w:numPr>
          <w:ilvl w:val="0"/>
          <w:numId w:val="16"/>
        </w:numPr>
        <w:jc w:val="both"/>
      </w:pPr>
      <w:r>
        <w:t>Understanding the project scope, preparing documents, presentations</w:t>
      </w:r>
      <w:r w:rsidR="009023EB">
        <w:t xml:space="preserve"> on regular basis</w:t>
      </w:r>
    </w:p>
    <w:p w:rsidR="004038FA" w:rsidRDefault="004038FA" w:rsidP="004038FA">
      <w:pPr>
        <w:pStyle w:val="ListParagraph"/>
        <w:numPr>
          <w:ilvl w:val="0"/>
          <w:numId w:val="16"/>
        </w:numPr>
        <w:jc w:val="both"/>
      </w:pPr>
      <w:r>
        <w:t>Extensive hand in development</w:t>
      </w:r>
      <w:r w:rsidR="009023EB">
        <w:t xml:space="preserve"> and </w:t>
      </w:r>
      <w:r>
        <w:t>design program with enhanced solutions involves critical coding</w:t>
      </w:r>
    </w:p>
    <w:p w:rsidR="00B5480A" w:rsidRPr="004038FA" w:rsidRDefault="004038FA" w:rsidP="004038FA">
      <w:pPr>
        <w:pStyle w:val="ListParagraph"/>
        <w:numPr>
          <w:ilvl w:val="0"/>
          <w:numId w:val="16"/>
        </w:numPr>
        <w:jc w:val="both"/>
      </w:pPr>
      <w:r>
        <w:t>Testing and debugging the program, runs</w:t>
      </w:r>
      <w:r w:rsidR="00D671DA">
        <w:t>/execute</w:t>
      </w:r>
      <w:r>
        <w:t xml:space="preserve"> the job</w:t>
      </w:r>
      <w:r w:rsidR="00D671DA">
        <w:t xml:space="preserve"> code</w:t>
      </w:r>
      <w:r>
        <w:t xml:space="preserve"> as per schedule </w:t>
      </w:r>
    </w:p>
    <w:p w:rsidR="00CA046D" w:rsidRPr="00201D24" w:rsidRDefault="004038FA" w:rsidP="004038FA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fr-FR"/>
        </w:rPr>
      </w:pPr>
      <w:r>
        <w:rPr>
          <w:rFonts w:eastAsiaTheme="minorHAnsi"/>
          <w:b/>
          <w:lang w:val="fr-FR"/>
        </w:rPr>
        <w:t>Technologies :</w:t>
      </w:r>
      <w:r w:rsidR="00D70518" w:rsidRPr="00201D24">
        <w:rPr>
          <w:rFonts w:eastAsiaTheme="minorHAnsi"/>
          <w:sz w:val="28"/>
          <w:szCs w:val="28"/>
          <w:lang w:val="fr-FR"/>
        </w:rPr>
        <w:t xml:space="preserve">  </w:t>
      </w:r>
      <w:r w:rsidRPr="00201D24">
        <w:rPr>
          <w:rFonts w:eastAsiaTheme="minorHAnsi"/>
          <w:sz w:val="28"/>
          <w:szCs w:val="28"/>
          <w:lang w:val="fr-FR"/>
        </w:rPr>
        <w:t>Java,</w:t>
      </w:r>
      <w:r w:rsidR="00D70518" w:rsidRPr="00201D24">
        <w:rPr>
          <w:rFonts w:eastAsiaTheme="minorHAnsi"/>
          <w:sz w:val="28"/>
          <w:szCs w:val="28"/>
          <w:lang w:val="fr-FR"/>
        </w:rPr>
        <w:t xml:space="preserve"> </w:t>
      </w:r>
      <w:r w:rsidR="004D1F98" w:rsidRPr="00201D24">
        <w:rPr>
          <w:rFonts w:eastAsiaTheme="minorHAnsi"/>
          <w:sz w:val="28"/>
          <w:szCs w:val="28"/>
          <w:lang w:val="fr-FR"/>
        </w:rPr>
        <w:t>MYSQL, Javascript.</w:t>
      </w:r>
    </w:p>
    <w:p w:rsidR="00D70518" w:rsidRPr="00201D24" w:rsidRDefault="00D70518" w:rsidP="004038FA">
      <w:pPr>
        <w:pStyle w:val="ListParagraph"/>
        <w:autoSpaceDE w:val="0"/>
        <w:autoSpaceDN w:val="0"/>
        <w:adjustRightInd w:val="0"/>
        <w:rPr>
          <w:rFonts w:eastAsiaTheme="minorHAnsi"/>
          <w:sz w:val="28"/>
          <w:szCs w:val="28"/>
          <w:lang w:val="fr-FR"/>
        </w:rPr>
      </w:pPr>
    </w:p>
    <w:tbl>
      <w:tblPr>
        <w:tblW w:w="90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7"/>
      </w:tblGrid>
      <w:tr w:rsidR="00004E08">
        <w:trPr>
          <w:trHeight w:val="293"/>
        </w:trPr>
        <w:tc>
          <w:tcPr>
            <w:tcW w:w="9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FFFFFF" w:fill="D9D9D9"/>
            <w:tcMar>
              <w:left w:w="10" w:type="dxa"/>
            </w:tcMar>
          </w:tcPr>
          <w:p w:rsidR="00004E08" w:rsidRDefault="00370213" w:rsidP="004038FA">
            <w:pPr>
              <w:rPr>
                <w:b/>
                <w:bCs/>
                <w:i/>
                <w:iCs/>
                <w:u w:val="single"/>
              </w:rPr>
            </w:pPr>
            <w:r w:rsidRPr="00E37D57">
              <w:rPr>
                <w:b/>
                <w:bCs/>
                <w:i/>
                <w:iCs/>
                <w:sz w:val="28"/>
                <w:szCs w:val="28"/>
                <w:u w:val="single"/>
              </w:rPr>
              <w:t>Project:</w:t>
            </w:r>
          </w:p>
        </w:tc>
      </w:tr>
    </w:tbl>
    <w:p w:rsidR="00715C8D" w:rsidRDefault="00357F78" w:rsidP="004038FA">
      <w:pPr>
        <w:spacing w:before="100" w:beforeAutospacing="1" w:after="100" w:afterAutospacing="1"/>
      </w:pPr>
      <w:r>
        <w:rPr>
          <w:b/>
          <w:bCs/>
        </w:rPr>
        <w:t xml:space="preserve">Name: </w:t>
      </w:r>
      <w:r w:rsidR="00D53602">
        <w:t>"</w:t>
      </w:r>
      <w:r w:rsidR="00D53602">
        <w:rPr>
          <w:b/>
          <w:bCs/>
        </w:rPr>
        <w:t>E-BLOOD Donation Management System</w:t>
      </w:r>
      <w:r w:rsidR="00715C8D">
        <w:t>”- build &amp; design individually (self)</w:t>
      </w:r>
    </w:p>
    <w:p w:rsidR="00D70518" w:rsidRDefault="00D53602" w:rsidP="004038FA">
      <w:pPr>
        <w:numPr>
          <w:ilvl w:val="0"/>
          <w:numId w:val="2"/>
        </w:numPr>
        <w:spacing w:beforeAutospacing="1" w:afterAutospacing="1"/>
      </w:pPr>
      <w:r>
        <w:rPr>
          <w:rFonts w:eastAsia="Cambria"/>
        </w:rPr>
        <w:t>It was i</w:t>
      </w:r>
      <w:r w:rsidR="00650DA1">
        <w:rPr>
          <w:rFonts w:eastAsia="Cambria"/>
        </w:rPr>
        <w:t xml:space="preserve">mplemented using PHP as a front end </w:t>
      </w:r>
      <w:r w:rsidR="000D01B0">
        <w:rPr>
          <w:rFonts w:eastAsia="Cambria"/>
        </w:rPr>
        <w:t>and MYSQL</w:t>
      </w:r>
      <w:r w:rsidR="00650DA1">
        <w:rPr>
          <w:rFonts w:eastAsia="Cambria"/>
        </w:rPr>
        <w:t xml:space="preserve"> as a back end</w:t>
      </w:r>
      <w:r>
        <w:rPr>
          <w:rFonts w:eastAsia="Cambria"/>
        </w:rPr>
        <w:t>.</w:t>
      </w:r>
    </w:p>
    <w:p w:rsidR="00D70518" w:rsidRDefault="00D53602" w:rsidP="004038FA">
      <w:pPr>
        <w:numPr>
          <w:ilvl w:val="0"/>
          <w:numId w:val="2"/>
        </w:numPr>
        <w:spacing w:beforeAutospacing="1" w:afterAutospacing="1"/>
      </w:pPr>
      <w:r w:rsidRPr="00D70518">
        <w:rPr>
          <w:rFonts w:eastAsia="Cambria"/>
        </w:rPr>
        <w:t>This website is being developed for urgent requirement of blood and full details of donors, blood seekers and provide information about blood.</w:t>
      </w:r>
    </w:p>
    <w:p w:rsidR="00D70518" w:rsidRDefault="00CC26C8" w:rsidP="004038FA">
      <w:pPr>
        <w:numPr>
          <w:ilvl w:val="0"/>
          <w:numId w:val="2"/>
        </w:numPr>
        <w:spacing w:beforeAutospacing="1" w:afterAutospacing="1"/>
      </w:pPr>
      <w:r w:rsidRPr="00D70518">
        <w:rPr>
          <w:rFonts w:eastAsia="Cambria"/>
        </w:rPr>
        <w:t>This project</w:t>
      </w:r>
      <w:r w:rsidR="00D53602" w:rsidRPr="00D70518">
        <w:rPr>
          <w:rFonts w:eastAsia="Cambria"/>
        </w:rPr>
        <w:t xml:space="preserve"> </w:t>
      </w:r>
      <w:r w:rsidR="000D01B0" w:rsidRPr="00D70518">
        <w:rPr>
          <w:rFonts w:eastAsia="Cambria"/>
        </w:rPr>
        <w:t>provides</w:t>
      </w:r>
      <w:r w:rsidR="00D53602" w:rsidRPr="00D70518">
        <w:rPr>
          <w:rFonts w:eastAsia="Cambria"/>
        </w:rPr>
        <w:t xml:space="preserve"> an interface through which seekers can login and get the details of donor and contact them.</w:t>
      </w:r>
    </w:p>
    <w:p w:rsidR="00004E08" w:rsidRDefault="00D53602" w:rsidP="004038FA">
      <w:pPr>
        <w:numPr>
          <w:ilvl w:val="0"/>
          <w:numId w:val="2"/>
        </w:numPr>
        <w:spacing w:beforeAutospacing="1" w:afterAutospacing="1"/>
      </w:pPr>
      <w:r w:rsidRPr="00D70518">
        <w:rPr>
          <w:rFonts w:eastAsia="Cambria"/>
        </w:rPr>
        <w:t>If urgent blood is required then the message will blink on website.</w:t>
      </w:r>
    </w:p>
    <w:tbl>
      <w:tblPr>
        <w:tblW w:w="9286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86"/>
      </w:tblGrid>
      <w:tr w:rsidR="00004E08">
        <w:trPr>
          <w:trHeight w:val="293"/>
        </w:trPr>
        <w:tc>
          <w:tcPr>
            <w:tcW w:w="9286" w:type="dxa"/>
            <w:shd w:val="clear" w:color="auto" w:fill="D9D9D9"/>
          </w:tcPr>
          <w:p w:rsidR="00004E08" w:rsidRDefault="00D53602" w:rsidP="004038FA">
            <w:r>
              <w:rPr>
                <w:b/>
                <w:i/>
                <w:u w:val="single"/>
              </w:rPr>
              <w:t>Achievements in extra and Co-</w:t>
            </w:r>
            <w:r w:rsidR="000D01B0">
              <w:rPr>
                <w:b/>
                <w:i/>
                <w:u w:val="single"/>
              </w:rPr>
              <w:t>Curricular</w:t>
            </w:r>
            <w:r>
              <w:rPr>
                <w:b/>
                <w:i/>
                <w:u w:val="single"/>
              </w:rPr>
              <w:t xml:space="preserve"> </w:t>
            </w:r>
            <w:r w:rsidR="00370213">
              <w:rPr>
                <w:b/>
                <w:i/>
                <w:u w:val="single"/>
              </w:rPr>
              <w:t>Activities:</w:t>
            </w:r>
          </w:p>
        </w:tc>
      </w:tr>
    </w:tbl>
    <w:p w:rsidR="00004E08" w:rsidRDefault="00004E08" w:rsidP="004038FA">
      <w:pPr>
        <w:pStyle w:val="TextBodyIndent"/>
        <w:ind w:left="0"/>
        <w:rPr>
          <w:b w:val="0"/>
          <w:bCs w:val="0"/>
        </w:rPr>
      </w:pPr>
    </w:p>
    <w:p w:rsidR="00004E08" w:rsidRDefault="00D53602" w:rsidP="004038FA">
      <w:pPr>
        <w:pStyle w:val="TextBodyIndent"/>
        <w:numPr>
          <w:ilvl w:val="0"/>
          <w:numId w:val="5"/>
        </w:numPr>
        <w:ind w:left="648"/>
        <w:rPr>
          <w:b w:val="0"/>
          <w:bCs w:val="0"/>
        </w:rPr>
      </w:pPr>
      <w:r>
        <w:rPr>
          <w:b w:val="0"/>
          <w:bCs w:val="0"/>
        </w:rPr>
        <w:t>Participated in many education competitions at school and college levels.</w:t>
      </w:r>
    </w:p>
    <w:p w:rsidR="00004E08" w:rsidRDefault="00D53602" w:rsidP="004038FA">
      <w:pPr>
        <w:pStyle w:val="TextBodyIndent"/>
        <w:numPr>
          <w:ilvl w:val="0"/>
          <w:numId w:val="5"/>
        </w:numPr>
        <w:ind w:left="648"/>
        <w:rPr>
          <w:b w:val="0"/>
          <w:bCs w:val="0"/>
        </w:rPr>
      </w:pPr>
      <w:r>
        <w:rPr>
          <w:b w:val="0"/>
          <w:bCs w:val="0"/>
        </w:rPr>
        <w:t>Took responsibilities as a volunteer during school and college and organized many</w:t>
      </w:r>
      <w:bookmarkStart w:id="3" w:name="0.1_table07"/>
      <w:bookmarkEnd w:id="3"/>
      <w:r>
        <w:rPr>
          <w:b w:val="0"/>
          <w:bCs w:val="0"/>
        </w:rPr>
        <w:t xml:space="preserve"> events.</w:t>
      </w:r>
    </w:p>
    <w:p w:rsidR="00004E08" w:rsidRDefault="00004E08" w:rsidP="004038FA">
      <w:pPr>
        <w:pStyle w:val="TextBodyIndent"/>
        <w:ind w:left="288"/>
        <w:rPr>
          <w:b w:val="0"/>
          <w:bCs w:val="0"/>
        </w:rPr>
      </w:pPr>
    </w:p>
    <w:tbl>
      <w:tblPr>
        <w:tblW w:w="9301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01"/>
      </w:tblGrid>
      <w:tr w:rsidR="00004E08">
        <w:trPr>
          <w:trHeight w:val="279"/>
        </w:trPr>
        <w:tc>
          <w:tcPr>
            <w:tcW w:w="9301" w:type="dxa"/>
            <w:shd w:val="clear" w:color="auto" w:fill="D9D9D9"/>
          </w:tcPr>
          <w:p w:rsidR="00004E08" w:rsidRDefault="00D53602" w:rsidP="004038FA">
            <w:pPr>
              <w:rPr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Personal </w:t>
            </w:r>
            <w:r w:rsidR="000D01B0">
              <w:rPr>
                <w:b/>
                <w:bCs/>
                <w:i/>
                <w:iCs/>
                <w:u w:val="single"/>
              </w:rPr>
              <w:t>Skills:</w:t>
            </w:r>
          </w:p>
        </w:tc>
      </w:tr>
    </w:tbl>
    <w:p w:rsidR="00E37D57" w:rsidRDefault="00E37D57" w:rsidP="004038FA">
      <w:pPr>
        <w:numPr>
          <w:ilvl w:val="0"/>
          <w:numId w:val="3"/>
        </w:numPr>
        <w:spacing w:beforeAutospacing="1" w:afterAutospacing="1"/>
      </w:pPr>
      <w:r>
        <w:t>Work Ethic</w:t>
      </w:r>
    </w:p>
    <w:p w:rsidR="00E37D57" w:rsidRDefault="00E37D57" w:rsidP="004038FA">
      <w:pPr>
        <w:numPr>
          <w:ilvl w:val="0"/>
          <w:numId w:val="3"/>
        </w:numPr>
        <w:spacing w:beforeAutospacing="1" w:afterAutospacing="1"/>
      </w:pPr>
      <w:r w:rsidRPr="00E37D57">
        <w:t>E</w:t>
      </w:r>
      <w:r>
        <w:t>ager and Willing to learn new</w:t>
      </w:r>
      <w:r w:rsidRPr="00E37D57">
        <w:t xml:space="preserve"> Knowledge Base and Skills</w:t>
      </w:r>
    </w:p>
    <w:p w:rsidR="00E37D57" w:rsidRDefault="00E37D57" w:rsidP="004038FA">
      <w:pPr>
        <w:numPr>
          <w:ilvl w:val="0"/>
          <w:numId w:val="3"/>
        </w:numPr>
        <w:spacing w:beforeAutospacing="1" w:afterAutospacing="1"/>
      </w:pPr>
      <w:r w:rsidRPr="00E37D57">
        <w:t>Ability to Work in Harmony with Co-Workers</w:t>
      </w:r>
    </w:p>
    <w:p w:rsidR="00004E08" w:rsidRDefault="00E37D57" w:rsidP="004038FA">
      <w:pPr>
        <w:numPr>
          <w:ilvl w:val="0"/>
          <w:numId w:val="3"/>
        </w:numPr>
        <w:spacing w:beforeAutospacing="1" w:afterAutospacing="1"/>
      </w:pPr>
      <w:r>
        <w:t>Flexible &amp; quickly Adaptive to Environment</w:t>
      </w:r>
    </w:p>
    <w:p w:rsidR="00004E08" w:rsidRDefault="00E37D57" w:rsidP="004038FA">
      <w:pPr>
        <w:numPr>
          <w:ilvl w:val="0"/>
          <w:numId w:val="3"/>
        </w:numPr>
        <w:spacing w:beforeAutospacing="1" w:afterAutospacing="1"/>
      </w:pPr>
      <w:r>
        <w:t>Honest and Loyal</w:t>
      </w:r>
    </w:p>
    <w:p w:rsidR="00004E08" w:rsidRDefault="00D53602" w:rsidP="004038FA">
      <w:pPr>
        <w:numPr>
          <w:ilvl w:val="0"/>
          <w:numId w:val="3"/>
        </w:numPr>
        <w:spacing w:beforeAutospacing="1" w:afterAutospacing="1"/>
      </w:pPr>
      <w:r>
        <w:t xml:space="preserve">Time </w:t>
      </w:r>
      <w:r w:rsidR="00E37D57">
        <w:t>Management.</w:t>
      </w:r>
    </w:p>
    <w:tbl>
      <w:tblPr>
        <w:tblW w:w="934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47"/>
      </w:tblGrid>
      <w:tr w:rsidR="00004E08">
        <w:trPr>
          <w:trHeight w:val="303"/>
        </w:trPr>
        <w:tc>
          <w:tcPr>
            <w:tcW w:w="9347" w:type="dxa"/>
            <w:shd w:val="clear" w:color="auto" w:fill="D9D9D9"/>
          </w:tcPr>
          <w:p w:rsidR="00004E08" w:rsidRDefault="00D53602" w:rsidP="004038FA">
            <w:r>
              <w:rPr>
                <w:b/>
                <w:bCs/>
                <w:i/>
                <w:iCs/>
                <w:u w:val="single"/>
              </w:rPr>
              <w:t xml:space="preserve">Personal </w:t>
            </w:r>
            <w:r w:rsidR="00E37D57">
              <w:rPr>
                <w:b/>
                <w:bCs/>
                <w:i/>
                <w:iCs/>
                <w:u w:val="single"/>
              </w:rPr>
              <w:t>Profile:</w:t>
            </w:r>
          </w:p>
        </w:tc>
      </w:tr>
    </w:tbl>
    <w:p w:rsidR="00004E08" w:rsidRDefault="00D53602" w:rsidP="004038FA">
      <w:pPr>
        <w:pStyle w:val="Heading4"/>
        <w:spacing w:before="100" w:after="100"/>
        <w:contextualSpacing/>
      </w:pPr>
      <w:r>
        <w:rPr>
          <w:bCs w:val="0"/>
        </w:rPr>
        <w:t>Date of Birth</w:t>
      </w:r>
      <w:r>
        <w:rPr>
          <w:b w:val="0"/>
          <w:bCs w:val="0"/>
        </w:rPr>
        <w:tab/>
      </w:r>
      <w:r w:rsidR="00D671DA">
        <w:rPr>
          <w:b w:val="0"/>
          <w:bCs w:val="0"/>
        </w:rPr>
        <w:tab/>
        <w:t>:</w:t>
      </w:r>
      <w:r>
        <w:rPr>
          <w:bCs w:val="0"/>
        </w:rPr>
        <w:t xml:space="preserve"> </w:t>
      </w:r>
      <w:r>
        <w:rPr>
          <w:b w:val="0"/>
          <w:bCs w:val="0"/>
          <w:lang w:val="en-GB"/>
        </w:rPr>
        <w:t>22</w:t>
      </w:r>
      <w:r>
        <w:rPr>
          <w:b w:val="0"/>
        </w:rPr>
        <w:t>-</w:t>
      </w:r>
      <w:r>
        <w:rPr>
          <w:b w:val="0"/>
          <w:lang w:val="en-GB"/>
        </w:rPr>
        <w:t>11</w:t>
      </w:r>
      <w:r>
        <w:rPr>
          <w:b w:val="0"/>
        </w:rPr>
        <w:t>-199</w:t>
      </w:r>
      <w:r>
        <w:rPr>
          <w:b w:val="0"/>
          <w:lang w:val="en-GB"/>
        </w:rPr>
        <w:t>6</w:t>
      </w:r>
    </w:p>
    <w:p w:rsidR="00004E08" w:rsidRDefault="00D53602" w:rsidP="004038FA">
      <w:pPr>
        <w:pStyle w:val="Heading4"/>
        <w:spacing w:before="280" w:after="280"/>
        <w:contextualSpacing/>
      </w:pPr>
      <w:r>
        <w:rPr>
          <w:bCs w:val="0"/>
        </w:rPr>
        <w:t>Languages known</w:t>
      </w:r>
      <w:r w:rsidR="00D671DA">
        <w:rPr>
          <w:bCs w:val="0"/>
        </w:rPr>
        <w:tab/>
        <w:t>:</w:t>
      </w:r>
      <w:r>
        <w:rPr>
          <w:bCs w:val="0"/>
        </w:rPr>
        <w:t xml:space="preserve"> </w:t>
      </w:r>
      <w:r>
        <w:rPr>
          <w:b w:val="0"/>
        </w:rPr>
        <w:t>English, Hindi, Marathi and Telugu.</w:t>
      </w:r>
    </w:p>
    <w:p w:rsidR="00004E08" w:rsidRPr="00FA7844" w:rsidRDefault="00D53602" w:rsidP="004038FA">
      <w:pPr>
        <w:pStyle w:val="Heading4"/>
        <w:spacing w:before="280" w:after="280"/>
        <w:contextualSpacing/>
      </w:pPr>
      <w:r>
        <w:t>Hobbies</w:t>
      </w:r>
      <w:r>
        <w:tab/>
      </w:r>
      <w:r w:rsidR="00E37D57">
        <w:tab/>
        <w:t>:</w:t>
      </w:r>
      <w:r>
        <w:t xml:space="preserve"> </w:t>
      </w:r>
      <w:r>
        <w:rPr>
          <w:b w:val="0"/>
        </w:rPr>
        <w:t xml:space="preserve">Net Surfing, </w:t>
      </w:r>
      <w:r w:rsidR="00E37D57">
        <w:rPr>
          <w:b w:val="0"/>
        </w:rPr>
        <w:t xml:space="preserve">Dancing, </w:t>
      </w:r>
      <w:bookmarkStart w:id="4" w:name="0.1_table09"/>
      <w:bookmarkEnd w:id="4"/>
      <w:r w:rsidR="00D671DA">
        <w:rPr>
          <w:b w:val="0"/>
        </w:rPr>
        <w:t xml:space="preserve">Music lover </w:t>
      </w:r>
    </w:p>
    <w:tbl>
      <w:tblPr>
        <w:tblW w:w="943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37"/>
      </w:tblGrid>
      <w:tr w:rsidR="00004E08">
        <w:trPr>
          <w:trHeight w:val="315"/>
        </w:trPr>
        <w:tc>
          <w:tcPr>
            <w:tcW w:w="9437" w:type="dxa"/>
            <w:shd w:val="clear" w:color="auto" w:fill="D9D9D9"/>
          </w:tcPr>
          <w:p w:rsidR="00004E08" w:rsidRDefault="00D671DA" w:rsidP="004038FA">
            <w:r>
              <w:rPr>
                <w:b/>
                <w:bCs/>
                <w:i/>
                <w:iCs/>
                <w:u w:val="single"/>
              </w:rPr>
              <w:t>Declaration:</w:t>
            </w:r>
          </w:p>
        </w:tc>
      </w:tr>
    </w:tbl>
    <w:p w:rsidR="00004E08" w:rsidRDefault="00004E08" w:rsidP="004038FA"/>
    <w:p w:rsidR="00004E08" w:rsidRDefault="00D53602" w:rsidP="004038FA">
      <w:pPr>
        <w:ind w:firstLine="720"/>
      </w:pPr>
      <w:r>
        <w:t xml:space="preserve">I hereby declare that the </w:t>
      </w:r>
      <w:r w:rsidR="00D671DA">
        <w:t>above-mentioned</w:t>
      </w:r>
      <w:r>
        <w:t xml:space="preserve"> information is true to the best of my knowledge.</w:t>
      </w:r>
      <w:r>
        <w:br/>
      </w:r>
    </w:p>
    <w:sectPr w:rsidR="00004E08">
      <w:pgSz w:w="11906" w:h="16838"/>
      <w:pgMar w:top="1440" w:right="1440" w:bottom="810" w:left="144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altName w:val="Cambria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+mn-ea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AC2B94C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EDA223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>
    <w:nsid w:val="00000003"/>
    <w:multiLevelType w:val="multilevel"/>
    <w:tmpl w:val="D0EC7D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b w:val="0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b w:val="0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b w:val="0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b w:val="0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b w:val="0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b w:val="0"/>
        <w:sz w:val="20"/>
      </w:rPr>
    </w:lvl>
  </w:abstractNum>
  <w:abstractNum w:abstractNumId="3">
    <w:nsid w:val="00000004"/>
    <w:multiLevelType w:val="multilevel"/>
    <w:tmpl w:val="DC5087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9A20C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b w:val="0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b w:val="0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b w:val="0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b w:val="0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b w:val="0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b w:val="0"/>
        <w:sz w:val="20"/>
      </w:rPr>
    </w:lvl>
  </w:abstractNum>
  <w:abstractNum w:abstractNumId="7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6031B2"/>
    <w:multiLevelType w:val="hybridMultilevel"/>
    <w:tmpl w:val="3F261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6257B1"/>
    <w:multiLevelType w:val="hybridMultilevel"/>
    <w:tmpl w:val="B43CF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C3787"/>
    <w:multiLevelType w:val="hybridMultilevel"/>
    <w:tmpl w:val="FA2C2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632BE"/>
    <w:multiLevelType w:val="multilevel"/>
    <w:tmpl w:val="0B8EB5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b w:val="0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b w:val="0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b w:val="0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b w:val="0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b w:val="0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b w:val="0"/>
        <w:sz w:val="20"/>
      </w:rPr>
    </w:lvl>
  </w:abstractNum>
  <w:abstractNum w:abstractNumId="12">
    <w:nsid w:val="29612DAC"/>
    <w:multiLevelType w:val="hybridMultilevel"/>
    <w:tmpl w:val="D3561C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1510B5"/>
    <w:multiLevelType w:val="hybridMultilevel"/>
    <w:tmpl w:val="460EFDB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C3545C"/>
    <w:multiLevelType w:val="hybridMultilevel"/>
    <w:tmpl w:val="16C6EF9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>
    <w:nsid w:val="356D52AA"/>
    <w:multiLevelType w:val="hybridMultilevel"/>
    <w:tmpl w:val="F4980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10105C"/>
    <w:multiLevelType w:val="hybridMultilevel"/>
    <w:tmpl w:val="808A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12"/>
  </w:num>
  <w:num w:numId="11">
    <w:abstractNumId w:val="13"/>
  </w:num>
  <w:num w:numId="12">
    <w:abstractNumId w:val="9"/>
  </w:num>
  <w:num w:numId="13">
    <w:abstractNumId w:val="16"/>
  </w:num>
  <w:num w:numId="14">
    <w:abstractNumId w:val="10"/>
  </w:num>
  <w:num w:numId="15">
    <w:abstractNumId w:val="15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08"/>
    <w:rsid w:val="00004E08"/>
    <w:rsid w:val="000D01B0"/>
    <w:rsid w:val="00160B11"/>
    <w:rsid w:val="00185F02"/>
    <w:rsid w:val="00201D24"/>
    <w:rsid w:val="002206A0"/>
    <w:rsid w:val="00234F5A"/>
    <w:rsid w:val="00254F50"/>
    <w:rsid w:val="00357F78"/>
    <w:rsid w:val="00370213"/>
    <w:rsid w:val="003A4E88"/>
    <w:rsid w:val="004038FA"/>
    <w:rsid w:val="004D1F98"/>
    <w:rsid w:val="005C082D"/>
    <w:rsid w:val="00650DA1"/>
    <w:rsid w:val="0067753A"/>
    <w:rsid w:val="00696563"/>
    <w:rsid w:val="00715C8D"/>
    <w:rsid w:val="00856617"/>
    <w:rsid w:val="00876A35"/>
    <w:rsid w:val="008D30A6"/>
    <w:rsid w:val="009023EB"/>
    <w:rsid w:val="00936E9E"/>
    <w:rsid w:val="00947472"/>
    <w:rsid w:val="00B31E5F"/>
    <w:rsid w:val="00B328CF"/>
    <w:rsid w:val="00B5480A"/>
    <w:rsid w:val="00B55D19"/>
    <w:rsid w:val="00BB06C5"/>
    <w:rsid w:val="00C837FF"/>
    <w:rsid w:val="00CA046D"/>
    <w:rsid w:val="00CC26C8"/>
    <w:rsid w:val="00CC51E0"/>
    <w:rsid w:val="00D24F34"/>
    <w:rsid w:val="00D53602"/>
    <w:rsid w:val="00D671DA"/>
    <w:rsid w:val="00D70518"/>
    <w:rsid w:val="00D7183F"/>
    <w:rsid w:val="00E37D57"/>
    <w:rsid w:val="00E920F4"/>
    <w:rsid w:val="00EB1F5E"/>
    <w:rsid w:val="00FA6245"/>
    <w:rsid w:val="00FA6896"/>
    <w:rsid w:val="00FA7844"/>
    <w:rsid w:val="00FE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F8CE96-630D-4C66-AABB-3C8073CF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qFormat/>
    <w:pPr>
      <w:spacing w:beforeAutospacing="1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odyTextIndentChar">
    <w:name w:val="Body Text Indent Char"/>
    <w:basedOn w:val="DefaultParagraphFont"/>
    <w:qFormat/>
    <w:rPr>
      <w:b/>
      <w:bCs/>
      <w:sz w:val="24"/>
      <w:szCs w:val="24"/>
    </w:rPr>
  </w:style>
  <w:style w:type="character" w:customStyle="1" w:styleId="HeaderChar18e67995-5fda-468b-9fa3-e8fbd81c8e86">
    <w:name w:val="Header Char_18e67995-5fda-468b-9fa3-e8fbd81c8e86"/>
    <w:basedOn w:val="DefaultParagraphFont"/>
    <w:qFormat/>
    <w:rPr>
      <w:sz w:val="24"/>
      <w:szCs w:val="24"/>
    </w:rPr>
  </w:style>
  <w:style w:type="character" w:customStyle="1" w:styleId="FooterChard5e881b0-313f-4249-83e5-d9bb95dacf75">
    <w:name w:val="Footer Char_d5e881b0-313f-4249-83e5-d9bb95dacf75"/>
    <w:basedOn w:val="DefaultParagraphFont"/>
    <w:qFormat/>
    <w:rPr>
      <w:sz w:val="24"/>
      <w:szCs w:val="24"/>
    </w:rPr>
  </w:style>
  <w:style w:type="character" w:customStyle="1" w:styleId="Heading1Char1d0f5759-0196-4fbc-af2d-1bd35e43e509">
    <w:name w:val="Heading 1 Char_1d0f5759-0196-4fbc-af2d-1bd35e43e509"/>
    <w:basedOn w:val="DefaultParagraphFont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pple-style-span">
    <w:name w:val="apple-style-span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 w:val="0"/>
      <w:sz w:val="20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Autospacing="1" w:afterAutospacing="1"/>
    </w:pPr>
  </w:style>
  <w:style w:type="paragraph" w:customStyle="1" w:styleId="TextBodyIndent">
    <w:name w:val="Text Body Indent"/>
    <w:basedOn w:val="Normal"/>
    <w:pPr>
      <w:ind w:left="795"/>
    </w:pPr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Normal"/>
    <w:qFormat/>
    <w:pPr>
      <w:widowControl w:val="0"/>
    </w:pPr>
    <w:rPr>
      <w:lang w:bidi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FA689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68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eshwaripandilla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3500B-48F3-435C-B0DB-AFA1C4B64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cdc</dc:creator>
  <cp:lastModifiedBy>Rajeshwari Pandilla</cp:lastModifiedBy>
  <cp:revision>8</cp:revision>
  <dcterms:created xsi:type="dcterms:W3CDTF">2019-02-06T12:04:00Z</dcterms:created>
  <dcterms:modified xsi:type="dcterms:W3CDTF">2019-02-08T06:33:00Z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