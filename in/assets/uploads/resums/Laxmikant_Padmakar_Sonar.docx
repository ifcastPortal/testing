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526" w:rsidRPr="00681C19" w:rsidRDefault="003B3ECA" w:rsidP="003B3ECA">
      <w:pPr>
        <w:pBdr>
          <w:bottom w:val="single" w:sz="4" w:space="1" w:color="000000"/>
        </w:pBdr>
        <w:jc w:val="center"/>
        <w:rPr>
          <w:rFonts w:eastAsia="Arial Unicode MS"/>
          <w:b/>
          <w:sz w:val="32"/>
          <w:szCs w:val="32"/>
        </w:rPr>
      </w:pPr>
      <w:r w:rsidRPr="00681C19">
        <w:rPr>
          <w:rFonts w:eastAsia="Arial Unicode MS"/>
          <w:b/>
          <w:sz w:val="32"/>
          <w:szCs w:val="32"/>
        </w:rPr>
        <w:t>Resume</w:t>
      </w:r>
    </w:p>
    <w:p w:rsidR="00D476CB" w:rsidRDefault="003B3ECA" w:rsidP="000E6E31">
      <w:pPr>
        <w:rPr>
          <w:rFonts w:eastAsia="Arial Unicode MS"/>
          <w:b/>
        </w:rPr>
      </w:pPr>
      <w:r w:rsidRPr="00D476CB">
        <w:rPr>
          <w:rFonts w:eastAsia="Arial Unicode MS"/>
          <w:b/>
          <w:noProof/>
          <w:lang w:val="en-IN" w:eastAsia="en-IN"/>
        </w:rPr>
        <w:pict>
          <v:rect id="_x0000_s1027" style="position:absolute;margin-left:426.75pt;margin-top:11.55pt;width:58.5pt;height:69pt;z-index:251657728"/>
        </w:pict>
      </w:r>
    </w:p>
    <w:p w:rsidR="003B4526" w:rsidRPr="00D476CB" w:rsidRDefault="003B4526" w:rsidP="000E6E31">
      <w:pPr>
        <w:rPr>
          <w:rFonts w:eastAsia="Arial Unicode MS"/>
        </w:rPr>
      </w:pPr>
      <w:r w:rsidRPr="00D476CB">
        <w:rPr>
          <w:rFonts w:eastAsia="Arial Unicode MS"/>
          <w:b/>
        </w:rPr>
        <w:t>Name</w:t>
      </w:r>
      <w:r w:rsidRPr="00D476CB">
        <w:rPr>
          <w:rFonts w:eastAsia="Arial Unicode MS"/>
          <w:b/>
        </w:rPr>
        <w:tab/>
      </w:r>
      <w:r w:rsidRPr="00D476CB">
        <w:rPr>
          <w:rFonts w:eastAsia="Arial Unicode MS"/>
          <w:b/>
        </w:rPr>
        <w:tab/>
      </w:r>
      <w:r w:rsidRPr="00D476CB">
        <w:rPr>
          <w:rFonts w:eastAsia="Arial Unicode MS"/>
          <w:b/>
        </w:rPr>
        <w:tab/>
      </w:r>
      <w:r w:rsidR="00F9013F" w:rsidRPr="00D476CB">
        <w:rPr>
          <w:rFonts w:eastAsia="Arial Unicode MS"/>
          <w:b/>
        </w:rPr>
        <w:tab/>
      </w:r>
      <w:r w:rsidRPr="00D476CB">
        <w:rPr>
          <w:rFonts w:eastAsia="Arial Unicode MS"/>
          <w:b/>
        </w:rPr>
        <w:t>:</w:t>
      </w:r>
      <w:r w:rsidRPr="00D476CB">
        <w:rPr>
          <w:rFonts w:eastAsia="Arial Unicode MS"/>
          <w:b/>
        </w:rPr>
        <w:tab/>
      </w:r>
      <w:r w:rsidRPr="00D476CB">
        <w:rPr>
          <w:rFonts w:eastAsia="Arial Unicode MS"/>
          <w:b/>
        </w:rPr>
        <w:tab/>
      </w:r>
      <w:proofErr w:type="spellStart"/>
      <w:r w:rsidRPr="00D476CB">
        <w:rPr>
          <w:rFonts w:eastAsia="Arial Unicode MS"/>
        </w:rPr>
        <w:t>Laxmikant</w:t>
      </w:r>
      <w:proofErr w:type="spellEnd"/>
      <w:r w:rsidRPr="00D476CB">
        <w:rPr>
          <w:rFonts w:eastAsia="Arial Unicode MS"/>
        </w:rPr>
        <w:t xml:space="preserve"> </w:t>
      </w:r>
      <w:proofErr w:type="spellStart"/>
      <w:r w:rsidRPr="00D476CB">
        <w:rPr>
          <w:rFonts w:eastAsia="Arial Unicode MS"/>
        </w:rPr>
        <w:t>Padmakar</w:t>
      </w:r>
      <w:proofErr w:type="spellEnd"/>
      <w:r w:rsidRPr="00D476CB">
        <w:rPr>
          <w:rFonts w:eastAsia="Arial Unicode MS"/>
        </w:rPr>
        <w:t xml:space="preserve"> Sonar.</w:t>
      </w:r>
    </w:p>
    <w:p w:rsidR="003B4526" w:rsidRPr="00D476CB" w:rsidRDefault="003B4526" w:rsidP="001E2B71">
      <w:pPr>
        <w:spacing w:line="276" w:lineRule="auto"/>
        <w:rPr>
          <w:rFonts w:eastAsia="Arial Unicode MS"/>
        </w:rPr>
      </w:pPr>
      <w:proofErr w:type="gramStart"/>
      <w:r w:rsidRPr="00D476CB">
        <w:rPr>
          <w:rFonts w:eastAsia="Arial Unicode MS"/>
          <w:b/>
        </w:rPr>
        <w:t>Father’s  Name</w:t>
      </w:r>
      <w:proofErr w:type="gramEnd"/>
      <w:r w:rsidRPr="00D476CB">
        <w:rPr>
          <w:rFonts w:eastAsia="Arial Unicode MS"/>
          <w:b/>
        </w:rPr>
        <w:tab/>
      </w:r>
      <w:r w:rsidRPr="00D476CB">
        <w:rPr>
          <w:rFonts w:eastAsia="Arial Unicode MS"/>
          <w:b/>
        </w:rPr>
        <w:tab/>
        <w:t>:</w:t>
      </w:r>
      <w:r w:rsidRPr="00D476CB">
        <w:rPr>
          <w:rFonts w:eastAsia="Arial Unicode MS"/>
          <w:b/>
        </w:rPr>
        <w:tab/>
      </w:r>
      <w:r w:rsidRPr="00D476CB">
        <w:rPr>
          <w:rFonts w:eastAsia="Arial Unicode MS"/>
          <w:b/>
        </w:rPr>
        <w:tab/>
      </w:r>
      <w:proofErr w:type="spellStart"/>
      <w:r w:rsidRPr="00D476CB">
        <w:rPr>
          <w:rFonts w:eastAsia="Arial Unicode MS"/>
        </w:rPr>
        <w:t>Padmakar</w:t>
      </w:r>
      <w:proofErr w:type="spellEnd"/>
      <w:r w:rsidRPr="00D476CB">
        <w:rPr>
          <w:rFonts w:eastAsia="Arial Unicode MS"/>
        </w:rPr>
        <w:t xml:space="preserve"> </w:t>
      </w:r>
      <w:proofErr w:type="spellStart"/>
      <w:r w:rsidRPr="00D476CB">
        <w:rPr>
          <w:rFonts w:eastAsia="Arial Unicode MS"/>
        </w:rPr>
        <w:t>Bandu</w:t>
      </w:r>
      <w:proofErr w:type="spellEnd"/>
      <w:r w:rsidRPr="00D476CB">
        <w:rPr>
          <w:rFonts w:eastAsia="Arial Unicode MS"/>
        </w:rPr>
        <w:t xml:space="preserve"> Sonar.</w:t>
      </w:r>
    </w:p>
    <w:p w:rsidR="003B4526" w:rsidRPr="00D476CB" w:rsidRDefault="003B4526" w:rsidP="001E2B71">
      <w:pPr>
        <w:spacing w:line="276" w:lineRule="auto"/>
        <w:rPr>
          <w:rFonts w:eastAsia="Arial Unicode MS"/>
        </w:rPr>
      </w:pPr>
      <w:r w:rsidRPr="00D476CB">
        <w:rPr>
          <w:rFonts w:eastAsia="Arial Unicode MS"/>
          <w:b/>
        </w:rPr>
        <w:t>Mother’s Name</w:t>
      </w:r>
      <w:r w:rsidRPr="00D476CB">
        <w:rPr>
          <w:rFonts w:eastAsia="Arial Unicode MS"/>
        </w:rPr>
        <w:tab/>
      </w:r>
      <w:r w:rsidRPr="00D476CB">
        <w:rPr>
          <w:rFonts w:eastAsia="Arial Unicode MS"/>
        </w:rPr>
        <w:tab/>
      </w:r>
      <w:r w:rsidRPr="007F5FFD">
        <w:rPr>
          <w:rFonts w:eastAsia="Arial Unicode MS"/>
          <w:b/>
        </w:rPr>
        <w:t>:</w:t>
      </w:r>
      <w:r w:rsidRPr="00D476CB">
        <w:rPr>
          <w:rFonts w:eastAsia="Arial Unicode MS"/>
        </w:rPr>
        <w:tab/>
      </w:r>
      <w:r w:rsidRPr="00D476CB">
        <w:rPr>
          <w:rFonts w:eastAsia="Arial Unicode MS"/>
        </w:rPr>
        <w:tab/>
      </w:r>
      <w:proofErr w:type="spellStart"/>
      <w:r w:rsidRPr="00D476CB">
        <w:rPr>
          <w:rFonts w:eastAsia="Arial Unicode MS"/>
        </w:rPr>
        <w:t>Prabhavati</w:t>
      </w:r>
      <w:proofErr w:type="spellEnd"/>
      <w:r w:rsidRPr="00D476CB">
        <w:rPr>
          <w:rFonts w:eastAsia="Arial Unicode MS"/>
        </w:rPr>
        <w:t xml:space="preserve"> </w:t>
      </w:r>
      <w:proofErr w:type="spellStart"/>
      <w:r w:rsidRPr="00D476CB">
        <w:rPr>
          <w:rFonts w:eastAsia="Arial Unicode MS"/>
        </w:rPr>
        <w:t>Padmakar</w:t>
      </w:r>
      <w:proofErr w:type="spellEnd"/>
      <w:r w:rsidRPr="00D476CB">
        <w:rPr>
          <w:rFonts w:eastAsia="Arial Unicode MS"/>
        </w:rPr>
        <w:t xml:space="preserve"> Sonar.</w:t>
      </w:r>
    </w:p>
    <w:p w:rsidR="003B4526" w:rsidRPr="00D476CB" w:rsidRDefault="003B4526" w:rsidP="001E2B71">
      <w:pPr>
        <w:spacing w:line="276" w:lineRule="auto"/>
        <w:rPr>
          <w:rFonts w:eastAsia="Arial Unicode MS"/>
        </w:rPr>
      </w:pPr>
      <w:r w:rsidRPr="00D476CB">
        <w:rPr>
          <w:rFonts w:eastAsia="Arial Unicode MS"/>
          <w:b/>
        </w:rPr>
        <w:t>Permanent Address</w:t>
      </w:r>
      <w:r w:rsidRPr="00D476CB">
        <w:rPr>
          <w:rFonts w:eastAsia="Arial Unicode MS"/>
        </w:rPr>
        <w:tab/>
      </w:r>
      <w:r w:rsidR="00F9013F" w:rsidRPr="00D476CB">
        <w:rPr>
          <w:rFonts w:eastAsia="Arial Unicode MS"/>
        </w:rPr>
        <w:tab/>
      </w:r>
      <w:r w:rsidRPr="007F5FFD">
        <w:rPr>
          <w:rFonts w:eastAsia="Arial Unicode MS"/>
          <w:b/>
        </w:rPr>
        <w:t>:</w:t>
      </w:r>
      <w:r w:rsidRPr="00D476CB">
        <w:rPr>
          <w:rFonts w:eastAsia="Arial Unicode MS"/>
        </w:rPr>
        <w:tab/>
      </w:r>
      <w:r w:rsidRPr="00D476CB">
        <w:rPr>
          <w:rFonts w:eastAsia="Arial Unicode MS"/>
        </w:rPr>
        <w:tab/>
      </w:r>
      <w:proofErr w:type="spellStart"/>
      <w:r w:rsidRPr="00D476CB">
        <w:rPr>
          <w:rFonts w:eastAsia="Arial Unicode MS"/>
        </w:rPr>
        <w:t>Pathak</w:t>
      </w:r>
      <w:proofErr w:type="spellEnd"/>
      <w:r w:rsidRPr="00D476CB">
        <w:rPr>
          <w:rFonts w:eastAsia="Arial Unicode MS"/>
        </w:rPr>
        <w:t xml:space="preserve"> Line, </w:t>
      </w:r>
      <w:proofErr w:type="spellStart"/>
      <w:r w:rsidRPr="00D476CB">
        <w:rPr>
          <w:rFonts w:eastAsia="Arial Unicode MS"/>
        </w:rPr>
        <w:t>Amalner</w:t>
      </w:r>
      <w:proofErr w:type="spellEnd"/>
      <w:r w:rsidRPr="00D476CB">
        <w:rPr>
          <w:rFonts w:eastAsia="Arial Unicode MS"/>
        </w:rPr>
        <w:t xml:space="preserve">, Dist – </w:t>
      </w:r>
      <w:proofErr w:type="spellStart"/>
      <w:r w:rsidRPr="00D476CB">
        <w:rPr>
          <w:rFonts w:eastAsia="Arial Unicode MS"/>
        </w:rPr>
        <w:t>Jalgaon</w:t>
      </w:r>
      <w:proofErr w:type="spellEnd"/>
      <w:r w:rsidRPr="00D476CB">
        <w:rPr>
          <w:rFonts w:eastAsia="Arial Unicode MS"/>
        </w:rPr>
        <w:t>.</w:t>
      </w:r>
    </w:p>
    <w:p w:rsidR="003B4526" w:rsidRPr="00D476CB" w:rsidRDefault="003B4526" w:rsidP="001E2B71">
      <w:pPr>
        <w:spacing w:line="276" w:lineRule="auto"/>
        <w:rPr>
          <w:rFonts w:eastAsia="Arial Unicode MS"/>
        </w:rPr>
      </w:pPr>
      <w:r w:rsidRPr="00D476CB">
        <w:rPr>
          <w:rFonts w:eastAsia="Arial Unicode MS"/>
        </w:rPr>
        <w:tab/>
      </w:r>
      <w:r w:rsidRPr="00D476CB">
        <w:rPr>
          <w:rFonts w:eastAsia="Arial Unicode MS"/>
        </w:rPr>
        <w:tab/>
      </w:r>
      <w:r w:rsidRPr="00D476CB">
        <w:rPr>
          <w:rFonts w:eastAsia="Arial Unicode MS"/>
        </w:rPr>
        <w:tab/>
      </w:r>
      <w:r w:rsidRPr="00D476CB">
        <w:rPr>
          <w:rFonts w:eastAsia="Arial Unicode MS"/>
        </w:rPr>
        <w:tab/>
      </w:r>
      <w:r w:rsidRPr="00D476CB">
        <w:rPr>
          <w:rFonts w:eastAsia="Arial Unicode MS"/>
        </w:rPr>
        <w:tab/>
      </w:r>
      <w:r w:rsidR="00F9013F" w:rsidRPr="00D476CB">
        <w:rPr>
          <w:rFonts w:eastAsia="Arial Unicode MS"/>
        </w:rPr>
        <w:tab/>
      </w:r>
      <w:proofErr w:type="spellStart"/>
      <w:proofErr w:type="gramStart"/>
      <w:r w:rsidRPr="00D476CB">
        <w:rPr>
          <w:rFonts w:eastAsia="Arial Unicode MS"/>
        </w:rPr>
        <w:t>Amalner</w:t>
      </w:r>
      <w:proofErr w:type="spellEnd"/>
      <w:r w:rsidRPr="00D476CB">
        <w:rPr>
          <w:rFonts w:eastAsia="Arial Unicode MS"/>
        </w:rPr>
        <w:t>.</w:t>
      </w:r>
      <w:proofErr w:type="gramEnd"/>
      <w:r w:rsidRPr="00D476CB">
        <w:rPr>
          <w:rFonts w:eastAsia="Arial Unicode MS"/>
        </w:rPr>
        <w:t xml:space="preserve"> 425401.</w:t>
      </w:r>
    </w:p>
    <w:p w:rsidR="00F76E45" w:rsidRPr="00D476CB" w:rsidRDefault="00F76E45" w:rsidP="001E2B71">
      <w:pPr>
        <w:suppressAutoHyphens w:val="0"/>
        <w:spacing w:line="276" w:lineRule="auto"/>
        <w:rPr>
          <w:rFonts w:eastAsia="Arial Unicode MS"/>
        </w:rPr>
      </w:pPr>
      <w:r w:rsidRPr="00D476CB">
        <w:rPr>
          <w:rFonts w:eastAsia="Arial Unicode MS"/>
          <w:b/>
        </w:rPr>
        <w:t>O/C Address</w:t>
      </w:r>
      <w:r w:rsidRPr="00D476CB">
        <w:rPr>
          <w:rFonts w:eastAsia="Arial Unicode MS"/>
        </w:rPr>
        <w:tab/>
      </w:r>
      <w:r w:rsidRPr="00D476CB">
        <w:rPr>
          <w:rFonts w:eastAsia="Arial Unicode MS"/>
        </w:rPr>
        <w:tab/>
      </w:r>
      <w:r w:rsidRPr="00D476CB">
        <w:rPr>
          <w:rFonts w:eastAsia="Arial Unicode MS"/>
        </w:rPr>
        <w:tab/>
      </w:r>
      <w:r w:rsidRPr="007F5FFD">
        <w:rPr>
          <w:rFonts w:eastAsia="Arial Unicode MS"/>
          <w:b/>
        </w:rPr>
        <w:t>:</w:t>
      </w:r>
      <w:r w:rsidRPr="00D476CB">
        <w:rPr>
          <w:rFonts w:eastAsia="Arial Unicode MS"/>
        </w:rPr>
        <w:tab/>
      </w:r>
      <w:r w:rsidRPr="00D476CB">
        <w:rPr>
          <w:rFonts w:eastAsia="Arial Unicode MS"/>
        </w:rPr>
        <w:tab/>
      </w:r>
      <w:proofErr w:type="spellStart"/>
      <w:r w:rsidRPr="00D476CB">
        <w:rPr>
          <w:rFonts w:eastAsia="Arial Unicode MS"/>
        </w:rPr>
        <w:t>Jatra</w:t>
      </w:r>
      <w:proofErr w:type="spellEnd"/>
      <w:r w:rsidRPr="00D476CB">
        <w:rPr>
          <w:rFonts w:eastAsia="Arial Unicode MS"/>
        </w:rPr>
        <w:t xml:space="preserve"> Hotel,</w:t>
      </w:r>
      <w:r w:rsidR="00A93030" w:rsidRPr="00D476CB">
        <w:rPr>
          <w:rFonts w:eastAsia="Arial Unicode MS"/>
        </w:rPr>
        <w:t xml:space="preserve"> </w:t>
      </w:r>
      <w:proofErr w:type="spellStart"/>
      <w:r w:rsidR="00A93030" w:rsidRPr="00D476CB">
        <w:rPr>
          <w:rFonts w:eastAsia="Arial Unicode MS"/>
        </w:rPr>
        <w:t>Akta</w:t>
      </w:r>
      <w:proofErr w:type="spellEnd"/>
      <w:r w:rsidR="00A93030" w:rsidRPr="00D476CB">
        <w:rPr>
          <w:rFonts w:eastAsia="Arial Unicode MS"/>
        </w:rPr>
        <w:t xml:space="preserve"> colony,</w:t>
      </w:r>
      <w:r w:rsidRPr="00D476CB">
        <w:rPr>
          <w:rFonts w:eastAsia="Arial Unicode MS"/>
        </w:rPr>
        <w:t xml:space="preserve"> </w:t>
      </w:r>
      <w:proofErr w:type="spellStart"/>
      <w:r w:rsidRPr="00D476CB">
        <w:rPr>
          <w:rFonts w:eastAsia="Arial Unicode MS"/>
        </w:rPr>
        <w:t>Adgaon</w:t>
      </w:r>
      <w:proofErr w:type="spellEnd"/>
      <w:r w:rsidRPr="00D476CB">
        <w:rPr>
          <w:rFonts w:eastAsia="Arial Unicode MS"/>
        </w:rPr>
        <w:t xml:space="preserve">, </w:t>
      </w:r>
      <w:proofErr w:type="spellStart"/>
      <w:r w:rsidRPr="00D476CB">
        <w:rPr>
          <w:rFonts w:eastAsia="Arial Unicode MS"/>
        </w:rPr>
        <w:t>Nashik</w:t>
      </w:r>
      <w:proofErr w:type="spellEnd"/>
      <w:r w:rsidRPr="00D476CB">
        <w:rPr>
          <w:rFonts w:eastAsia="Arial Unicode MS"/>
        </w:rPr>
        <w:t>.</w:t>
      </w:r>
    </w:p>
    <w:p w:rsidR="003B4526" w:rsidRPr="00D476CB" w:rsidRDefault="003B4526" w:rsidP="001E2B71">
      <w:pPr>
        <w:spacing w:line="276" w:lineRule="auto"/>
        <w:rPr>
          <w:rFonts w:eastAsia="Arial Unicode MS"/>
        </w:rPr>
      </w:pPr>
      <w:r w:rsidRPr="00D476CB">
        <w:rPr>
          <w:rFonts w:eastAsia="Arial Unicode MS"/>
          <w:b/>
        </w:rPr>
        <w:t>Religion</w:t>
      </w:r>
      <w:r w:rsidRPr="00D476CB">
        <w:rPr>
          <w:rFonts w:eastAsia="Arial Unicode MS"/>
          <w:b/>
        </w:rPr>
        <w:tab/>
      </w:r>
      <w:r w:rsidRPr="00D476CB">
        <w:rPr>
          <w:rFonts w:eastAsia="Arial Unicode MS"/>
          <w:b/>
        </w:rPr>
        <w:tab/>
      </w:r>
      <w:r w:rsidR="00F9013F" w:rsidRPr="00D476CB">
        <w:rPr>
          <w:rFonts w:eastAsia="Arial Unicode MS"/>
          <w:b/>
        </w:rPr>
        <w:tab/>
      </w:r>
      <w:r w:rsidRPr="00D476CB">
        <w:rPr>
          <w:rFonts w:eastAsia="Arial Unicode MS"/>
          <w:b/>
        </w:rPr>
        <w:t>:</w:t>
      </w:r>
      <w:r w:rsidRPr="00D476CB">
        <w:rPr>
          <w:rFonts w:eastAsia="Arial Unicode MS"/>
          <w:b/>
        </w:rPr>
        <w:tab/>
      </w:r>
      <w:r w:rsidRPr="00D476CB">
        <w:rPr>
          <w:rFonts w:eastAsia="Arial Unicode MS"/>
          <w:b/>
        </w:rPr>
        <w:tab/>
      </w:r>
      <w:r w:rsidRPr="00D476CB">
        <w:rPr>
          <w:rFonts w:eastAsia="Arial Unicode MS"/>
        </w:rPr>
        <w:t>Hindu.</w:t>
      </w:r>
    </w:p>
    <w:p w:rsidR="003B4526" w:rsidRPr="00D476CB" w:rsidRDefault="003B4526" w:rsidP="001E2B71">
      <w:pPr>
        <w:spacing w:line="276" w:lineRule="auto"/>
        <w:rPr>
          <w:rFonts w:eastAsia="Arial Unicode MS"/>
        </w:rPr>
      </w:pPr>
      <w:r w:rsidRPr="00D476CB">
        <w:rPr>
          <w:rFonts w:eastAsia="Arial Unicode MS"/>
          <w:b/>
        </w:rPr>
        <w:t>Email</w:t>
      </w:r>
      <w:r w:rsidR="00E922CE" w:rsidRPr="00D476CB">
        <w:rPr>
          <w:rFonts w:eastAsia="Arial Unicode MS"/>
          <w:b/>
        </w:rPr>
        <w:t xml:space="preserve"> ID</w:t>
      </w:r>
      <w:r w:rsidRPr="00D476CB">
        <w:rPr>
          <w:rFonts w:eastAsia="Arial Unicode MS"/>
        </w:rPr>
        <w:tab/>
      </w:r>
      <w:r w:rsidRPr="00D476CB">
        <w:rPr>
          <w:rFonts w:eastAsia="Arial Unicode MS"/>
        </w:rPr>
        <w:tab/>
      </w:r>
      <w:r w:rsidRPr="00D476CB">
        <w:rPr>
          <w:rFonts w:eastAsia="Arial Unicode MS"/>
        </w:rPr>
        <w:tab/>
      </w:r>
      <w:r w:rsidRPr="007F5FFD">
        <w:rPr>
          <w:rFonts w:eastAsia="Arial Unicode MS"/>
          <w:b/>
        </w:rPr>
        <w:t>:</w:t>
      </w:r>
      <w:r w:rsidRPr="00D476CB">
        <w:rPr>
          <w:rFonts w:eastAsia="Arial Unicode MS"/>
        </w:rPr>
        <w:tab/>
      </w:r>
      <w:r w:rsidRPr="00D476CB">
        <w:rPr>
          <w:rFonts w:eastAsia="Arial Unicode MS"/>
        </w:rPr>
        <w:tab/>
      </w:r>
      <w:hyperlink r:id="rId6" w:history="1">
        <w:r w:rsidR="00F9013F" w:rsidRPr="00D476CB">
          <w:rPr>
            <w:rStyle w:val="Hyperlink"/>
          </w:rPr>
          <w:t>laxmikant_sonar@rediffmail.com</w:t>
        </w:r>
      </w:hyperlink>
    </w:p>
    <w:p w:rsidR="003B4526" w:rsidRPr="00D476CB" w:rsidRDefault="003B4526" w:rsidP="001E2B71">
      <w:pPr>
        <w:spacing w:line="276" w:lineRule="auto"/>
        <w:rPr>
          <w:rFonts w:eastAsia="Arial Unicode MS"/>
        </w:rPr>
      </w:pPr>
      <w:proofErr w:type="gramStart"/>
      <w:r w:rsidRPr="00D476CB">
        <w:rPr>
          <w:rFonts w:eastAsia="Arial Unicode MS"/>
          <w:b/>
        </w:rPr>
        <w:t>Phone No.</w:t>
      </w:r>
      <w:proofErr w:type="gramEnd"/>
      <w:r w:rsidRPr="00D476CB">
        <w:rPr>
          <w:rFonts w:eastAsia="Arial Unicode MS"/>
        </w:rPr>
        <w:tab/>
      </w:r>
      <w:r w:rsidRPr="00D476CB">
        <w:rPr>
          <w:rFonts w:eastAsia="Arial Unicode MS"/>
        </w:rPr>
        <w:tab/>
      </w:r>
      <w:r w:rsidR="00F9013F" w:rsidRPr="00D476CB">
        <w:rPr>
          <w:rFonts w:eastAsia="Arial Unicode MS"/>
        </w:rPr>
        <w:tab/>
      </w:r>
      <w:r w:rsidRPr="007F5FFD">
        <w:rPr>
          <w:rFonts w:eastAsia="Arial Unicode MS"/>
          <w:b/>
        </w:rPr>
        <w:t>:</w:t>
      </w:r>
      <w:r w:rsidRPr="00D476CB">
        <w:rPr>
          <w:rFonts w:eastAsia="Arial Unicode MS"/>
        </w:rPr>
        <w:tab/>
      </w:r>
      <w:r w:rsidRPr="00D476CB">
        <w:rPr>
          <w:rFonts w:eastAsia="Arial Unicode MS"/>
        </w:rPr>
        <w:tab/>
      </w:r>
      <w:r w:rsidR="00BC5DAE" w:rsidRPr="00D476CB">
        <w:rPr>
          <w:rFonts w:eastAsia="Arial Unicode MS"/>
        </w:rPr>
        <w:t>9673590976</w:t>
      </w:r>
      <w:r w:rsidRPr="00D476CB">
        <w:rPr>
          <w:rFonts w:eastAsia="Arial Unicode MS"/>
        </w:rPr>
        <w:t xml:space="preserve">.  </w:t>
      </w:r>
    </w:p>
    <w:p w:rsidR="003B4526" w:rsidRPr="00D476CB" w:rsidRDefault="003B4526" w:rsidP="001E2B71">
      <w:pPr>
        <w:spacing w:line="276" w:lineRule="auto"/>
        <w:rPr>
          <w:rFonts w:eastAsia="Arial Unicode MS"/>
        </w:rPr>
      </w:pPr>
      <w:r w:rsidRPr="00D476CB">
        <w:rPr>
          <w:rFonts w:eastAsia="Arial Unicode MS"/>
          <w:b/>
        </w:rPr>
        <w:t>DOB</w:t>
      </w:r>
      <w:r w:rsidRPr="00D476CB">
        <w:rPr>
          <w:rFonts w:eastAsia="Arial Unicode MS"/>
        </w:rPr>
        <w:tab/>
      </w:r>
      <w:r w:rsidRPr="00D476CB">
        <w:rPr>
          <w:rFonts w:eastAsia="Arial Unicode MS"/>
        </w:rPr>
        <w:tab/>
      </w:r>
      <w:r w:rsidRPr="00D476CB">
        <w:rPr>
          <w:rFonts w:eastAsia="Arial Unicode MS"/>
        </w:rPr>
        <w:tab/>
      </w:r>
      <w:r w:rsidR="00F9013F" w:rsidRPr="00D476CB">
        <w:rPr>
          <w:rFonts w:eastAsia="Arial Unicode MS"/>
        </w:rPr>
        <w:tab/>
      </w:r>
      <w:r w:rsidRPr="007F5FFD">
        <w:rPr>
          <w:rFonts w:eastAsia="Arial Unicode MS"/>
          <w:b/>
        </w:rPr>
        <w:t>:</w:t>
      </w:r>
      <w:r w:rsidRPr="00D476CB">
        <w:rPr>
          <w:rFonts w:eastAsia="Arial Unicode MS"/>
        </w:rPr>
        <w:tab/>
      </w:r>
      <w:r w:rsidRPr="00D476CB">
        <w:rPr>
          <w:rFonts w:eastAsia="Arial Unicode MS"/>
        </w:rPr>
        <w:tab/>
        <w:t>01.03.1983.</w:t>
      </w:r>
    </w:p>
    <w:p w:rsidR="003B4526" w:rsidRPr="00D476CB" w:rsidRDefault="003B4526" w:rsidP="001E2B71">
      <w:pPr>
        <w:spacing w:line="276" w:lineRule="auto"/>
        <w:rPr>
          <w:rFonts w:eastAsia="Arial Unicode MS"/>
        </w:rPr>
      </w:pPr>
      <w:r w:rsidRPr="00D476CB">
        <w:rPr>
          <w:rFonts w:eastAsia="Arial Unicode MS"/>
          <w:b/>
        </w:rPr>
        <w:t>S</w:t>
      </w:r>
      <w:r w:rsidR="008347EE" w:rsidRPr="00D476CB">
        <w:rPr>
          <w:rFonts w:eastAsia="Arial Unicode MS"/>
          <w:b/>
        </w:rPr>
        <w:t>e</w:t>
      </w:r>
      <w:r w:rsidRPr="00D476CB">
        <w:rPr>
          <w:rFonts w:eastAsia="Arial Unicode MS"/>
          <w:b/>
        </w:rPr>
        <w:t>x</w:t>
      </w:r>
      <w:r w:rsidRPr="00D476CB">
        <w:rPr>
          <w:rFonts w:eastAsia="Arial Unicode MS"/>
          <w:b/>
        </w:rPr>
        <w:tab/>
      </w:r>
      <w:r w:rsidRPr="00D476CB">
        <w:rPr>
          <w:rFonts w:eastAsia="Arial Unicode MS"/>
          <w:b/>
        </w:rPr>
        <w:tab/>
      </w:r>
      <w:r w:rsidRPr="00D476CB">
        <w:rPr>
          <w:rFonts w:eastAsia="Arial Unicode MS"/>
          <w:b/>
        </w:rPr>
        <w:tab/>
      </w:r>
      <w:r w:rsidR="00F9013F" w:rsidRPr="00D476CB">
        <w:rPr>
          <w:rFonts w:eastAsia="Arial Unicode MS"/>
          <w:b/>
        </w:rPr>
        <w:tab/>
      </w:r>
      <w:r w:rsidRPr="00D476CB">
        <w:rPr>
          <w:rFonts w:eastAsia="Arial Unicode MS"/>
          <w:b/>
        </w:rPr>
        <w:t>:</w:t>
      </w:r>
      <w:r w:rsidRPr="00D476CB">
        <w:rPr>
          <w:rFonts w:eastAsia="Arial Unicode MS"/>
          <w:b/>
        </w:rPr>
        <w:tab/>
      </w:r>
      <w:r w:rsidRPr="00D476CB">
        <w:rPr>
          <w:rFonts w:eastAsia="Arial Unicode MS"/>
          <w:b/>
        </w:rPr>
        <w:tab/>
      </w:r>
      <w:r w:rsidRPr="00D476CB">
        <w:rPr>
          <w:rFonts w:eastAsia="Arial Unicode MS"/>
        </w:rPr>
        <w:t>Male.</w:t>
      </w:r>
    </w:p>
    <w:p w:rsidR="001313E1" w:rsidRDefault="001313E1" w:rsidP="000E6E31">
      <w:pPr>
        <w:spacing w:line="276" w:lineRule="auto"/>
        <w:rPr>
          <w:rFonts w:eastAsia="Arial Unicode MS"/>
        </w:rPr>
      </w:pPr>
      <w:proofErr w:type="gramStart"/>
      <w:r w:rsidRPr="00D476CB">
        <w:rPr>
          <w:rFonts w:eastAsia="Arial Unicode MS"/>
          <w:b/>
        </w:rPr>
        <w:t>M</w:t>
      </w:r>
      <w:r w:rsidR="003B4526" w:rsidRPr="00D476CB">
        <w:rPr>
          <w:rFonts w:eastAsia="Arial Unicode MS"/>
          <w:b/>
        </w:rPr>
        <w:t>arried Status</w:t>
      </w:r>
      <w:r w:rsidR="003B4526" w:rsidRPr="00D476CB">
        <w:rPr>
          <w:rFonts w:eastAsia="Arial Unicode MS"/>
          <w:b/>
        </w:rPr>
        <w:tab/>
      </w:r>
      <w:r w:rsidR="003B4526" w:rsidRPr="00D476CB">
        <w:rPr>
          <w:rFonts w:eastAsia="Arial Unicode MS"/>
          <w:b/>
        </w:rPr>
        <w:tab/>
        <w:t>:</w:t>
      </w:r>
      <w:r w:rsidR="003B4526" w:rsidRPr="00D476CB">
        <w:rPr>
          <w:rFonts w:eastAsia="Arial Unicode MS"/>
          <w:b/>
        </w:rPr>
        <w:tab/>
      </w:r>
      <w:r w:rsidR="003B4526" w:rsidRPr="00D476CB">
        <w:rPr>
          <w:rFonts w:eastAsia="Arial Unicode MS"/>
        </w:rPr>
        <w:tab/>
      </w:r>
      <w:r w:rsidR="0009210A" w:rsidRPr="00D476CB">
        <w:rPr>
          <w:rFonts w:eastAsia="Arial Unicode MS"/>
        </w:rPr>
        <w:t>M</w:t>
      </w:r>
      <w:r w:rsidR="003B4526" w:rsidRPr="00D476CB">
        <w:rPr>
          <w:rFonts w:eastAsia="Arial Unicode MS"/>
        </w:rPr>
        <w:t>arried.</w:t>
      </w:r>
      <w:proofErr w:type="gramEnd"/>
    </w:p>
    <w:p w:rsidR="00D476CB" w:rsidRPr="00924BDC" w:rsidRDefault="00D476CB" w:rsidP="00D476CB">
      <w:pPr>
        <w:suppressAutoHyphens w:val="0"/>
        <w:rPr>
          <w:rFonts w:eastAsia="Arial Unicode MS"/>
          <w:sz w:val="28"/>
          <w:szCs w:val="28"/>
        </w:rPr>
      </w:pPr>
    </w:p>
    <w:tbl>
      <w:tblPr>
        <w:tblW w:w="0" w:type="auto"/>
        <w:tblLayout w:type="fixed"/>
        <w:tblLook w:val="0000"/>
      </w:tblPr>
      <w:tblGrid>
        <w:gridCol w:w="9803"/>
      </w:tblGrid>
      <w:tr w:rsidR="003B4526" w:rsidRPr="00924BDC" w:rsidTr="00620CF8">
        <w:trPr>
          <w:trHeight w:val="390"/>
        </w:trPr>
        <w:tc>
          <w:tcPr>
            <w:tcW w:w="980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</w:tcPr>
          <w:p w:rsidR="003B4526" w:rsidRPr="00924BDC" w:rsidRDefault="003B4526" w:rsidP="001313E1">
            <w:pPr>
              <w:snapToGrid w:val="0"/>
              <w:rPr>
                <w:rFonts w:eastAsia="Arial Unicode MS"/>
                <w:b/>
                <w:sz w:val="28"/>
                <w:szCs w:val="28"/>
              </w:rPr>
            </w:pPr>
            <w:r w:rsidRPr="00924BDC">
              <w:rPr>
                <w:rFonts w:eastAsia="Arial Unicode MS"/>
                <w:b/>
                <w:sz w:val="28"/>
                <w:szCs w:val="28"/>
              </w:rPr>
              <w:t>Experience</w:t>
            </w:r>
          </w:p>
        </w:tc>
      </w:tr>
    </w:tbl>
    <w:p w:rsidR="007007C3" w:rsidRDefault="007007C3" w:rsidP="001313E1">
      <w:pPr>
        <w:rPr>
          <w:b/>
        </w:rPr>
      </w:pPr>
    </w:p>
    <w:p w:rsidR="003A16B3" w:rsidRPr="003A16B3" w:rsidRDefault="00903022" w:rsidP="003A16B3">
      <w:pPr>
        <w:suppressAutoHyphens w:val="0"/>
        <w:rPr>
          <w:b/>
        </w:rPr>
      </w:pPr>
      <w:r>
        <w:rPr>
          <w:b/>
        </w:rPr>
        <w:t xml:space="preserve">1. Working as </w:t>
      </w:r>
      <w:proofErr w:type="spellStart"/>
      <w:r>
        <w:rPr>
          <w:b/>
        </w:rPr>
        <w:t>Nashik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Jilha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Nageri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Sahakari</w:t>
      </w:r>
      <w:proofErr w:type="spellEnd"/>
      <w:r>
        <w:rPr>
          <w:b/>
        </w:rPr>
        <w:t xml:space="preserve"> Banks Association </w:t>
      </w:r>
      <w:proofErr w:type="spellStart"/>
      <w:r>
        <w:rPr>
          <w:b/>
        </w:rPr>
        <w:t>Cleark</w:t>
      </w:r>
      <w:proofErr w:type="spellEnd"/>
      <w:r>
        <w:rPr>
          <w:b/>
        </w:rPr>
        <w:t xml:space="preserve"> since Nov 2017</w:t>
      </w:r>
    </w:p>
    <w:p w:rsidR="00903022" w:rsidRDefault="00903022" w:rsidP="000E6E31">
      <w:pPr>
        <w:rPr>
          <w:rFonts w:eastAsia="Arial Unicode MS"/>
          <w:b/>
        </w:rPr>
      </w:pPr>
    </w:p>
    <w:p w:rsidR="001313E1" w:rsidRDefault="00903022" w:rsidP="000E6E31">
      <w:pPr>
        <w:rPr>
          <w:rFonts w:eastAsia="Arial Unicode MS"/>
          <w:b/>
        </w:rPr>
      </w:pPr>
      <w:r>
        <w:rPr>
          <w:rFonts w:eastAsia="Arial Unicode MS"/>
          <w:b/>
        </w:rPr>
        <w:t>2</w:t>
      </w:r>
      <w:r w:rsidR="00821A76" w:rsidRPr="00D476CB">
        <w:rPr>
          <w:rFonts w:eastAsia="Arial Unicode MS"/>
          <w:b/>
        </w:rPr>
        <w:t>.</w:t>
      </w:r>
      <w:r w:rsidR="00A90C40" w:rsidRPr="00D476CB">
        <w:rPr>
          <w:rFonts w:eastAsia="Arial Unicode MS"/>
          <w:b/>
        </w:rPr>
        <w:t xml:space="preserve"> </w:t>
      </w:r>
      <w:r w:rsidR="00821A76" w:rsidRPr="00D476CB">
        <w:rPr>
          <w:rFonts w:eastAsia="Arial Unicode MS"/>
          <w:b/>
        </w:rPr>
        <w:t xml:space="preserve"> Working</w:t>
      </w:r>
      <w:r w:rsidR="008869DA" w:rsidRPr="00D476CB">
        <w:rPr>
          <w:rFonts w:eastAsia="Arial Unicode MS"/>
          <w:b/>
        </w:rPr>
        <w:t xml:space="preserve"> </w:t>
      </w:r>
      <w:r w:rsidR="00821A76" w:rsidRPr="00D476CB">
        <w:rPr>
          <w:rFonts w:eastAsia="Arial Unicode MS"/>
          <w:b/>
        </w:rPr>
        <w:t>as</w:t>
      </w:r>
      <w:r w:rsidR="008869DA" w:rsidRPr="00D476CB">
        <w:rPr>
          <w:rFonts w:eastAsia="Arial Unicode MS"/>
          <w:b/>
        </w:rPr>
        <w:t xml:space="preserve"> WNS Global Services </w:t>
      </w:r>
      <w:proofErr w:type="spellStart"/>
      <w:r w:rsidR="008869DA" w:rsidRPr="00D476CB">
        <w:rPr>
          <w:rFonts w:eastAsia="Arial Unicode MS"/>
          <w:b/>
        </w:rPr>
        <w:t>Pvt.Ltd</w:t>
      </w:r>
      <w:proofErr w:type="spellEnd"/>
      <w:r w:rsidR="00AA3396">
        <w:rPr>
          <w:rFonts w:eastAsia="Arial Unicode MS"/>
          <w:b/>
        </w:rPr>
        <w:t>.</w:t>
      </w:r>
      <w:r w:rsidR="008869DA" w:rsidRPr="00D476CB">
        <w:rPr>
          <w:rFonts w:eastAsia="Arial Unicode MS"/>
          <w:b/>
        </w:rPr>
        <w:t xml:space="preserve"> </w:t>
      </w:r>
      <w:r w:rsidR="008869DA" w:rsidRPr="00AD3745">
        <w:rPr>
          <w:rFonts w:eastAsia="Arial Unicode MS"/>
          <w:b/>
          <w:u w:val="single"/>
        </w:rPr>
        <w:t>Sr. Claim Associates</w:t>
      </w:r>
      <w:r w:rsidR="008869DA" w:rsidRPr="00D476CB">
        <w:rPr>
          <w:rFonts w:eastAsia="Arial Unicode MS"/>
          <w:b/>
        </w:rPr>
        <w:t xml:space="preserve"> since Dec 2009</w:t>
      </w:r>
      <w:r w:rsidR="0009210A" w:rsidRPr="00D476CB">
        <w:rPr>
          <w:rFonts w:eastAsia="Arial Unicode MS"/>
          <w:b/>
        </w:rPr>
        <w:t xml:space="preserve"> to Se</w:t>
      </w:r>
      <w:r w:rsidR="00144AE1" w:rsidRPr="00D476CB">
        <w:rPr>
          <w:rFonts w:eastAsia="Arial Unicode MS"/>
          <w:b/>
        </w:rPr>
        <w:t>p</w:t>
      </w:r>
      <w:r w:rsidR="0009210A" w:rsidRPr="00D476CB">
        <w:rPr>
          <w:rFonts w:eastAsia="Arial Unicode MS"/>
          <w:b/>
        </w:rPr>
        <w:t xml:space="preserve"> 2016.</w:t>
      </w:r>
    </w:p>
    <w:p w:rsidR="00D476CB" w:rsidRPr="00D476CB" w:rsidRDefault="00D476CB" w:rsidP="00D476CB">
      <w:pPr>
        <w:suppressAutoHyphens w:val="0"/>
        <w:rPr>
          <w:rFonts w:eastAsia="Arial Unicode MS"/>
        </w:rPr>
      </w:pPr>
    </w:p>
    <w:p w:rsidR="003B4526" w:rsidRPr="00D476CB" w:rsidRDefault="00903022" w:rsidP="001313E1">
      <w:pPr>
        <w:rPr>
          <w:rFonts w:eastAsia="Arial Unicode MS"/>
          <w:b/>
        </w:rPr>
      </w:pPr>
      <w:r>
        <w:rPr>
          <w:rFonts w:eastAsia="Arial Unicode MS"/>
          <w:b/>
        </w:rPr>
        <w:t>3</w:t>
      </w:r>
      <w:r w:rsidR="003B4526" w:rsidRPr="00D476CB">
        <w:rPr>
          <w:rFonts w:eastAsia="Arial Unicode MS"/>
          <w:b/>
        </w:rPr>
        <w:t xml:space="preserve">.  Working as Branch </w:t>
      </w:r>
      <w:r w:rsidR="00821A76" w:rsidRPr="00D476CB">
        <w:rPr>
          <w:rFonts w:eastAsia="Arial Unicode MS"/>
          <w:b/>
          <w:u w:val="single"/>
        </w:rPr>
        <w:t>Operation CPA</w:t>
      </w:r>
      <w:r w:rsidR="00821A76" w:rsidRPr="00D476CB">
        <w:rPr>
          <w:rFonts w:eastAsia="Arial Unicode MS"/>
          <w:b/>
        </w:rPr>
        <w:t xml:space="preserve"> with</w:t>
      </w:r>
      <w:r w:rsidR="003B4526" w:rsidRPr="00D476CB">
        <w:rPr>
          <w:rFonts w:eastAsia="Arial Unicode MS"/>
          <w:b/>
        </w:rPr>
        <w:t xml:space="preserve"> ICICI Prudential since Feb</w:t>
      </w:r>
      <w:r w:rsidR="00821A76" w:rsidRPr="00D476CB">
        <w:rPr>
          <w:rFonts w:eastAsia="Arial Unicode MS"/>
          <w:b/>
        </w:rPr>
        <w:t xml:space="preserve"> </w:t>
      </w:r>
      <w:r w:rsidR="003B4526" w:rsidRPr="00D476CB">
        <w:rPr>
          <w:rFonts w:eastAsia="Arial Unicode MS"/>
          <w:b/>
        </w:rPr>
        <w:t>2007</w:t>
      </w:r>
      <w:r w:rsidR="0009210A" w:rsidRPr="00D476CB">
        <w:rPr>
          <w:rFonts w:eastAsia="Arial Unicode MS"/>
          <w:b/>
        </w:rPr>
        <w:t xml:space="preserve"> to Dec 2009.</w:t>
      </w:r>
    </w:p>
    <w:p w:rsidR="003B4526" w:rsidRDefault="003B4526" w:rsidP="001313E1">
      <w:pPr>
        <w:rPr>
          <w:b/>
        </w:rPr>
      </w:pPr>
      <w:r w:rsidRPr="00D476CB">
        <w:rPr>
          <w:b/>
        </w:rPr>
        <w:t xml:space="preserve">   </w:t>
      </w:r>
      <w:r w:rsidR="00A90C40" w:rsidRPr="00D476CB">
        <w:rPr>
          <w:b/>
        </w:rPr>
        <w:t xml:space="preserve">  </w:t>
      </w:r>
      <w:r w:rsidRPr="00D476CB">
        <w:rPr>
          <w:b/>
        </w:rPr>
        <w:t xml:space="preserve"> Job </w:t>
      </w:r>
      <w:proofErr w:type="gramStart"/>
      <w:r w:rsidRPr="00D476CB">
        <w:rPr>
          <w:b/>
        </w:rPr>
        <w:t xml:space="preserve">profile </w:t>
      </w:r>
      <w:r w:rsidR="006A09E9" w:rsidRPr="00D476CB">
        <w:rPr>
          <w:b/>
        </w:rPr>
        <w:t>:</w:t>
      </w:r>
      <w:proofErr w:type="gramEnd"/>
    </w:p>
    <w:p w:rsidR="007007C3" w:rsidRPr="007007C3" w:rsidRDefault="007007C3" w:rsidP="007007C3">
      <w:pPr>
        <w:suppressAutoHyphens w:val="0"/>
      </w:pPr>
    </w:p>
    <w:p w:rsidR="003B4526" w:rsidRPr="00D476CB" w:rsidRDefault="003B4526" w:rsidP="001313E1">
      <w:pPr>
        <w:numPr>
          <w:ilvl w:val="0"/>
          <w:numId w:val="3"/>
        </w:numPr>
        <w:tabs>
          <w:tab w:val="left" w:pos="720"/>
        </w:tabs>
        <w:rPr>
          <w:rFonts w:eastAsia="Arial Unicode MS"/>
        </w:rPr>
      </w:pPr>
      <w:r w:rsidRPr="00D476CB">
        <w:rPr>
          <w:rFonts w:eastAsia="Arial Unicode MS"/>
        </w:rPr>
        <w:t xml:space="preserve">Data Entry </w:t>
      </w:r>
      <w:r w:rsidR="00821A76" w:rsidRPr="00D476CB">
        <w:rPr>
          <w:rFonts w:eastAsia="Arial Unicode MS"/>
        </w:rPr>
        <w:t>Operator</w:t>
      </w:r>
      <w:r w:rsidRPr="00D476CB">
        <w:rPr>
          <w:rFonts w:eastAsia="Arial Unicode MS"/>
        </w:rPr>
        <w:t>.</w:t>
      </w:r>
    </w:p>
    <w:p w:rsidR="003B4526" w:rsidRPr="00D476CB" w:rsidRDefault="003B4526" w:rsidP="001313E1">
      <w:pPr>
        <w:numPr>
          <w:ilvl w:val="0"/>
          <w:numId w:val="3"/>
        </w:numPr>
        <w:tabs>
          <w:tab w:val="left" w:pos="720"/>
        </w:tabs>
        <w:rPr>
          <w:rFonts w:eastAsia="Arial Unicode MS"/>
        </w:rPr>
      </w:pPr>
      <w:r w:rsidRPr="00D476CB">
        <w:rPr>
          <w:rFonts w:eastAsia="Arial Unicode MS"/>
        </w:rPr>
        <w:t>Life Asia Software Handle.</w:t>
      </w:r>
    </w:p>
    <w:p w:rsidR="003B4526" w:rsidRPr="00D476CB" w:rsidRDefault="003B4526" w:rsidP="001313E1">
      <w:pPr>
        <w:numPr>
          <w:ilvl w:val="0"/>
          <w:numId w:val="3"/>
        </w:numPr>
        <w:tabs>
          <w:tab w:val="left" w:pos="720"/>
        </w:tabs>
        <w:rPr>
          <w:rFonts w:eastAsia="Arial Unicode MS"/>
        </w:rPr>
      </w:pPr>
      <w:r w:rsidRPr="00D476CB">
        <w:rPr>
          <w:rFonts w:eastAsia="Arial Unicode MS"/>
        </w:rPr>
        <w:t>STP Underwriting.</w:t>
      </w:r>
    </w:p>
    <w:p w:rsidR="003B4526" w:rsidRPr="00D476CB" w:rsidRDefault="003B4526" w:rsidP="001313E1">
      <w:pPr>
        <w:numPr>
          <w:ilvl w:val="0"/>
          <w:numId w:val="3"/>
        </w:numPr>
        <w:tabs>
          <w:tab w:val="left" w:pos="720"/>
        </w:tabs>
        <w:rPr>
          <w:rFonts w:eastAsia="Arial Unicode MS"/>
        </w:rPr>
      </w:pPr>
      <w:proofErr w:type="spellStart"/>
      <w:r w:rsidRPr="00D476CB">
        <w:rPr>
          <w:rFonts w:eastAsia="Arial Unicode MS"/>
        </w:rPr>
        <w:t>Cheque</w:t>
      </w:r>
      <w:proofErr w:type="spellEnd"/>
      <w:r w:rsidRPr="00D476CB">
        <w:rPr>
          <w:rFonts w:eastAsia="Arial Unicode MS"/>
        </w:rPr>
        <w:t xml:space="preserve"> </w:t>
      </w:r>
      <w:proofErr w:type="spellStart"/>
      <w:r w:rsidRPr="00D476CB">
        <w:rPr>
          <w:rFonts w:eastAsia="Arial Unicode MS"/>
        </w:rPr>
        <w:t>Bouns</w:t>
      </w:r>
      <w:proofErr w:type="spellEnd"/>
      <w:r w:rsidRPr="00D476CB">
        <w:rPr>
          <w:rFonts w:eastAsia="Arial Unicode MS"/>
        </w:rPr>
        <w:t xml:space="preserve"> Handle.</w:t>
      </w:r>
    </w:p>
    <w:p w:rsidR="001313E1" w:rsidRPr="00D476CB" w:rsidRDefault="003B4526" w:rsidP="001313E1">
      <w:pPr>
        <w:numPr>
          <w:ilvl w:val="0"/>
          <w:numId w:val="3"/>
        </w:numPr>
        <w:tabs>
          <w:tab w:val="left" w:pos="720"/>
        </w:tabs>
        <w:suppressAutoHyphens w:val="0"/>
        <w:rPr>
          <w:rFonts w:eastAsia="Arial Unicode MS"/>
          <w:sz w:val="20"/>
          <w:szCs w:val="20"/>
        </w:rPr>
      </w:pPr>
      <w:r w:rsidRPr="00D476CB">
        <w:rPr>
          <w:rFonts w:eastAsia="Arial Unicode MS"/>
        </w:rPr>
        <w:t>Medical Letter &amp; HNI Letter Send to Customers.</w:t>
      </w:r>
    </w:p>
    <w:p w:rsidR="00D476CB" w:rsidRPr="00D476CB" w:rsidRDefault="00D476CB" w:rsidP="00D476CB">
      <w:pPr>
        <w:suppressAutoHyphens w:val="0"/>
        <w:rPr>
          <w:rFonts w:eastAsia="Arial Unicode MS"/>
        </w:rPr>
      </w:pPr>
    </w:p>
    <w:p w:rsidR="003B4526" w:rsidRDefault="00903022" w:rsidP="001313E1">
      <w:pPr>
        <w:rPr>
          <w:rFonts w:eastAsia="Arial Unicode MS"/>
        </w:rPr>
      </w:pPr>
      <w:r>
        <w:rPr>
          <w:rFonts w:eastAsia="Arial Unicode MS"/>
          <w:b/>
        </w:rPr>
        <w:t>4</w:t>
      </w:r>
      <w:r w:rsidR="003B4526" w:rsidRPr="00D476CB">
        <w:rPr>
          <w:rFonts w:eastAsia="Arial Unicode MS"/>
          <w:b/>
        </w:rPr>
        <w:t xml:space="preserve">. </w:t>
      </w:r>
      <w:r w:rsidR="00924BDC">
        <w:rPr>
          <w:rFonts w:eastAsia="Arial Unicode MS"/>
          <w:b/>
        </w:rPr>
        <w:t xml:space="preserve"> </w:t>
      </w:r>
      <w:r w:rsidR="003B4526" w:rsidRPr="00D476CB">
        <w:rPr>
          <w:rFonts w:eastAsia="Arial Unicode MS"/>
          <w:b/>
        </w:rPr>
        <w:t xml:space="preserve">Worked as </w:t>
      </w:r>
      <w:r w:rsidR="003B4526" w:rsidRPr="00D476CB">
        <w:rPr>
          <w:rFonts w:eastAsia="Arial Unicode MS"/>
          <w:b/>
          <w:u w:val="single"/>
        </w:rPr>
        <w:t>Computer Operator</w:t>
      </w:r>
      <w:r w:rsidR="003B4526" w:rsidRPr="00D476CB">
        <w:rPr>
          <w:rFonts w:eastAsia="Arial Unicode MS"/>
          <w:b/>
        </w:rPr>
        <w:t xml:space="preserve"> with Ashapuri Nagari </w:t>
      </w:r>
      <w:proofErr w:type="spellStart"/>
      <w:r w:rsidR="003B4526" w:rsidRPr="00D476CB">
        <w:rPr>
          <w:rFonts w:eastAsia="Arial Unicode MS"/>
          <w:b/>
        </w:rPr>
        <w:t>Shakari</w:t>
      </w:r>
      <w:proofErr w:type="spellEnd"/>
      <w:r w:rsidR="003B4526" w:rsidRPr="00D476CB">
        <w:rPr>
          <w:rFonts w:eastAsia="Arial Unicode MS"/>
          <w:b/>
        </w:rPr>
        <w:t xml:space="preserve"> </w:t>
      </w:r>
      <w:proofErr w:type="spellStart"/>
      <w:proofErr w:type="gramStart"/>
      <w:r w:rsidR="003B4526" w:rsidRPr="00D476CB">
        <w:rPr>
          <w:rFonts w:eastAsia="Arial Unicode MS"/>
          <w:b/>
        </w:rPr>
        <w:t>Pathpedi</w:t>
      </w:r>
      <w:proofErr w:type="spellEnd"/>
      <w:r w:rsidR="003B4526" w:rsidRPr="00D476CB">
        <w:rPr>
          <w:rFonts w:eastAsia="Arial Unicode MS"/>
          <w:b/>
        </w:rPr>
        <w:t xml:space="preserve">  </w:t>
      </w:r>
      <w:proofErr w:type="spellStart"/>
      <w:r w:rsidR="003B4526" w:rsidRPr="00D476CB">
        <w:rPr>
          <w:rFonts w:eastAsia="Arial Unicode MS"/>
          <w:b/>
        </w:rPr>
        <w:t>Amalner</w:t>
      </w:r>
      <w:proofErr w:type="spellEnd"/>
      <w:proofErr w:type="gramEnd"/>
      <w:r w:rsidR="003B4526" w:rsidRPr="00D476CB">
        <w:rPr>
          <w:rFonts w:eastAsia="Arial Unicode MS"/>
          <w:b/>
        </w:rPr>
        <w:t xml:space="preserve"> </w:t>
      </w:r>
      <w:r w:rsidR="00924BDC">
        <w:rPr>
          <w:rFonts w:eastAsia="Arial Unicode MS"/>
          <w:b/>
        </w:rPr>
        <w:t xml:space="preserve"> </w:t>
      </w:r>
      <w:r w:rsidR="003B4526" w:rsidRPr="00D476CB">
        <w:rPr>
          <w:rFonts w:eastAsia="Arial Unicode MS"/>
          <w:b/>
        </w:rPr>
        <w:t>for 1</w:t>
      </w:r>
      <w:r w:rsidR="003B3ECA">
        <w:rPr>
          <w:rFonts w:eastAsia="Arial Unicode MS"/>
          <w:b/>
        </w:rPr>
        <w:t xml:space="preserve">     </w:t>
      </w:r>
      <w:r w:rsidR="003B4526" w:rsidRPr="00D476CB">
        <w:rPr>
          <w:rFonts w:eastAsia="Arial Unicode MS"/>
          <w:b/>
        </w:rPr>
        <w:t>and half</w:t>
      </w:r>
      <w:r w:rsidR="00A90C40" w:rsidRPr="00D476CB">
        <w:rPr>
          <w:rFonts w:eastAsia="Arial Unicode MS"/>
          <w:b/>
        </w:rPr>
        <w:t xml:space="preserve">  </w:t>
      </w:r>
      <w:r w:rsidR="003B4526" w:rsidRPr="00D476CB">
        <w:rPr>
          <w:rFonts w:eastAsia="Arial Unicode MS"/>
          <w:b/>
        </w:rPr>
        <w:t>years</w:t>
      </w:r>
      <w:r w:rsidR="003B4526" w:rsidRPr="00D476CB">
        <w:rPr>
          <w:rFonts w:eastAsia="Arial Unicode MS"/>
        </w:rPr>
        <w:t>.</w:t>
      </w:r>
    </w:p>
    <w:p w:rsidR="007007C3" w:rsidRPr="007007C3" w:rsidRDefault="007007C3" w:rsidP="007007C3">
      <w:pPr>
        <w:suppressAutoHyphens w:val="0"/>
        <w:rPr>
          <w:rFonts w:eastAsia="Arial Unicode MS"/>
        </w:rPr>
      </w:pPr>
    </w:p>
    <w:p w:rsidR="003B4526" w:rsidRPr="00D476CB" w:rsidRDefault="006A09E9" w:rsidP="001313E1">
      <w:pPr>
        <w:rPr>
          <w:rFonts w:eastAsia="Arial Unicode MS"/>
          <w:b/>
        </w:rPr>
      </w:pPr>
      <w:r w:rsidRPr="00D476CB">
        <w:rPr>
          <w:rFonts w:eastAsia="Arial Unicode MS"/>
          <w:b/>
        </w:rPr>
        <w:t xml:space="preserve">   </w:t>
      </w:r>
      <w:r w:rsidR="00A90C40" w:rsidRPr="00D476CB">
        <w:rPr>
          <w:rFonts w:eastAsia="Arial Unicode MS"/>
          <w:b/>
        </w:rPr>
        <w:t xml:space="preserve">  </w:t>
      </w:r>
      <w:r w:rsidRPr="00D476CB">
        <w:rPr>
          <w:rFonts w:eastAsia="Arial Unicode MS"/>
          <w:b/>
        </w:rPr>
        <w:t>Job Profile:</w:t>
      </w:r>
    </w:p>
    <w:p w:rsidR="003B4526" w:rsidRPr="00D476CB" w:rsidRDefault="003B4526" w:rsidP="001313E1">
      <w:pPr>
        <w:numPr>
          <w:ilvl w:val="0"/>
          <w:numId w:val="5"/>
        </w:numPr>
        <w:tabs>
          <w:tab w:val="left" w:pos="720"/>
        </w:tabs>
        <w:rPr>
          <w:rFonts w:eastAsia="Arial Unicode MS"/>
        </w:rPr>
      </w:pPr>
      <w:r w:rsidRPr="00D476CB">
        <w:rPr>
          <w:rFonts w:eastAsia="Arial Unicode MS"/>
        </w:rPr>
        <w:t>Banking Software Operate.</w:t>
      </w:r>
    </w:p>
    <w:p w:rsidR="003B4526" w:rsidRPr="00D476CB" w:rsidRDefault="003B4526" w:rsidP="001313E1">
      <w:pPr>
        <w:numPr>
          <w:ilvl w:val="0"/>
          <w:numId w:val="5"/>
        </w:numPr>
        <w:tabs>
          <w:tab w:val="left" w:pos="720"/>
        </w:tabs>
        <w:rPr>
          <w:rFonts w:eastAsia="Arial Unicode MS"/>
        </w:rPr>
      </w:pPr>
      <w:proofErr w:type="spellStart"/>
      <w:r w:rsidRPr="00D476CB">
        <w:rPr>
          <w:rFonts w:eastAsia="Arial Unicode MS"/>
        </w:rPr>
        <w:t>Pigmi</w:t>
      </w:r>
      <w:proofErr w:type="spellEnd"/>
      <w:r w:rsidRPr="00D476CB">
        <w:rPr>
          <w:rFonts w:eastAsia="Arial Unicode MS"/>
        </w:rPr>
        <w:t xml:space="preserve"> </w:t>
      </w:r>
      <w:proofErr w:type="gramStart"/>
      <w:r w:rsidRPr="00D476CB">
        <w:rPr>
          <w:rFonts w:eastAsia="Arial Unicode MS"/>
        </w:rPr>
        <w:t>Agent  Handle</w:t>
      </w:r>
      <w:proofErr w:type="gramEnd"/>
      <w:r w:rsidRPr="00D476CB">
        <w:rPr>
          <w:rFonts w:eastAsia="Arial Unicode MS"/>
        </w:rPr>
        <w:t>.</w:t>
      </w:r>
      <w:r w:rsidRPr="00D476CB">
        <w:rPr>
          <w:rFonts w:eastAsia="Arial Unicode MS"/>
        </w:rPr>
        <w:tab/>
      </w:r>
    </w:p>
    <w:p w:rsidR="003B4526" w:rsidRPr="00D476CB" w:rsidRDefault="003B4526" w:rsidP="001313E1">
      <w:pPr>
        <w:numPr>
          <w:ilvl w:val="0"/>
          <w:numId w:val="5"/>
        </w:numPr>
        <w:tabs>
          <w:tab w:val="left" w:pos="720"/>
        </w:tabs>
        <w:rPr>
          <w:rFonts w:eastAsia="Arial Unicode MS"/>
        </w:rPr>
      </w:pPr>
      <w:r w:rsidRPr="00D476CB">
        <w:rPr>
          <w:rFonts w:eastAsia="Arial Unicode MS"/>
        </w:rPr>
        <w:t xml:space="preserve">Saving Account &amp; FD Entry </w:t>
      </w:r>
      <w:proofErr w:type="gramStart"/>
      <w:r w:rsidRPr="00D476CB">
        <w:rPr>
          <w:rFonts w:eastAsia="Arial Unicode MS"/>
        </w:rPr>
        <w:t>In</w:t>
      </w:r>
      <w:proofErr w:type="gramEnd"/>
      <w:r w:rsidRPr="00D476CB">
        <w:rPr>
          <w:rFonts w:eastAsia="Arial Unicode MS"/>
        </w:rPr>
        <w:t xml:space="preserve"> Software.</w:t>
      </w:r>
    </w:p>
    <w:p w:rsidR="001313E1" w:rsidRPr="00D476CB" w:rsidRDefault="00E922CE" w:rsidP="001313E1">
      <w:pPr>
        <w:numPr>
          <w:ilvl w:val="0"/>
          <w:numId w:val="5"/>
        </w:numPr>
        <w:suppressAutoHyphens w:val="0"/>
        <w:rPr>
          <w:rFonts w:eastAsia="Arial Unicode MS"/>
          <w:sz w:val="20"/>
          <w:szCs w:val="20"/>
        </w:rPr>
      </w:pPr>
      <w:r w:rsidRPr="00D476CB">
        <w:rPr>
          <w:rFonts w:eastAsia="Arial Unicode MS"/>
        </w:rPr>
        <w:t>Marathi Typing.</w:t>
      </w:r>
    </w:p>
    <w:p w:rsidR="00D476CB" w:rsidRPr="00D476CB" w:rsidRDefault="00D476CB" w:rsidP="00D476CB">
      <w:pPr>
        <w:suppressAutoHyphens w:val="0"/>
        <w:rPr>
          <w:rFonts w:eastAsia="Arial Unicode MS"/>
        </w:rPr>
      </w:pPr>
    </w:p>
    <w:p w:rsidR="003B4526" w:rsidRDefault="00903022" w:rsidP="00D476CB">
      <w:pPr>
        <w:rPr>
          <w:rFonts w:eastAsia="Arial Unicode MS"/>
          <w:b/>
        </w:rPr>
      </w:pPr>
      <w:r>
        <w:rPr>
          <w:rFonts w:eastAsia="Arial Unicode MS"/>
          <w:b/>
        </w:rPr>
        <w:t>5</w:t>
      </w:r>
      <w:r w:rsidR="003B4526" w:rsidRPr="00D476CB">
        <w:rPr>
          <w:rFonts w:eastAsia="Arial Unicode MS"/>
          <w:b/>
        </w:rPr>
        <w:t xml:space="preserve">. </w:t>
      </w:r>
      <w:r w:rsidR="00924BDC">
        <w:rPr>
          <w:rFonts w:eastAsia="Arial Unicode MS"/>
          <w:b/>
        </w:rPr>
        <w:t xml:space="preserve"> </w:t>
      </w:r>
      <w:r w:rsidR="003B4526" w:rsidRPr="00D476CB">
        <w:rPr>
          <w:rFonts w:eastAsia="Arial Unicode MS"/>
          <w:b/>
        </w:rPr>
        <w:t xml:space="preserve">Worked as a </w:t>
      </w:r>
      <w:r w:rsidR="003B4526" w:rsidRPr="00D476CB">
        <w:rPr>
          <w:rFonts w:eastAsia="Arial Unicode MS"/>
          <w:b/>
          <w:u w:val="single"/>
        </w:rPr>
        <w:t xml:space="preserve">Computer Operators &amp; </w:t>
      </w:r>
      <w:proofErr w:type="spellStart"/>
      <w:r w:rsidR="003B4526" w:rsidRPr="00D476CB">
        <w:rPr>
          <w:rFonts w:eastAsia="Arial Unicode MS"/>
          <w:b/>
          <w:u w:val="single"/>
        </w:rPr>
        <w:t>Prog</w:t>
      </w:r>
      <w:proofErr w:type="spellEnd"/>
      <w:r w:rsidR="003B4526" w:rsidRPr="00D476CB">
        <w:rPr>
          <w:rFonts w:eastAsia="Arial Unicode MS"/>
          <w:b/>
          <w:u w:val="single"/>
        </w:rPr>
        <w:t>.  Assist.</w:t>
      </w:r>
      <w:r w:rsidR="003B4526" w:rsidRPr="00D476CB">
        <w:rPr>
          <w:rFonts w:eastAsia="Arial Unicode MS"/>
          <w:b/>
        </w:rPr>
        <w:t xml:space="preserve">  1 </w:t>
      </w:r>
      <w:r w:rsidR="00821A76" w:rsidRPr="00D476CB">
        <w:rPr>
          <w:rFonts w:eastAsia="Arial Unicode MS"/>
          <w:b/>
        </w:rPr>
        <w:t>year</w:t>
      </w:r>
      <w:r w:rsidR="003B4526" w:rsidRPr="00D476CB">
        <w:rPr>
          <w:rFonts w:eastAsia="Arial Unicode MS"/>
          <w:b/>
        </w:rPr>
        <w:t xml:space="preserve"> in I</w:t>
      </w:r>
      <w:r w:rsidR="00821A76" w:rsidRPr="00D476CB">
        <w:rPr>
          <w:rFonts w:eastAsia="Arial Unicode MS"/>
          <w:b/>
        </w:rPr>
        <w:t xml:space="preserve">CON </w:t>
      </w:r>
      <w:proofErr w:type="gramStart"/>
      <w:r w:rsidR="00821A76" w:rsidRPr="00D476CB">
        <w:rPr>
          <w:rFonts w:eastAsia="Arial Unicode MS"/>
          <w:b/>
        </w:rPr>
        <w:t xml:space="preserve">Computer </w:t>
      </w:r>
      <w:r w:rsidR="00D476CB">
        <w:rPr>
          <w:rFonts w:eastAsia="Arial Unicode MS"/>
          <w:b/>
        </w:rPr>
        <w:t xml:space="preserve"> </w:t>
      </w:r>
      <w:r w:rsidR="00821A76" w:rsidRPr="00D476CB">
        <w:rPr>
          <w:rFonts w:eastAsia="Arial Unicode MS"/>
          <w:b/>
        </w:rPr>
        <w:t>Institute</w:t>
      </w:r>
      <w:proofErr w:type="gramEnd"/>
      <w:r w:rsidR="00821A76" w:rsidRPr="00D476CB">
        <w:rPr>
          <w:rFonts w:eastAsia="Arial Unicode MS"/>
          <w:b/>
        </w:rPr>
        <w:t xml:space="preserve"> </w:t>
      </w:r>
      <w:proofErr w:type="spellStart"/>
      <w:r w:rsidR="00821A76" w:rsidRPr="00D476CB">
        <w:rPr>
          <w:rFonts w:eastAsia="Arial Unicode MS"/>
          <w:b/>
        </w:rPr>
        <w:t>Jalgaon</w:t>
      </w:r>
      <w:proofErr w:type="spellEnd"/>
      <w:r w:rsidR="00821A76" w:rsidRPr="00D476CB">
        <w:rPr>
          <w:rFonts w:eastAsia="Arial Unicode MS"/>
          <w:b/>
        </w:rPr>
        <w:t xml:space="preserve"> </w:t>
      </w:r>
      <w:r w:rsidR="003B4526" w:rsidRPr="00D476CB">
        <w:rPr>
          <w:rFonts w:eastAsia="Arial Unicode MS"/>
          <w:b/>
        </w:rPr>
        <w:t xml:space="preserve">With </w:t>
      </w:r>
      <w:r w:rsidR="006A09E9" w:rsidRPr="00D476CB">
        <w:rPr>
          <w:rFonts w:eastAsia="Arial Unicode MS"/>
          <w:b/>
        </w:rPr>
        <w:t xml:space="preserve"> </w:t>
      </w:r>
      <w:r w:rsidR="003B4526" w:rsidRPr="00D476CB">
        <w:rPr>
          <w:rFonts w:eastAsia="Arial Unicode MS"/>
          <w:b/>
        </w:rPr>
        <w:t>Appendix.</w:t>
      </w:r>
    </w:p>
    <w:p w:rsidR="007007C3" w:rsidRPr="007007C3" w:rsidRDefault="007007C3" w:rsidP="007007C3">
      <w:pPr>
        <w:suppressAutoHyphens w:val="0"/>
        <w:rPr>
          <w:rFonts w:eastAsia="Arial Unicode MS"/>
        </w:rPr>
      </w:pPr>
    </w:p>
    <w:p w:rsidR="003B4526" w:rsidRPr="00D476CB" w:rsidRDefault="003B4526" w:rsidP="001313E1">
      <w:pPr>
        <w:rPr>
          <w:rFonts w:eastAsia="Arial Unicode MS"/>
          <w:b/>
        </w:rPr>
      </w:pPr>
      <w:r w:rsidRPr="00D476CB">
        <w:rPr>
          <w:rFonts w:eastAsia="Arial Unicode MS"/>
          <w:b/>
        </w:rPr>
        <w:t xml:space="preserve">  </w:t>
      </w:r>
      <w:r w:rsidR="00A90C40" w:rsidRPr="00D476CB">
        <w:rPr>
          <w:rFonts w:eastAsia="Arial Unicode MS"/>
          <w:b/>
        </w:rPr>
        <w:t xml:space="preserve">  </w:t>
      </w:r>
      <w:r w:rsidRPr="00D476CB">
        <w:rPr>
          <w:rFonts w:eastAsia="Arial Unicode MS"/>
          <w:b/>
        </w:rPr>
        <w:t xml:space="preserve"> Job Profile:</w:t>
      </w:r>
    </w:p>
    <w:p w:rsidR="003B4526" w:rsidRPr="00D476CB" w:rsidRDefault="003B4526" w:rsidP="001313E1">
      <w:pPr>
        <w:numPr>
          <w:ilvl w:val="0"/>
          <w:numId w:val="2"/>
        </w:numPr>
        <w:tabs>
          <w:tab w:val="left" w:pos="720"/>
        </w:tabs>
        <w:rPr>
          <w:rFonts w:eastAsia="Arial Unicode MS"/>
        </w:rPr>
      </w:pPr>
      <w:r w:rsidRPr="00D476CB">
        <w:rPr>
          <w:rFonts w:eastAsia="Arial Unicode MS"/>
        </w:rPr>
        <w:t xml:space="preserve">MSCIT Batches Handle.  </w:t>
      </w:r>
    </w:p>
    <w:p w:rsidR="003B4526" w:rsidRPr="00D476CB" w:rsidRDefault="003B4526" w:rsidP="001313E1">
      <w:pPr>
        <w:numPr>
          <w:ilvl w:val="0"/>
          <w:numId w:val="2"/>
        </w:numPr>
        <w:tabs>
          <w:tab w:val="left" w:pos="720"/>
        </w:tabs>
        <w:rPr>
          <w:rFonts w:eastAsia="Arial Unicode MS"/>
        </w:rPr>
      </w:pPr>
      <w:r w:rsidRPr="00D476CB">
        <w:rPr>
          <w:rFonts w:eastAsia="Arial Unicode MS"/>
        </w:rPr>
        <w:t>Online Software Handle.</w:t>
      </w:r>
    </w:p>
    <w:p w:rsidR="003E30E0" w:rsidRPr="00D476CB" w:rsidRDefault="00CF49C7" w:rsidP="003E30E0">
      <w:pPr>
        <w:numPr>
          <w:ilvl w:val="0"/>
          <w:numId w:val="2"/>
        </w:numPr>
        <w:suppressAutoHyphens w:val="0"/>
        <w:rPr>
          <w:rFonts w:eastAsia="Arial Unicode MS"/>
        </w:rPr>
      </w:pPr>
      <w:r w:rsidRPr="00D476CB">
        <w:rPr>
          <w:rFonts w:eastAsia="Arial Unicode MS"/>
        </w:rPr>
        <w:t>Marathi Typing Working.</w:t>
      </w:r>
    </w:p>
    <w:p w:rsidR="001313E1" w:rsidRPr="00D476CB" w:rsidRDefault="001313E1" w:rsidP="001313E1">
      <w:pPr>
        <w:suppressAutoHyphens w:val="0"/>
        <w:rPr>
          <w:rFonts w:eastAsia="Arial Unicode MS"/>
        </w:rPr>
      </w:pPr>
    </w:p>
    <w:p w:rsidR="003B4526" w:rsidRDefault="00903022" w:rsidP="001313E1">
      <w:pPr>
        <w:rPr>
          <w:rFonts w:eastAsia="Arial Unicode MS"/>
          <w:b/>
        </w:rPr>
      </w:pPr>
      <w:r>
        <w:rPr>
          <w:rFonts w:eastAsia="Arial Unicode MS"/>
          <w:b/>
        </w:rPr>
        <w:t>6</w:t>
      </w:r>
      <w:r w:rsidR="003B4526" w:rsidRPr="00D476CB">
        <w:rPr>
          <w:rFonts w:eastAsia="Arial Unicode MS"/>
          <w:b/>
        </w:rPr>
        <w:t xml:space="preserve">. </w:t>
      </w:r>
      <w:r w:rsidR="00924BDC">
        <w:rPr>
          <w:rFonts w:eastAsia="Arial Unicode MS"/>
          <w:b/>
        </w:rPr>
        <w:t xml:space="preserve"> </w:t>
      </w:r>
      <w:r w:rsidR="003B4526" w:rsidRPr="00D476CB">
        <w:rPr>
          <w:rFonts w:eastAsia="Arial Unicode MS"/>
          <w:b/>
        </w:rPr>
        <w:t xml:space="preserve">Worked as </w:t>
      </w:r>
      <w:r w:rsidR="001E2B71" w:rsidRPr="00D476CB">
        <w:rPr>
          <w:rFonts w:eastAsia="Arial Unicode MS"/>
          <w:b/>
          <w:u w:val="single"/>
        </w:rPr>
        <w:t>Computer Operator</w:t>
      </w:r>
      <w:r w:rsidR="001E2B71" w:rsidRPr="00D476CB">
        <w:rPr>
          <w:rFonts w:eastAsia="Arial Unicode MS"/>
          <w:b/>
        </w:rPr>
        <w:t xml:space="preserve"> </w:t>
      </w:r>
      <w:r w:rsidR="003B4526" w:rsidRPr="00D476CB">
        <w:rPr>
          <w:rFonts w:eastAsia="Arial Unicode MS"/>
          <w:b/>
        </w:rPr>
        <w:t xml:space="preserve">a Commodity </w:t>
      </w:r>
      <w:r w:rsidR="00CF49C7" w:rsidRPr="00D476CB">
        <w:rPr>
          <w:rFonts w:eastAsia="Arial Unicode MS"/>
          <w:b/>
        </w:rPr>
        <w:t>Market Online</w:t>
      </w:r>
      <w:r w:rsidR="003B4526" w:rsidRPr="00D476CB">
        <w:rPr>
          <w:rFonts w:eastAsia="Arial Unicode MS"/>
          <w:b/>
        </w:rPr>
        <w:t xml:space="preserve"> 6 Months.</w:t>
      </w:r>
    </w:p>
    <w:p w:rsidR="007007C3" w:rsidRPr="007007C3" w:rsidRDefault="007007C3" w:rsidP="007007C3">
      <w:pPr>
        <w:suppressAutoHyphens w:val="0"/>
        <w:rPr>
          <w:rFonts w:eastAsia="Arial Unicode MS"/>
        </w:rPr>
      </w:pPr>
    </w:p>
    <w:p w:rsidR="003B4526" w:rsidRPr="00D476CB" w:rsidRDefault="003B4526" w:rsidP="001313E1">
      <w:pPr>
        <w:rPr>
          <w:rFonts w:eastAsia="Arial Unicode MS"/>
          <w:b/>
        </w:rPr>
      </w:pPr>
      <w:r w:rsidRPr="00D476CB">
        <w:rPr>
          <w:rFonts w:eastAsia="Arial Unicode MS"/>
          <w:b/>
        </w:rPr>
        <w:t xml:space="preserve">   </w:t>
      </w:r>
      <w:r w:rsidR="00A90C40" w:rsidRPr="00D476CB">
        <w:rPr>
          <w:rFonts w:eastAsia="Arial Unicode MS"/>
          <w:b/>
        </w:rPr>
        <w:t xml:space="preserve">  </w:t>
      </w:r>
      <w:r w:rsidRPr="00D476CB">
        <w:rPr>
          <w:rFonts w:eastAsia="Arial Unicode MS"/>
          <w:b/>
        </w:rPr>
        <w:t xml:space="preserve"> Job Profile:</w:t>
      </w:r>
    </w:p>
    <w:p w:rsidR="003B4526" w:rsidRPr="00D476CB" w:rsidRDefault="003B4526" w:rsidP="001313E1">
      <w:pPr>
        <w:numPr>
          <w:ilvl w:val="0"/>
          <w:numId w:val="4"/>
        </w:numPr>
        <w:tabs>
          <w:tab w:val="left" w:pos="720"/>
        </w:tabs>
        <w:rPr>
          <w:rFonts w:eastAsia="Arial Unicode MS"/>
        </w:rPr>
      </w:pPr>
      <w:r w:rsidRPr="00D476CB">
        <w:rPr>
          <w:rFonts w:eastAsia="Arial Unicode MS"/>
        </w:rPr>
        <w:t>Online Software Handle.</w:t>
      </w:r>
    </w:p>
    <w:p w:rsidR="003B4526" w:rsidRPr="00D476CB" w:rsidRDefault="003B4526" w:rsidP="001313E1">
      <w:pPr>
        <w:numPr>
          <w:ilvl w:val="0"/>
          <w:numId w:val="4"/>
        </w:numPr>
        <w:tabs>
          <w:tab w:val="left" w:pos="720"/>
        </w:tabs>
        <w:rPr>
          <w:rFonts w:eastAsia="Arial Unicode MS"/>
        </w:rPr>
      </w:pPr>
      <w:r w:rsidRPr="00D476CB">
        <w:rPr>
          <w:rFonts w:eastAsia="Arial Unicode MS"/>
        </w:rPr>
        <w:t>Buy &amp; Sales Entry Online.</w:t>
      </w:r>
    </w:p>
    <w:p w:rsidR="003B4526" w:rsidRPr="007007C3" w:rsidRDefault="003B4526" w:rsidP="001313E1">
      <w:pPr>
        <w:numPr>
          <w:ilvl w:val="0"/>
          <w:numId w:val="4"/>
        </w:numPr>
        <w:tabs>
          <w:tab w:val="left" w:pos="720"/>
        </w:tabs>
        <w:rPr>
          <w:rFonts w:eastAsia="Arial Unicode MS"/>
          <w:sz w:val="20"/>
          <w:szCs w:val="20"/>
        </w:rPr>
      </w:pPr>
      <w:r w:rsidRPr="00D476CB">
        <w:rPr>
          <w:rFonts w:eastAsia="Arial Unicode MS"/>
        </w:rPr>
        <w:t>Customers Handle.</w:t>
      </w:r>
    </w:p>
    <w:p w:rsidR="007007C3" w:rsidRDefault="007007C3" w:rsidP="007007C3">
      <w:pPr>
        <w:suppressAutoHyphens w:val="0"/>
        <w:rPr>
          <w:rFonts w:eastAsia="Arial Unicode MS"/>
        </w:rPr>
      </w:pPr>
    </w:p>
    <w:p w:rsidR="00D74912" w:rsidRDefault="00D74912" w:rsidP="00D74912">
      <w:pPr>
        <w:suppressAutoHyphens w:val="0"/>
        <w:rPr>
          <w:rFonts w:eastAsia="Arial Unicode MS"/>
        </w:rPr>
      </w:pPr>
    </w:p>
    <w:p w:rsidR="00D74912" w:rsidRPr="00D74912" w:rsidRDefault="00D74912" w:rsidP="00D74912">
      <w:pPr>
        <w:suppressAutoHyphens w:val="0"/>
        <w:rPr>
          <w:rFonts w:eastAsia="Arial Unicode MS"/>
        </w:rPr>
      </w:pPr>
    </w:p>
    <w:p w:rsidR="007007C3" w:rsidRDefault="007007C3" w:rsidP="007007C3">
      <w:pPr>
        <w:suppressAutoHyphens w:val="0"/>
        <w:rPr>
          <w:rFonts w:eastAsia="Arial Unicode MS"/>
        </w:rPr>
      </w:pPr>
    </w:p>
    <w:p w:rsidR="007007C3" w:rsidRDefault="007007C3" w:rsidP="007007C3">
      <w:pPr>
        <w:suppressAutoHyphens w:val="0"/>
        <w:rPr>
          <w:rFonts w:eastAsia="Arial Unicode MS"/>
        </w:rPr>
      </w:pPr>
    </w:p>
    <w:p w:rsidR="007007C3" w:rsidRPr="007007C3" w:rsidRDefault="007007C3" w:rsidP="007007C3">
      <w:pPr>
        <w:suppressAutoHyphens w:val="0"/>
        <w:rPr>
          <w:rFonts w:eastAsia="Arial Unicode MS"/>
        </w:rPr>
      </w:pPr>
    </w:p>
    <w:tbl>
      <w:tblPr>
        <w:tblW w:w="0" w:type="auto"/>
        <w:tblLayout w:type="fixed"/>
        <w:tblLook w:val="0000"/>
      </w:tblPr>
      <w:tblGrid>
        <w:gridCol w:w="9833"/>
      </w:tblGrid>
      <w:tr w:rsidR="003B4526" w:rsidRPr="00D476CB" w:rsidTr="00620CF8">
        <w:trPr>
          <w:trHeight w:val="405"/>
        </w:trPr>
        <w:tc>
          <w:tcPr>
            <w:tcW w:w="983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</w:tcPr>
          <w:p w:rsidR="003B4526" w:rsidRPr="00D476CB" w:rsidRDefault="003B4526" w:rsidP="001313E1">
            <w:pPr>
              <w:snapToGrid w:val="0"/>
              <w:rPr>
                <w:rFonts w:eastAsia="Arial Unicode MS"/>
                <w:b/>
              </w:rPr>
            </w:pPr>
            <w:r w:rsidRPr="009A4F5D">
              <w:rPr>
                <w:rFonts w:eastAsia="Arial Unicode MS"/>
                <w:b/>
                <w:sz w:val="28"/>
                <w:szCs w:val="28"/>
              </w:rPr>
              <w:lastRenderedPageBreak/>
              <w:t>Education</w:t>
            </w:r>
          </w:p>
        </w:tc>
      </w:tr>
    </w:tbl>
    <w:p w:rsidR="00D476CB" w:rsidRDefault="00D476CB" w:rsidP="001313E1">
      <w:pPr>
        <w:spacing w:line="276" w:lineRule="auto"/>
        <w:ind w:left="2160" w:hanging="2160"/>
        <w:rPr>
          <w:rFonts w:eastAsia="Arial Unicode MS"/>
          <w:b/>
          <w:bCs/>
        </w:rPr>
      </w:pPr>
    </w:p>
    <w:p w:rsidR="003B4526" w:rsidRDefault="003B4526" w:rsidP="001313E1">
      <w:pPr>
        <w:spacing w:line="276" w:lineRule="auto"/>
        <w:ind w:left="2160" w:hanging="2160"/>
        <w:rPr>
          <w:rFonts w:eastAsia="Arial Unicode MS"/>
        </w:rPr>
      </w:pPr>
      <w:r w:rsidRPr="00D476CB">
        <w:rPr>
          <w:rFonts w:eastAsia="Arial Unicode MS"/>
          <w:b/>
          <w:bCs/>
        </w:rPr>
        <w:t>Post Graduation</w:t>
      </w:r>
      <w:r w:rsidRPr="00D476CB">
        <w:rPr>
          <w:rFonts w:eastAsia="Arial Unicode MS"/>
        </w:rPr>
        <w:tab/>
        <w:t xml:space="preserve">Completed Post </w:t>
      </w:r>
      <w:r w:rsidR="00144AE1" w:rsidRPr="00D476CB">
        <w:rPr>
          <w:rFonts w:eastAsia="Arial Unicode MS"/>
        </w:rPr>
        <w:t xml:space="preserve">Graduation </w:t>
      </w:r>
      <w:proofErr w:type="gramStart"/>
      <w:r w:rsidR="00144AE1" w:rsidRPr="00D476CB">
        <w:rPr>
          <w:rFonts w:eastAsia="Arial Unicode MS"/>
        </w:rPr>
        <w:t>Arts</w:t>
      </w:r>
      <w:r w:rsidR="001E2B71" w:rsidRPr="00D476CB">
        <w:rPr>
          <w:rFonts w:eastAsia="Arial Unicode MS"/>
        </w:rPr>
        <w:t>(</w:t>
      </w:r>
      <w:proofErr w:type="gramEnd"/>
      <w:r w:rsidR="001E2B71" w:rsidRPr="00D476CB">
        <w:rPr>
          <w:rFonts w:eastAsia="Arial Unicode MS"/>
        </w:rPr>
        <w:t>M.A.)</w:t>
      </w:r>
      <w:r w:rsidRPr="00D476CB">
        <w:rPr>
          <w:rFonts w:eastAsia="Arial Unicode MS"/>
        </w:rPr>
        <w:t xml:space="preserve"> in the year 2007.</w:t>
      </w:r>
    </w:p>
    <w:p w:rsidR="00D476CB" w:rsidRPr="00D476CB" w:rsidRDefault="00D476CB" w:rsidP="00D476CB">
      <w:pPr>
        <w:suppressAutoHyphens w:val="0"/>
        <w:rPr>
          <w:rFonts w:eastAsia="Arial Unicode MS"/>
        </w:rPr>
      </w:pPr>
    </w:p>
    <w:p w:rsidR="003B4526" w:rsidRDefault="008347EE" w:rsidP="001313E1">
      <w:pPr>
        <w:spacing w:line="276" w:lineRule="auto"/>
        <w:ind w:left="2160" w:hanging="2160"/>
        <w:rPr>
          <w:rFonts w:eastAsia="Arial Unicode MS"/>
        </w:rPr>
      </w:pPr>
      <w:r w:rsidRPr="00D476CB">
        <w:rPr>
          <w:rFonts w:eastAsia="Arial Unicode MS"/>
          <w:b/>
          <w:bCs/>
        </w:rPr>
        <w:t>Graduation</w:t>
      </w:r>
      <w:r w:rsidR="003B4526" w:rsidRPr="00D476CB">
        <w:rPr>
          <w:rFonts w:eastAsia="Arial Unicode MS"/>
        </w:rPr>
        <w:tab/>
        <w:t xml:space="preserve">Completed Bachelor of Arts (B.A) from North </w:t>
      </w:r>
      <w:r w:rsidR="00144AE1" w:rsidRPr="00D476CB">
        <w:rPr>
          <w:rFonts w:eastAsia="Arial Unicode MS"/>
        </w:rPr>
        <w:t>Maharashtra</w:t>
      </w:r>
      <w:r w:rsidR="003B4526" w:rsidRPr="00D476CB">
        <w:rPr>
          <w:rFonts w:eastAsia="Arial Unicode MS"/>
        </w:rPr>
        <w:t xml:space="preserve"> University in the year 2005.</w:t>
      </w:r>
    </w:p>
    <w:p w:rsidR="00D476CB" w:rsidRPr="00D476CB" w:rsidRDefault="00D476CB" w:rsidP="00D476CB">
      <w:pPr>
        <w:suppressAutoHyphens w:val="0"/>
        <w:rPr>
          <w:rFonts w:eastAsia="Arial Unicode MS"/>
        </w:rPr>
      </w:pPr>
    </w:p>
    <w:p w:rsidR="003B4526" w:rsidRDefault="003B4526" w:rsidP="001313E1">
      <w:pPr>
        <w:spacing w:line="276" w:lineRule="auto"/>
        <w:ind w:left="2160" w:hanging="2160"/>
        <w:rPr>
          <w:rFonts w:eastAsia="Arial Unicode MS"/>
        </w:rPr>
      </w:pPr>
      <w:r w:rsidRPr="00D476CB">
        <w:rPr>
          <w:rFonts w:eastAsia="Arial Unicode MS"/>
          <w:b/>
          <w:bCs/>
        </w:rPr>
        <w:t>Higher Secondary</w:t>
      </w:r>
      <w:r w:rsidRPr="00D476CB">
        <w:rPr>
          <w:rFonts w:eastAsia="Arial Unicode MS"/>
        </w:rPr>
        <w:tab/>
        <w:t>Completed Higher Secondary Education with 72.17% Nasik Board in the year 2000.</w:t>
      </w:r>
    </w:p>
    <w:p w:rsidR="00D476CB" w:rsidRPr="00D476CB" w:rsidRDefault="00D476CB" w:rsidP="00D476CB">
      <w:pPr>
        <w:suppressAutoHyphens w:val="0"/>
        <w:rPr>
          <w:rFonts w:eastAsia="Arial Unicode MS"/>
        </w:rPr>
      </w:pPr>
    </w:p>
    <w:p w:rsidR="003B4526" w:rsidRDefault="003B4526" w:rsidP="001313E1">
      <w:pPr>
        <w:spacing w:line="276" w:lineRule="auto"/>
        <w:ind w:left="2160" w:hanging="2160"/>
        <w:rPr>
          <w:rFonts w:eastAsia="Arial Unicode MS"/>
        </w:rPr>
      </w:pPr>
      <w:r w:rsidRPr="00D476CB">
        <w:rPr>
          <w:rFonts w:eastAsia="Arial Unicode MS"/>
          <w:b/>
          <w:bCs/>
        </w:rPr>
        <w:t>S.S.C</w:t>
      </w:r>
      <w:r w:rsidRPr="00D476CB">
        <w:rPr>
          <w:rFonts w:eastAsia="Arial Unicode MS"/>
        </w:rPr>
        <w:tab/>
        <w:t>Complete S.S.C with 56</w:t>
      </w:r>
      <w:r w:rsidR="00CF49C7" w:rsidRPr="00D476CB">
        <w:rPr>
          <w:rFonts w:eastAsia="Arial Unicode MS"/>
        </w:rPr>
        <w:t>.93</w:t>
      </w:r>
      <w:r w:rsidRPr="00D476CB">
        <w:rPr>
          <w:rFonts w:eastAsia="Arial Unicode MS"/>
        </w:rPr>
        <w:t>% Nasik Board in the year March 1998.</w:t>
      </w:r>
    </w:p>
    <w:p w:rsidR="00D476CB" w:rsidRPr="00D476CB" w:rsidRDefault="00D476CB" w:rsidP="00D476CB">
      <w:pPr>
        <w:suppressAutoHyphens w:val="0"/>
        <w:rPr>
          <w:rFonts w:eastAsia="Arial Unicode MS"/>
        </w:rPr>
      </w:pPr>
    </w:p>
    <w:p w:rsidR="003B4526" w:rsidRPr="00D476CB" w:rsidRDefault="003B4526" w:rsidP="001313E1">
      <w:pPr>
        <w:spacing w:line="276" w:lineRule="auto"/>
        <w:ind w:left="2160" w:hanging="2160"/>
        <w:rPr>
          <w:rFonts w:eastAsia="Arial Unicode MS"/>
        </w:rPr>
      </w:pPr>
      <w:r w:rsidRPr="00D476CB">
        <w:rPr>
          <w:rFonts w:eastAsia="Arial Unicode MS"/>
          <w:b/>
          <w:bCs/>
        </w:rPr>
        <w:t>Typing</w:t>
      </w:r>
      <w:r w:rsidRPr="00D476CB">
        <w:rPr>
          <w:rFonts w:eastAsia="Arial Unicode MS"/>
        </w:rPr>
        <w:tab/>
        <w:t xml:space="preserve">Complete English Typing 30 </w:t>
      </w:r>
      <w:r w:rsidR="0009210A" w:rsidRPr="00D476CB">
        <w:rPr>
          <w:rFonts w:eastAsia="Arial Unicode MS"/>
        </w:rPr>
        <w:t>wpm, 40</w:t>
      </w:r>
      <w:r w:rsidRPr="00D476CB">
        <w:rPr>
          <w:rFonts w:eastAsia="Arial Unicode MS"/>
        </w:rPr>
        <w:t xml:space="preserve"> wpm</w:t>
      </w:r>
      <w:r w:rsidR="0009210A" w:rsidRPr="00D476CB">
        <w:rPr>
          <w:rFonts w:eastAsia="Arial Unicode MS"/>
        </w:rPr>
        <w:t xml:space="preserve"> &amp; 50 wpm.</w:t>
      </w:r>
    </w:p>
    <w:p w:rsidR="003B4526" w:rsidRPr="00D476CB" w:rsidRDefault="008347EE" w:rsidP="001313E1">
      <w:pPr>
        <w:spacing w:line="276" w:lineRule="auto"/>
        <w:ind w:left="2160" w:hanging="2160"/>
        <w:rPr>
          <w:rFonts w:eastAsia="Arial Unicode MS"/>
        </w:rPr>
      </w:pPr>
      <w:r w:rsidRPr="00D476CB">
        <w:rPr>
          <w:rFonts w:eastAsia="Arial Unicode MS"/>
          <w:b/>
          <w:bCs/>
        </w:rPr>
        <w:tab/>
      </w:r>
      <w:r w:rsidRPr="00D476CB">
        <w:rPr>
          <w:rFonts w:eastAsia="Arial Unicode MS"/>
        </w:rPr>
        <w:t>Complete Marathi Typing 30 wpm &amp; 40 wpm.</w:t>
      </w:r>
    </w:p>
    <w:p w:rsidR="008347EE" w:rsidRDefault="008347EE" w:rsidP="001313E1">
      <w:pPr>
        <w:spacing w:line="276" w:lineRule="auto"/>
        <w:ind w:left="2160" w:hanging="2160"/>
        <w:rPr>
          <w:rFonts w:eastAsia="Arial Unicode MS"/>
          <w:bCs/>
        </w:rPr>
      </w:pPr>
      <w:r w:rsidRPr="00D476CB">
        <w:rPr>
          <w:rFonts w:eastAsia="Arial Unicode MS"/>
          <w:b/>
          <w:bCs/>
        </w:rPr>
        <w:tab/>
      </w:r>
      <w:r w:rsidRPr="00D476CB">
        <w:rPr>
          <w:rFonts w:eastAsia="Arial Unicode MS"/>
          <w:bCs/>
        </w:rPr>
        <w:t>Complete Hindi Typing 30 wpm.</w:t>
      </w:r>
    </w:p>
    <w:p w:rsidR="00D476CB" w:rsidRPr="00D476CB" w:rsidRDefault="00D476CB" w:rsidP="00D476CB">
      <w:pPr>
        <w:suppressAutoHyphens w:val="0"/>
        <w:rPr>
          <w:rFonts w:eastAsia="Arial Unicode MS"/>
        </w:rPr>
      </w:pPr>
    </w:p>
    <w:p w:rsidR="008869DA" w:rsidRPr="00D476CB" w:rsidRDefault="008869DA" w:rsidP="001313E1">
      <w:pPr>
        <w:spacing w:line="276" w:lineRule="auto"/>
        <w:ind w:left="2160" w:hanging="2160"/>
        <w:rPr>
          <w:rFonts w:eastAsia="Arial Unicode MS"/>
          <w:bCs/>
        </w:rPr>
      </w:pPr>
      <w:r w:rsidRPr="00D476CB">
        <w:rPr>
          <w:rFonts w:eastAsia="Arial Unicode MS"/>
          <w:b/>
          <w:bCs/>
        </w:rPr>
        <w:t>Shorthand</w:t>
      </w:r>
      <w:r w:rsidR="009A4F5D">
        <w:rPr>
          <w:rFonts w:eastAsia="Arial Unicode MS"/>
          <w:bCs/>
        </w:rPr>
        <w:tab/>
        <w:t>C</w:t>
      </w:r>
      <w:r w:rsidRPr="00D476CB">
        <w:rPr>
          <w:rFonts w:eastAsia="Arial Unicode MS"/>
          <w:bCs/>
        </w:rPr>
        <w:t>omplete English shorthand 60</w:t>
      </w:r>
      <w:r w:rsidR="0009210A" w:rsidRPr="00D476CB">
        <w:rPr>
          <w:rFonts w:eastAsia="Arial Unicode MS"/>
          <w:bCs/>
        </w:rPr>
        <w:t xml:space="preserve"> wpm</w:t>
      </w:r>
      <w:r w:rsidR="00CF49C7" w:rsidRPr="00D476CB">
        <w:rPr>
          <w:rFonts w:eastAsia="Arial Unicode MS"/>
          <w:bCs/>
        </w:rPr>
        <w:t>.</w:t>
      </w:r>
    </w:p>
    <w:p w:rsidR="008869DA" w:rsidRDefault="008869DA" w:rsidP="001313E1">
      <w:pPr>
        <w:spacing w:line="276" w:lineRule="auto"/>
        <w:rPr>
          <w:rFonts w:eastAsia="Arial Unicode MS"/>
          <w:bCs/>
        </w:rPr>
      </w:pPr>
      <w:r w:rsidRPr="00D476CB">
        <w:rPr>
          <w:rFonts w:eastAsia="Arial Unicode MS"/>
          <w:bCs/>
        </w:rPr>
        <w:tab/>
      </w:r>
      <w:r w:rsidR="00CF49C7" w:rsidRPr="00D476CB">
        <w:rPr>
          <w:rFonts w:eastAsia="Arial Unicode MS"/>
          <w:bCs/>
        </w:rPr>
        <w:tab/>
      </w:r>
      <w:r w:rsidR="00CF49C7" w:rsidRPr="00D476CB">
        <w:rPr>
          <w:rFonts w:eastAsia="Arial Unicode MS"/>
          <w:bCs/>
        </w:rPr>
        <w:tab/>
      </w:r>
      <w:r w:rsidRPr="00D476CB">
        <w:rPr>
          <w:rFonts w:eastAsia="Arial Unicode MS"/>
          <w:bCs/>
        </w:rPr>
        <w:t>Complete Marathi Shorthand 60</w:t>
      </w:r>
      <w:r w:rsidR="00CF49C7" w:rsidRPr="00D476CB">
        <w:rPr>
          <w:rFonts w:eastAsia="Arial Unicode MS"/>
          <w:bCs/>
        </w:rPr>
        <w:t xml:space="preserve"> wpm, 80 wpm, 100 wpm</w:t>
      </w:r>
      <w:r w:rsidRPr="00D476CB">
        <w:rPr>
          <w:rFonts w:eastAsia="Arial Unicode MS"/>
          <w:bCs/>
        </w:rPr>
        <w:t xml:space="preserve"> &amp; </w:t>
      </w:r>
      <w:r w:rsidR="00CF49C7" w:rsidRPr="00D476CB">
        <w:rPr>
          <w:rFonts w:eastAsia="Arial Unicode MS"/>
          <w:bCs/>
        </w:rPr>
        <w:t>120 wpm.</w:t>
      </w:r>
      <w:r w:rsidRPr="00D476CB">
        <w:rPr>
          <w:rFonts w:eastAsia="Arial Unicode MS"/>
          <w:bCs/>
        </w:rPr>
        <w:t xml:space="preserve"> </w:t>
      </w:r>
    </w:p>
    <w:p w:rsidR="00D476CB" w:rsidRPr="00D476CB" w:rsidRDefault="00D476CB" w:rsidP="00D476CB">
      <w:pPr>
        <w:suppressAutoHyphens w:val="0"/>
        <w:rPr>
          <w:rFonts w:eastAsia="Arial Unicode MS"/>
        </w:rPr>
      </w:pPr>
    </w:p>
    <w:p w:rsidR="003B4526" w:rsidRDefault="003B4526" w:rsidP="001313E1">
      <w:pPr>
        <w:spacing w:line="276" w:lineRule="auto"/>
        <w:ind w:left="2160" w:hanging="2160"/>
        <w:rPr>
          <w:rFonts w:eastAsia="Arial Unicode MS"/>
        </w:rPr>
      </w:pPr>
      <w:r w:rsidRPr="00D476CB">
        <w:rPr>
          <w:rFonts w:eastAsia="Arial Unicode MS"/>
          <w:b/>
          <w:bCs/>
        </w:rPr>
        <w:t xml:space="preserve">Govt. ITI </w:t>
      </w:r>
      <w:r w:rsidRPr="00D476CB">
        <w:rPr>
          <w:rFonts w:eastAsia="Arial Unicode MS"/>
        </w:rPr>
        <w:tab/>
        <w:t xml:space="preserve">Complete Govt. </w:t>
      </w:r>
      <w:proofErr w:type="gramStart"/>
      <w:r w:rsidRPr="00D476CB">
        <w:rPr>
          <w:rFonts w:eastAsia="Arial Unicode MS"/>
        </w:rPr>
        <w:t>I.T.I .</w:t>
      </w:r>
      <w:proofErr w:type="gramEnd"/>
      <w:r w:rsidRPr="00D476CB">
        <w:rPr>
          <w:rFonts w:eastAsia="Arial Unicode MS"/>
        </w:rPr>
        <w:t xml:space="preserve"> </w:t>
      </w:r>
      <w:proofErr w:type="gramStart"/>
      <w:r w:rsidRPr="00D476CB">
        <w:rPr>
          <w:rFonts w:eastAsia="Arial Unicode MS"/>
        </w:rPr>
        <w:t xml:space="preserve">Computer Operator &amp; </w:t>
      </w:r>
      <w:proofErr w:type="spellStart"/>
      <w:r w:rsidRPr="00D476CB">
        <w:rPr>
          <w:rFonts w:eastAsia="Arial Unicode MS"/>
        </w:rPr>
        <w:t>Prog</w:t>
      </w:r>
      <w:proofErr w:type="spellEnd"/>
      <w:r w:rsidRPr="00D476CB">
        <w:rPr>
          <w:rFonts w:eastAsia="Arial Unicode MS"/>
        </w:rPr>
        <w:t>.</w:t>
      </w:r>
      <w:proofErr w:type="gramEnd"/>
      <w:r w:rsidRPr="00D476CB">
        <w:rPr>
          <w:rFonts w:eastAsia="Arial Unicode MS"/>
        </w:rPr>
        <w:t xml:space="preserve"> Assist. </w:t>
      </w:r>
      <w:proofErr w:type="gramStart"/>
      <w:r w:rsidRPr="00D476CB">
        <w:rPr>
          <w:rFonts w:eastAsia="Arial Unicode MS"/>
        </w:rPr>
        <w:t>In the year 2003.</w:t>
      </w:r>
      <w:proofErr w:type="gramEnd"/>
    </w:p>
    <w:p w:rsidR="00D476CB" w:rsidRPr="00D476CB" w:rsidRDefault="00D476CB" w:rsidP="00D476CB">
      <w:pPr>
        <w:suppressAutoHyphens w:val="0"/>
        <w:rPr>
          <w:rFonts w:eastAsia="Arial Unicode MS"/>
        </w:rPr>
      </w:pPr>
    </w:p>
    <w:p w:rsidR="001313E1" w:rsidRDefault="008347EE" w:rsidP="000E6E31">
      <w:pPr>
        <w:spacing w:line="276" w:lineRule="auto"/>
        <w:ind w:left="2160" w:hanging="2160"/>
        <w:rPr>
          <w:rFonts w:eastAsia="Arial Unicode MS"/>
        </w:rPr>
      </w:pPr>
      <w:r w:rsidRPr="00D476CB">
        <w:rPr>
          <w:rFonts w:eastAsia="Arial Unicode MS"/>
          <w:b/>
        </w:rPr>
        <w:t>N.C.V.T</w:t>
      </w:r>
      <w:r w:rsidR="003B4526" w:rsidRPr="00D476CB">
        <w:rPr>
          <w:rFonts w:eastAsia="Arial Unicode MS"/>
        </w:rPr>
        <w:tab/>
        <w:t xml:space="preserve">Complete Appendix ICON Computer Institute </w:t>
      </w:r>
      <w:proofErr w:type="spellStart"/>
      <w:r w:rsidR="003B4526" w:rsidRPr="00D476CB">
        <w:rPr>
          <w:rFonts w:eastAsia="Arial Unicode MS"/>
        </w:rPr>
        <w:t>Jalgaon</w:t>
      </w:r>
      <w:proofErr w:type="spellEnd"/>
      <w:r w:rsidR="003B4526" w:rsidRPr="00D476CB">
        <w:rPr>
          <w:rFonts w:eastAsia="Arial Unicode MS"/>
        </w:rPr>
        <w:t xml:space="preserve">. </w:t>
      </w:r>
      <w:proofErr w:type="gramStart"/>
      <w:r w:rsidR="003B4526" w:rsidRPr="00D476CB">
        <w:rPr>
          <w:rFonts w:eastAsia="Arial Unicode MS"/>
        </w:rPr>
        <w:t>In the year 2006.</w:t>
      </w:r>
      <w:proofErr w:type="gramEnd"/>
    </w:p>
    <w:p w:rsidR="00D476CB" w:rsidRPr="009A4F5D" w:rsidRDefault="00D476CB" w:rsidP="009A4F5D">
      <w:pPr>
        <w:snapToGrid w:val="0"/>
        <w:rPr>
          <w:rFonts w:eastAsia="Arial Unicode MS"/>
          <w:b/>
          <w:sz w:val="28"/>
          <w:szCs w:val="28"/>
        </w:rPr>
      </w:pPr>
    </w:p>
    <w:tbl>
      <w:tblPr>
        <w:tblW w:w="0" w:type="auto"/>
        <w:tblLayout w:type="fixed"/>
        <w:tblLook w:val="0000"/>
      </w:tblPr>
      <w:tblGrid>
        <w:gridCol w:w="9803"/>
      </w:tblGrid>
      <w:tr w:rsidR="003B4526" w:rsidRPr="009A4F5D" w:rsidTr="00620CF8">
        <w:trPr>
          <w:trHeight w:val="390"/>
        </w:trPr>
        <w:tc>
          <w:tcPr>
            <w:tcW w:w="980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</w:tcPr>
          <w:p w:rsidR="003B4526" w:rsidRPr="009A4F5D" w:rsidRDefault="003B4526" w:rsidP="001313E1">
            <w:pPr>
              <w:snapToGrid w:val="0"/>
              <w:rPr>
                <w:rFonts w:eastAsia="Arial Unicode MS"/>
                <w:b/>
                <w:sz w:val="28"/>
                <w:szCs w:val="28"/>
              </w:rPr>
            </w:pPr>
            <w:r w:rsidRPr="009A4F5D">
              <w:rPr>
                <w:rFonts w:eastAsia="Arial Unicode MS"/>
                <w:b/>
                <w:sz w:val="28"/>
                <w:szCs w:val="28"/>
              </w:rPr>
              <w:t>Computer Literacy</w:t>
            </w:r>
          </w:p>
        </w:tc>
      </w:tr>
    </w:tbl>
    <w:p w:rsidR="007A743D" w:rsidRDefault="007A743D" w:rsidP="009A4F5D">
      <w:pPr>
        <w:ind w:left="2520"/>
        <w:rPr>
          <w:rFonts w:eastAsia="Arial Unicode MS"/>
          <w:b/>
        </w:rPr>
      </w:pPr>
    </w:p>
    <w:p w:rsidR="003B4526" w:rsidRPr="00D476CB" w:rsidRDefault="003B4526" w:rsidP="009A4F5D">
      <w:pPr>
        <w:ind w:left="2520"/>
        <w:rPr>
          <w:rFonts w:eastAsia="Arial Unicode MS"/>
          <w:sz w:val="20"/>
          <w:szCs w:val="20"/>
        </w:rPr>
      </w:pPr>
      <w:proofErr w:type="gramStart"/>
      <w:r w:rsidRPr="00D476CB">
        <w:rPr>
          <w:rFonts w:eastAsia="Arial Unicode MS"/>
          <w:b/>
        </w:rPr>
        <w:t>Operating System</w:t>
      </w:r>
      <w:r w:rsidRPr="00D476CB">
        <w:rPr>
          <w:rFonts w:eastAsia="Arial Unicode MS"/>
        </w:rPr>
        <w:t>.</w:t>
      </w:r>
      <w:proofErr w:type="gramEnd"/>
    </w:p>
    <w:p w:rsidR="003B4526" w:rsidRDefault="003B4526" w:rsidP="001313E1">
      <w:pPr>
        <w:ind w:left="2520"/>
        <w:rPr>
          <w:rFonts w:eastAsia="Arial Unicode MS"/>
        </w:rPr>
      </w:pPr>
      <w:r w:rsidRPr="00D476CB">
        <w:rPr>
          <w:rFonts w:eastAsia="Arial Unicode MS"/>
        </w:rPr>
        <w:t xml:space="preserve">MS-DOS6.2, Win95, WinNT4.0, </w:t>
      </w:r>
      <w:proofErr w:type="spellStart"/>
      <w:r w:rsidRPr="00D476CB">
        <w:rPr>
          <w:rFonts w:eastAsia="Arial Unicode MS"/>
        </w:rPr>
        <w:t>WinXP</w:t>
      </w:r>
      <w:proofErr w:type="spellEnd"/>
      <w:r w:rsidRPr="00D476CB">
        <w:rPr>
          <w:rFonts w:eastAsia="Arial Unicode MS"/>
        </w:rPr>
        <w:t>, Win2000/2003</w:t>
      </w:r>
    </w:p>
    <w:p w:rsidR="007A743D" w:rsidRPr="007A743D" w:rsidRDefault="007A743D" w:rsidP="007A743D">
      <w:pPr>
        <w:suppressAutoHyphens w:val="0"/>
        <w:rPr>
          <w:rFonts w:eastAsia="Arial Unicode MS"/>
        </w:rPr>
      </w:pPr>
    </w:p>
    <w:p w:rsidR="003B4526" w:rsidRDefault="00620CF8" w:rsidP="00620CF8">
      <w:pPr>
        <w:tabs>
          <w:tab w:val="left" w:pos="2520"/>
        </w:tabs>
        <w:ind w:left="2160"/>
        <w:rPr>
          <w:rFonts w:eastAsia="Arial Unicode MS"/>
        </w:rPr>
      </w:pPr>
      <w:r w:rsidRPr="00D476CB">
        <w:rPr>
          <w:rFonts w:eastAsia="Arial Unicode MS"/>
          <w:b/>
        </w:rPr>
        <w:tab/>
      </w:r>
      <w:proofErr w:type="gramStart"/>
      <w:r w:rsidR="003B4526" w:rsidRPr="00D476CB">
        <w:rPr>
          <w:rFonts w:eastAsia="Arial Unicode MS"/>
        </w:rPr>
        <w:t xml:space="preserve">Govt. ITI </w:t>
      </w:r>
      <w:proofErr w:type="spellStart"/>
      <w:r w:rsidR="003B4526" w:rsidRPr="00D476CB">
        <w:rPr>
          <w:rFonts w:eastAsia="Arial Unicode MS"/>
        </w:rPr>
        <w:t>Jalgaon</w:t>
      </w:r>
      <w:proofErr w:type="spellEnd"/>
      <w:r w:rsidR="003B4526" w:rsidRPr="00D476CB">
        <w:rPr>
          <w:rFonts w:eastAsia="Arial Unicode MS"/>
        </w:rPr>
        <w:t xml:space="preserve"> (Computer Operator &amp; Programming Assist.)</w:t>
      </w:r>
      <w:proofErr w:type="gramEnd"/>
    </w:p>
    <w:p w:rsidR="001313E1" w:rsidRDefault="00620CF8" w:rsidP="001313E1">
      <w:pPr>
        <w:suppressAutoHyphens w:val="0"/>
        <w:rPr>
          <w:rFonts w:eastAsia="Arial Unicode MS"/>
        </w:rPr>
      </w:pPr>
      <w:r w:rsidRPr="00D476CB">
        <w:rPr>
          <w:rFonts w:eastAsia="Arial Unicode MS"/>
        </w:rPr>
        <w:tab/>
      </w:r>
      <w:r w:rsidRPr="00D476CB">
        <w:rPr>
          <w:rFonts w:eastAsia="Arial Unicode MS"/>
        </w:rPr>
        <w:tab/>
      </w:r>
      <w:r w:rsidRPr="00D476CB">
        <w:rPr>
          <w:rFonts w:eastAsia="Arial Unicode MS"/>
        </w:rPr>
        <w:tab/>
        <w:t xml:space="preserve">       </w:t>
      </w:r>
      <w:r w:rsidR="00CF49C7" w:rsidRPr="00D476CB">
        <w:rPr>
          <w:rFonts w:eastAsia="Arial Unicode MS"/>
        </w:rPr>
        <w:t>MS-CIT Passed.</w:t>
      </w:r>
      <w:r w:rsidR="00CF49C7" w:rsidRPr="00D476CB">
        <w:rPr>
          <w:rFonts w:eastAsia="Arial Unicode MS"/>
        </w:rPr>
        <w:tab/>
      </w:r>
    </w:p>
    <w:p w:rsidR="00D476CB" w:rsidRPr="00D476CB" w:rsidRDefault="00D476CB" w:rsidP="00D476CB">
      <w:pPr>
        <w:suppressAutoHyphens w:val="0"/>
        <w:rPr>
          <w:rFonts w:eastAsia="Arial Unicode MS"/>
        </w:rPr>
      </w:pPr>
    </w:p>
    <w:tbl>
      <w:tblPr>
        <w:tblW w:w="0" w:type="auto"/>
        <w:tblLayout w:type="fixed"/>
        <w:tblLook w:val="0000"/>
      </w:tblPr>
      <w:tblGrid>
        <w:gridCol w:w="9953"/>
      </w:tblGrid>
      <w:tr w:rsidR="003B4526" w:rsidRPr="00D476CB" w:rsidTr="00620CF8">
        <w:trPr>
          <w:trHeight w:val="360"/>
        </w:trPr>
        <w:tc>
          <w:tcPr>
            <w:tcW w:w="995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</w:tcPr>
          <w:p w:rsidR="003B4526" w:rsidRPr="00D476CB" w:rsidRDefault="003B4526" w:rsidP="001313E1">
            <w:pPr>
              <w:snapToGrid w:val="0"/>
              <w:rPr>
                <w:rFonts w:eastAsia="Arial Unicode MS"/>
                <w:b/>
              </w:rPr>
            </w:pPr>
            <w:r w:rsidRPr="009A4F5D">
              <w:rPr>
                <w:rFonts w:eastAsia="Arial Unicode MS"/>
                <w:b/>
                <w:sz w:val="28"/>
                <w:szCs w:val="28"/>
              </w:rPr>
              <w:t>Languages Known</w:t>
            </w:r>
          </w:p>
        </w:tc>
      </w:tr>
    </w:tbl>
    <w:p w:rsidR="007A743D" w:rsidRDefault="00D476CB" w:rsidP="00681C19">
      <w:pPr>
        <w:rPr>
          <w:rFonts w:eastAsia="Arial Unicode MS"/>
        </w:rPr>
      </w:pPr>
      <w:r>
        <w:rPr>
          <w:rFonts w:eastAsia="Arial Unicode MS"/>
        </w:rPr>
        <w:tab/>
      </w:r>
      <w:r>
        <w:rPr>
          <w:rFonts w:eastAsia="Arial Unicode MS"/>
        </w:rPr>
        <w:tab/>
      </w:r>
    </w:p>
    <w:p w:rsidR="003B4526" w:rsidRPr="00D476CB" w:rsidRDefault="003B4526" w:rsidP="007A743D">
      <w:pPr>
        <w:ind w:left="1440" w:firstLine="720"/>
        <w:rPr>
          <w:rFonts w:eastAsia="Arial Unicode MS"/>
        </w:rPr>
      </w:pPr>
      <w:r w:rsidRPr="00D476CB">
        <w:rPr>
          <w:rFonts w:eastAsia="Arial Unicode MS"/>
        </w:rPr>
        <w:t xml:space="preserve">Fluency in written and spoken communication in the following </w:t>
      </w:r>
      <w:r w:rsidR="00D476CB">
        <w:rPr>
          <w:rFonts w:eastAsia="Arial Unicode MS"/>
        </w:rPr>
        <w:t xml:space="preserve">   </w:t>
      </w:r>
      <w:r w:rsidR="00CF49C7" w:rsidRPr="00D476CB">
        <w:rPr>
          <w:rFonts w:eastAsia="Arial Unicode MS"/>
        </w:rPr>
        <w:t>languages:</w:t>
      </w:r>
    </w:p>
    <w:p w:rsidR="003B4526" w:rsidRDefault="003B4526" w:rsidP="001313E1">
      <w:pPr>
        <w:rPr>
          <w:rFonts w:eastAsia="Arial Unicode MS"/>
        </w:rPr>
      </w:pPr>
      <w:r w:rsidRPr="00D476CB">
        <w:rPr>
          <w:rFonts w:eastAsia="Arial Unicode MS"/>
        </w:rPr>
        <w:tab/>
      </w:r>
      <w:r w:rsidRPr="00D476CB">
        <w:rPr>
          <w:rFonts w:eastAsia="Arial Unicode MS"/>
        </w:rPr>
        <w:tab/>
      </w:r>
      <w:r w:rsidRPr="00D476CB">
        <w:rPr>
          <w:rFonts w:eastAsia="Arial Unicode MS"/>
        </w:rPr>
        <w:tab/>
        <w:t>English, Hindi, Marathi.</w:t>
      </w:r>
    </w:p>
    <w:p w:rsidR="009A4F5D" w:rsidRPr="009A4F5D" w:rsidRDefault="009A4F5D" w:rsidP="009A4F5D">
      <w:pPr>
        <w:suppressAutoHyphens w:val="0"/>
        <w:rPr>
          <w:rFonts w:eastAsia="Arial Unicode MS"/>
        </w:rPr>
      </w:pPr>
    </w:p>
    <w:tbl>
      <w:tblPr>
        <w:tblW w:w="0" w:type="auto"/>
        <w:tblLayout w:type="fixed"/>
        <w:tblLook w:val="0000"/>
      </w:tblPr>
      <w:tblGrid>
        <w:gridCol w:w="9908"/>
      </w:tblGrid>
      <w:tr w:rsidR="003B4526" w:rsidRPr="00D476CB" w:rsidTr="00620CF8">
        <w:trPr>
          <w:trHeight w:val="375"/>
        </w:trPr>
        <w:tc>
          <w:tcPr>
            <w:tcW w:w="99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</w:tcPr>
          <w:p w:rsidR="003B4526" w:rsidRPr="00D476CB" w:rsidRDefault="003B4526" w:rsidP="001313E1">
            <w:pPr>
              <w:snapToGrid w:val="0"/>
              <w:rPr>
                <w:rFonts w:eastAsia="Arial Unicode MS"/>
                <w:b/>
              </w:rPr>
            </w:pPr>
            <w:r w:rsidRPr="009A4F5D">
              <w:rPr>
                <w:rFonts w:eastAsia="Arial Unicode MS"/>
                <w:b/>
                <w:sz w:val="28"/>
                <w:szCs w:val="28"/>
              </w:rPr>
              <w:t>Hobbies &amp; Interests</w:t>
            </w:r>
          </w:p>
        </w:tc>
      </w:tr>
    </w:tbl>
    <w:p w:rsidR="007007C3" w:rsidRDefault="003B4526" w:rsidP="001313E1">
      <w:pPr>
        <w:rPr>
          <w:rFonts w:eastAsia="Arial Unicode MS"/>
        </w:rPr>
      </w:pPr>
      <w:r w:rsidRPr="00D476CB">
        <w:rPr>
          <w:rFonts w:eastAsia="Arial Unicode MS"/>
        </w:rPr>
        <w:tab/>
      </w:r>
      <w:r w:rsidRPr="00D476CB">
        <w:rPr>
          <w:rFonts w:eastAsia="Arial Unicode MS"/>
        </w:rPr>
        <w:tab/>
      </w:r>
      <w:r w:rsidRPr="00D476CB">
        <w:rPr>
          <w:rFonts w:eastAsia="Arial Unicode MS"/>
        </w:rPr>
        <w:tab/>
      </w:r>
    </w:p>
    <w:p w:rsidR="003B4526" w:rsidRDefault="003B4526" w:rsidP="007007C3">
      <w:pPr>
        <w:ind w:left="2160" w:firstLine="720"/>
        <w:rPr>
          <w:rFonts w:eastAsia="Arial Unicode MS"/>
        </w:rPr>
      </w:pPr>
      <w:r w:rsidRPr="00D476CB">
        <w:rPr>
          <w:rFonts w:eastAsia="Arial Unicode MS"/>
        </w:rPr>
        <w:t>Reading</w:t>
      </w:r>
      <w:r w:rsidR="0009210A" w:rsidRPr="00D476CB">
        <w:rPr>
          <w:rFonts w:eastAsia="Arial Unicode MS"/>
        </w:rPr>
        <w:t>, Writing</w:t>
      </w:r>
      <w:r w:rsidRPr="00D476CB">
        <w:rPr>
          <w:rFonts w:eastAsia="Arial Unicode MS"/>
        </w:rPr>
        <w:t>.</w:t>
      </w:r>
    </w:p>
    <w:p w:rsidR="007007C3" w:rsidRPr="007007C3" w:rsidRDefault="007007C3" w:rsidP="007007C3">
      <w:pPr>
        <w:suppressAutoHyphens w:val="0"/>
        <w:rPr>
          <w:rFonts w:eastAsia="Arial Unicode MS"/>
        </w:rPr>
      </w:pPr>
    </w:p>
    <w:p w:rsidR="003B4526" w:rsidRPr="00D476CB" w:rsidRDefault="003B4526" w:rsidP="001313E1">
      <w:pPr>
        <w:rPr>
          <w:rFonts w:eastAsia="Arial Unicode MS"/>
        </w:rPr>
      </w:pPr>
    </w:p>
    <w:p w:rsidR="003B4526" w:rsidRDefault="00CF49C7" w:rsidP="001313E1">
      <w:pPr>
        <w:rPr>
          <w:rFonts w:eastAsia="Arial Unicode MS"/>
        </w:rPr>
      </w:pPr>
      <w:r w:rsidRPr="00D476CB">
        <w:rPr>
          <w:rFonts w:eastAsia="Arial Unicode MS"/>
        </w:rPr>
        <w:t>Place:</w:t>
      </w:r>
      <w:r w:rsidR="003B4526" w:rsidRPr="00D476CB">
        <w:rPr>
          <w:rFonts w:eastAsia="Arial Unicode MS"/>
        </w:rPr>
        <w:t>-</w:t>
      </w:r>
    </w:p>
    <w:p w:rsidR="007007C3" w:rsidRPr="007007C3" w:rsidRDefault="007007C3" w:rsidP="007007C3">
      <w:pPr>
        <w:suppressAutoHyphens w:val="0"/>
        <w:rPr>
          <w:rFonts w:eastAsia="Arial Unicode MS"/>
        </w:rPr>
      </w:pPr>
    </w:p>
    <w:p w:rsidR="003B4526" w:rsidRPr="00D476CB" w:rsidRDefault="003B4526" w:rsidP="001313E1">
      <w:pPr>
        <w:rPr>
          <w:rFonts w:eastAsia="Arial Unicode MS"/>
        </w:rPr>
      </w:pPr>
    </w:p>
    <w:p w:rsidR="00BC5DAE" w:rsidRPr="00D476CB" w:rsidRDefault="00CF49C7" w:rsidP="001313E1">
      <w:pPr>
        <w:rPr>
          <w:rFonts w:eastAsia="Arial Unicode MS"/>
        </w:rPr>
      </w:pPr>
      <w:r w:rsidRPr="00D476CB">
        <w:rPr>
          <w:rFonts w:eastAsia="Arial Unicode MS"/>
        </w:rPr>
        <w:t>Date: -</w:t>
      </w:r>
      <w:r w:rsidR="000E6E31" w:rsidRPr="00D476CB">
        <w:rPr>
          <w:rFonts w:eastAsia="Arial Unicode MS"/>
        </w:rPr>
        <w:tab/>
      </w:r>
      <w:r w:rsidR="000E6E31" w:rsidRPr="00D476CB">
        <w:rPr>
          <w:rFonts w:eastAsia="Arial Unicode MS"/>
        </w:rPr>
        <w:tab/>
      </w:r>
      <w:r w:rsidR="000E6E31" w:rsidRPr="00D476CB">
        <w:rPr>
          <w:rFonts w:eastAsia="Arial Unicode MS"/>
        </w:rPr>
        <w:tab/>
      </w:r>
      <w:r w:rsidR="000E6E31" w:rsidRPr="00D476CB">
        <w:rPr>
          <w:rFonts w:eastAsia="Arial Unicode MS"/>
        </w:rPr>
        <w:tab/>
      </w:r>
      <w:r w:rsidR="000E6E31" w:rsidRPr="00D476CB">
        <w:rPr>
          <w:rFonts w:eastAsia="Arial Unicode MS"/>
        </w:rPr>
        <w:tab/>
      </w:r>
      <w:r w:rsidR="000E6E31" w:rsidRPr="00D476CB">
        <w:rPr>
          <w:rFonts w:eastAsia="Arial Unicode MS"/>
        </w:rPr>
        <w:tab/>
      </w:r>
      <w:r w:rsidR="000E6E31" w:rsidRPr="00D476CB">
        <w:rPr>
          <w:rFonts w:eastAsia="Arial Unicode MS"/>
        </w:rPr>
        <w:tab/>
      </w:r>
      <w:r w:rsidR="000E6E31" w:rsidRPr="00D476CB">
        <w:rPr>
          <w:rFonts w:eastAsia="Arial Unicode MS"/>
        </w:rPr>
        <w:tab/>
      </w:r>
      <w:r w:rsidR="000E6E31" w:rsidRPr="00D476CB">
        <w:rPr>
          <w:rFonts w:eastAsia="Arial Unicode MS"/>
        </w:rPr>
        <w:tab/>
        <w:t xml:space="preserve">    </w:t>
      </w:r>
      <w:r w:rsidR="007007C3">
        <w:rPr>
          <w:rFonts w:eastAsia="Arial Unicode MS"/>
        </w:rPr>
        <w:tab/>
      </w:r>
      <w:r w:rsidR="003B4526" w:rsidRPr="00D476CB">
        <w:rPr>
          <w:rFonts w:eastAsia="Arial Unicode MS"/>
        </w:rPr>
        <w:t>Yours Faithfully,</w:t>
      </w:r>
    </w:p>
    <w:p w:rsidR="00D476CB" w:rsidRDefault="00D476CB" w:rsidP="00D476CB">
      <w:pPr>
        <w:suppressAutoHyphens w:val="0"/>
        <w:rPr>
          <w:rFonts w:eastAsia="Arial Unicode MS"/>
        </w:rPr>
      </w:pPr>
    </w:p>
    <w:p w:rsidR="008D38BD" w:rsidRDefault="008D38BD" w:rsidP="008D38BD">
      <w:pPr>
        <w:suppressAutoHyphens w:val="0"/>
        <w:rPr>
          <w:rFonts w:eastAsia="Arial Unicode MS"/>
        </w:rPr>
      </w:pPr>
    </w:p>
    <w:p w:rsidR="00681C19" w:rsidRPr="00681C19" w:rsidRDefault="00681C19" w:rsidP="00681C19">
      <w:pPr>
        <w:suppressAutoHyphens w:val="0"/>
        <w:rPr>
          <w:rFonts w:eastAsia="Arial Unicode MS"/>
        </w:rPr>
      </w:pPr>
    </w:p>
    <w:p w:rsidR="003B4526" w:rsidRPr="00D476CB" w:rsidRDefault="00BC5DAE" w:rsidP="001313E1">
      <w:pPr>
        <w:rPr>
          <w:rFonts w:eastAsia="Arial Unicode MS"/>
        </w:rPr>
      </w:pPr>
      <w:r w:rsidRPr="00D476CB">
        <w:rPr>
          <w:rFonts w:eastAsia="Arial Unicode MS"/>
        </w:rPr>
        <w:tab/>
      </w:r>
      <w:r w:rsidRPr="00D476CB">
        <w:rPr>
          <w:rFonts w:eastAsia="Arial Unicode MS"/>
        </w:rPr>
        <w:tab/>
      </w:r>
      <w:r w:rsidRPr="00D476CB">
        <w:rPr>
          <w:rFonts w:eastAsia="Arial Unicode MS"/>
        </w:rPr>
        <w:tab/>
      </w:r>
      <w:r w:rsidRPr="00D476CB">
        <w:rPr>
          <w:rFonts w:eastAsia="Arial Unicode MS"/>
        </w:rPr>
        <w:tab/>
      </w:r>
      <w:r w:rsidRPr="00D476CB">
        <w:rPr>
          <w:rFonts w:eastAsia="Arial Unicode MS"/>
        </w:rPr>
        <w:tab/>
      </w:r>
      <w:r w:rsidRPr="00D476CB">
        <w:rPr>
          <w:rFonts w:eastAsia="Arial Unicode MS"/>
        </w:rPr>
        <w:tab/>
      </w:r>
      <w:r w:rsidRPr="00D476CB">
        <w:rPr>
          <w:rFonts w:eastAsia="Arial Unicode MS"/>
        </w:rPr>
        <w:tab/>
      </w:r>
      <w:r w:rsidR="003B4526" w:rsidRPr="00D476CB">
        <w:rPr>
          <w:rFonts w:eastAsia="Arial Unicode MS"/>
        </w:rPr>
        <w:tab/>
        <w:t xml:space="preserve">       </w:t>
      </w:r>
      <w:r w:rsidR="007007C3">
        <w:rPr>
          <w:rFonts w:eastAsia="Arial Unicode MS"/>
        </w:rPr>
        <w:tab/>
      </w:r>
      <w:r w:rsidR="00D476CB">
        <w:rPr>
          <w:rFonts w:eastAsia="Arial Unicode MS"/>
        </w:rPr>
        <w:t xml:space="preserve"> </w:t>
      </w:r>
      <w:proofErr w:type="gramStart"/>
      <w:r w:rsidR="00CF49C7" w:rsidRPr="00D476CB">
        <w:rPr>
          <w:rFonts w:eastAsia="Arial Unicode MS"/>
        </w:rPr>
        <w:t>( Mr</w:t>
      </w:r>
      <w:proofErr w:type="gramEnd"/>
      <w:r w:rsidR="003B4526" w:rsidRPr="00D476CB">
        <w:rPr>
          <w:rFonts w:eastAsia="Arial Unicode MS"/>
        </w:rPr>
        <w:t xml:space="preserve">. Laxmikant P.  </w:t>
      </w:r>
      <w:proofErr w:type="gramStart"/>
      <w:r w:rsidR="003B4526" w:rsidRPr="00D476CB">
        <w:rPr>
          <w:rFonts w:eastAsia="Arial Unicode MS"/>
        </w:rPr>
        <w:t>Sonar.</w:t>
      </w:r>
      <w:proofErr w:type="gramEnd"/>
      <w:r w:rsidR="00CF49C7" w:rsidRPr="00D476CB">
        <w:rPr>
          <w:rFonts w:eastAsia="Arial Unicode MS"/>
        </w:rPr>
        <w:t xml:space="preserve"> </w:t>
      </w:r>
      <w:r w:rsidR="003B4526" w:rsidRPr="00D476CB">
        <w:rPr>
          <w:rFonts w:eastAsia="Arial Unicode MS"/>
        </w:rPr>
        <w:t>)</w:t>
      </w:r>
    </w:p>
    <w:sectPr w:rsidR="003B4526" w:rsidRPr="00D476CB" w:rsidSect="0020431F">
      <w:footnotePr>
        <w:pos w:val="beneathText"/>
      </w:footnotePr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any AMT">
    <w:altName w:val="Arial"/>
    <w:charset w:val="00"/>
    <w:family w:val="swiss"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00000007"/>
    <w:multiLevelType w:val="hybridMultilevel"/>
    <w:tmpl w:val="F5F0B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45C03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3642D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E31F91"/>
    <w:multiLevelType w:val="hybridMultilevel"/>
    <w:tmpl w:val="50289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6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20"/>
  <w:drawingGridHorizontalSpacing w:val="120"/>
  <w:drawingGridVerticalSpacing w:val="0"/>
  <w:displayHorizontalDrawingGridEvery w:val="0"/>
  <w:displayVerticalDrawingGridEvery w:val="0"/>
  <w:doNotShadeFormData/>
  <w:characterSpacingControl w:val="doNotCompress"/>
  <w:doNotValidateAgainstSchema/>
  <w:doNotDemarcateInvalidXml/>
  <w:footnotePr>
    <w:pos w:val="beneathText"/>
  </w:footnotePr>
  <w:compat/>
  <w:rsids>
    <w:rsidRoot w:val="00172A27"/>
    <w:rsid w:val="00047406"/>
    <w:rsid w:val="0009210A"/>
    <w:rsid w:val="000E6E31"/>
    <w:rsid w:val="001313E1"/>
    <w:rsid w:val="00141588"/>
    <w:rsid w:val="00144AE1"/>
    <w:rsid w:val="001E2B71"/>
    <w:rsid w:val="001F677B"/>
    <w:rsid w:val="0020431F"/>
    <w:rsid w:val="00265A61"/>
    <w:rsid w:val="0028184F"/>
    <w:rsid w:val="003410E2"/>
    <w:rsid w:val="003A16B3"/>
    <w:rsid w:val="003B3ECA"/>
    <w:rsid w:val="003B4526"/>
    <w:rsid w:val="003B54C2"/>
    <w:rsid w:val="003E30E0"/>
    <w:rsid w:val="004B451E"/>
    <w:rsid w:val="005B5EFE"/>
    <w:rsid w:val="00620CF8"/>
    <w:rsid w:val="00681C19"/>
    <w:rsid w:val="006A09E9"/>
    <w:rsid w:val="007007C3"/>
    <w:rsid w:val="007813F8"/>
    <w:rsid w:val="0078476B"/>
    <w:rsid w:val="007A743D"/>
    <w:rsid w:val="007F5FFD"/>
    <w:rsid w:val="00821A76"/>
    <w:rsid w:val="008347EE"/>
    <w:rsid w:val="008869DA"/>
    <w:rsid w:val="008D38BD"/>
    <w:rsid w:val="008F4170"/>
    <w:rsid w:val="00903022"/>
    <w:rsid w:val="00924BDC"/>
    <w:rsid w:val="00967988"/>
    <w:rsid w:val="009A4F5D"/>
    <w:rsid w:val="00A90C40"/>
    <w:rsid w:val="00A93030"/>
    <w:rsid w:val="00AA3396"/>
    <w:rsid w:val="00AB655A"/>
    <w:rsid w:val="00AD3745"/>
    <w:rsid w:val="00BC5DAE"/>
    <w:rsid w:val="00C11B52"/>
    <w:rsid w:val="00CF49C7"/>
    <w:rsid w:val="00D476CB"/>
    <w:rsid w:val="00D74912"/>
    <w:rsid w:val="00DA3647"/>
    <w:rsid w:val="00E922CE"/>
    <w:rsid w:val="00F56126"/>
    <w:rsid w:val="00F76E45"/>
    <w:rsid w:val="00F84642"/>
    <w:rsid w:val="00F90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styleId="Hyperlink">
    <w:name w:val="Hyperlink"/>
    <w:basedOn w:val="DefaultParagraphFont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WW8Num1z0">
    <w:name w:val="WW8Num1z0"/>
    <w:rPr>
      <w:rFonts w:ascii="Symbol" w:eastAsia="Times New Roman" w:hAnsi="Symbol" w:cs="Times New Roman"/>
    </w:rPr>
  </w:style>
  <w:style w:type="character" w:customStyle="1" w:styleId="WW8Num2z0">
    <w:name w:val="WW8Num2z0"/>
    <w:rPr>
      <w:rFonts w:ascii="Symbol" w:eastAsia="Times New Roman" w:hAnsi="Symbol" w:cs="Times New Roman"/>
    </w:rPr>
  </w:style>
  <w:style w:type="character" w:customStyle="1" w:styleId="WW8Num3z0">
    <w:name w:val="WW8Num3z0"/>
    <w:rPr>
      <w:rFonts w:ascii="Symbol" w:eastAsia="Times New Roman" w:hAnsi="Symbol" w:cs="Times New Roman"/>
    </w:rPr>
  </w:style>
  <w:style w:type="character" w:customStyle="1" w:styleId="WW8Num4z0">
    <w:name w:val="WW8Num4z0"/>
    <w:rPr>
      <w:rFonts w:ascii="Symbol" w:eastAsia="Times New Roman" w:hAnsi="Symbol" w:cs="Times New Roman"/>
    </w:rPr>
  </w:style>
  <w:style w:type="character" w:customStyle="1" w:styleId="WW8Num5z0">
    <w:name w:val="WW8Num5z0"/>
    <w:rPr>
      <w:rFonts w:ascii="Symbol" w:eastAsia="Times New Roman" w:hAnsi="Symbol" w:cs="Times New Roman"/>
    </w:rPr>
  </w:style>
  <w:style w:type="character" w:customStyle="1" w:styleId="Absatz-Standardschriftart">
    <w:name w:val="Absatz-Standardschriftart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eastAsia="Times New Roman" w:hAnsi="Courier New" w:cs="Courier New"/>
    </w:rPr>
  </w:style>
  <w:style w:type="character" w:customStyle="1" w:styleId="WW8Num1z2">
    <w:name w:val="WW8Num1z2"/>
    <w:rPr>
      <w:rFonts w:ascii="Wingdings" w:eastAsia="Times New Roman" w:hAnsi="Wingdings" w:cs="Times New Roman"/>
    </w:rPr>
  </w:style>
  <w:style w:type="character" w:customStyle="1" w:styleId="WW8Num2z1">
    <w:name w:val="WW8Num2z1"/>
    <w:rPr>
      <w:rFonts w:ascii="Courier New" w:eastAsia="Times New Roman" w:hAnsi="Courier New" w:cs="Courier New"/>
    </w:rPr>
  </w:style>
  <w:style w:type="character" w:customStyle="1" w:styleId="WW8Num2z2">
    <w:name w:val="WW8Num2z2"/>
    <w:rPr>
      <w:rFonts w:ascii="Wingdings" w:eastAsia="Times New Roman" w:hAnsi="Wingdings" w:cs="Times New Roman"/>
    </w:rPr>
  </w:style>
  <w:style w:type="character" w:customStyle="1" w:styleId="WW8Num3z1">
    <w:name w:val="WW8Num3z1"/>
    <w:rPr>
      <w:rFonts w:ascii="Courier New" w:eastAsia="Times New Roman" w:hAnsi="Courier New" w:cs="Courier New"/>
    </w:rPr>
  </w:style>
  <w:style w:type="character" w:customStyle="1" w:styleId="WW8Num3z2">
    <w:name w:val="WW8Num3z2"/>
    <w:rPr>
      <w:rFonts w:ascii="Wingdings" w:eastAsia="Times New Roman" w:hAnsi="Wingdings" w:cs="Times New Roman"/>
    </w:rPr>
  </w:style>
  <w:style w:type="character" w:customStyle="1" w:styleId="WW8Num5z1">
    <w:name w:val="WW8Num5z1"/>
    <w:rPr>
      <w:rFonts w:ascii="Courier New" w:eastAsia="Times New Roman" w:hAnsi="Courier New" w:cs="Courier New"/>
    </w:rPr>
  </w:style>
  <w:style w:type="character" w:customStyle="1" w:styleId="WW8Num5z2">
    <w:name w:val="WW8Num5z2"/>
    <w:rPr>
      <w:rFonts w:ascii="Wingdings" w:eastAsia="Times New Roman" w:hAnsi="Wingdings" w:cs="Times New Roman"/>
    </w:rPr>
  </w:style>
  <w:style w:type="character" w:customStyle="1" w:styleId="WW8Num6z0">
    <w:name w:val="WW8Num6z0"/>
    <w:rPr>
      <w:rFonts w:ascii="Symbol" w:eastAsia="Times New Roman" w:hAnsi="Symbol" w:cs="Times New Roman"/>
    </w:rPr>
  </w:style>
  <w:style w:type="character" w:customStyle="1" w:styleId="WW8Num6z1">
    <w:name w:val="WW8Num6z1"/>
    <w:rPr>
      <w:rFonts w:ascii="Courier New" w:eastAsia="Times New Roman" w:hAnsi="Courier New" w:cs="Courier New"/>
    </w:rPr>
  </w:style>
  <w:style w:type="character" w:customStyle="1" w:styleId="WW8Num6z2">
    <w:name w:val="WW8Num6z2"/>
    <w:rPr>
      <w:rFonts w:ascii="Wingdings" w:eastAsia="Times New Roman" w:hAnsi="Wingdings" w:cs="Times New Roman"/>
    </w:rPr>
  </w:style>
  <w:style w:type="character" w:customStyle="1" w:styleId="WW8Num7z0">
    <w:name w:val="WW8Num7z0"/>
    <w:rPr>
      <w:rFonts w:ascii="Symbol" w:eastAsia="Times New Roman" w:hAnsi="Symbol" w:cs="Times New Roman"/>
    </w:rPr>
  </w:style>
  <w:style w:type="character" w:customStyle="1" w:styleId="WW8Num7z2">
    <w:name w:val="WW8Num7z2"/>
    <w:rPr>
      <w:rFonts w:ascii="Wingdings" w:eastAsia="Times New Roman" w:hAnsi="Wingdings" w:cs="Times New Roman"/>
    </w:rPr>
  </w:style>
  <w:style w:type="character" w:customStyle="1" w:styleId="WW8Num7z4">
    <w:name w:val="WW8Num7z4"/>
    <w:rPr>
      <w:rFonts w:ascii="Courier New" w:eastAsia="Times New Roman" w:hAnsi="Courier New" w:cs="Courier New"/>
    </w:rPr>
  </w:style>
  <w:style w:type="character" w:customStyle="1" w:styleId="WW8Num8z0">
    <w:name w:val="WW8Num8z0"/>
    <w:rPr>
      <w:rFonts w:ascii="Symbol" w:eastAsia="Times New Roman" w:hAnsi="Symbol" w:cs="Times New Roman"/>
    </w:rPr>
  </w:style>
  <w:style w:type="character" w:customStyle="1" w:styleId="WW8Num8z1">
    <w:name w:val="WW8Num8z1"/>
    <w:rPr>
      <w:rFonts w:ascii="Courier New" w:eastAsia="Times New Roman" w:hAnsi="Courier New" w:cs="Courier New"/>
    </w:rPr>
  </w:style>
  <w:style w:type="character" w:customStyle="1" w:styleId="WW8Num8z2">
    <w:name w:val="WW8Num8z2"/>
    <w:rPr>
      <w:rFonts w:ascii="Wingdings" w:eastAsia="Times New Roman" w:hAnsi="Wingdings" w:cs="Times New Roman"/>
    </w:rPr>
  </w:style>
  <w:style w:type="character" w:customStyle="1" w:styleId="WW8Num9z0">
    <w:name w:val="WW8Num9z0"/>
    <w:rPr>
      <w:rFonts w:ascii="Symbol" w:eastAsia="Times New Roman" w:hAnsi="Symbol" w:cs="Times New Roman"/>
    </w:rPr>
  </w:style>
  <w:style w:type="character" w:customStyle="1" w:styleId="WW8Num9z1">
    <w:name w:val="WW8Num9z1"/>
    <w:rPr>
      <w:rFonts w:ascii="Courier New" w:eastAsia="Times New Roman" w:hAnsi="Courier New" w:cs="Courier New"/>
    </w:rPr>
  </w:style>
  <w:style w:type="character" w:customStyle="1" w:styleId="WW8Num9z2">
    <w:name w:val="WW8Num9z2"/>
    <w:rPr>
      <w:rFonts w:ascii="Wingdings" w:eastAsia="Times New Roman" w:hAnsi="Wingdings" w:cs="Times New Roman"/>
    </w:rPr>
  </w:style>
  <w:style w:type="paragraph" w:styleId="BodyText">
    <w:name w:val="Body Text"/>
    <w:basedOn w:val="Normal"/>
    <w:pPr>
      <w:spacing w:after="120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 AMT" w:eastAsia="MS Mincho" w:hAnsi="Albany AMT" w:cs="Tahoma"/>
      <w:sz w:val="28"/>
      <w:szCs w:val="28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xmikant_sonar@rediff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B0661-A114-4307-B37A-69FF3C046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Kavita Changlani</vt:lpstr>
    </vt:vector>
  </TitlesOfParts>
  <Company/>
  <LinksUpToDate>false</LinksUpToDate>
  <CharactersWithSpaces>2711</CharactersWithSpaces>
  <SharedDoc>false</SharedDoc>
  <HLinks>
    <vt:vector size="6" baseType="variant">
      <vt:variant>
        <vt:i4>5242966</vt:i4>
      </vt:variant>
      <vt:variant>
        <vt:i4>0</vt:i4>
      </vt:variant>
      <vt:variant>
        <vt:i4>0</vt:i4>
      </vt:variant>
      <vt:variant>
        <vt:i4>5</vt:i4>
      </vt:variant>
      <vt:variant>
        <vt:lpwstr>mailto:laxmikant_sonar@rediffmail.com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Kavita Changlani</dc:title>
  <dc:creator>Sameer</dc:creator>
  <cp:lastModifiedBy>admin</cp:lastModifiedBy>
  <cp:revision>2</cp:revision>
  <cp:lastPrinted>2017-10-23T11:37:00Z</cp:lastPrinted>
  <dcterms:created xsi:type="dcterms:W3CDTF">2018-03-12T09:41:00Z</dcterms:created>
  <dcterms:modified xsi:type="dcterms:W3CDTF">2018-03-12T09:41:00Z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Abhijit-Resume</vt:lpwstr>
  </property>
  <property fmtid="{D5CDD505-2E9C-101B-9397-08002B2CF9AE}" pid="3" name="_AuthorEmail">
    <vt:lpwstr>arpita.amin@iciciprulife.com</vt:lpwstr>
  </property>
  <property fmtid="{D5CDD505-2E9C-101B-9397-08002B2CF9AE}" pid="4" name="_AuthorEmailDisplayName">
    <vt:lpwstr>Arpita Amin</vt:lpwstr>
  </property>
  <property fmtid="{D5CDD505-2E9C-101B-9397-08002B2CF9AE}" pid="5" name="_AdHocReviewCycleID">
    <vt:i4>2010046405</vt:i4>
  </property>
  <property fmtid="{D5CDD505-2E9C-101B-9397-08002B2CF9AE}" pid="6" name="_ReviewingToolsShownOnce">
    <vt:lpwstr/>
  </property>
</Properties>
</file>