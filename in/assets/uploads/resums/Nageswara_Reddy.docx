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140" w:rsidRPr="00863AA9" w:rsidRDefault="00C151A2" w:rsidP="006F4140">
      <w:pPr>
        <w:pBdr>
          <w:bottom w:val="single" w:sz="6" w:space="1" w:color="auto"/>
        </w:pBdr>
        <w:spacing w:line="25" w:lineRule="atLeast"/>
        <w:jc w:val="both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Nageswara Reddy</w:t>
      </w:r>
    </w:p>
    <w:p w:rsidR="006F4140" w:rsidRPr="00863AA9" w:rsidRDefault="004C5A64" w:rsidP="006F4140">
      <w:pPr>
        <w:pBdr>
          <w:bottom w:val="single" w:sz="6" w:space="1" w:color="auto"/>
        </w:pBdr>
        <w:spacing w:line="25" w:lineRule="atLeast"/>
        <w:jc w:val="both"/>
        <w:rPr>
          <w:rFonts w:ascii="Times New Roman" w:hAnsi="Times New Roman"/>
          <w:b/>
          <w:sz w:val="24"/>
          <w:lang w:val="en-GB"/>
        </w:rPr>
      </w:pPr>
      <w:r w:rsidRPr="00863AA9">
        <w:rPr>
          <w:rFonts w:ascii="Times New Roman" w:hAnsi="Times New Roman"/>
          <w:b/>
          <w:sz w:val="24"/>
          <w:lang w:val="en-GB"/>
        </w:rPr>
        <w:t xml:space="preserve">Email: </w:t>
      </w:r>
      <w:r w:rsidR="00C151A2">
        <w:rPr>
          <w:rFonts w:ascii="Times New Roman" w:hAnsi="Times New Roman"/>
          <w:b/>
          <w:sz w:val="24"/>
          <w:lang w:val="en-GB"/>
        </w:rPr>
        <w:t>nagesh.aws494</w:t>
      </w:r>
      <w:r w:rsidR="006F4140" w:rsidRPr="00863AA9">
        <w:rPr>
          <w:rFonts w:ascii="Times New Roman" w:hAnsi="Times New Roman"/>
          <w:b/>
          <w:sz w:val="24"/>
          <w:lang w:val="en-GB"/>
        </w:rPr>
        <w:t>@gmail.com</w:t>
      </w:r>
    </w:p>
    <w:p w:rsidR="006F4140" w:rsidRPr="00863AA9" w:rsidRDefault="00B04A5B" w:rsidP="006F4140">
      <w:pPr>
        <w:pBdr>
          <w:bottom w:val="single" w:sz="6" w:space="1" w:color="auto"/>
        </w:pBdr>
        <w:spacing w:line="25" w:lineRule="atLeast"/>
        <w:jc w:val="both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Phone</w:t>
      </w:r>
      <w:r w:rsidR="00AA3F0B" w:rsidRPr="00863AA9">
        <w:rPr>
          <w:rFonts w:ascii="Times New Roman" w:hAnsi="Times New Roman"/>
          <w:b/>
          <w:sz w:val="24"/>
          <w:lang w:val="en-GB"/>
        </w:rPr>
        <w:t>: +91-8</w:t>
      </w:r>
      <w:r w:rsidR="00C151A2">
        <w:rPr>
          <w:rFonts w:ascii="Times New Roman" w:hAnsi="Times New Roman"/>
          <w:b/>
          <w:sz w:val="24"/>
          <w:lang w:val="en-GB"/>
        </w:rPr>
        <w:t>125305253</w:t>
      </w:r>
    </w:p>
    <w:p w:rsidR="002361FD" w:rsidRDefault="006F4140" w:rsidP="002361FD">
      <w:pPr>
        <w:tabs>
          <w:tab w:val="right" w:pos="9936"/>
        </w:tabs>
        <w:spacing w:line="25" w:lineRule="atLeast"/>
        <w:ind w:hanging="108"/>
        <w:jc w:val="both"/>
        <w:rPr>
          <w:rFonts w:ascii="Times New Roman" w:hAnsi="Times New Roman"/>
          <w:b/>
          <w:sz w:val="24"/>
          <w:lang w:val="en-GB"/>
        </w:rPr>
      </w:pPr>
      <w:r w:rsidRPr="00863AA9">
        <w:rPr>
          <w:rFonts w:ascii="Times New Roman" w:hAnsi="Times New Roman"/>
          <w:b/>
          <w:sz w:val="24"/>
          <w:lang w:val="en-GB"/>
        </w:rPr>
        <w:tab/>
      </w:r>
    </w:p>
    <w:p w:rsidR="002361FD" w:rsidRPr="002361FD" w:rsidRDefault="002361FD" w:rsidP="002361FD">
      <w:pPr>
        <w:tabs>
          <w:tab w:val="right" w:pos="9936"/>
        </w:tabs>
        <w:spacing w:line="25" w:lineRule="atLeast"/>
        <w:ind w:hanging="108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2361FD">
        <w:rPr>
          <w:rFonts w:ascii="Times New Roman" w:hAnsi="Times New Roman"/>
          <w:b/>
          <w:sz w:val="24"/>
          <w:u w:val="single"/>
          <w:lang w:val="en-GB"/>
        </w:rPr>
        <w:t>Career Object:</w:t>
      </w:r>
    </w:p>
    <w:p w:rsidR="002361FD" w:rsidRPr="002361FD" w:rsidRDefault="002361FD" w:rsidP="002361FD">
      <w:pPr>
        <w:spacing w:line="276" w:lineRule="auto"/>
        <w:jc w:val="both"/>
        <w:rPr>
          <w:rFonts w:ascii="Times New Roman" w:hAnsi="Times New Roman"/>
          <w:sz w:val="24"/>
        </w:rPr>
      </w:pPr>
    </w:p>
    <w:p w:rsidR="002361FD" w:rsidRPr="002361FD" w:rsidRDefault="002361FD" w:rsidP="002361FD">
      <w:pPr>
        <w:spacing w:line="276" w:lineRule="auto"/>
        <w:jc w:val="both"/>
        <w:rPr>
          <w:rFonts w:ascii="Times New Roman" w:hAnsi="Times New Roman"/>
          <w:sz w:val="24"/>
        </w:rPr>
      </w:pPr>
      <w:r w:rsidRPr="002361FD">
        <w:rPr>
          <w:rFonts w:ascii="Times New Roman" w:hAnsi="Times New Roman"/>
          <w:sz w:val="24"/>
        </w:rPr>
        <w:tab/>
        <w:t xml:space="preserve">Over have </w:t>
      </w:r>
      <w:r w:rsidR="00774E8B">
        <w:rPr>
          <w:rFonts w:ascii="Times New Roman" w:hAnsi="Times New Roman"/>
          <w:sz w:val="24"/>
        </w:rPr>
        <w:t>4</w:t>
      </w:r>
      <w:r w:rsidRPr="002361FD">
        <w:rPr>
          <w:rFonts w:ascii="Times New Roman" w:hAnsi="Times New Roman"/>
          <w:sz w:val="24"/>
        </w:rPr>
        <w:t xml:space="preserve"> years of experience in IT Sector, Linux system admin and AWS cloud. Looking for a challenging position in the organization where my knowledge would make a significant contribution to the company’s growth, which would enhance my skills. </w:t>
      </w:r>
    </w:p>
    <w:p w:rsidR="002361FD" w:rsidRPr="00D245D3" w:rsidRDefault="002361FD" w:rsidP="00D245D3">
      <w:pPr>
        <w:tabs>
          <w:tab w:val="right" w:pos="9936"/>
        </w:tabs>
        <w:spacing w:line="25" w:lineRule="atLeast"/>
        <w:ind w:hanging="108"/>
        <w:jc w:val="both"/>
        <w:rPr>
          <w:rFonts w:ascii="Times New Roman" w:hAnsi="Times New Roman"/>
          <w:b/>
          <w:sz w:val="24"/>
          <w:lang w:val="en-GB"/>
        </w:rPr>
      </w:pPr>
    </w:p>
    <w:p w:rsidR="00EE0D77" w:rsidRPr="00863AA9" w:rsidRDefault="009D1109" w:rsidP="00B04A5B">
      <w:pPr>
        <w:spacing w:line="360" w:lineRule="auto"/>
        <w:rPr>
          <w:rFonts w:ascii="Times New Roman" w:hAnsi="Times New Roman"/>
          <w:b/>
          <w:sz w:val="24"/>
          <w:u w:val="single"/>
        </w:rPr>
      </w:pPr>
      <w:r w:rsidRPr="00863AA9">
        <w:rPr>
          <w:rFonts w:ascii="Times New Roman" w:hAnsi="Times New Roman"/>
          <w:b/>
          <w:sz w:val="24"/>
          <w:u w:val="single"/>
        </w:rPr>
        <w:t xml:space="preserve">Profile </w:t>
      </w:r>
      <w:r w:rsidR="00476B55" w:rsidRPr="00863AA9">
        <w:rPr>
          <w:rFonts w:ascii="Times New Roman" w:hAnsi="Times New Roman"/>
          <w:b/>
          <w:sz w:val="24"/>
          <w:u w:val="single"/>
        </w:rPr>
        <w:t>Summary</w:t>
      </w:r>
      <w:r w:rsidR="0037138C" w:rsidRPr="00863AA9">
        <w:rPr>
          <w:rFonts w:ascii="Times New Roman" w:hAnsi="Times New Roman"/>
          <w:b/>
          <w:sz w:val="24"/>
          <w:u w:val="single"/>
        </w:rPr>
        <w:t xml:space="preserve">:    </w:t>
      </w:r>
    </w:p>
    <w:p w:rsidR="002109DA" w:rsidRPr="00D245D3" w:rsidRDefault="00232F73" w:rsidP="00D245D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r w:rsidRPr="00D245D3">
        <w:rPr>
          <w:rFonts w:ascii="Times New Roman" w:hAnsi="Times New Roman"/>
          <w:sz w:val="24"/>
        </w:rPr>
        <w:t xml:space="preserve">Having </w:t>
      </w:r>
      <w:r w:rsidR="00533509">
        <w:rPr>
          <w:rFonts w:ascii="Times New Roman" w:hAnsi="Times New Roman"/>
          <w:b/>
          <w:sz w:val="24"/>
        </w:rPr>
        <w:t>4</w:t>
      </w:r>
      <w:r w:rsidR="00F0228E" w:rsidRPr="00D245D3">
        <w:rPr>
          <w:rFonts w:ascii="Times New Roman" w:hAnsi="Times New Roman"/>
          <w:b/>
          <w:sz w:val="24"/>
        </w:rPr>
        <w:t xml:space="preserve"> years</w:t>
      </w:r>
      <w:r w:rsidR="00F0228E" w:rsidRPr="00D245D3">
        <w:rPr>
          <w:rFonts w:ascii="Times New Roman" w:hAnsi="Times New Roman"/>
          <w:sz w:val="24"/>
        </w:rPr>
        <w:t xml:space="preserve"> of experience in </w:t>
      </w:r>
      <w:r w:rsidR="00B04A5B" w:rsidRPr="00D245D3">
        <w:rPr>
          <w:rFonts w:ascii="Times New Roman" w:hAnsi="Times New Roman"/>
          <w:b/>
          <w:sz w:val="24"/>
        </w:rPr>
        <w:t>Amazon web service</w:t>
      </w:r>
      <w:r w:rsidR="00B04A5B" w:rsidRPr="00D245D3">
        <w:rPr>
          <w:rFonts w:ascii="Times New Roman" w:hAnsi="Times New Roman"/>
          <w:sz w:val="24"/>
        </w:rPr>
        <w:t xml:space="preserve"> cloud infrastructure </w:t>
      </w:r>
      <w:r w:rsidR="00B04A5B" w:rsidRPr="00D245D3">
        <w:rPr>
          <w:rFonts w:ascii="Times New Roman" w:hAnsi="Times New Roman"/>
          <w:b/>
          <w:sz w:val="24"/>
        </w:rPr>
        <w:t xml:space="preserve">Solution Architect. </w:t>
      </w:r>
    </w:p>
    <w:p w:rsidR="00D245D3" w:rsidRPr="00D245D3" w:rsidRDefault="00D245D3" w:rsidP="00D245D3">
      <w:pPr>
        <w:pStyle w:val="NoSpacing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Linux system administrator having experience.</w:t>
      </w:r>
    </w:p>
    <w:p w:rsidR="00D245D3" w:rsidRPr="00D245D3" w:rsidRDefault="00D245D3" w:rsidP="00D245D3">
      <w:pPr>
        <w:pStyle w:val="NoSpacing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Configure Elastic Cloud Compute (EC2) instances of Linux and Windows.</w:t>
      </w:r>
    </w:p>
    <w:p w:rsidR="00D245D3" w:rsidRPr="00D245D3" w:rsidRDefault="00D245D3" w:rsidP="00D245D3">
      <w:pPr>
        <w:pStyle w:val="NoSpacing"/>
        <w:numPr>
          <w:ilvl w:val="0"/>
          <w:numId w:val="15"/>
        </w:numPr>
        <w:suppressAutoHyphens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Configure Elastic Load Balancers (ELB) for distributing incoming application traffic across multiple EC2 instances.</w:t>
      </w:r>
    </w:p>
    <w:p w:rsidR="00D245D3" w:rsidRPr="00D245D3" w:rsidRDefault="006238F6" w:rsidP="00D245D3">
      <w:pPr>
        <w:pStyle w:val="NoSpacing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Configured</w:t>
      </w:r>
      <w:r w:rsidR="00D245D3" w:rsidRPr="00D245D3">
        <w:rPr>
          <w:rFonts w:ascii="Times New Roman" w:hAnsi="Times New Roman"/>
          <w:color w:val="000000"/>
          <w:sz w:val="24"/>
          <w:szCs w:val="24"/>
        </w:rPr>
        <w:t xml:space="preserve"> the Cloud</w:t>
      </w:r>
      <w:r w:rsidR="00961EB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245D3" w:rsidRPr="00D245D3">
        <w:rPr>
          <w:rFonts w:ascii="Times New Roman" w:hAnsi="Times New Roman"/>
          <w:color w:val="000000"/>
          <w:sz w:val="24"/>
          <w:szCs w:val="24"/>
        </w:rPr>
        <w:t>Watch monitoring tool to sending the notifications if the app goes down and monitor the network traffic.</w:t>
      </w:r>
    </w:p>
    <w:p w:rsidR="00D245D3" w:rsidRPr="00D245D3" w:rsidRDefault="00D245D3" w:rsidP="00D245D3">
      <w:pPr>
        <w:pStyle w:val="NoSpacing"/>
        <w:numPr>
          <w:ilvl w:val="0"/>
          <w:numId w:val="15"/>
        </w:numPr>
        <w:suppressAutoHyphens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Monitor AWS resources using Amazon Cloud Watch and track events using Cloud Trail.</w:t>
      </w:r>
    </w:p>
    <w:p w:rsidR="00D245D3" w:rsidRPr="00D245D3" w:rsidRDefault="00D245D3" w:rsidP="00D245D3">
      <w:pPr>
        <w:pStyle w:val="NoSpacing"/>
        <w:numPr>
          <w:ilvl w:val="0"/>
          <w:numId w:val="15"/>
        </w:numPr>
        <w:suppressAutoHyphens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Configure VPC, subnets; make connection between different zones, blocking suspicious ip/subnet.</w:t>
      </w:r>
    </w:p>
    <w:p w:rsidR="00D245D3" w:rsidRPr="00D245D3" w:rsidRDefault="00D245D3" w:rsidP="00D245D3">
      <w:pPr>
        <w:pStyle w:val="NoSpacing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Documenting all the processes for above, issues caused and its solutions in timely manner.</w:t>
      </w:r>
    </w:p>
    <w:p w:rsidR="00D245D3" w:rsidRPr="00D245D3" w:rsidRDefault="00D245D3" w:rsidP="00D245D3">
      <w:pPr>
        <w:pStyle w:val="NoSpacing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Continuous monitoring of firewalls like security group as well as network ACLs in AWS cloud and sharing the vulnerability report with the security teams and network teams.</w:t>
      </w:r>
    </w:p>
    <w:p w:rsidR="00D245D3" w:rsidRPr="00D245D3" w:rsidRDefault="00D245D3" w:rsidP="00D245D3">
      <w:pPr>
        <w:pStyle w:val="NoSpacing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Creating Vpc’s and vpc peering with private subnets.</w:t>
      </w:r>
    </w:p>
    <w:p w:rsidR="00D245D3" w:rsidRPr="00D245D3" w:rsidRDefault="00D245D3" w:rsidP="00D245D3">
      <w:pPr>
        <w:pStyle w:val="NoSpacing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 xml:space="preserve">Backing up the EC2 instances volumes by creating the snapshots and saving them in S3 buckets for Disaster Recovery (DR). </w:t>
      </w:r>
    </w:p>
    <w:p w:rsidR="00D245D3" w:rsidRPr="00D245D3" w:rsidRDefault="00D245D3" w:rsidP="00D245D3">
      <w:pPr>
        <w:pStyle w:val="NoSpacing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 xml:space="preserve">Taking instance backups as Amazon Machine Image (AMI) and launching these when we need similar servers. </w:t>
      </w:r>
    </w:p>
    <w:p w:rsidR="00D245D3" w:rsidRPr="00D245D3" w:rsidRDefault="00D245D3" w:rsidP="00D245D3">
      <w:pPr>
        <w:pStyle w:val="NoSpacing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Creating RDS database instances related environment like Mysql, aurora</w:t>
      </w:r>
      <w:r w:rsidR="007D106D">
        <w:rPr>
          <w:rFonts w:ascii="Times New Roman" w:hAnsi="Times New Roman"/>
          <w:color w:val="000000"/>
          <w:sz w:val="24"/>
          <w:szCs w:val="24"/>
        </w:rPr>
        <w:t>db, dynamodb, sql server, postgre</w:t>
      </w:r>
      <w:r w:rsidRPr="00D245D3">
        <w:rPr>
          <w:rFonts w:ascii="Times New Roman" w:hAnsi="Times New Roman"/>
          <w:color w:val="000000"/>
          <w:sz w:val="24"/>
          <w:szCs w:val="24"/>
        </w:rPr>
        <w:t>.</w:t>
      </w:r>
    </w:p>
    <w:p w:rsidR="00D245D3" w:rsidRPr="00D245D3" w:rsidRDefault="00D245D3" w:rsidP="00D245D3">
      <w:pPr>
        <w:pStyle w:val="NoSpacing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Uploading or creating new web app environment as for client requirement chosen platform like java, node.js, php, python, ruby and monitoring.</w:t>
      </w:r>
    </w:p>
    <w:p w:rsidR="00D245D3" w:rsidRPr="00D245D3" w:rsidRDefault="00D245D3" w:rsidP="00D245D3">
      <w:pPr>
        <w:pStyle w:val="NoSpacing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 xml:space="preserve">Maintaining and upgrading the EC2 instances according to the requirements. </w:t>
      </w:r>
    </w:p>
    <w:p w:rsidR="00D245D3" w:rsidRDefault="00D245D3" w:rsidP="00D245D3">
      <w:pPr>
        <w:pStyle w:val="NoSpacing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CloudTrail services can tracking the actions done by the users monitoring by unexpected actions.</w:t>
      </w:r>
    </w:p>
    <w:p w:rsidR="00D245D3" w:rsidRPr="00D245D3" w:rsidRDefault="00D245D3" w:rsidP="00D245D3">
      <w:pPr>
        <w:pStyle w:val="NoSpacing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EBS Volumes, EIPs, Snapshots, AMI’s. Creating AMI images from existing instances and copy them to different regions / availability zones.</w:t>
      </w:r>
    </w:p>
    <w:p w:rsidR="00D245D3" w:rsidRPr="00D245D3" w:rsidRDefault="00D245D3" w:rsidP="00D245D3">
      <w:pPr>
        <w:pStyle w:val="NoSpacing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Experience on Operating system REDHAT Linux 6&amp; 7 versions.</w:t>
      </w:r>
    </w:p>
    <w:p w:rsidR="00D245D3" w:rsidRPr="00D245D3" w:rsidRDefault="00D245D3" w:rsidP="00D245D3">
      <w:pPr>
        <w:pStyle w:val="NormalWeb"/>
        <w:numPr>
          <w:ilvl w:val="0"/>
          <w:numId w:val="15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color w:val="000000" w:themeColor="text1"/>
          <w:sz w:val="24"/>
          <w:szCs w:val="24"/>
        </w:rPr>
        <w:t>Experience on LVM partitions configuration and maintenance.</w:t>
      </w:r>
    </w:p>
    <w:p w:rsidR="00D245D3" w:rsidRPr="00D245D3" w:rsidRDefault="00D245D3" w:rsidP="00D245D3">
      <w:pPr>
        <w:pStyle w:val="NormalWeb"/>
        <w:numPr>
          <w:ilvl w:val="0"/>
          <w:numId w:val="15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color w:val="000000" w:themeColor="text1"/>
          <w:sz w:val="24"/>
          <w:szCs w:val="24"/>
        </w:rPr>
        <w:t>Experience</w:t>
      </w: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D245D3">
        <w:rPr>
          <w:rFonts w:ascii="Times New Roman" w:hAnsi="Times New Roman"/>
          <w:color w:val="000000" w:themeColor="text1"/>
          <w:sz w:val="24"/>
          <w:szCs w:val="24"/>
        </w:rPr>
        <w:t>on</w:t>
      </w: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Use</w:t>
      </w:r>
      <w:r w:rsidRPr="00D245D3">
        <w:rPr>
          <w:rFonts w:ascii="Times New Roman" w:hAnsi="Times New Roman"/>
          <w:color w:val="000000" w:themeColor="text1"/>
          <w:sz w:val="24"/>
          <w:szCs w:val="24"/>
        </w:rPr>
        <w:t>r and</w:t>
      </w: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Group</w:t>
      </w:r>
      <w:r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 Administration.</w:t>
      </w:r>
    </w:p>
    <w:p w:rsidR="00D245D3" w:rsidRPr="00D245D3" w:rsidRDefault="00D245D3" w:rsidP="00D245D3">
      <w:pPr>
        <w:pStyle w:val="NormalWeb"/>
        <w:numPr>
          <w:ilvl w:val="0"/>
          <w:numId w:val="15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Task scheduling by </w:t>
      </w: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>crontab</w:t>
      </w:r>
      <w:r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 command and crontab permissions for team.</w:t>
      </w:r>
    </w:p>
    <w:p w:rsidR="00D245D3" w:rsidRPr="00D245D3" w:rsidRDefault="00D245D3" w:rsidP="00D245D3">
      <w:pPr>
        <w:pStyle w:val="NormalWeb"/>
        <w:numPr>
          <w:ilvl w:val="0"/>
          <w:numId w:val="15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Enhanced user security with </w:t>
      </w: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SUDO -- </w:t>
      </w:r>
      <w:r w:rsidRPr="00D245D3">
        <w:rPr>
          <w:rFonts w:ascii="Times New Roman" w:hAnsi="Times New Roman"/>
          <w:color w:val="000000" w:themeColor="text1"/>
          <w:sz w:val="24"/>
          <w:szCs w:val="24"/>
        </w:rPr>
        <w:t>To set limited user privileges.</w:t>
      </w:r>
    </w:p>
    <w:p w:rsidR="00D245D3" w:rsidRPr="00D245D3" w:rsidRDefault="00D245D3" w:rsidP="00D245D3">
      <w:pPr>
        <w:pStyle w:val="NormalWeb"/>
        <w:numPr>
          <w:ilvl w:val="0"/>
          <w:numId w:val="15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Red Hat package management -- </w:t>
      </w:r>
      <w:r w:rsidRPr="00D245D3">
        <w:rPr>
          <w:rFonts w:ascii="Times New Roman" w:hAnsi="Times New Roman"/>
          <w:color w:val="000000" w:themeColor="text1"/>
          <w:sz w:val="24"/>
          <w:szCs w:val="24"/>
        </w:rPr>
        <w:t>Install, update and remove the packages.</w:t>
      </w:r>
    </w:p>
    <w:p w:rsidR="00D245D3" w:rsidRPr="00D245D3" w:rsidRDefault="00D245D3" w:rsidP="00D245D3">
      <w:pPr>
        <w:pStyle w:val="NormalWeb"/>
        <w:numPr>
          <w:ilvl w:val="0"/>
          <w:numId w:val="15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Package installation from </w:t>
      </w: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>YUM Server.</w:t>
      </w:r>
    </w:p>
    <w:p w:rsidR="00D245D3" w:rsidRPr="00D245D3" w:rsidRDefault="00D245D3" w:rsidP="00D245D3">
      <w:pPr>
        <w:pStyle w:val="ListParagraph1"/>
        <w:widowControl w:val="0"/>
        <w:numPr>
          <w:ilvl w:val="0"/>
          <w:numId w:val="15"/>
        </w:numPr>
        <w:tabs>
          <w:tab w:val="left" w:pos="360"/>
        </w:tabs>
        <w:suppressAutoHyphens/>
        <w:autoSpaceDE w:val="0"/>
        <w:autoSpaceDN w:val="0"/>
        <w:spacing w:line="276" w:lineRule="auto"/>
        <w:contextualSpacing/>
        <w:jc w:val="both"/>
        <w:rPr>
          <w:rFonts w:eastAsia="Nimbus Sans L"/>
          <w:color w:val="000000" w:themeColor="text1"/>
        </w:rPr>
      </w:pPr>
      <w:r w:rsidRPr="00D245D3">
        <w:rPr>
          <w:rFonts w:eastAsia="Nimbus Sans L"/>
          <w:color w:val="000000" w:themeColor="text1"/>
        </w:rPr>
        <w:t xml:space="preserve">Monitor the </w:t>
      </w:r>
      <w:r w:rsidRPr="00D245D3">
        <w:rPr>
          <w:rFonts w:eastAsia="Nimbus Sans L"/>
          <w:b/>
          <w:color w:val="000000" w:themeColor="text1"/>
        </w:rPr>
        <w:t>Linux Servers</w:t>
      </w:r>
      <w:r w:rsidRPr="00D245D3">
        <w:rPr>
          <w:rFonts w:eastAsia="Nimbus Sans L"/>
          <w:color w:val="000000" w:themeColor="text1"/>
        </w:rPr>
        <w:t xml:space="preserve"> regularly for CPU utilization, memory utilization, and disk utilization.</w:t>
      </w:r>
    </w:p>
    <w:p w:rsidR="00D245D3" w:rsidRPr="00D245D3" w:rsidRDefault="00D245D3" w:rsidP="00D245D3">
      <w:pPr>
        <w:pStyle w:val="NormalWeb"/>
        <w:numPr>
          <w:ilvl w:val="0"/>
          <w:numId w:val="15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Managing Services -- </w:t>
      </w:r>
      <w:r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To start and stop the services and restart and reloading the services and check the services status.   </w:t>
      </w:r>
    </w:p>
    <w:p w:rsidR="00D245D3" w:rsidRPr="00D245D3" w:rsidRDefault="00D245D3" w:rsidP="00D245D3">
      <w:pPr>
        <w:pStyle w:val="ListParagraph1"/>
        <w:widowControl w:val="0"/>
        <w:numPr>
          <w:ilvl w:val="0"/>
          <w:numId w:val="15"/>
        </w:numPr>
        <w:tabs>
          <w:tab w:val="left" w:pos="360"/>
        </w:tabs>
        <w:suppressAutoHyphens/>
        <w:autoSpaceDE w:val="0"/>
        <w:autoSpaceDN w:val="0"/>
        <w:spacing w:line="276" w:lineRule="auto"/>
        <w:contextualSpacing/>
        <w:jc w:val="both"/>
        <w:rPr>
          <w:rFonts w:eastAsia="Nimbus Sans L"/>
        </w:rPr>
      </w:pPr>
      <w:r w:rsidRPr="00D245D3">
        <w:t>Experience with</w:t>
      </w:r>
      <w:r w:rsidRPr="00D245D3">
        <w:rPr>
          <w:b/>
        </w:rPr>
        <w:t xml:space="preserve"> Network file system (NFS) server</w:t>
      </w:r>
      <w:r w:rsidRPr="00D245D3">
        <w:t xml:space="preserve"> to share the files and directories from primary </w:t>
      </w:r>
      <w:r w:rsidRPr="00D245D3">
        <w:lastRenderedPageBreak/>
        <w:t>server to standby servers.</w:t>
      </w:r>
      <w:r w:rsidRPr="00D245D3">
        <w:rPr>
          <w:b/>
        </w:rPr>
        <w:t xml:space="preserve"> </w:t>
      </w:r>
    </w:p>
    <w:p w:rsidR="00D245D3" w:rsidRPr="007E1DE3" w:rsidRDefault="00D245D3" w:rsidP="00D245D3">
      <w:pPr>
        <w:pStyle w:val="NormalWeb"/>
        <w:numPr>
          <w:ilvl w:val="0"/>
          <w:numId w:val="15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7E1DE3">
        <w:rPr>
          <w:rFonts w:ascii="Times New Roman" w:hAnsi="Times New Roman"/>
          <w:color w:val="000000" w:themeColor="text1"/>
          <w:sz w:val="24"/>
          <w:szCs w:val="24"/>
        </w:rPr>
        <w:t xml:space="preserve">Configuration of </w:t>
      </w:r>
      <w:r w:rsidRPr="007E1DE3">
        <w:rPr>
          <w:rFonts w:ascii="Times New Roman" w:hAnsi="Times New Roman"/>
          <w:b/>
          <w:color w:val="000000" w:themeColor="text1"/>
          <w:sz w:val="24"/>
          <w:szCs w:val="24"/>
        </w:rPr>
        <w:t>FTP Server</w:t>
      </w:r>
      <w:r w:rsidRPr="007E1DE3">
        <w:rPr>
          <w:rFonts w:ascii="Times New Roman" w:hAnsi="Times New Roman"/>
          <w:color w:val="000000" w:themeColor="text1"/>
          <w:sz w:val="24"/>
          <w:szCs w:val="24"/>
        </w:rPr>
        <w:t xml:space="preserve"> for down loading and uploading the files and </w:t>
      </w:r>
      <w:r w:rsidRPr="007E1DE3">
        <w:rPr>
          <w:rFonts w:ascii="Times New Roman" w:hAnsi="Times New Roman"/>
          <w:b/>
          <w:color w:val="000000" w:themeColor="text1"/>
          <w:sz w:val="24"/>
          <w:szCs w:val="24"/>
        </w:rPr>
        <w:t>Lock</w:t>
      </w:r>
      <w:r w:rsidRPr="007E1DE3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7E1DE3">
        <w:rPr>
          <w:rFonts w:ascii="Times New Roman" w:hAnsi="Times New Roman"/>
          <w:b/>
          <w:color w:val="000000" w:themeColor="text1"/>
          <w:sz w:val="24"/>
          <w:szCs w:val="24"/>
        </w:rPr>
        <w:t>unlock</w:t>
      </w:r>
      <w:r w:rsidRPr="007E1DE3">
        <w:rPr>
          <w:rFonts w:ascii="Times New Roman" w:hAnsi="Times New Roman"/>
          <w:color w:val="000000" w:themeColor="text1"/>
          <w:sz w:val="24"/>
          <w:szCs w:val="24"/>
        </w:rPr>
        <w:t xml:space="preserve"> the users for accessing </w:t>
      </w:r>
      <w:r w:rsidRPr="007E1DE3">
        <w:rPr>
          <w:rFonts w:ascii="Times New Roman" w:hAnsi="Times New Roman"/>
          <w:b/>
          <w:color w:val="000000" w:themeColor="text1"/>
          <w:sz w:val="24"/>
          <w:szCs w:val="24"/>
        </w:rPr>
        <w:t>FTP server</w:t>
      </w:r>
      <w:r w:rsidRPr="007E1DE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D245D3" w:rsidRPr="007E1DE3" w:rsidRDefault="00D245D3" w:rsidP="00D245D3">
      <w:pPr>
        <w:pStyle w:val="NormalWeb"/>
        <w:numPr>
          <w:ilvl w:val="0"/>
          <w:numId w:val="15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7E1DE3">
        <w:rPr>
          <w:rFonts w:ascii="Times New Roman" w:hAnsi="Times New Roman"/>
          <w:color w:val="000000" w:themeColor="text1"/>
          <w:sz w:val="24"/>
          <w:szCs w:val="24"/>
        </w:rPr>
        <w:t xml:space="preserve">Knowledge on Configuration of </w:t>
      </w:r>
      <w:r w:rsidRPr="007E1DE3">
        <w:rPr>
          <w:rFonts w:ascii="Times New Roman" w:hAnsi="Times New Roman"/>
          <w:b/>
          <w:color w:val="000000" w:themeColor="text1"/>
          <w:sz w:val="24"/>
          <w:szCs w:val="24"/>
        </w:rPr>
        <w:t>Syslog Server.</w:t>
      </w:r>
    </w:p>
    <w:p w:rsidR="00D245D3" w:rsidRPr="00D245D3" w:rsidRDefault="00D245D3" w:rsidP="00D245D3">
      <w:pPr>
        <w:pStyle w:val="NormalWeb"/>
        <w:numPr>
          <w:ilvl w:val="0"/>
          <w:numId w:val="15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Style w:val="blackres1"/>
          <w:rFonts w:ascii="Times New Roman" w:hAnsi="Times New Roman" w:cs="Times New Roman"/>
          <w:sz w:val="24"/>
          <w:szCs w:val="24"/>
        </w:rPr>
      </w:pPr>
      <w:r w:rsidRPr="00D245D3">
        <w:rPr>
          <w:rStyle w:val="blackres1"/>
          <w:rFonts w:ascii="Times New Roman" w:hAnsi="Times New Roman" w:cs="Times New Roman"/>
          <w:sz w:val="24"/>
          <w:szCs w:val="24"/>
        </w:rPr>
        <w:t xml:space="preserve">Creation of </w:t>
      </w:r>
      <w:r w:rsidRPr="00D245D3">
        <w:rPr>
          <w:rStyle w:val="blackres1"/>
          <w:rFonts w:ascii="Times New Roman" w:hAnsi="Times New Roman" w:cs="Times New Roman"/>
          <w:b/>
          <w:sz w:val="24"/>
          <w:szCs w:val="24"/>
        </w:rPr>
        <w:t xml:space="preserve">Link Files – Hard Link </w:t>
      </w:r>
      <w:r w:rsidRPr="00D245D3">
        <w:rPr>
          <w:rStyle w:val="blackres1"/>
          <w:rFonts w:ascii="Times New Roman" w:hAnsi="Times New Roman" w:cs="Times New Roman"/>
          <w:sz w:val="24"/>
          <w:szCs w:val="24"/>
        </w:rPr>
        <w:t>and</w:t>
      </w:r>
      <w:r w:rsidRPr="00D245D3">
        <w:rPr>
          <w:rStyle w:val="blackres1"/>
          <w:rFonts w:ascii="Times New Roman" w:hAnsi="Times New Roman" w:cs="Times New Roman"/>
          <w:b/>
          <w:sz w:val="24"/>
          <w:szCs w:val="24"/>
        </w:rPr>
        <w:t xml:space="preserve"> Soft Link.</w:t>
      </w:r>
    </w:p>
    <w:p w:rsidR="008A657C" w:rsidRDefault="00B3635A" w:rsidP="008A657C">
      <w:pPr>
        <w:pStyle w:val="NormalWeb"/>
        <w:numPr>
          <w:ilvl w:val="0"/>
          <w:numId w:val="15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Git Version control system </w:t>
      </w:r>
      <w:r w:rsidR="00D245D3" w:rsidRPr="00D245D3">
        <w:rPr>
          <w:rFonts w:ascii="Times New Roman" w:hAnsi="Times New Roman"/>
          <w:color w:val="000000"/>
          <w:sz w:val="24"/>
          <w:szCs w:val="24"/>
        </w:rPr>
        <w:t>Monitoring tool knowledge.</w:t>
      </w:r>
    </w:p>
    <w:p w:rsidR="00B3635A" w:rsidRDefault="00B3635A" w:rsidP="008A657C">
      <w:pPr>
        <w:pStyle w:val="NormalWeb"/>
        <w:numPr>
          <w:ilvl w:val="0"/>
          <w:numId w:val="15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Maven software management tool knowledge.</w:t>
      </w:r>
    </w:p>
    <w:p w:rsidR="00E947AB" w:rsidRDefault="00E947AB" w:rsidP="008A657C">
      <w:pPr>
        <w:pStyle w:val="NormalWeb"/>
        <w:numPr>
          <w:ilvl w:val="0"/>
          <w:numId w:val="15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SCM source code management tool knowledge to build and deploy, testing the source code through maven tool. </w:t>
      </w:r>
    </w:p>
    <w:p w:rsidR="00B3635A" w:rsidRPr="008A657C" w:rsidRDefault="00B3635A" w:rsidP="008A657C">
      <w:pPr>
        <w:pStyle w:val="NormalWeb"/>
        <w:numPr>
          <w:ilvl w:val="0"/>
          <w:numId w:val="15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Jenkins automation tool knowledge to create new project and new jobs creation and maintain build history</w:t>
      </w:r>
    </w:p>
    <w:p w:rsidR="00961EB0" w:rsidRPr="00961EB0" w:rsidRDefault="00961EB0" w:rsidP="00961EB0">
      <w:pPr>
        <w:pStyle w:val="NormalWeb"/>
        <w:tabs>
          <w:tab w:val="left" w:pos="360"/>
        </w:tabs>
        <w:spacing w:before="0" w:beforeAutospacing="0" w:after="0" w:afterAutospacing="0" w:line="276" w:lineRule="auto"/>
        <w:ind w:left="72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:rsidR="00D245D3" w:rsidRPr="001E197F" w:rsidRDefault="00D245D3" w:rsidP="001E197F">
      <w:pPr>
        <w:spacing w:line="0" w:lineRule="atLeast"/>
        <w:jc w:val="both"/>
        <w:rPr>
          <w:rFonts w:ascii="Times New Roman" w:eastAsia="Arial" w:hAnsi="Times New Roman"/>
          <w:b/>
          <w:sz w:val="24"/>
          <w:u w:val="single"/>
        </w:rPr>
      </w:pPr>
      <w:r w:rsidRPr="001E197F">
        <w:rPr>
          <w:rFonts w:ascii="Times New Roman" w:eastAsia="Arial" w:hAnsi="Times New Roman"/>
          <w:b/>
          <w:sz w:val="24"/>
          <w:u w:val="single"/>
        </w:rPr>
        <w:t>Cloud Technologies:</w:t>
      </w:r>
    </w:p>
    <w:p w:rsidR="00D245D3" w:rsidRPr="00D245D3" w:rsidRDefault="00D245D3" w:rsidP="00D245D3">
      <w:pPr>
        <w:spacing w:line="53" w:lineRule="exact"/>
        <w:jc w:val="both"/>
        <w:rPr>
          <w:rFonts w:ascii="Times New Roman" w:hAnsi="Times New Roman"/>
          <w:sz w:val="24"/>
        </w:rPr>
      </w:pPr>
    </w:p>
    <w:p w:rsidR="00D245D3" w:rsidRPr="001E197F" w:rsidRDefault="00D245D3" w:rsidP="001E197F">
      <w:pPr>
        <w:spacing w:line="301" w:lineRule="auto"/>
        <w:ind w:right="360" w:firstLine="720"/>
        <w:jc w:val="both"/>
        <w:rPr>
          <w:rFonts w:ascii="Times New Roman" w:eastAsia="Arial" w:hAnsi="Times New Roman"/>
          <w:sz w:val="24"/>
        </w:rPr>
      </w:pPr>
      <w:r w:rsidRPr="001E197F">
        <w:rPr>
          <w:rFonts w:ascii="Times New Roman" w:eastAsia="Arial" w:hAnsi="Times New Roman"/>
          <w:sz w:val="24"/>
        </w:rPr>
        <w:t>Amazon Web Services: EC2, S3, ELB</w:t>
      </w:r>
      <w:r w:rsidR="00023B07">
        <w:rPr>
          <w:rFonts w:ascii="Times New Roman" w:eastAsia="Arial" w:hAnsi="Times New Roman"/>
          <w:sz w:val="24"/>
        </w:rPr>
        <w:t>, Auto scaling Servers, Glacier</w:t>
      </w:r>
      <w:r w:rsidR="00FE3025">
        <w:rPr>
          <w:rFonts w:ascii="Times New Roman" w:eastAsia="Arial" w:hAnsi="Times New Roman"/>
          <w:sz w:val="24"/>
        </w:rPr>
        <w:t xml:space="preserve">, </w:t>
      </w:r>
      <w:r w:rsidRPr="001E197F">
        <w:rPr>
          <w:rFonts w:ascii="Times New Roman" w:eastAsia="Arial" w:hAnsi="Times New Roman"/>
          <w:sz w:val="24"/>
        </w:rPr>
        <w:t>Storage</w:t>
      </w:r>
      <w:r w:rsidR="00FE3025">
        <w:rPr>
          <w:rFonts w:ascii="Times New Roman" w:eastAsia="Arial" w:hAnsi="Times New Roman"/>
          <w:sz w:val="24"/>
        </w:rPr>
        <w:t xml:space="preserve"> gateway</w:t>
      </w:r>
      <w:r w:rsidR="00023B07">
        <w:rPr>
          <w:rFonts w:ascii="Times New Roman" w:eastAsia="Arial" w:hAnsi="Times New Roman"/>
          <w:sz w:val="24"/>
        </w:rPr>
        <w:t>, Elastic Beanstalk, Cloud</w:t>
      </w:r>
      <w:r w:rsidRPr="001E197F">
        <w:rPr>
          <w:rFonts w:ascii="Times New Roman" w:eastAsia="Arial" w:hAnsi="Times New Roman"/>
          <w:sz w:val="24"/>
        </w:rPr>
        <w:t>Front</w:t>
      </w:r>
      <w:r w:rsidR="00023B07">
        <w:rPr>
          <w:rFonts w:ascii="Times New Roman" w:eastAsia="Arial" w:hAnsi="Times New Roman"/>
          <w:sz w:val="24"/>
        </w:rPr>
        <w:t>,</w:t>
      </w:r>
      <w:r w:rsidRPr="001E197F">
        <w:rPr>
          <w:rFonts w:ascii="Times New Roman" w:eastAsia="Arial" w:hAnsi="Times New Roman"/>
          <w:sz w:val="24"/>
        </w:rPr>
        <w:t xml:space="preserve"> Elastic </w:t>
      </w:r>
      <w:r w:rsidR="00F60C8A">
        <w:rPr>
          <w:rFonts w:ascii="Times New Roman" w:eastAsia="Arial" w:hAnsi="Times New Roman"/>
          <w:sz w:val="24"/>
        </w:rPr>
        <w:t>Cache, RDS, VPC, Route 53</w:t>
      </w:r>
      <w:r w:rsidRPr="001E197F">
        <w:rPr>
          <w:rFonts w:ascii="Times New Roman" w:eastAsia="Arial" w:hAnsi="Times New Roman"/>
          <w:sz w:val="24"/>
        </w:rPr>
        <w:t>, Cloud trail, IAM &amp;Roles, SNS subscript</w:t>
      </w:r>
      <w:r w:rsidR="00023B07">
        <w:rPr>
          <w:rFonts w:ascii="Times New Roman" w:eastAsia="Arial" w:hAnsi="Times New Roman"/>
          <w:sz w:val="24"/>
        </w:rPr>
        <w:t>ion service, Dynamo DB</w:t>
      </w:r>
      <w:r w:rsidRPr="001E197F">
        <w:rPr>
          <w:rFonts w:ascii="Times New Roman" w:eastAsia="Arial" w:hAnsi="Times New Roman"/>
          <w:sz w:val="24"/>
        </w:rPr>
        <w:t xml:space="preserve">, SQS, </w:t>
      </w:r>
      <w:r w:rsidR="00023B07">
        <w:rPr>
          <w:rFonts w:ascii="Times New Roman" w:eastAsia="Arial" w:hAnsi="Times New Roman"/>
          <w:sz w:val="24"/>
        </w:rPr>
        <w:t>Cloudwatch</w:t>
      </w:r>
      <w:r w:rsidR="00E947AB">
        <w:rPr>
          <w:rFonts w:ascii="Times New Roman" w:eastAsia="Arial" w:hAnsi="Times New Roman"/>
          <w:sz w:val="24"/>
        </w:rPr>
        <w:t>, Jenkins, GIT, Maven, SCM.</w:t>
      </w:r>
    </w:p>
    <w:p w:rsidR="00476B55" w:rsidRPr="00863AA9" w:rsidRDefault="00004604" w:rsidP="002109DA">
      <w:pPr>
        <w:pStyle w:val="Header"/>
        <w:spacing w:before="100" w:beforeAutospacing="1" w:after="100" w:afterAutospacing="1"/>
        <w:rPr>
          <w:rFonts w:ascii="Times New Roman" w:hAnsi="Times New Roman"/>
          <w:b/>
          <w:sz w:val="24"/>
          <w:u w:val="single"/>
        </w:rPr>
      </w:pPr>
      <w:r w:rsidRPr="00863AA9">
        <w:rPr>
          <w:rFonts w:ascii="Times New Roman" w:hAnsi="Times New Roman"/>
          <w:b/>
          <w:sz w:val="24"/>
          <w:u w:val="single"/>
        </w:rPr>
        <w:t>Technical Skills</w:t>
      </w:r>
      <w:r w:rsidR="00D52ED5" w:rsidRPr="00863AA9">
        <w:rPr>
          <w:rFonts w:ascii="Times New Roman" w:hAnsi="Times New Roman"/>
          <w:b/>
          <w:sz w:val="24"/>
          <w:u w:val="single"/>
        </w:rPr>
        <w:t>:</w:t>
      </w:r>
    </w:p>
    <w:p w:rsidR="001E197F" w:rsidRPr="001E197F" w:rsidRDefault="001E197F" w:rsidP="001E197F">
      <w:pPr>
        <w:widowControl w:val="0"/>
        <w:numPr>
          <w:ilvl w:val="0"/>
          <w:numId w:val="16"/>
        </w:numPr>
        <w:suppressAutoHyphens/>
        <w:jc w:val="both"/>
        <w:rPr>
          <w:rFonts w:ascii="Times New Roman" w:hAnsi="Times New Roman"/>
          <w:sz w:val="24"/>
        </w:rPr>
      </w:pPr>
      <w:r w:rsidRPr="001E197F">
        <w:rPr>
          <w:rFonts w:ascii="Times New Roman" w:hAnsi="Times New Roman"/>
          <w:sz w:val="24"/>
        </w:rPr>
        <w:t>Operating Systems</w:t>
      </w:r>
      <w:r w:rsidRPr="001E197F">
        <w:rPr>
          <w:rFonts w:ascii="Times New Roman" w:hAnsi="Times New Roman"/>
          <w:sz w:val="24"/>
        </w:rPr>
        <w:tab/>
        <w:t>: Redhat Linux, Windows 2007 &amp;2010.</w:t>
      </w:r>
    </w:p>
    <w:p w:rsidR="001E197F" w:rsidRPr="001E197F" w:rsidRDefault="001E197F" w:rsidP="001E197F">
      <w:pPr>
        <w:widowControl w:val="0"/>
        <w:numPr>
          <w:ilvl w:val="0"/>
          <w:numId w:val="16"/>
        </w:numPr>
        <w:suppressAutoHyphens/>
        <w:jc w:val="both"/>
        <w:rPr>
          <w:rFonts w:ascii="Times New Roman" w:hAnsi="Times New Roman"/>
          <w:sz w:val="24"/>
        </w:rPr>
      </w:pPr>
      <w:r w:rsidRPr="001E197F">
        <w:rPr>
          <w:rFonts w:ascii="Times New Roman" w:hAnsi="Times New Roman"/>
          <w:sz w:val="24"/>
        </w:rPr>
        <w:t>Linux Servers</w:t>
      </w:r>
      <w:r w:rsidRPr="001E197F">
        <w:rPr>
          <w:rFonts w:ascii="Times New Roman" w:hAnsi="Times New Roman"/>
          <w:sz w:val="24"/>
        </w:rPr>
        <w:tab/>
      </w:r>
      <w:r w:rsidRPr="001E197F">
        <w:rPr>
          <w:rFonts w:ascii="Times New Roman" w:hAnsi="Times New Roman"/>
          <w:sz w:val="24"/>
        </w:rPr>
        <w:tab/>
        <w:t>: D</w:t>
      </w:r>
      <w:r w:rsidR="00CA0E16">
        <w:rPr>
          <w:rFonts w:ascii="Times New Roman" w:hAnsi="Times New Roman"/>
          <w:sz w:val="24"/>
        </w:rPr>
        <w:t>hcp, Dns, Ftp, Nfs, Sftp,</w:t>
      </w:r>
      <w:r w:rsidRPr="001E197F">
        <w:rPr>
          <w:rFonts w:ascii="Times New Roman" w:hAnsi="Times New Roman"/>
          <w:sz w:val="24"/>
        </w:rPr>
        <w:t xml:space="preserve"> Apache.</w:t>
      </w:r>
    </w:p>
    <w:p w:rsidR="001E197F" w:rsidRPr="008D1DFA" w:rsidRDefault="004D4DDC" w:rsidP="008D1DFA">
      <w:pPr>
        <w:widowControl w:val="0"/>
        <w:numPr>
          <w:ilvl w:val="0"/>
          <w:numId w:val="16"/>
        </w:numPr>
        <w:suppressAutoHyphens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Monitoring tools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 w:rsidR="001E197F" w:rsidRPr="001E197F">
        <w:rPr>
          <w:rFonts w:ascii="Times New Roman" w:hAnsi="Times New Roman"/>
          <w:sz w:val="24"/>
        </w:rPr>
        <w:t>Cloudwatch.</w:t>
      </w:r>
    </w:p>
    <w:p w:rsidR="001E197F" w:rsidRDefault="00471847" w:rsidP="001E197F">
      <w:pPr>
        <w:widowControl w:val="0"/>
        <w:numPr>
          <w:ilvl w:val="0"/>
          <w:numId w:val="16"/>
        </w:numPr>
        <w:suppressAutoHyphens/>
        <w:jc w:val="both"/>
        <w:rPr>
          <w:rFonts w:ascii="Times New Roman" w:hAnsi="Times New Roman"/>
          <w:sz w:val="24"/>
        </w:rPr>
      </w:pPr>
      <w:r w:rsidRPr="001E197F">
        <w:rPr>
          <w:rFonts w:ascii="Times New Roman" w:hAnsi="Times New Roman"/>
          <w:sz w:val="24"/>
        </w:rPr>
        <w:t>Database</w:t>
      </w:r>
      <w:r w:rsidR="001E197F" w:rsidRPr="001E197F">
        <w:rPr>
          <w:rFonts w:ascii="Times New Roman" w:hAnsi="Times New Roman"/>
          <w:sz w:val="24"/>
        </w:rPr>
        <w:tab/>
      </w:r>
      <w:r w:rsidR="001E197F" w:rsidRPr="001E197F">
        <w:rPr>
          <w:rFonts w:ascii="Times New Roman" w:hAnsi="Times New Roman"/>
          <w:sz w:val="24"/>
        </w:rPr>
        <w:tab/>
      </w:r>
      <w:r w:rsidR="001E197F" w:rsidRPr="001E197F">
        <w:rPr>
          <w:rFonts w:ascii="Times New Roman" w:hAnsi="Times New Roman"/>
          <w:sz w:val="24"/>
        </w:rPr>
        <w:tab/>
        <w:t>: RDS.</w:t>
      </w:r>
    </w:p>
    <w:p w:rsidR="008D1DFA" w:rsidRPr="001E197F" w:rsidRDefault="008D1DFA" w:rsidP="001E197F">
      <w:pPr>
        <w:widowControl w:val="0"/>
        <w:numPr>
          <w:ilvl w:val="0"/>
          <w:numId w:val="16"/>
        </w:numPr>
        <w:suppressAutoHyphens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Automation tools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Jenkins, Git, Maven.</w:t>
      </w:r>
    </w:p>
    <w:p w:rsidR="001E197F" w:rsidRPr="001E197F" w:rsidRDefault="001E197F" w:rsidP="001E197F">
      <w:pPr>
        <w:widowControl w:val="0"/>
        <w:numPr>
          <w:ilvl w:val="0"/>
          <w:numId w:val="16"/>
        </w:numPr>
        <w:suppressAutoHyphens/>
        <w:jc w:val="both"/>
        <w:rPr>
          <w:rFonts w:ascii="Times New Roman" w:hAnsi="Times New Roman"/>
          <w:sz w:val="24"/>
        </w:rPr>
      </w:pPr>
      <w:r w:rsidRPr="001E197F">
        <w:rPr>
          <w:rFonts w:ascii="Times New Roman" w:hAnsi="Times New Roman"/>
          <w:sz w:val="24"/>
        </w:rPr>
        <w:t>Scripting</w:t>
      </w:r>
      <w:r w:rsidRPr="001E197F">
        <w:rPr>
          <w:rFonts w:ascii="Times New Roman" w:hAnsi="Times New Roman"/>
          <w:sz w:val="24"/>
        </w:rPr>
        <w:tab/>
      </w:r>
      <w:r w:rsidRPr="001E197F">
        <w:rPr>
          <w:rFonts w:ascii="Times New Roman" w:hAnsi="Times New Roman"/>
          <w:sz w:val="24"/>
        </w:rPr>
        <w:tab/>
      </w:r>
      <w:r w:rsidRPr="001E197F">
        <w:rPr>
          <w:rFonts w:ascii="Times New Roman" w:hAnsi="Times New Roman"/>
          <w:sz w:val="24"/>
        </w:rPr>
        <w:tab/>
        <w:t>: Bash shell scripting and JSON scripting knowledge.</w:t>
      </w:r>
    </w:p>
    <w:p w:rsidR="00783728" w:rsidRPr="00863AA9" w:rsidRDefault="00783728" w:rsidP="002F01F7">
      <w:pPr>
        <w:spacing w:before="100" w:beforeAutospacing="1" w:after="100" w:afterAutospacing="1"/>
        <w:rPr>
          <w:rFonts w:ascii="Times New Roman" w:hAnsi="Times New Roman"/>
          <w:b/>
          <w:sz w:val="24"/>
          <w:u w:val="single"/>
        </w:rPr>
      </w:pPr>
      <w:r w:rsidRPr="00863AA9">
        <w:rPr>
          <w:rFonts w:ascii="Times New Roman" w:hAnsi="Times New Roman"/>
          <w:b/>
          <w:sz w:val="24"/>
          <w:u w:val="single"/>
        </w:rPr>
        <w:t>Employment Summary</w:t>
      </w:r>
      <w:r w:rsidR="009B0F1B">
        <w:rPr>
          <w:rFonts w:ascii="Times New Roman" w:hAnsi="Times New Roman"/>
          <w:b/>
          <w:sz w:val="24"/>
          <w:u w:val="single"/>
        </w:rPr>
        <w:t>:</w:t>
      </w:r>
    </w:p>
    <w:p w:rsidR="002E66F6" w:rsidRDefault="002E66F6" w:rsidP="0097358E">
      <w:pPr>
        <w:pStyle w:val="Standard"/>
        <w:numPr>
          <w:ilvl w:val="0"/>
          <w:numId w:val="6"/>
        </w:numPr>
      </w:pPr>
      <w:r w:rsidRPr="00863AA9">
        <w:t xml:space="preserve">Working as a </w:t>
      </w:r>
      <w:r w:rsidR="00283D58">
        <w:t xml:space="preserve">Technology Analyst in </w:t>
      </w:r>
      <w:r w:rsidR="00283D58" w:rsidRPr="00283D58">
        <w:rPr>
          <w:b/>
        </w:rPr>
        <w:t>Infosys Limited</w:t>
      </w:r>
      <w:r w:rsidR="00DB06B7">
        <w:t xml:space="preserve"> </w:t>
      </w:r>
      <w:r w:rsidR="002215BE" w:rsidRPr="00863AA9">
        <w:t xml:space="preserve">from </w:t>
      </w:r>
      <w:r w:rsidR="00B479D9">
        <w:t>Nov-2013</w:t>
      </w:r>
      <w:r w:rsidRPr="00863AA9">
        <w:t xml:space="preserve"> to Till Date.</w:t>
      </w:r>
    </w:p>
    <w:p w:rsidR="00841EBE" w:rsidRDefault="00841EBE" w:rsidP="00841EBE">
      <w:pPr>
        <w:pStyle w:val="Standard"/>
      </w:pPr>
    </w:p>
    <w:p w:rsidR="00841EBE" w:rsidRDefault="00841EBE" w:rsidP="00841EBE">
      <w:pPr>
        <w:pStyle w:val="Standard"/>
        <w:rPr>
          <w:b/>
          <w:u w:val="single"/>
        </w:rPr>
      </w:pPr>
      <w:r w:rsidRPr="00841EBE">
        <w:rPr>
          <w:b/>
          <w:u w:val="single"/>
        </w:rPr>
        <w:t>Certification:</w:t>
      </w:r>
    </w:p>
    <w:p w:rsidR="00841EBE" w:rsidRDefault="00841EBE" w:rsidP="00841EBE">
      <w:pPr>
        <w:pStyle w:val="Standard"/>
        <w:rPr>
          <w:b/>
          <w:u w:val="single"/>
        </w:rPr>
      </w:pPr>
    </w:p>
    <w:p w:rsidR="00841EBE" w:rsidRPr="00841EBE" w:rsidRDefault="00841EBE" w:rsidP="00841EBE">
      <w:pPr>
        <w:pStyle w:val="Standard"/>
        <w:numPr>
          <w:ilvl w:val="0"/>
          <w:numId w:val="19"/>
        </w:numPr>
      </w:pPr>
      <w:r w:rsidRPr="00841EBE">
        <w:t xml:space="preserve">AWS </w:t>
      </w:r>
      <w:r>
        <w:t>Solution architect associated (SAA) certified.</w:t>
      </w:r>
    </w:p>
    <w:p w:rsidR="0037138C" w:rsidRPr="00863AA9" w:rsidRDefault="00783728" w:rsidP="002109DA">
      <w:pPr>
        <w:spacing w:before="100" w:beforeAutospacing="1" w:after="100" w:afterAutospacing="1"/>
        <w:rPr>
          <w:rFonts w:ascii="Times New Roman" w:hAnsi="Times New Roman"/>
          <w:sz w:val="24"/>
          <w:u w:val="single"/>
        </w:rPr>
      </w:pPr>
      <w:r w:rsidRPr="00863AA9">
        <w:rPr>
          <w:rFonts w:ascii="Times New Roman" w:hAnsi="Times New Roman"/>
          <w:b/>
          <w:sz w:val="24"/>
          <w:u w:val="single"/>
        </w:rPr>
        <w:t>Education</w:t>
      </w:r>
      <w:r w:rsidR="009B0F1B">
        <w:rPr>
          <w:rFonts w:ascii="Times New Roman" w:hAnsi="Times New Roman"/>
          <w:b/>
          <w:sz w:val="24"/>
          <w:u w:val="single"/>
        </w:rPr>
        <w:t>:</w:t>
      </w:r>
    </w:p>
    <w:p w:rsidR="00783728" w:rsidRPr="00E421B4" w:rsidRDefault="00AB1CC4" w:rsidP="00E421B4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/>
          <w:sz w:val="24"/>
          <w:u w:val="single"/>
        </w:rPr>
      </w:pPr>
      <w:r w:rsidRPr="00E421B4">
        <w:rPr>
          <w:rFonts w:ascii="Times New Roman" w:hAnsi="Times New Roman"/>
          <w:sz w:val="24"/>
        </w:rPr>
        <w:t>B-Tech</w:t>
      </w:r>
      <w:r w:rsidR="00E421B4" w:rsidRPr="00E421B4">
        <w:rPr>
          <w:rFonts w:ascii="Times New Roman" w:hAnsi="Times New Roman"/>
          <w:sz w:val="24"/>
        </w:rPr>
        <w:t xml:space="preserve"> </w:t>
      </w:r>
      <w:r w:rsidRPr="00E421B4">
        <w:rPr>
          <w:rFonts w:ascii="Times New Roman" w:hAnsi="Times New Roman"/>
          <w:sz w:val="24"/>
        </w:rPr>
        <w:t>(ECE</w:t>
      </w:r>
      <w:r w:rsidR="00ED7C24">
        <w:rPr>
          <w:rFonts w:ascii="Times New Roman" w:hAnsi="Times New Roman"/>
          <w:sz w:val="24"/>
        </w:rPr>
        <w:t xml:space="preserve">) Graduated </w:t>
      </w:r>
      <w:r w:rsidR="005A75F0" w:rsidRPr="00E421B4">
        <w:rPr>
          <w:rFonts w:ascii="Times New Roman" w:hAnsi="Times New Roman"/>
          <w:sz w:val="24"/>
        </w:rPr>
        <w:t>in the year</w:t>
      </w:r>
      <w:r w:rsidR="004231F6">
        <w:rPr>
          <w:rFonts w:ascii="Times New Roman" w:hAnsi="Times New Roman"/>
          <w:sz w:val="24"/>
        </w:rPr>
        <w:t xml:space="preserve"> of</w:t>
      </w:r>
      <w:r w:rsidR="005A75F0" w:rsidRPr="00E421B4">
        <w:rPr>
          <w:rFonts w:ascii="Times New Roman" w:hAnsi="Times New Roman"/>
          <w:sz w:val="24"/>
        </w:rPr>
        <w:t xml:space="preserve"> 201</w:t>
      </w:r>
      <w:r w:rsidR="00283D58" w:rsidRPr="00E421B4">
        <w:rPr>
          <w:rFonts w:ascii="Times New Roman" w:hAnsi="Times New Roman"/>
          <w:sz w:val="24"/>
        </w:rPr>
        <w:t xml:space="preserve">3 </w:t>
      </w:r>
      <w:r w:rsidR="0093242F" w:rsidRPr="00E421B4">
        <w:rPr>
          <w:rFonts w:ascii="Times New Roman" w:hAnsi="Times New Roman"/>
          <w:sz w:val="24"/>
        </w:rPr>
        <w:t xml:space="preserve">from </w:t>
      </w:r>
      <w:r w:rsidR="00AD643B" w:rsidRPr="00E421B4">
        <w:rPr>
          <w:rFonts w:ascii="Times New Roman" w:hAnsi="Times New Roman"/>
          <w:sz w:val="24"/>
        </w:rPr>
        <w:t>JNTU Hyderabad</w:t>
      </w:r>
      <w:r w:rsidR="005A75F0" w:rsidRPr="00E421B4">
        <w:rPr>
          <w:rFonts w:ascii="Times New Roman" w:hAnsi="Times New Roman"/>
          <w:sz w:val="24"/>
        </w:rPr>
        <w:t>.</w:t>
      </w:r>
    </w:p>
    <w:p w:rsidR="00523BCC" w:rsidRPr="00523BCC" w:rsidRDefault="003825A3" w:rsidP="000238A2">
      <w:pPr>
        <w:spacing w:before="100" w:beforeAutospacing="1" w:after="100" w:afterAutospacing="1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Project</w:t>
      </w:r>
      <w:r w:rsidR="003D21D6" w:rsidRPr="00863AA9">
        <w:rPr>
          <w:rFonts w:ascii="Times New Roman" w:hAnsi="Times New Roman"/>
          <w:b/>
          <w:sz w:val="24"/>
          <w:u w:val="single"/>
        </w:rPr>
        <w:t>:</w:t>
      </w:r>
    </w:p>
    <w:tbl>
      <w:tblPr>
        <w:tblpPr w:leftFromText="180" w:rightFromText="180" w:vertAnchor="text" w:horzAnchor="margin" w:tblpY="148"/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7"/>
        <w:gridCol w:w="7429"/>
      </w:tblGrid>
      <w:tr w:rsidR="00523BCC" w:rsidRPr="00863AA9" w:rsidTr="005247D0">
        <w:trPr>
          <w:trHeight w:val="202"/>
        </w:trPr>
        <w:tc>
          <w:tcPr>
            <w:tcW w:w="2097" w:type="dxa"/>
          </w:tcPr>
          <w:p w:rsidR="00523BCC" w:rsidRPr="00863AA9" w:rsidRDefault="00523BCC" w:rsidP="000238A2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  <w:rPr>
                <w:rFonts w:ascii="Times New Roman" w:hAnsi="Times New Roman"/>
                <w:b/>
                <w:spacing w:val="4"/>
                <w:sz w:val="24"/>
              </w:rPr>
            </w:pPr>
            <w:r w:rsidRPr="00863AA9">
              <w:rPr>
                <w:rFonts w:ascii="Times New Roman" w:hAnsi="Times New Roman"/>
                <w:b/>
                <w:spacing w:val="4"/>
                <w:sz w:val="24"/>
              </w:rPr>
              <w:t>Project Name:</w:t>
            </w:r>
          </w:p>
        </w:tc>
        <w:tc>
          <w:tcPr>
            <w:tcW w:w="7429" w:type="dxa"/>
          </w:tcPr>
          <w:p w:rsidR="00523BCC" w:rsidRPr="00863AA9" w:rsidRDefault="00523BCC" w:rsidP="000238A2">
            <w:pPr>
              <w:pStyle w:val="Header"/>
              <w:spacing w:before="100" w:beforeAutospacing="1" w:after="100" w:afterAutospacing="1"/>
              <w:rPr>
                <w:rFonts w:ascii="Times New Roman" w:hAnsi="Times New Roman"/>
                <w:spacing w:val="4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Medical Healthcare solution</w:t>
            </w:r>
          </w:p>
        </w:tc>
      </w:tr>
      <w:tr w:rsidR="00523BCC" w:rsidRPr="00863AA9" w:rsidTr="005247D0">
        <w:trPr>
          <w:trHeight w:val="213"/>
        </w:trPr>
        <w:tc>
          <w:tcPr>
            <w:tcW w:w="2097" w:type="dxa"/>
          </w:tcPr>
          <w:p w:rsidR="00523BCC" w:rsidRPr="00863AA9" w:rsidRDefault="00523BCC" w:rsidP="000238A2">
            <w:pPr>
              <w:spacing w:before="100" w:beforeAutospacing="1" w:after="100" w:afterAutospacing="1"/>
              <w:rPr>
                <w:rFonts w:ascii="Times New Roman" w:hAnsi="Times New Roman"/>
                <w:b/>
                <w:spacing w:val="4"/>
                <w:sz w:val="24"/>
              </w:rPr>
            </w:pPr>
            <w:r w:rsidRPr="00863AA9">
              <w:rPr>
                <w:rFonts w:ascii="Times New Roman" w:hAnsi="Times New Roman"/>
                <w:b/>
                <w:spacing w:val="4"/>
                <w:sz w:val="24"/>
              </w:rPr>
              <w:t>Role</w:t>
            </w:r>
          </w:p>
        </w:tc>
        <w:tc>
          <w:tcPr>
            <w:tcW w:w="7429" w:type="dxa"/>
          </w:tcPr>
          <w:p w:rsidR="00523BCC" w:rsidRPr="00863AA9" w:rsidRDefault="00523BCC" w:rsidP="000238A2">
            <w:pPr>
              <w:pStyle w:val="Heading2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 w:val="0"/>
                <w:color w:val="000000"/>
                <w:spacing w:val="4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4"/>
              </w:rPr>
              <w:t>Technology Analyst (AWS)</w:t>
            </w:r>
          </w:p>
        </w:tc>
      </w:tr>
      <w:tr w:rsidR="00523BCC" w:rsidRPr="00863AA9" w:rsidTr="005247D0">
        <w:trPr>
          <w:trHeight w:val="213"/>
        </w:trPr>
        <w:tc>
          <w:tcPr>
            <w:tcW w:w="2097" w:type="dxa"/>
          </w:tcPr>
          <w:p w:rsidR="00523BCC" w:rsidRPr="00863AA9" w:rsidRDefault="00523BCC" w:rsidP="000238A2">
            <w:pPr>
              <w:spacing w:before="100" w:beforeAutospacing="1" w:after="100" w:afterAutospacing="1"/>
              <w:rPr>
                <w:rFonts w:ascii="Times New Roman" w:hAnsi="Times New Roman"/>
                <w:b/>
                <w:spacing w:val="4"/>
                <w:sz w:val="24"/>
              </w:rPr>
            </w:pPr>
            <w:r w:rsidRPr="00863AA9">
              <w:rPr>
                <w:rFonts w:ascii="Times New Roman" w:hAnsi="Times New Roman"/>
                <w:b/>
                <w:spacing w:val="4"/>
                <w:sz w:val="24"/>
              </w:rPr>
              <w:t>Environments</w:t>
            </w:r>
          </w:p>
        </w:tc>
        <w:tc>
          <w:tcPr>
            <w:tcW w:w="7429" w:type="dxa"/>
          </w:tcPr>
          <w:p w:rsidR="00523BCC" w:rsidRPr="00523BCC" w:rsidRDefault="00523BCC" w:rsidP="000238A2">
            <w:pPr>
              <w:spacing w:before="100" w:beforeAutospacing="1" w:after="100" w:afterAutospacing="1"/>
              <w:rPr>
                <w:rFonts w:ascii="Times New Roman" w:hAnsi="Times New Roman"/>
                <w:spacing w:val="4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Amazon web service cloud services </w:t>
            </w:r>
            <w:r w:rsidR="006E6E2D">
              <w:rPr>
                <w:rFonts w:ascii="Times New Roman" w:hAnsi="Times New Roman"/>
                <w:sz w:val="24"/>
              </w:rPr>
              <w:t>env</w:t>
            </w:r>
          </w:p>
        </w:tc>
      </w:tr>
    </w:tbl>
    <w:p w:rsidR="00EB3B07" w:rsidRDefault="00EB3B07" w:rsidP="000238A2">
      <w:pPr>
        <w:spacing w:before="100" w:beforeAutospacing="1" w:after="100" w:afterAutospacing="1"/>
        <w:rPr>
          <w:rFonts w:ascii="Times New Roman" w:hAnsi="Times New Roman"/>
          <w:b/>
          <w:bCs/>
          <w:sz w:val="24"/>
          <w:u w:val="single"/>
        </w:rPr>
      </w:pPr>
    </w:p>
    <w:p w:rsidR="003825A3" w:rsidRDefault="003825A3" w:rsidP="002109DA">
      <w:pPr>
        <w:spacing w:before="100" w:beforeAutospacing="1" w:after="100" w:afterAutospacing="1"/>
        <w:rPr>
          <w:rFonts w:ascii="Times New Roman" w:hAnsi="Times New Roman"/>
          <w:b/>
          <w:bCs/>
          <w:sz w:val="24"/>
          <w:u w:val="single"/>
        </w:rPr>
      </w:pPr>
    </w:p>
    <w:p w:rsidR="00532A6E" w:rsidRDefault="00532A6E" w:rsidP="002109DA">
      <w:pPr>
        <w:spacing w:before="100" w:beforeAutospacing="1" w:after="100" w:afterAutospacing="1"/>
        <w:rPr>
          <w:rFonts w:ascii="Times New Roman" w:hAnsi="Times New Roman"/>
          <w:b/>
          <w:bCs/>
          <w:sz w:val="24"/>
          <w:u w:val="single"/>
        </w:rPr>
      </w:pPr>
      <w:r w:rsidRPr="00863AA9">
        <w:rPr>
          <w:rFonts w:ascii="Times New Roman" w:hAnsi="Times New Roman"/>
          <w:b/>
          <w:bCs/>
          <w:sz w:val="24"/>
          <w:u w:val="single"/>
        </w:rPr>
        <w:t>Responsibilities</w:t>
      </w:r>
      <w:r w:rsidR="002D30B4" w:rsidRPr="00863AA9">
        <w:rPr>
          <w:rFonts w:ascii="Times New Roman" w:hAnsi="Times New Roman"/>
          <w:b/>
          <w:bCs/>
          <w:sz w:val="24"/>
          <w:u w:val="single"/>
        </w:rPr>
        <w:t>:</w:t>
      </w:r>
    </w:p>
    <w:p w:rsidR="00EB3B07" w:rsidRPr="00EB3B07" w:rsidRDefault="00EB3B07" w:rsidP="00EB3B07">
      <w:pPr>
        <w:widowControl w:val="0"/>
        <w:numPr>
          <w:ilvl w:val="0"/>
          <w:numId w:val="17"/>
        </w:numPr>
        <w:suppressAutoHyphens/>
        <w:jc w:val="both"/>
        <w:rPr>
          <w:rFonts w:ascii="Times New Roman" w:hAnsi="Times New Roman"/>
          <w:sz w:val="24"/>
        </w:rPr>
      </w:pPr>
      <w:r w:rsidRPr="00EB3B07">
        <w:rPr>
          <w:rFonts w:ascii="Times New Roman" w:hAnsi="Times New Roman"/>
          <w:color w:val="000000"/>
          <w:sz w:val="24"/>
        </w:rPr>
        <w:t>Tier 2 support and managing the services within the AWS and global IT infrastructure.</w:t>
      </w:r>
    </w:p>
    <w:p w:rsidR="00EB3B07" w:rsidRPr="00EB3B07" w:rsidRDefault="00EB3B07" w:rsidP="00EB3B07">
      <w:pPr>
        <w:widowControl w:val="0"/>
        <w:numPr>
          <w:ilvl w:val="0"/>
          <w:numId w:val="17"/>
        </w:numPr>
        <w:suppressAutoHyphens/>
        <w:jc w:val="both"/>
        <w:rPr>
          <w:rFonts w:ascii="Times New Roman" w:hAnsi="Times New Roman"/>
          <w:sz w:val="24"/>
        </w:rPr>
      </w:pPr>
      <w:r w:rsidRPr="00EB3B07">
        <w:rPr>
          <w:rFonts w:ascii="Times New Roman" w:hAnsi="Times New Roman"/>
          <w:sz w:val="24"/>
        </w:rPr>
        <w:t>Maintaining highly reliable 24x7x365 Linux production servers for internal, global and AWS EC2 instances.</w:t>
      </w:r>
    </w:p>
    <w:p w:rsidR="00EB3B07" w:rsidRPr="00EB3B07" w:rsidRDefault="00EB3B07" w:rsidP="00EB3B07">
      <w:pPr>
        <w:widowControl w:val="0"/>
        <w:numPr>
          <w:ilvl w:val="0"/>
          <w:numId w:val="17"/>
        </w:numPr>
        <w:suppressAutoHyphens/>
        <w:jc w:val="both"/>
        <w:rPr>
          <w:rFonts w:ascii="Times New Roman" w:hAnsi="Times New Roman"/>
          <w:sz w:val="24"/>
        </w:rPr>
      </w:pPr>
      <w:r w:rsidRPr="00EB3B07">
        <w:rPr>
          <w:rFonts w:ascii="Times New Roman" w:hAnsi="Times New Roman"/>
          <w:sz w:val="24"/>
        </w:rPr>
        <w:t>Launched windows server ec2 instances and connected through remote desktop protocol RDP.</w:t>
      </w:r>
    </w:p>
    <w:p w:rsidR="00EB3B07" w:rsidRPr="00EB3B07" w:rsidRDefault="00EB3B07" w:rsidP="00EB3B07">
      <w:pPr>
        <w:widowControl w:val="0"/>
        <w:numPr>
          <w:ilvl w:val="0"/>
          <w:numId w:val="17"/>
        </w:numPr>
        <w:suppressAutoHyphens/>
        <w:jc w:val="both"/>
        <w:rPr>
          <w:rFonts w:ascii="Times New Roman" w:hAnsi="Times New Roman"/>
          <w:sz w:val="24"/>
        </w:rPr>
      </w:pPr>
      <w:r w:rsidRPr="00EB3B07">
        <w:rPr>
          <w:rFonts w:ascii="Times New Roman" w:hAnsi="Times New Roman"/>
          <w:sz w:val="24"/>
        </w:rPr>
        <w:lastRenderedPageBreak/>
        <w:t>Managing the AWS services through Cloud</w:t>
      </w:r>
      <w:r w:rsidR="00BA2CB6">
        <w:rPr>
          <w:rFonts w:ascii="Times New Roman" w:hAnsi="Times New Roman"/>
          <w:sz w:val="24"/>
        </w:rPr>
        <w:t xml:space="preserve"> </w:t>
      </w:r>
      <w:r w:rsidRPr="00EB3B07">
        <w:rPr>
          <w:rFonts w:ascii="Times New Roman" w:hAnsi="Times New Roman"/>
          <w:sz w:val="24"/>
        </w:rPr>
        <w:t>Watch monitoring tool to check critical server’s health, performance, security, disk usage. Etc.</w:t>
      </w:r>
    </w:p>
    <w:p w:rsidR="00EB3B07" w:rsidRPr="00EB3B07" w:rsidRDefault="00EB3B07" w:rsidP="00EB3B07">
      <w:pPr>
        <w:widowControl w:val="0"/>
        <w:numPr>
          <w:ilvl w:val="0"/>
          <w:numId w:val="17"/>
        </w:numPr>
        <w:suppressAutoHyphens/>
        <w:jc w:val="both"/>
        <w:rPr>
          <w:rFonts w:ascii="Times New Roman" w:hAnsi="Times New Roman"/>
          <w:sz w:val="24"/>
        </w:rPr>
      </w:pPr>
      <w:r w:rsidRPr="00EB3B07">
        <w:rPr>
          <w:rFonts w:ascii="Times New Roman" w:hAnsi="Times New Roman"/>
          <w:sz w:val="24"/>
        </w:rPr>
        <w:t>Creating RDS database instance backup through snapshots restore it back and creating instances.</w:t>
      </w:r>
    </w:p>
    <w:p w:rsidR="00EB3B07" w:rsidRPr="00EB3B07" w:rsidRDefault="00EB3B07" w:rsidP="00EB3B07">
      <w:pPr>
        <w:widowControl w:val="0"/>
        <w:numPr>
          <w:ilvl w:val="0"/>
          <w:numId w:val="17"/>
        </w:numPr>
        <w:suppressAutoHyphens/>
        <w:jc w:val="both"/>
        <w:rPr>
          <w:rFonts w:ascii="Times New Roman" w:hAnsi="Times New Roman"/>
          <w:sz w:val="24"/>
        </w:rPr>
      </w:pPr>
      <w:r w:rsidRPr="00EB3B07">
        <w:rPr>
          <w:rFonts w:ascii="Times New Roman" w:hAnsi="Times New Roman"/>
          <w:sz w:val="24"/>
        </w:rPr>
        <w:t>Installation, support of applications and new projects for specific business needs.</w:t>
      </w:r>
    </w:p>
    <w:p w:rsidR="00EB3B07" w:rsidRPr="00EB3B07" w:rsidRDefault="00EB3B07" w:rsidP="00EB3B07">
      <w:pPr>
        <w:widowControl w:val="0"/>
        <w:numPr>
          <w:ilvl w:val="0"/>
          <w:numId w:val="17"/>
        </w:numPr>
        <w:suppressAutoHyphens/>
        <w:jc w:val="both"/>
        <w:rPr>
          <w:rFonts w:ascii="Times New Roman" w:hAnsi="Times New Roman"/>
          <w:sz w:val="24"/>
        </w:rPr>
      </w:pPr>
      <w:r w:rsidRPr="00EB3B07">
        <w:rPr>
          <w:rFonts w:ascii="Times New Roman" w:hAnsi="Times New Roman"/>
          <w:sz w:val="24"/>
        </w:rPr>
        <w:t>Installation, configuration and maintenance of Linux Servers such as DHCP, DNS, FTP, NFS, SFTP, SAMBA, HTTPD, APACHE.</w:t>
      </w:r>
    </w:p>
    <w:p w:rsidR="00EB3B07" w:rsidRPr="006A3771" w:rsidRDefault="00EB3B07" w:rsidP="006A3771">
      <w:pPr>
        <w:widowControl w:val="0"/>
        <w:numPr>
          <w:ilvl w:val="0"/>
          <w:numId w:val="17"/>
        </w:numPr>
        <w:suppressAutoHyphens/>
        <w:jc w:val="both"/>
        <w:rPr>
          <w:rFonts w:ascii="Times New Roman" w:hAnsi="Times New Roman"/>
          <w:sz w:val="24"/>
        </w:rPr>
      </w:pPr>
      <w:r w:rsidRPr="00EB3B07">
        <w:rPr>
          <w:rFonts w:ascii="Times New Roman" w:hAnsi="Times New Roman"/>
          <w:sz w:val="24"/>
        </w:rPr>
        <w:t>Maintain internal data centre and AWS servers for 100% uptime.</w:t>
      </w:r>
    </w:p>
    <w:p w:rsidR="00EB3B07" w:rsidRPr="00EB3B07" w:rsidRDefault="00EB3B07" w:rsidP="00EB3B07">
      <w:pPr>
        <w:widowControl w:val="0"/>
        <w:numPr>
          <w:ilvl w:val="0"/>
          <w:numId w:val="17"/>
        </w:numPr>
        <w:suppressAutoHyphens/>
        <w:jc w:val="both"/>
        <w:rPr>
          <w:rFonts w:ascii="Times New Roman" w:hAnsi="Times New Roman"/>
          <w:sz w:val="24"/>
        </w:rPr>
      </w:pPr>
      <w:r w:rsidRPr="00EB3B07">
        <w:rPr>
          <w:rFonts w:ascii="Times New Roman" w:hAnsi="Times New Roman"/>
          <w:sz w:val="24"/>
        </w:rPr>
        <w:t>Costing, Design, building and managing the infrastructure environments needed for the projects in the AWS hosting platform.</w:t>
      </w:r>
    </w:p>
    <w:p w:rsidR="00EB3B07" w:rsidRPr="00EB3B07" w:rsidRDefault="00EB3B07" w:rsidP="00EB3B07">
      <w:pPr>
        <w:widowControl w:val="0"/>
        <w:numPr>
          <w:ilvl w:val="0"/>
          <w:numId w:val="17"/>
        </w:numPr>
        <w:suppressAutoHyphens/>
        <w:jc w:val="both"/>
        <w:rPr>
          <w:rFonts w:ascii="Times New Roman" w:hAnsi="Times New Roman"/>
          <w:sz w:val="24"/>
        </w:rPr>
      </w:pPr>
      <w:r w:rsidRPr="00EB3B07">
        <w:rPr>
          <w:rFonts w:ascii="Times New Roman" w:hAnsi="Times New Roman"/>
          <w:color w:val="000000"/>
          <w:sz w:val="24"/>
        </w:rPr>
        <w:t>Actively monitor research and analyze ways in which the services in AWS can be improved.</w:t>
      </w:r>
    </w:p>
    <w:p w:rsidR="00EB3B07" w:rsidRPr="00EB3B07" w:rsidRDefault="00EB3B07" w:rsidP="00EB3B07">
      <w:pPr>
        <w:widowControl w:val="0"/>
        <w:numPr>
          <w:ilvl w:val="0"/>
          <w:numId w:val="17"/>
        </w:numPr>
        <w:suppressAutoHyphens/>
        <w:jc w:val="both"/>
        <w:rPr>
          <w:rFonts w:ascii="Times New Roman" w:hAnsi="Times New Roman"/>
          <w:sz w:val="24"/>
        </w:rPr>
      </w:pPr>
      <w:r w:rsidRPr="00EB3B07">
        <w:rPr>
          <w:rFonts w:ascii="Times New Roman" w:hAnsi="Times New Roman"/>
          <w:color w:val="000000"/>
          <w:sz w:val="24"/>
        </w:rPr>
        <w:t xml:space="preserve">Produce monthly reports and activity where needed and explain </w:t>
      </w:r>
      <w:r w:rsidR="00570446">
        <w:rPr>
          <w:rFonts w:ascii="Times New Roman" w:hAnsi="Times New Roman"/>
          <w:color w:val="000000"/>
          <w:sz w:val="24"/>
        </w:rPr>
        <w:t>any abnormal system performance</w:t>
      </w:r>
      <w:r w:rsidRPr="00EB3B07">
        <w:rPr>
          <w:rFonts w:ascii="Times New Roman" w:hAnsi="Times New Roman"/>
          <w:color w:val="000000"/>
          <w:sz w:val="24"/>
        </w:rPr>
        <w:t>.</w:t>
      </w:r>
    </w:p>
    <w:p w:rsidR="00EB3B07" w:rsidRPr="00EB3B07" w:rsidRDefault="00EB3B07" w:rsidP="00EB3B07">
      <w:pPr>
        <w:widowControl w:val="0"/>
        <w:numPr>
          <w:ilvl w:val="0"/>
          <w:numId w:val="17"/>
        </w:numPr>
        <w:suppressAutoHyphens/>
        <w:jc w:val="both"/>
        <w:rPr>
          <w:rFonts w:ascii="Times New Roman" w:hAnsi="Times New Roman"/>
          <w:sz w:val="24"/>
        </w:rPr>
      </w:pPr>
      <w:r w:rsidRPr="00EB3B07">
        <w:rPr>
          <w:rFonts w:ascii="Times New Roman" w:hAnsi="Times New Roman"/>
          <w:sz w:val="24"/>
        </w:rPr>
        <w:t>Make recommendations to improve health of the system where necessary.</w:t>
      </w:r>
    </w:p>
    <w:p w:rsidR="00EB3B07" w:rsidRPr="00EB3B07" w:rsidRDefault="00EB3B07" w:rsidP="00EB3B07">
      <w:pPr>
        <w:widowControl w:val="0"/>
        <w:numPr>
          <w:ilvl w:val="0"/>
          <w:numId w:val="17"/>
        </w:numPr>
        <w:suppressAutoHyphens/>
        <w:jc w:val="both"/>
        <w:rPr>
          <w:rFonts w:ascii="Times New Roman" w:hAnsi="Times New Roman"/>
          <w:sz w:val="24"/>
        </w:rPr>
      </w:pPr>
      <w:r w:rsidRPr="00EB3B07">
        <w:rPr>
          <w:rFonts w:ascii="Times New Roman" w:hAnsi="Times New Roman"/>
          <w:sz w:val="24"/>
        </w:rPr>
        <w:t>Provide on-call support as scheduled and also provide support to other on-call support people for critical incident where expertise help would be required.</w:t>
      </w:r>
    </w:p>
    <w:p w:rsidR="00EB3B07" w:rsidRPr="00EB3B07" w:rsidRDefault="00EB3B07" w:rsidP="00EB3B07">
      <w:pPr>
        <w:widowControl w:val="0"/>
        <w:numPr>
          <w:ilvl w:val="0"/>
          <w:numId w:val="17"/>
        </w:numPr>
        <w:suppressAutoHyphens/>
        <w:jc w:val="both"/>
        <w:rPr>
          <w:rFonts w:ascii="Times New Roman" w:hAnsi="Times New Roman"/>
          <w:sz w:val="24"/>
        </w:rPr>
      </w:pPr>
      <w:r w:rsidRPr="00EB3B07">
        <w:rPr>
          <w:rFonts w:ascii="Times New Roman" w:hAnsi="Times New Roman"/>
          <w:sz w:val="24"/>
        </w:rPr>
        <w:t>Provide support to the technical escalation from the team and Coordinate service calls and requests with team members where necessary.</w:t>
      </w:r>
    </w:p>
    <w:p w:rsidR="00EB3B07" w:rsidRPr="00EB3B07" w:rsidRDefault="00EB3B07" w:rsidP="00EB3B07">
      <w:pPr>
        <w:pStyle w:val="NoSpacing"/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3B07">
        <w:rPr>
          <w:rFonts w:ascii="Times New Roman" w:hAnsi="Times New Roman"/>
          <w:b/>
          <w:color w:val="000000"/>
          <w:sz w:val="24"/>
          <w:szCs w:val="24"/>
        </w:rPr>
        <w:t>CloudTrail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 service which are actions done by the users monitoring unexpected actions.</w:t>
      </w:r>
    </w:p>
    <w:p w:rsidR="00EB3B07" w:rsidRPr="00EB3B07" w:rsidRDefault="00EB3B07" w:rsidP="00EB3B07">
      <w:pPr>
        <w:pStyle w:val="NoSpacing"/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3B07">
        <w:rPr>
          <w:rFonts w:ascii="Times New Roman" w:hAnsi="Times New Roman"/>
          <w:color w:val="000000"/>
          <w:sz w:val="24"/>
          <w:szCs w:val="24"/>
        </w:rPr>
        <w:t xml:space="preserve">Worked with </w:t>
      </w:r>
      <w:r w:rsidRPr="00EB3B07">
        <w:rPr>
          <w:rFonts w:ascii="Times New Roman" w:hAnsi="Times New Roman"/>
          <w:b/>
          <w:color w:val="000000"/>
          <w:sz w:val="24"/>
          <w:szCs w:val="24"/>
        </w:rPr>
        <w:t>CloudFormation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 service to creating new working environment and also supporting to team related issues solving time.</w:t>
      </w:r>
    </w:p>
    <w:p w:rsidR="00EB3B07" w:rsidRPr="00EB3B07" w:rsidRDefault="00EB3B07" w:rsidP="00EB3B07">
      <w:pPr>
        <w:pStyle w:val="NoSpacing"/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3B07">
        <w:rPr>
          <w:rFonts w:ascii="Times New Roman" w:hAnsi="Times New Roman"/>
          <w:color w:val="000000"/>
          <w:sz w:val="24"/>
          <w:szCs w:val="24"/>
        </w:rPr>
        <w:t xml:space="preserve">Working with </w:t>
      </w:r>
      <w:r w:rsidRPr="00EB3B07">
        <w:rPr>
          <w:rFonts w:ascii="Times New Roman" w:hAnsi="Times New Roman"/>
          <w:b/>
          <w:color w:val="000000"/>
          <w:sz w:val="24"/>
          <w:szCs w:val="24"/>
        </w:rPr>
        <w:t>Route53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 service to creating hosted zones which are used in environment creation DNS names.</w:t>
      </w:r>
    </w:p>
    <w:p w:rsidR="00EB3B07" w:rsidRPr="00EB3B07" w:rsidRDefault="00EB3B07" w:rsidP="00EB3B07">
      <w:pPr>
        <w:pStyle w:val="NoSpacing"/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3B07">
        <w:rPr>
          <w:rFonts w:ascii="Times New Roman" w:hAnsi="Times New Roman"/>
          <w:color w:val="000000"/>
          <w:sz w:val="24"/>
          <w:szCs w:val="24"/>
        </w:rPr>
        <w:t xml:space="preserve">Creating a </w:t>
      </w:r>
      <w:r w:rsidRPr="00EB3B07">
        <w:rPr>
          <w:rFonts w:ascii="Times New Roman" w:hAnsi="Times New Roman"/>
          <w:b/>
          <w:color w:val="000000"/>
          <w:sz w:val="24"/>
          <w:szCs w:val="24"/>
        </w:rPr>
        <w:t>S3 buckets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 for each environments and storing the data for bucking up and disaster recovery.</w:t>
      </w:r>
    </w:p>
    <w:p w:rsidR="00EB3B07" w:rsidRPr="00EB3B07" w:rsidRDefault="00EB3B07" w:rsidP="00EB3B07">
      <w:pPr>
        <w:pStyle w:val="NoSpacing"/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3B07">
        <w:rPr>
          <w:rFonts w:ascii="Times New Roman" w:hAnsi="Times New Roman"/>
          <w:color w:val="000000"/>
          <w:sz w:val="24"/>
          <w:szCs w:val="24"/>
        </w:rPr>
        <w:t xml:space="preserve">Working with </w:t>
      </w:r>
      <w:r w:rsidRPr="00EB3B07">
        <w:rPr>
          <w:rFonts w:ascii="Times New Roman" w:hAnsi="Times New Roman"/>
          <w:b/>
          <w:color w:val="000000"/>
          <w:sz w:val="24"/>
          <w:szCs w:val="24"/>
        </w:rPr>
        <w:t>Elastic Load Balancer (ELB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) launched ec2 instances </w:t>
      </w:r>
      <w:r w:rsidR="009A279F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Pr="00EB3B07">
        <w:rPr>
          <w:rFonts w:ascii="Times New Roman" w:hAnsi="Times New Roman"/>
          <w:color w:val="000000"/>
          <w:sz w:val="24"/>
          <w:szCs w:val="24"/>
        </w:rPr>
        <w:t>distribute</w:t>
      </w:r>
      <w:r w:rsidR="009A279F">
        <w:rPr>
          <w:rFonts w:ascii="Times New Roman" w:hAnsi="Times New Roman"/>
          <w:color w:val="000000"/>
          <w:sz w:val="24"/>
          <w:szCs w:val="24"/>
        </w:rPr>
        <w:t xml:space="preserve"> the incoming traffic,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 checks the health of the servers to providing high availability.</w:t>
      </w:r>
    </w:p>
    <w:p w:rsidR="00EB3B07" w:rsidRPr="00EB3B07" w:rsidRDefault="00EB3B07" w:rsidP="00EB3B07">
      <w:pPr>
        <w:pStyle w:val="NoSpacing"/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3B07">
        <w:rPr>
          <w:rFonts w:ascii="Times New Roman" w:hAnsi="Times New Roman"/>
          <w:color w:val="000000"/>
          <w:sz w:val="24"/>
          <w:szCs w:val="24"/>
        </w:rPr>
        <w:t>Uploading the data using the</w:t>
      </w:r>
      <w:r w:rsidRPr="00EB3B07">
        <w:rPr>
          <w:rFonts w:ascii="Times New Roman" w:hAnsi="Times New Roman"/>
          <w:b/>
          <w:color w:val="000000"/>
          <w:sz w:val="24"/>
          <w:szCs w:val="24"/>
        </w:rPr>
        <w:t xml:space="preserve"> tar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 command to archive the files and </w:t>
      </w:r>
      <w:r w:rsidRPr="00EB3B07">
        <w:rPr>
          <w:rFonts w:ascii="Times New Roman" w:hAnsi="Times New Roman"/>
          <w:b/>
          <w:color w:val="000000"/>
          <w:sz w:val="24"/>
          <w:szCs w:val="24"/>
        </w:rPr>
        <w:t>zip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 used to compress the files and </w:t>
      </w:r>
      <w:r w:rsidRPr="00EB3B07">
        <w:rPr>
          <w:rFonts w:ascii="Times New Roman" w:hAnsi="Times New Roman"/>
          <w:b/>
          <w:color w:val="000000"/>
          <w:sz w:val="24"/>
          <w:szCs w:val="24"/>
        </w:rPr>
        <w:t>gzip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 used uncompress the folders to security protection of data.</w:t>
      </w:r>
    </w:p>
    <w:p w:rsidR="00EB3B07" w:rsidRPr="00C41853" w:rsidRDefault="00EB3B07" w:rsidP="00EB3B07">
      <w:pPr>
        <w:pStyle w:val="NormalWeb"/>
        <w:numPr>
          <w:ilvl w:val="0"/>
          <w:numId w:val="17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Red Hat package management -- 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>Install, update and remove the packages.</w:t>
      </w:r>
    </w:p>
    <w:p w:rsidR="00EB3B07" w:rsidRPr="00C41853" w:rsidRDefault="00EB3B07" w:rsidP="00EB3B07">
      <w:pPr>
        <w:pStyle w:val="NormalWeb"/>
        <w:numPr>
          <w:ilvl w:val="0"/>
          <w:numId w:val="17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41853">
        <w:rPr>
          <w:rFonts w:ascii="Times New Roman" w:hAnsi="Times New Roman"/>
          <w:color w:val="000000" w:themeColor="text1"/>
          <w:sz w:val="24"/>
          <w:szCs w:val="24"/>
        </w:rPr>
        <w:t xml:space="preserve">Package installation from </w:t>
      </w: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>YUM Server.</w:t>
      </w:r>
    </w:p>
    <w:p w:rsidR="00EB3B07" w:rsidRPr="00C41853" w:rsidRDefault="00EB3B07" w:rsidP="00EB3B07">
      <w:pPr>
        <w:pStyle w:val="ListParagraph1"/>
        <w:widowControl w:val="0"/>
        <w:numPr>
          <w:ilvl w:val="0"/>
          <w:numId w:val="17"/>
        </w:numPr>
        <w:tabs>
          <w:tab w:val="left" w:pos="360"/>
        </w:tabs>
        <w:suppressAutoHyphens/>
        <w:autoSpaceDE w:val="0"/>
        <w:autoSpaceDN w:val="0"/>
        <w:spacing w:line="276" w:lineRule="auto"/>
        <w:contextualSpacing/>
        <w:jc w:val="both"/>
        <w:rPr>
          <w:rFonts w:eastAsia="Nimbus Sans L"/>
          <w:color w:val="000000" w:themeColor="text1"/>
        </w:rPr>
      </w:pPr>
      <w:r w:rsidRPr="00C41853">
        <w:rPr>
          <w:rFonts w:eastAsia="Nimbus Sans L"/>
          <w:color w:val="000000" w:themeColor="text1"/>
        </w:rPr>
        <w:t xml:space="preserve">Monitor the </w:t>
      </w:r>
      <w:r w:rsidRPr="00C41853">
        <w:rPr>
          <w:rFonts w:eastAsia="Nimbus Sans L"/>
          <w:b/>
          <w:color w:val="000000" w:themeColor="text1"/>
        </w:rPr>
        <w:t>Linux Servers</w:t>
      </w:r>
      <w:r w:rsidRPr="00C41853">
        <w:rPr>
          <w:rFonts w:eastAsia="Nimbus Sans L"/>
          <w:color w:val="000000" w:themeColor="text1"/>
        </w:rPr>
        <w:t xml:space="preserve"> regularly for CPU utilization, memory utilization, and disk utilization.</w:t>
      </w:r>
    </w:p>
    <w:p w:rsidR="00EB3B07" w:rsidRPr="00C41853" w:rsidRDefault="00EB3B07" w:rsidP="00EB3B07">
      <w:pPr>
        <w:pStyle w:val="NormalWeb"/>
        <w:numPr>
          <w:ilvl w:val="0"/>
          <w:numId w:val="17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 xml:space="preserve">Managing Services -- 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 xml:space="preserve">To start and stop the services and restart and reloading the services and check the services status.   </w:t>
      </w:r>
    </w:p>
    <w:p w:rsidR="00EB3B07" w:rsidRPr="00C41853" w:rsidRDefault="00EB3B07" w:rsidP="00EB3B07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 xml:space="preserve">Job Automation-- 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 xml:space="preserve">Scheduling automation jobs with </w:t>
      </w: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>Cron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>At</w:t>
      </w:r>
    </w:p>
    <w:p w:rsidR="00EB3B07" w:rsidRPr="00C41853" w:rsidRDefault="00EB3B07" w:rsidP="00EB3B07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 xml:space="preserve">Administrating remote system -- Remote shell access 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 xml:space="preserve">and </w:t>
      </w: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>Make trusted relation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 xml:space="preserve"> between one system to another system.</w:t>
      </w:r>
    </w:p>
    <w:p w:rsidR="00EB3B07" w:rsidRPr="00C41853" w:rsidRDefault="00EB3B07" w:rsidP="00EB3B07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41853">
        <w:rPr>
          <w:rFonts w:ascii="Times New Roman" w:hAnsi="Times New Roman"/>
          <w:color w:val="000000" w:themeColor="text1"/>
          <w:sz w:val="24"/>
          <w:szCs w:val="24"/>
        </w:rPr>
        <w:t>File system</w:t>
      </w: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backup and restore 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>using</w:t>
      </w: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tar.</w:t>
      </w:r>
    </w:p>
    <w:p w:rsidR="00EB3B07" w:rsidRPr="00EB3B07" w:rsidRDefault="00EB3B07" w:rsidP="00EB3B07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C41853">
        <w:rPr>
          <w:rFonts w:ascii="Times New Roman" w:hAnsi="Times New Roman"/>
          <w:color w:val="000000" w:themeColor="text1"/>
          <w:sz w:val="24"/>
          <w:szCs w:val="24"/>
        </w:rPr>
        <w:t xml:space="preserve">Remote file transfer with </w:t>
      </w: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>SCP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>RSYNC</w:t>
      </w:r>
      <w:r w:rsidRPr="00EB3B07">
        <w:rPr>
          <w:rFonts w:ascii="Times New Roman" w:hAnsi="Times New Roman"/>
          <w:b/>
          <w:sz w:val="24"/>
          <w:szCs w:val="24"/>
        </w:rPr>
        <w:t>.</w:t>
      </w:r>
    </w:p>
    <w:sectPr w:rsidR="00EB3B07" w:rsidRPr="00EB3B07" w:rsidSect="00375FE0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A69" w:rsidRDefault="00C42A69">
      <w:r>
        <w:separator/>
      </w:r>
    </w:p>
  </w:endnote>
  <w:endnote w:type="continuationSeparator" w:id="1">
    <w:p w:rsidR="00C42A69" w:rsidRDefault="00C42A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A69" w:rsidRDefault="00C42A69">
      <w:r>
        <w:separator/>
      </w:r>
    </w:p>
  </w:footnote>
  <w:footnote w:type="continuationSeparator" w:id="1">
    <w:p w:rsidR="00C42A69" w:rsidRDefault="00C42A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BC9" w:rsidRDefault="00371BC9" w:rsidP="00227ECE">
    <w:pPr>
      <w:pStyle w:val="Header"/>
      <w:tabs>
        <w:tab w:val="clear" w:pos="8640"/>
        <w:tab w:val="right" w:pos="9360"/>
      </w:tabs>
      <w:jc w:val="right"/>
      <w:rPr>
        <w:rFonts w:ascii="Verdana" w:hAnsi="Verdana" w:cs="Arial"/>
      </w:rPr>
    </w:pPr>
  </w:p>
  <w:p w:rsidR="00371BC9" w:rsidRDefault="00371BC9">
    <w:pPr>
      <w:pStyle w:val="Header"/>
      <w:tabs>
        <w:tab w:val="clear" w:pos="8640"/>
        <w:tab w:val="right" w:pos="9360"/>
      </w:tabs>
      <w:rPr>
        <w:rFonts w:ascii="Times New Roman" w:hAnsi="Times New Roman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3A83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26"/>
        <w:szCs w:val="26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000000"/>
        <w:sz w:val="26"/>
        <w:szCs w:val="26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000000"/>
        <w:sz w:val="26"/>
        <w:szCs w:val="26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000000"/>
        <w:sz w:val="26"/>
        <w:szCs w:val="26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6"/>
        <w:szCs w:val="26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000000"/>
        <w:sz w:val="26"/>
        <w:szCs w:val="26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color w:val="000000"/>
        <w:sz w:val="26"/>
        <w:szCs w:val="26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color w:val="000000"/>
        <w:sz w:val="26"/>
        <w:szCs w:val="26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color w:val="000000"/>
        <w:sz w:val="26"/>
        <w:szCs w:val="26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6"/>
        <w:szCs w:val="26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90" w:hanging="360"/>
      </w:pPr>
      <w:rPr>
        <w:rFonts w:ascii="Symbol" w:hAnsi="Symbol"/>
        <w:sz w:val="16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132106F8"/>
    <w:multiLevelType w:val="hybridMultilevel"/>
    <w:tmpl w:val="030410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F34AA"/>
    <w:multiLevelType w:val="hybridMultilevel"/>
    <w:tmpl w:val="32789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66608"/>
    <w:multiLevelType w:val="hybridMultilevel"/>
    <w:tmpl w:val="0E9CC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402E4"/>
    <w:multiLevelType w:val="hybridMultilevel"/>
    <w:tmpl w:val="2CE845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0F933A4"/>
    <w:multiLevelType w:val="hybridMultilevel"/>
    <w:tmpl w:val="A884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D34D7"/>
    <w:multiLevelType w:val="hybridMultilevel"/>
    <w:tmpl w:val="1DA6BC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027E12"/>
    <w:multiLevelType w:val="hybridMultilevel"/>
    <w:tmpl w:val="ACBEA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9264C"/>
    <w:multiLevelType w:val="hybridMultilevel"/>
    <w:tmpl w:val="C9EA91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A65E3F"/>
    <w:multiLevelType w:val="hybridMultilevel"/>
    <w:tmpl w:val="9D869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8187B"/>
    <w:multiLevelType w:val="hybridMultilevel"/>
    <w:tmpl w:val="AB741C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4">
    <w:nsid w:val="5045264B"/>
    <w:multiLevelType w:val="singleLevel"/>
    <w:tmpl w:val="F208BF64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5">
    <w:nsid w:val="53371A00"/>
    <w:multiLevelType w:val="hybridMultilevel"/>
    <w:tmpl w:val="A6F0DD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10FAE"/>
    <w:multiLevelType w:val="hybridMultilevel"/>
    <w:tmpl w:val="6E08938E"/>
    <w:lvl w:ilvl="0" w:tplc="55ADE4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D11AF2"/>
    <w:multiLevelType w:val="hybridMultilevel"/>
    <w:tmpl w:val="BD96A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A050D7"/>
    <w:multiLevelType w:val="hybridMultilevel"/>
    <w:tmpl w:val="53A0B6E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896D8A"/>
    <w:multiLevelType w:val="hybridMultilevel"/>
    <w:tmpl w:val="15A4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8"/>
  </w:num>
  <w:num w:numId="4">
    <w:abstractNumId w:val="15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13"/>
  </w:num>
  <w:num w:numId="10">
    <w:abstractNumId w:val="9"/>
  </w:num>
  <w:num w:numId="11">
    <w:abstractNumId w:val="16"/>
  </w:num>
  <w:num w:numId="12">
    <w:abstractNumId w:val="19"/>
  </w:num>
  <w:num w:numId="13">
    <w:abstractNumId w:val="8"/>
  </w:num>
  <w:num w:numId="14">
    <w:abstractNumId w:val="4"/>
  </w:num>
  <w:num w:numId="15">
    <w:abstractNumId w:val="6"/>
  </w:num>
  <w:num w:numId="16">
    <w:abstractNumId w:val="1"/>
  </w:num>
  <w:num w:numId="17">
    <w:abstractNumId w:val="2"/>
  </w:num>
  <w:num w:numId="18">
    <w:abstractNumId w:val="5"/>
  </w:num>
  <w:num w:numId="19">
    <w:abstractNumId w:val="1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15393F"/>
    <w:rsid w:val="000014C7"/>
    <w:rsid w:val="00003751"/>
    <w:rsid w:val="0000435F"/>
    <w:rsid w:val="00004604"/>
    <w:rsid w:val="000068D9"/>
    <w:rsid w:val="00011526"/>
    <w:rsid w:val="00013E9C"/>
    <w:rsid w:val="000144E7"/>
    <w:rsid w:val="00014F18"/>
    <w:rsid w:val="000160EA"/>
    <w:rsid w:val="00016DA2"/>
    <w:rsid w:val="000217F5"/>
    <w:rsid w:val="000238A2"/>
    <w:rsid w:val="0002393F"/>
    <w:rsid w:val="00023B07"/>
    <w:rsid w:val="00025053"/>
    <w:rsid w:val="00025C4B"/>
    <w:rsid w:val="0002606D"/>
    <w:rsid w:val="000269CA"/>
    <w:rsid w:val="0003143C"/>
    <w:rsid w:val="00042030"/>
    <w:rsid w:val="0004276B"/>
    <w:rsid w:val="00044CE9"/>
    <w:rsid w:val="00046086"/>
    <w:rsid w:val="00050E9C"/>
    <w:rsid w:val="0005374D"/>
    <w:rsid w:val="000548F7"/>
    <w:rsid w:val="000611DB"/>
    <w:rsid w:val="00061D55"/>
    <w:rsid w:val="00063270"/>
    <w:rsid w:val="00063CFB"/>
    <w:rsid w:val="00064F65"/>
    <w:rsid w:val="00073C7F"/>
    <w:rsid w:val="000826B9"/>
    <w:rsid w:val="000841E4"/>
    <w:rsid w:val="00084F1E"/>
    <w:rsid w:val="000A0619"/>
    <w:rsid w:val="000A2EE3"/>
    <w:rsid w:val="000A322E"/>
    <w:rsid w:val="000A3FF2"/>
    <w:rsid w:val="000B5BCD"/>
    <w:rsid w:val="000B5FDF"/>
    <w:rsid w:val="000C0499"/>
    <w:rsid w:val="000C30C7"/>
    <w:rsid w:val="000C5B31"/>
    <w:rsid w:val="000C6D9A"/>
    <w:rsid w:val="000D3848"/>
    <w:rsid w:val="000D4801"/>
    <w:rsid w:val="000D6FDA"/>
    <w:rsid w:val="000D7D29"/>
    <w:rsid w:val="000E1E3D"/>
    <w:rsid w:val="000E2083"/>
    <w:rsid w:val="000F447F"/>
    <w:rsid w:val="000F6AF6"/>
    <w:rsid w:val="000F6E70"/>
    <w:rsid w:val="000F7556"/>
    <w:rsid w:val="00100F29"/>
    <w:rsid w:val="001024FC"/>
    <w:rsid w:val="00102FA0"/>
    <w:rsid w:val="001040CC"/>
    <w:rsid w:val="00105590"/>
    <w:rsid w:val="00111819"/>
    <w:rsid w:val="00111AFF"/>
    <w:rsid w:val="001132AA"/>
    <w:rsid w:val="00113D84"/>
    <w:rsid w:val="00113E11"/>
    <w:rsid w:val="001205C6"/>
    <w:rsid w:val="001219A4"/>
    <w:rsid w:val="0012361B"/>
    <w:rsid w:val="001237CA"/>
    <w:rsid w:val="00127D15"/>
    <w:rsid w:val="00130B01"/>
    <w:rsid w:val="001317B8"/>
    <w:rsid w:val="00135940"/>
    <w:rsid w:val="00140207"/>
    <w:rsid w:val="00140732"/>
    <w:rsid w:val="0014140E"/>
    <w:rsid w:val="001426B1"/>
    <w:rsid w:val="00142CA7"/>
    <w:rsid w:val="00143901"/>
    <w:rsid w:val="00145991"/>
    <w:rsid w:val="00145E51"/>
    <w:rsid w:val="00151B4E"/>
    <w:rsid w:val="0015393F"/>
    <w:rsid w:val="00154A43"/>
    <w:rsid w:val="00155081"/>
    <w:rsid w:val="001606A2"/>
    <w:rsid w:val="0016355E"/>
    <w:rsid w:val="00167A5A"/>
    <w:rsid w:val="001743AF"/>
    <w:rsid w:val="00176A46"/>
    <w:rsid w:val="001801B7"/>
    <w:rsid w:val="00180861"/>
    <w:rsid w:val="00183B3F"/>
    <w:rsid w:val="00187B9E"/>
    <w:rsid w:val="0019211D"/>
    <w:rsid w:val="00193DC9"/>
    <w:rsid w:val="001954B9"/>
    <w:rsid w:val="001A08A2"/>
    <w:rsid w:val="001A5D46"/>
    <w:rsid w:val="001A604A"/>
    <w:rsid w:val="001A698F"/>
    <w:rsid w:val="001A6F15"/>
    <w:rsid w:val="001B0FAB"/>
    <w:rsid w:val="001B342D"/>
    <w:rsid w:val="001B5606"/>
    <w:rsid w:val="001B6F26"/>
    <w:rsid w:val="001B7552"/>
    <w:rsid w:val="001B78D0"/>
    <w:rsid w:val="001C4CDB"/>
    <w:rsid w:val="001C7713"/>
    <w:rsid w:val="001D09FA"/>
    <w:rsid w:val="001D0A28"/>
    <w:rsid w:val="001D29C0"/>
    <w:rsid w:val="001E12F1"/>
    <w:rsid w:val="001E197F"/>
    <w:rsid w:val="001E2B1A"/>
    <w:rsid w:val="001E2C48"/>
    <w:rsid w:val="001E3B72"/>
    <w:rsid w:val="001E45CF"/>
    <w:rsid w:val="001E6584"/>
    <w:rsid w:val="001E6EEA"/>
    <w:rsid w:val="002047C0"/>
    <w:rsid w:val="002109DA"/>
    <w:rsid w:val="00211A40"/>
    <w:rsid w:val="00214B4E"/>
    <w:rsid w:val="002152D6"/>
    <w:rsid w:val="0022001A"/>
    <w:rsid w:val="002215BE"/>
    <w:rsid w:val="00227211"/>
    <w:rsid w:val="00227ECE"/>
    <w:rsid w:val="00230833"/>
    <w:rsid w:val="00232F73"/>
    <w:rsid w:val="002361FD"/>
    <w:rsid w:val="00236ED0"/>
    <w:rsid w:val="00244558"/>
    <w:rsid w:val="0024589B"/>
    <w:rsid w:val="00246709"/>
    <w:rsid w:val="00247149"/>
    <w:rsid w:val="00247428"/>
    <w:rsid w:val="00252B91"/>
    <w:rsid w:val="00254065"/>
    <w:rsid w:val="002575D0"/>
    <w:rsid w:val="0026117C"/>
    <w:rsid w:val="0026160D"/>
    <w:rsid w:val="00261766"/>
    <w:rsid w:val="002703A7"/>
    <w:rsid w:val="00270569"/>
    <w:rsid w:val="002733A1"/>
    <w:rsid w:val="0028031C"/>
    <w:rsid w:val="00283D58"/>
    <w:rsid w:val="00284E99"/>
    <w:rsid w:val="00285272"/>
    <w:rsid w:val="00285FF3"/>
    <w:rsid w:val="00286F3D"/>
    <w:rsid w:val="002877F8"/>
    <w:rsid w:val="00290B95"/>
    <w:rsid w:val="00291119"/>
    <w:rsid w:val="0029206C"/>
    <w:rsid w:val="00292335"/>
    <w:rsid w:val="00296508"/>
    <w:rsid w:val="00297510"/>
    <w:rsid w:val="00297946"/>
    <w:rsid w:val="002A08C3"/>
    <w:rsid w:val="002A16D2"/>
    <w:rsid w:val="002C3739"/>
    <w:rsid w:val="002C44B2"/>
    <w:rsid w:val="002C4C38"/>
    <w:rsid w:val="002D29C7"/>
    <w:rsid w:val="002D30B4"/>
    <w:rsid w:val="002D72E3"/>
    <w:rsid w:val="002E04CE"/>
    <w:rsid w:val="002E527A"/>
    <w:rsid w:val="002E66F6"/>
    <w:rsid w:val="002E6A6A"/>
    <w:rsid w:val="002E6AFC"/>
    <w:rsid w:val="002E76A3"/>
    <w:rsid w:val="002F01F7"/>
    <w:rsid w:val="002F0229"/>
    <w:rsid w:val="002F2B14"/>
    <w:rsid w:val="002F3599"/>
    <w:rsid w:val="002F3AAD"/>
    <w:rsid w:val="002F4F60"/>
    <w:rsid w:val="002F5954"/>
    <w:rsid w:val="002F5A11"/>
    <w:rsid w:val="002F6EB3"/>
    <w:rsid w:val="00301462"/>
    <w:rsid w:val="0030619B"/>
    <w:rsid w:val="003063D4"/>
    <w:rsid w:val="003066F4"/>
    <w:rsid w:val="003070D8"/>
    <w:rsid w:val="00310C7E"/>
    <w:rsid w:val="00320767"/>
    <w:rsid w:val="00323E30"/>
    <w:rsid w:val="003242B7"/>
    <w:rsid w:val="00324D3A"/>
    <w:rsid w:val="00326360"/>
    <w:rsid w:val="0033117B"/>
    <w:rsid w:val="00331615"/>
    <w:rsid w:val="00335556"/>
    <w:rsid w:val="003355EC"/>
    <w:rsid w:val="00337960"/>
    <w:rsid w:val="0034132F"/>
    <w:rsid w:val="00342B36"/>
    <w:rsid w:val="003447FC"/>
    <w:rsid w:val="003529B9"/>
    <w:rsid w:val="00352DA2"/>
    <w:rsid w:val="003540F7"/>
    <w:rsid w:val="00354D85"/>
    <w:rsid w:val="00357AAC"/>
    <w:rsid w:val="00357E9B"/>
    <w:rsid w:val="003608A8"/>
    <w:rsid w:val="00361AE2"/>
    <w:rsid w:val="0037138C"/>
    <w:rsid w:val="00371BC9"/>
    <w:rsid w:val="00374294"/>
    <w:rsid w:val="00375FE0"/>
    <w:rsid w:val="00377A5A"/>
    <w:rsid w:val="00377BE8"/>
    <w:rsid w:val="00380D5E"/>
    <w:rsid w:val="00381217"/>
    <w:rsid w:val="00381567"/>
    <w:rsid w:val="003825A3"/>
    <w:rsid w:val="0038410B"/>
    <w:rsid w:val="00384A6A"/>
    <w:rsid w:val="00390C7F"/>
    <w:rsid w:val="00391436"/>
    <w:rsid w:val="00391DE9"/>
    <w:rsid w:val="00394119"/>
    <w:rsid w:val="00394969"/>
    <w:rsid w:val="00394FA4"/>
    <w:rsid w:val="00396DDC"/>
    <w:rsid w:val="003A1830"/>
    <w:rsid w:val="003A3352"/>
    <w:rsid w:val="003A75A8"/>
    <w:rsid w:val="003B4314"/>
    <w:rsid w:val="003B7267"/>
    <w:rsid w:val="003C37D5"/>
    <w:rsid w:val="003C4600"/>
    <w:rsid w:val="003C526E"/>
    <w:rsid w:val="003C7194"/>
    <w:rsid w:val="003D21D6"/>
    <w:rsid w:val="003E06D2"/>
    <w:rsid w:val="003E2171"/>
    <w:rsid w:val="003E234E"/>
    <w:rsid w:val="003E27A8"/>
    <w:rsid w:val="003E5CC9"/>
    <w:rsid w:val="003E7538"/>
    <w:rsid w:val="003F22F7"/>
    <w:rsid w:val="003F5537"/>
    <w:rsid w:val="0040244B"/>
    <w:rsid w:val="00403535"/>
    <w:rsid w:val="00405316"/>
    <w:rsid w:val="00406102"/>
    <w:rsid w:val="00410FA3"/>
    <w:rsid w:val="00415034"/>
    <w:rsid w:val="00416D80"/>
    <w:rsid w:val="004231F6"/>
    <w:rsid w:val="00425F2A"/>
    <w:rsid w:val="004267EF"/>
    <w:rsid w:val="004311E6"/>
    <w:rsid w:val="00432685"/>
    <w:rsid w:val="00432908"/>
    <w:rsid w:val="00432EC4"/>
    <w:rsid w:val="00433738"/>
    <w:rsid w:val="00433EE5"/>
    <w:rsid w:val="0044010A"/>
    <w:rsid w:val="00441C8D"/>
    <w:rsid w:val="00447A84"/>
    <w:rsid w:val="004518E2"/>
    <w:rsid w:val="00453413"/>
    <w:rsid w:val="00453E01"/>
    <w:rsid w:val="00455E38"/>
    <w:rsid w:val="00457159"/>
    <w:rsid w:val="00457EA8"/>
    <w:rsid w:val="00461B26"/>
    <w:rsid w:val="00463096"/>
    <w:rsid w:val="004637AD"/>
    <w:rsid w:val="00467AEA"/>
    <w:rsid w:val="004709F8"/>
    <w:rsid w:val="00471847"/>
    <w:rsid w:val="00471DD6"/>
    <w:rsid w:val="00472394"/>
    <w:rsid w:val="00472D90"/>
    <w:rsid w:val="004743FF"/>
    <w:rsid w:val="004766E8"/>
    <w:rsid w:val="00476B55"/>
    <w:rsid w:val="00477E98"/>
    <w:rsid w:val="00482344"/>
    <w:rsid w:val="00482920"/>
    <w:rsid w:val="00483582"/>
    <w:rsid w:val="0048465C"/>
    <w:rsid w:val="0048602A"/>
    <w:rsid w:val="00486A10"/>
    <w:rsid w:val="00486F21"/>
    <w:rsid w:val="00487081"/>
    <w:rsid w:val="00487324"/>
    <w:rsid w:val="00490630"/>
    <w:rsid w:val="00490E02"/>
    <w:rsid w:val="004927AB"/>
    <w:rsid w:val="00495B69"/>
    <w:rsid w:val="00497387"/>
    <w:rsid w:val="004A2226"/>
    <w:rsid w:val="004A2484"/>
    <w:rsid w:val="004A39B1"/>
    <w:rsid w:val="004A51F8"/>
    <w:rsid w:val="004A5A4D"/>
    <w:rsid w:val="004A6451"/>
    <w:rsid w:val="004A6587"/>
    <w:rsid w:val="004A7545"/>
    <w:rsid w:val="004A7830"/>
    <w:rsid w:val="004B2038"/>
    <w:rsid w:val="004B2CFD"/>
    <w:rsid w:val="004B2F7D"/>
    <w:rsid w:val="004B4AE4"/>
    <w:rsid w:val="004B4DF9"/>
    <w:rsid w:val="004B5299"/>
    <w:rsid w:val="004B7790"/>
    <w:rsid w:val="004C150E"/>
    <w:rsid w:val="004C1A70"/>
    <w:rsid w:val="004C38ED"/>
    <w:rsid w:val="004C5A64"/>
    <w:rsid w:val="004D2AF5"/>
    <w:rsid w:val="004D4DDC"/>
    <w:rsid w:val="004D51D5"/>
    <w:rsid w:val="004E24D4"/>
    <w:rsid w:val="004E4E2C"/>
    <w:rsid w:val="004E6AB6"/>
    <w:rsid w:val="004F381D"/>
    <w:rsid w:val="004F692A"/>
    <w:rsid w:val="004F79C4"/>
    <w:rsid w:val="00500150"/>
    <w:rsid w:val="005001D2"/>
    <w:rsid w:val="00502217"/>
    <w:rsid w:val="00502866"/>
    <w:rsid w:val="00505BC8"/>
    <w:rsid w:val="00507547"/>
    <w:rsid w:val="0050791F"/>
    <w:rsid w:val="00511C71"/>
    <w:rsid w:val="00512F5D"/>
    <w:rsid w:val="00514F4B"/>
    <w:rsid w:val="005175AC"/>
    <w:rsid w:val="00521291"/>
    <w:rsid w:val="00523291"/>
    <w:rsid w:val="00523BCC"/>
    <w:rsid w:val="005247D0"/>
    <w:rsid w:val="00524FDD"/>
    <w:rsid w:val="00532A6E"/>
    <w:rsid w:val="00533509"/>
    <w:rsid w:val="00537380"/>
    <w:rsid w:val="00540049"/>
    <w:rsid w:val="005406CE"/>
    <w:rsid w:val="005469A4"/>
    <w:rsid w:val="005478DD"/>
    <w:rsid w:val="00556532"/>
    <w:rsid w:val="00570446"/>
    <w:rsid w:val="00574F25"/>
    <w:rsid w:val="00575E51"/>
    <w:rsid w:val="00576508"/>
    <w:rsid w:val="00576CF1"/>
    <w:rsid w:val="005810A0"/>
    <w:rsid w:val="00581542"/>
    <w:rsid w:val="00581928"/>
    <w:rsid w:val="00585CC5"/>
    <w:rsid w:val="005860AE"/>
    <w:rsid w:val="00586ED3"/>
    <w:rsid w:val="005930B0"/>
    <w:rsid w:val="005940D0"/>
    <w:rsid w:val="00596FAD"/>
    <w:rsid w:val="005A3810"/>
    <w:rsid w:val="005A4AF3"/>
    <w:rsid w:val="005A75F0"/>
    <w:rsid w:val="005A7C3B"/>
    <w:rsid w:val="005B173E"/>
    <w:rsid w:val="005B3D9D"/>
    <w:rsid w:val="005B5FBD"/>
    <w:rsid w:val="005B7DAC"/>
    <w:rsid w:val="005C1231"/>
    <w:rsid w:val="005C137E"/>
    <w:rsid w:val="005C445C"/>
    <w:rsid w:val="005C7EA8"/>
    <w:rsid w:val="005D0E8E"/>
    <w:rsid w:val="005D2886"/>
    <w:rsid w:val="005D298A"/>
    <w:rsid w:val="005D2F4B"/>
    <w:rsid w:val="005E0C86"/>
    <w:rsid w:val="005E0F69"/>
    <w:rsid w:val="005E42DE"/>
    <w:rsid w:val="005E5022"/>
    <w:rsid w:val="005E67D6"/>
    <w:rsid w:val="005F10B9"/>
    <w:rsid w:val="005F1565"/>
    <w:rsid w:val="005F5C7E"/>
    <w:rsid w:val="005F6A66"/>
    <w:rsid w:val="005F6FC0"/>
    <w:rsid w:val="00602F5F"/>
    <w:rsid w:val="00604062"/>
    <w:rsid w:val="006072F3"/>
    <w:rsid w:val="006163FB"/>
    <w:rsid w:val="00622352"/>
    <w:rsid w:val="006238F6"/>
    <w:rsid w:val="00625E90"/>
    <w:rsid w:val="00627182"/>
    <w:rsid w:val="006275D9"/>
    <w:rsid w:val="00632524"/>
    <w:rsid w:val="00634E8C"/>
    <w:rsid w:val="00636DB5"/>
    <w:rsid w:val="00644240"/>
    <w:rsid w:val="00652525"/>
    <w:rsid w:val="0065391A"/>
    <w:rsid w:val="0065711A"/>
    <w:rsid w:val="00660239"/>
    <w:rsid w:val="00662E65"/>
    <w:rsid w:val="006631E3"/>
    <w:rsid w:val="00664543"/>
    <w:rsid w:val="006651D9"/>
    <w:rsid w:val="00666CFA"/>
    <w:rsid w:val="00666D4B"/>
    <w:rsid w:val="00667488"/>
    <w:rsid w:val="00667E77"/>
    <w:rsid w:val="0067009C"/>
    <w:rsid w:val="0067282B"/>
    <w:rsid w:val="00673911"/>
    <w:rsid w:val="00673A60"/>
    <w:rsid w:val="0068559D"/>
    <w:rsid w:val="00690675"/>
    <w:rsid w:val="00693B60"/>
    <w:rsid w:val="00696D3F"/>
    <w:rsid w:val="006A04A8"/>
    <w:rsid w:val="006A3771"/>
    <w:rsid w:val="006A5196"/>
    <w:rsid w:val="006A5E8F"/>
    <w:rsid w:val="006A69F6"/>
    <w:rsid w:val="006A7C32"/>
    <w:rsid w:val="006B10A0"/>
    <w:rsid w:val="006B205B"/>
    <w:rsid w:val="006B2C45"/>
    <w:rsid w:val="006B735B"/>
    <w:rsid w:val="006C03A4"/>
    <w:rsid w:val="006D05B0"/>
    <w:rsid w:val="006D0D32"/>
    <w:rsid w:val="006D1D46"/>
    <w:rsid w:val="006D4F86"/>
    <w:rsid w:val="006D57FB"/>
    <w:rsid w:val="006D6071"/>
    <w:rsid w:val="006D6E68"/>
    <w:rsid w:val="006E411E"/>
    <w:rsid w:val="006E4F5A"/>
    <w:rsid w:val="006E6C23"/>
    <w:rsid w:val="006E6E2D"/>
    <w:rsid w:val="006E7189"/>
    <w:rsid w:val="006F09B6"/>
    <w:rsid w:val="006F0F19"/>
    <w:rsid w:val="006F2588"/>
    <w:rsid w:val="006F2596"/>
    <w:rsid w:val="006F37E8"/>
    <w:rsid w:val="006F4140"/>
    <w:rsid w:val="00701135"/>
    <w:rsid w:val="00706F3B"/>
    <w:rsid w:val="00707C0C"/>
    <w:rsid w:val="007109C1"/>
    <w:rsid w:val="00710FD7"/>
    <w:rsid w:val="0071134D"/>
    <w:rsid w:val="00716989"/>
    <w:rsid w:val="00722CF6"/>
    <w:rsid w:val="00723F05"/>
    <w:rsid w:val="007259AC"/>
    <w:rsid w:val="00725B89"/>
    <w:rsid w:val="0072670B"/>
    <w:rsid w:val="007346C4"/>
    <w:rsid w:val="00736B74"/>
    <w:rsid w:val="0075065D"/>
    <w:rsid w:val="007526BB"/>
    <w:rsid w:val="00761C70"/>
    <w:rsid w:val="007640E2"/>
    <w:rsid w:val="00764E64"/>
    <w:rsid w:val="00771CB3"/>
    <w:rsid w:val="007721BD"/>
    <w:rsid w:val="007725D0"/>
    <w:rsid w:val="00773300"/>
    <w:rsid w:val="007734ED"/>
    <w:rsid w:val="00774E8B"/>
    <w:rsid w:val="00775E03"/>
    <w:rsid w:val="00783728"/>
    <w:rsid w:val="00783EB2"/>
    <w:rsid w:val="00784DE5"/>
    <w:rsid w:val="007875E3"/>
    <w:rsid w:val="00791FB8"/>
    <w:rsid w:val="007929EC"/>
    <w:rsid w:val="00793191"/>
    <w:rsid w:val="00793EC0"/>
    <w:rsid w:val="0079432E"/>
    <w:rsid w:val="0079775F"/>
    <w:rsid w:val="007A04C4"/>
    <w:rsid w:val="007A6829"/>
    <w:rsid w:val="007A79D9"/>
    <w:rsid w:val="007A7D98"/>
    <w:rsid w:val="007B5EAF"/>
    <w:rsid w:val="007B6883"/>
    <w:rsid w:val="007C3C9A"/>
    <w:rsid w:val="007C5255"/>
    <w:rsid w:val="007C5587"/>
    <w:rsid w:val="007D106D"/>
    <w:rsid w:val="007D1FE7"/>
    <w:rsid w:val="007D647D"/>
    <w:rsid w:val="007E1DE3"/>
    <w:rsid w:val="007E30C9"/>
    <w:rsid w:val="007E6269"/>
    <w:rsid w:val="007E6717"/>
    <w:rsid w:val="007E79B6"/>
    <w:rsid w:val="007F03DB"/>
    <w:rsid w:val="007F0F43"/>
    <w:rsid w:val="007F134E"/>
    <w:rsid w:val="007F20B5"/>
    <w:rsid w:val="007F4412"/>
    <w:rsid w:val="00802E32"/>
    <w:rsid w:val="00802EE4"/>
    <w:rsid w:val="00803417"/>
    <w:rsid w:val="00806A11"/>
    <w:rsid w:val="0081606B"/>
    <w:rsid w:val="008166EB"/>
    <w:rsid w:val="008261AA"/>
    <w:rsid w:val="00827AE0"/>
    <w:rsid w:val="00827E8E"/>
    <w:rsid w:val="00830FE9"/>
    <w:rsid w:val="00831B91"/>
    <w:rsid w:val="00833993"/>
    <w:rsid w:val="00834E9C"/>
    <w:rsid w:val="00835876"/>
    <w:rsid w:val="0083721D"/>
    <w:rsid w:val="008375C9"/>
    <w:rsid w:val="00841EBE"/>
    <w:rsid w:val="00843916"/>
    <w:rsid w:val="008448C3"/>
    <w:rsid w:val="00846401"/>
    <w:rsid w:val="00846CED"/>
    <w:rsid w:val="00846FA9"/>
    <w:rsid w:val="00853386"/>
    <w:rsid w:val="0085375F"/>
    <w:rsid w:val="00853D6E"/>
    <w:rsid w:val="0085505D"/>
    <w:rsid w:val="00855B31"/>
    <w:rsid w:val="00861836"/>
    <w:rsid w:val="008623EC"/>
    <w:rsid w:val="008624CE"/>
    <w:rsid w:val="00862E42"/>
    <w:rsid w:val="00863AA9"/>
    <w:rsid w:val="00863D5D"/>
    <w:rsid w:val="00864929"/>
    <w:rsid w:val="00865D29"/>
    <w:rsid w:val="0086603A"/>
    <w:rsid w:val="00873683"/>
    <w:rsid w:val="008738FD"/>
    <w:rsid w:val="00880592"/>
    <w:rsid w:val="00884A37"/>
    <w:rsid w:val="008851C7"/>
    <w:rsid w:val="008855A8"/>
    <w:rsid w:val="00887888"/>
    <w:rsid w:val="00887FD1"/>
    <w:rsid w:val="00891944"/>
    <w:rsid w:val="00894BD8"/>
    <w:rsid w:val="00895B10"/>
    <w:rsid w:val="00896E99"/>
    <w:rsid w:val="00897F94"/>
    <w:rsid w:val="008A2231"/>
    <w:rsid w:val="008A2C30"/>
    <w:rsid w:val="008A48FD"/>
    <w:rsid w:val="008A657C"/>
    <w:rsid w:val="008A798B"/>
    <w:rsid w:val="008A7EBA"/>
    <w:rsid w:val="008B0397"/>
    <w:rsid w:val="008B41B0"/>
    <w:rsid w:val="008B6B2A"/>
    <w:rsid w:val="008B7172"/>
    <w:rsid w:val="008B766E"/>
    <w:rsid w:val="008C0BC3"/>
    <w:rsid w:val="008C0D87"/>
    <w:rsid w:val="008C13BC"/>
    <w:rsid w:val="008C3151"/>
    <w:rsid w:val="008C4E86"/>
    <w:rsid w:val="008C7A08"/>
    <w:rsid w:val="008D1DFA"/>
    <w:rsid w:val="008D5F6E"/>
    <w:rsid w:val="008D6393"/>
    <w:rsid w:val="008D6A7F"/>
    <w:rsid w:val="008D7273"/>
    <w:rsid w:val="008E0338"/>
    <w:rsid w:val="008E05DD"/>
    <w:rsid w:val="008E12F4"/>
    <w:rsid w:val="008E50FB"/>
    <w:rsid w:val="008E53A9"/>
    <w:rsid w:val="008E59DF"/>
    <w:rsid w:val="008E7441"/>
    <w:rsid w:val="008F1E49"/>
    <w:rsid w:val="008F1F33"/>
    <w:rsid w:val="009018EB"/>
    <w:rsid w:val="0090417B"/>
    <w:rsid w:val="009047FA"/>
    <w:rsid w:val="009100F6"/>
    <w:rsid w:val="0091605A"/>
    <w:rsid w:val="0091757F"/>
    <w:rsid w:val="00920641"/>
    <w:rsid w:val="009225D6"/>
    <w:rsid w:val="0092344E"/>
    <w:rsid w:val="00926430"/>
    <w:rsid w:val="00927240"/>
    <w:rsid w:val="00927CB9"/>
    <w:rsid w:val="00927F59"/>
    <w:rsid w:val="00930E79"/>
    <w:rsid w:val="0093150A"/>
    <w:rsid w:val="0093242F"/>
    <w:rsid w:val="00933138"/>
    <w:rsid w:val="009379D5"/>
    <w:rsid w:val="0094193B"/>
    <w:rsid w:val="009428BD"/>
    <w:rsid w:val="00950287"/>
    <w:rsid w:val="0095114D"/>
    <w:rsid w:val="0095181D"/>
    <w:rsid w:val="0095466B"/>
    <w:rsid w:val="00955296"/>
    <w:rsid w:val="00955BBB"/>
    <w:rsid w:val="00961EB0"/>
    <w:rsid w:val="00962D44"/>
    <w:rsid w:val="009654EE"/>
    <w:rsid w:val="00972860"/>
    <w:rsid w:val="0097297F"/>
    <w:rsid w:val="0097358E"/>
    <w:rsid w:val="00974D69"/>
    <w:rsid w:val="00975AF5"/>
    <w:rsid w:val="00983ACF"/>
    <w:rsid w:val="00986926"/>
    <w:rsid w:val="0099178D"/>
    <w:rsid w:val="009A0CAD"/>
    <w:rsid w:val="009A279F"/>
    <w:rsid w:val="009B0F1B"/>
    <w:rsid w:val="009B2462"/>
    <w:rsid w:val="009B2C2D"/>
    <w:rsid w:val="009B3BB7"/>
    <w:rsid w:val="009B4C90"/>
    <w:rsid w:val="009B4EDB"/>
    <w:rsid w:val="009B5FB3"/>
    <w:rsid w:val="009B7975"/>
    <w:rsid w:val="009C2637"/>
    <w:rsid w:val="009C2979"/>
    <w:rsid w:val="009C2BF5"/>
    <w:rsid w:val="009D1109"/>
    <w:rsid w:val="009D150E"/>
    <w:rsid w:val="009D1829"/>
    <w:rsid w:val="009D36A8"/>
    <w:rsid w:val="009D5F28"/>
    <w:rsid w:val="009E03D5"/>
    <w:rsid w:val="009E057C"/>
    <w:rsid w:val="009E114C"/>
    <w:rsid w:val="009E4296"/>
    <w:rsid w:val="009E47D3"/>
    <w:rsid w:val="009E4EDF"/>
    <w:rsid w:val="009F0196"/>
    <w:rsid w:val="009F1BBE"/>
    <w:rsid w:val="009F43D5"/>
    <w:rsid w:val="009F561A"/>
    <w:rsid w:val="009F5AD6"/>
    <w:rsid w:val="009F5B46"/>
    <w:rsid w:val="00A01672"/>
    <w:rsid w:val="00A01A12"/>
    <w:rsid w:val="00A02337"/>
    <w:rsid w:val="00A02435"/>
    <w:rsid w:val="00A04FDB"/>
    <w:rsid w:val="00A14537"/>
    <w:rsid w:val="00A16B8F"/>
    <w:rsid w:val="00A17B2F"/>
    <w:rsid w:val="00A20265"/>
    <w:rsid w:val="00A24277"/>
    <w:rsid w:val="00A2433F"/>
    <w:rsid w:val="00A26005"/>
    <w:rsid w:val="00A2792E"/>
    <w:rsid w:val="00A320B9"/>
    <w:rsid w:val="00A332F6"/>
    <w:rsid w:val="00A40BA1"/>
    <w:rsid w:val="00A44111"/>
    <w:rsid w:val="00A50033"/>
    <w:rsid w:val="00A50A91"/>
    <w:rsid w:val="00A52C51"/>
    <w:rsid w:val="00A538C5"/>
    <w:rsid w:val="00A644C6"/>
    <w:rsid w:val="00A74137"/>
    <w:rsid w:val="00A74740"/>
    <w:rsid w:val="00A75925"/>
    <w:rsid w:val="00A836C1"/>
    <w:rsid w:val="00A87DC3"/>
    <w:rsid w:val="00A90019"/>
    <w:rsid w:val="00A9582B"/>
    <w:rsid w:val="00A95B22"/>
    <w:rsid w:val="00A96227"/>
    <w:rsid w:val="00A97237"/>
    <w:rsid w:val="00AA357B"/>
    <w:rsid w:val="00AA3F0B"/>
    <w:rsid w:val="00AA5006"/>
    <w:rsid w:val="00AA6860"/>
    <w:rsid w:val="00AA757C"/>
    <w:rsid w:val="00AB1CC4"/>
    <w:rsid w:val="00AB6E0B"/>
    <w:rsid w:val="00AC3CA9"/>
    <w:rsid w:val="00AC4293"/>
    <w:rsid w:val="00AC6603"/>
    <w:rsid w:val="00AC7668"/>
    <w:rsid w:val="00AC7FAF"/>
    <w:rsid w:val="00AD0E07"/>
    <w:rsid w:val="00AD108F"/>
    <w:rsid w:val="00AD5B44"/>
    <w:rsid w:val="00AD643B"/>
    <w:rsid w:val="00AD7429"/>
    <w:rsid w:val="00AE04BC"/>
    <w:rsid w:val="00AE4C8B"/>
    <w:rsid w:val="00AE61B7"/>
    <w:rsid w:val="00AF38B7"/>
    <w:rsid w:val="00AF476B"/>
    <w:rsid w:val="00AF595A"/>
    <w:rsid w:val="00AF6ABE"/>
    <w:rsid w:val="00B0095A"/>
    <w:rsid w:val="00B00FB5"/>
    <w:rsid w:val="00B03140"/>
    <w:rsid w:val="00B04A5B"/>
    <w:rsid w:val="00B0511E"/>
    <w:rsid w:val="00B0659A"/>
    <w:rsid w:val="00B07639"/>
    <w:rsid w:val="00B07BDC"/>
    <w:rsid w:val="00B11ADB"/>
    <w:rsid w:val="00B13812"/>
    <w:rsid w:val="00B16B40"/>
    <w:rsid w:val="00B16B82"/>
    <w:rsid w:val="00B16F86"/>
    <w:rsid w:val="00B255AE"/>
    <w:rsid w:val="00B34BCB"/>
    <w:rsid w:val="00B34FA0"/>
    <w:rsid w:val="00B352A3"/>
    <w:rsid w:val="00B3635A"/>
    <w:rsid w:val="00B3672B"/>
    <w:rsid w:val="00B413BD"/>
    <w:rsid w:val="00B423DD"/>
    <w:rsid w:val="00B46C53"/>
    <w:rsid w:val="00B479D9"/>
    <w:rsid w:val="00B47A07"/>
    <w:rsid w:val="00B52DFE"/>
    <w:rsid w:val="00B553A9"/>
    <w:rsid w:val="00B56771"/>
    <w:rsid w:val="00B56A0B"/>
    <w:rsid w:val="00B572AF"/>
    <w:rsid w:val="00B57336"/>
    <w:rsid w:val="00B60965"/>
    <w:rsid w:val="00B624D1"/>
    <w:rsid w:val="00B6493F"/>
    <w:rsid w:val="00B64E46"/>
    <w:rsid w:val="00B70425"/>
    <w:rsid w:val="00B728F3"/>
    <w:rsid w:val="00B73C4C"/>
    <w:rsid w:val="00B748EA"/>
    <w:rsid w:val="00B758B5"/>
    <w:rsid w:val="00B76E9A"/>
    <w:rsid w:val="00B853D0"/>
    <w:rsid w:val="00B9078B"/>
    <w:rsid w:val="00B93396"/>
    <w:rsid w:val="00BA1926"/>
    <w:rsid w:val="00BA2C5D"/>
    <w:rsid w:val="00BA2CB6"/>
    <w:rsid w:val="00BA5DCA"/>
    <w:rsid w:val="00BA7329"/>
    <w:rsid w:val="00BB0D51"/>
    <w:rsid w:val="00BB3024"/>
    <w:rsid w:val="00BB312A"/>
    <w:rsid w:val="00BB3DBF"/>
    <w:rsid w:val="00BB3E9E"/>
    <w:rsid w:val="00BB4081"/>
    <w:rsid w:val="00BB63DF"/>
    <w:rsid w:val="00BC58D8"/>
    <w:rsid w:val="00BC610C"/>
    <w:rsid w:val="00BC6FD5"/>
    <w:rsid w:val="00BD1F9D"/>
    <w:rsid w:val="00BD40B3"/>
    <w:rsid w:val="00BD55AE"/>
    <w:rsid w:val="00BE15A0"/>
    <w:rsid w:val="00BE1F76"/>
    <w:rsid w:val="00BE3428"/>
    <w:rsid w:val="00BE40B3"/>
    <w:rsid w:val="00BE6791"/>
    <w:rsid w:val="00BE6FF1"/>
    <w:rsid w:val="00BF190E"/>
    <w:rsid w:val="00BF6939"/>
    <w:rsid w:val="00BF73C5"/>
    <w:rsid w:val="00BF7962"/>
    <w:rsid w:val="00C00E40"/>
    <w:rsid w:val="00C04C8D"/>
    <w:rsid w:val="00C05141"/>
    <w:rsid w:val="00C07B11"/>
    <w:rsid w:val="00C11F37"/>
    <w:rsid w:val="00C151A2"/>
    <w:rsid w:val="00C17FD5"/>
    <w:rsid w:val="00C21022"/>
    <w:rsid w:val="00C21B01"/>
    <w:rsid w:val="00C22066"/>
    <w:rsid w:val="00C23CFA"/>
    <w:rsid w:val="00C23E81"/>
    <w:rsid w:val="00C277F2"/>
    <w:rsid w:val="00C30727"/>
    <w:rsid w:val="00C3420B"/>
    <w:rsid w:val="00C34264"/>
    <w:rsid w:val="00C35F29"/>
    <w:rsid w:val="00C41853"/>
    <w:rsid w:val="00C426C3"/>
    <w:rsid w:val="00C42A69"/>
    <w:rsid w:val="00C42B72"/>
    <w:rsid w:val="00C502C2"/>
    <w:rsid w:val="00C53084"/>
    <w:rsid w:val="00C536DB"/>
    <w:rsid w:val="00C654C6"/>
    <w:rsid w:val="00C65D05"/>
    <w:rsid w:val="00C709AC"/>
    <w:rsid w:val="00C73EB9"/>
    <w:rsid w:val="00C76DA4"/>
    <w:rsid w:val="00C7791A"/>
    <w:rsid w:val="00C80897"/>
    <w:rsid w:val="00C833AE"/>
    <w:rsid w:val="00C84489"/>
    <w:rsid w:val="00C85D0F"/>
    <w:rsid w:val="00C917FC"/>
    <w:rsid w:val="00C924E6"/>
    <w:rsid w:val="00C9477F"/>
    <w:rsid w:val="00C95D05"/>
    <w:rsid w:val="00C96E1E"/>
    <w:rsid w:val="00CA02B2"/>
    <w:rsid w:val="00CA0E16"/>
    <w:rsid w:val="00CA18D2"/>
    <w:rsid w:val="00CA5D6D"/>
    <w:rsid w:val="00CB01B6"/>
    <w:rsid w:val="00CB1D5B"/>
    <w:rsid w:val="00CB63E1"/>
    <w:rsid w:val="00CB7A08"/>
    <w:rsid w:val="00CC23C6"/>
    <w:rsid w:val="00CC356A"/>
    <w:rsid w:val="00CC3BB1"/>
    <w:rsid w:val="00CC69D6"/>
    <w:rsid w:val="00CC7C5E"/>
    <w:rsid w:val="00CD3ECF"/>
    <w:rsid w:val="00CD3FD0"/>
    <w:rsid w:val="00CE11AA"/>
    <w:rsid w:val="00CE2C83"/>
    <w:rsid w:val="00CE39CE"/>
    <w:rsid w:val="00CF22D1"/>
    <w:rsid w:val="00CF6BA9"/>
    <w:rsid w:val="00D034AE"/>
    <w:rsid w:val="00D069AF"/>
    <w:rsid w:val="00D135AC"/>
    <w:rsid w:val="00D15E7C"/>
    <w:rsid w:val="00D21CDF"/>
    <w:rsid w:val="00D23480"/>
    <w:rsid w:val="00D245D3"/>
    <w:rsid w:val="00D24BFE"/>
    <w:rsid w:val="00D25EDE"/>
    <w:rsid w:val="00D342D9"/>
    <w:rsid w:val="00D354F5"/>
    <w:rsid w:val="00D505FE"/>
    <w:rsid w:val="00D50A5F"/>
    <w:rsid w:val="00D51041"/>
    <w:rsid w:val="00D51758"/>
    <w:rsid w:val="00D52ED5"/>
    <w:rsid w:val="00D54F0C"/>
    <w:rsid w:val="00D558E8"/>
    <w:rsid w:val="00D638CF"/>
    <w:rsid w:val="00D6397B"/>
    <w:rsid w:val="00D7335E"/>
    <w:rsid w:val="00D73980"/>
    <w:rsid w:val="00D73ED6"/>
    <w:rsid w:val="00D77CA9"/>
    <w:rsid w:val="00D83418"/>
    <w:rsid w:val="00D83D2B"/>
    <w:rsid w:val="00D93492"/>
    <w:rsid w:val="00D96EC6"/>
    <w:rsid w:val="00DA0A7D"/>
    <w:rsid w:val="00DA0F6A"/>
    <w:rsid w:val="00DA46D2"/>
    <w:rsid w:val="00DB06B7"/>
    <w:rsid w:val="00DB24E5"/>
    <w:rsid w:val="00DC1E22"/>
    <w:rsid w:val="00DC2C7E"/>
    <w:rsid w:val="00DD0D89"/>
    <w:rsid w:val="00DD4EC6"/>
    <w:rsid w:val="00DD51C8"/>
    <w:rsid w:val="00DE008C"/>
    <w:rsid w:val="00DE0BC4"/>
    <w:rsid w:val="00DE1AE0"/>
    <w:rsid w:val="00DE315B"/>
    <w:rsid w:val="00DE3611"/>
    <w:rsid w:val="00DE4098"/>
    <w:rsid w:val="00DE5C24"/>
    <w:rsid w:val="00DF02AF"/>
    <w:rsid w:val="00DF5815"/>
    <w:rsid w:val="00DF79A4"/>
    <w:rsid w:val="00E00573"/>
    <w:rsid w:val="00E0207D"/>
    <w:rsid w:val="00E03893"/>
    <w:rsid w:val="00E040D2"/>
    <w:rsid w:val="00E05A11"/>
    <w:rsid w:val="00E0780D"/>
    <w:rsid w:val="00E1071A"/>
    <w:rsid w:val="00E16345"/>
    <w:rsid w:val="00E16A1C"/>
    <w:rsid w:val="00E244AF"/>
    <w:rsid w:val="00E24E86"/>
    <w:rsid w:val="00E2535C"/>
    <w:rsid w:val="00E2715B"/>
    <w:rsid w:val="00E272E6"/>
    <w:rsid w:val="00E33A2A"/>
    <w:rsid w:val="00E3691A"/>
    <w:rsid w:val="00E421B4"/>
    <w:rsid w:val="00E44F20"/>
    <w:rsid w:val="00E460AD"/>
    <w:rsid w:val="00E47064"/>
    <w:rsid w:val="00E530B5"/>
    <w:rsid w:val="00E53D93"/>
    <w:rsid w:val="00E544F2"/>
    <w:rsid w:val="00E6185F"/>
    <w:rsid w:val="00E63009"/>
    <w:rsid w:val="00E644FB"/>
    <w:rsid w:val="00E64817"/>
    <w:rsid w:val="00E70155"/>
    <w:rsid w:val="00E70A5F"/>
    <w:rsid w:val="00E742D8"/>
    <w:rsid w:val="00E745D1"/>
    <w:rsid w:val="00E807CD"/>
    <w:rsid w:val="00E80D5C"/>
    <w:rsid w:val="00E82E39"/>
    <w:rsid w:val="00E85B8D"/>
    <w:rsid w:val="00E86EA4"/>
    <w:rsid w:val="00E87038"/>
    <w:rsid w:val="00E8731A"/>
    <w:rsid w:val="00E91017"/>
    <w:rsid w:val="00E9283A"/>
    <w:rsid w:val="00E939BB"/>
    <w:rsid w:val="00E947AB"/>
    <w:rsid w:val="00E9766D"/>
    <w:rsid w:val="00EA0742"/>
    <w:rsid w:val="00EA1050"/>
    <w:rsid w:val="00EA347E"/>
    <w:rsid w:val="00EA3FB2"/>
    <w:rsid w:val="00EA4D25"/>
    <w:rsid w:val="00EB03E4"/>
    <w:rsid w:val="00EB3B07"/>
    <w:rsid w:val="00EB4AB4"/>
    <w:rsid w:val="00ED332A"/>
    <w:rsid w:val="00ED3B52"/>
    <w:rsid w:val="00ED460A"/>
    <w:rsid w:val="00ED56CD"/>
    <w:rsid w:val="00ED5749"/>
    <w:rsid w:val="00ED7C24"/>
    <w:rsid w:val="00EE0586"/>
    <w:rsid w:val="00EE0D77"/>
    <w:rsid w:val="00EE312D"/>
    <w:rsid w:val="00EE37ED"/>
    <w:rsid w:val="00EE43BF"/>
    <w:rsid w:val="00EE5246"/>
    <w:rsid w:val="00EE59E4"/>
    <w:rsid w:val="00EE779E"/>
    <w:rsid w:val="00EF0983"/>
    <w:rsid w:val="00EF0D91"/>
    <w:rsid w:val="00EF177B"/>
    <w:rsid w:val="00EF1EF2"/>
    <w:rsid w:val="00EF29CC"/>
    <w:rsid w:val="00EF2B84"/>
    <w:rsid w:val="00EF3056"/>
    <w:rsid w:val="00EF6894"/>
    <w:rsid w:val="00EF70E7"/>
    <w:rsid w:val="00F00305"/>
    <w:rsid w:val="00F0106C"/>
    <w:rsid w:val="00F0228E"/>
    <w:rsid w:val="00F030AA"/>
    <w:rsid w:val="00F0342F"/>
    <w:rsid w:val="00F03DAB"/>
    <w:rsid w:val="00F047C7"/>
    <w:rsid w:val="00F0687A"/>
    <w:rsid w:val="00F06973"/>
    <w:rsid w:val="00F10B66"/>
    <w:rsid w:val="00F11C32"/>
    <w:rsid w:val="00F12A97"/>
    <w:rsid w:val="00F13395"/>
    <w:rsid w:val="00F1480C"/>
    <w:rsid w:val="00F15B4C"/>
    <w:rsid w:val="00F166C2"/>
    <w:rsid w:val="00F1742E"/>
    <w:rsid w:val="00F26B83"/>
    <w:rsid w:val="00F30272"/>
    <w:rsid w:val="00F32C63"/>
    <w:rsid w:val="00F3416D"/>
    <w:rsid w:val="00F3487F"/>
    <w:rsid w:val="00F37CB8"/>
    <w:rsid w:val="00F41A42"/>
    <w:rsid w:val="00F454D5"/>
    <w:rsid w:val="00F46C4A"/>
    <w:rsid w:val="00F507B8"/>
    <w:rsid w:val="00F523F2"/>
    <w:rsid w:val="00F55252"/>
    <w:rsid w:val="00F56C3E"/>
    <w:rsid w:val="00F57229"/>
    <w:rsid w:val="00F608C6"/>
    <w:rsid w:val="00F60BC0"/>
    <w:rsid w:val="00F60C8A"/>
    <w:rsid w:val="00F625C7"/>
    <w:rsid w:val="00F637CB"/>
    <w:rsid w:val="00F64E5D"/>
    <w:rsid w:val="00F65E94"/>
    <w:rsid w:val="00F65F73"/>
    <w:rsid w:val="00F707FC"/>
    <w:rsid w:val="00F71A6E"/>
    <w:rsid w:val="00F7494C"/>
    <w:rsid w:val="00F75586"/>
    <w:rsid w:val="00F76E49"/>
    <w:rsid w:val="00F773DF"/>
    <w:rsid w:val="00F80605"/>
    <w:rsid w:val="00F80975"/>
    <w:rsid w:val="00F8191F"/>
    <w:rsid w:val="00F826C4"/>
    <w:rsid w:val="00F83B52"/>
    <w:rsid w:val="00F850B4"/>
    <w:rsid w:val="00F87A42"/>
    <w:rsid w:val="00F91DB5"/>
    <w:rsid w:val="00F94AAE"/>
    <w:rsid w:val="00F96645"/>
    <w:rsid w:val="00F976D0"/>
    <w:rsid w:val="00FA5496"/>
    <w:rsid w:val="00FA6412"/>
    <w:rsid w:val="00FB0E1E"/>
    <w:rsid w:val="00FB13B6"/>
    <w:rsid w:val="00FB180C"/>
    <w:rsid w:val="00FB2996"/>
    <w:rsid w:val="00FB3801"/>
    <w:rsid w:val="00FB5BA9"/>
    <w:rsid w:val="00FB7311"/>
    <w:rsid w:val="00FC00C6"/>
    <w:rsid w:val="00FC2DB7"/>
    <w:rsid w:val="00FC6503"/>
    <w:rsid w:val="00FC7240"/>
    <w:rsid w:val="00FD0CC9"/>
    <w:rsid w:val="00FD1870"/>
    <w:rsid w:val="00FD2D86"/>
    <w:rsid w:val="00FD5656"/>
    <w:rsid w:val="00FD664B"/>
    <w:rsid w:val="00FD6ADA"/>
    <w:rsid w:val="00FD7315"/>
    <w:rsid w:val="00FE271B"/>
    <w:rsid w:val="00FE3025"/>
    <w:rsid w:val="00FE3832"/>
    <w:rsid w:val="00FE5EE2"/>
    <w:rsid w:val="00FE6E98"/>
    <w:rsid w:val="00FF0694"/>
    <w:rsid w:val="00FF5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5C01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E9283A"/>
    <w:pPr>
      <w:keepNext/>
      <w:outlineLvl w:val="0"/>
    </w:pPr>
    <w:rPr>
      <w:rFonts w:cs="Arial"/>
      <w:b/>
      <w:bCs/>
      <w:color w:val="FFFFFF"/>
      <w:sz w:val="32"/>
    </w:rPr>
  </w:style>
  <w:style w:type="paragraph" w:styleId="Heading2">
    <w:name w:val="heading 2"/>
    <w:basedOn w:val="Normal"/>
    <w:next w:val="Normal"/>
    <w:link w:val="Heading2Char"/>
    <w:qFormat/>
    <w:rsid w:val="00E9283A"/>
    <w:pPr>
      <w:keepNext/>
      <w:ind w:left="1980"/>
      <w:outlineLvl w:val="1"/>
    </w:pPr>
    <w:rPr>
      <w:rFonts w:cs="Arial"/>
      <w:b/>
      <w:bCs/>
      <w:color w:val="320032"/>
      <w:sz w:val="32"/>
    </w:rPr>
  </w:style>
  <w:style w:type="paragraph" w:styleId="Heading3">
    <w:name w:val="heading 3"/>
    <w:basedOn w:val="Normal"/>
    <w:next w:val="Normal"/>
    <w:qFormat/>
    <w:rsid w:val="00E9283A"/>
    <w:pPr>
      <w:keepNext/>
      <w:ind w:left="2880"/>
      <w:outlineLvl w:val="2"/>
    </w:pPr>
    <w:rPr>
      <w:rFonts w:ascii="Times New Roman" w:hAnsi="Times New Roman"/>
      <w:sz w:val="22"/>
      <w:u w:val="single"/>
    </w:rPr>
  </w:style>
  <w:style w:type="paragraph" w:styleId="Heading4">
    <w:name w:val="heading 4"/>
    <w:basedOn w:val="Normal"/>
    <w:next w:val="Normal"/>
    <w:qFormat/>
    <w:rsid w:val="00E9283A"/>
    <w:pPr>
      <w:keepNext/>
      <w:ind w:left="2880"/>
      <w:outlineLvl w:val="3"/>
    </w:pPr>
    <w:rPr>
      <w:rFonts w:ascii="Times New Roman" w:hAnsi="Times New Roman"/>
      <w:iCs/>
      <w:color w:val="000000"/>
      <w:sz w:val="22"/>
      <w:u w:val="single"/>
    </w:rPr>
  </w:style>
  <w:style w:type="paragraph" w:styleId="Heading5">
    <w:name w:val="heading 5"/>
    <w:basedOn w:val="Normal"/>
    <w:next w:val="Normal"/>
    <w:qFormat/>
    <w:rsid w:val="00E9283A"/>
    <w:pPr>
      <w:keepNext/>
      <w:jc w:val="center"/>
      <w:outlineLvl w:val="4"/>
    </w:pPr>
    <w:rPr>
      <w:rFonts w:ascii="Times New Roman" w:hAnsi="Times New Roman"/>
      <w:b/>
      <w:bCs/>
      <w:sz w:val="22"/>
    </w:rPr>
  </w:style>
  <w:style w:type="paragraph" w:styleId="Heading6">
    <w:name w:val="heading 6"/>
    <w:basedOn w:val="Normal"/>
    <w:next w:val="Normal"/>
    <w:qFormat/>
    <w:rsid w:val="00E9283A"/>
    <w:pPr>
      <w:keepNext/>
      <w:numPr>
        <w:ilvl w:val="12"/>
      </w:numPr>
      <w:suppressAutoHyphens/>
      <w:ind w:left="1440" w:firstLine="720"/>
      <w:jc w:val="both"/>
      <w:outlineLvl w:val="5"/>
    </w:pPr>
    <w:rPr>
      <w:rFonts w:ascii="Times New Roman" w:hAnsi="Times New Roman"/>
      <w:i/>
      <w:spacing w:val="-2"/>
      <w:sz w:val="24"/>
      <w:szCs w:val="20"/>
      <w:u w:val="single"/>
    </w:rPr>
  </w:style>
  <w:style w:type="paragraph" w:styleId="Heading7">
    <w:name w:val="heading 7"/>
    <w:basedOn w:val="Normal"/>
    <w:next w:val="Normal"/>
    <w:qFormat/>
    <w:rsid w:val="00E9283A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E9283A"/>
    <w:pPr>
      <w:keepNext/>
      <w:ind w:left="1440" w:firstLine="720"/>
      <w:outlineLvl w:val="7"/>
    </w:pPr>
    <w:rPr>
      <w:rFonts w:ascii="Times New Roman" w:hAnsi="Times New Roman"/>
      <w:i/>
      <w:sz w:val="24"/>
      <w:szCs w:val="20"/>
    </w:rPr>
  </w:style>
  <w:style w:type="paragraph" w:styleId="Heading9">
    <w:name w:val="heading 9"/>
    <w:basedOn w:val="Normal"/>
    <w:next w:val="Normal"/>
    <w:qFormat/>
    <w:rsid w:val="00E9283A"/>
    <w:pPr>
      <w:keepNext/>
      <w:outlineLvl w:val="8"/>
    </w:pPr>
    <w:rPr>
      <w:rFonts w:cs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283A"/>
    <w:pPr>
      <w:jc w:val="center"/>
    </w:pPr>
    <w:rPr>
      <w:rFonts w:ascii="Arial Black" w:hAnsi="Arial Black" w:cs="Arial"/>
      <w:sz w:val="52"/>
    </w:rPr>
  </w:style>
  <w:style w:type="paragraph" w:styleId="BodyTextIndent">
    <w:name w:val="Body Text Indent"/>
    <w:basedOn w:val="Normal"/>
    <w:rsid w:val="00E9283A"/>
    <w:pPr>
      <w:ind w:left="1980"/>
    </w:pPr>
    <w:rPr>
      <w:rFonts w:ascii="Times New Roman" w:hAnsi="Times New Roman"/>
      <w:sz w:val="24"/>
    </w:rPr>
  </w:style>
  <w:style w:type="paragraph" w:styleId="BodyText">
    <w:name w:val="Body Text"/>
    <w:aliases w:val="bt,doc1"/>
    <w:basedOn w:val="Normal"/>
    <w:rsid w:val="00E9283A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E92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283A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E9283A"/>
    <w:pPr>
      <w:ind w:left="2880"/>
    </w:pPr>
    <w:rPr>
      <w:rFonts w:ascii="Times New Roman" w:hAnsi="Times New Roman"/>
      <w:sz w:val="22"/>
    </w:rPr>
  </w:style>
  <w:style w:type="paragraph" w:styleId="BodyTextIndent3">
    <w:name w:val="Body Text Indent 3"/>
    <w:basedOn w:val="Normal"/>
    <w:rsid w:val="00E9283A"/>
    <w:pPr>
      <w:ind w:left="2880"/>
    </w:pPr>
    <w:rPr>
      <w:rFonts w:ascii="Times New Roman" w:hAnsi="Times New Roman"/>
      <w:color w:val="000000"/>
      <w:sz w:val="22"/>
    </w:rPr>
  </w:style>
  <w:style w:type="paragraph" w:styleId="BodyText2">
    <w:name w:val="Body Text 2"/>
    <w:basedOn w:val="Normal"/>
    <w:rsid w:val="00E9283A"/>
    <w:rPr>
      <w:rFonts w:ascii="Times New Roman" w:hAnsi="Times New Roman"/>
      <w:sz w:val="22"/>
    </w:rPr>
  </w:style>
  <w:style w:type="paragraph" w:styleId="BodyText3">
    <w:name w:val="Body Text 3"/>
    <w:basedOn w:val="Normal"/>
    <w:rsid w:val="00E9283A"/>
    <w:rPr>
      <w:rFonts w:ascii="Times New Roman" w:hAnsi="Times New Roman"/>
      <w:b/>
      <w:i/>
      <w:sz w:val="24"/>
    </w:rPr>
  </w:style>
  <w:style w:type="character" w:styleId="PageNumber">
    <w:name w:val="page number"/>
    <w:basedOn w:val="DefaultParagraphFont"/>
    <w:rsid w:val="00E9283A"/>
  </w:style>
  <w:style w:type="paragraph" w:styleId="PlainText">
    <w:name w:val="Plain Text"/>
    <w:basedOn w:val="Normal"/>
    <w:link w:val="PlainTextChar"/>
    <w:uiPriority w:val="99"/>
    <w:rsid w:val="00E9283A"/>
    <w:rPr>
      <w:rFonts w:ascii="Courier New" w:hAnsi="Courier New"/>
      <w:szCs w:val="20"/>
    </w:rPr>
  </w:style>
  <w:style w:type="paragraph" w:customStyle="1" w:styleId="RoseResumeHeader">
    <w:name w:val="Rose Resume Header"/>
    <w:basedOn w:val="BodyTextIndent"/>
    <w:rsid w:val="00E9283A"/>
    <w:pPr>
      <w:shd w:val="clear" w:color="auto" w:fill="000000"/>
      <w:tabs>
        <w:tab w:val="left" w:pos="2880"/>
      </w:tabs>
      <w:ind w:left="0"/>
      <w:jc w:val="center"/>
    </w:pPr>
    <w:rPr>
      <w:rFonts w:ascii="Arial" w:hAnsi="Arial" w:cs="Arial"/>
      <w:b/>
      <w:caps/>
    </w:rPr>
  </w:style>
  <w:style w:type="paragraph" w:customStyle="1" w:styleId="RoseResumeDates">
    <w:name w:val="Rose Resume Dates"/>
    <w:basedOn w:val="Heading2"/>
    <w:rsid w:val="00E9283A"/>
    <w:pPr>
      <w:tabs>
        <w:tab w:val="left" w:pos="1440"/>
        <w:tab w:val="right" w:pos="9360"/>
      </w:tabs>
      <w:ind w:left="0"/>
      <w:jc w:val="right"/>
    </w:pPr>
    <w:rPr>
      <w:iCs/>
      <w:color w:val="000000"/>
      <w:sz w:val="20"/>
    </w:rPr>
  </w:style>
  <w:style w:type="paragraph" w:customStyle="1" w:styleId="1BulletList">
    <w:name w:val="1Bullet List"/>
    <w:rsid w:val="00E9283A"/>
    <w:pPr>
      <w:widowControl w:val="0"/>
      <w:tabs>
        <w:tab w:val="left" w:pos="720"/>
      </w:tabs>
      <w:ind w:left="720" w:hanging="720"/>
      <w:jc w:val="both"/>
    </w:pPr>
    <w:rPr>
      <w:snapToGrid w:val="0"/>
      <w:sz w:val="24"/>
    </w:rPr>
  </w:style>
  <w:style w:type="character" w:styleId="Hyperlink">
    <w:name w:val="Hyperlink"/>
    <w:uiPriority w:val="99"/>
    <w:rsid w:val="00E9283A"/>
    <w:rPr>
      <w:color w:val="0000FF"/>
      <w:u w:val="single"/>
    </w:rPr>
  </w:style>
  <w:style w:type="paragraph" w:customStyle="1" w:styleId="4BulletList">
    <w:name w:val="4Bullet List"/>
    <w:rsid w:val="00E9283A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napToGrid w:val="0"/>
      <w:sz w:val="24"/>
    </w:rPr>
  </w:style>
  <w:style w:type="character" w:styleId="FollowedHyperlink">
    <w:name w:val="FollowedHyperlink"/>
    <w:rsid w:val="00E9283A"/>
    <w:rPr>
      <w:color w:val="800080"/>
      <w:u w:val="single"/>
    </w:rPr>
  </w:style>
  <w:style w:type="paragraph" w:styleId="NormalWeb">
    <w:name w:val="Normal (Web)"/>
    <w:basedOn w:val="Normal"/>
    <w:uiPriority w:val="99"/>
    <w:rsid w:val="00E9283A"/>
    <w:pPr>
      <w:spacing w:before="100" w:beforeAutospacing="1" w:after="100" w:afterAutospacing="1"/>
    </w:pPr>
    <w:rPr>
      <w:rFonts w:ascii="Verdana" w:hAnsi="Verdana"/>
      <w:color w:val="333333"/>
      <w:sz w:val="18"/>
      <w:szCs w:val="20"/>
    </w:rPr>
  </w:style>
  <w:style w:type="character" w:styleId="HTMLTypewriter">
    <w:name w:val="HTML Typewriter"/>
    <w:rsid w:val="00E9283A"/>
    <w:rPr>
      <w:rFonts w:ascii="Courier New" w:eastAsia="Courier New" w:hAnsi="Courier New" w:cs="Courier New" w:hint="default"/>
      <w:sz w:val="20"/>
      <w:szCs w:val="20"/>
    </w:rPr>
  </w:style>
  <w:style w:type="character" w:styleId="Strong">
    <w:name w:val="Strong"/>
    <w:qFormat/>
    <w:rsid w:val="00E9283A"/>
    <w:rPr>
      <w:b/>
      <w:bCs/>
    </w:rPr>
  </w:style>
  <w:style w:type="paragraph" w:customStyle="1" w:styleId="bullet">
    <w:name w:val="bullet"/>
    <w:rsid w:val="00476B55"/>
    <w:pPr>
      <w:numPr>
        <w:numId w:val="1"/>
      </w:numPr>
    </w:pPr>
    <w:rPr>
      <w:rFonts w:eastAsia="MS Mincho"/>
      <w:noProof/>
    </w:rPr>
  </w:style>
  <w:style w:type="paragraph" w:customStyle="1" w:styleId="H4">
    <w:name w:val="H4"/>
    <w:basedOn w:val="Normal"/>
    <w:next w:val="Normal"/>
    <w:rsid w:val="00476B55"/>
    <w:pPr>
      <w:keepNext/>
      <w:spacing w:before="100" w:after="100"/>
      <w:outlineLvl w:val="4"/>
    </w:pPr>
    <w:rPr>
      <w:rFonts w:ascii="Times New Roman" w:hAnsi="Times New Roman"/>
      <w:b/>
      <w:snapToGrid w:val="0"/>
      <w:sz w:val="24"/>
      <w:szCs w:val="20"/>
    </w:rPr>
  </w:style>
  <w:style w:type="character" w:customStyle="1" w:styleId="misspell1">
    <w:name w:val="misspell1"/>
    <w:rsid w:val="00E82E39"/>
    <w:rPr>
      <w:shd w:val="clear" w:color="auto" w:fill="FFFF00"/>
    </w:rPr>
  </w:style>
  <w:style w:type="table" w:styleId="TableGrid">
    <w:name w:val="Table Grid"/>
    <w:basedOn w:val="TableNormal"/>
    <w:rsid w:val="00495B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50791F"/>
    <w:rPr>
      <w:rFonts w:ascii="Times New Roman" w:hAnsi="Times New Roman"/>
      <w:sz w:val="24"/>
    </w:rPr>
  </w:style>
  <w:style w:type="paragraph" w:customStyle="1" w:styleId="h40">
    <w:name w:val="h4"/>
    <w:basedOn w:val="Normal"/>
    <w:rsid w:val="0050791F"/>
    <w:rPr>
      <w:rFonts w:ascii="Times New Roman" w:hAnsi="Times New Roman"/>
      <w:sz w:val="24"/>
    </w:rPr>
  </w:style>
  <w:style w:type="character" w:styleId="Emphasis">
    <w:name w:val="Emphasis"/>
    <w:qFormat/>
    <w:rsid w:val="00652525"/>
    <w:rPr>
      <w:i/>
      <w:iCs/>
    </w:rPr>
  </w:style>
  <w:style w:type="character" w:styleId="IntenseEmphasis">
    <w:name w:val="Intense Emphasis"/>
    <w:uiPriority w:val="21"/>
    <w:qFormat/>
    <w:rsid w:val="00652525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99"/>
    <w:qFormat/>
    <w:rsid w:val="00BE34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920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920641"/>
    <w:rPr>
      <w:rFonts w:ascii="Courier New" w:hAnsi="Courier New" w:cs="Courier New"/>
      <w:lang w:val="en-US" w:eastAsia="en-US" w:bidi="ar-SA"/>
    </w:rPr>
  </w:style>
  <w:style w:type="paragraph" w:styleId="ListBullet">
    <w:name w:val="List Bullet"/>
    <w:basedOn w:val="Normal"/>
    <w:uiPriority w:val="99"/>
    <w:unhideWhenUsed/>
    <w:rsid w:val="00E8731A"/>
    <w:pPr>
      <w:numPr>
        <w:numId w:val="2"/>
      </w:numPr>
      <w:contextualSpacing/>
    </w:pPr>
  </w:style>
  <w:style w:type="character" w:customStyle="1" w:styleId="apple-converted-space">
    <w:name w:val="apple-converted-space"/>
    <w:basedOn w:val="DefaultParagraphFont"/>
    <w:rsid w:val="00D96EC6"/>
  </w:style>
  <w:style w:type="character" w:customStyle="1" w:styleId="cmword">
    <w:name w:val="cm_word"/>
    <w:basedOn w:val="DefaultParagraphFont"/>
    <w:rsid w:val="00D96EC6"/>
  </w:style>
  <w:style w:type="character" w:customStyle="1" w:styleId="PlainTextChar">
    <w:name w:val="Plain Text Char"/>
    <w:basedOn w:val="DefaultParagraphFont"/>
    <w:link w:val="PlainText"/>
    <w:uiPriority w:val="99"/>
    <w:rsid w:val="00486F21"/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rsid w:val="008A48FD"/>
    <w:rPr>
      <w:rFonts w:ascii="Arial" w:hAnsi="Arial"/>
      <w:szCs w:val="24"/>
    </w:rPr>
  </w:style>
  <w:style w:type="paragraph" w:styleId="List2">
    <w:name w:val="List 2"/>
    <w:basedOn w:val="Normal"/>
    <w:rsid w:val="008A48FD"/>
    <w:pPr>
      <w:ind w:left="720" w:hanging="360"/>
    </w:pPr>
    <w:rPr>
      <w:rFonts w:ascii="Times New Roman" w:hAnsi="Times New Roman"/>
      <w:szCs w:val="20"/>
      <w:lang w:val="en-GB"/>
    </w:rPr>
  </w:style>
  <w:style w:type="character" w:customStyle="1" w:styleId="Char">
    <w:name w:val="Char"/>
    <w:basedOn w:val="DefaultParagraphFont"/>
    <w:rsid w:val="003D21D6"/>
    <w:rPr>
      <w:rFonts w:ascii="Arial" w:hAnsi="Arial"/>
      <w:sz w:val="16"/>
      <w:szCs w:val="16"/>
      <w:lang w:val="en-US" w:eastAsia="ar-SA" w:bidi="ar-SA"/>
    </w:rPr>
  </w:style>
  <w:style w:type="paragraph" w:customStyle="1" w:styleId="Bullets1">
    <w:name w:val="Bullets 1"/>
    <w:basedOn w:val="Normal"/>
    <w:rsid w:val="003D21D6"/>
    <w:pPr>
      <w:tabs>
        <w:tab w:val="left" w:pos="720"/>
      </w:tabs>
      <w:suppressAutoHyphens/>
      <w:spacing w:line="100" w:lineRule="atLeast"/>
    </w:pPr>
    <w:rPr>
      <w:rFonts w:ascii="Times New Roman" w:hAnsi="Times New Roman"/>
      <w:kern w:val="1"/>
      <w:sz w:val="24"/>
      <w:lang w:val="en-IN" w:eastAsia="hi-IN" w:bidi="hi-IN"/>
    </w:rPr>
  </w:style>
  <w:style w:type="paragraph" w:customStyle="1" w:styleId="Standard">
    <w:name w:val="Standard"/>
    <w:rsid w:val="002E66F6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NoSpacing">
    <w:name w:val="No Spacing"/>
    <w:qFormat/>
    <w:rsid w:val="000D3848"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customStyle="1" w:styleId="NormalBatang">
    <w:name w:val="Normal + Batang"/>
    <w:basedOn w:val="Normal"/>
    <w:rsid w:val="00B728F3"/>
    <w:pPr>
      <w:tabs>
        <w:tab w:val="left" w:pos="2790"/>
      </w:tabs>
      <w:autoSpaceDE w:val="0"/>
      <w:autoSpaceDN w:val="0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151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51A2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D245D3"/>
    <w:pPr>
      <w:ind w:left="720"/>
    </w:pPr>
    <w:rPr>
      <w:rFonts w:ascii="Times New Roman" w:hAnsi="Times New Roman"/>
      <w:sz w:val="24"/>
    </w:rPr>
  </w:style>
  <w:style w:type="character" w:customStyle="1" w:styleId="blackres1">
    <w:name w:val="blackres1"/>
    <w:rsid w:val="00D245D3"/>
    <w:rPr>
      <w:rFonts w:ascii="Arial" w:hAnsi="Arial" w:cs="Arial" w:hint="default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23BCC"/>
    <w:rPr>
      <w:rFonts w:ascii="Arial" w:hAnsi="Arial" w:cs="Arial"/>
      <w:b/>
      <w:bCs/>
      <w:color w:val="32003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5C01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E9283A"/>
    <w:pPr>
      <w:keepNext/>
      <w:outlineLvl w:val="0"/>
    </w:pPr>
    <w:rPr>
      <w:rFonts w:cs="Arial"/>
      <w:b/>
      <w:bCs/>
      <w:color w:val="FFFFFF"/>
      <w:sz w:val="32"/>
    </w:rPr>
  </w:style>
  <w:style w:type="paragraph" w:styleId="Heading2">
    <w:name w:val="heading 2"/>
    <w:basedOn w:val="Normal"/>
    <w:next w:val="Normal"/>
    <w:qFormat/>
    <w:rsid w:val="00E9283A"/>
    <w:pPr>
      <w:keepNext/>
      <w:ind w:left="1980"/>
      <w:outlineLvl w:val="1"/>
    </w:pPr>
    <w:rPr>
      <w:rFonts w:cs="Arial"/>
      <w:b/>
      <w:bCs/>
      <w:color w:val="320032"/>
      <w:sz w:val="32"/>
    </w:rPr>
  </w:style>
  <w:style w:type="paragraph" w:styleId="Heading3">
    <w:name w:val="heading 3"/>
    <w:basedOn w:val="Normal"/>
    <w:next w:val="Normal"/>
    <w:qFormat/>
    <w:rsid w:val="00E9283A"/>
    <w:pPr>
      <w:keepNext/>
      <w:ind w:left="2880"/>
      <w:outlineLvl w:val="2"/>
    </w:pPr>
    <w:rPr>
      <w:rFonts w:ascii="Times New Roman" w:hAnsi="Times New Roman"/>
      <w:sz w:val="22"/>
      <w:u w:val="single"/>
    </w:rPr>
  </w:style>
  <w:style w:type="paragraph" w:styleId="Heading4">
    <w:name w:val="heading 4"/>
    <w:basedOn w:val="Normal"/>
    <w:next w:val="Normal"/>
    <w:qFormat/>
    <w:rsid w:val="00E9283A"/>
    <w:pPr>
      <w:keepNext/>
      <w:ind w:left="2880"/>
      <w:outlineLvl w:val="3"/>
    </w:pPr>
    <w:rPr>
      <w:rFonts w:ascii="Times New Roman" w:hAnsi="Times New Roman"/>
      <w:iCs/>
      <w:color w:val="000000"/>
      <w:sz w:val="22"/>
      <w:u w:val="single"/>
    </w:rPr>
  </w:style>
  <w:style w:type="paragraph" w:styleId="Heading5">
    <w:name w:val="heading 5"/>
    <w:basedOn w:val="Normal"/>
    <w:next w:val="Normal"/>
    <w:qFormat/>
    <w:rsid w:val="00E9283A"/>
    <w:pPr>
      <w:keepNext/>
      <w:jc w:val="center"/>
      <w:outlineLvl w:val="4"/>
    </w:pPr>
    <w:rPr>
      <w:rFonts w:ascii="Times New Roman" w:hAnsi="Times New Roman"/>
      <w:b/>
      <w:bCs/>
      <w:sz w:val="22"/>
    </w:rPr>
  </w:style>
  <w:style w:type="paragraph" w:styleId="Heading6">
    <w:name w:val="heading 6"/>
    <w:basedOn w:val="Normal"/>
    <w:next w:val="Normal"/>
    <w:qFormat/>
    <w:rsid w:val="00E9283A"/>
    <w:pPr>
      <w:keepNext/>
      <w:numPr>
        <w:ilvl w:val="12"/>
      </w:numPr>
      <w:suppressAutoHyphens/>
      <w:ind w:left="1440" w:firstLine="720"/>
      <w:jc w:val="both"/>
      <w:outlineLvl w:val="5"/>
    </w:pPr>
    <w:rPr>
      <w:rFonts w:ascii="Times New Roman" w:hAnsi="Times New Roman"/>
      <w:i/>
      <w:spacing w:val="-2"/>
      <w:sz w:val="24"/>
      <w:szCs w:val="20"/>
      <w:u w:val="single"/>
    </w:rPr>
  </w:style>
  <w:style w:type="paragraph" w:styleId="Heading7">
    <w:name w:val="heading 7"/>
    <w:basedOn w:val="Normal"/>
    <w:next w:val="Normal"/>
    <w:qFormat/>
    <w:rsid w:val="00E9283A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E9283A"/>
    <w:pPr>
      <w:keepNext/>
      <w:ind w:left="1440" w:firstLine="720"/>
      <w:outlineLvl w:val="7"/>
    </w:pPr>
    <w:rPr>
      <w:rFonts w:ascii="Times New Roman" w:hAnsi="Times New Roman"/>
      <w:i/>
      <w:sz w:val="24"/>
      <w:szCs w:val="20"/>
    </w:rPr>
  </w:style>
  <w:style w:type="paragraph" w:styleId="Heading9">
    <w:name w:val="heading 9"/>
    <w:basedOn w:val="Normal"/>
    <w:next w:val="Normal"/>
    <w:qFormat/>
    <w:rsid w:val="00E9283A"/>
    <w:pPr>
      <w:keepNext/>
      <w:outlineLvl w:val="8"/>
    </w:pPr>
    <w:rPr>
      <w:rFonts w:cs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283A"/>
    <w:pPr>
      <w:jc w:val="center"/>
    </w:pPr>
    <w:rPr>
      <w:rFonts w:ascii="Arial Black" w:hAnsi="Arial Black" w:cs="Arial"/>
      <w:sz w:val="52"/>
    </w:rPr>
  </w:style>
  <w:style w:type="paragraph" w:styleId="BodyTextIndent">
    <w:name w:val="Body Text Indent"/>
    <w:basedOn w:val="Normal"/>
    <w:rsid w:val="00E9283A"/>
    <w:pPr>
      <w:ind w:left="1980"/>
    </w:pPr>
    <w:rPr>
      <w:rFonts w:ascii="Times New Roman" w:hAnsi="Times New Roman"/>
      <w:sz w:val="24"/>
    </w:rPr>
  </w:style>
  <w:style w:type="paragraph" w:styleId="BodyText">
    <w:name w:val="Body Text"/>
    <w:aliases w:val="bt,doc1"/>
    <w:basedOn w:val="Normal"/>
    <w:rsid w:val="00E9283A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E92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283A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E9283A"/>
    <w:pPr>
      <w:ind w:left="2880"/>
    </w:pPr>
    <w:rPr>
      <w:rFonts w:ascii="Times New Roman" w:hAnsi="Times New Roman"/>
      <w:sz w:val="22"/>
    </w:rPr>
  </w:style>
  <w:style w:type="paragraph" w:styleId="BodyTextIndent3">
    <w:name w:val="Body Text Indent 3"/>
    <w:basedOn w:val="Normal"/>
    <w:rsid w:val="00E9283A"/>
    <w:pPr>
      <w:ind w:left="2880"/>
    </w:pPr>
    <w:rPr>
      <w:rFonts w:ascii="Times New Roman" w:hAnsi="Times New Roman"/>
      <w:color w:val="000000"/>
      <w:sz w:val="22"/>
    </w:rPr>
  </w:style>
  <w:style w:type="paragraph" w:styleId="BodyText2">
    <w:name w:val="Body Text 2"/>
    <w:basedOn w:val="Normal"/>
    <w:rsid w:val="00E9283A"/>
    <w:rPr>
      <w:rFonts w:ascii="Times New Roman" w:hAnsi="Times New Roman"/>
      <w:sz w:val="22"/>
    </w:rPr>
  </w:style>
  <w:style w:type="paragraph" w:styleId="BodyText3">
    <w:name w:val="Body Text 3"/>
    <w:basedOn w:val="Normal"/>
    <w:rsid w:val="00E9283A"/>
    <w:rPr>
      <w:rFonts w:ascii="Times New Roman" w:hAnsi="Times New Roman"/>
      <w:b/>
      <w:i/>
      <w:sz w:val="24"/>
    </w:rPr>
  </w:style>
  <w:style w:type="character" w:styleId="PageNumber">
    <w:name w:val="page number"/>
    <w:basedOn w:val="DefaultParagraphFont"/>
    <w:rsid w:val="00E9283A"/>
  </w:style>
  <w:style w:type="paragraph" w:styleId="PlainText">
    <w:name w:val="Plain Text"/>
    <w:basedOn w:val="Normal"/>
    <w:link w:val="PlainTextChar"/>
    <w:uiPriority w:val="99"/>
    <w:rsid w:val="00E9283A"/>
    <w:rPr>
      <w:rFonts w:ascii="Courier New" w:hAnsi="Courier New"/>
      <w:szCs w:val="20"/>
    </w:rPr>
  </w:style>
  <w:style w:type="paragraph" w:customStyle="1" w:styleId="RoseResumeHeader">
    <w:name w:val="Rose Resume Header"/>
    <w:basedOn w:val="BodyTextIndent"/>
    <w:rsid w:val="00E9283A"/>
    <w:pPr>
      <w:shd w:val="clear" w:color="auto" w:fill="000000"/>
      <w:tabs>
        <w:tab w:val="left" w:pos="2880"/>
      </w:tabs>
      <w:ind w:left="0"/>
      <w:jc w:val="center"/>
    </w:pPr>
    <w:rPr>
      <w:rFonts w:ascii="Arial" w:hAnsi="Arial" w:cs="Arial"/>
      <w:b/>
      <w:caps/>
    </w:rPr>
  </w:style>
  <w:style w:type="paragraph" w:customStyle="1" w:styleId="RoseResumeDates">
    <w:name w:val="Rose Resume Dates"/>
    <w:basedOn w:val="Heading2"/>
    <w:rsid w:val="00E9283A"/>
    <w:pPr>
      <w:tabs>
        <w:tab w:val="left" w:pos="1440"/>
        <w:tab w:val="right" w:pos="9360"/>
      </w:tabs>
      <w:ind w:left="0"/>
      <w:jc w:val="right"/>
    </w:pPr>
    <w:rPr>
      <w:iCs/>
      <w:color w:val="000000"/>
      <w:sz w:val="20"/>
    </w:rPr>
  </w:style>
  <w:style w:type="paragraph" w:customStyle="1" w:styleId="1BulletList">
    <w:name w:val="1Bullet List"/>
    <w:rsid w:val="00E9283A"/>
    <w:pPr>
      <w:widowControl w:val="0"/>
      <w:tabs>
        <w:tab w:val="left" w:pos="720"/>
      </w:tabs>
      <w:ind w:left="720" w:hanging="720"/>
      <w:jc w:val="both"/>
    </w:pPr>
    <w:rPr>
      <w:snapToGrid w:val="0"/>
      <w:sz w:val="24"/>
    </w:rPr>
  </w:style>
  <w:style w:type="character" w:styleId="Hyperlink">
    <w:name w:val="Hyperlink"/>
    <w:uiPriority w:val="99"/>
    <w:rsid w:val="00E9283A"/>
    <w:rPr>
      <w:color w:val="0000FF"/>
      <w:u w:val="single"/>
    </w:rPr>
  </w:style>
  <w:style w:type="paragraph" w:customStyle="1" w:styleId="4BulletList">
    <w:name w:val="4Bullet List"/>
    <w:rsid w:val="00E9283A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napToGrid w:val="0"/>
      <w:sz w:val="24"/>
    </w:rPr>
  </w:style>
  <w:style w:type="character" w:styleId="FollowedHyperlink">
    <w:name w:val="FollowedHyperlink"/>
    <w:rsid w:val="00E9283A"/>
    <w:rPr>
      <w:color w:val="800080"/>
      <w:u w:val="single"/>
    </w:rPr>
  </w:style>
  <w:style w:type="paragraph" w:styleId="NormalWeb">
    <w:name w:val="Normal (Web)"/>
    <w:basedOn w:val="Normal"/>
    <w:uiPriority w:val="99"/>
    <w:rsid w:val="00E9283A"/>
    <w:pPr>
      <w:spacing w:before="100" w:beforeAutospacing="1" w:after="100" w:afterAutospacing="1"/>
    </w:pPr>
    <w:rPr>
      <w:rFonts w:ascii="Verdana" w:hAnsi="Verdana"/>
      <w:color w:val="333333"/>
      <w:sz w:val="18"/>
      <w:szCs w:val="20"/>
    </w:rPr>
  </w:style>
  <w:style w:type="character" w:styleId="HTMLTypewriter">
    <w:name w:val="HTML Typewriter"/>
    <w:rsid w:val="00E9283A"/>
    <w:rPr>
      <w:rFonts w:ascii="Courier New" w:eastAsia="Courier New" w:hAnsi="Courier New" w:cs="Courier New" w:hint="default"/>
      <w:sz w:val="20"/>
      <w:szCs w:val="20"/>
    </w:rPr>
  </w:style>
  <w:style w:type="character" w:styleId="Strong">
    <w:name w:val="Strong"/>
    <w:qFormat/>
    <w:rsid w:val="00E9283A"/>
    <w:rPr>
      <w:b/>
      <w:bCs/>
    </w:rPr>
  </w:style>
  <w:style w:type="paragraph" w:customStyle="1" w:styleId="bullet">
    <w:name w:val="bullet"/>
    <w:rsid w:val="00476B55"/>
    <w:pPr>
      <w:numPr>
        <w:numId w:val="1"/>
      </w:numPr>
    </w:pPr>
    <w:rPr>
      <w:rFonts w:eastAsia="MS Mincho"/>
      <w:noProof/>
    </w:rPr>
  </w:style>
  <w:style w:type="paragraph" w:customStyle="1" w:styleId="H4">
    <w:name w:val="H4"/>
    <w:basedOn w:val="Normal"/>
    <w:next w:val="Normal"/>
    <w:rsid w:val="00476B55"/>
    <w:pPr>
      <w:keepNext/>
      <w:spacing w:before="100" w:after="100"/>
      <w:outlineLvl w:val="4"/>
    </w:pPr>
    <w:rPr>
      <w:rFonts w:ascii="Times New Roman" w:hAnsi="Times New Roman"/>
      <w:b/>
      <w:snapToGrid w:val="0"/>
      <w:sz w:val="24"/>
      <w:szCs w:val="20"/>
    </w:rPr>
  </w:style>
  <w:style w:type="character" w:customStyle="1" w:styleId="misspell1">
    <w:name w:val="misspell1"/>
    <w:rsid w:val="00E82E39"/>
    <w:rPr>
      <w:shd w:val="clear" w:color="auto" w:fill="FFFF00"/>
    </w:rPr>
  </w:style>
  <w:style w:type="table" w:styleId="TableGrid">
    <w:name w:val="Table Grid"/>
    <w:basedOn w:val="TableNormal"/>
    <w:rsid w:val="00495B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50791F"/>
    <w:rPr>
      <w:rFonts w:ascii="Times New Roman" w:hAnsi="Times New Roman"/>
      <w:sz w:val="24"/>
    </w:rPr>
  </w:style>
  <w:style w:type="paragraph" w:customStyle="1" w:styleId="h40">
    <w:name w:val="h4"/>
    <w:basedOn w:val="Normal"/>
    <w:rsid w:val="0050791F"/>
    <w:rPr>
      <w:rFonts w:ascii="Times New Roman" w:hAnsi="Times New Roman"/>
      <w:sz w:val="24"/>
    </w:rPr>
  </w:style>
  <w:style w:type="character" w:styleId="Emphasis">
    <w:name w:val="Emphasis"/>
    <w:qFormat/>
    <w:rsid w:val="00652525"/>
    <w:rPr>
      <w:i/>
      <w:iCs/>
    </w:rPr>
  </w:style>
  <w:style w:type="character" w:styleId="IntenseEmphasis">
    <w:name w:val="Intense Emphasis"/>
    <w:uiPriority w:val="21"/>
    <w:qFormat/>
    <w:rsid w:val="00652525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99"/>
    <w:qFormat/>
    <w:rsid w:val="00BE34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920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920641"/>
    <w:rPr>
      <w:rFonts w:ascii="Courier New" w:hAnsi="Courier New" w:cs="Courier New"/>
      <w:lang w:val="en-US" w:eastAsia="en-US" w:bidi="ar-SA"/>
    </w:rPr>
  </w:style>
  <w:style w:type="paragraph" w:styleId="ListBullet">
    <w:name w:val="List Bullet"/>
    <w:basedOn w:val="Normal"/>
    <w:uiPriority w:val="99"/>
    <w:unhideWhenUsed/>
    <w:rsid w:val="00E8731A"/>
    <w:pPr>
      <w:numPr>
        <w:numId w:val="2"/>
      </w:numPr>
      <w:contextualSpacing/>
    </w:pPr>
  </w:style>
  <w:style w:type="character" w:customStyle="1" w:styleId="apple-converted-space">
    <w:name w:val="apple-converted-space"/>
    <w:basedOn w:val="DefaultParagraphFont"/>
    <w:rsid w:val="00D96EC6"/>
  </w:style>
  <w:style w:type="character" w:customStyle="1" w:styleId="cmword">
    <w:name w:val="cm_word"/>
    <w:basedOn w:val="DefaultParagraphFont"/>
    <w:rsid w:val="00D96EC6"/>
  </w:style>
  <w:style w:type="character" w:customStyle="1" w:styleId="PlainTextChar">
    <w:name w:val="Plain Text Char"/>
    <w:basedOn w:val="DefaultParagraphFont"/>
    <w:link w:val="PlainText"/>
    <w:uiPriority w:val="99"/>
    <w:rsid w:val="00486F21"/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rsid w:val="008A48FD"/>
    <w:rPr>
      <w:rFonts w:ascii="Arial" w:hAnsi="Arial"/>
      <w:szCs w:val="24"/>
    </w:rPr>
  </w:style>
  <w:style w:type="paragraph" w:styleId="List2">
    <w:name w:val="List 2"/>
    <w:basedOn w:val="Normal"/>
    <w:rsid w:val="008A48FD"/>
    <w:pPr>
      <w:ind w:left="720" w:hanging="360"/>
    </w:pPr>
    <w:rPr>
      <w:rFonts w:ascii="Times New Roman" w:hAnsi="Times New Roman"/>
      <w:szCs w:val="20"/>
      <w:lang w:val="en-GB"/>
    </w:rPr>
  </w:style>
  <w:style w:type="character" w:customStyle="1" w:styleId="Char">
    <w:name w:val="Char"/>
    <w:basedOn w:val="DefaultParagraphFont"/>
    <w:rsid w:val="003D21D6"/>
    <w:rPr>
      <w:rFonts w:ascii="Arial" w:hAnsi="Arial"/>
      <w:sz w:val="16"/>
      <w:szCs w:val="16"/>
      <w:lang w:val="en-US" w:eastAsia="ar-SA" w:bidi="ar-SA"/>
    </w:rPr>
  </w:style>
  <w:style w:type="paragraph" w:customStyle="1" w:styleId="Bullets1">
    <w:name w:val="Bullets 1"/>
    <w:basedOn w:val="Normal"/>
    <w:rsid w:val="003D21D6"/>
    <w:pPr>
      <w:tabs>
        <w:tab w:val="left" w:pos="720"/>
      </w:tabs>
      <w:suppressAutoHyphens/>
      <w:spacing w:line="100" w:lineRule="atLeast"/>
    </w:pPr>
    <w:rPr>
      <w:rFonts w:ascii="Times New Roman" w:hAnsi="Times New Roman"/>
      <w:kern w:val="1"/>
      <w:sz w:val="24"/>
      <w:lang w:val="en-IN" w:eastAsia="hi-IN" w:bidi="hi-IN"/>
    </w:rPr>
  </w:style>
  <w:style w:type="paragraph" w:customStyle="1" w:styleId="Standard">
    <w:name w:val="Standard"/>
    <w:rsid w:val="002E66F6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NoSpacing">
    <w:name w:val="No Spacing"/>
    <w:qFormat/>
    <w:rsid w:val="000D3848"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customStyle="1" w:styleId="NormalBatang">
    <w:name w:val="Normal + Batang"/>
    <w:basedOn w:val="Normal"/>
    <w:rsid w:val="00B728F3"/>
    <w:pPr>
      <w:tabs>
        <w:tab w:val="left" w:pos="2790"/>
      </w:tabs>
      <w:autoSpaceDE w:val="0"/>
      <w:autoSpaceDN w:val="0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67409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742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40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5BF69-9AE0-482C-870D-55E2A44C9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</vt:lpstr>
    </vt:vector>
  </TitlesOfParts>
  <Company>Rose International</Company>
  <LinksUpToDate>false</LinksUpToDate>
  <CharactersWithSpaces>7111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</dc:title>
  <dc:creator>kspencer</dc:creator>
  <cp:lastModifiedBy>nageswara reddy</cp:lastModifiedBy>
  <cp:revision>4</cp:revision>
  <cp:lastPrinted>2005-05-29T07:23:00Z</cp:lastPrinted>
  <dcterms:created xsi:type="dcterms:W3CDTF">2017-11-10T07:24:00Z</dcterms:created>
  <dcterms:modified xsi:type="dcterms:W3CDTF">2017-11-10T07:29:00Z</dcterms:modified>
</cp:coreProperties>
</file>