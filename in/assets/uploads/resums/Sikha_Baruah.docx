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853C3" w14:textId="74B7C195" w:rsidR="000E283C" w:rsidRPr="00E85C4B" w:rsidRDefault="00852655" w:rsidP="00E85C4B">
      <w:pPr>
        <w:pStyle w:val="Heading5"/>
        <w:pBdr>
          <w:bottom w:val="none" w:sz="0" w:space="0" w:color="000000"/>
        </w:pBdr>
        <w:rPr>
          <w:rFonts w:asciiTheme="minorHAnsi" w:hAnsiTheme="minorHAnsi" w:cs="Century Gothic"/>
          <w:b w:val="0"/>
          <w:color w:val="000000"/>
          <w:sz w:val="44"/>
          <w:lang w:val="en-US"/>
        </w:rPr>
      </w:pPr>
      <w:r>
        <w:rPr>
          <w:rFonts w:asciiTheme="minorHAnsi" w:hAnsiTheme="minorHAnsi" w:cs="Century Gothic"/>
          <w:b w:val="0"/>
          <w:noProof/>
          <w:color w:val="000000"/>
          <w:sz w:val="44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A3BB7D" wp14:editId="1E864546">
                <wp:simplePos x="0" y="0"/>
                <wp:positionH relativeFrom="column">
                  <wp:posOffset>-304800</wp:posOffset>
                </wp:positionH>
                <wp:positionV relativeFrom="paragraph">
                  <wp:posOffset>-234950</wp:posOffset>
                </wp:positionV>
                <wp:extent cx="7791450" cy="1273175"/>
                <wp:effectExtent l="0" t="3175" r="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1450" cy="1273175"/>
                          <a:chOff x="-30" y="260"/>
                          <a:chExt cx="12270" cy="2220"/>
                        </a:xfrm>
                      </wpg:grpSpPr>
                      <wps:wsp>
                        <wps:cNvPr id="2" name="Text Box 4" descr="Text Box: PRAVEESH KOTTAYIL POYIL&#10;Technical Writer&#10;Contact Number: +919986327038&#10;E mail address: praveesh.kottayil@gmail.com &#10;Address: Kannur, Kerala&#10;"/>
                        <wps:cNvSpPr txBox="1">
                          <a:spLocks noChangeArrowheads="1"/>
                        </wps:cNvSpPr>
                        <wps:spPr bwMode="auto">
                          <a:xfrm>
                            <a:off x="-30" y="260"/>
                            <a:ext cx="8750" cy="22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DE4A" w14:textId="77777777" w:rsidR="005B0A1C" w:rsidRDefault="00824920" w:rsidP="00824920">
                              <w:pPr>
                                <w:rPr>
                                  <w:rFonts w:ascii="Century Gothic" w:hAnsi="Century Gothic" w:cs="Century Gothic"/>
                                  <w:b/>
                                  <w:color w:val="000000"/>
                                  <w:sz w:val="30"/>
                                  <w:szCs w:val="32"/>
                                  <w:lang w:val="en-US"/>
                                </w:rPr>
                              </w:pPr>
                              <w:r w:rsidRPr="00B81FFB">
                                <w:rPr>
                                  <w:rFonts w:ascii="Constantia" w:hAnsi="Constantia"/>
                                  <w:i/>
                                  <w:iCs/>
                                  <w:sz w:val="56"/>
                                  <w:szCs w:val="56"/>
                                </w:rPr>
                                <w:t>Sikha Baruah</w:t>
                              </w:r>
                            </w:p>
                            <w:p w14:paraId="7D4803A4" w14:textId="5A77B74D" w:rsidR="00824920" w:rsidRPr="005B0A1C" w:rsidRDefault="00824920" w:rsidP="00824920">
                              <w:pPr>
                                <w:rPr>
                                  <w:rFonts w:ascii="Century Gothic" w:hAnsi="Century Gothic" w:cs="Century Gothic"/>
                                  <w:b/>
                                  <w:color w:val="000000"/>
                                  <w:sz w:val="30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Technical</w:t>
                              </w:r>
                              <w:r w:rsidRPr="00C00C25">
                                <w:rPr>
                                  <w:sz w:val="32"/>
                                  <w:szCs w:val="32"/>
                                </w:rPr>
                                <w:t xml:space="preserve"> Writer</w:t>
                              </w:r>
                            </w:p>
                            <w:p w14:paraId="63D8F054" w14:textId="1BF17D51" w:rsidR="00ED7BE5" w:rsidRPr="005B0A1C" w:rsidRDefault="00ED7BE5">
                              <w:pPr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B0A1C">
                                <w:rPr>
                                  <w:rFonts w:ascii="Century Gothic" w:hAnsi="Century Gothic" w:cs="Century Gothic"/>
                                  <w:bCs/>
                                  <w:sz w:val="20"/>
                                  <w:szCs w:val="20"/>
                                </w:rPr>
                                <w:t xml:space="preserve">Contact Number: </w:t>
                              </w:r>
                              <w:r w:rsidRPr="005B0A1C"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+919</w:t>
                              </w:r>
                              <w:r w:rsidR="00824920" w:rsidRPr="005B0A1C"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844392087</w:t>
                              </w:r>
                            </w:p>
                            <w:p w14:paraId="1488C107" w14:textId="29D8FD54" w:rsidR="00ED7BE5" w:rsidRPr="005B0A1C" w:rsidRDefault="001404BF">
                              <w:pPr>
                                <w:rPr>
                                  <w:rFonts w:ascii="Century Gothic" w:hAnsi="Century Gothic" w:cs="Century Gothic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B0A1C">
                                <w:rPr>
                                  <w:rFonts w:ascii="Century Gothic" w:hAnsi="Century Gothic" w:cs="Century Gothic"/>
                                  <w:bCs/>
                                  <w:sz w:val="20"/>
                                  <w:szCs w:val="20"/>
                                </w:rPr>
                                <w:t xml:space="preserve">E mail address: </w:t>
                              </w:r>
                              <w:r w:rsidR="00824920" w:rsidRPr="005B0A1C">
                                <w:rPr>
                                  <w:rFonts w:ascii="Century Gothic" w:hAnsi="Century Gothic" w:cs="Century Gothic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sikhabarua77@gmail.com</w:t>
                              </w:r>
                              <w:r w:rsidR="00ED7BE5" w:rsidRPr="005B0A1C">
                                <w:rPr>
                                  <w:rFonts w:ascii="Century Gothic" w:hAnsi="Century Gothic" w:cs="Century Gothic"/>
                                  <w:bCs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61F359" w14:textId="5BD931B4" w:rsidR="00ED7BE5" w:rsidRPr="005B0A1C" w:rsidRDefault="00DE4925">
                              <w:pPr>
                                <w:rPr>
                                  <w:bCs/>
                                </w:rPr>
                              </w:pPr>
                              <w:r w:rsidRPr="005B0A1C"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Location: Bengaluru, Karnataka</w:t>
                              </w:r>
                              <w:r w:rsidR="00ED7BE5" w:rsidRPr="005B0A1C"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824920" w:rsidRPr="005B0A1C">
                                <w:rPr>
                                  <w:rFonts w:ascii="Century Gothic" w:hAnsi="Century Gothic" w:cs="Century Gothic"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560034</w:t>
                              </w:r>
                            </w:p>
                          </w:txbxContent>
                        </wps:txbx>
                        <wps:bodyPr rot="0" vert="horz" wrap="square" lIns="36576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260"/>
                            <a:ext cx="3520" cy="22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A0A38" w14:textId="55B60306" w:rsidR="0009309D" w:rsidRDefault="0009309D"/>
                          </w:txbxContent>
                        </wps:txbx>
                        <wps:bodyPr rot="0" vert="horz" wrap="square" lIns="36576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3BB7D" id="Group 7" o:spid="_x0000_s1026" style="position:absolute;margin-left:-24pt;margin-top:-18.5pt;width:613.5pt;height:100.25pt;z-index:251663360" coordorigin="-30,260" coordsize="1227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alt="Text Box: PRAVEESH KOTTAYIL POYIL&#10;Technical Writer&#10;Contact Number: +919986327038&#10;E mail address: praveesh.kottayil@gmail.com &#10;Address: Kannur, Kerala&#10;" style="position:absolute;left:-30;top:260;width:8750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" fillcolor="#bfbfbf [2412]" stroked="f">
                  <v:textbox inset="28.8pt">
                    <w:txbxContent>
                      <w:p w14:paraId="3DBFDE4A" w14:textId="77777777" w:rsidR="005B0A1C" w:rsidRDefault="00824920" w:rsidP="00824920">
                        <w:pPr>
                          <w:rPr>
                            <w:rFonts w:ascii="Century Gothic" w:hAnsi="Century Gothic" w:cs="Century Gothic"/>
                            <w:b/>
                            <w:color w:val="000000"/>
                            <w:sz w:val="30"/>
                            <w:szCs w:val="32"/>
                            <w:lang w:val="en-US"/>
                          </w:rPr>
                        </w:pPr>
                        <w:r w:rsidRPr="00B81FFB">
                          <w:rPr>
                            <w:rFonts w:ascii="Constantia" w:hAnsi="Constantia"/>
                            <w:i/>
                            <w:iCs/>
                            <w:sz w:val="56"/>
                            <w:szCs w:val="56"/>
                          </w:rPr>
                          <w:t>Sikha Baruah</w:t>
                        </w:r>
                      </w:p>
                      <w:p w14:paraId="7D4803A4" w14:textId="5A77B74D" w:rsidR="00824920" w:rsidRPr="005B0A1C" w:rsidRDefault="00824920" w:rsidP="00824920">
                        <w:pPr>
                          <w:rPr>
                            <w:rFonts w:ascii="Century Gothic" w:hAnsi="Century Gothic" w:cs="Century Gothic"/>
                            <w:b/>
                            <w:color w:val="000000"/>
                            <w:sz w:val="30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Technical</w:t>
                        </w:r>
                        <w:r w:rsidRPr="00C00C25">
                          <w:rPr>
                            <w:sz w:val="32"/>
                            <w:szCs w:val="32"/>
                          </w:rPr>
                          <w:t xml:space="preserve"> Writer</w:t>
                        </w:r>
                      </w:p>
                      <w:p w14:paraId="63D8F054" w14:textId="1BF17D51" w:rsidR="00ED7BE5" w:rsidRPr="005B0A1C" w:rsidRDefault="00ED7BE5">
                        <w:pPr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5B0A1C">
                          <w:rPr>
                            <w:rFonts w:ascii="Century Gothic" w:hAnsi="Century Gothic" w:cs="Century Gothic"/>
                            <w:bCs/>
                            <w:sz w:val="20"/>
                            <w:szCs w:val="20"/>
                          </w:rPr>
                          <w:t xml:space="preserve">Contact Number: </w:t>
                        </w:r>
                        <w:r w:rsidRPr="005B0A1C"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+919</w:t>
                        </w:r>
                        <w:r w:rsidR="00824920" w:rsidRPr="005B0A1C"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844392087</w:t>
                        </w:r>
                      </w:p>
                      <w:p w14:paraId="1488C107" w14:textId="29D8FD54" w:rsidR="00ED7BE5" w:rsidRPr="005B0A1C" w:rsidRDefault="001404BF">
                        <w:pPr>
                          <w:rPr>
                            <w:rFonts w:ascii="Century Gothic" w:hAnsi="Century Gothic" w:cs="Century Gothic"/>
                            <w:bCs/>
                            <w:sz w:val="20"/>
                            <w:szCs w:val="20"/>
                          </w:rPr>
                        </w:pPr>
                        <w:r w:rsidRPr="005B0A1C">
                          <w:rPr>
                            <w:rFonts w:ascii="Century Gothic" w:hAnsi="Century Gothic" w:cs="Century Gothic"/>
                            <w:bCs/>
                            <w:sz w:val="20"/>
                            <w:szCs w:val="20"/>
                          </w:rPr>
                          <w:t xml:space="preserve">E mail address: </w:t>
                        </w:r>
                        <w:r w:rsidR="00824920" w:rsidRPr="005B0A1C">
                          <w:rPr>
                            <w:rFonts w:ascii="Century Gothic" w:hAnsi="Century Gothic" w:cs="Century Gothic"/>
                            <w:bCs/>
                            <w:sz w:val="20"/>
                            <w:szCs w:val="20"/>
                            <w:lang w:val="en-US"/>
                          </w:rPr>
                          <w:t>sikhabarua77@gmail.com</w:t>
                        </w:r>
                        <w:r w:rsidR="00ED7BE5" w:rsidRPr="005B0A1C">
                          <w:rPr>
                            <w:rFonts w:ascii="Century Gothic" w:hAnsi="Century Gothic" w:cs="Century Gothic"/>
                            <w:bCs/>
                            <w:sz w:val="20"/>
                            <w:szCs w:val="20"/>
                          </w:rPr>
                          <w:tab/>
                        </w:r>
                      </w:p>
                      <w:p w14:paraId="5D61F359" w14:textId="5BD931B4" w:rsidR="00ED7BE5" w:rsidRPr="005B0A1C" w:rsidRDefault="00DE4925">
                        <w:pPr>
                          <w:rPr>
                            <w:bCs/>
                          </w:rPr>
                        </w:pPr>
                        <w:r w:rsidRPr="005B0A1C"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Location: Bengaluru, Karnataka</w:t>
                        </w:r>
                        <w:r w:rsidR="00ED7BE5" w:rsidRPr="005B0A1C"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824920" w:rsidRPr="005B0A1C">
                          <w:rPr>
                            <w:rFonts w:ascii="Century Gothic" w:hAnsi="Century Gothic" w:cs="Century Gothic"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560034</w:t>
                        </w:r>
                      </w:p>
                    </w:txbxContent>
                  </v:textbox>
                </v:shape>
                <v:shape id="Text Box 5" o:spid="_x0000_s1028" type="#_x0000_t202" style="position:absolute;left:8720;top:260;width:3520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" fillcolor="#bfbfbf [2412]" stroked="f">
                  <v:textbox inset="28.8pt">
                    <w:txbxContent>
                      <w:p w14:paraId="458A0A38" w14:textId="55B60306" w:rsidR="0009309D" w:rsidRDefault="0009309D"/>
                    </w:txbxContent>
                  </v:textbox>
                </v:shape>
              </v:group>
            </w:pict>
          </mc:Fallback>
        </mc:AlternateContent>
      </w:r>
    </w:p>
    <w:p w14:paraId="01024AC4" w14:textId="77777777" w:rsidR="000E283C" w:rsidRPr="00E85C4B" w:rsidRDefault="000E283C" w:rsidP="00E85C4B">
      <w:pPr>
        <w:pStyle w:val="Heading5"/>
        <w:pBdr>
          <w:bottom w:val="none" w:sz="0" w:space="0" w:color="000000"/>
        </w:pBdr>
        <w:rPr>
          <w:rFonts w:asciiTheme="minorHAnsi" w:hAnsiTheme="minorHAnsi" w:cs="Century Gothic"/>
          <w:b w:val="0"/>
          <w:color w:val="000000"/>
          <w:sz w:val="44"/>
          <w:lang w:val="en-US"/>
        </w:rPr>
      </w:pPr>
    </w:p>
    <w:p w14:paraId="4FFAFC65" w14:textId="77777777" w:rsidR="000E283C" w:rsidRPr="00E85C4B" w:rsidRDefault="000E283C" w:rsidP="00E85C4B">
      <w:pPr>
        <w:pStyle w:val="Heading5"/>
        <w:pBdr>
          <w:bottom w:val="none" w:sz="0" w:space="0" w:color="000000"/>
        </w:pBdr>
        <w:rPr>
          <w:rFonts w:asciiTheme="minorHAnsi" w:hAnsiTheme="minorHAnsi" w:cs="Century Gothic"/>
          <w:b w:val="0"/>
          <w:color w:val="000000"/>
          <w:sz w:val="44"/>
          <w:lang w:val="en-US"/>
        </w:rPr>
      </w:pPr>
    </w:p>
    <w:p w14:paraId="6AB19B90" w14:textId="77777777" w:rsidR="000E283C" w:rsidRPr="00E85C4B" w:rsidRDefault="000E283C" w:rsidP="00E85C4B">
      <w:pPr>
        <w:pStyle w:val="Heading5"/>
        <w:pBdr>
          <w:bottom w:val="none" w:sz="0" w:space="0" w:color="000000"/>
        </w:pBdr>
        <w:rPr>
          <w:rFonts w:asciiTheme="minorHAnsi" w:hAnsiTheme="minorHAnsi" w:cs="Century Gothic"/>
          <w:b w:val="0"/>
          <w:color w:val="000000"/>
          <w:lang w:val="en-US"/>
        </w:rPr>
      </w:pPr>
    </w:p>
    <w:p w14:paraId="3AA9C5B2" w14:textId="77777777" w:rsidR="000332A9" w:rsidRPr="00E85C4B" w:rsidRDefault="00162FE3" w:rsidP="00E85C4B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/>
          <w:b/>
        </w:rPr>
      </w:pPr>
      <w:r w:rsidRPr="00E85C4B">
        <w:rPr>
          <w:rFonts w:asciiTheme="minorHAnsi" w:hAnsiTheme="minorHAnsi" w:cs="Century Gothic"/>
          <w:b/>
          <w:bCs/>
          <w:color w:val="000000"/>
          <w:sz w:val="28"/>
        </w:rPr>
        <w:t xml:space="preserve">PROFESSIONAL </w:t>
      </w:r>
      <w:r w:rsidR="000332A9" w:rsidRPr="00E85C4B">
        <w:rPr>
          <w:rFonts w:asciiTheme="minorHAnsi" w:hAnsiTheme="minorHAnsi" w:cs="Century Gothic"/>
          <w:b/>
          <w:bCs/>
          <w:color w:val="000000"/>
          <w:sz w:val="28"/>
        </w:rPr>
        <w:t>SUMMARY</w:t>
      </w:r>
    </w:p>
    <w:p w14:paraId="1E120419" w14:textId="77777777" w:rsidR="000332A9" w:rsidRPr="00E85C4B" w:rsidRDefault="000332A9" w:rsidP="00E85C4B">
      <w:pPr>
        <w:tabs>
          <w:tab w:val="left" w:pos="360"/>
        </w:tabs>
        <w:ind w:left="360" w:hanging="360"/>
        <w:jc w:val="both"/>
        <w:rPr>
          <w:rFonts w:asciiTheme="minorHAnsi" w:hAnsiTheme="minorHAnsi" w:cs="Calibri"/>
          <w:b/>
          <w:bCs/>
          <w:color w:val="000000"/>
          <w:sz w:val="10"/>
        </w:rPr>
      </w:pPr>
    </w:p>
    <w:p w14:paraId="1E1D9EFE" w14:textId="04BF8425" w:rsidR="00824920" w:rsidRPr="00824920" w:rsidRDefault="00824920" w:rsidP="00824920">
      <w:pPr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 w:rsidRPr="00824920">
        <w:rPr>
          <w:rFonts w:asciiTheme="minorHAnsi" w:hAnsiTheme="minorHAnsi" w:cs="Arial"/>
          <w:sz w:val="22"/>
          <w:szCs w:val="20"/>
        </w:rPr>
        <w:t>Quality-driven Technical Writer proficient in researching, writing, and publishing diverse technical documents</w:t>
      </w:r>
    </w:p>
    <w:p w14:paraId="34340308" w14:textId="3F32E23A" w:rsidR="00DB7928" w:rsidRPr="00E85C4B" w:rsidRDefault="00824920" w:rsidP="00E85C4B">
      <w:pPr>
        <w:numPr>
          <w:ilvl w:val="0"/>
          <w:numId w:val="3"/>
        </w:numPr>
        <w:shd w:val="clear" w:color="auto" w:fill="FFFFFF"/>
        <w:suppressAutoHyphens w:val="0"/>
        <w:textAlignment w:val="baseline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3.5</w:t>
      </w:r>
      <w:r w:rsidR="00DB7928" w:rsidRPr="00E85C4B">
        <w:rPr>
          <w:rFonts w:asciiTheme="minorHAnsi" w:hAnsiTheme="minorHAnsi" w:cs="Arial"/>
          <w:sz w:val="22"/>
          <w:szCs w:val="20"/>
        </w:rPr>
        <w:t xml:space="preserve"> years of rich experience in planning, defining, developing</w:t>
      </w:r>
      <w:r>
        <w:rPr>
          <w:rFonts w:asciiTheme="minorHAnsi" w:hAnsiTheme="minorHAnsi" w:cs="Arial"/>
          <w:sz w:val="22"/>
          <w:szCs w:val="20"/>
        </w:rPr>
        <w:t>,</w:t>
      </w:r>
      <w:r w:rsidR="00DB7928" w:rsidRPr="00E85C4B">
        <w:rPr>
          <w:rFonts w:asciiTheme="minorHAnsi" w:hAnsiTheme="minorHAnsi" w:cs="Arial"/>
          <w:sz w:val="22"/>
          <w:szCs w:val="20"/>
        </w:rPr>
        <w:t xml:space="preserve"> and delivering technical documentation</w:t>
      </w:r>
    </w:p>
    <w:p w14:paraId="4A651C7A" w14:textId="77777777" w:rsidR="004749E5" w:rsidRDefault="004749E5" w:rsidP="00E85C4B">
      <w:pPr>
        <w:numPr>
          <w:ilvl w:val="0"/>
          <w:numId w:val="3"/>
        </w:numPr>
        <w:shd w:val="clear" w:color="auto" w:fill="FFFFFF"/>
        <w:suppressAutoHyphens w:val="0"/>
        <w:textAlignment w:val="baseline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Ability to translate highly technical information into easily understandable information for customers</w:t>
      </w:r>
    </w:p>
    <w:p w14:paraId="7896C2A9" w14:textId="67773095" w:rsidR="007F67C4" w:rsidRDefault="007F67C4" w:rsidP="00E85C4B">
      <w:pPr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 w:rsidRPr="007F67C4">
        <w:rPr>
          <w:rFonts w:asciiTheme="minorHAnsi" w:hAnsiTheme="minorHAnsi" w:cs="Arial"/>
          <w:sz w:val="22"/>
          <w:szCs w:val="20"/>
        </w:rPr>
        <w:t xml:space="preserve">Performed all job responsibilities </w:t>
      </w:r>
      <w:r w:rsidR="00824920">
        <w:rPr>
          <w:rFonts w:asciiTheme="minorHAnsi" w:hAnsiTheme="minorHAnsi" w:cs="Arial"/>
          <w:sz w:val="22"/>
          <w:szCs w:val="20"/>
        </w:rPr>
        <w:t>in the</w:t>
      </w:r>
      <w:r w:rsidRPr="007F67C4">
        <w:rPr>
          <w:rFonts w:asciiTheme="minorHAnsi" w:hAnsiTheme="minorHAnsi" w:cs="Arial"/>
          <w:sz w:val="22"/>
          <w:szCs w:val="20"/>
        </w:rPr>
        <w:t xml:space="preserve"> </w:t>
      </w:r>
      <w:r w:rsidR="000E283C" w:rsidRPr="007F67C4">
        <w:rPr>
          <w:rFonts w:asciiTheme="minorHAnsi" w:hAnsiTheme="minorHAnsi" w:cs="Arial"/>
          <w:sz w:val="22"/>
          <w:szCs w:val="20"/>
        </w:rPr>
        <w:t>Documentation Development Life Cycle (DDLC)</w:t>
      </w:r>
    </w:p>
    <w:p w14:paraId="408CEA2B" w14:textId="423D28F4" w:rsidR="00824920" w:rsidRDefault="00824920" w:rsidP="00E85C4B">
      <w:pPr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 w:rsidRPr="00824920">
        <w:rPr>
          <w:rFonts w:asciiTheme="minorHAnsi" w:hAnsiTheme="minorHAnsi" w:cs="Arial"/>
          <w:sz w:val="22"/>
          <w:szCs w:val="20"/>
        </w:rPr>
        <w:t>Work</w:t>
      </w:r>
      <w:r>
        <w:rPr>
          <w:rFonts w:asciiTheme="minorHAnsi" w:hAnsiTheme="minorHAnsi" w:cs="Arial"/>
          <w:sz w:val="22"/>
          <w:szCs w:val="20"/>
        </w:rPr>
        <w:t>ed</w:t>
      </w:r>
      <w:r w:rsidRPr="00824920">
        <w:rPr>
          <w:rFonts w:asciiTheme="minorHAnsi" w:hAnsiTheme="minorHAnsi" w:cs="Arial"/>
          <w:sz w:val="22"/>
          <w:szCs w:val="20"/>
        </w:rPr>
        <w:t xml:space="preserve"> with minimal input to produce clear, concise, and error-free work</w:t>
      </w:r>
    </w:p>
    <w:p w14:paraId="71A5E734" w14:textId="628F9F51" w:rsidR="00824920" w:rsidRDefault="00824920" w:rsidP="00E85C4B">
      <w:pPr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 w:rsidRPr="00824920">
        <w:rPr>
          <w:rFonts w:asciiTheme="minorHAnsi" w:hAnsiTheme="minorHAnsi" w:cs="Arial"/>
          <w:sz w:val="22"/>
          <w:szCs w:val="20"/>
        </w:rPr>
        <w:t>Hands-on experience with help authoring tools</w:t>
      </w:r>
    </w:p>
    <w:p w14:paraId="6528658F" w14:textId="77777777" w:rsidR="00E85C4B" w:rsidRPr="00E85C4B" w:rsidRDefault="00E85C4B" w:rsidP="00E85C4B">
      <w:pPr>
        <w:rPr>
          <w:rFonts w:asciiTheme="minorHAnsi" w:hAnsiTheme="minorHAnsi" w:cs="Arial"/>
          <w:sz w:val="22"/>
          <w:szCs w:val="20"/>
        </w:rPr>
      </w:pPr>
    </w:p>
    <w:p w14:paraId="59CD0D64" w14:textId="73205F77" w:rsidR="005456FE" w:rsidRPr="00E85C4B" w:rsidRDefault="00E85C4B" w:rsidP="00E85C4B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 w:cs="Century Gothic"/>
          <w:b/>
          <w:bCs/>
          <w:color w:val="000000"/>
          <w:sz w:val="28"/>
        </w:rPr>
      </w:pPr>
      <w:r>
        <w:rPr>
          <w:rFonts w:asciiTheme="minorHAnsi" w:hAnsiTheme="minorHAnsi" w:cs="Century Gothic"/>
          <w:b/>
          <w:bCs/>
          <w:color w:val="000000"/>
          <w:sz w:val="28"/>
        </w:rPr>
        <w:t>Do</w:t>
      </w:r>
      <w:r w:rsidRPr="00E85C4B">
        <w:rPr>
          <w:rFonts w:asciiTheme="minorHAnsi" w:hAnsiTheme="minorHAnsi" w:cs="Century Gothic"/>
          <w:b/>
          <w:bCs/>
          <w:color w:val="000000"/>
          <w:sz w:val="28"/>
        </w:rPr>
        <w:t>cumen</w:t>
      </w:r>
      <w:r w:rsidR="00824920">
        <w:rPr>
          <w:rFonts w:asciiTheme="minorHAnsi" w:hAnsiTheme="minorHAnsi" w:cs="Century Gothic"/>
          <w:b/>
          <w:bCs/>
          <w:color w:val="000000"/>
          <w:sz w:val="28"/>
        </w:rPr>
        <w:t>t</w:t>
      </w:r>
      <w:r w:rsidRPr="00E85C4B">
        <w:rPr>
          <w:rFonts w:asciiTheme="minorHAnsi" w:hAnsiTheme="minorHAnsi" w:cs="Century Gothic"/>
          <w:b/>
          <w:bCs/>
          <w:color w:val="000000"/>
          <w:sz w:val="28"/>
        </w:rPr>
        <w:t xml:space="preserve">ation </w:t>
      </w:r>
      <w:r>
        <w:rPr>
          <w:rFonts w:asciiTheme="minorHAnsi" w:hAnsiTheme="minorHAnsi" w:cs="Century Gothic"/>
          <w:b/>
          <w:bCs/>
          <w:color w:val="000000"/>
          <w:sz w:val="28"/>
        </w:rPr>
        <w:t>Experience</w:t>
      </w:r>
    </w:p>
    <w:p w14:paraId="2A87AB7E" w14:textId="77777777" w:rsidR="00E85C4B" w:rsidRDefault="00E85C4B" w:rsidP="00E85C4B">
      <w:pPr>
        <w:rPr>
          <w:rFonts w:asciiTheme="minorHAnsi" w:hAnsiTheme="minorHAnsi"/>
        </w:rPr>
      </w:pPr>
    </w:p>
    <w:p w14:paraId="31CAC569" w14:textId="54623843" w:rsidR="00E85C4B" w:rsidRPr="007F67C4" w:rsidRDefault="007F67C4" w:rsidP="007F67C4">
      <w:pPr>
        <w:rPr>
          <w:rFonts w:asciiTheme="minorHAnsi" w:hAnsiTheme="minorHAnsi" w:cs="Arial"/>
          <w:sz w:val="22"/>
          <w:szCs w:val="20"/>
        </w:rPr>
      </w:pPr>
      <w:r w:rsidRPr="007F67C4">
        <w:rPr>
          <w:rFonts w:asciiTheme="minorHAnsi" w:hAnsiTheme="minorHAnsi" w:cs="Arial"/>
          <w:sz w:val="22"/>
          <w:szCs w:val="20"/>
        </w:rPr>
        <w:t xml:space="preserve">User manuals, </w:t>
      </w:r>
      <w:r>
        <w:rPr>
          <w:rFonts w:asciiTheme="minorHAnsi" w:hAnsiTheme="minorHAnsi" w:cs="Arial"/>
          <w:sz w:val="22"/>
          <w:szCs w:val="20"/>
        </w:rPr>
        <w:t xml:space="preserve">installation guides, </w:t>
      </w:r>
      <w:r w:rsidR="00061424">
        <w:rPr>
          <w:rFonts w:asciiTheme="minorHAnsi" w:hAnsiTheme="minorHAnsi" w:cs="Arial"/>
          <w:sz w:val="22"/>
          <w:szCs w:val="20"/>
        </w:rPr>
        <w:t xml:space="preserve">FAQs, </w:t>
      </w:r>
      <w:r>
        <w:rPr>
          <w:rFonts w:asciiTheme="minorHAnsi" w:hAnsiTheme="minorHAnsi" w:cs="Arial"/>
          <w:sz w:val="22"/>
          <w:szCs w:val="20"/>
        </w:rPr>
        <w:t xml:space="preserve">troubleshooting guides, </w:t>
      </w:r>
      <w:r w:rsidR="00061424">
        <w:rPr>
          <w:rFonts w:asciiTheme="minorHAnsi" w:hAnsiTheme="minorHAnsi" w:cs="Arial"/>
          <w:sz w:val="22"/>
          <w:szCs w:val="20"/>
        </w:rPr>
        <w:t>UX content</w:t>
      </w:r>
      <w:r>
        <w:rPr>
          <w:rFonts w:asciiTheme="minorHAnsi" w:hAnsiTheme="minorHAnsi" w:cs="Arial"/>
          <w:sz w:val="22"/>
          <w:szCs w:val="20"/>
        </w:rPr>
        <w:t xml:space="preserve">, training documents, </w:t>
      </w:r>
      <w:r w:rsidR="004F1321">
        <w:rPr>
          <w:rFonts w:asciiTheme="minorHAnsi" w:hAnsiTheme="minorHAnsi" w:cs="Arial"/>
          <w:sz w:val="22"/>
          <w:szCs w:val="20"/>
        </w:rPr>
        <w:t>topic</w:t>
      </w:r>
      <w:r w:rsidR="00824920">
        <w:rPr>
          <w:rFonts w:asciiTheme="minorHAnsi" w:hAnsiTheme="minorHAnsi" w:cs="Arial"/>
          <w:sz w:val="22"/>
          <w:szCs w:val="20"/>
        </w:rPr>
        <w:t>-</w:t>
      </w:r>
      <w:r w:rsidR="004F1321">
        <w:rPr>
          <w:rFonts w:asciiTheme="minorHAnsi" w:hAnsiTheme="minorHAnsi" w:cs="Arial"/>
          <w:sz w:val="22"/>
          <w:szCs w:val="20"/>
        </w:rPr>
        <w:t xml:space="preserve">based authoring, single sourcing, </w:t>
      </w:r>
      <w:r w:rsidR="00061424">
        <w:rPr>
          <w:rFonts w:asciiTheme="minorHAnsi" w:hAnsiTheme="minorHAnsi" w:cs="Arial"/>
          <w:sz w:val="22"/>
          <w:szCs w:val="20"/>
        </w:rPr>
        <w:t>website content</w:t>
      </w:r>
      <w:r w:rsidR="00363231">
        <w:rPr>
          <w:rFonts w:asciiTheme="minorHAnsi" w:hAnsiTheme="minorHAnsi" w:cs="Arial"/>
          <w:sz w:val="22"/>
          <w:szCs w:val="20"/>
        </w:rPr>
        <w:t xml:space="preserve"> (HTML5)</w:t>
      </w:r>
      <w:r w:rsidR="00824920">
        <w:rPr>
          <w:rFonts w:asciiTheme="minorHAnsi" w:hAnsiTheme="minorHAnsi" w:cs="Arial"/>
          <w:sz w:val="22"/>
          <w:szCs w:val="20"/>
        </w:rPr>
        <w:t>.</w:t>
      </w:r>
    </w:p>
    <w:p w14:paraId="4B040F4E" w14:textId="77777777" w:rsidR="00E85C4B" w:rsidRPr="00E85C4B" w:rsidRDefault="00E85C4B" w:rsidP="00E85C4B">
      <w:pPr>
        <w:rPr>
          <w:rFonts w:asciiTheme="minorHAnsi" w:hAnsiTheme="minorHAnsi"/>
        </w:rPr>
      </w:pPr>
    </w:p>
    <w:p w14:paraId="75CC0C15" w14:textId="77777777" w:rsidR="0018532D" w:rsidRPr="00E85C4B" w:rsidRDefault="009B362A" w:rsidP="00E85C4B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 w:cs="Century Gothic"/>
          <w:b/>
          <w:bCs/>
          <w:color w:val="000000"/>
          <w:sz w:val="28"/>
        </w:rPr>
      </w:pPr>
      <w:r w:rsidRPr="00E85C4B">
        <w:rPr>
          <w:rFonts w:asciiTheme="minorHAnsi" w:hAnsiTheme="minorHAnsi" w:cs="Century Gothic"/>
          <w:b/>
          <w:bCs/>
          <w:color w:val="000000"/>
          <w:sz w:val="28"/>
        </w:rPr>
        <w:t>TECHNICAL WRITING TOOLS</w:t>
      </w:r>
    </w:p>
    <w:p w14:paraId="2FF87F49" w14:textId="77777777" w:rsidR="0018532D" w:rsidRPr="00E85C4B" w:rsidRDefault="0018532D" w:rsidP="00E85C4B">
      <w:pPr>
        <w:tabs>
          <w:tab w:val="left" w:pos="1620"/>
        </w:tabs>
        <w:jc w:val="both"/>
        <w:rPr>
          <w:rFonts w:asciiTheme="minorHAnsi" w:hAnsiTheme="minorHAnsi" w:cs="Calibri"/>
          <w:b/>
          <w:bCs/>
          <w:color w:val="000000"/>
          <w:sz w:val="10"/>
          <w:szCs w:val="10"/>
        </w:rPr>
      </w:pPr>
    </w:p>
    <w:p w14:paraId="59608DB3" w14:textId="6BE84E8B" w:rsidR="00E85C4B" w:rsidRPr="00E85C4B" w:rsidRDefault="00C655A4" w:rsidP="00E85C4B">
      <w:pPr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 xml:space="preserve">Authoring Tools: </w:t>
      </w:r>
      <w:r w:rsidR="0018532D" w:rsidRPr="00E85C4B">
        <w:rPr>
          <w:rFonts w:asciiTheme="minorHAnsi" w:hAnsiTheme="minorHAnsi" w:cs="Arial"/>
          <w:sz w:val="22"/>
          <w:szCs w:val="20"/>
        </w:rPr>
        <w:t>Adobe RoboHelp, Adobe Frame Maker</w:t>
      </w:r>
    </w:p>
    <w:p w14:paraId="6828EFC1" w14:textId="4A1A169E" w:rsidR="00065915" w:rsidRPr="00E85C4B" w:rsidRDefault="00953A81" w:rsidP="00E85C4B">
      <w:pPr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Graphic</w:t>
      </w:r>
      <w:r w:rsidR="00C655A4" w:rsidRPr="00E85C4B">
        <w:rPr>
          <w:rFonts w:asciiTheme="minorHAnsi" w:hAnsiTheme="minorHAnsi" w:cs="Arial"/>
          <w:sz w:val="22"/>
          <w:szCs w:val="20"/>
        </w:rPr>
        <w:t xml:space="preserve"> Tools: MS Visio, </w:t>
      </w:r>
      <w:r w:rsidR="00E85C4B">
        <w:rPr>
          <w:rFonts w:asciiTheme="minorHAnsi" w:hAnsiTheme="minorHAnsi" w:cs="Arial"/>
          <w:sz w:val="22"/>
          <w:szCs w:val="20"/>
        </w:rPr>
        <w:t>Snagit</w:t>
      </w:r>
      <w:r w:rsidR="00C655A4" w:rsidRPr="00E85C4B">
        <w:rPr>
          <w:rFonts w:asciiTheme="minorHAnsi" w:hAnsiTheme="minorHAnsi" w:cs="Arial"/>
          <w:sz w:val="22"/>
          <w:szCs w:val="20"/>
        </w:rPr>
        <w:t>, Adobe Photoshop</w:t>
      </w:r>
    </w:p>
    <w:p w14:paraId="0582B641" w14:textId="65E2896E" w:rsidR="0098064B" w:rsidRDefault="0098064B" w:rsidP="00E85C4B">
      <w:pPr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MS Office Suites: Word, Excel</w:t>
      </w:r>
      <w:r w:rsidR="00061424">
        <w:rPr>
          <w:rFonts w:asciiTheme="minorHAnsi" w:hAnsiTheme="minorHAnsi" w:cs="Arial"/>
          <w:sz w:val="22"/>
          <w:szCs w:val="20"/>
        </w:rPr>
        <w:t>,</w:t>
      </w:r>
      <w:r w:rsidRPr="00E85C4B">
        <w:rPr>
          <w:rFonts w:asciiTheme="minorHAnsi" w:hAnsiTheme="minorHAnsi" w:cs="Arial"/>
          <w:sz w:val="22"/>
          <w:szCs w:val="20"/>
        </w:rPr>
        <w:t xml:space="preserve"> and PowerPoint</w:t>
      </w:r>
    </w:p>
    <w:p w14:paraId="63E283B3" w14:textId="6897F581" w:rsidR="0098064B" w:rsidRDefault="00E85C4B" w:rsidP="00E85C4B">
      <w:pPr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Other </w:t>
      </w:r>
      <w:r w:rsidR="00363231">
        <w:rPr>
          <w:rFonts w:asciiTheme="minorHAnsi" w:hAnsiTheme="minorHAnsi" w:cs="Arial"/>
          <w:sz w:val="22"/>
          <w:szCs w:val="20"/>
        </w:rPr>
        <w:t>S</w:t>
      </w:r>
      <w:r>
        <w:rPr>
          <w:rFonts w:asciiTheme="minorHAnsi" w:hAnsiTheme="minorHAnsi" w:cs="Arial"/>
          <w:sz w:val="22"/>
          <w:szCs w:val="20"/>
        </w:rPr>
        <w:t xml:space="preserve">oftware: WordPress, </w:t>
      </w:r>
      <w:r w:rsidR="007F67C4">
        <w:rPr>
          <w:rFonts w:asciiTheme="minorHAnsi" w:hAnsiTheme="minorHAnsi" w:cs="Arial"/>
          <w:sz w:val="22"/>
          <w:szCs w:val="20"/>
        </w:rPr>
        <w:t>CMS</w:t>
      </w:r>
    </w:p>
    <w:p w14:paraId="6B90C22D" w14:textId="77777777" w:rsidR="00061424" w:rsidRPr="00E85C4B" w:rsidRDefault="00061424" w:rsidP="00E85C4B">
      <w:pPr>
        <w:rPr>
          <w:rFonts w:asciiTheme="minorHAnsi" w:hAnsiTheme="minorHAnsi" w:cs="Arial"/>
          <w:sz w:val="22"/>
          <w:szCs w:val="20"/>
        </w:rPr>
      </w:pPr>
    </w:p>
    <w:p w14:paraId="03E357A7" w14:textId="77777777" w:rsidR="000332A9" w:rsidRPr="00E85C4B" w:rsidRDefault="009B362A" w:rsidP="00E85C4B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 w:cs="Century Gothic"/>
          <w:b/>
          <w:bCs/>
          <w:color w:val="000000"/>
          <w:sz w:val="28"/>
        </w:rPr>
      </w:pPr>
      <w:r w:rsidRPr="00E85C4B">
        <w:rPr>
          <w:rFonts w:asciiTheme="minorHAnsi" w:hAnsiTheme="minorHAnsi" w:cs="Century Gothic"/>
          <w:b/>
          <w:bCs/>
          <w:color w:val="000000"/>
          <w:sz w:val="28"/>
        </w:rPr>
        <w:t>WORK EXPERIENCE</w:t>
      </w:r>
    </w:p>
    <w:p w14:paraId="43A6622E" w14:textId="4AE36367" w:rsidR="000332A9" w:rsidRPr="00E85C4B" w:rsidRDefault="00363231" w:rsidP="00E85C4B">
      <w:pPr>
        <w:pStyle w:val="BodyText"/>
        <w:tabs>
          <w:tab w:val="clear" w:pos="2520"/>
          <w:tab w:val="left" w:pos="3420"/>
        </w:tabs>
        <w:rPr>
          <w:rFonts w:asciiTheme="minorHAnsi" w:hAnsiTheme="minorHAnsi" w:cs="Century Gothic"/>
          <w:b w:val="0"/>
          <w:bCs w:val="0"/>
          <w:color w:val="000000"/>
          <w:sz w:val="8"/>
        </w:rPr>
      </w:pPr>
      <w:r>
        <w:rPr>
          <w:rFonts w:asciiTheme="minorHAnsi" w:hAnsiTheme="minorHAnsi" w:cs="Century Gothic"/>
          <w:b w:val="0"/>
          <w:bCs w:val="0"/>
          <w:color w:val="000000"/>
          <w:sz w:val="8"/>
        </w:rPr>
        <w:t>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6030"/>
      </w:tblGrid>
      <w:tr w:rsidR="00F87742" w:rsidRPr="00E85C4B" w14:paraId="45A17D35" w14:textId="77777777" w:rsidTr="002F42E8">
        <w:tc>
          <w:tcPr>
            <w:tcW w:w="5238" w:type="dxa"/>
            <w:shd w:val="clear" w:color="auto" w:fill="F2F2F2"/>
          </w:tcPr>
          <w:p w14:paraId="6111679C" w14:textId="77777777" w:rsidR="00F87742" w:rsidRPr="00E85C4B" w:rsidRDefault="00F87742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snapToGrid w:val="0"/>
              <w:rPr>
                <w:rFonts w:asciiTheme="minorHAnsi" w:hAnsiTheme="minorHAnsi" w:cs="Century Gothic"/>
                <w:i/>
                <w:color w:val="000000"/>
                <w:sz w:val="8"/>
              </w:rPr>
            </w:pPr>
          </w:p>
          <w:p w14:paraId="73C0B0E6" w14:textId="77777777" w:rsidR="00F87742" w:rsidRPr="00E85C4B" w:rsidRDefault="00F87742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 w:cs="Century Gothic"/>
                <w:i/>
                <w:color w:val="000000"/>
              </w:rPr>
            </w:pPr>
            <w:r w:rsidRPr="00E85C4B">
              <w:rPr>
                <w:rFonts w:asciiTheme="minorHAnsi" w:hAnsiTheme="minorHAnsi" w:cs="Century Gothic"/>
                <w:i/>
                <w:color w:val="000000"/>
              </w:rPr>
              <w:t>Technical Writer</w:t>
            </w:r>
          </w:p>
          <w:p w14:paraId="424F509B" w14:textId="4FDA7B4F" w:rsidR="00F87742" w:rsidRPr="00E85C4B" w:rsidRDefault="00061424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October 2018</w:t>
            </w:r>
            <w:r w:rsidR="00F87742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 xml:space="preserve"> to </w:t>
            </w: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August 2020</w:t>
            </w:r>
          </w:p>
        </w:tc>
        <w:tc>
          <w:tcPr>
            <w:tcW w:w="6030" w:type="dxa"/>
            <w:shd w:val="clear" w:color="auto" w:fill="F2F2F2"/>
          </w:tcPr>
          <w:p w14:paraId="77D41742" w14:textId="77777777" w:rsidR="00F87742" w:rsidRPr="00E85C4B" w:rsidRDefault="00F87742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snapToGrid w:val="0"/>
              <w:rPr>
                <w:rFonts w:asciiTheme="minorHAnsi" w:hAnsiTheme="minorHAnsi" w:cs="Calibri"/>
                <w:b w:val="0"/>
                <w:i/>
                <w:color w:val="595959"/>
                <w:sz w:val="8"/>
              </w:rPr>
            </w:pPr>
          </w:p>
          <w:p w14:paraId="291FD7AB" w14:textId="7535A854" w:rsidR="00F87742" w:rsidRPr="00E85C4B" w:rsidRDefault="00F87742" w:rsidP="00C0538E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 w:cs="Calibri"/>
                <w:b w:val="0"/>
                <w:i/>
                <w:color w:val="595959"/>
                <w:sz w:val="18"/>
              </w:rPr>
            </w:pPr>
            <w:r w:rsidRPr="00E85C4B">
              <w:rPr>
                <w:rFonts w:asciiTheme="minorHAnsi" w:eastAsia="Century Gothic" w:hAnsiTheme="minorHAnsi" w:cs="Century Gothic"/>
                <w:i/>
                <w:color w:val="000000"/>
              </w:rPr>
              <w:t xml:space="preserve">               </w:t>
            </w:r>
            <w:r w:rsidR="008A6999" w:rsidRPr="00E85C4B">
              <w:rPr>
                <w:rFonts w:asciiTheme="minorHAnsi" w:eastAsia="Century Gothic" w:hAnsiTheme="minorHAnsi" w:cs="Century Gothic"/>
                <w:i/>
                <w:color w:val="000000"/>
              </w:rPr>
              <w:t xml:space="preserve">                               </w:t>
            </w:r>
            <w:r w:rsidR="00061424">
              <w:rPr>
                <w:rFonts w:asciiTheme="minorHAnsi" w:hAnsiTheme="minorHAnsi" w:cs="Century Gothic"/>
                <w:i/>
                <w:color w:val="000000"/>
              </w:rPr>
              <w:t>TiVo</w:t>
            </w:r>
            <w:r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 xml:space="preserve">, </w:t>
            </w:r>
            <w:r w:rsidR="008A6999"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>Bengaluru</w:t>
            </w:r>
          </w:p>
        </w:tc>
      </w:tr>
    </w:tbl>
    <w:p w14:paraId="5F4D3C09" w14:textId="77777777" w:rsidR="00F87742" w:rsidRPr="00E85C4B" w:rsidRDefault="00F87742" w:rsidP="00E85C4B">
      <w:pPr>
        <w:pStyle w:val="BlockText"/>
        <w:ind w:left="0" w:right="0" w:firstLine="0"/>
        <w:rPr>
          <w:rFonts w:asciiTheme="minorHAnsi" w:hAnsiTheme="minorHAnsi" w:cs="Century Gothic"/>
          <w:b/>
          <w:bCs/>
          <w:color w:val="000000"/>
          <w:sz w:val="22"/>
        </w:rPr>
      </w:pPr>
    </w:p>
    <w:p w14:paraId="26B7A273" w14:textId="12C9707B" w:rsidR="00061424" w:rsidRPr="00061424" w:rsidRDefault="00061424" w:rsidP="00061424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061424">
        <w:rPr>
          <w:rFonts w:asciiTheme="minorHAnsi" w:hAnsiTheme="minorHAnsi" w:cs="Arial"/>
          <w:sz w:val="22"/>
          <w:szCs w:val="20"/>
        </w:rPr>
        <w:t>Wrote instruction manuals and documentation for internal tools and software products</w:t>
      </w:r>
    </w:p>
    <w:p w14:paraId="6DDFE0DA" w14:textId="54ECC8B8" w:rsidR="00061424" w:rsidRPr="00061424" w:rsidRDefault="00061424" w:rsidP="00061424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061424">
        <w:rPr>
          <w:rFonts w:asciiTheme="minorHAnsi" w:hAnsiTheme="minorHAnsi" w:cs="Arial"/>
          <w:sz w:val="22"/>
          <w:szCs w:val="20"/>
        </w:rPr>
        <w:t>Ensured high work quality for each task and project</w:t>
      </w:r>
    </w:p>
    <w:p w14:paraId="40C20B8C" w14:textId="1ADD10DD" w:rsidR="00061424" w:rsidRPr="00061424" w:rsidRDefault="00061424" w:rsidP="00061424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061424">
        <w:rPr>
          <w:rFonts w:asciiTheme="minorHAnsi" w:hAnsiTheme="minorHAnsi" w:cs="Arial"/>
          <w:sz w:val="22"/>
          <w:szCs w:val="20"/>
        </w:rPr>
        <w:t>Utilized exceptional proofreading skills to produce error-free content</w:t>
      </w:r>
    </w:p>
    <w:p w14:paraId="6F41D98A" w14:textId="2DDCB5D8" w:rsidR="00061424" w:rsidRPr="00061424" w:rsidRDefault="00061424" w:rsidP="00061424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061424">
        <w:rPr>
          <w:rFonts w:asciiTheme="minorHAnsi" w:hAnsiTheme="minorHAnsi" w:cs="Arial"/>
          <w:sz w:val="22"/>
          <w:szCs w:val="20"/>
        </w:rPr>
        <w:t>Adhered to company style guide in all forms of writing</w:t>
      </w:r>
    </w:p>
    <w:p w14:paraId="4C43819D" w14:textId="0738E4DB" w:rsidR="00061424" w:rsidRPr="00061424" w:rsidRDefault="00061424" w:rsidP="00061424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061424">
        <w:rPr>
          <w:rFonts w:asciiTheme="minorHAnsi" w:hAnsiTheme="minorHAnsi" w:cs="Arial"/>
          <w:sz w:val="22"/>
          <w:szCs w:val="20"/>
        </w:rPr>
        <w:t>Interacted with SMEs, illustrators, and editors to produce effective documents</w:t>
      </w:r>
    </w:p>
    <w:p w14:paraId="44BE8362" w14:textId="3C93A6AE" w:rsidR="007E07A6" w:rsidRPr="00E85C4B" w:rsidRDefault="007E07A6" w:rsidP="00E85C4B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Training and skills development of new authors</w:t>
      </w:r>
      <w:r w:rsidR="00061424">
        <w:rPr>
          <w:rFonts w:asciiTheme="minorHAnsi" w:hAnsiTheme="minorHAnsi" w:cs="Arial"/>
          <w:sz w:val="22"/>
          <w:szCs w:val="20"/>
        </w:rPr>
        <w:t>, r</w:t>
      </w:r>
      <w:r w:rsidRPr="00E85C4B">
        <w:rPr>
          <w:rFonts w:asciiTheme="minorHAnsi" w:hAnsiTheme="minorHAnsi" w:cs="Arial"/>
          <w:sz w:val="22"/>
          <w:szCs w:val="20"/>
        </w:rPr>
        <w:t>eview team members</w:t>
      </w:r>
      <w:r w:rsidR="00AB53D0" w:rsidRPr="00E85C4B">
        <w:rPr>
          <w:rFonts w:asciiTheme="minorHAnsi" w:hAnsiTheme="minorHAnsi" w:cs="Arial"/>
          <w:sz w:val="22"/>
          <w:szCs w:val="20"/>
        </w:rPr>
        <w:t>’ deliverables</w:t>
      </w:r>
    </w:p>
    <w:p w14:paraId="5BC30ED5" w14:textId="77777777" w:rsidR="00F87742" w:rsidRPr="00E85C4B" w:rsidRDefault="00F87742" w:rsidP="00E85C4B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Responsible for quality control</w:t>
      </w:r>
      <w:r w:rsidR="00A61ED8" w:rsidRPr="00E85C4B">
        <w:rPr>
          <w:rFonts w:asciiTheme="minorHAnsi" w:hAnsiTheme="minorHAnsi" w:cs="Arial"/>
          <w:sz w:val="22"/>
          <w:szCs w:val="20"/>
        </w:rPr>
        <w:t xml:space="preserve"> and process management</w:t>
      </w:r>
    </w:p>
    <w:p w14:paraId="651CDF1D" w14:textId="77777777" w:rsidR="003B6964" w:rsidRPr="00E85C4B" w:rsidRDefault="003B6964" w:rsidP="00E85C4B">
      <w:pPr>
        <w:numPr>
          <w:ilvl w:val="0"/>
          <w:numId w:val="3"/>
        </w:numPr>
        <w:shd w:val="clear" w:color="auto" w:fill="FFFFFF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Used JIRA to track and resolve documentation tasks</w:t>
      </w:r>
    </w:p>
    <w:p w14:paraId="1FA83E4B" w14:textId="2CB060AE" w:rsidR="000332A9" w:rsidRPr="00E85C4B" w:rsidRDefault="000332A9" w:rsidP="00061424">
      <w:pPr>
        <w:shd w:val="clear" w:color="auto" w:fill="FFFFFF"/>
        <w:rPr>
          <w:rFonts w:asciiTheme="minorHAnsi" w:hAnsi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74"/>
        <w:gridCol w:w="5799"/>
      </w:tblGrid>
      <w:tr w:rsidR="000332A9" w:rsidRPr="00E85C4B" w14:paraId="16E59EFC" w14:textId="77777777" w:rsidTr="00711075">
        <w:trPr>
          <w:trHeight w:val="607"/>
        </w:trPr>
        <w:tc>
          <w:tcPr>
            <w:tcW w:w="5474" w:type="dxa"/>
            <w:shd w:val="clear" w:color="auto" w:fill="F2F2F2"/>
          </w:tcPr>
          <w:p w14:paraId="146A8629" w14:textId="77777777" w:rsidR="008D7B33" w:rsidRPr="00E85C4B" w:rsidRDefault="00E4607F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 w:cs="Century Gothic"/>
                <w:i/>
                <w:color w:val="000000"/>
              </w:rPr>
            </w:pPr>
            <w:r w:rsidRPr="00E85C4B">
              <w:rPr>
                <w:rFonts w:asciiTheme="minorHAnsi" w:hAnsiTheme="minorHAnsi"/>
              </w:rPr>
              <w:br w:type="page"/>
            </w:r>
            <w:r w:rsidR="00316E66" w:rsidRPr="00E85C4B">
              <w:rPr>
                <w:rFonts w:asciiTheme="minorHAnsi" w:hAnsiTheme="minorHAnsi" w:cs="Century Gothic"/>
                <w:i/>
                <w:color w:val="000000"/>
              </w:rPr>
              <w:t>Technical Writer</w:t>
            </w:r>
          </w:p>
          <w:p w14:paraId="55A98E3D" w14:textId="2C31A78F" w:rsidR="000332A9" w:rsidRPr="00E85C4B" w:rsidRDefault="00061424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October 2017</w:t>
            </w:r>
            <w:r w:rsidR="000332A9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 xml:space="preserve"> to </w:t>
            </w:r>
            <w:r w:rsidR="00875A46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September</w:t>
            </w:r>
            <w:r w:rsidR="000332A9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 xml:space="preserve"> 201</w:t>
            </w: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8</w:t>
            </w:r>
          </w:p>
        </w:tc>
        <w:tc>
          <w:tcPr>
            <w:tcW w:w="5799" w:type="dxa"/>
            <w:shd w:val="clear" w:color="auto" w:fill="F2F2F2"/>
          </w:tcPr>
          <w:p w14:paraId="64C28E9A" w14:textId="24734548" w:rsidR="000332A9" w:rsidRPr="00E85C4B" w:rsidRDefault="000332A9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 w:rsidRPr="00E85C4B">
              <w:rPr>
                <w:rFonts w:asciiTheme="minorHAnsi" w:eastAsia="Century Gothic" w:hAnsiTheme="minorHAnsi" w:cs="Century Gothic"/>
                <w:i/>
                <w:color w:val="000000"/>
                <w:sz w:val="22"/>
              </w:rPr>
              <w:t xml:space="preserve"> </w:t>
            </w:r>
            <w:r w:rsidR="0067545D" w:rsidRPr="00E85C4B">
              <w:rPr>
                <w:rFonts w:asciiTheme="minorHAnsi" w:eastAsia="Century Gothic" w:hAnsiTheme="minorHAnsi" w:cs="Century Gothic"/>
                <w:i/>
                <w:color w:val="000000"/>
                <w:sz w:val="22"/>
              </w:rPr>
              <w:t xml:space="preserve"> </w:t>
            </w:r>
            <w:r w:rsidRPr="00E85C4B">
              <w:rPr>
                <w:rFonts w:asciiTheme="minorHAnsi" w:eastAsia="Century Gothic" w:hAnsiTheme="minorHAnsi" w:cs="Century Gothic"/>
                <w:i/>
                <w:color w:val="000000"/>
                <w:sz w:val="22"/>
              </w:rPr>
              <w:t xml:space="preserve">                                           </w:t>
            </w:r>
            <w:r w:rsidR="00974CF2" w:rsidRPr="00E85C4B">
              <w:rPr>
                <w:rFonts w:asciiTheme="minorHAnsi" w:eastAsia="Century Gothic" w:hAnsiTheme="minorHAnsi" w:cs="Century Gothic"/>
                <w:i/>
                <w:color w:val="000000"/>
                <w:sz w:val="22"/>
              </w:rPr>
              <w:t xml:space="preserve"> </w:t>
            </w:r>
            <w:r w:rsidR="00C0538E">
              <w:rPr>
                <w:rFonts w:asciiTheme="minorHAnsi" w:hAnsiTheme="minorHAnsi" w:cs="Century Gothic"/>
                <w:i/>
                <w:color w:val="000000"/>
              </w:rPr>
              <w:t>Ankalan Web Solutions</w:t>
            </w:r>
            <w:r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 xml:space="preserve">, </w:t>
            </w:r>
            <w:r w:rsidR="008A6999"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>Bengaluru</w:t>
            </w:r>
          </w:p>
        </w:tc>
      </w:tr>
    </w:tbl>
    <w:p w14:paraId="0210F8C0" w14:textId="77777777" w:rsidR="000332A9" w:rsidRPr="00E85C4B" w:rsidRDefault="000332A9" w:rsidP="00E85C4B">
      <w:pPr>
        <w:pStyle w:val="BlockText"/>
        <w:ind w:left="0" w:right="0" w:firstLine="0"/>
        <w:rPr>
          <w:rFonts w:asciiTheme="minorHAnsi" w:hAnsiTheme="minorHAnsi" w:cs="Century Gothic"/>
          <w:b/>
          <w:bCs/>
          <w:color w:val="000000"/>
          <w:sz w:val="22"/>
        </w:rPr>
      </w:pPr>
    </w:p>
    <w:p w14:paraId="29D40DD6" w14:textId="2446EEB2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Developed webpage and product webpage using HTML5</w:t>
      </w:r>
    </w:p>
    <w:p w14:paraId="47238436" w14:textId="4B73606C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Used WordPress to write and publish engaging and traffic-driving SEO-optimized blogs</w:t>
      </w:r>
    </w:p>
    <w:p w14:paraId="3893F1AC" w14:textId="3267995D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Created UX content, FAQs, HR newsletters, and internal software manuals</w:t>
      </w:r>
    </w:p>
    <w:p w14:paraId="1EAB1619" w14:textId="3CC02566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Evaluated project requirements and content standards for each project</w:t>
      </w:r>
    </w:p>
    <w:p w14:paraId="247B82EB" w14:textId="4E520CC1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Adhered to company style guide in all forms of writing</w:t>
      </w:r>
    </w:p>
    <w:p w14:paraId="315A2FF0" w14:textId="363C9CA4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Played instrumental role in creative planning and review sessions, working with team to elevate quality of content and designs</w:t>
      </w:r>
    </w:p>
    <w:p w14:paraId="6BEDD75C" w14:textId="2F38EF2F" w:rsidR="00061424" w:rsidRPr="00061424" w:rsidRDefault="00061424" w:rsidP="00061424">
      <w:pPr>
        <w:pStyle w:val="ListBullet"/>
        <w:numPr>
          <w:ilvl w:val="0"/>
          <w:numId w:val="14"/>
        </w:numPr>
        <w:rPr>
          <w:rFonts w:asciiTheme="minorHAnsi" w:hAnsiTheme="minorHAnsi"/>
          <w:bCs w:val="0"/>
        </w:rPr>
      </w:pPr>
      <w:r w:rsidRPr="00061424">
        <w:rPr>
          <w:rFonts w:asciiTheme="minorHAnsi" w:hAnsiTheme="minorHAnsi"/>
          <w:bCs w:val="0"/>
        </w:rPr>
        <w:t>Produced top-ranking content with bold methods</w:t>
      </w:r>
    </w:p>
    <w:p w14:paraId="07AD653C" w14:textId="77777777" w:rsidR="00071860" w:rsidRPr="00E85C4B" w:rsidRDefault="00071860" w:rsidP="00E85C4B">
      <w:pPr>
        <w:pStyle w:val="ListBullet"/>
        <w:rPr>
          <w:rFonts w:asciiTheme="minorHAnsi" w:hAnsiTheme="minorHAnsi"/>
          <w:bCs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09"/>
        <w:gridCol w:w="5858"/>
      </w:tblGrid>
      <w:tr w:rsidR="000332A9" w:rsidRPr="00E85C4B" w14:paraId="0051728B" w14:textId="77777777" w:rsidTr="00711075">
        <w:trPr>
          <w:trHeight w:val="510"/>
        </w:trPr>
        <w:tc>
          <w:tcPr>
            <w:tcW w:w="5409" w:type="dxa"/>
            <w:shd w:val="clear" w:color="auto" w:fill="F2F2F2"/>
          </w:tcPr>
          <w:p w14:paraId="22115CBB" w14:textId="69E78D56" w:rsidR="00316E66" w:rsidRPr="00E85C4B" w:rsidRDefault="00061424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 w:cs="Century Gothic"/>
                <w:i/>
                <w:color w:val="000000"/>
              </w:rPr>
            </w:pPr>
            <w:r>
              <w:rPr>
                <w:rFonts w:asciiTheme="minorHAnsi" w:hAnsiTheme="minorHAnsi" w:cs="Century Gothic"/>
                <w:i/>
                <w:color w:val="000000"/>
              </w:rPr>
              <w:t>Content</w:t>
            </w:r>
            <w:r w:rsidR="00316E66" w:rsidRPr="00E85C4B">
              <w:rPr>
                <w:rFonts w:asciiTheme="minorHAnsi" w:hAnsiTheme="minorHAnsi" w:cs="Century Gothic"/>
                <w:i/>
                <w:color w:val="000000"/>
              </w:rPr>
              <w:t xml:space="preserve"> Writer</w:t>
            </w:r>
          </w:p>
          <w:p w14:paraId="0F1F32AD" w14:textId="02C4B8AF" w:rsidR="000332A9" w:rsidRPr="00E85C4B" w:rsidRDefault="00061424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April 2017</w:t>
            </w:r>
            <w:r w:rsidR="000332A9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 xml:space="preserve"> to </w:t>
            </w: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September 2017</w:t>
            </w:r>
          </w:p>
        </w:tc>
        <w:tc>
          <w:tcPr>
            <w:tcW w:w="5858" w:type="dxa"/>
            <w:shd w:val="clear" w:color="auto" w:fill="F2F2F2"/>
          </w:tcPr>
          <w:p w14:paraId="3AE7C7ED" w14:textId="54789E17" w:rsidR="000332A9" w:rsidRPr="00E85C4B" w:rsidRDefault="000332A9" w:rsidP="00E85C4B">
            <w:pPr>
              <w:pStyle w:val="BodyText"/>
              <w:tabs>
                <w:tab w:val="clear" w:pos="2520"/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 w:rsidRPr="00E85C4B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                                             </w:t>
            </w:r>
            <w:r w:rsidR="0067545D" w:rsidRPr="00E85C4B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</w:t>
            </w:r>
            <w:proofErr w:type="spellStart"/>
            <w:r w:rsidR="00061424">
              <w:rPr>
                <w:rFonts w:asciiTheme="minorHAnsi" w:hAnsiTheme="minorHAnsi" w:cs="Century Gothic"/>
                <w:color w:val="000000"/>
                <w:sz w:val="22"/>
              </w:rPr>
              <w:t>Zivame</w:t>
            </w:r>
            <w:proofErr w:type="spellEnd"/>
            <w:r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 xml:space="preserve">, </w:t>
            </w:r>
            <w:r w:rsidR="008A6999"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>Bengaluru</w:t>
            </w:r>
          </w:p>
          <w:p w14:paraId="68EDA7F6" w14:textId="77777777" w:rsidR="000332A9" w:rsidRPr="00E85C4B" w:rsidRDefault="000332A9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 w:rsidRPr="00E85C4B">
              <w:rPr>
                <w:rFonts w:asciiTheme="minorHAnsi" w:eastAsia="Century Gothic" w:hAnsiTheme="minorHAnsi" w:cs="Century Gothic"/>
                <w:color w:val="000000"/>
                <w:sz w:val="20"/>
              </w:rPr>
              <w:t xml:space="preserve">                                                                                             </w:t>
            </w:r>
          </w:p>
        </w:tc>
      </w:tr>
    </w:tbl>
    <w:p w14:paraId="4FA400BB" w14:textId="77777777" w:rsidR="000332A9" w:rsidRPr="00E85C4B" w:rsidRDefault="000332A9" w:rsidP="00E85C4B">
      <w:pPr>
        <w:tabs>
          <w:tab w:val="left" w:pos="180"/>
          <w:tab w:val="left" w:pos="720"/>
        </w:tabs>
        <w:jc w:val="both"/>
        <w:rPr>
          <w:rFonts w:asciiTheme="minorHAnsi" w:hAnsiTheme="minorHAnsi" w:cs="Century Gothic"/>
          <w:b/>
          <w:sz w:val="22"/>
          <w:szCs w:val="22"/>
        </w:rPr>
      </w:pPr>
    </w:p>
    <w:p w14:paraId="360D1618" w14:textId="5B84D6E7" w:rsidR="00565DFF" w:rsidRPr="00565DFF" w:rsidRDefault="00565DFF" w:rsidP="00565DFF">
      <w:pPr>
        <w:pStyle w:val="ListBullet"/>
        <w:numPr>
          <w:ilvl w:val="0"/>
          <w:numId w:val="15"/>
        </w:numPr>
        <w:rPr>
          <w:rFonts w:asciiTheme="minorHAnsi" w:hAnsiTheme="minorHAnsi"/>
          <w:bCs w:val="0"/>
        </w:rPr>
      </w:pPr>
      <w:r w:rsidRPr="00565DFF">
        <w:rPr>
          <w:rFonts w:asciiTheme="minorHAnsi" w:hAnsiTheme="minorHAnsi"/>
          <w:bCs w:val="0"/>
        </w:rPr>
        <w:t>Wrote copy for marketing banners, notifications, emails</w:t>
      </w:r>
    </w:p>
    <w:p w14:paraId="2F156D43" w14:textId="12355528" w:rsidR="00565DFF" w:rsidRPr="00565DFF" w:rsidRDefault="00565DFF" w:rsidP="00565DFF">
      <w:pPr>
        <w:pStyle w:val="ListBullet"/>
        <w:numPr>
          <w:ilvl w:val="0"/>
          <w:numId w:val="15"/>
        </w:numPr>
        <w:rPr>
          <w:rFonts w:asciiTheme="minorHAnsi" w:hAnsiTheme="minorHAnsi"/>
          <w:bCs w:val="0"/>
        </w:rPr>
      </w:pPr>
      <w:r w:rsidRPr="00565DFF">
        <w:rPr>
          <w:rFonts w:asciiTheme="minorHAnsi" w:hAnsiTheme="minorHAnsi"/>
          <w:bCs w:val="0"/>
        </w:rPr>
        <w:t>Managed competing deadlines with efficiency</w:t>
      </w:r>
    </w:p>
    <w:p w14:paraId="79665EE9" w14:textId="4CEB45B9" w:rsidR="000332A9" w:rsidRDefault="00565DFF" w:rsidP="00565DFF">
      <w:pPr>
        <w:pStyle w:val="ListBullet"/>
        <w:numPr>
          <w:ilvl w:val="0"/>
          <w:numId w:val="15"/>
        </w:numPr>
        <w:rPr>
          <w:rFonts w:asciiTheme="minorHAnsi" w:hAnsiTheme="minorHAnsi"/>
          <w:bCs w:val="0"/>
        </w:rPr>
      </w:pPr>
      <w:r w:rsidRPr="00565DFF">
        <w:rPr>
          <w:rFonts w:asciiTheme="minorHAnsi" w:hAnsiTheme="minorHAnsi"/>
          <w:bCs w:val="0"/>
        </w:rPr>
        <w:t>Produced original, creative content for promotional advertisements and marketing materials</w:t>
      </w:r>
    </w:p>
    <w:p w14:paraId="78DEAED5" w14:textId="77777777" w:rsidR="00565DFF" w:rsidRPr="00E85C4B" w:rsidRDefault="00565DFF" w:rsidP="00565DFF">
      <w:pPr>
        <w:pStyle w:val="ListBullet"/>
        <w:rPr>
          <w:rFonts w:asciiTheme="minorHAnsi" w:hAnsiTheme="minorHAnsi"/>
          <w:bCs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54"/>
        <w:gridCol w:w="7933"/>
      </w:tblGrid>
      <w:tr w:rsidR="000332A9" w:rsidRPr="00E85C4B" w14:paraId="23C66783" w14:textId="77777777" w:rsidTr="008E3A1D">
        <w:trPr>
          <w:trHeight w:val="540"/>
        </w:trPr>
        <w:tc>
          <w:tcPr>
            <w:tcW w:w="3354" w:type="dxa"/>
            <w:shd w:val="clear" w:color="auto" w:fill="F2F2F2"/>
          </w:tcPr>
          <w:p w14:paraId="4386ACC6" w14:textId="77777777" w:rsidR="00565DFF" w:rsidRPr="00E85C4B" w:rsidRDefault="00565DFF" w:rsidP="00565DFF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 w:cs="Century Gothic"/>
                <w:i/>
                <w:color w:val="000000"/>
              </w:rPr>
            </w:pPr>
            <w:r>
              <w:rPr>
                <w:rFonts w:asciiTheme="minorHAnsi" w:hAnsiTheme="minorHAnsi" w:cs="Century Gothic"/>
                <w:i/>
                <w:color w:val="000000"/>
              </w:rPr>
              <w:t>Content</w:t>
            </w:r>
            <w:r w:rsidRPr="00E85C4B">
              <w:rPr>
                <w:rFonts w:asciiTheme="minorHAnsi" w:hAnsiTheme="minorHAnsi" w:cs="Century Gothic"/>
                <w:i/>
                <w:color w:val="000000"/>
              </w:rPr>
              <w:t xml:space="preserve"> Writer</w:t>
            </w:r>
          </w:p>
          <w:p w14:paraId="1C3467E5" w14:textId="51E5788D" w:rsidR="000332A9" w:rsidRPr="00E85C4B" w:rsidRDefault="00565DFF" w:rsidP="00E85C4B">
            <w:pPr>
              <w:pStyle w:val="BodyText"/>
              <w:tabs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October 2016</w:t>
            </w:r>
            <w:r w:rsidR="000332A9" w:rsidRPr="00E85C4B"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 xml:space="preserve"> to </w:t>
            </w:r>
            <w:r>
              <w:rPr>
                <w:rFonts w:asciiTheme="minorHAnsi" w:hAnsiTheme="minorHAnsi" w:cs="Century Gothic"/>
                <w:b w:val="0"/>
                <w:i/>
                <w:color w:val="000000"/>
                <w:sz w:val="20"/>
              </w:rPr>
              <w:t>January 2017</w:t>
            </w:r>
          </w:p>
        </w:tc>
        <w:tc>
          <w:tcPr>
            <w:tcW w:w="7933" w:type="dxa"/>
            <w:shd w:val="clear" w:color="auto" w:fill="F2F2F2"/>
          </w:tcPr>
          <w:p w14:paraId="21826E19" w14:textId="3255BC89" w:rsidR="000332A9" w:rsidRPr="00E85C4B" w:rsidRDefault="0067545D" w:rsidP="00D2713F">
            <w:pPr>
              <w:pStyle w:val="BodyText"/>
              <w:tabs>
                <w:tab w:val="clear" w:pos="2520"/>
                <w:tab w:val="left" w:pos="1800"/>
                <w:tab w:val="left" w:pos="3420"/>
                <w:tab w:val="left" w:pos="5040"/>
              </w:tabs>
              <w:rPr>
                <w:rFonts w:asciiTheme="minorHAnsi" w:hAnsiTheme="minorHAnsi"/>
              </w:rPr>
            </w:pPr>
            <w:r w:rsidRPr="00E85C4B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                                                             </w:t>
            </w:r>
            <w:r w:rsidR="00974CF2" w:rsidRPr="00E85C4B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               </w:t>
            </w:r>
            <w:r w:rsidR="00D2713F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           </w:t>
            </w:r>
            <w:r w:rsidR="00974CF2" w:rsidRPr="00E85C4B">
              <w:rPr>
                <w:rFonts w:asciiTheme="minorHAnsi" w:eastAsia="Century Gothic" w:hAnsiTheme="minorHAnsi" w:cs="Century Gothic"/>
                <w:color w:val="000000"/>
                <w:sz w:val="22"/>
              </w:rPr>
              <w:t xml:space="preserve">   </w:t>
            </w:r>
            <w:r w:rsidR="00565DFF">
              <w:rPr>
                <w:rFonts w:asciiTheme="minorHAnsi" w:hAnsiTheme="minorHAnsi" w:cs="Century Gothic"/>
                <w:color w:val="000000"/>
                <w:sz w:val="22"/>
              </w:rPr>
              <w:t>Wordplay Content,</w:t>
            </w:r>
            <w:r w:rsidR="00D2713F">
              <w:rPr>
                <w:rFonts w:asciiTheme="minorHAnsi" w:hAnsiTheme="minorHAnsi" w:cs="Century Gothic"/>
                <w:color w:val="000000"/>
                <w:sz w:val="22"/>
              </w:rPr>
              <w:t xml:space="preserve"> </w:t>
            </w:r>
            <w:r w:rsidR="00565DFF" w:rsidRPr="00E85C4B">
              <w:rPr>
                <w:rFonts w:asciiTheme="minorHAnsi" w:hAnsiTheme="minorHAnsi" w:cs="Century Gothic"/>
                <w:b w:val="0"/>
                <w:i/>
                <w:color w:val="000000"/>
                <w:sz w:val="18"/>
              </w:rPr>
              <w:t>Bengaluru</w:t>
            </w:r>
          </w:p>
        </w:tc>
      </w:tr>
    </w:tbl>
    <w:p w14:paraId="0D7DC96F" w14:textId="77777777" w:rsidR="000332A9" w:rsidRPr="00E85C4B" w:rsidRDefault="000332A9" w:rsidP="00E85C4B">
      <w:pPr>
        <w:tabs>
          <w:tab w:val="left" w:pos="180"/>
          <w:tab w:val="left" w:pos="720"/>
        </w:tabs>
        <w:jc w:val="both"/>
        <w:rPr>
          <w:rFonts w:asciiTheme="minorHAnsi" w:hAnsiTheme="minorHAnsi" w:cs="Century Gothic"/>
          <w:b/>
          <w:sz w:val="22"/>
          <w:szCs w:val="22"/>
        </w:rPr>
      </w:pPr>
    </w:p>
    <w:p w14:paraId="4BB284E6" w14:textId="14A7E0F5" w:rsidR="00565DFF" w:rsidRPr="00565DFF" w:rsidRDefault="00565DFF" w:rsidP="00565DFF">
      <w:pPr>
        <w:numPr>
          <w:ilvl w:val="0"/>
          <w:numId w:val="4"/>
        </w:numPr>
        <w:tabs>
          <w:tab w:val="left" w:pos="180"/>
          <w:tab w:val="left" w:pos="720"/>
        </w:tabs>
        <w:jc w:val="both"/>
        <w:rPr>
          <w:rFonts w:asciiTheme="minorHAnsi" w:hAnsiTheme="minorHAnsi" w:cs="Arial"/>
          <w:sz w:val="22"/>
          <w:szCs w:val="20"/>
        </w:rPr>
      </w:pPr>
      <w:r w:rsidRPr="00565DFF">
        <w:rPr>
          <w:rFonts w:asciiTheme="minorHAnsi" w:hAnsiTheme="minorHAnsi" w:cs="Arial"/>
          <w:sz w:val="22"/>
          <w:szCs w:val="20"/>
        </w:rPr>
        <w:t>Wrote and edited high</w:t>
      </w:r>
      <w:r w:rsidR="00997027">
        <w:rPr>
          <w:rFonts w:asciiTheme="minorHAnsi" w:hAnsiTheme="minorHAnsi" w:cs="Arial"/>
          <w:sz w:val="22"/>
          <w:szCs w:val="20"/>
        </w:rPr>
        <w:t>-</w:t>
      </w:r>
      <w:r w:rsidRPr="00565DFF">
        <w:rPr>
          <w:rFonts w:asciiTheme="minorHAnsi" w:hAnsiTheme="minorHAnsi" w:cs="Arial"/>
          <w:sz w:val="22"/>
          <w:szCs w:val="20"/>
        </w:rPr>
        <w:t xml:space="preserve">quality </w:t>
      </w:r>
      <w:r>
        <w:rPr>
          <w:rFonts w:asciiTheme="minorHAnsi" w:hAnsiTheme="minorHAnsi" w:cs="Arial"/>
          <w:sz w:val="22"/>
          <w:szCs w:val="20"/>
        </w:rPr>
        <w:t xml:space="preserve">SEO </w:t>
      </w:r>
      <w:r w:rsidRPr="00565DFF">
        <w:rPr>
          <w:rFonts w:asciiTheme="minorHAnsi" w:hAnsiTheme="minorHAnsi" w:cs="Arial"/>
          <w:sz w:val="22"/>
          <w:szCs w:val="20"/>
        </w:rPr>
        <w:t xml:space="preserve">content including blog posts and product descriptions under deadline pressure with </w:t>
      </w:r>
      <w:r w:rsidR="00997027">
        <w:rPr>
          <w:rFonts w:asciiTheme="minorHAnsi" w:hAnsiTheme="minorHAnsi" w:cs="Arial"/>
          <w:sz w:val="22"/>
          <w:szCs w:val="20"/>
        </w:rPr>
        <w:t xml:space="preserve">a </w:t>
      </w:r>
      <w:r w:rsidRPr="00565DFF">
        <w:rPr>
          <w:rFonts w:asciiTheme="minorHAnsi" w:hAnsiTheme="minorHAnsi" w:cs="Arial"/>
          <w:sz w:val="22"/>
          <w:szCs w:val="20"/>
        </w:rPr>
        <w:t>captivating and authentic approach.</w:t>
      </w:r>
    </w:p>
    <w:p w14:paraId="1AA143AC" w14:textId="77777777" w:rsidR="00565DFF" w:rsidRPr="00565DFF" w:rsidRDefault="00565DFF" w:rsidP="00565DFF">
      <w:pPr>
        <w:numPr>
          <w:ilvl w:val="0"/>
          <w:numId w:val="4"/>
        </w:numPr>
        <w:tabs>
          <w:tab w:val="left" w:pos="180"/>
          <w:tab w:val="left" w:pos="720"/>
        </w:tabs>
        <w:jc w:val="both"/>
        <w:rPr>
          <w:rFonts w:asciiTheme="minorHAnsi" w:hAnsiTheme="minorHAnsi" w:cs="Arial"/>
          <w:sz w:val="22"/>
          <w:szCs w:val="20"/>
        </w:rPr>
      </w:pPr>
      <w:r w:rsidRPr="00565DFF">
        <w:rPr>
          <w:rFonts w:asciiTheme="minorHAnsi" w:hAnsiTheme="minorHAnsi" w:cs="Arial"/>
          <w:sz w:val="22"/>
          <w:szCs w:val="20"/>
        </w:rPr>
        <w:t>Completed thorough research into assigned topics.</w:t>
      </w:r>
    </w:p>
    <w:p w14:paraId="6DC4F3B0" w14:textId="37C58832" w:rsidR="00565DFF" w:rsidRDefault="00565DFF" w:rsidP="00565DFF">
      <w:pPr>
        <w:numPr>
          <w:ilvl w:val="0"/>
          <w:numId w:val="4"/>
        </w:numPr>
        <w:tabs>
          <w:tab w:val="left" w:pos="180"/>
          <w:tab w:val="left" w:pos="720"/>
        </w:tabs>
        <w:jc w:val="both"/>
        <w:rPr>
          <w:rFonts w:asciiTheme="minorHAnsi" w:hAnsiTheme="minorHAnsi" w:cs="Arial"/>
          <w:sz w:val="22"/>
          <w:szCs w:val="20"/>
        </w:rPr>
      </w:pPr>
      <w:r w:rsidRPr="00565DFF">
        <w:rPr>
          <w:rFonts w:asciiTheme="minorHAnsi" w:hAnsiTheme="minorHAnsi" w:cs="Arial"/>
          <w:sz w:val="22"/>
          <w:szCs w:val="20"/>
        </w:rPr>
        <w:t xml:space="preserve">Produced quality content for a variety of clients including Myntra, Bajaj </w:t>
      </w:r>
      <w:proofErr w:type="spellStart"/>
      <w:r w:rsidRPr="00565DFF">
        <w:rPr>
          <w:rFonts w:asciiTheme="minorHAnsi" w:hAnsiTheme="minorHAnsi" w:cs="Arial"/>
          <w:sz w:val="22"/>
          <w:szCs w:val="20"/>
        </w:rPr>
        <w:t>Finserv</w:t>
      </w:r>
      <w:proofErr w:type="spellEnd"/>
      <w:r w:rsidRPr="00565DFF">
        <w:rPr>
          <w:rFonts w:asciiTheme="minorHAnsi" w:hAnsiTheme="minorHAnsi" w:cs="Arial"/>
          <w:sz w:val="22"/>
          <w:szCs w:val="20"/>
        </w:rPr>
        <w:t>,</w:t>
      </w:r>
      <w:r>
        <w:rPr>
          <w:rFonts w:asciiTheme="minorHAnsi" w:hAnsiTheme="minorHAnsi" w:cs="Arial"/>
          <w:sz w:val="22"/>
          <w:szCs w:val="20"/>
        </w:rPr>
        <w:t xml:space="preserve"> Kaya </w:t>
      </w:r>
    </w:p>
    <w:p w14:paraId="075D0C68" w14:textId="1FA0FB73" w:rsidR="000332A9" w:rsidRDefault="00DC7DA3" w:rsidP="00565DFF">
      <w:pPr>
        <w:tabs>
          <w:tab w:val="left" w:pos="180"/>
          <w:tab w:val="left" w:pos="720"/>
        </w:tabs>
        <w:jc w:val="both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ab/>
      </w:r>
    </w:p>
    <w:p w14:paraId="6B9659E3" w14:textId="0203582C" w:rsidR="00363231" w:rsidRPr="00E85C4B" w:rsidRDefault="00363231" w:rsidP="00363231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 w:cs="Century Gothic"/>
          <w:b/>
          <w:bCs/>
          <w:color w:val="000000"/>
          <w:sz w:val="28"/>
        </w:rPr>
      </w:pPr>
      <w:r>
        <w:rPr>
          <w:rFonts w:asciiTheme="minorHAnsi" w:hAnsiTheme="minorHAnsi" w:cs="Century Gothic"/>
          <w:b/>
          <w:bCs/>
          <w:color w:val="000000"/>
          <w:sz w:val="28"/>
        </w:rPr>
        <w:t>ACCOMPLISHMENTS</w:t>
      </w:r>
    </w:p>
    <w:p w14:paraId="638D2720" w14:textId="41AEB77F" w:rsidR="00363231" w:rsidRDefault="00363231" w:rsidP="00363231">
      <w:pPr>
        <w:tabs>
          <w:tab w:val="left" w:pos="180"/>
          <w:tab w:val="left" w:pos="720"/>
        </w:tabs>
        <w:jc w:val="both"/>
        <w:rPr>
          <w:color w:val="000000" w:themeColor="text1"/>
          <w:sz w:val="22"/>
          <w:szCs w:val="22"/>
        </w:rPr>
      </w:pPr>
    </w:p>
    <w:p w14:paraId="4A530A89" w14:textId="77777777" w:rsidR="00363231" w:rsidRDefault="00363231" w:rsidP="00363231">
      <w:pPr>
        <w:pStyle w:val="ListParagraph"/>
        <w:numPr>
          <w:ilvl w:val="0"/>
          <w:numId w:val="17"/>
        </w:numPr>
        <w:tabs>
          <w:tab w:val="left" w:pos="180"/>
          <w:tab w:val="left" w:pos="720"/>
        </w:tabs>
        <w:jc w:val="both"/>
        <w:rPr>
          <w:color w:val="000000" w:themeColor="text1"/>
          <w:sz w:val="22"/>
          <w:szCs w:val="22"/>
        </w:rPr>
      </w:pPr>
      <w:r w:rsidRPr="00363231">
        <w:rPr>
          <w:color w:val="000000" w:themeColor="text1"/>
          <w:sz w:val="22"/>
          <w:szCs w:val="22"/>
        </w:rPr>
        <w:t>Handled inter-team tasks with excellent results and minimal error</w:t>
      </w:r>
    </w:p>
    <w:p w14:paraId="6EC7F8BE" w14:textId="77777777" w:rsidR="00363231" w:rsidRDefault="00363231" w:rsidP="00363231">
      <w:pPr>
        <w:pStyle w:val="ListParagraph"/>
        <w:numPr>
          <w:ilvl w:val="0"/>
          <w:numId w:val="17"/>
        </w:numPr>
        <w:tabs>
          <w:tab w:val="left" w:pos="180"/>
          <w:tab w:val="left" w:pos="720"/>
        </w:tabs>
        <w:jc w:val="both"/>
        <w:rPr>
          <w:color w:val="000000" w:themeColor="text1"/>
          <w:sz w:val="22"/>
          <w:szCs w:val="22"/>
        </w:rPr>
      </w:pPr>
      <w:r w:rsidRPr="00363231">
        <w:rPr>
          <w:color w:val="000000" w:themeColor="text1"/>
          <w:sz w:val="22"/>
          <w:szCs w:val="22"/>
        </w:rPr>
        <w:t>Awarded top-performer certificate for work quality and dedication.</w:t>
      </w:r>
    </w:p>
    <w:p w14:paraId="089E7C1A" w14:textId="77777777" w:rsidR="00363231" w:rsidRDefault="00363231" w:rsidP="00363231">
      <w:pPr>
        <w:pStyle w:val="ListParagraph"/>
        <w:numPr>
          <w:ilvl w:val="0"/>
          <w:numId w:val="17"/>
        </w:numPr>
        <w:tabs>
          <w:tab w:val="left" w:pos="180"/>
          <w:tab w:val="left" w:pos="720"/>
        </w:tabs>
        <w:jc w:val="both"/>
        <w:rPr>
          <w:color w:val="000000" w:themeColor="text1"/>
          <w:sz w:val="22"/>
          <w:szCs w:val="22"/>
        </w:rPr>
      </w:pPr>
      <w:r w:rsidRPr="00363231">
        <w:rPr>
          <w:color w:val="000000" w:themeColor="text1"/>
          <w:sz w:val="22"/>
          <w:szCs w:val="22"/>
        </w:rPr>
        <w:t>Qualified GATE 2016 in Food Engineering and Technology</w:t>
      </w:r>
    </w:p>
    <w:p w14:paraId="66C262BE" w14:textId="77777777" w:rsidR="00363231" w:rsidRPr="00363231" w:rsidRDefault="00363231" w:rsidP="00363231">
      <w:pPr>
        <w:tabs>
          <w:tab w:val="left" w:pos="180"/>
          <w:tab w:val="left" w:pos="720"/>
        </w:tabs>
        <w:jc w:val="both"/>
        <w:rPr>
          <w:color w:val="000000" w:themeColor="text1"/>
          <w:sz w:val="22"/>
          <w:szCs w:val="22"/>
        </w:rPr>
      </w:pPr>
    </w:p>
    <w:p w14:paraId="17B1AA94" w14:textId="77777777" w:rsidR="000332A9" w:rsidRPr="00E85C4B" w:rsidRDefault="004A7A58" w:rsidP="00E85C4B">
      <w:pPr>
        <w:shd w:val="clear" w:color="auto" w:fill="E6E6E6"/>
        <w:tabs>
          <w:tab w:val="left" w:pos="1620"/>
          <w:tab w:val="left" w:pos="3240"/>
          <w:tab w:val="left" w:pos="3795"/>
        </w:tabs>
        <w:jc w:val="both"/>
        <w:rPr>
          <w:rFonts w:asciiTheme="minorHAnsi" w:hAnsiTheme="minorHAnsi" w:cs="Century Gothic"/>
          <w:b/>
          <w:bCs/>
          <w:color w:val="000000"/>
          <w:sz w:val="28"/>
        </w:rPr>
      </w:pPr>
      <w:r w:rsidRPr="00E85C4B">
        <w:rPr>
          <w:rFonts w:asciiTheme="minorHAnsi" w:hAnsiTheme="minorHAnsi" w:cs="Century Gothic"/>
          <w:b/>
          <w:bCs/>
          <w:color w:val="000000"/>
          <w:sz w:val="28"/>
        </w:rPr>
        <w:t>EDUCATION</w:t>
      </w:r>
    </w:p>
    <w:p w14:paraId="15E9BD78" w14:textId="77777777" w:rsidR="00D2713F" w:rsidRPr="00D2713F" w:rsidRDefault="00D2713F" w:rsidP="00D2713F">
      <w:pPr>
        <w:ind w:left="720"/>
        <w:jc w:val="both"/>
        <w:rPr>
          <w:rFonts w:asciiTheme="minorHAnsi" w:hAnsiTheme="minorHAnsi" w:cs="Arial"/>
          <w:sz w:val="16"/>
          <w:szCs w:val="20"/>
        </w:rPr>
      </w:pPr>
    </w:p>
    <w:p w14:paraId="6118ACA2" w14:textId="7B28C8D3" w:rsidR="000332A9" w:rsidRDefault="002B1731" w:rsidP="00E85C4B">
      <w:pPr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0"/>
        </w:rPr>
      </w:pPr>
      <w:r w:rsidRPr="00E85C4B">
        <w:rPr>
          <w:rFonts w:asciiTheme="minorHAnsi" w:hAnsiTheme="minorHAnsi" w:cs="Arial"/>
          <w:sz w:val="22"/>
          <w:szCs w:val="20"/>
        </w:rPr>
        <w:t>B.</w:t>
      </w:r>
      <w:r w:rsidR="00363231">
        <w:rPr>
          <w:rFonts w:asciiTheme="minorHAnsi" w:hAnsiTheme="minorHAnsi" w:cs="Arial"/>
          <w:sz w:val="22"/>
          <w:szCs w:val="20"/>
        </w:rPr>
        <w:t xml:space="preserve"> </w:t>
      </w:r>
      <w:r w:rsidRPr="00E85C4B">
        <w:rPr>
          <w:rFonts w:asciiTheme="minorHAnsi" w:hAnsiTheme="minorHAnsi" w:cs="Arial"/>
          <w:sz w:val="22"/>
          <w:szCs w:val="20"/>
        </w:rPr>
        <w:t xml:space="preserve">Tech in </w:t>
      </w:r>
      <w:r w:rsidR="00363231">
        <w:rPr>
          <w:rFonts w:asciiTheme="minorHAnsi" w:hAnsiTheme="minorHAnsi" w:cs="Arial"/>
          <w:sz w:val="22"/>
          <w:szCs w:val="20"/>
        </w:rPr>
        <w:t>Food</w:t>
      </w:r>
      <w:r w:rsidRPr="00E85C4B">
        <w:rPr>
          <w:rFonts w:asciiTheme="minorHAnsi" w:hAnsiTheme="minorHAnsi" w:cs="Arial"/>
          <w:sz w:val="22"/>
          <w:szCs w:val="20"/>
        </w:rPr>
        <w:t xml:space="preserve"> Engineering</w:t>
      </w:r>
      <w:r w:rsidR="00363231">
        <w:rPr>
          <w:rFonts w:asciiTheme="minorHAnsi" w:hAnsiTheme="minorHAnsi" w:cs="Arial"/>
          <w:sz w:val="22"/>
          <w:szCs w:val="20"/>
        </w:rPr>
        <w:t xml:space="preserve"> &amp; Technology</w:t>
      </w:r>
      <w:r w:rsidRPr="00E85C4B">
        <w:rPr>
          <w:rFonts w:asciiTheme="minorHAnsi" w:hAnsiTheme="minorHAnsi" w:cs="Arial"/>
          <w:sz w:val="22"/>
          <w:szCs w:val="20"/>
        </w:rPr>
        <w:t xml:space="preserve"> (201</w:t>
      </w:r>
      <w:r w:rsidR="00363231">
        <w:rPr>
          <w:rFonts w:asciiTheme="minorHAnsi" w:hAnsiTheme="minorHAnsi" w:cs="Arial"/>
          <w:sz w:val="22"/>
          <w:szCs w:val="20"/>
        </w:rPr>
        <w:t>2-2016</w:t>
      </w:r>
      <w:r w:rsidRPr="00E85C4B">
        <w:rPr>
          <w:rFonts w:asciiTheme="minorHAnsi" w:hAnsiTheme="minorHAnsi" w:cs="Arial"/>
          <w:sz w:val="22"/>
          <w:szCs w:val="20"/>
        </w:rPr>
        <w:t xml:space="preserve">) with </w:t>
      </w:r>
      <w:r w:rsidR="00363231">
        <w:rPr>
          <w:rFonts w:asciiTheme="minorHAnsi" w:hAnsiTheme="minorHAnsi" w:cs="Arial"/>
          <w:sz w:val="22"/>
          <w:szCs w:val="20"/>
        </w:rPr>
        <w:t>7.5 CGPA</w:t>
      </w:r>
      <w:r w:rsidRPr="00E85C4B">
        <w:rPr>
          <w:rFonts w:asciiTheme="minorHAnsi" w:hAnsiTheme="minorHAnsi" w:cs="Arial"/>
          <w:sz w:val="22"/>
          <w:szCs w:val="20"/>
        </w:rPr>
        <w:t xml:space="preserve"> from </w:t>
      </w:r>
      <w:r w:rsidR="00363231">
        <w:rPr>
          <w:rFonts w:asciiTheme="minorHAnsi" w:hAnsiTheme="minorHAnsi" w:cs="Arial"/>
          <w:sz w:val="22"/>
          <w:szCs w:val="20"/>
        </w:rPr>
        <w:t>Tezpur</w:t>
      </w:r>
      <w:r w:rsidRPr="00E85C4B">
        <w:rPr>
          <w:rFonts w:asciiTheme="minorHAnsi" w:hAnsiTheme="minorHAnsi" w:cs="Arial"/>
          <w:sz w:val="22"/>
          <w:szCs w:val="20"/>
        </w:rPr>
        <w:t xml:space="preserve"> University</w:t>
      </w:r>
    </w:p>
    <w:p w14:paraId="0D1F8BEE" w14:textId="4ADB0838" w:rsidR="00363231" w:rsidRDefault="00363231" w:rsidP="00E85C4B">
      <w:pPr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Scored 71% in 10+2 from K.V. </w:t>
      </w:r>
      <w:proofErr w:type="spellStart"/>
      <w:r>
        <w:rPr>
          <w:rFonts w:asciiTheme="minorHAnsi" w:hAnsiTheme="minorHAnsi" w:cs="Arial"/>
          <w:sz w:val="22"/>
          <w:szCs w:val="20"/>
        </w:rPr>
        <w:t>Khanapara</w:t>
      </w:r>
      <w:proofErr w:type="spellEnd"/>
    </w:p>
    <w:p w14:paraId="0E9B2B53" w14:textId="4A535D22" w:rsidR="00363231" w:rsidRPr="00363231" w:rsidRDefault="00363231" w:rsidP="00363231">
      <w:pPr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Scored 91% in Matriculation from K.V. </w:t>
      </w:r>
      <w:proofErr w:type="spellStart"/>
      <w:r>
        <w:rPr>
          <w:rFonts w:asciiTheme="minorHAnsi" w:hAnsiTheme="minorHAnsi" w:cs="Arial"/>
          <w:sz w:val="22"/>
          <w:szCs w:val="20"/>
        </w:rPr>
        <w:t>Khanapara</w:t>
      </w:r>
      <w:proofErr w:type="spellEnd"/>
    </w:p>
    <w:p w14:paraId="4FD73864" w14:textId="77777777" w:rsidR="00363231" w:rsidRPr="00363231" w:rsidRDefault="00363231" w:rsidP="00363231">
      <w:pPr>
        <w:ind w:left="360"/>
        <w:jc w:val="both"/>
        <w:rPr>
          <w:rFonts w:asciiTheme="minorHAnsi" w:hAnsiTheme="minorHAnsi" w:cs="Arial"/>
          <w:sz w:val="22"/>
          <w:szCs w:val="20"/>
        </w:rPr>
      </w:pPr>
    </w:p>
    <w:sectPr w:rsidR="00363231" w:rsidRPr="00363231" w:rsidSect="0002185E">
      <w:footerReference w:type="default" r:id="rId7"/>
      <w:pgSz w:w="12240" w:h="15840"/>
      <w:pgMar w:top="630" w:right="446" w:bottom="547" w:left="45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EF7D9" w14:textId="77777777" w:rsidR="00866D58" w:rsidRDefault="00866D58">
      <w:r>
        <w:separator/>
      </w:r>
    </w:p>
  </w:endnote>
  <w:endnote w:type="continuationSeparator" w:id="0">
    <w:p w14:paraId="292A8BFE" w14:textId="77777777" w:rsidR="00866D58" w:rsidRDefault="0086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7367F" w14:textId="6EF502A6" w:rsidR="00ED3C13" w:rsidRDefault="00061424">
    <w:pPr>
      <w:pStyle w:val="Heading5"/>
      <w:pBdr>
        <w:bottom w:val="none" w:sz="0" w:space="0" w:color="000000"/>
      </w:pBdr>
      <w:ind w:left="7200"/>
    </w:pPr>
    <w:r>
      <w:rPr>
        <w:b w:val="0"/>
        <w:color w:val="000000"/>
        <w:sz w:val="16"/>
        <w:szCs w:val="16"/>
        <w:lang w:val="en-US"/>
      </w:rPr>
      <w:t>Sikha Baruah</w:t>
    </w:r>
    <w:r w:rsidR="00ED3C13">
      <w:rPr>
        <w:color w:val="000000"/>
        <w:sz w:val="16"/>
        <w:szCs w:val="16"/>
        <w:lang w:val="en-US"/>
      </w:rPr>
      <w:t>/ Curriculum Vitae</w:t>
    </w:r>
  </w:p>
  <w:p w14:paraId="070277F6" w14:textId="77777777" w:rsidR="00ED3C13" w:rsidRDefault="00ED3C13">
    <w:pPr>
      <w:pStyle w:val="Footer"/>
      <w:ind w:right="-288"/>
      <w:jc w:val="center"/>
    </w:pPr>
    <w:r>
      <w:rPr>
        <w:rFonts w:ascii="Arial" w:hAnsi="Arial" w:cs="Arial"/>
        <w:color w:val="000000"/>
        <w:sz w:val="16"/>
        <w:szCs w:val="16"/>
        <w:lang w:val="es-ES"/>
      </w:rPr>
      <w:tab/>
    </w:r>
    <w:r>
      <w:rPr>
        <w:rFonts w:ascii="Arial" w:hAnsi="Arial" w:cs="Arial"/>
        <w:color w:val="000000"/>
        <w:sz w:val="16"/>
        <w:szCs w:val="16"/>
        <w:lang w:val="es-ES"/>
      </w:rPr>
      <w:tab/>
    </w:r>
    <w:r>
      <w:rPr>
        <w:rFonts w:ascii="Arial" w:hAnsi="Arial" w:cs="Arial"/>
        <w:color w:val="000000"/>
        <w:sz w:val="16"/>
        <w:szCs w:val="16"/>
        <w:lang w:val="es-ES"/>
      </w:rPr>
      <w:tab/>
      <w:t xml:space="preserve">Page </w:t>
    </w:r>
    <w:r w:rsidR="00B83B63">
      <w:rPr>
        <w:rFonts w:cs="Arial"/>
        <w:color w:val="000000"/>
        <w:sz w:val="16"/>
        <w:szCs w:val="16"/>
      </w:rPr>
      <w:fldChar w:fldCharType="begin"/>
    </w:r>
    <w:r>
      <w:rPr>
        <w:rFonts w:cs="Arial"/>
        <w:color w:val="000000"/>
        <w:sz w:val="16"/>
        <w:szCs w:val="16"/>
      </w:rPr>
      <w:instrText xml:space="preserve"> PAGE </w:instrText>
    </w:r>
    <w:r w:rsidR="00B83B63">
      <w:rPr>
        <w:rFonts w:cs="Arial"/>
        <w:color w:val="000000"/>
        <w:sz w:val="16"/>
        <w:szCs w:val="16"/>
      </w:rPr>
      <w:fldChar w:fldCharType="separate"/>
    </w:r>
    <w:r w:rsidR="00F306B6">
      <w:rPr>
        <w:rFonts w:cs="Arial"/>
        <w:noProof/>
        <w:color w:val="000000"/>
        <w:sz w:val="16"/>
        <w:szCs w:val="16"/>
      </w:rPr>
      <w:t>1</w:t>
    </w:r>
    <w:r w:rsidR="00B83B63">
      <w:rPr>
        <w:rFonts w:cs="Arial"/>
        <w:color w:val="000000"/>
        <w:sz w:val="16"/>
        <w:szCs w:val="16"/>
      </w:rPr>
      <w:fldChar w:fldCharType="end"/>
    </w:r>
    <w:r>
      <w:rPr>
        <w:rFonts w:ascii="Arial" w:hAnsi="Arial" w:cs="Arial"/>
        <w:color w:val="000000"/>
        <w:sz w:val="16"/>
        <w:szCs w:val="16"/>
      </w:rPr>
      <w:t xml:space="preserve"> of </w:t>
    </w:r>
    <w:r w:rsidR="00B83B63">
      <w:rPr>
        <w:rFonts w:cs="Arial"/>
        <w:color w:val="000000"/>
        <w:sz w:val="16"/>
        <w:szCs w:val="16"/>
      </w:rPr>
      <w:fldChar w:fldCharType="begin"/>
    </w:r>
    <w:r>
      <w:rPr>
        <w:rFonts w:cs="Arial"/>
        <w:color w:val="000000"/>
        <w:sz w:val="16"/>
        <w:szCs w:val="16"/>
      </w:rPr>
      <w:instrText xml:space="preserve"> NUMPAGES \* ARABIC </w:instrText>
    </w:r>
    <w:r w:rsidR="00B83B63">
      <w:rPr>
        <w:rFonts w:cs="Arial"/>
        <w:color w:val="000000"/>
        <w:sz w:val="16"/>
        <w:szCs w:val="16"/>
      </w:rPr>
      <w:fldChar w:fldCharType="separate"/>
    </w:r>
    <w:r w:rsidR="00F306B6">
      <w:rPr>
        <w:rFonts w:cs="Arial"/>
        <w:noProof/>
        <w:color w:val="000000"/>
        <w:sz w:val="16"/>
        <w:szCs w:val="16"/>
      </w:rPr>
      <w:t>2</w:t>
    </w:r>
    <w:r w:rsidR="00B83B63">
      <w:rPr>
        <w:rFonts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58728" w14:textId="77777777" w:rsidR="00866D58" w:rsidRDefault="00866D58">
      <w:r>
        <w:separator/>
      </w:r>
    </w:p>
  </w:footnote>
  <w:footnote w:type="continuationSeparator" w:id="0">
    <w:p w14:paraId="6C80CA80" w14:textId="77777777" w:rsidR="00866D58" w:rsidRDefault="0086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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  <w:sz w:val="16"/>
      </w:rPr>
    </w:lvl>
  </w:abstractNum>
  <w:abstractNum w:abstractNumId="7" w15:restartNumberingAfterBreak="0">
    <w:nsid w:val="1E6B2CB2"/>
    <w:multiLevelType w:val="hybridMultilevel"/>
    <w:tmpl w:val="C8BC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13D32"/>
    <w:multiLevelType w:val="hybridMultilevel"/>
    <w:tmpl w:val="4358E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BC824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71009"/>
    <w:multiLevelType w:val="multilevel"/>
    <w:tmpl w:val="96C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C534F"/>
    <w:multiLevelType w:val="hybridMultilevel"/>
    <w:tmpl w:val="9A7C2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00B66"/>
    <w:multiLevelType w:val="hybridMultilevel"/>
    <w:tmpl w:val="FB86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C1809"/>
    <w:multiLevelType w:val="hybridMultilevel"/>
    <w:tmpl w:val="7ABC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B512E"/>
    <w:multiLevelType w:val="hybridMultilevel"/>
    <w:tmpl w:val="319694C0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149C4"/>
    <w:multiLevelType w:val="hybridMultilevel"/>
    <w:tmpl w:val="3DDA383E"/>
    <w:lvl w:ilvl="0" w:tplc="7758FB06">
      <w:start w:val="1"/>
      <w:numFmt w:val="bullet"/>
      <w:lvlText w:val=""/>
      <w:lvlJc w:val="left"/>
      <w:pPr>
        <w:ind w:left="1440" w:hanging="360"/>
      </w:pPr>
      <w:rPr>
        <w:rFonts w:ascii="Wingdings" w:hAnsi="Wingdings" w:hint="default"/>
        <w:color w:val="FEFAC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C06A0"/>
    <w:multiLevelType w:val="hybridMultilevel"/>
    <w:tmpl w:val="C95C8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A4E75"/>
    <w:multiLevelType w:val="hybridMultilevel"/>
    <w:tmpl w:val="64DE02B0"/>
    <w:lvl w:ilvl="0" w:tplc="0000000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0"/>
  </w:num>
  <w:num w:numId="10">
    <w:abstractNumId w:val="9"/>
  </w:num>
  <w:num w:numId="11">
    <w:abstractNumId w:val="14"/>
  </w:num>
  <w:num w:numId="12">
    <w:abstractNumId w:val="12"/>
  </w:num>
  <w:num w:numId="13">
    <w:abstractNumId w:val="7"/>
  </w:num>
  <w:num w:numId="14">
    <w:abstractNumId w:val="13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NTQzNDWxMDM3MzVR0lEKTi0uzszPAykwrQUAAbZxTCwAAAA="/>
  </w:docVars>
  <w:rsids>
    <w:rsidRoot w:val="008421D8"/>
    <w:rsid w:val="00006A2D"/>
    <w:rsid w:val="000129BB"/>
    <w:rsid w:val="0002136F"/>
    <w:rsid w:val="0002185E"/>
    <w:rsid w:val="0002401A"/>
    <w:rsid w:val="000332A9"/>
    <w:rsid w:val="00036C80"/>
    <w:rsid w:val="00044C04"/>
    <w:rsid w:val="00061424"/>
    <w:rsid w:val="000632EA"/>
    <w:rsid w:val="00065915"/>
    <w:rsid w:val="000662AC"/>
    <w:rsid w:val="00070F10"/>
    <w:rsid w:val="00071860"/>
    <w:rsid w:val="00075E9E"/>
    <w:rsid w:val="00084126"/>
    <w:rsid w:val="0009309D"/>
    <w:rsid w:val="00097918"/>
    <w:rsid w:val="000B1194"/>
    <w:rsid w:val="000E283C"/>
    <w:rsid w:val="000E40F5"/>
    <w:rsid w:val="000E6208"/>
    <w:rsid w:val="00103F3C"/>
    <w:rsid w:val="0010556A"/>
    <w:rsid w:val="001055A8"/>
    <w:rsid w:val="001076C8"/>
    <w:rsid w:val="00112AE8"/>
    <w:rsid w:val="00114A71"/>
    <w:rsid w:val="001404BF"/>
    <w:rsid w:val="00140AD9"/>
    <w:rsid w:val="0014467B"/>
    <w:rsid w:val="0014562B"/>
    <w:rsid w:val="0015755F"/>
    <w:rsid w:val="00162FE3"/>
    <w:rsid w:val="001664BA"/>
    <w:rsid w:val="00167D9A"/>
    <w:rsid w:val="0017634D"/>
    <w:rsid w:val="0018532D"/>
    <w:rsid w:val="00193C7C"/>
    <w:rsid w:val="001C3397"/>
    <w:rsid w:val="001C6038"/>
    <w:rsid w:val="001D6673"/>
    <w:rsid w:val="001D7BC7"/>
    <w:rsid w:val="00217A6D"/>
    <w:rsid w:val="00251601"/>
    <w:rsid w:val="002521B1"/>
    <w:rsid w:val="00260B9A"/>
    <w:rsid w:val="0026546D"/>
    <w:rsid w:val="002813DB"/>
    <w:rsid w:val="00287197"/>
    <w:rsid w:val="002907A1"/>
    <w:rsid w:val="002B1731"/>
    <w:rsid w:val="002B1BB1"/>
    <w:rsid w:val="002C5220"/>
    <w:rsid w:val="002E616D"/>
    <w:rsid w:val="0031455A"/>
    <w:rsid w:val="00316E66"/>
    <w:rsid w:val="00320215"/>
    <w:rsid w:val="00330FC6"/>
    <w:rsid w:val="00335C27"/>
    <w:rsid w:val="0034697E"/>
    <w:rsid w:val="00363231"/>
    <w:rsid w:val="00365C99"/>
    <w:rsid w:val="00371F44"/>
    <w:rsid w:val="003864D9"/>
    <w:rsid w:val="003A27EA"/>
    <w:rsid w:val="003A6D2D"/>
    <w:rsid w:val="003B1D9F"/>
    <w:rsid w:val="003B6964"/>
    <w:rsid w:val="003C6F77"/>
    <w:rsid w:val="003C7265"/>
    <w:rsid w:val="003D5B44"/>
    <w:rsid w:val="003E15A5"/>
    <w:rsid w:val="003E2AE1"/>
    <w:rsid w:val="003E35A9"/>
    <w:rsid w:val="004064AC"/>
    <w:rsid w:val="0041629D"/>
    <w:rsid w:val="004218A4"/>
    <w:rsid w:val="00425190"/>
    <w:rsid w:val="00427E55"/>
    <w:rsid w:val="004349E9"/>
    <w:rsid w:val="00462324"/>
    <w:rsid w:val="0047455B"/>
    <w:rsid w:val="004749E5"/>
    <w:rsid w:val="0047506A"/>
    <w:rsid w:val="004800F7"/>
    <w:rsid w:val="004939DE"/>
    <w:rsid w:val="004969DB"/>
    <w:rsid w:val="004A2AFB"/>
    <w:rsid w:val="004A60D2"/>
    <w:rsid w:val="004A7A58"/>
    <w:rsid w:val="004B31C6"/>
    <w:rsid w:val="004B4699"/>
    <w:rsid w:val="004C4ACE"/>
    <w:rsid w:val="004F1321"/>
    <w:rsid w:val="0051468A"/>
    <w:rsid w:val="005214CC"/>
    <w:rsid w:val="005323CE"/>
    <w:rsid w:val="0054344C"/>
    <w:rsid w:val="005456FE"/>
    <w:rsid w:val="0054693F"/>
    <w:rsid w:val="0056343B"/>
    <w:rsid w:val="005655E3"/>
    <w:rsid w:val="00565DFF"/>
    <w:rsid w:val="00570473"/>
    <w:rsid w:val="005918F5"/>
    <w:rsid w:val="005A722D"/>
    <w:rsid w:val="005B0A1C"/>
    <w:rsid w:val="005B121A"/>
    <w:rsid w:val="005B733C"/>
    <w:rsid w:val="005C3E52"/>
    <w:rsid w:val="0060048B"/>
    <w:rsid w:val="00617072"/>
    <w:rsid w:val="00651742"/>
    <w:rsid w:val="00662E69"/>
    <w:rsid w:val="00663C22"/>
    <w:rsid w:val="0067107C"/>
    <w:rsid w:val="0067545D"/>
    <w:rsid w:val="00687061"/>
    <w:rsid w:val="006D6CF5"/>
    <w:rsid w:val="006D7C76"/>
    <w:rsid w:val="006E314A"/>
    <w:rsid w:val="006E7D2E"/>
    <w:rsid w:val="006F041A"/>
    <w:rsid w:val="00700985"/>
    <w:rsid w:val="00711075"/>
    <w:rsid w:val="00723E79"/>
    <w:rsid w:val="00733D20"/>
    <w:rsid w:val="00735CED"/>
    <w:rsid w:val="00754DE7"/>
    <w:rsid w:val="0076360E"/>
    <w:rsid w:val="007715A0"/>
    <w:rsid w:val="00775262"/>
    <w:rsid w:val="00781774"/>
    <w:rsid w:val="00784FDF"/>
    <w:rsid w:val="00791A81"/>
    <w:rsid w:val="007B086C"/>
    <w:rsid w:val="007B6E8E"/>
    <w:rsid w:val="007C0B83"/>
    <w:rsid w:val="007C7D5F"/>
    <w:rsid w:val="007D119C"/>
    <w:rsid w:val="007D1EAD"/>
    <w:rsid w:val="007E07A6"/>
    <w:rsid w:val="007E373C"/>
    <w:rsid w:val="007F44A5"/>
    <w:rsid w:val="007F67C4"/>
    <w:rsid w:val="008014DA"/>
    <w:rsid w:val="008029D2"/>
    <w:rsid w:val="00810DD6"/>
    <w:rsid w:val="00812747"/>
    <w:rsid w:val="00824920"/>
    <w:rsid w:val="00826645"/>
    <w:rsid w:val="008332B4"/>
    <w:rsid w:val="008421D8"/>
    <w:rsid w:val="00852655"/>
    <w:rsid w:val="008542AF"/>
    <w:rsid w:val="00861AA5"/>
    <w:rsid w:val="00862AEE"/>
    <w:rsid w:val="00866D58"/>
    <w:rsid w:val="00866F96"/>
    <w:rsid w:val="00875A46"/>
    <w:rsid w:val="0088458E"/>
    <w:rsid w:val="0088492E"/>
    <w:rsid w:val="00886305"/>
    <w:rsid w:val="00890D5A"/>
    <w:rsid w:val="00894785"/>
    <w:rsid w:val="00896366"/>
    <w:rsid w:val="008A6999"/>
    <w:rsid w:val="008C6D7A"/>
    <w:rsid w:val="008D7B33"/>
    <w:rsid w:val="008E0F39"/>
    <w:rsid w:val="008E3A1D"/>
    <w:rsid w:val="00900E09"/>
    <w:rsid w:val="00906E18"/>
    <w:rsid w:val="0092116A"/>
    <w:rsid w:val="0092435F"/>
    <w:rsid w:val="009250CA"/>
    <w:rsid w:val="009252B8"/>
    <w:rsid w:val="00925F75"/>
    <w:rsid w:val="00953A81"/>
    <w:rsid w:val="009725BD"/>
    <w:rsid w:val="00974CF2"/>
    <w:rsid w:val="0098064B"/>
    <w:rsid w:val="00981C78"/>
    <w:rsid w:val="00997027"/>
    <w:rsid w:val="00997EDA"/>
    <w:rsid w:val="009B362A"/>
    <w:rsid w:val="009D09EA"/>
    <w:rsid w:val="009D4F63"/>
    <w:rsid w:val="009D6C04"/>
    <w:rsid w:val="009F0F2C"/>
    <w:rsid w:val="009F1426"/>
    <w:rsid w:val="00A0059D"/>
    <w:rsid w:val="00A06A97"/>
    <w:rsid w:val="00A10C22"/>
    <w:rsid w:val="00A11A45"/>
    <w:rsid w:val="00A152E1"/>
    <w:rsid w:val="00A22857"/>
    <w:rsid w:val="00A2478C"/>
    <w:rsid w:val="00A26D2F"/>
    <w:rsid w:val="00A324A7"/>
    <w:rsid w:val="00A35506"/>
    <w:rsid w:val="00A37171"/>
    <w:rsid w:val="00A55806"/>
    <w:rsid w:val="00A61ED8"/>
    <w:rsid w:val="00A6246B"/>
    <w:rsid w:val="00A81E82"/>
    <w:rsid w:val="00A9347B"/>
    <w:rsid w:val="00A93E8E"/>
    <w:rsid w:val="00AA2106"/>
    <w:rsid w:val="00AA54CD"/>
    <w:rsid w:val="00AA6F96"/>
    <w:rsid w:val="00AB4F5F"/>
    <w:rsid w:val="00AB53D0"/>
    <w:rsid w:val="00AD1123"/>
    <w:rsid w:val="00AF5687"/>
    <w:rsid w:val="00AF58AF"/>
    <w:rsid w:val="00B07003"/>
    <w:rsid w:val="00B10A2A"/>
    <w:rsid w:val="00B1395F"/>
    <w:rsid w:val="00B162B6"/>
    <w:rsid w:val="00B24DAE"/>
    <w:rsid w:val="00B26882"/>
    <w:rsid w:val="00B83B63"/>
    <w:rsid w:val="00B90207"/>
    <w:rsid w:val="00B96F47"/>
    <w:rsid w:val="00BB7D97"/>
    <w:rsid w:val="00BC2C28"/>
    <w:rsid w:val="00BD029D"/>
    <w:rsid w:val="00BD5141"/>
    <w:rsid w:val="00BE3B98"/>
    <w:rsid w:val="00BE41F2"/>
    <w:rsid w:val="00BE5406"/>
    <w:rsid w:val="00BE65D3"/>
    <w:rsid w:val="00C039F2"/>
    <w:rsid w:val="00C0538E"/>
    <w:rsid w:val="00C11535"/>
    <w:rsid w:val="00C212E2"/>
    <w:rsid w:val="00C226CB"/>
    <w:rsid w:val="00C27379"/>
    <w:rsid w:val="00C278E0"/>
    <w:rsid w:val="00C41F08"/>
    <w:rsid w:val="00C42C76"/>
    <w:rsid w:val="00C56AE5"/>
    <w:rsid w:val="00C655A4"/>
    <w:rsid w:val="00C706CD"/>
    <w:rsid w:val="00C85764"/>
    <w:rsid w:val="00CD5646"/>
    <w:rsid w:val="00CE0B33"/>
    <w:rsid w:val="00CE2618"/>
    <w:rsid w:val="00CF1269"/>
    <w:rsid w:val="00D20698"/>
    <w:rsid w:val="00D2119E"/>
    <w:rsid w:val="00D2713F"/>
    <w:rsid w:val="00D30B3D"/>
    <w:rsid w:val="00D30D0E"/>
    <w:rsid w:val="00D422B8"/>
    <w:rsid w:val="00D46E87"/>
    <w:rsid w:val="00D610CE"/>
    <w:rsid w:val="00D65397"/>
    <w:rsid w:val="00D93385"/>
    <w:rsid w:val="00DB7928"/>
    <w:rsid w:val="00DB7F09"/>
    <w:rsid w:val="00DC7DA3"/>
    <w:rsid w:val="00DD6DCB"/>
    <w:rsid w:val="00DE4925"/>
    <w:rsid w:val="00DF3358"/>
    <w:rsid w:val="00DF4FED"/>
    <w:rsid w:val="00E01E9D"/>
    <w:rsid w:val="00E05A72"/>
    <w:rsid w:val="00E0671B"/>
    <w:rsid w:val="00E07A14"/>
    <w:rsid w:val="00E22A5D"/>
    <w:rsid w:val="00E23317"/>
    <w:rsid w:val="00E265BC"/>
    <w:rsid w:val="00E26CA2"/>
    <w:rsid w:val="00E40F6E"/>
    <w:rsid w:val="00E4607F"/>
    <w:rsid w:val="00E52BFB"/>
    <w:rsid w:val="00E6098D"/>
    <w:rsid w:val="00E85C4B"/>
    <w:rsid w:val="00EA0E14"/>
    <w:rsid w:val="00EB2A59"/>
    <w:rsid w:val="00EB6C92"/>
    <w:rsid w:val="00EB7A18"/>
    <w:rsid w:val="00ED25DD"/>
    <w:rsid w:val="00ED3C13"/>
    <w:rsid w:val="00ED5D11"/>
    <w:rsid w:val="00ED7BE5"/>
    <w:rsid w:val="00EE0E18"/>
    <w:rsid w:val="00EF74D7"/>
    <w:rsid w:val="00F12645"/>
    <w:rsid w:val="00F16686"/>
    <w:rsid w:val="00F306B6"/>
    <w:rsid w:val="00F440B0"/>
    <w:rsid w:val="00F47FBC"/>
    <w:rsid w:val="00F5285E"/>
    <w:rsid w:val="00F65C33"/>
    <w:rsid w:val="00F7017C"/>
    <w:rsid w:val="00F7747D"/>
    <w:rsid w:val="00F87742"/>
    <w:rsid w:val="00F92D3F"/>
    <w:rsid w:val="00FA25C2"/>
    <w:rsid w:val="00FA6E00"/>
    <w:rsid w:val="00FB2BC8"/>
    <w:rsid w:val="00FB67B4"/>
    <w:rsid w:val="00FE6E84"/>
    <w:rsid w:val="00FF276D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B65BC3"/>
  <w15:docId w15:val="{30C17612-E967-4837-86FF-C67EC077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5E"/>
    <w:pPr>
      <w:suppressAutoHyphens/>
    </w:pPr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qFormat/>
    <w:rsid w:val="0002185E"/>
    <w:pPr>
      <w:keepNext/>
      <w:tabs>
        <w:tab w:val="num" w:pos="0"/>
        <w:tab w:val="left" w:pos="1620"/>
      </w:tabs>
      <w:ind w:left="1620" w:hanging="1620"/>
      <w:outlineLvl w:val="0"/>
    </w:pPr>
    <w:rPr>
      <w:rFonts w:ascii="Garamond" w:hAnsi="Garamond" w:cs="Arial"/>
      <w:b/>
      <w:bCs/>
    </w:rPr>
  </w:style>
  <w:style w:type="paragraph" w:styleId="Heading2">
    <w:name w:val="heading 2"/>
    <w:basedOn w:val="Normal"/>
    <w:next w:val="Normal"/>
    <w:qFormat/>
    <w:rsid w:val="0002185E"/>
    <w:pPr>
      <w:keepNext/>
      <w:tabs>
        <w:tab w:val="num" w:pos="0"/>
        <w:tab w:val="left" w:pos="1620"/>
      </w:tabs>
      <w:outlineLvl w:val="1"/>
    </w:pPr>
    <w:rPr>
      <w:rFonts w:ascii="Garamond" w:hAnsi="Garamond" w:cs="Arial"/>
      <w:b/>
      <w:bCs/>
    </w:rPr>
  </w:style>
  <w:style w:type="paragraph" w:styleId="Heading3">
    <w:name w:val="heading 3"/>
    <w:basedOn w:val="Normal"/>
    <w:next w:val="Normal"/>
    <w:qFormat/>
    <w:rsid w:val="0002185E"/>
    <w:pPr>
      <w:keepNext/>
      <w:tabs>
        <w:tab w:val="num" w:pos="0"/>
      </w:tabs>
      <w:jc w:val="both"/>
      <w:outlineLvl w:val="2"/>
    </w:pPr>
    <w:rPr>
      <w:rFonts w:ascii="Garamond" w:hAnsi="Garamond" w:cs="Garamond"/>
      <w:b/>
      <w:bCs/>
    </w:rPr>
  </w:style>
  <w:style w:type="paragraph" w:styleId="Heading4">
    <w:name w:val="heading 4"/>
    <w:basedOn w:val="Normal"/>
    <w:next w:val="Normal"/>
    <w:qFormat/>
    <w:rsid w:val="0002185E"/>
    <w:pPr>
      <w:keepNext/>
      <w:tabs>
        <w:tab w:val="num" w:pos="0"/>
        <w:tab w:val="left" w:pos="1620"/>
      </w:tabs>
      <w:jc w:val="both"/>
      <w:outlineLvl w:val="3"/>
    </w:pPr>
    <w:rPr>
      <w:rFonts w:ascii="Garamond" w:hAnsi="Garamond" w:cs="Garamond"/>
      <w:b/>
      <w:bCs/>
      <w:color w:val="FF0000"/>
      <w:u w:val="single"/>
    </w:rPr>
  </w:style>
  <w:style w:type="paragraph" w:styleId="Heading5">
    <w:name w:val="heading 5"/>
    <w:basedOn w:val="Normal"/>
    <w:next w:val="Normal"/>
    <w:qFormat/>
    <w:rsid w:val="0002185E"/>
    <w:pPr>
      <w:keepNext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tabs>
        <w:tab w:val="num" w:pos="0"/>
      </w:tabs>
      <w:outlineLvl w:val="4"/>
    </w:pPr>
    <w:rPr>
      <w:rFonts w:ascii="Arial" w:hAnsi="Arial" w:cs="Arial"/>
      <w:b/>
      <w:color w:val="000080"/>
      <w:sz w:val="28"/>
    </w:rPr>
  </w:style>
  <w:style w:type="paragraph" w:styleId="Heading6">
    <w:name w:val="heading 6"/>
    <w:basedOn w:val="Normal"/>
    <w:next w:val="Normal"/>
    <w:qFormat/>
    <w:rsid w:val="0002185E"/>
    <w:pPr>
      <w:keepNext/>
      <w:tabs>
        <w:tab w:val="num" w:pos="0"/>
      </w:tabs>
      <w:outlineLvl w:val="5"/>
    </w:pPr>
    <w:rPr>
      <w:rFonts w:ascii="Arial" w:hAnsi="Arial" w:cs="Arial"/>
      <w:b/>
      <w:bCs/>
      <w:color w:val="FF0000"/>
      <w:sz w:val="20"/>
      <w:u w:val="single"/>
    </w:rPr>
  </w:style>
  <w:style w:type="paragraph" w:styleId="Heading7">
    <w:name w:val="heading 7"/>
    <w:basedOn w:val="Normal"/>
    <w:next w:val="Normal"/>
    <w:qFormat/>
    <w:rsid w:val="0002185E"/>
    <w:pPr>
      <w:keepNext/>
      <w:tabs>
        <w:tab w:val="num" w:pos="0"/>
        <w:tab w:val="left" w:pos="1620"/>
      </w:tabs>
      <w:ind w:left="1620"/>
      <w:jc w:val="both"/>
      <w:outlineLvl w:val="6"/>
    </w:pPr>
    <w:rPr>
      <w:rFonts w:ascii="Arial" w:hAnsi="Arial" w:cs="Arial"/>
      <w:b/>
      <w:bCs/>
      <w:color w:val="000080"/>
      <w:sz w:val="20"/>
    </w:rPr>
  </w:style>
  <w:style w:type="paragraph" w:styleId="Heading8">
    <w:name w:val="heading 8"/>
    <w:basedOn w:val="Normal"/>
    <w:next w:val="Normal"/>
    <w:qFormat/>
    <w:rsid w:val="0002185E"/>
    <w:pPr>
      <w:keepNext/>
      <w:tabs>
        <w:tab w:val="num" w:pos="0"/>
        <w:tab w:val="left" w:pos="1620"/>
      </w:tabs>
      <w:jc w:val="both"/>
      <w:outlineLvl w:val="7"/>
    </w:pPr>
    <w:rPr>
      <w:rFonts w:ascii="Arial" w:hAnsi="Arial" w:cs="Arial"/>
      <w:b/>
      <w:bCs/>
      <w:color w:val="800080"/>
      <w:sz w:val="20"/>
      <w:u w:val="single"/>
    </w:rPr>
  </w:style>
  <w:style w:type="paragraph" w:styleId="Heading9">
    <w:name w:val="heading 9"/>
    <w:basedOn w:val="Normal"/>
    <w:next w:val="Normal"/>
    <w:qFormat/>
    <w:rsid w:val="0002185E"/>
    <w:pPr>
      <w:keepNext/>
      <w:tabs>
        <w:tab w:val="num" w:pos="0"/>
      </w:tabs>
      <w:outlineLvl w:val="8"/>
    </w:pPr>
    <w:rPr>
      <w:rFonts w:ascii="Arial" w:hAnsi="Arial" w:cs="Arial"/>
      <w:b/>
      <w:bCs/>
      <w:color w:val="80008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2185E"/>
  </w:style>
  <w:style w:type="character" w:customStyle="1" w:styleId="WW8Num1z1">
    <w:name w:val="WW8Num1z1"/>
    <w:rsid w:val="0002185E"/>
  </w:style>
  <w:style w:type="character" w:customStyle="1" w:styleId="WW8Num1z2">
    <w:name w:val="WW8Num1z2"/>
    <w:rsid w:val="0002185E"/>
  </w:style>
  <w:style w:type="character" w:customStyle="1" w:styleId="WW8Num1z3">
    <w:name w:val="WW8Num1z3"/>
    <w:rsid w:val="0002185E"/>
  </w:style>
  <w:style w:type="character" w:customStyle="1" w:styleId="WW8Num1z4">
    <w:name w:val="WW8Num1z4"/>
    <w:rsid w:val="0002185E"/>
  </w:style>
  <w:style w:type="character" w:customStyle="1" w:styleId="WW8Num1z5">
    <w:name w:val="WW8Num1z5"/>
    <w:rsid w:val="0002185E"/>
  </w:style>
  <w:style w:type="character" w:customStyle="1" w:styleId="WW8Num1z6">
    <w:name w:val="WW8Num1z6"/>
    <w:rsid w:val="0002185E"/>
  </w:style>
  <w:style w:type="character" w:customStyle="1" w:styleId="WW8Num1z7">
    <w:name w:val="WW8Num1z7"/>
    <w:rsid w:val="0002185E"/>
  </w:style>
  <w:style w:type="character" w:customStyle="1" w:styleId="WW8Num1z8">
    <w:name w:val="WW8Num1z8"/>
    <w:rsid w:val="0002185E"/>
  </w:style>
  <w:style w:type="character" w:customStyle="1" w:styleId="WW8Num2z0">
    <w:name w:val="WW8Num2z0"/>
    <w:rsid w:val="0002185E"/>
    <w:rPr>
      <w:rFonts w:ascii="Wingdings" w:hAnsi="Wingdings" w:cs="Wingdings" w:hint="default"/>
    </w:rPr>
  </w:style>
  <w:style w:type="character" w:customStyle="1" w:styleId="WW8Num3z0">
    <w:name w:val="WW8Num3z0"/>
    <w:rsid w:val="0002185E"/>
    <w:rPr>
      <w:rFonts w:ascii="Wingdings" w:hAnsi="Wingdings" w:cs="Wingdings" w:hint="default"/>
      <w:sz w:val="22"/>
      <w:szCs w:val="20"/>
    </w:rPr>
  </w:style>
  <w:style w:type="character" w:customStyle="1" w:styleId="WW8Num4z0">
    <w:name w:val="WW8Num4z0"/>
    <w:rsid w:val="0002185E"/>
    <w:rPr>
      <w:rFonts w:ascii="Wingdings" w:hAnsi="Wingdings" w:cs="Wingdings" w:hint="default"/>
    </w:rPr>
  </w:style>
  <w:style w:type="character" w:customStyle="1" w:styleId="WW8Num5z0">
    <w:name w:val="WW8Num5z0"/>
    <w:rsid w:val="0002185E"/>
    <w:rPr>
      <w:rFonts w:ascii="Wingdings" w:hAnsi="Wingdings" w:cs="Wingdings" w:hint="default"/>
    </w:rPr>
  </w:style>
  <w:style w:type="character" w:customStyle="1" w:styleId="WW8Num6z0">
    <w:name w:val="WW8Num6z0"/>
    <w:rsid w:val="0002185E"/>
    <w:rPr>
      <w:rFonts w:ascii="Wingdings" w:hAnsi="Wingdings" w:cs="Wingdings" w:hint="default"/>
      <w:sz w:val="22"/>
      <w:szCs w:val="20"/>
    </w:rPr>
  </w:style>
  <w:style w:type="character" w:customStyle="1" w:styleId="WW8Num7z0">
    <w:name w:val="WW8Num7z0"/>
    <w:rsid w:val="0002185E"/>
    <w:rPr>
      <w:rFonts w:ascii="Wingdings" w:hAnsi="Wingdings" w:cs="Wingdings" w:hint="default"/>
      <w:sz w:val="16"/>
    </w:rPr>
  </w:style>
  <w:style w:type="character" w:customStyle="1" w:styleId="WW8Num2z1">
    <w:name w:val="WW8Num2z1"/>
    <w:rsid w:val="0002185E"/>
    <w:rPr>
      <w:rFonts w:ascii="Courier New" w:hAnsi="Courier New" w:cs="Courier New" w:hint="default"/>
    </w:rPr>
  </w:style>
  <w:style w:type="character" w:customStyle="1" w:styleId="WW8Num2z2">
    <w:name w:val="WW8Num2z2"/>
    <w:rsid w:val="0002185E"/>
    <w:rPr>
      <w:rFonts w:ascii="Wingdings" w:hAnsi="Wingdings" w:cs="Wingdings" w:hint="default"/>
    </w:rPr>
  </w:style>
  <w:style w:type="character" w:customStyle="1" w:styleId="WW8Num2z3">
    <w:name w:val="WW8Num2z3"/>
    <w:rsid w:val="0002185E"/>
    <w:rPr>
      <w:rFonts w:ascii="Symbol" w:hAnsi="Symbol" w:cs="Symbol" w:hint="default"/>
    </w:rPr>
  </w:style>
  <w:style w:type="character" w:customStyle="1" w:styleId="WW8Num3z1">
    <w:name w:val="WW8Num3z1"/>
    <w:rsid w:val="0002185E"/>
    <w:rPr>
      <w:rFonts w:ascii="Courier New" w:hAnsi="Courier New" w:cs="Courier New" w:hint="default"/>
    </w:rPr>
  </w:style>
  <w:style w:type="character" w:customStyle="1" w:styleId="WW8Num3z3">
    <w:name w:val="WW8Num3z3"/>
    <w:rsid w:val="0002185E"/>
    <w:rPr>
      <w:rFonts w:ascii="Symbol" w:hAnsi="Symbol" w:cs="Symbol" w:hint="default"/>
    </w:rPr>
  </w:style>
  <w:style w:type="character" w:customStyle="1" w:styleId="WW8Num4z1">
    <w:name w:val="WW8Num4z1"/>
    <w:rsid w:val="0002185E"/>
    <w:rPr>
      <w:rFonts w:ascii="Courier New" w:hAnsi="Courier New" w:cs="Courier New" w:hint="default"/>
      <w:sz w:val="20"/>
    </w:rPr>
  </w:style>
  <w:style w:type="character" w:customStyle="1" w:styleId="WW8Num4z2">
    <w:name w:val="WW8Num4z2"/>
    <w:rsid w:val="0002185E"/>
    <w:rPr>
      <w:rFonts w:ascii="Wingdings" w:hAnsi="Wingdings" w:cs="Wingdings" w:hint="default"/>
      <w:sz w:val="20"/>
    </w:rPr>
  </w:style>
  <w:style w:type="character" w:customStyle="1" w:styleId="WW8Num5z1">
    <w:name w:val="WW8Num5z1"/>
    <w:rsid w:val="0002185E"/>
    <w:rPr>
      <w:rFonts w:ascii="Courier New" w:hAnsi="Courier New" w:cs="Courier New" w:hint="default"/>
    </w:rPr>
  </w:style>
  <w:style w:type="character" w:customStyle="1" w:styleId="WW8Num5z2">
    <w:name w:val="WW8Num5z2"/>
    <w:rsid w:val="0002185E"/>
    <w:rPr>
      <w:rFonts w:ascii="Wingdings" w:hAnsi="Wingdings" w:cs="Wingdings" w:hint="default"/>
    </w:rPr>
  </w:style>
  <w:style w:type="character" w:customStyle="1" w:styleId="WW8Num5z3">
    <w:name w:val="WW8Num5z3"/>
    <w:rsid w:val="0002185E"/>
    <w:rPr>
      <w:rFonts w:ascii="Symbol" w:hAnsi="Symbol" w:cs="Symbol" w:hint="default"/>
    </w:rPr>
  </w:style>
  <w:style w:type="character" w:customStyle="1" w:styleId="WW8Num6z1">
    <w:name w:val="WW8Num6z1"/>
    <w:rsid w:val="0002185E"/>
    <w:rPr>
      <w:rFonts w:ascii="Courier New" w:hAnsi="Courier New" w:cs="Courier New" w:hint="default"/>
    </w:rPr>
  </w:style>
  <w:style w:type="character" w:customStyle="1" w:styleId="WW8Num6z2">
    <w:name w:val="WW8Num6z2"/>
    <w:rsid w:val="0002185E"/>
    <w:rPr>
      <w:rFonts w:ascii="Wingdings" w:hAnsi="Wingdings" w:cs="Wingdings" w:hint="default"/>
    </w:rPr>
  </w:style>
  <w:style w:type="character" w:customStyle="1" w:styleId="WW8Num7z1">
    <w:name w:val="WW8Num7z1"/>
    <w:rsid w:val="0002185E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02185E"/>
    <w:rPr>
      <w:rFonts w:ascii="Wingdings" w:hAnsi="Wingdings" w:cs="Wingdings" w:hint="default"/>
      <w:sz w:val="20"/>
    </w:rPr>
  </w:style>
  <w:style w:type="character" w:customStyle="1" w:styleId="WW8Num8z0">
    <w:name w:val="WW8Num8z0"/>
    <w:rsid w:val="0002185E"/>
    <w:rPr>
      <w:rFonts w:ascii="Symbol" w:hAnsi="Symbol" w:cs="Symbol" w:hint="default"/>
      <w:sz w:val="20"/>
    </w:rPr>
  </w:style>
  <w:style w:type="character" w:customStyle="1" w:styleId="WW8Num8z1">
    <w:name w:val="WW8Num8z1"/>
    <w:rsid w:val="0002185E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02185E"/>
    <w:rPr>
      <w:rFonts w:ascii="Wingdings" w:hAnsi="Wingdings" w:cs="Wingdings" w:hint="default"/>
      <w:sz w:val="20"/>
    </w:rPr>
  </w:style>
  <w:style w:type="character" w:customStyle="1" w:styleId="WW8Num9z0">
    <w:name w:val="WW8Num9z0"/>
    <w:rsid w:val="0002185E"/>
    <w:rPr>
      <w:rFonts w:ascii="Wingdings" w:hAnsi="Wingdings" w:cs="Wingdings" w:hint="default"/>
      <w:sz w:val="16"/>
    </w:rPr>
  </w:style>
  <w:style w:type="character" w:customStyle="1" w:styleId="WW8Num9z1">
    <w:name w:val="WW8Num9z1"/>
    <w:rsid w:val="0002185E"/>
    <w:rPr>
      <w:rFonts w:ascii="Courier New" w:hAnsi="Courier New" w:cs="Courier New" w:hint="default"/>
    </w:rPr>
  </w:style>
  <w:style w:type="character" w:customStyle="1" w:styleId="WW8Num9z2">
    <w:name w:val="WW8Num9z2"/>
    <w:rsid w:val="0002185E"/>
    <w:rPr>
      <w:rFonts w:ascii="Wingdings" w:hAnsi="Wingdings" w:cs="Wingdings" w:hint="default"/>
    </w:rPr>
  </w:style>
  <w:style w:type="character" w:customStyle="1" w:styleId="WW8Num9z3">
    <w:name w:val="WW8Num9z3"/>
    <w:rsid w:val="0002185E"/>
    <w:rPr>
      <w:rFonts w:ascii="Symbol" w:hAnsi="Symbol" w:cs="Symbol" w:hint="default"/>
    </w:rPr>
  </w:style>
  <w:style w:type="character" w:customStyle="1" w:styleId="WW8Num10z0">
    <w:name w:val="WW8Num10z0"/>
    <w:rsid w:val="0002185E"/>
    <w:rPr>
      <w:rFonts w:ascii="Symbol" w:hAnsi="Symbol" w:cs="Symbol" w:hint="default"/>
      <w:sz w:val="20"/>
    </w:rPr>
  </w:style>
  <w:style w:type="character" w:customStyle="1" w:styleId="WW8Num10z1">
    <w:name w:val="WW8Num10z1"/>
    <w:rsid w:val="0002185E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02185E"/>
    <w:rPr>
      <w:rFonts w:ascii="Wingdings" w:hAnsi="Wingdings" w:cs="Wingdings" w:hint="default"/>
      <w:sz w:val="20"/>
    </w:rPr>
  </w:style>
  <w:style w:type="character" w:customStyle="1" w:styleId="WW8Num11z0">
    <w:name w:val="WW8Num11z0"/>
    <w:rsid w:val="0002185E"/>
    <w:rPr>
      <w:rFonts w:ascii="Wingdings" w:hAnsi="Wingdings" w:cs="Wingdings" w:hint="default"/>
    </w:rPr>
  </w:style>
  <w:style w:type="character" w:customStyle="1" w:styleId="WW8Num11z1">
    <w:name w:val="WW8Num11z1"/>
    <w:rsid w:val="0002185E"/>
    <w:rPr>
      <w:rFonts w:ascii="Courier New" w:hAnsi="Courier New" w:cs="Courier New" w:hint="default"/>
    </w:rPr>
  </w:style>
  <w:style w:type="character" w:customStyle="1" w:styleId="WW8Num11z3">
    <w:name w:val="WW8Num11z3"/>
    <w:rsid w:val="0002185E"/>
    <w:rPr>
      <w:rFonts w:ascii="Symbol" w:hAnsi="Symbol" w:cs="Symbol" w:hint="default"/>
    </w:rPr>
  </w:style>
  <w:style w:type="character" w:customStyle="1" w:styleId="WW8Num12z0">
    <w:name w:val="WW8Num12z0"/>
    <w:rsid w:val="0002185E"/>
    <w:rPr>
      <w:rFonts w:ascii="Symbol" w:hAnsi="Symbol" w:cs="Symbol" w:hint="default"/>
      <w:sz w:val="20"/>
    </w:rPr>
  </w:style>
  <w:style w:type="character" w:customStyle="1" w:styleId="WW8Num12z1">
    <w:name w:val="WW8Num12z1"/>
    <w:rsid w:val="0002185E"/>
    <w:rPr>
      <w:rFonts w:ascii="Courier New" w:hAnsi="Courier New" w:cs="Courier New" w:hint="default"/>
      <w:sz w:val="20"/>
    </w:rPr>
  </w:style>
  <w:style w:type="character" w:customStyle="1" w:styleId="WW8Num12z2">
    <w:name w:val="WW8Num12z2"/>
    <w:rsid w:val="0002185E"/>
    <w:rPr>
      <w:rFonts w:ascii="Wingdings" w:hAnsi="Wingdings" w:cs="Wingdings" w:hint="default"/>
      <w:sz w:val="20"/>
    </w:rPr>
  </w:style>
  <w:style w:type="character" w:customStyle="1" w:styleId="WW8Num13z0">
    <w:name w:val="WW8Num13z0"/>
    <w:rsid w:val="0002185E"/>
    <w:rPr>
      <w:rFonts w:ascii="Wingdings" w:hAnsi="Wingdings" w:cs="Wingdings" w:hint="default"/>
    </w:rPr>
  </w:style>
  <w:style w:type="character" w:customStyle="1" w:styleId="WW8Num13z1">
    <w:name w:val="WW8Num13z1"/>
    <w:rsid w:val="0002185E"/>
    <w:rPr>
      <w:rFonts w:ascii="Courier New" w:hAnsi="Courier New" w:cs="Courier New" w:hint="default"/>
    </w:rPr>
  </w:style>
  <w:style w:type="character" w:customStyle="1" w:styleId="WW8Num13z3">
    <w:name w:val="WW8Num13z3"/>
    <w:rsid w:val="0002185E"/>
    <w:rPr>
      <w:rFonts w:ascii="Symbol" w:hAnsi="Symbol" w:cs="Symbol" w:hint="default"/>
    </w:rPr>
  </w:style>
  <w:style w:type="character" w:customStyle="1" w:styleId="WW8Num14z0">
    <w:name w:val="WW8Num14z0"/>
    <w:rsid w:val="0002185E"/>
    <w:rPr>
      <w:rFonts w:ascii="Wingdings" w:hAnsi="Wingdings" w:cs="Wingdings" w:hint="default"/>
    </w:rPr>
  </w:style>
  <w:style w:type="character" w:customStyle="1" w:styleId="WW8Num14z1">
    <w:name w:val="WW8Num14z1"/>
    <w:rsid w:val="0002185E"/>
    <w:rPr>
      <w:rFonts w:ascii="Courier New" w:hAnsi="Courier New" w:cs="Courier New" w:hint="default"/>
    </w:rPr>
  </w:style>
  <w:style w:type="character" w:customStyle="1" w:styleId="WW8Num14z3">
    <w:name w:val="WW8Num14z3"/>
    <w:rsid w:val="0002185E"/>
    <w:rPr>
      <w:rFonts w:ascii="Symbol" w:hAnsi="Symbol" w:cs="Symbol" w:hint="default"/>
    </w:rPr>
  </w:style>
  <w:style w:type="character" w:customStyle="1" w:styleId="WW8Num15z0">
    <w:name w:val="WW8Num15z0"/>
    <w:rsid w:val="0002185E"/>
    <w:rPr>
      <w:rFonts w:ascii="Symbol" w:hAnsi="Symbol" w:cs="Symbol" w:hint="default"/>
      <w:sz w:val="20"/>
    </w:rPr>
  </w:style>
  <w:style w:type="character" w:customStyle="1" w:styleId="WW8Num15z1">
    <w:name w:val="WW8Num15z1"/>
    <w:rsid w:val="0002185E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02185E"/>
    <w:rPr>
      <w:rFonts w:ascii="Wingdings" w:hAnsi="Wingdings" w:cs="Wingdings" w:hint="default"/>
      <w:sz w:val="20"/>
    </w:rPr>
  </w:style>
  <w:style w:type="character" w:customStyle="1" w:styleId="WW8Num16z0">
    <w:name w:val="WW8Num16z0"/>
    <w:rsid w:val="0002185E"/>
    <w:rPr>
      <w:rFonts w:ascii="Symbol" w:hAnsi="Symbol" w:cs="Symbol" w:hint="default"/>
      <w:sz w:val="20"/>
    </w:rPr>
  </w:style>
  <w:style w:type="character" w:customStyle="1" w:styleId="WW8Num16z1">
    <w:name w:val="WW8Num16z1"/>
    <w:rsid w:val="0002185E"/>
    <w:rPr>
      <w:rFonts w:ascii="Courier New" w:hAnsi="Courier New" w:cs="Courier New" w:hint="default"/>
      <w:sz w:val="20"/>
    </w:rPr>
  </w:style>
  <w:style w:type="character" w:customStyle="1" w:styleId="WW8Num16z2">
    <w:name w:val="WW8Num16z2"/>
    <w:rsid w:val="0002185E"/>
    <w:rPr>
      <w:rFonts w:ascii="Wingdings" w:hAnsi="Wingdings" w:cs="Wingdings" w:hint="default"/>
      <w:sz w:val="20"/>
    </w:rPr>
  </w:style>
  <w:style w:type="character" w:customStyle="1" w:styleId="WW8Num17z0">
    <w:name w:val="WW8Num17z0"/>
    <w:rsid w:val="0002185E"/>
    <w:rPr>
      <w:rFonts w:ascii="Courier New" w:hAnsi="Courier New" w:cs="Courier New" w:hint="default"/>
      <w:sz w:val="20"/>
      <w:szCs w:val="20"/>
    </w:rPr>
  </w:style>
  <w:style w:type="character" w:customStyle="1" w:styleId="WW8Num17z1">
    <w:name w:val="WW8Num17z1"/>
    <w:rsid w:val="0002185E"/>
    <w:rPr>
      <w:rFonts w:ascii="Courier New" w:hAnsi="Courier New" w:cs="Courier New" w:hint="default"/>
    </w:rPr>
  </w:style>
  <w:style w:type="character" w:customStyle="1" w:styleId="WW8Num17z2">
    <w:name w:val="WW8Num17z2"/>
    <w:rsid w:val="0002185E"/>
    <w:rPr>
      <w:rFonts w:ascii="Wingdings" w:hAnsi="Wingdings" w:cs="Wingdings" w:hint="default"/>
    </w:rPr>
  </w:style>
  <w:style w:type="character" w:customStyle="1" w:styleId="WW8Num17z3">
    <w:name w:val="WW8Num17z3"/>
    <w:rsid w:val="0002185E"/>
    <w:rPr>
      <w:rFonts w:ascii="Symbol" w:hAnsi="Symbol" w:cs="Symbol" w:hint="default"/>
    </w:rPr>
  </w:style>
  <w:style w:type="character" w:customStyle="1" w:styleId="WW8Num18z0">
    <w:name w:val="WW8Num18z0"/>
    <w:rsid w:val="0002185E"/>
    <w:rPr>
      <w:rFonts w:ascii="Wingdings" w:hAnsi="Wingdings" w:cs="Wingdings" w:hint="default"/>
    </w:rPr>
  </w:style>
  <w:style w:type="character" w:customStyle="1" w:styleId="WW8Num18z1">
    <w:name w:val="WW8Num18z1"/>
    <w:rsid w:val="0002185E"/>
    <w:rPr>
      <w:rFonts w:ascii="Courier New" w:hAnsi="Courier New" w:cs="Courier New" w:hint="default"/>
    </w:rPr>
  </w:style>
  <w:style w:type="character" w:customStyle="1" w:styleId="WW8Num18z3">
    <w:name w:val="WW8Num18z3"/>
    <w:rsid w:val="0002185E"/>
    <w:rPr>
      <w:rFonts w:ascii="Symbol" w:hAnsi="Symbol" w:cs="Symbol" w:hint="default"/>
    </w:rPr>
  </w:style>
  <w:style w:type="character" w:customStyle="1" w:styleId="WW8Num19z0">
    <w:name w:val="WW8Num19z0"/>
    <w:rsid w:val="0002185E"/>
    <w:rPr>
      <w:rFonts w:ascii="Wingdings" w:hAnsi="Wingdings" w:cs="Wingdings" w:hint="default"/>
      <w:sz w:val="16"/>
    </w:rPr>
  </w:style>
  <w:style w:type="character" w:customStyle="1" w:styleId="WW8Num19z1">
    <w:name w:val="WW8Num19z1"/>
    <w:rsid w:val="0002185E"/>
    <w:rPr>
      <w:rFonts w:ascii="Courier New" w:hAnsi="Courier New" w:cs="Courier New" w:hint="default"/>
    </w:rPr>
  </w:style>
  <w:style w:type="character" w:customStyle="1" w:styleId="WW8Num19z2">
    <w:name w:val="WW8Num19z2"/>
    <w:rsid w:val="0002185E"/>
    <w:rPr>
      <w:rFonts w:ascii="Wingdings" w:hAnsi="Wingdings" w:cs="Wingdings" w:hint="default"/>
    </w:rPr>
  </w:style>
  <w:style w:type="character" w:customStyle="1" w:styleId="WW8Num19z3">
    <w:name w:val="WW8Num19z3"/>
    <w:rsid w:val="0002185E"/>
    <w:rPr>
      <w:rFonts w:ascii="Symbol" w:hAnsi="Symbol" w:cs="Symbol" w:hint="default"/>
    </w:rPr>
  </w:style>
  <w:style w:type="character" w:customStyle="1" w:styleId="WW8Num20z0">
    <w:name w:val="WW8Num20z0"/>
    <w:rsid w:val="0002185E"/>
    <w:rPr>
      <w:rFonts w:ascii="Wingdings" w:hAnsi="Wingdings" w:cs="Wingdings" w:hint="default"/>
      <w:sz w:val="16"/>
    </w:rPr>
  </w:style>
  <w:style w:type="character" w:customStyle="1" w:styleId="WW8Num20z1">
    <w:name w:val="WW8Num20z1"/>
    <w:rsid w:val="0002185E"/>
    <w:rPr>
      <w:rFonts w:ascii="Courier New" w:hAnsi="Courier New" w:cs="Courier New" w:hint="default"/>
    </w:rPr>
  </w:style>
  <w:style w:type="character" w:customStyle="1" w:styleId="WW8Num20z2">
    <w:name w:val="WW8Num20z2"/>
    <w:rsid w:val="0002185E"/>
    <w:rPr>
      <w:rFonts w:ascii="Wingdings" w:hAnsi="Wingdings" w:cs="Wingdings" w:hint="default"/>
    </w:rPr>
  </w:style>
  <w:style w:type="character" w:customStyle="1" w:styleId="WW8Num20z3">
    <w:name w:val="WW8Num20z3"/>
    <w:rsid w:val="0002185E"/>
    <w:rPr>
      <w:rFonts w:ascii="Symbol" w:hAnsi="Symbol" w:cs="Symbol" w:hint="default"/>
    </w:rPr>
  </w:style>
  <w:style w:type="character" w:customStyle="1" w:styleId="WW8Num21z0">
    <w:name w:val="WW8Num21z0"/>
    <w:rsid w:val="0002185E"/>
    <w:rPr>
      <w:rFonts w:ascii="Wingdings" w:hAnsi="Wingdings" w:cs="Wingdings" w:hint="default"/>
    </w:rPr>
  </w:style>
  <w:style w:type="character" w:customStyle="1" w:styleId="WW8Num21z1">
    <w:name w:val="WW8Num21z1"/>
    <w:rsid w:val="0002185E"/>
    <w:rPr>
      <w:rFonts w:ascii="Courier New" w:hAnsi="Courier New" w:cs="Courier New" w:hint="default"/>
    </w:rPr>
  </w:style>
  <w:style w:type="character" w:customStyle="1" w:styleId="WW8Num21z3">
    <w:name w:val="WW8Num21z3"/>
    <w:rsid w:val="0002185E"/>
    <w:rPr>
      <w:rFonts w:ascii="Symbol" w:hAnsi="Symbol" w:cs="Symbol" w:hint="default"/>
    </w:rPr>
  </w:style>
  <w:style w:type="character" w:customStyle="1" w:styleId="WW8Num22z0">
    <w:name w:val="WW8Num22z0"/>
    <w:rsid w:val="0002185E"/>
    <w:rPr>
      <w:rFonts w:ascii="Wingdings" w:hAnsi="Wingdings" w:cs="Wingdings" w:hint="default"/>
      <w:sz w:val="16"/>
    </w:rPr>
  </w:style>
  <w:style w:type="character" w:customStyle="1" w:styleId="WW8Num22z2">
    <w:name w:val="WW8Num22z2"/>
    <w:rsid w:val="0002185E"/>
    <w:rPr>
      <w:rFonts w:ascii="Wingdings" w:hAnsi="Wingdings" w:cs="Wingdings" w:hint="default"/>
    </w:rPr>
  </w:style>
  <w:style w:type="character" w:customStyle="1" w:styleId="WW8Num22z3">
    <w:name w:val="WW8Num22z3"/>
    <w:rsid w:val="0002185E"/>
    <w:rPr>
      <w:rFonts w:ascii="Symbol" w:hAnsi="Symbol" w:cs="Symbol" w:hint="default"/>
    </w:rPr>
  </w:style>
  <w:style w:type="character" w:customStyle="1" w:styleId="WW8Num22z4">
    <w:name w:val="WW8Num22z4"/>
    <w:rsid w:val="0002185E"/>
    <w:rPr>
      <w:rFonts w:ascii="Courier New" w:hAnsi="Courier New" w:cs="Courier New" w:hint="default"/>
    </w:rPr>
  </w:style>
  <w:style w:type="character" w:customStyle="1" w:styleId="WW8Num23z0">
    <w:name w:val="WW8Num23z0"/>
    <w:rsid w:val="0002185E"/>
    <w:rPr>
      <w:rFonts w:ascii="Wingdings" w:hAnsi="Wingdings" w:cs="Wingdings" w:hint="default"/>
      <w:sz w:val="22"/>
      <w:szCs w:val="20"/>
    </w:rPr>
  </w:style>
  <w:style w:type="character" w:customStyle="1" w:styleId="WW8Num23z1">
    <w:name w:val="WW8Num23z1"/>
    <w:rsid w:val="0002185E"/>
    <w:rPr>
      <w:rFonts w:ascii="Courier New" w:hAnsi="Courier New" w:cs="Courier New" w:hint="default"/>
    </w:rPr>
  </w:style>
  <w:style w:type="character" w:customStyle="1" w:styleId="WW8Num23z3">
    <w:name w:val="WW8Num23z3"/>
    <w:rsid w:val="0002185E"/>
    <w:rPr>
      <w:rFonts w:ascii="Symbol" w:hAnsi="Symbol" w:cs="Symbol" w:hint="default"/>
    </w:rPr>
  </w:style>
  <w:style w:type="character" w:customStyle="1" w:styleId="WW8Num24z0">
    <w:name w:val="WW8Num24z0"/>
    <w:rsid w:val="0002185E"/>
    <w:rPr>
      <w:rFonts w:ascii="Symbol" w:hAnsi="Symbol" w:cs="Symbol" w:hint="default"/>
      <w:sz w:val="20"/>
    </w:rPr>
  </w:style>
  <w:style w:type="character" w:customStyle="1" w:styleId="WW8Num24z1">
    <w:name w:val="WW8Num24z1"/>
    <w:rsid w:val="0002185E"/>
    <w:rPr>
      <w:rFonts w:ascii="Courier New" w:hAnsi="Courier New" w:cs="Courier New" w:hint="default"/>
      <w:sz w:val="20"/>
    </w:rPr>
  </w:style>
  <w:style w:type="character" w:customStyle="1" w:styleId="WW8Num24z2">
    <w:name w:val="WW8Num24z2"/>
    <w:rsid w:val="0002185E"/>
    <w:rPr>
      <w:rFonts w:ascii="Wingdings" w:hAnsi="Wingdings" w:cs="Wingdings" w:hint="default"/>
      <w:sz w:val="20"/>
    </w:rPr>
  </w:style>
  <w:style w:type="character" w:customStyle="1" w:styleId="WW8Num25z0">
    <w:name w:val="WW8Num25z0"/>
    <w:rsid w:val="0002185E"/>
    <w:rPr>
      <w:rFonts w:ascii="Wingdings" w:hAnsi="Wingdings" w:cs="Wingdings" w:hint="default"/>
      <w:sz w:val="16"/>
    </w:rPr>
  </w:style>
  <w:style w:type="character" w:customStyle="1" w:styleId="WW8Num25z1">
    <w:name w:val="WW8Num25z1"/>
    <w:rsid w:val="0002185E"/>
    <w:rPr>
      <w:rFonts w:ascii="Wingdings" w:hAnsi="Wingdings" w:cs="Wingdings" w:hint="default"/>
    </w:rPr>
  </w:style>
  <w:style w:type="character" w:customStyle="1" w:styleId="WW8Num25z3">
    <w:name w:val="WW8Num25z3"/>
    <w:rsid w:val="0002185E"/>
    <w:rPr>
      <w:rFonts w:ascii="Symbol" w:hAnsi="Symbol" w:cs="Symbol" w:hint="default"/>
    </w:rPr>
  </w:style>
  <w:style w:type="character" w:customStyle="1" w:styleId="WW8Num25z4">
    <w:name w:val="WW8Num25z4"/>
    <w:rsid w:val="0002185E"/>
    <w:rPr>
      <w:rFonts w:ascii="Courier New" w:hAnsi="Courier New" w:cs="Courier New" w:hint="default"/>
    </w:rPr>
  </w:style>
  <w:style w:type="character" w:customStyle="1" w:styleId="WW8Num26z0">
    <w:name w:val="WW8Num26z0"/>
    <w:rsid w:val="0002185E"/>
    <w:rPr>
      <w:rFonts w:ascii="Wingdings" w:hAnsi="Wingdings" w:cs="Wingdings" w:hint="default"/>
    </w:rPr>
  </w:style>
  <w:style w:type="character" w:customStyle="1" w:styleId="WW8Num26z1">
    <w:name w:val="WW8Num26z1"/>
    <w:rsid w:val="0002185E"/>
    <w:rPr>
      <w:rFonts w:ascii="Courier New" w:hAnsi="Courier New" w:cs="Courier New" w:hint="default"/>
    </w:rPr>
  </w:style>
  <w:style w:type="character" w:customStyle="1" w:styleId="WW8Num26z3">
    <w:name w:val="WW8Num26z3"/>
    <w:rsid w:val="0002185E"/>
    <w:rPr>
      <w:rFonts w:ascii="Symbol" w:hAnsi="Symbol" w:cs="Symbol" w:hint="default"/>
    </w:rPr>
  </w:style>
  <w:style w:type="character" w:customStyle="1" w:styleId="WW8Num27z0">
    <w:name w:val="WW8Num27z0"/>
    <w:rsid w:val="0002185E"/>
    <w:rPr>
      <w:rFonts w:ascii="Wingdings" w:hAnsi="Wingdings" w:cs="Wingdings" w:hint="default"/>
      <w:sz w:val="16"/>
    </w:rPr>
  </w:style>
  <w:style w:type="character" w:customStyle="1" w:styleId="WW8Num27z1">
    <w:name w:val="WW8Num27z1"/>
    <w:rsid w:val="0002185E"/>
    <w:rPr>
      <w:rFonts w:ascii="Wingdings" w:hAnsi="Wingdings" w:cs="Wingdings" w:hint="default"/>
    </w:rPr>
  </w:style>
  <w:style w:type="character" w:customStyle="1" w:styleId="WW8Num27z3">
    <w:name w:val="WW8Num27z3"/>
    <w:rsid w:val="0002185E"/>
    <w:rPr>
      <w:rFonts w:ascii="Symbol" w:hAnsi="Symbol" w:cs="Symbol" w:hint="default"/>
    </w:rPr>
  </w:style>
  <w:style w:type="character" w:customStyle="1" w:styleId="WW8Num27z4">
    <w:name w:val="WW8Num27z4"/>
    <w:rsid w:val="0002185E"/>
    <w:rPr>
      <w:rFonts w:ascii="Courier New" w:hAnsi="Courier New" w:cs="Courier New" w:hint="default"/>
    </w:rPr>
  </w:style>
  <w:style w:type="character" w:customStyle="1" w:styleId="WW8Num28z0">
    <w:name w:val="WW8Num28z0"/>
    <w:rsid w:val="0002185E"/>
    <w:rPr>
      <w:rFonts w:ascii="Symbol" w:hAnsi="Symbol" w:cs="Symbol" w:hint="default"/>
    </w:rPr>
  </w:style>
  <w:style w:type="character" w:customStyle="1" w:styleId="WW8Num28z1">
    <w:name w:val="WW8Num28z1"/>
    <w:rsid w:val="0002185E"/>
    <w:rPr>
      <w:rFonts w:ascii="Courier New" w:hAnsi="Courier New" w:cs="Courier New" w:hint="default"/>
    </w:rPr>
  </w:style>
  <w:style w:type="character" w:customStyle="1" w:styleId="WW8Num28z2">
    <w:name w:val="WW8Num28z2"/>
    <w:rsid w:val="0002185E"/>
    <w:rPr>
      <w:rFonts w:ascii="Wingdings" w:hAnsi="Wingdings" w:cs="Wingdings" w:hint="default"/>
    </w:rPr>
  </w:style>
  <w:style w:type="character" w:customStyle="1" w:styleId="WW8Num29z0">
    <w:name w:val="WW8Num29z0"/>
    <w:rsid w:val="0002185E"/>
    <w:rPr>
      <w:rFonts w:ascii="Wingdings" w:hAnsi="Wingdings" w:cs="Wingdings" w:hint="default"/>
      <w:sz w:val="16"/>
    </w:rPr>
  </w:style>
  <w:style w:type="character" w:customStyle="1" w:styleId="WW8Num29z2">
    <w:name w:val="WW8Num29z2"/>
    <w:rsid w:val="0002185E"/>
    <w:rPr>
      <w:rFonts w:ascii="Wingdings" w:hAnsi="Wingdings" w:cs="Wingdings" w:hint="default"/>
    </w:rPr>
  </w:style>
  <w:style w:type="character" w:customStyle="1" w:styleId="WW8Num29z3">
    <w:name w:val="WW8Num29z3"/>
    <w:rsid w:val="0002185E"/>
    <w:rPr>
      <w:rFonts w:ascii="Symbol" w:hAnsi="Symbol" w:cs="Symbol" w:hint="default"/>
    </w:rPr>
  </w:style>
  <w:style w:type="character" w:customStyle="1" w:styleId="WW8Num29z4">
    <w:name w:val="WW8Num29z4"/>
    <w:rsid w:val="0002185E"/>
    <w:rPr>
      <w:rFonts w:ascii="Courier New" w:hAnsi="Courier New" w:cs="Courier New" w:hint="default"/>
    </w:rPr>
  </w:style>
  <w:style w:type="character" w:styleId="Hyperlink">
    <w:name w:val="Hyperlink"/>
    <w:rsid w:val="0002185E"/>
    <w:rPr>
      <w:color w:val="0000FF"/>
      <w:u w:val="single"/>
    </w:rPr>
  </w:style>
  <w:style w:type="character" w:styleId="PageNumber">
    <w:name w:val="page number"/>
    <w:basedOn w:val="DefaultParagraphFont"/>
    <w:rsid w:val="0002185E"/>
  </w:style>
  <w:style w:type="character" w:customStyle="1" w:styleId="FootnoteCharacters">
    <w:name w:val="Footnote Characters"/>
    <w:rsid w:val="0002185E"/>
    <w:rPr>
      <w:vertAlign w:val="superscript"/>
    </w:rPr>
  </w:style>
  <w:style w:type="character" w:customStyle="1" w:styleId="c0">
    <w:name w:val="c0"/>
    <w:rsid w:val="0002185E"/>
  </w:style>
  <w:style w:type="character" w:customStyle="1" w:styleId="CharAttribute1">
    <w:name w:val="CharAttribute1"/>
    <w:rsid w:val="0002185E"/>
    <w:rPr>
      <w:rFonts w:ascii="Times New Roman" w:eastAsia="Times New Roman" w:hAnsi="Times New Roman" w:cs="Times New Roman" w:hint="default"/>
      <w:sz w:val="24"/>
      <w:szCs w:val="24"/>
    </w:rPr>
  </w:style>
  <w:style w:type="paragraph" w:customStyle="1" w:styleId="Heading">
    <w:name w:val="Heading"/>
    <w:basedOn w:val="Normal"/>
    <w:next w:val="BodyText"/>
    <w:rsid w:val="0002185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2185E"/>
    <w:pPr>
      <w:tabs>
        <w:tab w:val="left" w:pos="2520"/>
      </w:tabs>
    </w:pPr>
    <w:rPr>
      <w:b/>
      <w:bCs/>
      <w:color w:val="000080"/>
    </w:rPr>
  </w:style>
  <w:style w:type="paragraph" w:styleId="List">
    <w:name w:val="List"/>
    <w:basedOn w:val="BodyText"/>
    <w:rsid w:val="0002185E"/>
    <w:rPr>
      <w:rFonts w:cs="FreeSans"/>
    </w:rPr>
  </w:style>
  <w:style w:type="paragraph" w:styleId="Caption">
    <w:name w:val="caption"/>
    <w:basedOn w:val="Normal"/>
    <w:qFormat/>
    <w:rsid w:val="0002185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02185E"/>
    <w:pPr>
      <w:suppressLineNumbers/>
    </w:pPr>
    <w:rPr>
      <w:rFonts w:cs="FreeSans"/>
    </w:rPr>
  </w:style>
  <w:style w:type="paragraph" w:styleId="BodyTextIndent">
    <w:name w:val="Body Text Indent"/>
    <w:basedOn w:val="Normal"/>
    <w:rsid w:val="0002185E"/>
    <w:pPr>
      <w:ind w:left="1620"/>
    </w:pPr>
    <w:rPr>
      <w:rFonts w:ascii="Arial" w:hAnsi="Arial" w:cs="Arial"/>
      <w:b/>
      <w:sz w:val="28"/>
    </w:rPr>
  </w:style>
  <w:style w:type="paragraph" w:styleId="Header">
    <w:name w:val="header"/>
    <w:basedOn w:val="Normal"/>
    <w:rsid w:val="000218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185E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02185E"/>
    <w:pPr>
      <w:tabs>
        <w:tab w:val="clear" w:pos="2520"/>
        <w:tab w:val="num" w:pos="8640"/>
      </w:tabs>
      <w:spacing w:after="60" w:line="220" w:lineRule="atLeast"/>
      <w:ind w:left="8640" w:hanging="360"/>
      <w:jc w:val="both"/>
    </w:pPr>
    <w:rPr>
      <w:rFonts w:ascii="Arial" w:hAnsi="Arial" w:cs="Arial"/>
      <w:b w:val="0"/>
      <w:bCs w:val="0"/>
      <w:color w:val="auto"/>
      <w:spacing w:val="-5"/>
      <w:sz w:val="20"/>
      <w:szCs w:val="20"/>
      <w:lang w:val="en-US"/>
    </w:rPr>
  </w:style>
  <w:style w:type="paragraph" w:styleId="NormalWeb">
    <w:name w:val="Normal (Web)"/>
    <w:basedOn w:val="Normal"/>
    <w:rsid w:val="0002185E"/>
    <w:pPr>
      <w:spacing w:before="280" w:after="280"/>
    </w:pPr>
    <w:rPr>
      <w:rFonts w:ascii="Arial Unicode MS" w:eastAsia="Arial Unicode MS" w:hAnsi="Arial Unicode MS" w:cs="Arial Unicode MS"/>
      <w:lang w:val="en-US"/>
    </w:rPr>
  </w:style>
  <w:style w:type="paragraph" w:styleId="BlockText">
    <w:name w:val="Block Text"/>
    <w:basedOn w:val="Normal"/>
    <w:rsid w:val="0002185E"/>
    <w:pPr>
      <w:tabs>
        <w:tab w:val="left" w:pos="360"/>
        <w:tab w:val="left" w:pos="1620"/>
        <w:tab w:val="left" w:pos="4680"/>
      </w:tabs>
      <w:ind w:left="360" w:right="-72" w:hanging="360"/>
      <w:jc w:val="both"/>
    </w:pPr>
    <w:rPr>
      <w:rFonts w:ascii="Verdana" w:hAnsi="Verdana" w:cs="Arial"/>
      <w:color w:val="000080"/>
      <w:sz w:val="20"/>
    </w:rPr>
  </w:style>
  <w:style w:type="paragraph" w:styleId="BodyTextIndent2">
    <w:name w:val="Body Text Indent 2"/>
    <w:basedOn w:val="Normal"/>
    <w:rsid w:val="0002185E"/>
    <w:pPr>
      <w:tabs>
        <w:tab w:val="left" w:pos="360"/>
        <w:tab w:val="left" w:pos="1440"/>
        <w:tab w:val="left" w:pos="3600"/>
      </w:tabs>
      <w:ind w:left="360" w:hanging="360"/>
      <w:jc w:val="both"/>
    </w:pPr>
    <w:rPr>
      <w:rFonts w:ascii="Verdana" w:hAnsi="Verdana" w:cs="Arial"/>
      <w:color w:val="000080"/>
      <w:sz w:val="20"/>
    </w:rPr>
  </w:style>
  <w:style w:type="paragraph" w:styleId="BodyText3">
    <w:name w:val="Body Text 3"/>
    <w:basedOn w:val="Normal"/>
    <w:rsid w:val="0002185E"/>
    <w:rPr>
      <w:rFonts w:ascii="Comic Sans MS" w:hAnsi="Comic Sans MS" w:cs="Comic Sans MS"/>
      <w:b/>
      <w:szCs w:val="20"/>
      <w:lang w:val="en-US"/>
    </w:rPr>
  </w:style>
  <w:style w:type="paragraph" w:styleId="BodyTextIndent3">
    <w:name w:val="Body Text Indent 3"/>
    <w:basedOn w:val="Normal"/>
    <w:rsid w:val="0002185E"/>
    <w:pPr>
      <w:ind w:left="2130" w:hanging="2130"/>
      <w:jc w:val="both"/>
    </w:pPr>
    <w:rPr>
      <w:rFonts w:ascii="Garamond" w:hAnsi="Garamond" w:cs="Garamond"/>
      <w:sz w:val="20"/>
      <w:szCs w:val="20"/>
      <w:lang w:val="en-US"/>
    </w:rPr>
  </w:style>
  <w:style w:type="paragraph" w:styleId="BodyText2">
    <w:name w:val="Body Text 2"/>
    <w:basedOn w:val="Normal"/>
    <w:rsid w:val="0002185E"/>
    <w:rPr>
      <w:rFonts w:ascii="Garamond" w:hAnsi="Garamond" w:cs="Garamond"/>
      <w:b/>
      <w:bCs/>
      <w:sz w:val="20"/>
      <w:szCs w:val="20"/>
      <w:lang w:val="en-US"/>
    </w:rPr>
  </w:style>
  <w:style w:type="paragraph" w:styleId="ListBullet">
    <w:name w:val="List Bullet"/>
    <w:basedOn w:val="Normal"/>
    <w:rsid w:val="0002185E"/>
    <w:rPr>
      <w:rFonts w:ascii="Arial" w:hAnsi="Arial" w:cs="Arial"/>
      <w:bCs/>
      <w:sz w:val="22"/>
      <w:szCs w:val="20"/>
    </w:rPr>
  </w:style>
  <w:style w:type="paragraph" w:styleId="FootnoteText">
    <w:name w:val="footnote text"/>
    <w:basedOn w:val="Normal"/>
    <w:rsid w:val="000218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185E"/>
    <w:pPr>
      <w:ind w:left="720"/>
      <w:contextualSpacing/>
    </w:pPr>
    <w:rPr>
      <w:lang w:val="en-US"/>
    </w:rPr>
  </w:style>
  <w:style w:type="paragraph" w:customStyle="1" w:styleId="p0">
    <w:name w:val="p0"/>
    <w:basedOn w:val="Normal"/>
    <w:rsid w:val="0002185E"/>
    <w:pPr>
      <w:spacing w:before="280" w:after="280"/>
    </w:pPr>
    <w:rPr>
      <w:lang w:val="en-US"/>
    </w:rPr>
  </w:style>
  <w:style w:type="paragraph" w:customStyle="1" w:styleId="p1">
    <w:name w:val="p1"/>
    <w:basedOn w:val="Normal"/>
    <w:rsid w:val="0002185E"/>
    <w:pPr>
      <w:spacing w:before="280" w:after="280"/>
    </w:pPr>
    <w:rPr>
      <w:lang w:val="en-US"/>
    </w:rPr>
  </w:style>
  <w:style w:type="paragraph" w:customStyle="1" w:styleId="p2">
    <w:name w:val="p2"/>
    <w:basedOn w:val="Normal"/>
    <w:rsid w:val="0002185E"/>
    <w:pPr>
      <w:spacing w:before="280" w:after="280"/>
    </w:pPr>
    <w:rPr>
      <w:lang w:val="en-US"/>
    </w:rPr>
  </w:style>
  <w:style w:type="paragraph" w:customStyle="1" w:styleId="p3">
    <w:name w:val="p3"/>
    <w:basedOn w:val="Normal"/>
    <w:rsid w:val="0002185E"/>
    <w:pPr>
      <w:spacing w:before="280" w:after="280"/>
    </w:pPr>
    <w:rPr>
      <w:lang w:val="en-US"/>
    </w:rPr>
  </w:style>
  <w:style w:type="paragraph" w:customStyle="1" w:styleId="p4">
    <w:name w:val="p4"/>
    <w:basedOn w:val="Normal"/>
    <w:rsid w:val="0002185E"/>
    <w:pPr>
      <w:spacing w:before="280" w:after="280"/>
    </w:pPr>
    <w:rPr>
      <w:lang w:val="en-US"/>
    </w:rPr>
  </w:style>
  <w:style w:type="paragraph" w:customStyle="1" w:styleId="p5">
    <w:name w:val="p5"/>
    <w:basedOn w:val="Normal"/>
    <w:rsid w:val="0002185E"/>
    <w:pPr>
      <w:spacing w:before="280" w:after="280"/>
    </w:pPr>
    <w:rPr>
      <w:lang w:val="en-US"/>
    </w:rPr>
  </w:style>
  <w:style w:type="paragraph" w:customStyle="1" w:styleId="p6">
    <w:name w:val="p6"/>
    <w:basedOn w:val="Normal"/>
    <w:rsid w:val="0002185E"/>
    <w:pPr>
      <w:spacing w:before="280" w:after="280"/>
    </w:pPr>
    <w:rPr>
      <w:lang w:val="en-US"/>
    </w:rPr>
  </w:style>
  <w:style w:type="paragraph" w:customStyle="1" w:styleId="Default">
    <w:name w:val="Default"/>
    <w:rsid w:val="0002185E"/>
    <w:pPr>
      <w:suppressAutoHyphens/>
      <w:autoSpaceDE w:val="0"/>
    </w:pPr>
    <w:rPr>
      <w:rFonts w:ascii="Century" w:hAnsi="Century" w:cs="Century"/>
      <w:color w:val="000000"/>
      <w:sz w:val="24"/>
      <w:szCs w:val="24"/>
      <w:lang w:eastAsia="zh-CN"/>
    </w:rPr>
  </w:style>
  <w:style w:type="paragraph" w:customStyle="1" w:styleId="FrameContents">
    <w:name w:val="Frame Contents"/>
    <w:basedOn w:val="Normal"/>
    <w:rsid w:val="0002185E"/>
  </w:style>
  <w:style w:type="paragraph" w:customStyle="1" w:styleId="TableContents">
    <w:name w:val="Table Contents"/>
    <w:basedOn w:val="Normal"/>
    <w:rsid w:val="0002185E"/>
    <w:pPr>
      <w:suppressLineNumbers/>
    </w:pPr>
  </w:style>
  <w:style w:type="paragraph" w:customStyle="1" w:styleId="TableHeading">
    <w:name w:val="Table Heading"/>
    <w:basedOn w:val="TableContents"/>
    <w:rsid w:val="0002185E"/>
    <w:pPr>
      <w:jc w:val="center"/>
    </w:pPr>
    <w:rPr>
      <w:b/>
      <w:bCs/>
    </w:rPr>
  </w:style>
  <w:style w:type="character" w:styleId="Emphasis">
    <w:name w:val="Emphasis"/>
    <w:uiPriority w:val="20"/>
    <w:qFormat/>
    <w:rsid w:val="001D66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22"/>
    <w:rPr>
      <w:rFonts w:ascii="Tahoma" w:hAnsi="Tahoma" w:cs="Tahoma"/>
      <w:sz w:val="16"/>
      <w:szCs w:val="16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24920"/>
    <w:rPr>
      <w:color w:val="7F6F6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Zahid Kothari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Sikha Baruah</cp:lastModifiedBy>
  <cp:revision>9</cp:revision>
  <cp:lastPrinted>2020-08-25T06:52:00Z</cp:lastPrinted>
  <dcterms:created xsi:type="dcterms:W3CDTF">2020-11-08T16:20:00Z</dcterms:created>
  <dcterms:modified xsi:type="dcterms:W3CDTF">2020-11-23T08:44:00Z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-265986616</vt:i4>
  </property>
  <property fmtid="{D5CDD505-2E9C-101B-9397-08002B2CF9AE}" pid="3" name="_AuthorEmail">
    <vt:lpwstr>anoop.neelamakkal.external@airbus.com</vt:lpwstr>
  </property>
  <property fmtid="{D5CDD505-2E9C-101B-9397-08002B2CF9AE}" pid="4" name="_AuthorEmailDisplayName">
    <vt:lpwstr>NEELAMAKKAL, Anoop (L&amp;T)</vt:lpwstr>
  </property>
  <property fmtid="{D5CDD505-2E9C-101B-9397-08002B2CF9AE}" pid="5" name="_ReviewingToolsShownOnce">
    <vt:lpwstr/>
  </property>
</Properties>
</file>