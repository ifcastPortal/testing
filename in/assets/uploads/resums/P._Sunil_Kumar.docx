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BF8" w:rsidRDefault="00B274C5" w:rsidP="00BF1D20">
      <w:pPr>
        <w:pStyle w:val="NoSpacing"/>
        <w:rPr>
          <w:rFonts w:cs="Arial"/>
          <w:sz w:val="20"/>
          <w:szCs w:val="20"/>
        </w:rPr>
      </w:pPr>
      <w:r w:rsidRPr="00BF1D20">
        <w:rPr>
          <w:rFonts w:cs="Arial"/>
          <w:sz w:val="20"/>
          <w:szCs w:val="20"/>
        </w:rPr>
        <w:t xml:space="preserve"> </w:t>
      </w:r>
      <w:r w:rsidR="00F73234" w:rsidRPr="00BF1D20">
        <w:rPr>
          <w:rFonts w:cs="Arial"/>
          <w:sz w:val="20"/>
          <w:szCs w:val="20"/>
        </w:rPr>
        <w:t>P. Sunil</w:t>
      </w:r>
      <w:r w:rsidR="00A43574" w:rsidRPr="00BF1D20">
        <w:rPr>
          <w:rFonts w:cs="Arial"/>
          <w:sz w:val="20"/>
          <w:szCs w:val="20"/>
        </w:rPr>
        <w:t xml:space="preserve"> Kumar</w:t>
      </w:r>
      <w:r w:rsidR="00A43574" w:rsidRPr="00BF1D20">
        <w:rPr>
          <w:rFonts w:cs="Arial"/>
          <w:sz w:val="20"/>
          <w:szCs w:val="20"/>
        </w:rPr>
        <w:tab/>
        <w:t xml:space="preserve">  </w:t>
      </w:r>
      <w:r w:rsidR="00C81B42">
        <w:rPr>
          <w:rFonts w:cs="Arial"/>
          <w:sz w:val="20"/>
          <w:szCs w:val="20"/>
        </w:rPr>
        <w:tab/>
      </w:r>
      <w:r w:rsidR="00C81B42">
        <w:rPr>
          <w:rFonts w:cs="Arial"/>
          <w:sz w:val="20"/>
          <w:szCs w:val="20"/>
        </w:rPr>
        <w:tab/>
      </w:r>
      <w:r w:rsidR="00C81B42">
        <w:rPr>
          <w:rFonts w:cs="Arial"/>
          <w:sz w:val="20"/>
          <w:szCs w:val="20"/>
        </w:rPr>
        <w:tab/>
      </w:r>
      <w:r w:rsidR="00C81B42">
        <w:rPr>
          <w:rFonts w:cs="Arial"/>
          <w:sz w:val="20"/>
          <w:szCs w:val="20"/>
        </w:rPr>
        <w:tab/>
      </w:r>
      <w:r w:rsidR="00C81B42">
        <w:rPr>
          <w:rFonts w:cs="Arial"/>
          <w:sz w:val="20"/>
          <w:szCs w:val="20"/>
        </w:rPr>
        <w:tab/>
      </w:r>
      <w:r w:rsidR="00C81B42">
        <w:rPr>
          <w:rFonts w:cs="Arial"/>
          <w:sz w:val="20"/>
          <w:szCs w:val="20"/>
        </w:rPr>
        <w:tab/>
      </w:r>
      <w:r w:rsidR="00C81B42">
        <w:rPr>
          <w:rFonts w:cs="Arial"/>
          <w:sz w:val="20"/>
          <w:szCs w:val="20"/>
        </w:rPr>
        <w:tab/>
      </w:r>
    </w:p>
    <w:p w:rsidR="00953BF8" w:rsidRDefault="00953BF8" w:rsidP="00BF1D20">
      <w:pPr>
        <w:pStyle w:val="NoSpacing"/>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t>Email:sunil.seeker85@gmail.com</w:t>
      </w:r>
    </w:p>
    <w:p w:rsidR="001B200E" w:rsidRPr="00BF1D20" w:rsidRDefault="00953BF8" w:rsidP="00BF1D20">
      <w:pPr>
        <w:pStyle w:val="NoSpacing"/>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sidR="00C81B42">
        <w:rPr>
          <w:rFonts w:cs="Arial"/>
          <w:sz w:val="20"/>
          <w:szCs w:val="20"/>
        </w:rPr>
        <w:t>Contact :+91-8106891761</w:t>
      </w:r>
    </w:p>
    <w:p w:rsidR="001B200E" w:rsidRPr="00BF1D20" w:rsidRDefault="00D30DCC" w:rsidP="002618E2">
      <w:pPr>
        <w:pStyle w:val="NoSpacing"/>
        <w:shd w:val="clear" w:color="auto" w:fill="D9D9D9" w:themeFill="background1" w:themeFillShade="D9"/>
        <w:tabs>
          <w:tab w:val="left" w:pos="4200"/>
        </w:tabs>
        <w:rPr>
          <w:rFonts w:cs="Arial"/>
          <w:b/>
          <w:sz w:val="20"/>
          <w:szCs w:val="20"/>
        </w:rPr>
      </w:pPr>
      <w:r w:rsidRPr="00BF1D20">
        <w:rPr>
          <w:rFonts w:cs="Arial"/>
          <w:b/>
          <w:sz w:val="20"/>
          <w:szCs w:val="20"/>
        </w:rPr>
        <w:t xml:space="preserve">Professional Summary </w:t>
      </w:r>
    </w:p>
    <w:p w:rsidR="001B200E" w:rsidRPr="00BF1D20" w:rsidRDefault="001B200E" w:rsidP="001B200E">
      <w:pPr>
        <w:pStyle w:val="NoSpacing"/>
        <w:rPr>
          <w:rFonts w:cs="Arial"/>
          <w:sz w:val="20"/>
          <w:szCs w:val="20"/>
        </w:rPr>
      </w:pPr>
    </w:p>
    <w:p w:rsidR="00CA65BC" w:rsidRDefault="00C81B42" w:rsidP="00CA65BC">
      <w:pPr>
        <w:pStyle w:val="ListParagraph"/>
        <w:numPr>
          <w:ilvl w:val="0"/>
          <w:numId w:val="5"/>
        </w:numPr>
        <w:autoSpaceDE w:val="0"/>
        <w:autoSpaceDN w:val="0"/>
        <w:adjustRightInd w:val="0"/>
        <w:spacing w:after="0"/>
        <w:jc w:val="both"/>
        <w:rPr>
          <w:rFonts w:eastAsia="Times New Roman" w:cs="Arial"/>
          <w:sz w:val="20"/>
          <w:szCs w:val="20"/>
        </w:rPr>
      </w:pPr>
      <w:r>
        <w:rPr>
          <w:rFonts w:eastAsia="Times New Roman" w:cs="Arial"/>
          <w:sz w:val="20"/>
          <w:szCs w:val="20"/>
        </w:rPr>
        <w:t>Having  6</w:t>
      </w:r>
      <w:r w:rsidR="00CA65BC" w:rsidRPr="00CA65BC">
        <w:rPr>
          <w:rFonts w:eastAsia="Times New Roman" w:cs="Arial"/>
          <w:sz w:val="20"/>
          <w:szCs w:val="20"/>
        </w:rPr>
        <w:t>+ Years of experience in software industry including</w:t>
      </w:r>
      <w:r w:rsidR="00746EBA">
        <w:rPr>
          <w:rFonts w:eastAsia="Times New Roman" w:cs="Arial"/>
          <w:sz w:val="20"/>
          <w:szCs w:val="20"/>
        </w:rPr>
        <w:t xml:space="preserve"> 3 years in AWS</w:t>
      </w:r>
      <w:r w:rsidR="00CA65BC">
        <w:rPr>
          <w:rFonts w:eastAsia="Times New Roman" w:cs="Arial"/>
          <w:sz w:val="20"/>
          <w:szCs w:val="20"/>
        </w:rPr>
        <w:t xml:space="preserve"> and 3</w:t>
      </w:r>
      <w:r w:rsidR="00CA65BC" w:rsidRPr="00CA65BC">
        <w:rPr>
          <w:rFonts w:eastAsia="Times New Roman" w:cs="Arial"/>
          <w:sz w:val="20"/>
          <w:szCs w:val="20"/>
        </w:rPr>
        <w:t xml:space="preserve"> years on </w:t>
      </w:r>
      <w:r w:rsidR="00CA65BC">
        <w:rPr>
          <w:rFonts w:eastAsia="Times New Roman" w:cs="Arial"/>
          <w:sz w:val="20"/>
          <w:szCs w:val="20"/>
        </w:rPr>
        <w:t>DW,ETL and BI tools</w:t>
      </w:r>
      <w:r w:rsidR="00CA65BC" w:rsidRPr="00CA65BC">
        <w:rPr>
          <w:rFonts w:eastAsia="Times New Roman" w:cs="Arial"/>
          <w:sz w:val="20"/>
          <w:szCs w:val="20"/>
        </w:rPr>
        <w:t>.</w:t>
      </w:r>
    </w:p>
    <w:p w:rsidR="00953BF8" w:rsidRDefault="00953BF8" w:rsidP="00CA65BC">
      <w:pPr>
        <w:pStyle w:val="ListParagraph"/>
        <w:numPr>
          <w:ilvl w:val="0"/>
          <w:numId w:val="5"/>
        </w:numPr>
        <w:autoSpaceDE w:val="0"/>
        <w:autoSpaceDN w:val="0"/>
        <w:adjustRightInd w:val="0"/>
        <w:spacing w:after="0"/>
        <w:jc w:val="both"/>
        <w:rPr>
          <w:rFonts w:eastAsia="Times New Roman" w:cs="Arial"/>
          <w:sz w:val="20"/>
          <w:szCs w:val="20"/>
        </w:rPr>
      </w:pPr>
      <w:r w:rsidRPr="00953BF8">
        <w:rPr>
          <w:rFonts w:eastAsia="Times New Roman" w:cs="Arial"/>
          <w:sz w:val="20"/>
          <w:szCs w:val="20"/>
        </w:rPr>
        <w:t>Now I continue growing as Cloud Engineer in Linux and AWS cloud computing technology &amp; Administration .</w:t>
      </w:r>
    </w:p>
    <w:p w:rsidR="00953BF8" w:rsidRPr="00953BF8" w:rsidRDefault="00953BF8" w:rsidP="00953BF8">
      <w:pPr>
        <w:pStyle w:val="ListParagraph"/>
        <w:numPr>
          <w:ilvl w:val="0"/>
          <w:numId w:val="5"/>
        </w:numPr>
        <w:shd w:val="clear" w:color="auto" w:fill="FFFFFF"/>
        <w:spacing w:before="75" w:after="0" w:line="240" w:lineRule="auto"/>
        <w:ind w:right="225"/>
        <w:rPr>
          <w:rFonts w:eastAsia="Times New Roman" w:cs="Arial"/>
          <w:sz w:val="20"/>
          <w:szCs w:val="20"/>
        </w:rPr>
      </w:pPr>
      <w:r w:rsidRPr="00953BF8">
        <w:rPr>
          <w:rFonts w:eastAsia="Times New Roman" w:cs="Arial"/>
          <w:sz w:val="20"/>
          <w:szCs w:val="20"/>
        </w:rPr>
        <w:t>Having Sound knowledge on AWS Cloud services like – EC2, S3, RDS, VPC, Route53, Cloud Front, Cloud Formation, Cloud Watch &amp; IAM.</w:t>
      </w:r>
    </w:p>
    <w:p w:rsidR="00953BF8" w:rsidRPr="00953BF8" w:rsidRDefault="00953BF8" w:rsidP="00953BF8">
      <w:pPr>
        <w:pStyle w:val="ListParagraph"/>
        <w:numPr>
          <w:ilvl w:val="0"/>
          <w:numId w:val="5"/>
        </w:numPr>
        <w:shd w:val="clear" w:color="auto" w:fill="FFFFFF"/>
        <w:spacing w:before="75" w:after="0" w:line="240" w:lineRule="auto"/>
        <w:ind w:right="225"/>
        <w:rPr>
          <w:rFonts w:eastAsia="Times New Roman" w:cs="Arial"/>
          <w:sz w:val="20"/>
          <w:szCs w:val="20"/>
        </w:rPr>
      </w:pPr>
      <w:r w:rsidRPr="00953BF8">
        <w:rPr>
          <w:rFonts w:eastAsia="Times New Roman" w:cs="Arial"/>
          <w:sz w:val="20"/>
          <w:szCs w:val="20"/>
        </w:rPr>
        <w:t>Having good Experience on AWS Cloud services like – Cloud Trail, Elastic cache,  Glacier, SES &amp; SNS.</w:t>
      </w:r>
    </w:p>
    <w:p w:rsidR="00DA2B7D" w:rsidRPr="00CA65BC" w:rsidRDefault="00DA2B7D" w:rsidP="00CA65BC">
      <w:pPr>
        <w:pStyle w:val="ListParagraph"/>
        <w:numPr>
          <w:ilvl w:val="0"/>
          <w:numId w:val="5"/>
        </w:numPr>
        <w:autoSpaceDE w:val="0"/>
        <w:autoSpaceDN w:val="0"/>
        <w:adjustRightInd w:val="0"/>
        <w:spacing w:after="0"/>
        <w:jc w:val="both"/>
        <w:rPr>
          <w:rFonts w:eastAsia="Times New Roman" w:cs="Arial"/>
          <w:sz w:val="20"/>
          <w:szCs w:val="20"/>
        </w:rPr>
      </w:pPr>
      <w:r>
        <w:rPr>
          <w:rFonts w:eastAsia="Times New Roman" w:cs="Arial"/>
          <w:sz w:val="20"/>
          <w:szCs w:val="20"/>
        </w:rPr>
        <w:t>Good experience on EC2,VPC,Storage S3,ELB.</w:t>
      </w:r>
    </w:p>
    <w:p w:rsidR="00CA65BC" w:rsidRDefault="00CA65BC" w:rsidP="00CA65BC">
      <w:pPr>
        <w:pStyle w:val="ListParagraph"/>
        <w:numPr>
          <w:ilvl w:val="0"/>
          <w:numId w:val="5"/>
        </w:numPr>
        <w:jc w:val="both"/>
        <w:rPr>
          <w:rFonts w:eastAsia="Times New Roman" w:cs="Arial"/>
          <w:sz w:val="20"/>
          <w:szCs w:val="20"/>
        </w:rPr>
      </w:pPr>
      <w:r w:rsidRPr="00CA65BC">
        <w:rPr>
          <w:rFonts w:eastAsia="Times New Roman" w:cs="Arial"/>
          <w:sz w:val="20"/>
          <w:szCs w:val="20"/>
        </w:rPr>
        <w:t xml:space="preserve">Experience in </w:t>
      </w:r>
      <w:r w:rsidR="0055028B">
        <w:rPr>
          <w:rFonts w:eastAsia="Times New Roman" w:cs="Arial"/>
          <w:sz w:val="20"/>
          <w:szCs w:val="20"/>
        </w:rPr>
        <w:t>Sqlserver</w:t>
      </w:r>
      <w:r w:rsidRPr="00CA65BC">
        <w:rPr>
          <w:rFonts w:eastAsia="Times New Roman" w:cs="Arial"/>
          <w:sz w:val="20"/>
          <w:szCs w:val="20"/>
        </w:rPr>
        <w:t xml:space="preserve"> &amp; Oracle.</w:t>
      </w:r>
    </w:p>
    <w:p w:rsidR="00DF3A70" w:rsidRPr="00CA65BC" w:rsidRDefault="00DF3A70" w:rsidP="00CA65BC">
      <w:pPr>
        <w:pStyle w:val="ListParagraph"/>
        <w:numPr>
          <w:ilvl w:val="0"/>
          <w:numId w:val="5"/>
        </w:numPr>
        <w:jc w:val="both"/>
        <w:rPr>
          <w:rFonts w:eastAsia="Times New Roman" w:cs="Arial"/>
          <w:sz w:val="20"/>
          <w:szCs w:val="20"/>
        </w:rPr>
      </w:pPr>
      <w:r w:rsidRPr="00E622B3">
        <w:rPr>
          <w:rFonts w:cstheme="minorHAnsi"/>
          <w:sz w:val="20"/>
          <w:szCs w:val="20"/>
        </w:rPr>
        <w:t>Good at design and in Creating the SSIS/DTS packages to load data from multiple sources into relational databases</w:t>
      </w:r>
      <w:r>
        <w:rPr>
          <w:rFonts w:cstheme="minorHAnsi"/>
          <w:sz w:val="20"/>
          <w:szCs w:val="20"/>
        </w:rPr>
        <w:t>.</w:t>
      </w:r>
    </w:p>
    <w:p w:rsidR="00CA65BC" w:rsidRDefault="00CA65BC" w:rsidP="00CA65BC">
      <w:pPr>
        <w:pStyle w:val="ListParagraph"/>
        <w:numPr>
          <w:ilvl w:val="0"/>
          <w:numId w:val="5"/>
        </w:numPr>
        <w:jc w:val="both"/>
        <w:rPr>
          <w:rFonts w:eastAsia="Times New Roman" w:cs="Arial"/>
          <w:sz w:val="20"/>
          <w:szCs w:val="20"/>
        </w:rPr>
      </w:pPr>
      <w:r w:rsidRPr="00CA65BC">
        <w:rPr>
          <w:rFonts w:eastAsia="Times New Roman" w:cs="Arial"/>
          <w:sz w:val="20"/>
          <w:szCs w:val="20"/>
        </w:rPr>
        <w:t xml:space="preserve">Having Experience on </w:t>
      </w:r>
      <w:r w:rsidR="00F13ED8">
        <w:rPr>
          <w:rFonts w:eastAsia="Times New Roman" w:cs="Arial"/>
          <w:sz w:val="20"/>
          <w:szCs w:val="20"/>
        </w:rPr>
        <w:t>Linux/</w:t>
      </w:r>
      <w:r w:rsidRPr="00CA65BC">
        <w:rPr>
          <w:rFonts w:eastAsia="Times New Roman" w:cs="Arial"/>
          <w:sz w:val="20"/>
          <w:szCs w:val="20"/>
        </w:rPr>
        <w:t>Unix environment and Shell commands.</w:t>
      </w:r>
    </w:p>
    <w:p w:rsidR="00746EBA" w:rsidRPr="00746EBA" w:rsidRDefault="00746EBA" w:rsidP="00746EBA">
      <w:pPr>
        <w:pStyle w:val="ListParagraph"/>
        <w:numPr>
          <w:ilvl w:val="0"/>
          <w:numId w:val="5"/>
        </w:numPr>
        <w:tabs>
          <w:tab w:val="left" w:pos="861"/>
        </w:tabs>
        <w:spacing w:after="0" w:line="267" w:lineRule="exact"/>
        <w:contextualSpacing w:val="0"/>
      </w:pPr>
      <w:r>
        <w:t xml:space="preserve">     Experience in Linux and </w:t>
      </w:r>
      <w:r w:rsidRPr="00746EBA">
        <w:t>Automation Tools</w:t>
      </w:r>
      <w:r>
        <w:t>.</w:t>
      </w:r>
    </w:p>
    <w:p w:rsidR="00746EBA" w:rsidRDefault="00CA65BC" w:rsidP="00746EBA">
      <w:pPr>
        <w:pStyle w:val="ListParagraph"/>
        <w:numPr>
          <w:ilvl w:val="0"/>
          <w:numId w:val="5"/>
        </w:numPr>
        <w:autoSpaceDE w:val="0"/>
        <w:autoSpaceDN w:val="0"/>
        <w:adjustRightInd w:val="0"/>
        <w:spacing w:after="0"/>
        <w:jc w:val="both"/>
        <w:rPr>
          <w:rFonts w:eastAsia="Times New Roman" w:cs="Arial"/>
          <w:sz w:val="20"/>
          <w:szCs w:val="20"/>
        </w:rPr>
      </w:pPr>
      <w:r w:rsidRPr="00CA65BC">
        <w:rPr>
          <w:rFonts w:eastAsia="Times New Roman" w:cs="Arial"/>
          <w:sz w:val="20"/>
          <w:szCs w:val="20"/>
        </w:rPr>
        <w:t>Committed team player with good logical and problem solving skills, willing to relocate and ability to quickly adapt to new environments &amp; technologies.</w:t>
      </w:r>
    </w:p>
    <w:p w:rsidR="00746EBA" w:rsidRDefault="00746EBA" w:rsidP="00746EBA">
      <w:pPr>
        <w:autoSpaceDE w:val="0"/>
        <w:autoSpaceDN w:val="0"/>
        <w:adjustRightInd w:val="0"/>
        <w:spacing w:after="0"/>
        <w:jc w:val="both"/>
        <w:rPr>
          <w:rFonts w:eastAsia="Times New Roman" w:cs="Arial"/>
          <w:sz w:val="20"/>
          <w:szCs w:val="20"/>
        </w:rPr>
      </w:pPr>
    </w:p>
    <w:p w:rsidR="00746EBA" w:rsidRPr="00746EBA" w:rsidRDefault="00746EBA" w:rsidP="00746EBA">
      <w:pPr>
        <w:autoSpaceDE w:val="0"/>
        <w:autoSpaceDN w:val="0"/>
        <w:adjustRightInd w:val="0"/>
        <w:spacing w:after="0"/>
        <w:jc w:val="both"/>
        <w:rPr>
          <w:rFonts w:eastAsia="Times New Roman" w:cs="Arial"/>
          <w:sz w:val="20"/>
          <w:szCs w:val="20"/>
        </w:rPr>
      </w:pPr>
    </w:p>
    <w:p w:rsidR="00746EBA" w:rsidRPr="00746EBA" w:rsidRDefault="00746EBA" w:rsidP="00746EBA">
      <w:pPr>
        <w:pStyle w:val="ListParagraph"/>
        <w:numPr>
          <w:ilvl w:val="0"/>
          <w:numId w:val="5"/>
        </w:numPr>
        <w:tabs>
          <w:tab w:val="left" w:pos="861"/>
        </w:tabs>
        <w:spacing w:after="0" w:line="267" w:lineRule="exact"/>
        <w:contextualSpacing w:val="0"/>
      </w:pPr>
      <w:r>
        <w:t xml:space="preserve">     </w:t>
      </w:r>
      <w:r w:rsidRPr="00746EBA">
        <w:rPr>
          <w:b/>
        </w:rPr>
        <w:t>Virtualization</w:t>
      </w:r>
      <w:r>
        <w:rPr>
          <w:b/>
        </w:rPr>
        <w:t xml:space="preserve">               </w:t>
      </w:r>
      <w:r>
        <w:t>:</w:t>
      </w:r>
      <w:r>
        <w:tab/>
        <w:t xml:space="preserve"> </w:t>
      </w:r>
      <w:r w:rsidRPr="00746EBA">
        <w:t>Amazon AWS Cloud</w:t>
      </w:r>
    </w:p>
    <w:p w:rsidR="00746EBA" w:rsidRDefault="00746EBA" w:rsidP="00746EBA">
      <w:pPr>
        <w:pStyle w:val="ListParagraph"/>
        <w:numPr>
          <w:ilvl w:val="0"/>
          <w:numId w:val="5"/>
        </w:numPr>
        <w:tabs>
          <w:tab w:val="left" w:pos="861"/>
        </w:tabs>
        <w:spacing w:after="0" w:line="267" w:lineRule="exact"/>
        <w:contextualSpacing w:val="0"/>
      </w:pPr>
      <w:r>
        <w:t xml:space="preserve">    </w:t>
      </w:r>
      <w:r w:rsidRPr="00746EBA">
        <w:rPr>
          <w:b/>
        </w:rPr>
        <w:t>CloudTechnologies</w:t>
      </w:r>
      <w:r>
        <w:rPr>
          <w:b/>
        </w:rPr>
        <w:t xml:space="preserve">      </w:t>
      </w:r>
      <w:r>
        <w:t>:</w:t>
      </w:r>
      <w:r w:rsidRPr="00746EBA">
        <w:tab/>
        <w:t xml:space="preserve"> Amazon Web Services (AWS), Amazon EC2 / S3 / RDS </w:t>
      </w:r>
      <w:r>
        <w:t xml:space="preserve">   </w:t>
      </w:r>
    </w:p>
    <w:p w:rsidR="00746EBA" w:rsidRDefault="00746EBA" w:rsidP="00746EBA">
      <w:pPr>
        <w:pStyle w:val="ListParagraph"/>
        <w:tabs>
          <w:tab w:val="left" w:pos="861"/>
        </w:tabs>
        <w:spacing w:after="0" w:line="267" w:lineRule="exact"/>
        <w:ind w:left="1080"/>
        <w:contextualSpacing w:val="0"/>
      </w:pPr>
      <w:r>
        <w:t xml:space="preserve">                                                    </w:t>
      </w:r>
      <w:r w:rsidRPr="00746EBA">
        <w:t xml:space="preserve">CloudFront, CodeCommit, , CodeDeploy, CodePipeline, </w:t>
      </w:r>
      <w:r>
        <w:t xml:space="preserve"> </w:t>
      </w:r>
    </w:p>
    <w:p w:rsidR="00746EBA" w:rsidRDefault="00746EBA" w:rsidP="00746EBA">
      <w:pPr>
        <w:pStyle w:val="ListParagraph"/>
        <w:tabs>
          <w:tab w:val="left" w:pos="861"/>
        </w:tabs>
        <w:spacing w:after="0" w:line="267" w:lineRule="exact"/>
        <w:ind w:left="1080"/>
        <w:contextualSpacing w:val="0"/>
      </w:pPr>
      <w:r>
        <w:t xml:space="preserve">                                                    </w:t>
      </w:r>
      <w:r w:rsidRPr="00746EBA">
        <w:t xml:space="preserve">Elasticache, Active Directory, DNS, VMware, ElasticSearch, </w:t>
      </w:r>
      <w:r>
        <w:t xml:space="preserve"> </w:t>
      </w:r>
    </w:p>
    <w:p w:rsidR="00746EBA" w:rsidRPr="00746EBA" w:rsidRDefault="00746EBA" w:rsidP="00746EBA">
      <w:pPr>
        <w:pStyle w:val="ListParagraph"/>
        <w:tabs>
          <w:tab w:val="left" w:pos="861"/>
        </w:tabs>
        <w:spacing w:after="0" w:line="267" w:lineRule="exact"/>
        <w:ind w:left="1080"/>
        <w:contextualSpacing w:val="0"/>
      </w:pPr>
      <w:r>
        <w:t xml:space="preserve">                                                    </w:t>
      </w:r>
      <w:r w:rsidRPr="00746EBA">
        <w:t xml:space="preserve">Ansible, Jenkins, Puppet, Bamboo,GIT                                                       </w:t>
      </w:r>
    </w:p>
    <w:p w:rsidR="00746EBA" w:rsidRDefault="00746EBA" w:rsidP="00746EBA">
      <w:pPr>
        <w:tabs>
          <w:tab w:val="left" w:pos="0"/>
          <w:tab w:val="left" w:pos="2160"/>
          <w:tab w:val="left" w:pos="3240"/>
          <w:tab w:val="left" w:pos="4320"/>
          <w:tab w:val="left" w:pos="5400"/>
          <w:tab w:val="left" w:pos="6120"/>
          <w:tab w:val="left" w:pos="6840"/>
          <w:tab w:val="left" w:pos="7560"/>
          <w:tab w:val="left" w:pos="8280"/>
        </w:tabs>
        <w:overflowPunct w:val="0"/>
        <w:spacing w:after="0" w:line="360" w:lineRule="auto"/>
        <w:jc w:val="both"/>
        <w:rPr>
          <w:rFonts w:cs="Arial"/>
          <w:sz w:val="20"/>
          <w:szCs w:val="20"/>
        </w:rPr>
      </w:pPr>
    </w:p>
    <w:p w:rsidR="00CA65BC" w:rsidRPr="00CA65BC" w:rsidRDefault="00CA65BC" w:rsidP="00CA65BC">
      <w:pPr>
        <w:pStyle w:val="NoSpacing"/>
        <w:shd w:val="clear" w:color="auto" w:fill="D9D9D9" w:themeFill="background1" w:themeFillShade="D9"/>
        <w:tabs>
          <w:tab w:val="left" w:pos="3747"/>
          <w:tab w:val="left" w:pos="4200"/>
        </w:tabs>
        <w:ind w:left="-93" w:right="-18"/>
        <w:rPr>
          <w:rFonts w:ascii="Arial" w:hAnsi="Arial" w:cs="Arial"/>
          <w:b/>
          <w:sz w:val="20"/>
          <w:szCs w:val="20"/>
        </w:rPr>
      </w:pPr>
      <w:r>
        <w:rPr>
          <w:rFonts w:ascii="Arial" w:hAnsi="Arial" w:cs="Arial"/>
          <w:b/>
          <w:sz w:val="20"/>
          <w:szCs w:val="20"/>
        </w:rPr>
        <w:t xml:space="preserve">Professional Experience </w:t>
      </w:r>
    </w:p>
    <w:p w:rsidR="00F0291A" w:rsidRDefault="00F0291A" w:rsidP="00CA65BC">
      <w:pPr>
        <w:pStyle w:val="Achievement"/>
        <w:numPr>
          <w:ilvl w:val="0"/>
          <w:numId w:val="28"/>
        </w:numPr>
        <w:spacing w:line="276" w:lineRule="auto"/>
        <w:rPr>
          <w:rFonts w:asciiTheme="minorHAnsi" w:hAnsiTheme="minorHAnsi" w:cs="Arial"/>
          <w:sz w:val="20"/>
          <w:szCs w:val="20"/>
        </w:rPr>
      </w:pPr>
      <w:r>
        <w:rPr>
          <w:rFonts w:asciiTheme="minorHAnsi" w:hAnsiTheme="minorHAnsi" w:cs="Arial"/>
          <w:sz w:val="20"/>
          <w:szCs w:val="20"/>
        </w:rPr>
        <w:t xml:space="preserve">Working as a AWS developer in </w:t>
      </w:r>
      <w:r w:rsidR="00337F69">
        <w:rPr>
          <w:rFonts w:asciiTheme="minorHAnsi" w:hAnsiTheme="minorHAnsi" w:cs="Arial"/>
          <w:sz w:val="20"/>
          <w:szCs w:val="20"/>
        </w:rPr>
        <w:t xml:space="preserve">INFINITE SOLUTIONS from Aug 2017 to Oct 2017 </w:t>
      </w:r>
    </w:p>
    <w:p w:rsidR="00CA65BC" w:rsidRDefault="00CA65BC" w:rsidP="00CA65BC">
      <w:pPr>
        <w:pStyle w:val="Achievement"/>
        <w:numPr>
          <w:ilvl w:val="0"/>
          <w:numId w:val="28"/>
        </w:numPr>
        <w:spacing w:line="276" w:lineRule="auto"/>
        <w:rPr>
          <w:rFonts w:asciiTheme="minorHAnsi" w:hAnsiTheme="minorHAnsi" w:cs="Arial"/>
          <w:sz w:val="20"/>
          <w:szCs w:val="20"/>
        </w:rPr>
      </w:pPr>
      <w:r w:rsidRPr="00CA65BC">
        <w:rPr>
          <w:rFonts w:asciiTheme="minorHAnsi" w:hAnsiTheme="minorHAnsi" w:cs="Arial"/>
          <w:sz w:val="20"/>
          <w:szCs w:val="20"/>
        </w:rPr>
        <w:t xml:space="preserve">Working as a </w:t>
      </w:r>
      <w:r w:rsidR="00F0291A">
        <w:rPr>
          <w:rFonts w:asciiTheme="minorHAnsi" w:hAnsiTheme="minorHAnsi" w:cs="Arial"/>
          <w:sz w:val="20"/>
          <w:szCs w:val="20"/>
        </w:rPr>
        <w:t>AWS,MSBI</w:t>
      </w:r>
      <w:r w:rsidRPr="00CA65BC">
        <w:rPr>
          <w:rFonts w:asciiTheme="minorHAnsi" w:hAnsiTheme="minorHAnsi" w:cs="Arial"/>
          <w:sz w:val="20"/>
          <w:szCs w:val="20"/>
        </w:rPr>
        <w:t xml:space="preserve"> </w:t>
      </w:r>
      <w:r w:rsidR="00F0291A">
        <w:rPr>
          <w:rFonts w:asciiTheme="minorHAnsi" w:hAnsiTheme="minorHAnsi" w:cs="Arial"/>
          <w:sz w:val="20"/>
          <w:szCs w:val="20"/>
        </w:rPr>
        <w:t xml:space="preserve">and Hadoop </w:t>
      </w:r>
      <w:r w:rsidRPr="00CA65BC">
        <w:rPr>
          <w:rFonts w:asciiTheme="minorHAnsi" w:hAnsiTheme="minorHAnsi" w:cs="Arial"/>
          <w:sz w:val="20"/>
          <w:szCs w:val="20"/>
        </w:rPr>
        <w:t xml:space="preserve">Developer in Technosoft Corporation, </w:t>
      </w:r>
      <w:r>
        <w:rPr>
          <w:rFonts w:asciiTheme="minorHAnsi" w:hAnsiTheme="minorHAnsi" w:cs="Arial"/>
          <w:sz w:val="20"/>
          <w:szCs w:val="20"/>
        </w:rPr>
        <w:t>Chennai from May 2014</w:t>
      </w:r>
      <w:r w:rsidR="00F0291A">
        <w:rPr>
          <w:rFonts w:asciiTheme="minorHAnsi" w:hAnsiTheme="minorHAnsi" w:cs="Arial"/>
          <w:sz w:val="20"/>
          <w:szCs w:val="20"/>
        </w:rPr>
        <w:t xml:space="preserve"> to Aug 2016</w:t>
      </w:r>
      <w:r w:rsidRPr="00CA65BC">
        <w:rPr>
          <w:rFonts w:asciiTheme="minorHAnsi" w:hAnsiTheme="minorHAnsi" w:cs="Arial"/>
          <w:sz w:val="20"/>
          <w:szCs w:val="20"/>
        </w:rPr>
        <w:t xml:space="preserve">. </w:t>
      </w:r>
    </w:p>
    <w:p w:rsidR="00CA65BC" w:rsidRPr="00CA65BC" w:rsidRDefault="00CA65BC" w:rsidP="00CA65BC">
      <w:pPr>
        <w:pStyle w:val="Achievement"/>
        <w:numPr>
          <w:ilvl w:val="0"/>
          <w:numId w:val="28"/>
        </w:numPr>
        <w:spacing w:line="276" w:lineRule="auto"/>
        <w:rPr>
          <w:rFonts w:asciiTheme="minorHAnsi" w:hAnsiTheme="minorHAnsi" w:cs="Arial"/>
          <w:sz w:val="20"/>
          <w:szCs w:val="20"/>
        </w:rPr>
      </w:pPr>
      <w:r w:rsidRPr="00CA65BC">
        <w:rPr>
          <w:rFonts w:asciiTheme="minorHAnsi" w:hAnsiTheme="minorHAnsi" w:cs="Arial"/>
          <w:sz w:val="20"/>
          <w:szCs w:val="20"/>
        </w:rPr>
        <w:t xml:space="preserve">Worked as a </w:t>
      </w:r>
      <w:r w:rsidR="004116F6">
        <w:rPr>
          <w:rFonts w:asciiTheme="minorHAnsi" w:hAnsiTheme="minorHAnsi" w:cs="Arial"/>
          <w:sz w:val="20"/>
          <w:szCs w:val="20"/>
        </w:rPr>
        <w:t>MS</w:t>
      </w:r>
      <w:r>
        <w:rPr>
          <w:rFonts w:asciiTheme="minorHAnsi" w:hAnsiTheme="minorHAnsi" w:cs="Arial"/>
          <w:sz w:val="20"/>
          <w:szCs w:val="20"/>
        </w:rPr>
        <w:t>BI</w:t>
      </w:r>
      <w:r w:rsidRPr="00CA65BC">
        <w:rPr>
          <w:rFonts w:asciiTheme="minorHAnsi" w:hAnsiTheme="minorHAnsi" w:cs="Arial"/>
          <w:sz w:val="20"/>
          <w:szCs w:val="20"/>
        </w:rPr>
        <w:t xml:space="preserve"> Developer in </w:t>
      </w:r>
      <w:r>
        <w:rPr>
          <w:rFonts w:asciiTheme="minorHAnsi" w:hAnsiTheme="minorHAnsi" w:cs="Arial"/>
          <w:sz w:val="20"/>
          <w:szCs w:val="20"/>
        </w:rPr>
        <w:t>Accenture</w:t>
      </w:r>
      <w:r w:rsidRPr="00CA65BC">
        <w:rPr>
          <w:rFonts w:asciiTheme="minorHAnsi" w:hAnsiTheme="minorHAnsi" w:cs="Arial"/>
          <w:sz w:val="20"/>
          <w:szCs w:val="20"/>
        </w:rPr>
        <w:t xml:space="preserve">, </w:t>
      </w:r>
      <w:r>
        <w:rPr>
          <w:rFonts w:asciiTheme="minorHAnsi" w:hAnsiTheme="minorHAnsi" w:cs="Arial"/>
          <w:sz w:val="20"/>
          <w:szCs w:val="20"/>
        </w:rPr>
        <w:t>Chennai</w:t>
      </w:r>
      <w:r w:rsidRPr="00CA65BC">
        <w:rPr>
          <w:rFonts w:asciiTheme="minorHAnsi" w:hAnsiTheme="minorHAnsi" w:cs="Arial"/>
          <w:sz w:val="20"/>
          <w:szCs w:val="20"/>
        </w:rPr>
        <w:t xml:space="preserve"> from </w:t>
      </w:r>
      <w:r>
        <w:rPr>
          <w:rFonts w:asciiTheme="minorHAnsi" w:hAnsiTheme="minorHAnsi" w:cs="Arial"/>
          <w:sz w:val="20"/>
          <w:szCs w:val="20"/>
        </w:rPr>
        <w:t>Jan</w:t>
      </w:r>
      <w:r w:rsidRPr="00CA65BC">
        <w:rPr>
          <w:rFonts w:asciiTheme="minorHAnsi" w:hAnsiTheme="minorHAnsi" w:cs="Arial"/>
          <w:sz w:val="20"/>
          <w:szCs w:val="20"/>
        </w:rPr>
        <w:t xml:space="preserve"> 2014 to </w:t>
      </w:r>
      <w:r>
        <w:rPr>
          <w:rFonts w:asciiTheme="minorHAnsi" w:hAnsiTheme="minorHAnsi" w:cs="Arial"/>
          <w:sz w:val="20"/>
          <w:szCs w:val="20"/>
        </w:rPr>
        <w:t>Apr 2014</w:t>
      </w:r>
    </w:p>
    <w:p w:rsidR="00C81A1E" w:rsidRPr="00CA65BC" w:rsidRDefault="00C81A1E" w:rsidP="00C81A1E">
      <w:pPr>
        <w:pStyle w:val="Achievement"/>
        <w:numPr>
          <w:ilvl w:val="0"/>
          <w:numId w:val="28"/>
        </w:numPr>
        <w:spacing w:line="276" w:lineRule="auto"/>
        <w:rPr>
          <w:rFonts w:asciiTheme="minorHAnsi" w:hAnsiTheme="minorHAnsi" w:cs="Arial"/>
          <w:sz w:val="20"/>
          <w:szCs w:val="20"/>
        </w:rPr>
      </w:pPr>
      <w:r w:rsidRPr="00CA65BC">
        <w:rPr>
          <w:rFonts w:asciiTheme="minorHAnsi" w:hAnsiTheme="minorHAnsi" w:cs="Arial"/>
          <w:sz w:val="20"/>
          <w:szCs w:val="20"/>
        </w:rPr>
        <w:t xml:space="preserve">Worked as a </w:t>
      </w:r>
      <w:r>
        <w:rPr>
          <w:rFonts w:asciiTheme="minorHAnsi" w:hAnsiTheme="minorHAnsi" w:cs="Arial"/>
          <w:sz w:val="20"/>
          <w:szCs w:val="20"/>
        </w:rPr>
        <w:t xml:space="preserve">Sql server and </w:t>
      </w:r>
      <w:r w:rsidR="004116F6">
        <w:rPr>
          <w:rFonts w:asciiTheme="minorHAnsi" w:hAnsiTheme="minorHAnsi" w:cs="Arial"/>
          <w:sz w:val="20"/>
          <w:szCs w:val="20"/>
        </w:rPr>
        <w:t>MS</w:t>
      </w:r>
      <w:r>
        <w:rPr>
          <w:rFonts w:asciiTheme="minorHAnsi" w:hAnsiTheme="minorHAnsi" w:cs="Arial"/>
          <w:sz w:val="20"/>
          <w:szCs w:val="20"/>
        </w:rPr>
        <w:t>BI</w:t>
      </w:r>
      <w:r w:rsidRPr="00CA65BC">
        <w:rPr>
          <w:rFonts w:asciiTheme="minorHAnsi" w:hAnsiTheme="minorHAnsi" w:cs="Arial"/>
          <w:sz w:val="20"/>
          <w:szCs w:val="20"/>
        </w:rPr>
        <w:t xml:space="preserve"> Developer in </w:t>
      </w:r>
      <w:r w:rsidR="00BF71F7">
        <w:rPr>
          <w:rFonts w:asciiTheme="minorHAnsi" w:hAnsiTheme="minorHAnsi" w:cs="Arial"/>
          <w:sz w:val="20"/>
          <w:szCs w:val="20"/>
        </w:rPr>
        <w:t>INFOLOGIC SYSTEMS</w:t>
      </w:r>
      <w:r w:rsidRPr="00CA65BC">
        <w:rPr>
          <w:rFonts w:asciiTheme="minorHAnsi" w:hAnsiTheme="minorHAnsi" w:cs="Arial"/>
          <w:sz w:val="20"/>
          <w:szCs w:val="20"/>
        </w:rPr>
        <w:t xml:space="preserve">, </w:t>
      </w:r>
      <w:r>
        <w:rPr>
          <w:rFonts w:asciiTheme="minorHAnsi" w:hAnsiTheme="minorHAnsi" w:cs="Arial"/>
          <w:sz w:val="20"/>
          <w:szCs w:val="20"/>
        </w:rPr>
        <w:t>Hyderabad</w:t>
      </w:r>
      <w:r w:rsidRPr="00CA65BC">
        <w:rPr>
          <w:rFonts w:asciiTheme="minorHAnsi" w:hAnsiTheme="minorHAnsi" w:cs="Arial"/>
          <w:sz w:val="20"/>
          <w:szCs w:val="20"/>
        </w:rPr>
        <w:t xml:space="preserve"> from </w:t>
      </w:r>
      <w:r>
        <w:rPr>
          <w:rFonts w:asciiTheme="minorHAnsi" w:hAnsiTheme="minorHAnsi" w:cs="Arial"/>
          <w:sz w:val="20"/>
          <w:szCs w:val="20"/>
        </w:rPr>
        <w:t>Feb 2011</w:t>
      </w:r>
      <w:r w:rsidRPr="00CA65BC">
        <w:rPr>
          <w:rFonts w:asciiTheme="minorHAnsi" w:hAnsiTheme="minorHAnsi" w:cs="Arial"/>
          <w:sz w:val="20"/>
          <w:szCs w:val="20"/>
        </w:rPr>
        <w:t xml:space="preserve"> to </w:t>
      </w:r>
      <w:r w:rsidR="00BF71F7">
        <w:rPr>
          <w:rFonts w:asciiTheme="minorHAnsi" w:hAnsiTheme="minorHAnsi" w:cs="Arial"/>
          <w:sz w:val="20"/>
          <w:szCs w:val="20"/>
        </w:rPr>
        <w:t>Jan 2014</w:t>
      </w:r>
    </w:p>
    <w:p w:rsidR="00CA65BC" w:rsidRPr="00CA65BC" w:rsidRDefault="00CA65BC" w:rsidP="00C81A1E">
      <w:pPr>
        <w:pStyle w:val="Achievement"/>
        <w:numPr>
          <w:ilvl w:val="0"/>
          <w:numId w:val="0"/>
        </w:numPr>
        <w:spacing w:line="276" w:lineRule="auto"/>
        <w:ind w:left="630"/>
        <w:rPr>
          <w:rFonts w:asciiTheme="minorHAnsi" w:hAnsiTheme="minorHAnsi" w:cs="Arial"/>
          <w:sz w:val="20"/>
          <w:szCs w:val="20"/>
        </w:rPr>
      </w:pPr>
    </w:p>
    <w:p w:rsidR="00CA65BC" w:rsidRPr="00BF1D20" w:rsidRDefault="00CA65BC" w:rsidP="00CA65BC">
      <w:pPr>
        <w:tabs>
          <w:tab w:val="left" w:pos="0"/>
          <w:tab w:val="left" w:pos="2160"/>
          <w:tab w:val="left" w:pos="3240"/>
          <w:tab w:val="left" w:pos="4320"/>
          <w:tab w:val="left" w:pos="5400"/>
          <w:tab w:val="left" w:pos="6120"/>
          <w:tab w:val="left" w:pos="6840"/>
          <w:tab w:val="left" w:pos="7560"/>
          <w:tab w:val="left" w:pos="8280"/>
        </w:tabs>
        <w:overflowPunct w:val="0"/>
        <w:spacing w:after="0" w:line="360" w:lineRule="auto"/>
        <w:ind w:left="1080"/>
        <w:jc w:val="both"/>
        <w:rPr>
          <w:rFonts w:cs="Arial"/>
          <w:sz w:val="20"/>
          <w:szCs w:val="20"/>
        </w:rPr>
      </w:pP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65"/>
      </w:tblGrid>
      <w:tr w:rsidR="000F62D5" w:rsidRPr="002E2A51" w:rsidTr="000F62D5">
        <w:trPr>
          <w:trHeight w:val="300"/>
        </w:trPr>
        <w:tc>
          <w:tcPr>
            <w:tcW w:w="9465" w:type="dxa"/>
            <w:tcBorders>
              <w:top w:val="nil"/>
              <w:left w:val="nil"/>
              <w:bottom w:val="nil"/>
              <w:right w:val="nil"/>
            </w:tcBorders>
            <w:shd w:val="clear" w:color="auto" w:fill="auto"/>
            <w:noWrap/>
            <w:vAlign w:val="bottom"/>
            <w:hideMark/>
          </w:tcPr>
          <w:p w:rsidR="000F62D5" w:rsidRPr="000F62D5" w:rsidRDefault="000F62D5" w:rsidP="00437E3E">
            <w:pPr>
              <w:pStyle w:val="NoSpacing"/>
              <w:shd w:val="clear" w:color="auto" w:fill="D9D9D9" w:themeFill="background1" w:themeFillShade="D9"/>
              <w:tabs>
                <w:tab w:val="left" w:pos="3747"/>
                <w:tab w:val="left" w:pos="4200"/>
              </w:tabs>
              <w:ind w:left="-93" w:right="-18"/>
              <w:rPr>
                <w:rFonts w:ascii="Arial" w:hAnsi="Arial" w:cs="Arial"/>
                <w:b/>
                <w:sz w:val="20"/>
                <w:szCs w:val="20"/>
              </w:rPr>
            </w:pPr>
            <w:r w:rsidRPr="002618E2">
              <w:rPr>
                <w:rFonts w:ascii="Arial" w:hAnsi="Arial" w:cs="Arial"/>
                <w:b/>
                <w:sz w:val="20"/>
                <w:szCs w:val="20"/>
              </w:rPr>
              <w:t>Project Details</w:t>
            </w:r>
          </w:p>
        </w:tc>
      </w:tr>
      <w:tr w:rsidR="00C81A1E" w:rsidRPr="002E2A51" w:rsidTr="000F62D5">
        <w:trPr>
          <w:trHeight w:val="300"/>
        </w:trPr>
        <w:tc>
          <w:tcPr>
            <w:tcW w:w="9465" w:type="dxa"/>
            <w:tcBorders>
              <w:top w:val="nil"/>
              <w:left w:val="nil"/>
              <w:bottom w:val="nil"/>
              <w:right w:val="nil"/>
            </w:tcBorders>
            <w:shd w:val="clear" w:color="auto" w:fill="auto"/>
            <w:noWrap/>
            <w:vAlign w:val="bottom"/>
            <w:hideMark/>
          </w:tcPr>
          <w:p w:rsidR="00026811" w:rsidRPr="00875CBC" w:rsidRDefault="00026811" w:rsidP="00026811">
            <w:pPr>
              <w:pStyle w:val="NormalVerdana"/>
              <w:numPr>
                <w:ilvl w:val="0"/>
                <w:numId w:val="0"/>
              </w:numPr>
              <w:spacing w:line="276" w:lineRule="auto"/>
              <w:rPr>
                <w:rFonts w:asciiTheme="minorHAnsi" w:eastAsia="SimSun" w:hAnsiTheme="minorHAnsi" w:cs="Arial"/>
                <w:b/>
                <w:lang w:eastAsia="zh-CN"/>
              </w:rPr>
            </w:pPr>
            <w:r w:rsidRPr="00875CBC">
              <w:rPr>
                <w:rFonts w:asciiTheme="minorHAnsi" w:eastAsia="SimSun" w:hAnsiTheme="minorHAnsi" w:cs="Arial"/>
                <w:b/>
                <w:lang w:eastAsia="zh-CN"/>
              </w:rPr>
              <w:t>#  Current Project</w:t>
            </w:r>
          </w:p>
          <w:p w:rsidR="00026811" w:rsidRPr="00026811" w:rsidRDefault="00026811" w:rsidP="00026811">
            <w:pPr>
              <w:pStyle w:val="NormalVerdana"/>
              <w:numPr>
                <w:ilvl w:val="0"/>
                <w:numId w:val="0"/>
              </w:numPr>
              <w:spacing w:line="276" w:lineRule="auto"/>
              <w:rPr>
                <w:rFonts w:asciiTheme="minorHAnsi" w:eastAsia="SimSun" w:hAnsiTheme="minorHAnsi" w:cs="Arial"/>
                <w:lang w:eastAsia="zh-CN"/>
              </w:rPr>
            </w:pPr>
            <w:r w:rsidRPr="00026811">
              <w:rPr>
                <w:rFonts w:asciiTheme="minorHAnsi" w:eastAsia="SimSun" w:hAnsiTheme="minorHAnsi" w:cs="Arial"/>
                <w:lang w:eastAsia="zh-CN"/>
              </w:rPr>
              <w:t>Client</w:t>
            </w:r>
            <w:r w:rsidRPr="00026811">
              <w:rPr>
                <w:rFonts w:asciiTheme="minorHAnsi" w:eastAsia="SimSun" w:hAnsiTheme="minorHAnsi" w:cs="Arial"/>
                <w:lang w:eastAsia="zh-CN"/>
              </w:rPr>
              <w:tab/>
            </w:r>
            <w:r w:rsidRPr="00026811">
              <w:rPr>
                <w:rFonts w:asciiTheme="minorHAnsi" w:eastAsia="SimSun" w:hAnsiTheme="minorHAnsi" w:cs="Arial"/>
                <w:lang w:eastAsia="zh-CN"/>
              </w:rPr>
              <w:tab/>
            </w:r>
            <w:r w:rsidRPr="00026811">
              <w:rPr>
                <w:rFonts w:asciiTheme="minorHAnsi" w:eastAsia="SimSun" w:hAnsiTheme="minorHAnsi" w:cs="Arial"/>
                <w:lang w:eastAsia="zh-CN"/>
              </w:rPr>
              <w:tab/>
            </w:r>
            <w:r w:rsidRPr="00026811">
              <w:rPr>
                <w:rFonts w:asciiTheme="minorHAnsi" w:eastAsia="SimSun" w:hAnsiTheme="minorHAnsi" w:cs="Arial"/>
                <w:lang w:eastAsia="zh-CN"/>
              </w:rPr>
              <w:tab/>
              <w:t>: Alstom Transport Paris</w:t>
            </w:r>
          </w:p>
          <w:p w:rsidR="00026811" w:rsidRPr="00026811" w:rsidRDefault="00026811" w:rsidP="00026811">
            <w:pPr>
              <w:pStyle w:val="NormalVerdana"/>
              <w:numPr>
                <w:ilvl w:val="0"/>
                <w:numId w:val="0"/>
              </w:numPr>
              <w:spacing w:line="276" w:lineRule="auto"/>
              <w:rPr>
                <w:rFonts w:asciiTheme="minorHAnsi" w:eastAsia="SimSun" w:hAnsiTheme="minorHAnsi" w:cs="Arial"/>
                <w:lang w:eastAsia="zh-CN"/>
              </w:rPr>
            </w:pPr>
            <w:r w:rsidRPr="00026811">
              <w:rPr>
                <w:rFonts w:asciiTheme="minorHAnsi" w:eastAsia="SimSun" w:hAnsiTheme="minorHAnsi" w:cs="Arial"/>
                <w:lang w:eastAsia="zh-CN"/>
              </w:rPr>
              <w:t>Title</w:t>
            </w:r>
            <w:r w:rsidRPr="00026811">
              <w:rPr>
                <w:rFonts w:asciiTheme="minorHAnsi" w:eastAsia="SimSun" w:hAnsiTheme="minorHAnsi" w:cs="Arial"/>
                <w:lang w:eastAsia="zh-CN"/>
              </w:rPr>
              <w:tab/>
            </w:r>
            <w:r w:rsidRPr="00026811">
              <w:rPr>
                <w:rFonts w:asciiTheme="minorHAnsi" w:eastAsia="SimSun" w:hAnsiTheme="minorHAnsi" w:cs="Arial"/>
                <w:lang w:eastAsia="zh-CN"/>
              </w:rPr>
              <w:tab/>
            </w:r>
            <w:r w:rsidRPr="00026811">
              <w:rPr>
                <w:rFonts w:asciiTheme="minorHAnsi" w:eastAsia="SimSun" w:hAnsiTheme="minorHAnsi" w:cs="Arial"/>
                <w:lang w:eastAsia="zh-CN"/>
              </w:rPr>
              <w:tab/>
            </w:r>
            <w:r w:rsidRPr="00026811">
              <w:rPr>
                <w:rFonts w:asciiTheme="minorHAnsi" w:eastAsia="SimSun" w:hAnsiTheme="minorHAnsi" w:cs="Arial"/>
                <w:lang w:eastAsia="zh-CN"/>
              </w:rPr>
              <w:tab/>
              <w:t>: AWS IFS</w:t>
            </w:r>
          </w:p>
          <w:p w:rsidR="00026811" w:rsidRPr="00026811" w:rsidRDefault="00026811" w:rsidP="00026811">
            <w:pPr>
              <w:pStyle w:val="NormalVerdana"/>
              <w:numPr>
                <w:ilvl w:val="0"/>
                <w:numId w:val="0"/>
              </w:numPr>
              <w:spacing w:line="276" w:lineRule="auto"/>
              <w:rPr>
                <w:rFonts w:asciiTheme="minorHAnsi" w:eastAsia="SimSun" w:hAnsiTheme="minorHAnsi" w:cs="Arial"/>
                <w:lang w:eastAsia="zh-CN"/>
              </w:rPr>
            </w:pPr>
            <w:r w:rsidRPr="00026811">
              <w:rPr>
                <w:rFonts w:asciiTheme="minorHAnsi" w:eastAsia="SimSun" w:hAnsiTheme="minorHAnsi" w:cs="Arial"/>
                <w:lang w:eastAsia="zh-CN"/>
              </w:rPr>
              <w:t>Role</w:t>
            </w:r>
            <w:r w:rsidRPr="00026811">
              <w:rPr>
                <w:rFonts w:asciiTheme="minorHAnsi" w:eastAsia="SimSun" w:hAnsiTheme="minorHAnsi" w:cs="Arial"/>
                <w:lang w:eastAsia="zh-CN"/>
              </w:rPr>
              <w:tab/>
            </w:r>
            <w:r w:rsidRPr="00026811">
              <w:rPr>
                <w:rFonts w:asciiTheme="minorHAnsi" w:eastAsia="SimSun" w:hAnsiTheme="minorHAnsi" w:cs="Arial"/>
                <w:lang w:eastAsia="zh-CN"/>
              </w:rPr>
              <w:tab/>
            </w:r>
            <w:r w:rsidRPr="00026811">
              <w:rPr>
                <w:rFonts w:asciiTheme="minorHAnsi" w:eastAsia="SimSun" w:hAnsiTheme="minorHAnsi" w:cs="Arial"/>
                <w:lang w:eastAsia="zh-CN"/>
              </w:rPr>
              <w:tab/>
            </w:r>
            <w:r w:rsidRPr="00026811">
              <w:rPr>
                <w:rFonts w:asciiTheme="minorHAnsi" w:eastAsia="SimSun" w:hAnsiTheme="minorHAnsi" w:cs="Arial"/>
                <w:lang w:eastAsia="zh-CN"/>
              </w:rPr>
              <w:tab/>
              <w:t>: Cloud Admin</w:t>
            </w:r>
          </w:p>
          <w:p w:rsidR="00026811" w:rsidRPr="00026811" w:rsidRDefault="00026811" w:rsidP="00026811">
            <w:pPr>
              <w:pStyle w:val="NormalVerdana"/>
              <w:numPr>
                <w:ilvl w:val="0"/>
                <w:numId w:val="0"/>
              </w:numPr>
              <w:spacing w:line="276" w:lineRule="auto"/>
              <w:rPr>
                <w:rFonts w:asciiTheme="minorHAnsi" w:eastAsia="SimSun" w:hAnsiTheme="minorHAnsi" w:cs="Arial"/>
                <w:lang w:eastAsia="zh-CN"/>
              </w:rPr>
            </w:pPr>
            <w:r w:rsidRPr="00026811">
              <w:rPr>
                <w:rFonts w:asciiTheme="minorHAnsi" w:eastAsia="SimSun" w:hAnsiTheme="minorHAnsi" w:cs="Arial"/>
                <w:lang w:eastAsia="zh-CN"/>
              </w:rPr>
              <w:t>Operating system</w:t>
            </w:r>
            <w:r w:rsidRPr="00026811">
              <w:rPr>
                <w:rFonts w:asciiTheme="minorHAnsi" w:eastAsia="SimSun" w:hAnsiTheme="minorHAnsi" w:cs="Arial"/>
                <w:lang w:eastAsia="zh-CN"/>
              </w:rPr>
              <w:tab/>
            </w:r>
            <w:r w:rsidRPr="00026811">
              <w:rPr>
                <w:rFonts w:asciiTheme="minorHAnsi" w:eastAsia="SimSun" w:hAnsiTheme="minorHAnsi" w:cs="Arial"/>
                <w:lang w:eastAsia="zh-CN"/>
              </w:rPr>
              <w:tab/>
            </w:r>
            <w:r>
              <w:rPr>
                <w:rFonts w:asciiTheme="minorHAnsi" w:eastAsia="SimSun" w:hAnsiTheme="minorHAnsi" w:cs="Arial"/>
                <w:lang w:eastAsia="zh-CN"/>
              </w:rPr>
              <w:t xml:space="preserve">                </w:t>
            </w:r>
            <w:r w:rsidRPr="00026811">
              <w:rPr>
                <w:rFonts w:asciiTheme="minorHAnsi" w:eastAsia="SimSun" w:hAnsiTheme="minorHAnsi" w:cs="Arial"/>
                <w:lang w:eastAsia="zh-CN"/>
              </w:rPr>
              <w:t>: Red hat Linux 6.4</w:t>
            </w:r>
          </w:p>
          <w:p w:rsidR="00875CBC" w:rsidRPr="00875CBC" w:rsidRDefault="00026811" w:rsidP="00875CBC">
            <w:pPr>
              <w:pStyle w:val="NormalVerdana"/>
              <w:numPr>
                <w:ilvl w:val="0"/>
                <w:numId w:val="0"/>
              </w:numPr>
              <w:spacing w:line="276" w:lineRule="auto"/>
              <w:rPr>
                <w:rFonts w:asciiTheme="minorHAnsi" w:eastAsia="SimSun" w:hAnsiTheme="minorHAnsi" w:cs="Arial"/>
                <w:lang w:eastAsia="zh-CN"/>
              </w:rPr>
            </w:pPr>
            <w:r w:rsidRPr="00026811">
              <w:rPr>
                <w:rFonts w:asciiTheme="minorHAnsi" w:eastAsia="SimSun" w:hAnsiTheme="minorHAnsi" w:cs="Arial"/>
                <w:lang w:eastAsia="zh-CN"/>
              </w:rPr>
              <w:t>Environment:</w:t>
            </w:r>
            <w:r w:rsidRPr="00875CBC">
              <w:rPr>
                <w:rFonts w:asciiTheme="minorHAnsi" w:eastAsia="SimSun" w:hAnsiTheme="minorHAnsi" w:cs="Arial"/>
                <w:lang w:eastAsia="zh-CN"/>
              </w:rPr>
              <w:t xml:space="preserve">                            </w:t>
            </w:r>
            <w:r w:rsidR="00875CBC" w:rsidRPr="00875CBC">
              <w:rPr>
                <w:rFonts w:asciiTheme="minorHAnsi" w:eastAsia="SimSun" w:hAnsiTheme="minorHAnsi" w:cs="Arial"/>
                <w:lang w:eastAsia="zh-CN"/>
              </w:rPr>
              <w:t xml:space="preserve">       </w:t>
            </w:r>
            <w:r w:rsidRPr="00875CBC">
              <w:rPr>
                <w:rFonts w:asciiTheme="minorHAnsi" w:eastAsia="SimSun" w:hAnsiTheme="minorHAnsi" w:cs="Arial"/>
                <w:lang w:eastAsia="zh-CN"/>
              </w:rPr>
              <w:t xml:space="preserve">    :</w:t>
            </w:r>
            <w:r w:rsidR="00875CBC">
              <w:rPr>
                <w:rFonts w:asciiTheme="minorHAnsi" w:eastAsia="SimSun" w:hAnsiTheme="minorHAnsi" w:cs="Arial"/>
                <w:lang w:eastAsia="zh-CN"/>
              </w:rPr>
              <w:t xml:space="preserve"> </w:t>
            </w:r>
            <w:r w:rsidRPr="00026811">
              <w:rPr>
                <w:rFonts w:asciiTheme="minorHAnsi" w:eastAsia="SimSun" w:hAnsiTheme="minorHAnsi" w:cs="Arial"/>
                <w:lang w:eastAsia="zh-CN"/>
              </w:rPr>
              <w:t>Amazon Web Services, EC2, EBS, ELB, S3, VPC, Cloud watch,</w:t>
            </w:r>
            <w:r w:rsidRPr="00875CBC">
              <w:rPr>
                <w:rFonts w:asciiTheme="minorHAnsi" w:eastAsia="SimSun" w:hAnsiTheme="minorHAnsi" w:cs="Arial"/>
                <w:lang w:eastAsia="zh-CN"/>
              </w:rPr>
              <w:t xml:space="preserve"> </w:t>
            </w:r>
            <w:r w:rsidRPr="00026811">
              <w:rPr>
                <w:rFonts w:asciiTheme="minorHAnsi" w:eastAsia="SimSun" w:hAnsiTheme="minorHAnsi" w:cs="Arial"/>
                <w:lang w:eastAsia="zh-CN"/>
              </w:rPr>
              <w:t>Auto Scaling,</w:t>
            </w:r>
          </w:p>
          <w:p w:rsidR="00026811" w:rsidRDefault="00026811" w:rsidP="00875CBC">
            <w:pPr>
              <w:pStyle w:val="NormalVerdana"/>
              <w:numPr>
                <w:ilvl w:val="0"/>
                <w:numId w:val="0"/>
              </w:numPr>
              <w:spacing w:line="276" w:lineRule="auto"/>
              <w:rPr>
                <w:rFonts w:asciiTheme="minorHAnsi" w:eastAsia="SimSun" w:hAnsiTheme="minorHAnsi" w:cs="Arial"/>
                <w:lang w:eastAsia="zh-CN"/>
              </w:rPr>
            </w:pPr>
            <w:r w:rsidRPr="00026811">
              <w:rPr>
                <w:rFonts w:asciiTheme="minorHAnsi" w:eastAsia="SimSun" w:hAnsiTheme="minorHAnsi" w:cs="Arial"/>
                <w:lang w:eastAsia="zh-CN"/>
              </w:rPr>
              <w:t xml:space="preserve"> IAM, RDS, Route53,Linux.</w:t>
            </w:r>
          </w:p>
          <w:p w:rsidR="00875CBC" w:rsidRPr="00026811" w:rsidRDefault="00875CBC" w:rsidP="00875CBC">
            <w:pPr>
              <w:pStyle w:val="NormalVerdana"/>
              <w:numPr>
                <w:ilvl w:val="0"/>
                <w:numId w:val="0"/>
              </w:numPr>
              <w:spacing w:line="276" w:lineRule="auto"/>
              <w:rPr>
                <w:rFonts w:asciiTheme="minorHAnsi" w:eastAsia="SimSun" w:hAnsiTheme="minorHAnsi" w:cs="Arial"/>
                <w:lang w:eastAsia="zh-CN"/>
              </w:rPr>
            </w:pPr>
          </w:p>
          <w:p w:rsidR="00026811" w:rsidRPr="00875CBC" w:rsidRDefault="00026811" w:rsidP="00026811">
            <w:pPr>
              <w:pStyle w:val="NormalVerdana"/>
              <w:numPr>
                <w:ilvl w:val="0"/>
                <w:numId w:val="0"/>
              </w:numPr>
              <w:spacing w:line="276" w:lineRule="auto"/>
              <w:rPr>
                <w:rFonts w:asciiTheme="minorHAnsi" w:eastAsia="SimSun" w:hAnsiTheme="minorHAnsi" w:cs="Arial"/>
                <w:b/>
                <w:lang w:eastAsia="zh-CN"/>
              </w:rPr>
            </w:pPr>
            <w:r w:rsidRPr="00875CBC">
              <w:rPr>
                <w:rFonts w:asciiTheme="minorHAnsi" w:eastAsia="SimSun" w:hAnsiTheme="minorHAnsi" w:cs="Arial"/>
                <w:b/>
                <w:lang w:eastAsia="zh-CN"/>
              </w:rPr>
              <w:t>Roles and Responsibilities:</w:t>
            </w:r>
          </w:p>
          <w:p w:rsidR="00026811" w:rsidRPr="00026811" w:rsidRDefault="00026811" w:rsidP="00026811">
            <w:pPr>
              <w:pStyle w:val="NormalVerdana"/>
              <w:numPr>
                <w:ilvl w:val="0"/>
                <w:numId w:val="0"/>
              </w:numPr>
              <w:spacing w:line="276" w:lineRule="auto"/>
              <w:rPr>
                <w:rFonts w:asciiTheme="minorHAnsi" w:eastAsia="SimSun" w:hAnsiTheme="minorHAnsi" w:cs="Arial"/>
                <w:lang w:eastAsia="zh-CN"/>
              </w:rPr>
            </w:pPr>
          </w:p>
          <w:p w:rsidR="00026811" w:rsidRPr="00026811" w:rsidRDefault="00026811" w:rsidP="00026811">
            <w:pPr>
              <w:numPr>
                <w:ilvl w:val="0"/>
                <w:numId w:val="37"/>
              </w:numPr>
              <w:spacing w:after="0"/>
              <w:jc w:val="both"/>
              <w:rPr>
                <w:rFonts w:eastAsia="SimSun" w:cs="Arial"/>
                <w:sz w:val="20"/>
                <w:szCs w:val="20"/>
                <w:lang w:eastAsia="zh-CN"/>
              </w:rPr>
            </w:pPr>
            <w:r w:rsidRPr="00026811">
              <w:rPr>
                <w:rFonts w:eastAsia="SimSun" w:cs="Arial"/>
                <w:sz w:val="20"/>
                <w:szCs w:val="20"/>
                <w:lang w:eastAsia="zh-CN"/>
              </w:rPr>
              <w:t>Expertise level knowledge of Amazon EC2, Amazon S3, Route 53, Amazon RDS, Amazon, Elastic Load Balancing and Cloud Watch.</w:t>
            </w:r>
          </w:p>
          <w:p w:rsidR="00026811" w:rsidRPr="00026811" w:rsidRDefault="00026811" w:rsidP="00026811">
            <w:pPr>
              <w:numPr>
                <w:ilvl w:val="0"/>
                <w:numId w:val="37"/>
              </w:numPr>
              <w:spacing w:after="0"/>
              <w:jc w:val="both"/>
              <w:rPr>
                <w:rFonts w:eastAsia="SimSun" w:cs="Arial"/>
                <w:sz w:val="20"/>
                <w:szCs w:val="20"/>
                <w:lang w:eastAsia="zh-CN"/>
              </w:rPr>
            </w:pPr>
            <w:r w:rsidRPr="00026811">
              <w:rPr>
                <w:rFonts w:eastAsia="SimSun" w:cs="Arial"/>
                <w:sz w:val="20"/>
                <w:szCs w:val="20"/>
                <w:lang w:eastAsia="zh-CN"/>
              </w:rPr>
              <w:t>Build servers using AWS: Importing volumes, launching EC2, RDS, creating security groups, auto-scaling, load balancers (ELBs) in the defined virtual private connection.</w:t>
            </w:r>
          </w:p>
          <w:p w:rsidR="00026811" w:rsidRPr="00026811" w:rsidRDefault="00026811" w:rsidP="00026811">
            <w:pPr>
              <w:numPr>
                <w:ilvl w:val="0"/>
                <w:numId w:val="37"/>
              </w:numPr>
              <w:spacing w:after="0"/>
              <w:jc w:val="both"/>
              <w:rPr>
                <w:rFonts w:eastAsia="SimSun" w:cs="Arial"/>
                <w:sz w:val="20"/>
                <w:szCs w:val="20"/>
                <w:lang w:eastAsia="zh-CN"/>
              </w:rPr>
            </w:pPr>
            <w:r w:rsidRPr="00026811">
              <w:rPr>
                <w:rFonts w:eastAsia="SimSun" w:cs="Arial"/>
                <w:sz w:val="20"/>
                <w:szCs w:val="20"/>
                <w:lang w:eastAsia="zh-CN"/>
              </w:rPr>
              <w:t>Creating new EBS volumes and attaching them to EC2 instance when needed.</w:t>
            </w:r>
          </w:p>
          <w:p w:rsidR="00026811" w:rsidRPr="00026811" w:rsidRDefault="00026811" w:rsidP="00026811">
            <w:pPr>
              <w:numPr>
                <w:ilvl w:val="0"/>
                <w:numId w:val="37"/>
              </w:numPr>
              <w:spacing w:after="0"/>
              <w:jc w:val="both"/>
              <w:rPr>
                <w:rFonts w:eastAsia="SimSun" w:cs="Arial"/>
                <w:sz w:val="20"/>
                <w:szCs w:val="20"/>
                <w:lang w:eastAsia="zh-CN"/>
              </w:rPr>
            </w:pPr>
            <w:r w:rsidRPr="00026811">
              <w:rPr>
                <w:rFonts w:eastAsia="SimSun" w:cs="Arial"/>
                <w:sz w:val="20"/>
                <w:szCs w:val="20"/>
                <w:lang w:eastAsia="zh-CN"/>
              </w:rPr>
              <w:t>Backing up the EC2 instances volumes by creating a snapshots and saving them in S3 buckets for Disaster Recovery (DR).</w:t>
            </w:r>
          </w:p>
          <w:p w:rsidR="00026811" w:rsidRPr="00026811" w:rsidRDefault="00026811" w:rsidP="00026811">
            <w:pPr>
              <w:numPr>
                <w:ilvl w:val="0"/>
                <w:numId w:val="37"/>
              </w:numPr>
              <w:spacing w:after="0"/>
              <w:jc w:val="both"/>
              <w:rPr>
                <w:rFonts w:eastAsia="SimSun" w:cs="Arial"/>
                <w:sz w:val="20"/>
                <w:szCs w:val="20"/>
                <w:lang w:eastAsia="zh-CN"/>
              </w:rPr>
            </w:pPr>
            <w:r w:rsidRPr="00026811">
              <w:rPr>
                <w:rFonts w:eastAsia="SimSun" w:cs="Arial"/>
                <w:sz w:val="20"/>
                <w:szCs w:val="20"/>
                <w:lang w:eastAsia="zh-CN"/>
              </w:rPr>
              <w:t>Taking instance backups as Amazon Machine Image (AMI) and launching these when we need similar servers.</w:t>
            </w:r>
          </w:p>
          <w:p w:rsidR="00026811" w:rsidRPr="00026811" w:rsidRDefault="00026811" w:rsidP="00026811">
            <w:pPr>
              <w:numPr>
                <w:ilvl w:val="0"/>
                <w:numId w:val="37"/>
              </w:numPr>
              <w:spacing w:after="0"/>
              <w:jc w:val="both"/>
              <w:rPr>
                <w:rFonts w:eastAsia="SimSun" w:cs="Arial"/>
                <w:sz w:val="20"/>
                <w:szCs w:val="20"/>
                <w:lang w:eastAsia="zh-CN"/>
              </w:rPr>
            </w:pPr>
            <w:r w:rsidRPr="00026811">
              <w:rPr>
                <w:rFonts w:eastAsia="SimSun" w:cs="Arial"/>
                <w:sz w:val="20"/>
                <w:szCs w:val="20"/>
                <w:lang w:eastAsia="zh-CN"/>
              </w:rPr>
              <w:t>Maintaining and upgrading the EC2 instances according to the requirements.</w:t>
            </w:r>
          </w:p>
          <w:p w:rsidR="00026811" w:rsidRPr="00026811" w:rsidRDefault="00026811" w:rsidP="00026811">
            <w:pPr>
              <w:numPr>
                <w:ilvl w:val="0"/>
                <w:numId w:val="37"/>
              </w:numPr>
              <w:spacing w:after="0"/>
              <w:jc w:val="both"/>
              <w:rPr>
                <w:rFonts w:eastAsia="SimSun" w:cs="Arial"/>
                <w:sz w:val="20"/>
                <w:szCs w:val="20"/>
                <w:lang w:eastAsia="zh-CN"/>
              </w:rPr>
            </w:pPr>
            <w:r w:rsidRPr="00026811">
              <w:rPr>
                <w:rFonts w:eastAsia="SimSun" w:cs="Arial"/>
                <w:sz w:val="20"/>
                <w:szCs w:val="20"/>
                <w:lang w:eastAsia="zh-CN"/>
              </w:rPr>
              <w:t>EBS Volumes, Snapshots, AMI’s. Creating AMI images from existing instances and copy them to different regions / availability zones.</w:t>
            </w:r>
          </w:p>
          <w:p w:rsidR="00026811" w:rsidRPr="00026811" w:rsidRDefault="00026811" w:rsidP="00026811">
            <w:pPr>
              <w:numPr>
                <w:ilvl w:val="0"/>
                <w:numId w:val="37"/>
              </w:numPr>
              <w:spacing w:after="0"/>
              <w:jc w:val="both"/>
              <w:rPr>
                <w:rFonts w:eastAsia="SimSun" w:cs="Arial"/>
                <w:sz w:val="20"/>
                <w:szCs w:val="20"/>
                <w:lang w:eastAsia="zh-CN"/>
              </w:rPr>
            </w:pPr>
            <w:r w:rsidRPr="00026811">
              <w:rPr>
                <w:rFonts w:eastAsia="SimSun" w:cs="Arial"/>
                <w:sz w:val="20"/>
                <w:szCs w:val="20"/>
                <w:lang w:eastAsia="zh-CN"/>
              </w:rPr>
              <w:t>Uploading data, Snapshots and EBS volumes in S3 storage, while creating EC2 Instance.</w:t>
            </w:r>
          </w:p>
          <w:p w:rsidR="00026811" w:rsidRPr="00026811" w:rsidRDefault="00026811" w:rsidP="00026811">
            <w:pPr>
              <w:numPr>
                <w:ilvl w:val="0"/>
                <w:numId w:val="37"/>
              </w:numPr>
              <w:spacing w:after="0"/>
              <w:jc w:val="both"/>
              <w:rPr>
                <w:rFonts w:eastAsia="SimSun" w:cs="Arial"/>
                <w:sz w:val="20"/>
                <w:szCs w:val="20"/>
                <w:lang w:eastAsia="zh-CN"/>
              </w:rPr>
            </w:pPr>
            <w:r w:rsidRPr="00026811">
              <w:rPr>
                <w:rFonts w:eastAsia="SimSun" w:cs="Arial"/>
                <w:sz w:val="20"/>
                <w:szCs w:val="20"/>
                <w:lang w:eastAsia="zh-CN"/>
              </w:rPr>
              <w:t>Uploading data from EC2 to S3 using awscli</w:t>
            </w:r>
            <w:bookmarkStart w:id="0" w:name="_GoBack"/>
            <w:bookmarkEnd w:id="0"/>
            <w:r w:rsidRPr="00026811">
              <w:rPr>
                <w:rFonts w:eastAsia="SimSun" w:cs="Arial"/>
                <w:sz w:val="20"/>
                <w:szCs w:val="20"/>
                <w:lang w:eastAsia="zh-CN"/>
              </w:rPr>
              <w:t xml:space="preserve"> commands and corn jobs.</w:t>
            </w:r>
          </w:p>
          <w:p w:rsidR="00026811" w:rsidRPr="00026811" w:rsidRDefault="00026811" w:rsidP="00026811">
            <w:pPr>
              <w:numPr>
                <w:ilvl w:val="0"/>
                <w:numId w:val="37"/>
              </w:numPr>
              <w:spacing w:after="0"/>
              <w:jc w:val="both"/>
              <w:rPr>
                <w:rFonts w:eastAsia="SimSun" w:cs="Arial"/>
                <w:sz w:val="20"/>
                <w:szCs w:val="20"/>
                <w:lang w:eastAsia="zh-CN"/>
              </w:rPr>
            </w:pPr>
            <w:r w:rsidRPr="00026811">
              <w:rPr>
                <w:rFonts w:eastAsia="SimSun" w:cs="Arial"/>
                <w:sz w:val="20"/>
                <w:szCs w:val="20"/>
                <w:lang w:eastAsia="zh-CN"/>
              </w:rPr>
              <w:t>Assigning  roles to EC2 instances to access/store data from  other AWS services like S3, cloud watch etc</w:t>
            </w:r>
          </w:p>
          <w:p w:rsidR="00026811" w:rsidRPr="00026811" w:rsidRDefault="00026811" w:rsidP="00026811">
            <w:pPr>
              <w:numPr>
                <w:ilvl w:val="0"/>
                <w:numId w:val="37"/>
              </w:numPr>
              <w:spacing w:after="0"/>
              <w:jc w:val="both"/>
              <w:rPr>
                <w:rFonts w:eastAsia="SimSun" w:cs="Arial"/>
                <w:sz w:val="20"/>
                <w:szCs w:val="20"/>
                <w:lang w:eastAsia="zh-CN"/>
              </w:rPr>
            </w:pPr>
            <w:r w:rsidRPr="00026811">
              <w:rPr>
                <w:rFonts w:eastAsia="SimSun" w:cs="Arial"/>
                <w:sz w:val="20"/>
                <w:szCs w:val="20"/>
                <w:lang w:eastAsia="zh-CN"/>
              </w:rPr>
              <w:t>ELB – Creating Load balance for EC2 Instances within in VPC, Adding instances to make online services highly available.</w:t>
            </w:r>
          </w:p>
          <w:p w:rsidR="00026811" w:rsidRPr="00026811" w:rsidRDefault="00026811" w:rsidP="00026811">
            <w:pPr>
              <w:numPr>
                <w:ilvl w:val="0"/>
                <w:numId w:val="37"/>
              </w:numPr>
              <w:spacing w:after="0"/>
              <w:jc w:val="both"/>
              <w:rPr>
                <w:rFonts w:eastAsia="SimSun" w:cs="Arial"/>
                <w:sz w:val="20"/>
                <w:szCs w:val="20"/>
                <w:lang w:eastAsia="zh-CN"/>
              </w:rPr>
            </w:pPr>
            <w:r w:rsidRPr="00026811">
              <w:rPr>
                <w:rFonts w:eastAsia="SimSun" w:cs="Arial"/>
                <w:sz w:val="20"/>
                <w:szCs w:val="20"/>
                <w:lang w:eastAsia="zh-CN"/>
              </w:rPr>
              <w:t>Managing load and instance failures through auto scaling and launch configuration.</w:t>
            </w:r>
          </w:p>
          <w:p w:rsidR="00026811" w:rsidRPr="00026811" w:rsidRDefault="00026811" w:rsidP="00026811">
            <w:pPr>
              <w:numPr>
                <w:ilvl w:val="0"/>
                <w:numId w:val="37"/>
              </w:numPr>
              <w:spacing w:after="0"/>
              <w:jc w:val="both"/>
              <w:rPr>
                <w:rFonts w:eastAsia="SimSun" w:cs="Arial"/>
                <w:sz w:val="20"/>
                <w:szCs w:val="20"/>
                <w:lang w:eastAsia="zh-CN"/>
              </w:rPr>
            </w:pPr>
            <w:r w:rsidRPr="00026811">
              <w:rPr>
                <w:rFonts w:eastAsia="SimSun" w:cs="Arial"/>
                <w:sz w:val="20"/>
                <w:szCs w:val="20"/>
                <w:lang w:eastAsia="zh-CN"/>
              </w:rPr>
              <w:t>Creating record sets when ever customer requested.</w:t>
            </w:r>
          </w:p>
          <w:p w:rsidR="00026811" w:rsidRPr="00026811" w:rsidRDefault="00026811" w:rsidP="00026811">
            <w:pPr>
              <w:pStyle w:val="ListParagraph"/>
              <w:numPr>
                <w:ilvl w:val="0"/>
                <w:numId w:val="36"/>
              </w:numPr>
              <w:shd w:val="clear" w:color="auto" w:fill="FFFFFF"/>
              <w:spacing w:after="0" w:line="240" w:lineRule="auto"/>
              <w:rPr>
                <w:rFonts w:eastAsia="SimSun" w:cs="Arial"/>
                <w:sz w:val="20"/>
                <w:szCs w:val="20"/>
                <w:lang w:eastAsia="zh-CN"/>
              </w:rPr>
            </w:pPr>
            <w:r w:rsidRPr="00026811">
              <w:rPr>
                <w:rFonts w:eastAsia="SimSun" w:cs="Arial"/>
                <w:sz w:val="20"/>
                <w:szCs w:val="20"/>
                <w:lang w:eastAsia="zh-CN"/>
              </w:rPr>
              <w:t>Creating routing policies to manage load on load balancers.</w:t>
            </w:r>
          </w:p>
          <w:p w:rsidR="00026811" w:rsidRPr="00026811" w:rsidRDefault="00026811" w:rsidP="00026811">
            <w:pPr>
              <w:pStyle w:val="ListParagraph"/>
              <w:numPr>
                <w:ilvl w:val="0"/>
                <w:numId w:val="36"/>
              </w:numPr>
              <w:shd w:val="clear" w:color="auto" w:fill="FFFFFF"/>
              <w:spacing w:after="0" w:line="240" w:lineRule="auto"/>
              <w:rPr>
                <w:rFonts w:eastAsia="SimSun" w:cs="Arial"/>
                <w:sz w:val="20"/>
                <w:szCs w:val="20"/>
                <w:lang w:eastAsia="zh-CN"/>
              </w:rPr>
            </w:pPr>
            <w:r w:rsidRPr="00026811">
              <w:rPr>
                <w:rFonts w:eastAsia="SimSun" w:cs="Arial"/>
                <w:sz w:val="20"/>
                <w:szCs w:val="20"/>
                <w:lang w:eastAsia="zh-CN"/>
              </w:rPr>
              <w:t>Handling multiple requests in IAM like creating users, groups and roles.</w:t>
            </w:r>
          </w:p>
          <w:p w:rsidR="004116F6" w:rsidRPr="00875CBC" w:rsidRDefault="004116F6" w:rsidP="004116F6">
            <w:pPr>
              <w:jc w:val="both"/>
              <w:rPr>
                <w:rFonts w:eastAsia="SimSun" w:cs="Arial"/>
                <w:sz w:val="20"/>
                <w:szCs w:val="20"/>
                <w:lang w:eastAsia="zh-CN"/>
              </w:rPr>
            </w:pPr>
          </w:p>
          <w:p w:rsidR="00771E6E" w:rsidRPr="00026811" w:rsidRDefault="00771E6E" w:rsidP="00771E6E">
            <w:pPr>
              <w:pStyle w:val="NormalVerdana"/>
              <w:numPr>
                <w:ilvl w:val="0"/>
                <w:numId w:val="0"/>
              </w:numPr>
              <w:spacing w:line="276" w:lineRule="auto"/>
              <w:rPr>
                <w:rFonts w:asciiTheme="minorHAnsi" w:eastAsia="SimSun" w:hAnsiTheme="minorHAnsi" w:cs="Arial"/>
                <w:lang w:eastAsia="zh-CN"/>
              </w:rPr>
            </w:pPr>
            <w:r w:rsidRPr="00026811">
              <w:rPr>
                <w:rFonts w:asciiTheme="minorHAnsi" w:eastAsia="SimSun" w:hAnsiTheme="minorHAnsi" w:cs="Arial"/>
                <w:lang w:eastAsia="zh-CN"/>
              </w:rPr>
              <w:t>Cl</w:t>
            </w:r>
            <w:r>
              <w:rPr>
                <w:rFonts w:asciiTheme="minorHAnsi" w:eastAsia="SimSun" w:hAnsiTheme="minorHAnsi" w:cs="Arial"/>
                <w:lang w:eastAsia="zh-CN"/>
              </w:rPr>
              <w:t>ient</w:t>
            </w:r>
            <w:r>
              <w:rPr>
                <w:rFonts w:asciiTheme="minorHAnsi" w:eastAsia="SimSun" w:hAnsiTheme="minorHAnsi" w:cs="Arial"/>
                <w:lang w:eastAsia="zh-CN"/>
              </w:rPr>
              <w:tab/>
            </w:r>
            <w:r>
              <w:rPr>
                <w:rFonts w:asciiTheme="minorHAnsi" w:eastAsia="SimSun" w:hAnsiTheme="minorHAnsi" w:cs="Arial"/>
                <w:lang w:eastAsia="zh-CN"/>
              </w:rPr>
              <w:tab/>
            </w:r>
            <w:r>
              <w:rPr>
                <w:rFonts w:asciiTheme="minorHAnsi" w:eastAsia="SimSun" w:hAnsiTheme="minorHAnsi" w:cs="Arial"/>
                <w:lang w:eastAsia="zh-CN"/>
              </w:rPr>
              <w:tab/>
            </w:r>
            <w:r>
              <w:rPr>
                <w:rFonts w:asciiTheme="minorHAnsi" w:eastAsia="SimSun" w:hAnsiTheme="minorHAnsi" w:cs="Arial"/>
                <w:lang w:eastAsia="zh-CN"/>
              </w:rPr>
              <w:tab/>
              <w:t>: Sprint Telecom</w:t>
            </w:r>
          </w:p>
          <w:p w:rsidR="00771E6E" w:rsidRPr="00026811" w:rsidRDefault="00771E6E" w:rsidP="00771E6E">
            <w:pPr>
              <w:pStyle w:val="NormalVerdana"/>
              <w:numPr>
                <w:ilvl w:val="0"/>
                <w:numId w:val="0"/>
              </w:numPr>
              <w:spacing w:line="276" w:lineRule="auto"/>
              <w:rPr>
                <w:rFonts w:asciiTheme="minorHAnsi" w:eastAsia="SimSun" w:hAnsiTheme="minorHAnsi" w:cs="Arial"/>
                <w:lang w:eastAsia="zh-CN"/>
              </w:rPr>
            </w:pPr>
            <w:r w:rsidRPr="00026811">
              <w:rPr>
                <w:rFonts w:asciiTheme="minorHAnsi" w:eastAsia="SimSun" w:hAnsiTheme="minorHAnsi" w:cs="Arial"/>
                <w:lang w:eastAsia="zh-CN"/>
              </w:rPr>
              <w:t>Role</w:t>
            </w:r>
            <w:r w:rsidRPr="00026811">
              <w:rPr>
                <w:rFonts w:asciiTheme="minorHAnsi" w:eastAsia="SimSun" w:hAnsiTheme="minorHAnsi" w:cs="Arial"/>
                <w:lang w:eastAsia="zh-CN"/>
              </w:rPr>
              <w:tab/>
            </w:r>
            <w:r w:rsidRPr="00026811">
              <w:rPr>
                <w:rFonts w:asciiTheme="minorHAnsi" w:eastAsia="SimSun" w:hAnsiTheme="minorHAnsi" w:cs="Arial"/>
                <w:lang w:eastAsia="zh-CN"/>
              </w:rPr>
              <w:tab/>
            </w:r>
            <w:r w:rsidRPr="00026811">
              <w:rPr>
                <w:rFonts w:asciiTheme="minorHAnsi" w:eastAsia="SimSun" w:hAnsiTheme="minorHAnsi" w:cs="Arial"/>
                <w:lang w:eastAsia="zh-CN"/>
              </w:rPr>
              <w:tab/>
            </w:r>
            <w:r w:rsidRPr="00026811">
              <w:rPr>
                <w:rFonts w:asciiTheme="minorHAnsi" w:eastAsia="SimSun" w:hAnsiTheme="minorHAnsi" w:cs="Arial"/>
                <w:lang w:eastAsia="zh-CN"/>
              </w:rPr>
              <w:tab/>
              <w:t>: Cloud Admin</w:t>
            </w:r>
          </w:p>
          <w:p w:rsidR="00771E6E" w:rsidRPr="00026811" w:rsidRDefault="00771E6E" w:rsidP="00771E6E">
            <w:pPr>
              <w:pStyle w:val="NormalVerdana"/>
              <w:numPr>
                <w:ilvl w:val="0"/>
                <w:numId w:val="0"/>
              </w:numPr>
              <w:spacing w:line="276" w:lineRule="auto"/>
              <w:rPr>
                <w:rFonts w:asciiTheme="minorHAnsi" w:eastAsia="SimSun" w:hAnsiTheme="minorHAnsi" w:cs="Arial"/>
                <w:lang w:eastAsia="zh-CN"/>
              </w:rPr>
            </w:pPr>
            <w:r w:rsidRPr="00026811">
              <w:rPr>
                <w:rFonts w:asciiTheme="minorHAnsi" w:eastAsia="SimSun" w:hAnsiTheme="minorHAnsi" w:cs="Arial"/>
                <w:lang w:eastAsia="zh-CN"/>
              </w:rPr>
              <w:t>Operating system</w:t>
            </w:r>
            <w:r w:rsidRPr="00026811">
              <w:rPr>
                <w:rFonts w:asciiTheme="minorHAnsi" w:eastAsia="SimSun" w:hAnsiTheme="minorHAnsi" w:cs="Arial"/>
                <w:lang w:eastAsia="zh-CN"/>
              </w:rPr>
              <w:tab/>
            </w:r>
            <w:r w:rsidRPr="00026811">
              <w:rPr>
                <w:rFonts w:asciiTheme="minorHAnsi" w:eastAsia="SimSun" w:hAnsiTheme="minorHAnsi" w:cs="Arial"/>
                <w:lang w:eastAsia="zh-CN"/>
              </w:rPr>
              <w:tab/>
            </w:r>
            <w:r>
              <w:rPr>
                <w:rFonts w:asciiTheme="minorHAnsi" w:eastAsia="SimSun" w:hAnsiTheme="minorHAnsi" w:cs="Arial"/>
                <w:lang w:eastAsia="zh-CN"/>
              </w:rPr>
              <w:t xml:space="preserve">                </w:t>
            </w:r>
            <w:r w:rsidRPr="00026811">
              <w:rPr>
                <w:rFonts w:asciiTheme="minorHAnsi" w:eastAsia="SimSun" w:hAnsiTheme="minorHAnsi" w:cs="Arial"/>
                <w:lang w:eastAsia="zh-CN"/>
              </w:rPr>
              <w:t>: Red hat Linux 6.4</w:t>
            </w:r>
          </w:p>
          <w:p w:rsidR="00771E6E" w:rsidRPr="00875CBC" w:rsidRDefault="00771E6E" w:rsidP="00771E6E">
            <w:pPr>
              <w:pStyle w:val="NormalVerdana"/>
              <w:numPr>
                <w:ilvl w:val="0"/>
                <w:numId w:val="0"/>
              </w:numPr>
              <w:spacing w:line="276" w:lineRule="auto"/>
              <w:rPr>
                <w:rFonts w:asciiTheme="minorHAnsi" w:eastAsia="SimSun" w:hAnsiTheme="minorHAnsi" w:cs="Arial"/>
                <w:lang w:eastAsia="zh-CN"/>
              </w:rPr>
            </w:pPr>
            <w:r w:rsidRPr="00026811">
              <w:rPr>
                <w:rFonts w:asciiTheme="minorHAnsi" w:eastAsia="SimSun" w:hAnsiTheme="minorHAnsi" w:cs="Arial"/>
                <w:lang w:eastAsia="zh-CN"/>
              </w:rPr>
              <w:t>Environment:</w:t>
            </w:r>
            <w:r w:rsidRPr="00875CBC">
              <w:rPr>
                <w:rFonts w:asciiTheme="minorHAnsi" w:eastAsia="SimSun" w:hAnsiTheme="minorHAnsi" w:cs="Arial"/>
                <w:lang w:eastAsia="zh-CN"/>
              </w:rPr>
              <w:t xml:space="preserve">                                       :</w:t>
            </w:r>
            <w:r>
              <w:rPr>
                <w:rFonts w:asciiTheme="minorHAnsi" w:eastAsia="SimSun" w:hAnsiTheme="minorHAnsi" w:cs="Arial"/>
                <w:lang w:eastAsia="zh-CN"/>
              </w:rPr>
              <w:t xml:space="preserve"> </w:t>
            </w:r>
            <w:r w:rsidRPr="00026811">
              <w:rPr>
                <w:rFonts w:asciiTheme="minorHAnsi" w:eastAsia="SimSun" w:hAnsiTheme="minorHAnsi" w:cs="Arial"/>
                <w:lang w:eastAsia="zh-CN"/>
              </w:rPr>
              <w:t>Amazon Web Services, EC2, EBS, ELB, S3, VPC, Cloud watch,</w:t>
            </w:r>
            <w:r w:rsidRPr="00875CBC">
              <w:rPr>
                <w:rFonts w:asciiTheme="minorHAnsi" w:eastAsia="SimSun" w:hAnsiTheme="minorHAnsi" w:cs="Arial"/>
                <w:lang w:eastAsia="zh-CN"/>
              </w:rPr>
              <w:t xml:space="preserve"> </w:t>
            </w:r>
            <w:r w:rsidRPr="00026811">
              <w:rPr>
                <w:rFonts w:asciiTheme="minorHAnsi" w:eastAsia="SimSun" w:hAnsiTheme="minorHAnsi" w:cs="Arial"/>
                <w:lang w:eastAsia="zh-CN"/>
              </w:rPr>
              <w:t>Auto Scaling,</w:t>
            </w:r>
          </w:p>
          <w:p w:rsidR="00771E6E" w:rsidRDefault="00771E6E" w:rsidP="00771E6E">
            <w:pPr>
              <w:pStyle w:val="NormalVerdana"/>
              <w:numPr>
                <w:ilvl w:val="0"/>
                <w:numId w:val="0"/>
              </w:numPr>
              <w:spacing w:line="276" w:lineRule="auto"/>
              <w:rPr>
                <w:rFonts w:asciiTheme="minorHAnsi" w:eastAsia="SimSun" w:hAnsiTheme="minorHAnsi" w:cs="Arial"/>
                <w:lang w:eastAsia="zh-CN"/>
              </w:rPr>
            </w:pPr>
            <w:r w:rsidRPr="00026811">
              <w:rPr>
                <w:rFonts w:asciiTheme="minorHAnsi" w:eastAsia="SimSun" w:hAnsiTheme="minorHAnsi" w:cs="Arial"/>
                <w:lang w:eastAsia="zh-CN"/>
              </w:rPr>
              <w:t xml:space="preserve"> IAM, RDS, Route53,Linux.</w:t>
            </w:r>
          </w:p>
          <w:p w:rsidR="00DA52F0" w:rsidRPr="00875CBC" w:rsidRDefault="00DA52F0" w:rsidP="004116F6">
            <w:pPr>
              <w:jc w:val="both"/>
              <w:rPr>
                <w:rFonts w:eastAsia="SimSun" w:cs="Arial"/>
                <w:sz w:val="20"/>
                <w:szCs w:val="20"/>
                <w:lang w:eastAsia="zh-CN"/>
              </w:rPr>
            </w:pPr>
          </w:p>
          <w:p w:rsidR="00771E6E" w:rsidRPr="00771E6E" w:rsidRDefault="00771E6E" w:rsidP="00771E6E">
            <w:pPr>
              <w:numPr>
                <w:ilvl w:val="0"/>
                <w:numId w:val="37"/>
              </w:numPr>
              <w:spacing w:after="0"/>
              <w:jc w:val="both"/>
              <w:rPr>
                <w:rFonts w:eastAsia="SimSun" w:cs="Arial"/>
                <w:sz w:val="20"/>
                <w:szCs w:val="20"/>
                <w:lang w:eastAsia="zh-CN"/>
              </w:rPr>
            </w:pPr>
            <w:r w:rsidRPr="00771E6E">
              <w:rPr>
                <w:rFonts w:eastAsia="SimSun" w:cs="Arial"/>
                <w:sz w:val="20"/>
                <w:szCs w:val="20"/>
                <w:lang w:eastAsia="zh-CN"/>
              </w:rPr>
              <w:t>AWS Cloud Computing - Infrastructure Management &amp; Web Services</w:t>
            </w:r>
          </w:p>
          <w:p w:rsidR="00771E6E" w:rsidRPr="00771E6E" w:rsidRDefault="00771E6E" w:rsidP="00771E6E">
            <w:pPr>
              <w:numPr>
                <w:ilvl w:val="0"/>
                <w:numId w:val="37"/>
              </w:numPr>
              <w:spacing w:after="0"/>
              <w:jc w:val="both"/>
              <w:rPr>
                <w:rFonts w:eastAsia="SimSun" w:cs="Arial"/>
                <w:sz w:val="20"/>
                <w:szCs w:val="20"/>
                <w:lang w:eastAsia="zh-CN"/>
              </w:rPr>
            </w:pPr>
            <w:r w:rsidRPr="00771E6E">
              <w:rPr>
                <w:rFonts w:eastAsia="SimSun" w:cs="Arial"/>
                <w:sz w:val="20"/>
                <w:szCs w:val="20"/>
                <w:lang w:eastAsia="zh-CN"/>
              </w:rPr>
              <w:t xml:space="preserve">Managing AWS Services EC2, ELB, VPC, EBS, S3, </w:t>
            </w:r>
            <w:hyperlink r:id="rId8">
              <w:r w:rsidRPr="00771E6E">
                <w:rPr>
                  <w:rFonts w:eastAsia="SimSun" w:cs="Arial"/>
                  <w:sz w:val="20"/>
                  <w:szCs w:val="20"/>
                  <w:lang w:eastAsia="zh-CN"/>
                </w:rPr>
                <w:t>AWS Import/Export</w:t>
              </w:r>
            </w:hyperlink>
            <w:r w:rsidRPr="00771E6E">
              <w:rPr>
                <w:rFonts w:eastAsia="SimSun" w:cs="Arial"/>
                <w:sz w:val="20"/>
                <w:szCs w:val="20"/>
                <w:lang w:eastAsia="zh-CN"/>
              </w:rPr>
              <w:t xml:space="preserve">, IAM, </w:t>
            </w:r>
            <w:hyperlink r:id="rId9">
              <w:r w:rsidRPr="00771E6E">
                <w:rPr>
                  <w:rFonts w:eastAsia="SimSun" w:cs="Arial"/>
                  <w:sz w:val="20"/>
                  <w:szCs w:val="20"/>
                  <w:lang w:eastAsia="zh-CN"/>
                </w:rPr>
                <w:t>WorkSpaces</w:t>
              </w:r>
            </w:hyperlink>
            <w:r w:rsidRPr="00771E6E">
              <w:rPr>
                <w:rFonts w:eastAsia="SimSun" w:cs="Arial"/>
                <w:sz w:val="20"/>
                <w:szCs w:val="20"/>
                <w:lang w:eastAsia="zh-CN"/>
              </w:rPr>
              <w:t>, CloudTrail andCloudWatch</w:t>
            </w:r>
          </w:p>
          <w:p w:rsidR="00771E6E" w:rsidRPr="00771E6E" w:rsidRDefault="00771E6E" w:rsidP="00771E6E">
            <w:pPr>
              <w:numPr>
                <w:ilvl w:val="0"/>
                <w:numId w:val="37"/>
              </w:numPr>
              <w:spacing w:after="0"/>
              <w:jc w:val="both"/>
              <w:rPr>
                <w:rFonts w:eastAsia="SimSun" w:cs="Arial"/>
                <w:sz w:val="20"/>
                <w:szCs w:val="20"/>
                <w:lang w:eastAsia="zh-CN"/>
              </w:rPr>
            </w:pPr>
            <w:r w:rsidRPr="00771E6E">
              <w:rPr>
                <w:rFonts w:eastAsia="SimSun" w:cs="Arial"/>
                <w:sz w:val="20"/>
                <w:szCs w:val="20"/>
                <w:lang w:eastAsia="zh-CN"/>
              </w:rPr>
              <w:t>Design and deploying cloud infrastructure as perSOW</w:t>
            </w:r>
          </w:p>
          <w:p w:rsidR="00771E6E" w:rsidRPr="00771E6E" w:rsidRDefault="00771E6E" w:rsidP="00771E6E">
            <w:pPr>
              <w:numPr>
                <w:ilvl w:val="0"/>
                <w:numId w:val="37"/>
              </w:numPr>
              <w:spacing w:after="0"/>
              <w:jc w:val="both"/>
              <w:rPr>
                <w:rFonts w:eastAsia="SimSun" w:cs="Arial"/>
                <w:sz w:val="20"/>
                <w:szCs w:val="20"/>
                <w:lang w:eastAsia="zh-CN"/>
              </w:rPr>
            </w:pPr>
            <w:r w:rsidRPr="00771E6E">
              <w:rPr>
                <w:rFonts w:eastAsia="SimSun" w:cs="Arial"/>
                <w:sz w:val="20"/>
                <w:szCs w:val="20"/>
                <w:lang w:eastAsia="zh-CN"/>
              </w:rPr>
              <w:t>Launch and managing Amazon EC2 and VPCinstances</w:t>
            </w:r>
          </w:p>
          <w:p w:rsidR="00771E6E" w:rsidRPr="00771E6E" w:rsidRDefault="00771E6E" w:rsidP="00771E6E">
            <w:pPr>
              <w:numPr>
                <w:ilvl w:val="0"/>
                <w:numId w:val="37"/>
              </w:numPr>
              <w:spacing w:after="0"/>
              <w:jc w:val="both"/>
              <w:rPr>
                <w:rFonts w:eastAsia="SimSun" w:cs="Arial"/>
                <w:sz w:val="20"/>
                <w:szCs w:val="20"/>
                <w:lang w:eastAsia="zh-CN"/>
              </w:rPr>
            </w:pPr>
            <w:r w:rsidRPr="00771E6E">
              <w:rPr>
                <w:rFonts w:eastAsia="SimSun" w:cs="Arial"/>
                <w:sz w:val="20"/>
                <w:szCs w:val="20"/>
                <w:lang w:eastAsia="zh-CN"/>
              </w:rPr>
              <w:t>Creating load balancer(ELB)</w:t>
            </w:r>
          </w:p>
          <w:p w:rsidR="00771E6E" w:rsidRPr="00771E6E" w:rsidRDefault="00771E6E" w:rsidP="00771E6E">
            <w:pPr>
              <w:numPr>
                <w:ilvl w:val="0"/>
                <w:numId w:val="37"/>
              </w:numPr>
              <w:spacing w:after="0"/>
              <w:jc w:val="both"/>
              <w:rPr>
                <w:rFonts w:eastAsia="SimSun" w:cs="Arial"/>
                <w:sz w:val="20"/>
                <w:szCs w:val="20"/>
                <w:lang w:eastAsia="zh-CN"/>
              </w:rPr>
            </w:pPr>
            <w:r w:rsidRPr="00771E6E">
              <w:rPr>
                <w:rFonts w:eastAsia="SimSun" w:cs="Arial"/>
                <w:sz w:val="20"/>
                <w:szCs w:val="20"/>
                <w:lang w:eastAsia="zh-CN"/>
              </w:rPr>
              <w:t>Scheduling task using AWSLambda</w:t>
            </w:r>
          </w:p>
          <w:p w:rsidR="00771E6E" w:rsidRPr="00771E6E" w:rsidRDefault="00771E6E" w:rsidP="00771E6E">
            <w:pPr>
              <w:numPr>
                <w:ilvl w:val="0"/>
                <w:numId w:val="37"/>
              </w:numPr>
              <w:spacing w:after="0"/>
              <w:jc w:val="both"/>
              <w:rPr>
                <w:rFonts w:eastAsia="SimSun" w:cs="Arial"/>
                <w:sz w:val="20"/>
                <w:szCs w:val="20"/>
                <w:lang w:eastAsia="zh-CN"/>
              </w:rPr>
            </w:pPr>
            <w:r w:rsidRPr="00771E6E">
              <w:rPr>
                <w:rFonts w:eastAsia="SimSun" w:cs="Arial"/>
                <w:sz w:val="20"/>
                <w:szCs w:val="20"/>
                <w:lang w:eastAsia="zh-CN"/>
              </w:rPr>
              <w:t>Create and managing VPC, Subnet and Securitygroups</w:t>
            </w:r>
          </w:p>
          <w:p w:rsidR="00771E6E" w:rsidRPr="00771E6E" w:rsidRDefault="00771E6E" w:rsidP="00771E6E">
            <w:pPr>
              <w:numPr>
                <w:ilvl w:val="0"/>
                <w:numId w:val="37"/>
              </w:numPr>
              <w:spacing w:after="0"/>
              <w:jc w:val="both"/>
              <w:rPr>
                <w:rFonts w:eastAsia="SimSun" w:cs="Arial"/>
                <w:sz w:val="20"/>
                <w:szCs w:val="20"/>
                <w:lang w:eastAsia="zh-CN"/>
              </w:rPr>
            </w:pPr>
            <w:r w:rsidRPr="00771E6E">
              <w:rPr>
                <w:rFonts w:eastAsia="SimSun" w:cs="Arial"/>
                <w:sz w:val="20"/>
                <w:szCs w:val="20"/>
                <w:lang w:eastAsia="zh-CN"/>
              </w:rPr>
              <w:t>Housekeeping activity based on Trustedadviser</w:t>
            </w:r>
          </w:p>
          <w:p w:rsidR="00771E6E" w:rsidRPr="00771E6E" w:rsidRDefault="00771E6E" w:rsidP="00771E6E">
            <w:pPr>
              <w:numPr>
                <w:ilvl w:val="0"/>
                <w:numId w:val="37"/>
              </w:numPr>
              <w:spacing w:after="0"/>
              <w:jc w:val="both"/>
              <w:rPr>
                <w:rFonts w:eastAsia="SimSun" w:cs="Arial"/>
                <w:sz w:val="20"/>
                <w:szCs w:val="20"/>
                <w:lang w:eastAsia="zh-CN"/>
              </w:rPr>
            </w:pPr>
            <w:r w:rsidRPr="00771E6E">
              <w:rPr>
                <w:rFonts w:eastAsia="SimSun" w:cs="Arial"/>
                <w:sz w:val="20"/>
                <w:szCs w:val="20"/>
                <w:lang w:eastAsia="zh-CN"/>
              </w:rPr>
              <w:t>Create and managing files and policies in S3 bucket (Simple StorageService)</w:t>
            </w:r>
          </w:p>
          <w:p w:rsidR="00771E6E" w:rsidRPr="00771E6E" w:rsidRDefault="00771E6E" w:rsidP="00771E6E">
            <w:pPr>
              <w:numPr>
                <w:ilvl w:val="0"/>
                <w:numId w:val="37"/>
              </w:numPr>
              <w:spacing w:after="0"/>
              <w:jc w:val="both"/>
              <w:rPr>
                <w:rFonts w:eastAsia="SimSun" w:cs="Arial"/>
                <w:sz w:val="20"/>
                <w:szCs w:val="20"/>
                <w:lang w:eastAsia="zh-CN"/>
              </w:rPr>
            </w:pPr>
            <w:r w:rsidRPr="00771E6E">
              <w:rPr>
                <w:rFonts w:eastAsia="SimSun" w:cs="Arial"/>
                <w:sz w:val="20"/>
                <w:szCs w:val="20"/>
                <w:lang w:eastAsia="zh-CN"/>
              </w:rPr>
              <w:t>Create and providing IAM access to theusers</w:t>
            </w:r>
          </w:p>
          <w:p w:rsidR="00771E6E" w:rsidRPr="00771E6E" w:rsidRDefault="00771E6E" w:rsidP="00771E6E">
            <w:pPr>
              <w:numPr>
                <w:ilvl w:val="0"/>
                <w:numId w:val="37"/>
              </w:numPr>
              <w:spacing w:after="0"/>
              <w:jc w:val="both"/>
              <w:rPr>
                <w:rFonts w:eastAsia="SimSun" w:cs="Arial"/>
                <w:sz w:val="20"/>
                <w:szCs w:val="20"/>
                <w:lang w:eastAsia="zh-CN"/>
              </w:rPr>
            </w:pPr>
            <w:r w:rsidRPr="00771E6E">
              <w:rPr>
                <w:rFonts w:eastAsia="SimSun" w:cs="Arial"/>
                <w:sz w:val="20"/>
                <w:szCs w:val="20"/>
                <w:lang w:eastAsia="zh-CN"/>
              </w:rPr>
              <w:t>Up scaling and attaching new EBSvolumes</w:t>
            </w:r>
          </w:p>
          <w:p w:rsidR="00771E6E" w:rsidRDefault="00771E6E" w:rsidP="00771E6E">
            <w:pPr>
              <w:numPr>
                <w:ilvl w:val="0"/>
                <w:numId w:val="37"/>
              </w:numPr>
              <w:spacing w:after="0"/>
              <w:jc w:val="both"/>
              <w:rPr>
                <w:rFonts w:ascii="Wingdings" w:hAnsi="Wingdings"/>
                <w:sz w:val="20"/>
              </w:rPr>
            </w:pPr>
            <w:r w:rsidRPr="00771E6E">
              <w:rPr>
                <w:rFonts w:eastAsia="SimSun" w:cs="Arial"/>
                <w:sz w:val="20"/>
                <w:szCs w:val="20"/>
                <w:lang w:eastAsia="zh-CN"/>
              </w:rPr>
              <w:t>Implementing AutoScaling</w:t>
            </w:r>
          </w:p>
          <w:p w:rsidR="00771E6E" w:rsidRDefault="00771E6E" w:rsidP="00314D78">
            <w:pPr>
              <w:spacing w:after="0" w:line="240" w:lineRule="auto"/>
              <w:ind w:right="720"/>
              <w:rPr>
                <w:rFonts w:eastAsia="SimSun" w:cs="Arial"/>
                <w:b/>
                <w:sz w:val="20"/>
                <w:szCs w:val="20"/>
                <w:lang w:eastAsia="zh-CN"/>
              </w:rPr>
            </w:pPr>
          </w:p>
          <w:p w:rsidR="00314D78" w:rsidRPr="0038699B" w:rsidRDefault="00314D78" w:rsidP="00314D78">
            <w:pPr>
              <w:spacing w:after="0" w:line="240" w:lineRule="auto"/>
              <w:ind w:right="720"/>
              <w:rPr>
                <w:rFonts w:eastAsia="SimSun" w:cs="Arial"/>
                <w:b/>
                <w:sz w:val="20"/>
                <w:szCs w:val="20"/>
                <w:lang w:eastAsia="zh-CN"/>
              </w:rPr>
            </w:pPr>
            <w:r w:rsidRPr="0038699B">
              <w:rPr>
                <w:rFonts w:eastAsia="SimSun" w:cs="Arial"/>
                <w:b/>
                <w:sz w:val="20"/>
                <w:szCs w:val="20"/>
                <w:lang w:eastAsia="zh-CN"/>
              </w:rPr>
              <w:lastRenderedPageBreak/>
              <w:t># PCM (</w:t>
            </w:r>
            <w:r w:rsidR="00C32B42" w:rsidRPr="0038699B">
              <w:rPr>
                <w:rFonts w:eastAsia="SimSun" w:cs="Arial"/>
                <w:b/>
                <w:sz w:val="20"/>
                <w:szCs w:val="20"/>
                <w:lang w:eastAsia="zh-CN"/>
              </w:rPr>
              <w:t>P</w:t>
            </w:r>
            <w:r w:rsidRPr="0038699B">
              <w:rPr>
                <w:rFonts w:eastAsia="SimSun" w:cs="Arial"/>
                <w:b/>
                <w:sz w:val="20"/>
                <w:szCs w:val="20"/>
                <w:lang w:eastAsia="zh-CN"/>
              </w:rPr>
              <w:t>redictive Chargeability Model)</w:t>
            </w:r>
          </w:p>
          <w:p w:rsidR="00314D78" w:rsidRPr="00DA52F0" w:rsidRDefault="00314D78" w:rsidP="00314D78">
            <w:pPr>
              <w:spacing w:after="0" w:line="240" w:lineRule="auto"/>
              <w:ind w:right="720"/>
              <w:rPr>
                <w:rFonts w:eastAsia="SimSun" w:cs="Arial"/>
                <w:sz w:val="20"/>
                <w:szCs w:val="20"/>
                <w:lang w:eastAsia="zh-CN"/>
              </w:rPr>
            </w:pPr>
            <w:r w:rsidRPr="004116F6">
              <w:rPr>
                <w:rFonts w:eastAsia="SimSun" w:cs="Arial"/>
                <w:sz w:val="20"/>
                <w:szCs w:val="20"/>
                <w:lang w:eastAsia="zh-CN"/>
              </w:rPr>
              <w:t>Environment</w:t>
            </w:r>
            <w:r w:rsidRPr="004116F6">
              <w:rPr>
                <w:rFonts w:eastAsia="SimSun" w:cs="Arial"/>
                <w:sz w:val="20"/>
                <w:szCs w:val="20"/>
                <w:lang w:eastAsia="zh-CN"/>
              </w:rPr>
              <w:tab/>
            </w:r>
            <w:r w:rsidRPr="004116F6">
              <w:rPr>
                <w:rFonts w:eastAsia="SimSun" w:cs="Arial"/>
                <w:sz w:val="20"/>
                <w:szCs w:val="20"/>
                <w:lang w:eastAsia="zh-CN"/>
              </w:rPr>
              <w:tab/>
              <w:t xml:space="preserve">:     </w:t>
            </w:r>
            <w:r w:rsidRPr="00875CBC">
              <w:rPr>
                <w:rFonts w:eastAsia="SimSun" w:cs="Arial"/>
                <w:sz w:val="20"/>
                <w:szCs w:val="20"/>
                <w:lang w:eastAsia="zh-CN"/>
              </w:rPr>
              <w:t>Sql Server, SSIS, SSRS.</w:t>
            </w:r>
          </w:p>
          <w:p w:rsidR="00314D78" w:rsidRPr="004116F6" w:rsidRDefault="00314D78" w:rsidP="00314D78">
            <w:pPr>
              <w:spacing w:after="0" w:line="240" w:lineRule="auto"/>
              <w:ind w:right="720"/>
              <w:rPr>
                <w:rFonts w:eastAsia="SimSun" w:cs="Arial"/>
                <w:sz w:val="20"/>
                <w:szCs w:val="20"/>
                <w:lang w:eastAsia="zh-CN"/>
              </w:rPr>
            </w:pPr>
            <w:r>
              <w:rPr>
                <w:rFonts w:eastAsia="SimSun" w:cs="Arial"/>
                <w:sz w:val="20"/>
                <w:szCs w:val="20"/>
                <w:lang w:eastAsia="zh-CN"/>
              </w:rPr>
              <w:t xml:space="preserve">Team </w:t>
            </w:r>
            <w:r w:rsidRPr="004116F6">
              <w:rPr>
                <w:rFonts w:eastAsia="SimSun" w:cs="Arial"/>
                <w:sz w:val="20"/>
                <w:szCs w:val="20"/>
                <w:lang w:eastAsia="zh-CN"/>
              </w:rPr>
              <w:t xml:space="preserve"> Size </w:t>
            </w:r>
            <w:r w:rsidRPr="004116F6">
              <w:rPr>
                <w:rFonts w:eastAsia="SimSun" w:cs="Arial"/>
                <w:sz w:val="20"/>
                <w:szCs w:val="20"/>
                <w:lang w:eastAsia="zh-CN"/>
              </w:rPr>
              <w:tab/>
              <w:t xml:space="preserve">          </w:t>
            </w:r>
            <w:r w:rsidRPr="004116F6">
              <w:rPr>
                <w:rFonts w:eastAsia="SimSun" w:cs="Arial"/>
                <w:sz w:val="20"/>
                <w:szCs w:val="20"/>
                <w:lang w:eastAsia="zh-CN"/>
              </w:rPr>
              <w:tab/>
              <w:t xml:space="preserve">:      </w:t>
            </w:r>
            <w:r>
              <w:rPr>
                <w:rFonts w:eastAsia="SimSun" w:cs="Arial"/>
                <w:sz w:val="20"/>
                <w:szCs w:val="20"/>
                <w:lang w:eastAsia="zh-CN"/>
              </w:rPr>
              <w:t>15 Members</w:t>
            </w:r>
            <w:r w:rsidRPr="004116F6">
              <w:rPr>
                <w:rFonts w:eastAsia="SimSun" w:cs="Arial"/>
                <w:sz w:val="20"/>
                <w:szCs w:val="20"/>
                <w:lang w:eastAsia="zh-CN"/>
              </w:rPr>
              <w:t>.</w:t>
            </w:r>
          </w:p>
          <w:p w:rsidR="00314D78" w:rsidRPr="004116F6" w:rsidRDefault="00314D78" w:rsidP="00314D78">
            <w:pPr>
              <w:spacing w:after="0" w:line="240" w:lineRule="auto"/>
              <w:ind w:right="720"/>
              <w:rPr>
                <w:rFonts w:eastAsia="SimSun" w:cs="Arial"/>
                <w:sz w:val="20"/>
                <w:szCs w:val="20"/>
                <w:lang w:eastAsia="zh-CN"/>
              </w:rPr>
            </w:pPr>
            <w:r>
              <w:rPr>
                <w:rFonts w:eastAsia="SimSun" w:cs="Arial"/>
                <w:sz w:val="20"/>
                <w:szCs w:val="20"/>
                <w:lang w:eastAsia="zh-CN"/>
              </w:rPr>
              <w:t>Role</w:t>
            </w:r>
            <w:r w:rsidRPr="004116F6">
              <w:rPr>
                <w:rFonts w:eastAsia="SimSun" w:cs="Arial"/>
                <w:sz w:val="20"/>
                <w:szCs w:val="20"/>
                <w:lang w:eastAsia="zh-CN"/>
              </w:rPr>
              <w:tab/>
              <w:t xml:space="preserve">      </w:t>
            </w:r>
            <w:r w:rsidRPr="004116F6">
              <w:rPr>
                <w:rFonts w:eastAsia="SimSun" w:cs="Arial"/>
                <w:sz w:val="20"/>
                <w:szCs w:val="20"/>
                <w:lang w:eastAsia="zh-CN"/>
              </w:rPr>
              <w:tab/>
            </w:r>
            <w:r>
              <w:rPr>
                <w:rFonts w:eastAsia="SimSun" w:cs="Arial"/>
                <w:sz w:val="20"/>
                <w:szCs w:val="20"/>
                <w:lang w:eastAsia="zh-CN"/>
              </w:rPr>
              <w:t xml:space="preserve">                </w:t>
            </w:r>
            <w:r w:rsidRPr="004116F6">
              <w:rPr>
                <w:rFonts w:eastAsia="SimSun" w:cs="Arial"/>
                <w:sz w:val="20"/>
                <w:szCs w:val="20"/>
                <w:lang w:eastAsia="zh-CN"/>
              </w:rPr>
              <w:t xml:space="preserve">:      </w:t>
            </w:r>
            <w:r>
              <w:rPr>
                <w:rFonts w:eastAsia="SimSun" w:cs="Arial"/>
                <w:sz w:val="20"/>
                <w:szCs w:val="20"/>
                <w:lang w:eastAsia="zh-CN"/>
              </w:rPr>
              <w:t>MSBI Developer</w:t>
            </w:r>
          </w:p>
          <w:p w:rsidR="00314D78" w:rsidRDefault="00314D78" w:rsidP="00314D78">
            <w:pPr>
              <w:spacing w:after="0" w:line="240" w:lineRule="auto"/>
              <w:ind w:right="720"/>
              <w:rPr>
                <w:rFonts w:eastAsia="SimSun" w:cs="Arial"/>
                <w:sz w:val="20"/>
                <w:szCs w:val="20"/>
                <w:lang w:eastAsia="zh-CN"/>
              </w:rPr>
            </w:pPr>
            <w:r w:rsidRPr="004116F6">
              <w:rPr>
                <w:rFonts w:eastAsia="SimSun" w:cs="Arial"/>
                <w:sz w:val="20"/>
                <w:szCs w:val="20"/>
                <w:lang w:eastAsia="zh-CN"/>
              </w:rPr>
              <w:t xml:space="preserve">Duration                  </w:t>
            </w:r>
            <w:r w:rsidRPr="004116F6">
              <w:rPr>
                <w:rFonts w:eastAsia="SimSun" w:cs="Arial"/>
                <w:sz w:val="20"/>
                <w:szCs w:val="20"/>
                <w:lang w:eastAsia="zh-CN"/>
              </w:rPr>
              <w:tab/>
              <w:t xml:space="preserve">: </w:t>
            </w:r>
            <w:r>
              <w:rPr>
                <w:rFonts w:eastAsia="SimSun" w:cs="Arial"/>
                <w:sz w:val="20"/>
                <w:szCs w:val="20"/>
                <w:lang w:eastAsia="zh-CN"/>
              </w:rPr>
              <w:t xml:space="preserve">     Jan</w:t>
            </w:r>
            <w:r w:rsidRPr="004116F6">
              <w:rPr>
                <w:rFonts w:eastAsia="SimSun" w:cs="Arial"/>
                <w:sz w:val="20"/>
                <w:szCs w:val="20"/>
                <w:lang w:eastAsia="zh-CN"/>
              </w:rPr>
              <w:t xml:space="preserve"> 2014  to </w:t>
            </w:r>
            <w:r>
              <w:rPr>
                <w:rFonts w:eastAsia="SimSun" w:cs="Arial"/>
                <w:sz w:val="20"/>
                <w:szCs w:val="20"/>
                <w:lang w:eastAsia="zh-CN"/>
              </w:rPr>
              <w:t>Apr 2014</w:t>
            </w:r>
          </w:p>
          <w:p w:rsidR="00314D78" w:rsidRDefault="00314D78" w:rsidP="00314D78">
            <w:pPr>
              <w:spacing w:after="0" w:line="240" w:lineRule="auto"/>
              <w:ind w:right="720"/>
              <w:rPr>
                <w:rFonts w:eastAsia="SimSun" w:cs="Arial"/>
                <w:sz w:val="20"/>
                <w:szCs w:val="20"/>
                <w:lang w:eastAsia="zh-CN"/>
              </w:rPr>
            </w:pPr>
          </w:p>
          <w:p w:rsidR="00314D78" w:rsidRPr="00875CBC" w:rsidRDefault="00314D78" w:rsidP="00314D78">
            <w:pPr>
              <w:jc w:val="both"/>
              <w:rPr>
                <w:rFonts w:eastAsia="SimSun" w:cs="Arial"/>
                <w:sz w:val="20"/>
                <w:szCs w:val="20"/>
                <w:lang w:eastAsia="zh-CN"/>
              </w:rPr>
            </w:pPr>
            <w:r w:rsidRPr="0038699B">
              <w:rPr>
                <w:rFonts w:eastAsia="SimSun" w:cs="Arial"/>
                <w:b/>
                <w:sz w:val="20"/>
                <w:szCs w:val="20"/>
                <w:lang w:eastAsia="zh-CN"/>
              </w:rPr>
              <w:t>Description</w:t>
            </w:r>
            <w:r w:rsidRPr="00875CBC">
              <w:rPr>
                <w:rFonts w:eastAsia="SimSun" w:cs="Arial"/>
                <w:sz w:val="20"/>
                <w:szCs w:val="20"/>
                <w:lang w:eastAsia="zh-CN"/>
              </w:rPr>
              <w:t>:</w:t>
            </w:r>
          </w:p>
          <w:p w:rsidR="00314D78" w:rsidRPr="00314D78" w:rsidRDefault="00314D78" w:rsidP="00314D78">
            <w:pPr>
              <w:rPr>
                <w:rFonts w:eastAsia="SimSun" w:cs="Arial"/>
                <w:sz w:val="20"/>
                <w:szCs w:val="20"/>
                <w:lang w:eastAsia="zh-CN"/>
              </w:rPr>
            </w:pPr>
            <w:r w:rsidRPr="00314D78">
              <w:rPr>
                <w:rFonts w:eastAsia="SimSun" w:cs="Arial"/>
                <w:sz w:val="20"/>
                <w:szCs w:val="20"/>
                <w:lang w:eastAsia="zh-CN"/>
              </w:rPr>
              <w:t>PCM (predictive Chargeability Model) is used to identify historical trends in chargeability as well as forecast for future chargeability. This helps in consolidating the actual and forecasts and to compare them in reality. PCM is an Excel based tool. PCM forecaster will use the excel template for planning purposes. Data loaded in a monthly basis on D+3(MTD). Every month the previous month information is loaded, the historical months do not change (just in case of exceptions like data clean-up/issues) and PPS report in HRRA is used to tie out data sources.</w:t>
            </w:r>
          </w:p>
          <w:p w:rsidR="00314D78" w:rsidRPr="00875CBC" w:rsidRDefault="00314D78" w:rsidP="00314D78">
            <w:pPr>
              <w:jc w:val="both"/>
              <w:rPr>
                <w:rFonts w:eastAsia="SimSun" w:cs="Arial"/>
                <w:sz w:val="20"/>
                <w:szCs w:val="20"/>
                <w:lang w:eastAsia="zh-CN"/>
              </w:rPr>
            </w:pPr>
            <w:r w:rsidRPr="0038699B">
              <w:rPr>
                <w:rFonts w:eastAsia="SimSun" w:cs="Arial"/>
                <w:b/>
                <w:sz w:val="20"/>
                <w:szCs w:val="20"/>
                <w:lang w:eastAsia="zh-CN"/>
              </w:rPr>
              <w:t>Responsibilities</w:t>
            </w:r>
            <w:r w:rsidRPr="00875CBC">
              <w:rPr>
                <w:rFonts w:eastAsia="SimSun" w:cs="Arial"/>
                <w:sz w:val="20"/>
                <w:szCs w:val="20"/>
                <w:lang w:eastAsia="zh-CN"/>
              </w:rPr>
              <w:t>:</w:t>
            </w:r>
          </w:p>
          <w:p w:rsidR="00C32B42" w:rsidRPr="00875CBC" w:rsidRDefault="00C32B42" w:rsidP="00C32B42">
            <w:pPr>
              <w:pStyle w:val="ListParagraph"/>
              <w:numPr>
                <w:ilvl w:val="1"/>
                <w:numId w:val="30"/>
              </w:numPr>
              <w:autoSpaceDE w:val="0"/>
              <w:autoSpaceDN w:val="0"/>
              <w:adjustRightInd w:val="0"/>
              <w:spacing w:after="0"/>
              <w:jc w:val="both"/>
              <w:rPr>
                <w:rFonts w:eastAsia="SimSun" w:cs="Arial"/>
                <w:sz w:val="20"/>
                <w:szCs w:val="20"/>
                <w:lang w:eastAsia="zh-CN"/>
              </w:rPr>
            </w:pPr>
            <w:r w:rsidRPr="00875CBC">
              <w:rPr>
                <w:rFonts w:eastAsia="SimSun" w:cs="Arial"/>
                <w:sz w:val="20"/>
                <w:szCs w:val="20"/>
                <w:lang w:eastAsia="zh-CN"/>
              </w:rPr>
              <w:t>Interacted with BA people for KT and requirement changes.</w:t>
            </w:r>
          </w:p>
          <w:p w:rsidR="00C32B42" w:rsidRPr="00875CBC" w:rsidRDefault="00C32B42" w:rsidP="00C32B42">
            <w:pPr>
              <w:pStyle w:val="ListParagraph"/>
              <w:numPr>
                <w:ilvl w:val="1"/>
                <w:numId w:val="30"/>
              </w:numPr>
              <w:autoSpaceDE w:val="0"/>
              <w:autoSpaceDN w:val="0"/>
              <w:adjustRightInd w:val="0"/>
              <w:spacing w:after="0"/>
              <w:jc w:val="both"/>
              <w:rPr>
                <w:rFonts w:eastAsia="SimSun" w:cs="Arial"/>
                <w:sz w:val="20"/>
                <w:szCs w:val="20"/>
                <w:lang w:eastAsia="zh-CN"/>
              </w:rPr>
            </w:pPr>
            <w:r w:rsidRPr="00875CBC">
              <w:rPr>
                <w:rFonts w:eastAsia="SimSun" w:cs="Arial"/>
                <w:sz w:val="20"/>
                <w:szCs w:val="20"/>
                <w:lang w:eastAsia="zh-CN"/>
              </w:rPr>
              <w:t>Created Transformations using Data Flow Tasks.</w:t>
            </w:r>
          </w:p>
          <w:p w:rsidR="00C32B42" w:rsidRPr="00875CBC" w:rsidRDefault="00C32B42" w:rsidP="00C32B42">
            <w:pPr>
              <w:pStyle w:val="ListParagraph"/>
              <w:numPr>
                <w:ilvl w:val="1"/>
                <w:numId w:val="30"/>
              </w:numPr>
              <w:autoSpaceDE w:val="0"/>
              <w:autoSpaceDN w:val="0"/>
              <w:adjustRightInd w:val="0"/>
              <w:spacing w:after="0"/>
              <w:jc w:val="both"/>
              <w:rPr>
                <w:rFonts w:eastAsia="SimSun" w:cs="Arial"/>
                <w:sz w:val="20"/>
                <w:szCs w:val="20"/>
                <w:lang w:eastAsia="zh-CN"/>
              </w:rPr>
            </w:pPr>
            <w:r w:rsidRPr="00875CBC">
              <w:rPr>
                <w:rFonts w:eastAsia="SimSun" w:cs="Arial"/>
                <w:sz w:val="20"/>
                <w:szCs w:val="20"/>
                <w:lang w:eastAsia="zh-CN"/>
              </w:rPr>
              <w:t>Used Control Flow Tasks like For Loop Container, For Each Loop Container, Sequential Container, Execute SQL task, email task and Data Flow Task.</w:t>
            </w:r>
          </w:p>
          <w:p w:rsidR="00C32B42" w:rsidRPr="00875CBC" w:rsidRDefault="00C32B42" w:rsidP="00C32B42">
            <w:pPr>
              <w:pStyle w:val="ListParagraph"/>
              <w:numPr>
                <w:ilvl w:val="1"/>
                <w:numId w:val="30"/>
              </w:numPr>
              <w:autoSpaceDE w:val="0"/>
              <w:autoSpaceDN w:val="0"/>
              <w:adjustRightInd w:val="0"/>
              <w:spacing w:after="0"/>
              <w:jc w:val="both"/>
              <w:rPr>
                <w:rFonts w:eastAsia="SimSun" w:cs="Arial"/>
                <w:sz w:val="20"/>
                <w:szCs w:val="20"/>
                <w:lang w:eastAsia="zh-CN"/>
              </w:rPr>
            </w:pPr>
            <w:r w:rsidRPr="00875CBC">
              <w:rPr>
                <w:rFonts w:eastAsia="SimSun" w:cs="Arial"/>
                <w:sz w:val="20"/>
                <w:szCs w:val="20"/>
                <w:lang w:eastAsia="zh-CN"/>
              </w:rPr>
              <w:t xml:space="preserve">Extensively used Derive Column, Row Count, Data Conversion, Conditional Split and Aggregate.    </w:t>
            </w:r>
          </w:p>
          <w:p w:rsidR="00C32B42" w:rsidRPr="00875CBC" w:rsidRDefault="00C32B42" w:rsidP="00C32B42">
            <w:pPr>
              <w:pStyle w:val="ListParagraph"/>
              <w:numPr>
                <w:ilvl w:val="1"/>
                <w:numId w:val="30"/>
              </w:numPr>
              <w:autoSpaceDE w:val="0"/>
              <w:autoSpaceDN w:val="0"/>
              <w:adjustRightInd w:val="0"/>
              <w:spacing w:after="0"/>
              <w:jc w:val="both"/>
              <w:rPr>
                <w:rFonts w:eastAsia="SimSun" w:cs="Arial"/>
                <w:sz w:val="20"/>
                <w:szCs w:val="20"/>
                <w:lang w:eastAsia="zh-CN"/>
              </w:rPr>
            </w:pPr>
            <w:r w:rsidRPr="00875CBC">
              <w:rPr>
                <w:rFonts w:eastAsia="SimSun" w:cs="Arial"/>
                <w:sz w:val="20"/>
                <w:szCs w:val="20"/>
                <w:lang w:eastAsia="zh-CN"/>
              </w:rPr>
              <w:t>Developed Reports in the form of Matrix, Table and Chart using SQL Server 2008 Reporting Services.</w:t>
            </w:r>
          </w:p>
          <w:p w:rsidR="00C32B42" w:rsidRPr="00875CBC" w:rsidRDefault="00C32B42" w:rsidP="00C32B42">
            <w:pPr>
              <w:pStyle w:val="ListParagraph"/>
              <w:numPr>
                <w:ilvl w:val="1"/>
                <w:numId w:val="30"/>
              </w:numPr>
              <w:autoSpaceDE w:val="0"/>
              <w:autoSpaceDN w:val="0"/>
              <w:adjustRightInd w:val="0"/>
              <w:spacing w:after="0"/>
              <w:jc w:val="both"/>
              <w:rPr>
                <w:rFonts w:eastAsia="SimSun" w:cs="Arial"/>
                <w:sz w:val="20"/>
                <w:szCs w:val="20"/>
                <w:lang w:eastAsia="zh-CN"/>
              </w:rPr>
            </w:pPr>
            <w:r w:rsidRPr="00875CBC">
              <w:rPr>
                <w:rFonts w:eastAsia="SimSun" w:cs="Arial"/>
                <w:sz w:val="20"/>
                <w:szCs w:val="20"/>
                <w:lang w:eastAsia="zh-CN"/>
              </w:rPr>
              <w:t>Responsible for creating and updating weekly and monthly status reports.</w:t>
            </w:r>
          </w:p>
          <w:p w:rsidR="004116F6" w:rsidRPr="00875CBC" w:rsidRDefault="00C32B42" w:rsidP="004116F6">
            <w:pPr>
              <w:pStyle w:val="ListParagraph"/>
              <w:numPr>
                <w:ilvl w:val="1"/>
                <w:numId w:val="30"/>
              </w:numPr>
              <w:autoSpaceDE w:val="0"/>
              <w:autoSpaceDN w:val="0"/>
              <w:adjustRightInd w:val="0"/>
              <w:spacing w:after="0"/>
              <w:jc w:val="both"/>
              <w:rPr>
                <w:rFonts w:eastAsia="SimSun" w:cs="Arial"/>
                <w:sz w:val="20"/>
                <w:szCs w:val="20"/>
                <w:lang w:eastAsia="zh-CN"/>
              </w:rPr>
            </w:pPr>
            <w:r w:rsidRPr="00875CBC">
              <w:rPr>
                <w:rFonts w:eastAsia="SimSun" w:cs="Arial"/>
                <w:sz w:val="20"/>
                <w:szCs w:val="20"/>
                <w:lang w:eastAsia="zh-CN"/>
              </w:rPr>
              <w:t>Involved in knowledge sharing sessions to the fellow team members.</w:t>
            </w:r>
          </w:p>
        </w:tc>
      </w:tr>
    </w:tbl>
    <w:p w:rsidR="00E45A65" w:rsidRDefault="00E45A65" w:rsidP="00E45A65">
      <w:pPr>
        <w:ind w:firstLine="720"/>
        <w:jc w:val="both"/>
        <w:rPr>
          <w:rFonts w:ascii="Arial" w:hAnsi="Arial" w:cs="Arial"/>
          <w:b/>
          <w:sz w:val="20"/>
          <w:szCs w:val="20"/>
          <w:u w:val="single"/>
        </w:rPr>
      </w:pPr>
    </w:p>
    <w:p w:rsidR="00C32B42" w:rsidRDefault="00C32B42" w:rsidP="00C32B42">
      <w:pPr>
        <w:spacing w:after="40"/>
        <w:jc w:val="both"/>
        <w:rPr>
          <w:b/>
          <w:color w:val="000000"/>
          <w:sz w:val="20"/>
          <w:szCs w:val="20"/>
        </w:rPr>
      </w:pPr>
      <w:r>
        <w:rPr>
          <w:rFonts w:ascii="Arial" w:hAnsi="Arial" w:cs="Arial"/>
          <w:b/>
          <w:sz w:val="20"/>
          <w:szCs w:val="20"/>
        </w:rPr>
        <w:t xml:space="preserve"># </w:t>
      </w:r>
      <w:r w:rsidRPr="00C32B42">
        <w:rPr>
          <w:b/>
          <w:color w:val="000000"/>
          <w:sz w:val="20"/>
          <w:szCs w:val="20"/>
        </w:rPr>
        <w:t>Sales Information System</w:t>
      </w:r>
    </w:p>
    <w:p w:rsidR="005E05A2" w:rsidRPr="005E05A2" w:rsidRDefault="005E05A2" w:rsidP="005E05A2">
      <w:pPr>
        <w:spacing w:after="0" w:line="240" w:lineRule="auto"/>
        <w:ind w:right="720"/>
        <w:rPr>
          <w:rFonts w:eastAsia="SimSun" w:cs="Arial"/>
          <w:sz w:val="20"/>
          <w:szCs w:val="20"/>
          <w:lang w:eastAsia="zh-CN"/>
        </w:rPr>
      </w:pPr>
      <w:r w:rsidRPr="005E05A2">
        <w:rPr>
          <w:rFonts w:eastAsia="SimSun" w:cs="Arial"/>
          <w:sz w:val="20"/>
          <w:szCs w:val="20"/>
          <w:lang w:eastAsia="zh-CN"/>
        </w:rPr>
        <w:t xml:space="preserve">Client </w:t>
      </w:r>
      <w:r>
        <w:rPr>
          <w:rFonts w:eastAsia="SimSun" w:cs="Arial"/>
          <w:sz w:val="20"/>
          <w:szCs w:val="20"/>
          <w:lang w:eastAsia="zh-CN"/>
        </w:rPr>
        <w:t xml:space="preserve">                                    </w:t>
      </w:r>
      <w:r w:rsidRPr="005E05A2">
        <w:rPr>
          <w:rFonts w:eastAsia="SimSun" w:cs="Arial"/>
          <w:sz w:val="20"/>
          <w:szCs w:val="20"/>
          <w:lang w:eastAsia="zh-CN"/>
        </w:rPr>
        <w:t>:</w:t>
      </w:r>
      <w:r>
        <w:rPr>
          <w:rFonts w:eastAsia="SimSun" w:cs="Arial"/>
          <w:sz w:val="20"/>
          <w:szCs w:val="20"/>
          <w:lang w:eastAsia="zh-CN"/>
        </w:rPr>
        <w:t xml:space="preserve"> </w:t>
      </w:r>
      <w:r w:rsidRPr="005E05A2">
        <w:rPr>
          <w:rFonts w:eastAsia="SimSun" w:cs="Arial"/>
          <w:sz w:val="20"/>
          <w:szCs w:val="20"/>
          <w:lang w:eastAsia="zh-CN"/>
        </w:rPr>
        <w:t xml:space="preserve"> </w:t>
      </w:r>
      <w:r w:rsidR="00771E6E">
        <w:rPr>
          <w:rFonts w:eastAsia="SimSun" w:cs="Arial"/>
          <w:sz w:val="20"/>
          <w:szCs w:val="20"/>
          <w:lang w:eastAsia="zh-CN"/>
        </w:rPr>
        <w:t xml:space="preserve">   </w:t>
      </w:r>
      <w:r w:rsidRPr="005E05A2">
        <w:rPr>
          <w:rFonts w:eastAsia="SimSun" w:cs="Arial"/>
          <w:sz w:val="20"/>
          <w:szCs w:val="20"/>
          <w:lang w:eastAsia="zh-CN"/>
        </w:rPr>
        <w:t>OD-UK</w:t>
      </w:r>
    </w:p>
    <w:p w:rsidR="00793779" w:rsidRPr="00DA52F0" w:rsidRDefault="00793779" w:rsidP="00793779">
      <w:pPr>
        <w:spacing w:after="0" w:line="240" w:lineRule="auto"/>
        <w:ind w:right="720"/>
        <w:rPr>
          <w:rFonts w:eastAsia="SimSun" w:cs="Arial"/>
          <w:sz w:val="20"/>
          <w:szCs w:val="20"/>
          <w:lang w:eastAsia="zh-CN"/>
        </w:rPr>
      </w:pPr>
      <w:r w:rsidRPr="004116F6">
        <w:rPr>
          <w:rFonts w:eastAsia="SimSun" w:cs="Arial"/>
          <w:sz w:val="20"/>
          <w:szCs w:val="20"/>
          <w:lang w:eastAsia="zh-CN"/>
        </w:rPr>
        <w:t>Environment</w:t>
      </w:r>
      <w:r w:rsidRPr="004116F6">
        <w:rPr>
          <w:rFonts w:eastAsia="SimSun" w:cs="Arial"/>
          <w:sz w:val="20"/>
          <w:szCs w:val="20"/>
          <w:lang w:eastAsia="zh-CN"/>
        </w:rPr>
        <w:tab/>
      </w:r>
      <w:r w:rsidRPr="004116F6">
        <w:rPr>
          <w:rFonts w:eastAsia="SimSun" w:cs="Arial"/>
          <w:sz w:val="20"/>
          <w:szCs w:val="20"/>
          <w:lang w:eastAsia="zh-CN"/>
        </w:rPr>
        <w:tab/>
        <w:t xml:space="preserve">:     </w:t>
      </w:r>
      <w:r w:rsidRPr="00DA52F0">
        <w:rPr>
          <w:rFonts w:cs="Arial"/>
          <w:sz w:val="20"/>
          <w:szCs w:val="20"/>
        </w:rPr>
        <w:t>Sql Server</w:t>
      </w:r>
      <w:r>
        <w:rPr>
          <w:rFonts w:cs="Arial"/>
          <w:sz w:val="20"/>
          <w:szCs w:val="20"/>
        </w:rPr>
        <w:t>, SSIS, SSRS.</w:t>
      </w:r>
    </w:p>
    <w:p w:rsidR="00793779" w:rsidRPr="004116F6" w:rsidRDefault="00793779" w:rsidP="00793779">
      <w:pPr>
        <w:spacing w:after="0" w:line="240" w:lineRule="auto"/>
        <w:ind w:right="720"/>
        <w:rPr>
          <w:rFonts w:eastAsia="SimSun" w:cs="Arial"/>
          <w:sz w:val="20"/>
          <w:szCs w:val="20"/>
          <w:lang w:eastAsia="zh-CN"/>
        </w:rPr>
      </w:pPr>
      <w:r>
        <w:rPr>
          <w:rFonts w:eastAsia="SimSun" w:cs="Arial"/>
          <w:sz w:val="20"/>
          <w:szCs w:val="20"/>
          <w:lang w:eastAsia="zh-CN"/>
        </w:rPr>
        <w:t xml:space="preserve">Team </w:t>
      </w:r>
      <w:r w:rsidRPr="004116F6">
        <w:rPr>
          <w:rFonts w:eastAsia="SimSun" w:cs="Arial"/>
          <w:sz w:val="20"/>
          <w:szCs w:val="20"/>
          <w:lang w:eastAsia="zh-CN"/>
        </w:rPr>
        <w:t xml:space="preserve"> Size </w:t>
      </w:r>
      <w:r w:rsidRPr="004116F6">
        <w:rPr>
          <w:rFonts w:eastAsia="SimSun" w:cs="Arial"/>
          <w:sz w:val="20"/>
          <w:szCs w:val="20"/>
          <w:lang w:eastAsia="zh-CN"/>
        </w:rPr>
        <w:tab/>
        <w:t xml:space="preserve">          </w:t>
      </w:r>
      <w:r w:rsidRPr="004116F6">
        <w:rPr>
          <w:rFonts w:eastAsia="SimSun" w:cs="Arial"/>
          <w:sz w:val="20"/>
          <w:szCs w:val="20"/>
          <w:lang w:eastAsia="zh-CN"/>
        </w:rPr>
        <w:tab/>
        <w:t xml:space="preserve">:      </w:t>
      </w:r>
      <w:r>
        <w:rPr>
          <w:rFonts w:eastAsia="SimSun" w:cs="Arial"/>
          <w:sz w:val="20"/>
          <w:szCs w:val="20"/>
          <w:lang w:eastAsia="zh-CN"/>
        </w:rPr>
        <w:t>10 Members</w:t>
      </w:r>
      <w:r w:rsidRPr="004116F6">
        <w:rPr>
          <w:rFonts w:eastAsia="SimSun" w:cs="Arial"/>
          <w:sz w:val="20"/>
          <w:szCs w:val="20"/>
          <w:lang w:eastAsia="zh-CN"/>
        </w:rPr>
        <w:t>.</w:t>
      </w:r>
    </w:p>
    <w:p w:rsidR="00793779" w:rsidRPr="004116F6" w:rsidRDefault="00793779" w:rsidP="00793779">
      <w:pPr>
        <w:spacing w:after="0" w:line="240" w:lineRule="auto"/>
        <w:ind w:right="720"/>
        <w:rPr>
          <w:rFonts w:eastAsia="SimSun" w:cs="Arial"/>
          <w:sz w:val="20"/>
          <w:szCs w:val="20"/>
          <w:lang w:eastAsia="zh-CN"/>
        </w:rPr>
      </w:pPr>
      <w:r>
        <w:rPr>
          <w:rFonts w:eastAsia="SimSun" w:cs="Arial"/>
          <w:sz w:val="20"/>
          <w:szCs w:val="20"/>
          <w:lang w:eastAsia="zh-CN"/>
        </w:rPr>
        <w:t>Role</w:t>
      </w:r>
      <w:r w:rsidRPr="004116F6">
        <w:rPr>
          <w:rFonts w:eastAsia="SimSun" w:cs="Arial"/>
          <w:sz w:val="20"/>
          <w:szCs w:val="20"/>
          <w:lang w:eastAsia="zh-CN"/>
        </w:rPr>
        <w:tab/>
        <w:t xml:space="preserve">      </w:t>
      </w:r>
      <w:r w:rsidRPr="004116F6">
        <w:rPr>
          <w:rFonts w:eastAsia="SimSun" w:cs="Arial"/>
          <w:sz w:val="20"/>
          <w:szCs w:val="20"/>
          <w:lang w:eastAsia="zh-CN"/>
        </w:rPr>
        <w:tab/>
      </w:r>
      <w:r>
        <w:rPr>
          <w:rFonts w:eastAsia="SimSun" w:cs="Arial"/>
          <w:sz w:val="20"/>
          <w:szCs w:val="20"/>
          <w:lang w:eastAsia="zh-CN"/>
        </w:rPr>
        <w:t xml:space="preserve">                </w:t>
      </w:r>
      <w:r w:rsidRPr="004116F6">
        <w:rPr>
          <w:rFonts w:eastAsia="SimSun" w:cs="Arial"/>
          <w:sz w:val="20"/>
          <w:szCs w:val="20"/>
          <w:lang w:eastAsia="zh-CN"/>
        </w:rPr>
        <w:t xml:space="preserve">:      </w:t>
      </w:r>
      <w:r>
        <w:rPr>
          <w:rFonts w:eastAsia="SimSun" w:cs="Arial"/>
          <w:sz w:val="20"/>
          <w:szCs w:val="20"/>
          <w:lang w:eastAsia="zh-CN"/>
        </w:rPr>
        <w:t>MSBI Developer</w:t>
      </w:r>
    </w:p>
    <w:p w:rsidR="00793779" w:rsidRDefault="00793779" w:rsidP="00793779">
      <w:pPr>
        <w:spacing w:after="0" w:line="240" w:lineRule="auto"/>
        <w:ind w:right="720"/>
        <w:rPr>
          <w:rFonts w:eastAsia="SimSun" w:cs="Arial"/>
          <w:sz w:val="20"/>
          <w:szCs w:val="20"/>
          <w:lang w:eastAsia="zh-CN"/>
        </w:rPr>
      </w:pPr>
      <w:r w:rsidRPr="004116F6">
        <w:rPr>
          <w:rFonts w:eastAsia="SimSun" w:cs="Arial"/>
          <w:sz w:val="20"/>
          <w:szCs w:val="20"/>
          <w:lang w:eastAsia="zh-CN"/>
        </w:rPr>
        <w:t xml:space="preserve">Duration                  </w:t>
      </w:r>
      <w:r w:rsidRPr="004116F6">
        <w:rPr>
          <w:rFonts w:eastAsia="SimSun" w:cs="Arial"/>
          <w:sz w:val="20"/>
          <w:szCs w:val="20"/>
          <w:lang w:eastAsia="zh-CN"/>
        </w:rPr>
        <w:tab/>
        <w:t xml:space="preserve">: </w:t>
      </w:r>
      <w:r>
        <w:rPr>
          <w:rFonts w:eastAsia="SimSun" w:cs="Arial"/>
          <w:sz w:val="20"/>
          <w:szCs w:val="20"/>
          <w:lang w:eastAsia="zh-CN"/>
        </w:rPr>
        <w:t xml:space="preserve">     Mar 2012</w:t>
      </w:r>
      <w:r w:rsidRPr="004116F6">
        <w:rPr>
          <w:rFonts w:eastAsia="SimSun" w:cs="Arial"/>
          <w:sz w:val="20"/>
          <w:szCs w:val="20"/>
          <w:lang w:eastAsia="zh-CN"/>
        </w:rPr>
        <w:t xml:space="preserve">  to </w:t>
      </w:r>
      <w:r>
        <w:rPr>
          <w:rFonts w:eastAsia="SimSun" w:cs="Arial"/>
          <w:sz w:val="20"/>
          <w:szCs w:val="20"/>
          <w:lang w:eastAsia="zh-CN"/>
        </w:rPr>
        <w:t>Dec 2013</w:t>
      </w:r>
    </w:p>
    <w:p w:rsidR="00793779" w:rsidRDefault="00793779" w:rsidP="00793779">
      <w:pPr>
        <w:spacing w:after="0" w:line="240" w:lineRule="auto"/>
        <w:ind w:right="720"/>
        <w:rPr>
          <w:rFonts w:eastAsia="SimSun" w:cs="Arial"/>
          <w:sz w:val="20"/>
          <w:szCs w:val="20"/>
          <w:lang w:eastAsia="zh-CN"/>
        </w:rPr>
      </w:pPr>
    </w:p>
    <w:p w:rsidR="00793779" w:rsidRPr="00793779" w:rsidRDefault="00793779" w:rsidP="00793779">
      <w:pPr>
        <w:spacing w:after="0" w:line="240" w:lineRule="auto"/>
        <w:ind w:right="720"/>
        <w:rPr>
          <w:rFonts w:eastAsia="SimSun" w:cs="Arial"/>
          <w:b/>
          <w:sz w:val="20"/>
          <w:szCs w:val="20"/>
          <w:lang w:eastAsia="zh-CN"/>
        </w:rPr>
      </w:pPr>
      <w:r w:rsidRPr="00793779">
        <w:rPr>
          <w:rFonts w:eastAsia="SimSun" w:cs="Arial"/>
          <w:b/>
          <w:sz w:val="20"/>
          <w:szCs w:val="20"/>
          <w:lang w:eastAsia="zh-CN"/>
        </w:rPr>
        <w:t>Description:</w:t>
      </w:r>
    </w:p>
    <w:p w:rsidR="00793779" w:rsidRPr="00793779" w:rsidRDefault="00793779" w:rsidP="00793779">
      <w:pPr>
        <w:spacing w:after="0" w:line="240" w:lineRule="auto"/>
        <w:ind w:right="720"/>
        <w:rPr>
          <w:rFonts w:eastAsia="SimSun" w:cs="Arial"/>
          <w:sz w:val="20"/>
          <w:szCs w:val="20"/>
          <w:lang w:eastAsia="zh-CN"/>
        </w:rPr>
      </w:pPr>
      <w:r w:rsidRPr="00793779">
        <w:rPr>
          <w:rFonts w:eastAsia="SimSun" w:cs="Arial"/>
          <w:sz w:val="20"/>
          <w:szCs w:val="20"/>
          <w:lang w:eastAsia="zh-CN"/>
        </w:rPr>
        <w:t xml:space="preserve">The core aim of this project was to support the broader set of analytic needs. This data Warehouse design process includes data extracted periodically from the applications that support business processes and validated, reformatted, reorganized, summarized, restructured and finally loaded into </w:t>
      </w:r>
    </w:p>
    <w:p w:rsidR="00793779" w:rsidRPr="00793779" w:rsidRDefault="00793779" w:rsidP="00793779">
      <w:pPr>
        <w:spacing w:after="0" w:line="240" w:lineRule="auto"/>
        <w:ind w:right="720"/>
        <w:rPr>
          <w:rFonts w:eastAsia="SimSun" w:cs="Arial"/>
          <w:sz w:val="20"/>
          <w:szCs w:val="20"/>
          <w:lang w:eastAsia="zh-CN"/>
        </w:rPr>
      </w:pPr>
      <w:r w:rsidRPr="00793779">
        <w:rPr>
          <w:rFonts w:eastAsia="SimSun" w:cs="Arial"/>
          <w:sz w:val="20"/>
          <w:szCs w:val="20"/>
          <w:lang w:eastAsia="zh-CN"/>
        </w:rPr>
        <w:t>Data warehouse systems. The resulting data warehouse is the main source of information for report generation, analysis, and presentation through ad hoc reports and dashboards.</w:t>
      </w:r>
    </w:p>
    <w:p w:rsidR="00793779" w:rsidRDefault="00793779" w:rsidP="00793779">
      <w:pPr>
        <w:jc w:val="both"/>
        <w:rPr>
          <w:rFonts w:ascii="Book Antiqua" w:hAnsi="Book Antiqua" w:cs="Bookman Old Style"/>
        </w:rPr>
      </w:pPr>
    </w:p>
    <w:p w:rsidR="00793779" w:rsidRPr="00793779" w:rsidRDefault="00793779" w:rsidP="00793779">
      <w:pPr>
        <w:pStyle w:val="ListParagraph"/>
        <w:autoSpaceDE w:val="0"/>
        <w:autoSpaceDN w:val="0"/>
        <w:adjustRightInd w:val="0"/>
        <w:spacing w:after="0"/>
        <w:ind w:left="450"/>
        <w:jc w:val="both"/>
        <w:rPr>
          <w:rFonts w:cs="Bookman Old Style"/>
          <w:b/>
          <w:bCs/>
        </w:rPr>
      </w:pPr>
      <w:r w:rsidRPr="00793779">
        <w:rPr>
          <w:rFonts w:cs="Bookman Old Style"/>
          <w:b/>
          <w:bCs/>
        </w:rPr>
        <w:t>Responsibilities:</w:t>
      </w:r>
    </w:p>
    <w:p w:rsidR="00793779" w:rsidRPr="00793779" w:rsidRDefault="00793779" w:rsidP="00793779">
      <w:pPr>
        <w:pStyle w:val="ListParagraph"/>
        <w:numPr>
          <w:ilvl w:val="1"/>
          <w:numId w:val="30"/>
        </w:numPr>
        <w:autoSpaceDE w:val="0"/>
        <w:autoSpaceDN w:val="0"/>
        <w:adjustRightInd w:val="0"/>
        <w:spacing w:after="0"/>
        <w:jc w:val="both"/>
        <w:rPr>
          <w:rFonts w:cs="Arial"/>
          <w:sz w:val="20"/>
          <w:szCs w:val="20"/>
        </w:rPr>
      </w:pPr>
      <w:r w:rsidRPr="00793779">
        <w:rPr>
          <w:rFonts w:cs="Arial"/>
          <w:sz w:val="20"/>
          <w:szCs w:val="20"/>
        </w:rPr>
        <w:t>Extensively working in Data Extraction Transformation and loading from source to target system using SQL Server Integration Services</w:t>
      </w:r>
    </w:p>
    <w:p w:rsidR="00793779" w:rsidRPr="00793779" w:rsidRDefault="00793779" w:rsidP="00793779">
      <w:pPr>
        <w:pStyle w:val="ListParagraph"/>
        <w:numPr>
          <w:ilvl w:val="1"/>
          <w:numId w:val="30"/>
        </w:numPr>
        <w:autoSpaceDE w:val="0"/>
        <w:autoSpaceDN w:val="0"/>
        <w:adjustRightInd w:val="0"/>
        <w:spacing w:after="0"/>
        <w:jc w:val="both"/>
        <w:rPr>
          <w:rFonts w:cs="Arial"/>
          <w:sz w:val="20"/>
          <w:szCs w:val="20"/>
        </w:rPr>
      </w:pPr>
      <w:r w:rsidRPr="00793779">
        <w:rPr>
          <w:rFonts w:cs="Arial"/>
          <w:sz w:val="20"/>
          <w:szCs w:val="20"/>
        </w:rPr>
        <w:t>Importing source/target tables from the respective data base by using execute package task using control flow tasks in SQL Server Integration Services.</w:t>
      </w:r>
    </w:p>
    <w:p w:rsidR="00793779" w:rsidRPr="00793779" w:rsidRDefault="00793779" w:rsidP="00793779">
      <w:pPr>
        <w:pStyle w:val="ListParagraph"/>
        <w:numPr>
          <w:ilvl w:val="1"/>
          <w:numId w:val="30"/>
        </w:numPr>
        <w:autoSpaceDE w:val="0"/>
        <w:autoSpaceDN w:val="0"/>
        <w:adjustRightInd w:val="0"/>
        <w:spacing w:after="0"/>
        <w:jc w:val="both"/>
        <w:rPr>
          <w:rFonts w:cs="Arial"/>
          <w:sz w:val="20"/>
          <w:szCs w:val="20"/>
        </w:rPr>
      </w:pPr>
      <w:r w:rsidRPr="00793779">
        <w:rPr>
          <w:rFonts w:cs="Arial"/>
          <w:sz w:val="20"/>
          <w:szCs w:val="20"/>
        </w:rPr>
        <w:t>Created transformations and mappings using data flow tasks.</w:t>
      </w:r>
    </w:p>
    <w:p w:rsidR="00793779" w:rsidRPr="00793779" w:rsidRDefault="00793779" w:rsidP="00793779">
      <w:pPr>
        <w:pStyle w:val="ListParagraph"/>
        <w:numPr>
          <w:ilvl w:val="1"/>
          <w:numId w:val="30"/>
        </w:numPr>
        <w:autoSpaceDE w:val="0"/>
        <w:autoSpaceDN w:val="0"/>
        <w:adjustRightInd w:val="0"/>
        <w:spacing w:after="0"/>
        <w:jc w:val="both"/>
        <w:rPr>
          <w:rFonts w:cs="Arial"/>
          <w:sz w:val="20"/>
          <w:szCs w:val="20"/>
        </w:rPr>
      </w:pPr>
      <w:r w:rsidRPr="00793779">
        <w:rPr>
          <w:rFonts w:cs="Arial"/>
          <w:sz w:val="20"/>
          <w:szCs w:val="20"/>
        </w:rPr>
        <w:t>Created event handlers per the package using event handler tab.</w:t>
      </w:r>
    </w:p>
    <w:p w:rsidR="00793779" w:rsidRPr="00793779" w:rsidRDefault="00793779" w:rsidP="00793779">
      <w:pPr>
        <w:pStyle w:val="ListParagraph"/>
        <w:numPr>
          <w:ilvl w:val="1"/>
          <w:numId w:val="30"/>
        </w:numPr>
        <w:autoSpaceDE w:val="0"/>
        <w:autoSpaceDN w:val="0"/>
        <w:adjustRightInd w:val="0"/>
        <w:spacing w:after="0"/>
        <w:jc w:val="both"/>
        <w:rPr>
          <w:rFonts w:cs="Arial"/>
          <w:sz w:val="20"/>
          <w:szCs w:val="20"/>
        </w:rPr>
      </w:pPr>
      <w:r w:rsidRPr="00793779">
        <w:rPr>
          <w:rFonts w:cs="Arial"/>
          <w:sz w:val="20"/>
          <w:szCs w:val="20"/>
        </w:rPr>
        <w:lastRenderedPageBreak/>
        <w:t>Development of mappings according to the ETL specifications for the staging area data load &amp; warehouse data load using Integration Services &amp; SQL Server.</w:t>
      </w:r>
    </w:p>
    <w:p w:rsidR="00793779" w:rsidRPr="00793779" w:rsidRDefault="00793779" w:rsidP="00793779">
      <w:pPr>
        <w:pStyle w:val="ListParagraph"/>
        <w:numPr>
          <w:ilvl w:val="1"/>
          <w:numId w:val="30"/>
        </w:numPr>
        <w:autoSpaceDE w:val="0"/>
        <w:autoSpaceDN w:val="0"/>
        <w:adjustRightInd w:val="0"/>
        <w:spacing w:after="0"/>
        <w:jc w:val="both"/>
        <w:rPr>
          <w:rFonts w:cs="Arial"/>
          <w:sz w:val="20"/>
          <w:szCs w:val="20"/>
        </w:rPr>
      </w:pPr>
      <w:r w:rsidRPr="00793779">
        <w:rPr>
          <w:rFonts w:cs="Arial"/>
          <w:sz w:val="20"/>
          <w:szCs w:val="20"/>
        </w:rPr>
        <w:t>Used transformations like Derive Column, Conditional Split, Aggregate, Row Count, Lookup sort, Data Conversion and Script Task to load data into Data Warehouse.</w:t>
      </w:r>
    </w:p>
    <w:p w:rsidR="00793779" w:rsidRPr="00793779" w:rsidRDefault="00793779" w:rsidP="00793779">
      <w:pPr>
        <w:pStyle w:val="ListParagraph"/>
        <w:numPr>
          <w:ilvl w:val="1"/>
          <w:numId w:val="30"/>
        </w:numPr>
        <w:autoSpaceDE w:val="0"/>
        <w:autoSpaceDN w:val="0"/>
        <w:adjustRightInd w:val="0"/>
        <w:spacing w:after="0"/>
        <w:jc w:val="both"/>
        <w:rPr>
          <w:rFonts w:cs="Arial"/>
          <w:sz w:val="20"/>
          <w:szCs w:val="20"/>
        </w:rPr>
      </w:pPr>
      <w:r w:rsidRPr="00793779">
        <w:rPr>
          <w:rFonts w:cs="Arial"/>
          <w:sz w:val="20"/>
          <w:szCs w:val="20"/>
        </w:rPr>
        <w:t>Used stored procedures to load the data into data warehouse.</w:t>
      </w:r>
    </w:p>
    <w:p w:rsidR="00793779" w:rsidRPr="00793779" w:rsidRDefault="00793779" w:rsidP="00793779">
      <w:pPr>
        <w:pStyle w:val="ListParagraph"/>
        <w:numPr>
          <w:ilvl w:val="1"/>
          <w:numId w:val="30"/>
        </w:numPr>
        <w:autoSpaceDE w:val="0"/>
        <w:autoSpaceDN w:val="0"/>
        <w:adjustRightInd w:val="0"/>
        <w:spacing w:after="0"/>
        <w:jc w:val="both"/>
        <w:rPr>
          <w:rFonts w:cs="Arial"/>
          <w:sz w:val="20"/>
          <w:szCs w:val="20"/>
        </w:rPr>
      </w:pPr>
      <w:r w:rsidRPr="00793779">
        <w:rPr>
          <w:rFonts w:cs="Arial"/>
          <w:sz w:val="20"/>
          <w:szCs w:val="20"/>
        </w:rPr>
        <w:t xml:space="preserve"> Create SQL Server Reports using Sql Server Reporting services.</w:t>
      </w:r>
    </w:p>
    <w:p w:rsidR="00793779" w:rsidRPr="00793779" w:rsidRDefault="00793779" w:rsidP="00793779">
      <w:pPr>
        <w:pStyle w:val="ListParagraph"/>
        <w:numPr>
          <w:ilvl w:val="1"/>
          <w:numId w:val="30"/>
        </w:numPr>
        <w:autoSpaceDE w:val="0"/>
        <w:autoSpaceDN w:val="0"/>
        <w:adjustRightInd w:val="0"/>
        <w:spacing w:after="0"/>
        <w:jc w:val="both"/>
        <w:rPr>
          <w:rFonts w:cs="Arial"/>
          <w:sz w:val="20"/>
          <w:szCs w:val="20"/>
        </w:rPr>
      </w:pPr>
      <w:r w:rsidRPr="00793779">
        <w:rPr>
          <w:rFonts w:cs="Arial"/>
          <w:sz w:val="20"/>
          <w:szCs w:val="20"/>
        </w:rPr>
        <w:t xml:space="preserve"> As per requirements developed the reports in the form of Matrix, Table and Chart using SQL Server Reporting Services</w:t>
      </w:r>
    </w:p>
    <w:p w:rsidR="00793779" w:rsidRPr="00793779" w:rsidRDefault="00793779" w:rsidP="00793779">
      <w:pPr>
        <w:pStyle w:val="ListParagraph"/>
        <w:numPr>
          <w:ilvl w:val="1"/>
          <w:numId w:val="30"/>
        </w:numPr>
        <w:autoSpaceDE w:val="0"/>
        <w:autoSpaceDN w:val="0"/>
        <w:adjustRightInd w:val="0"/>
        <w:spacing w:after="0"/>
        <w:jc w:val="both"/>
        <w:rPr>
          <w:rFonts w:cs="Arial"/>
          <w:sz w:val="20"/>
          <w:szCs w:val="20"/>
        </w:rPr>
      </w:pPr>
      <w:r w:rsidRPr="00793779">
        <w:rPr>
          <w:rFonts w:cs="Arial"/>
          <w:sz w:val="20"/>
          <w:szCs w:val="20"/>
        </w:rPr>
        <w:t>Involved in unit testing.</w:t>
      </w:r>
    </w:p>
    <w:p w:rsidR="00793779" w:rsidRDefault="00793779" w:rsidP="00793779">
      <w:pPr>
        <w:spacing w:after="0" w:line="240" w:lineRule="auto"/>
        <w:ind w:right="720"/>
        <w:rPr>
          <w:rFonts w:eastAsia="SimSun" w:cs="Arial"/>
          <w:sz w:val="20"/>
          <w:szCs w:val="20"/>
          <w:lang w:eastAsia="zh-CN"/>
        </w:rPr>
      </w:pPr>
    </w:p>
    <w:p w:rsidR="00793779" w:rsidRPr="00793779" w:rsidRDefault="00793779" w:rsidP="00793779">
      <w:pPr>
        <w:spacing w:after="20"/>
        <w:ind w:right="29"/>
        <w:jc w:val="both"/>
        <w:rPr>
          <w:rFonts w:cs="Arial"/>
          <w:b/>
          <w:sz w:val="20"/>
          <w:szCs w:val="20"/>
        </w:rPr>
      </w:pPr>
      <w:r>
        <w:rPr>
          <w:rFonts w:cs="Arial"/>
          <w:sz w:val="20"/>
          <w:szCs w:val="20"/>
        </w:rPr>
        <w:t xml:space="preserve"># </w:t>
      </w:r>
      <w:r w:rsidR="005E05A2" w:rsidRPr="005E05A2">
        <w:rPr>
          <w:rFonts w:cs="Arial"/>
          <w:b/>
          <w:sz w:val="20"/>
          <w:szCs w:val="20"/>
        </w:rPr>
        <w:t>Investment Banking Management</w:t>
      </w:r>
    </w:p>
    <w:p w:rsidR="00793779" w:rsidRPr="00793779" w:rsidRDefault="00793779" w:rsidP="00793779">
      <w:pPr>
        <w:spacing w:after="20"/>
        <w:ind w:right="29"/>
        <w:jc w:val="both"/>
        <w:rPr>
          <w:rFonts w:cs="Arial"/>
          <w:sz w:val="20"/>
          <w:szCs w:val="20"/>
        </w:rPr>
      </w:pPr>
      <w:r w:rsidRPr="00793779">
        <w:rPr>
          <w:rFonts w:cs="Arial"/>
          <w:sz w:val="20"/>
          <w:szCs w:val="20"/>
        </w:rPr>
        <w:t>Client</w:t>
      </w:r>
      <w:r w:rsidRPr="00793779">
        <w:rPr>
          <w:rFonts w:cs="Arial"/>
          <w:sz w:val="20"/>
          <w:szCs w:val="20"/>
        </w:rPr>
        <w:tab/>
      </w:r>
      <w:r w:rsidRPr="00793779">
        <w:rPr>
          <w:rFonts w:cs="Arial"/>
          <w:sz w:val="20"/>
          <w:szCs w:val="20"/>
        </w:rPr>
        <w:tab/>
      </w:r>
      <w:r w:rsidRPr="00793779">
        <w:rPr>
          <w:rFonts w:cs="Arial"/>
          <w:sz w:val="20"/>
          <w:szCs w:val="20"/>
        </w:rPr>
        <w:tab/>
        <w:t>: Commerz Bank, Germany</w:t>
      </w:r>
    </w:p>
    <w:p w:rsidR="00793779" w:rsidRPr="00793779" w:rsidRDefault="00793779" w:rsidP="00793779">
      <w:pPr>
        <w:spacing w:after="20"/>
        <w:ind w:right="29"/>
        <w:jc w:val="both"/>
        <w:rPr>
          <w:rFonts w:cs="Arial"/>
          <w:sz w:val="20"/>
          <w:szCs w:val="20"/>
        </w:rPr>
      </w:pPr>
      <w:r w:rsidRPr="00793779">
        <w:rPr>
          <w:rFonts w:cs="Arial"/>
          <w:sz w:val="20"/>
          <w:szCs w:val="20"/>
        </w:rPr>
        <w:t>Environment</w:t>
      </w:r>
      <w:r w:rsidRPr="00793779">
        <w:rPr>
          <w:rFonts w:cs="Arial"/>
          <w:sz w:val="20"/>
          <w:szCs w:val="20"/>
        </w:rPr>
        <w:tab/>
      </w:r>
      <w:r w:rsidRPr="00793779">
        <w:rPr>
          <w:rFonts w:cs="Arial"/>
          <w:sz w:val="20"/>
          <w:szCs w:val="20"/>
        </w:rPr>
        <w:tab/>
        <w:t>: SQL server, MSBI (SSIS, SSRS)</w:t>
      </w:r>
    </w:p>
    <w:p w:rsidR="005E05A2" w:rsidRPr="004116F6" w:rsidRDefault="005E05A2" w:rsidP="005E05A2">
      <w:pPr>
        <w:spacing w:after="0" w:line="240" w:lineRule="auto"/>
        <w:ind w:right="720"/>
        <w:rPr>
          <w:rFonts w:eastAsia="SimSun" w:cs="Arial"/>
          <w:sz w:val="20"/>
          <w:szCs w:val="20"/>
          <w:lang w:eastAsia="zh-CN"/>
        </w:rPr>
      </w:pPr>
      <w:r>
        <w:rPr>
          <w:rFonts w:eastAsia="SimSun" w:cs="Arial"/>
          <w:sz w:val="20"/>
          <w:szCs w:val="20"/>
          <w:lang w:eastAsia="zh-CN"/>
        </w:rPr>
        <w:t xml:space="preserve">Team  Size </w:t>
      </w:r>
      <w:r>
        <w:rPr>
          <w:rFonts w:eastAsia="SimSun" w:cs="Arial"/>
          <w:sz w:val="20"/>
          <w:szCs w:val="20"/>
          <w:lang w:eastAsia="zh-CN"/>
        </w:rPr>
        <w:tab/>
        <w:t xml:space="preserve">          </w:t>
      </w:r>
      <w:r>
        <w:rPr>
          <w:rFonts w:eastAsia="SimSun" w:cs="Arial"/>
          <w:sz w:val="20"/>
          <w:szCs w:val="20"/>
          <w:lang w:eastAsia="zh-CN"/>
        </w:rPr>
        <w:tab/>
        <w:t>:  20 Members</w:t>
      </w:r>
      <w:r w:rsidRPr="004116F6">
        <w:rPr>
          <w:rFonts w:eastAsia="SimSun" w:cs="Arial"/>
          <w:sz w:val="20"/>
          <w:szCs w:val="20"/>
          <w:lang w:eastAsia="zh-CN"/>
        </w:rPr>
        <w:t>.</w:t>
      </w:r>
    </w:p>
    <w:p w:rsidR="005E05A2" w:rsidRPr="004116F6" w:rsidRDefault="005E05A2" w:rsidP="005E05A2">
      <w:pPr>
        <w:spacing w:after="0" w:line="240" w:lineRule="auto"/>
        <w:ind w:right="720"/>
        <w:rPr>
          <w:rFonts w:eastAsia="SimSun" w:cs="Arial"/>
          <w:sz w:val="20"/>
          <w:szCs w:val="20"/>
          <w:lang w:eastAsia="zh-CN"/>
        </w:rPr>
      </w:pPr>
      <w:r>
        <w:rPr>
          <w:rFonts w:eastAsia="SimSun" w:cs="Arial"/>
          <w:sz w:val="20"/>
          <w:szCs w:val="20"/>
          <w:lang w:eastAsia="zh-CN"/>
        </w:rPr>
        <w:t>Role</w:t>
      </w:r>
      <w:r w:rsidRPr="004116F6">
        <w:rPr>
          <w:rFonts w:eastAsia="SimSun" w:cs="Arial"/>
          <w:sz w:val="20"/>
          <w:szCs w:val="20"/>
          <w:lang w:eastAsia="zh-CN"/>
        </w:rPr>
        <w:tab/>
        <w:t xml:space="preserve">      </w:t>
      </w:r>
      <w:r w:rsidRPr="004116F6">
        <w:rPr>
          <w:rFonts w:eastAsia="SimSun" w:cs="Arial"/>
          <w:sz w:val="20"/>
          <w:szCs w:val="20"/>
          <w:lang w:eastAsia="zh-CN"/>
        </w:rPr>
        <w:tab/>
      </w:r>
      <w:r>
        <w:rPr>
          <w:rFonts w:eastAsia="SimSun" w:cs="Arial"/>
          <w:sz w:val="20"/>
          <w:szCs w:val="20"/>
          <w:lang w:eastAsia="zh-CN"/>
        </w:rPr>
        <w:t xml:space="preserve">                </w:t>
      </w:r>
      <w:r w:rsidRPr="004116F6">
        <w:rPr>
          <w:rFonts w:eastAsia="SimSun" w:cs="Arial"/>
          <w:sz w:val="20"/>
          <w:szCs w:val="20"/>
          <w:lang w:eastAsia="zh-CN"/>
        </w:rPr>
        <w:t xml:space="preserve">:  </w:t>
      </w:r>
      <w:r>
        <w:rPr>
          <w:rFonts w:eastAsia="SimSun" w:cs="Arial"/>
          <w:sz w:val="20"/>
          <w:szCs w:val="20"/>
          <w:lang w:eastAsia="zh-CN"/>
        </w:rPr>
        <w:t>MSBI Developer</w:t>
      </w:r>
    </w:p>
    <w:p w:rsidR="005E05A2" w:rsidRPr="00793779" w:rsidRDefault="005E05A2" w:rsidP="005E05A2">
      <w:pPr>
        <w:spacing w:after="20"/>
        <w:ind w:right="29"/>
        <w:jc w:val="both"/>
        <w:rPr>
          <w:rFonts w:cs="Arial"/>
          <w:sz w:val="20"/>
          <w:szCs w:val="20"/>
        </w:rPr>
      </w:pPr>
      <w:r w:rsidRPr="00793779">
        <w:rPr>
          <w:rFonts w:cs="Arial"/>
          <w:sz w:val="20"/>
          <w:szCs w:val="20"/>
        </w:rPr>
        <w:t>Duration</w:t>
      </w:r>
      <w:r w:rsidRPr="00793779">
        <w:rPr>
          <w:rFonts w:cs="Arial"/>
          <w:sz w:val="20"/>
          <w:szCs w:val="20"/>
        </w:rPr>
        <w:tab/>
      </w:r>
      <w:r w:rsidRPr="00793779">
        <w:rPr>
          <w:rFonts w:cs="Arial"/>
          <w:sz w:val="20"/>
          <w:szCs w:val="20"/>
        </w:rPr>
        <w:tab/>
      </w:r>
      <w:r>
        <w:rPr>
          <w:rFonts w:cs="Arial"/>
          <w:sz w:val="20"/>
          <w:szCs w:val="20"/>
        </w:rPr>
        <w:t xml:space="preserve">                </w:t>
      </w:r>
      <w:r w:rsidRPr="00793779">
        <w:rPr>
          <w:rFonts w:cs="Arial"/>
          <w:sz w:val="20"/>
          <w:szCs w:val="20"/>
        </w:rPr>
        <w:t xml:space="preserve">: </w:t>
      </w:r>
      <w:r>
        <w:rPr>
          <w:rFonts w:cs="Arial"/>
          <w:sz w:val="20"/>
          <w:szCs w:val="20"/>
        </w:rPr>
        <w:t>Feb 2011</w:t>
      </w:r>
      <w:r w:rsidRPr="00793779">
        <w:rPr>
          <w:rFonts w:cs="Arial"/>
          <w:sz w:val="20"/>
          <w:szCs w:val="20"/>
        </w:rPr>
        <w:t xml:space="preserve"> t</w:t>
      </w:r>
      <w:r>
        <w:rPr>
          <w:rFonts w:cs="Arial"/>
          <w:sz w:val="20"/>
          <w:szCs w:val="20"/>
        </w:rPr>
        <w:t>o Feb 2012</w:t>
      </w:r>
      <w:r w:rsidRPr="00793779">
        <w:rPr>
          <w:rFonts w:cs="Arial"/>
          <w:sz w:val="20"/>
          <w:szCs w:val="20"/>
        </w:rPr>
        <w:t> </w:t>
      </w:r>
    </w:p>
    <w:p w:rsidR="00793779" w:rsidRPr="00793779" w:rsidRDefault="00793779" w:rsidP="00793779">
      <w:pPr>
        <w:autoSpaceDE w:val="0"/>
        <w:autoSpaceDN w:val="0"/>
        <w:adjustRightInd w:val="0"/>
        <w:rPr>
          <w:rFonts w:cs="Arial"/>
          <w:sz w:val="20"/>
          <w:szCs w:val="20"/>
        </w:rPr>
      </w:pPr>
    </w:p>
    <w:p w:rsidR="00793779" w:rsidRPr="00793779" w:rsidRDefault="00793779" w:rsidP="00793779">
      <w:pPr>
        <w:autoSpaceDE w:val="0"/>
        <w:autoSpaceDN w:val="0"/>
        <w:adjustRightInd w:val="0"/>
        <w:rPr>
          <w:rFonts w:cs="Arial"/>
          <w:b/>
          <w:sz w:val="20"/>
          <w:szCs w:val="20"/>
        </w:rPr>
      </w:pPr>
      <w:r w:rsidRPr="00793779">
        <w:rPr>
          <w:rFonts w:cs="Arial"/>
          <w:b/>
          <w:sz w:val="20"/>
          <w:szCs w:val="20"/>
        </w:rPr>
        <w:t>Description:  </w:t>
      </w:r>
    </w:p>
    <w:p w:rsidR="00793779" w:rsidRPr="00793779" w:rsidRDefault="00793779" w:rsidP="00793779">
      <w:pPr>
        <w:rPr>
          <w:rFonts w:cs="Arial"/>
          <w:sz w:val="20"/>
          <w:szCs w:val="20"/>
        </w:rPr>
      </w:pPr>
      <w:r w:rsidRPr="00793779">
        <w:rPr>
          <w:rFonts w:cs="Arial"/>
          <w:sz w:val="20"/>
          <w:szCs w:val="20"/>
        </w:rPr>
        <w:t xml:space="preserve">This project is to provide different reports for making intelligent banking decision based on data available in various branches across the country connected over a period of time. Especially the Bank is focused on getting the analytic information about Target customer groups, Loss making schemes, Season wise financial analysis etc., Bank wants to have some system, which can give it intelligent reports regarding its current business situation and analytic information about its business. Bank wants to have tool, which will help it to analyze the current business trends and to make predictions about the future business trends. </w:t>
      </w:r>
    </w:p>
    <w:p w:rsidR="00793779" w:rsidRPr="00793779" w:rsidRDefault="00793779" w:rsidP="00793779">
      <w:pPr>
        <w:jc w:val="both"/>
        <w:rPr>
          <w:rFonts w:cs="Arial"/>
          <w:b/>
          <w:sz w:val="20"/>
          <w:szCs w:val="20"/>
        </w:rPr>
      </w:pPr>
      <w:r w:rsidRPr="00793779">
        <w:rPr>
          <w:rFonts w:cs="Arial"/>
          <w:b/>
          <w:sz w:val="20"/>
          <w:szCs w:val="20"/>
        </w:rPr>
        <w:t>Responsibilities:</w:t>
      </w:r>
    </w:p>
    <w:p w:rsidR="00793779" w:rsidRPr="00793779" w:rsidRDefault="00793779" w:rsidP="00793779">
      <w:pPr>
        <w:pStyle w:val="Header"/>
        <w:numPr>
          <w:ilvl w:val="0"/>
          <w:numId w:val="19"/>
        </w:numPr>
        <w:tabs>
          <w:tab w:val="clear" w:pos="0"/>
          <w:tab w:val="clear" w:pos="4680"/>
          <w:tab w:val="clear" w:pos="9360"/>
          <w:tab w:val="num" w:pos="720"/>
        </w:tabs>
        <w:ind w:left="720"/>
        <w:jc w:val="both"/>
        <w:rPr>
          <w:rFonts w:cs="Arial"/>
          <w:sz w:val="20"/>
          <w:szCs w:val="20"/>
        </w:rPr>
      </w:pPr>
      <w:r w:rsidRPr="00793779">
        <w:rPr>
          <w:rFonts w:cs="Arial"/>
          <w:sz w:val="20"/>
          <w:szCs w:val="20"/>
        </w:rPr>
        <w:t>Creating Procedures and Functions</w:t>
      </w:r>
    </w:p>
    <w:p w:rsidR="00793779" w:rsidRPr="00793779" w:rsidRDefault="00793779" w:rsidP="00793779">
      <w:pPr>
        <w:numPr>
          <w:ilvl w:val="0"/>
          <w:numId w:val="19"/>
        </w:numPr>
        <w:tabs>
          <w:tab w:val="clear" w:pos="0"/>
          <w:tab w:val="num" w:pos="720"/>
        </w:tabs>
        <w:spacing w:after="0" w:line="240" w:lineRule="auto"/>
        <w:ind w:left="720"/>
        <w:rPr>
          <w:rFonts w:cs="Arial"/>
          <w:sz w:val="20"/>
          <w:szCs w:val="20"/>
        </w:rPr>
      </w:pPr>
      <w:r w:rsidRPr="00793779">
        <w:rPr>
          <w:rFonts w:cs="Arial"/>
          <w:sz w:val="20"/>
          <w:szCs w:val="20"/>
        </w:rPr>
        <w:t>Creating Tables, Views and Index.</w:t>
      </w:r>
    </w:p>
    <w:p w:rsidR="00793779" w:rsidRPr="00793779" w:rsidRDefault="00793779" w:rsidP="00793779">
      <w:pPr>
        <w:pStyle w:val="Header"/>
        <w:numPr>
          <w:ilvl w:val="0"/>
          <w:numId w:val="19"/>
        </w:numPr>
        <w:tabs>
          <w:tab w:val="clear" w:pos="0"/>
          <w:tab w:val="clear" w:pos="4680"/>
          <w:tab w:val="clear" w:pos="9360"/>
          <w:tab w:val="left" w:pos="720"/>
        </w:tabs>
        <w:suppressAutoHyphens/>
        <w:ind w:left="720"/>
        <w:jc w:val="both"/>
        <w:rPr>
          <w:rFonts w:cs="Arial"/>
          <w:sz w:val="20"/>
          <w:szCs w:val="20"/>
        </w:rPr>
      </w:pPr>
      <w:r w:rsidRPr="00793779">
        <w:rPr>
          <w:rFonts w:cs="Arial"/>
          <w:sz w:val="20"/>
          <w:szCs w:val="20"/>
        </w:rPr>
        <w:t>Used different transformations in Data Flow Tasks.</w:t>
      </w:r>
    </w:p>
    <w:p w:rsidR="00793779" w:rsidRPr="00793779" w:rsidRDefault="00793779" w:rsidP="00793779">
      <w:pPr>
        <w:pStyle w:val="Header"/>
        <w:numPr>
          <w:ilvl w:val="0"/>
          <w:numId w:val="19"/>
        </w:numPr>
        <w:tabs>
          <w:tab w:val="clear" w:pos="0"/>
          <w:tab w:val="clear" w:pos="4680"/>
          <w:tab w:val="clear" w:pos="9360"/>
          <w:tab w:val="num" w:pos="720"/>
          <w:tab w:val="right" w:pos="8640"/>
        </w:tabs>
        <w:ind w:left="720"/>
        <w:jc w:val="both"/>
        <w:rPr>
          <w:rFonts w:cs="Arial"/>
          <w:sz w:val="20"/>
          <w:szCs w:val="20"/>
        </w:rPr>
      </w:pPr>
      <w:r w:rsidRPr="00793779">
        <w:rPr>
          <w:rFonts w:cs="Arial"/>
          <w:sz w:val="20"/>
          <w:szCs w:val="20"/>
        </w:rPr>
        <w:t>Developed Reports in the form of Matrix, Table and Chart using SQL Server  Reporting Services.</w:t>
      </w:r>
    </w:p>
    <w:p w:rsidR="00793779" w:rsidRPr="00793779" w:rsidRDefault="00793779" w:rsidP="00793779">
      <w:pPr>
        <w:numPr>
          <w:ilvl w:val="0"/>
          <w:numId w:val="19"/>
        </w:numPr>
        <w:tabs>
          <w:tab w:val="clear" w:pos="0"/>
          <w:tab w:val="num" w:pos="720"/>
        </w:tabs>
        <w:spacing w:after="0" w:line="240" w:lineRule="auto"/>
        <w:ind w:left="720"/>
        <w:rPr>
          <w:rFonts w:cs="Arial"/>
          <w:sz w:val="20"/>
          <w:szCs w:val="20"/>
        </w:rPr>
      </w:pPr>
      <w:r w:rsidRPr="00793779">
        <w:rPr>
          <w:rFonts w:cs="Arial"/>
          <w:sz w:val="20"/>
          <w:szCs w:val="20"/>
        </w:rPr>
        <w:t>Generated the Reports Weekly and Monthly wise as per the Client</w:t>
      </w:r>
    </w:p>
    <w:p w:rsidR="00793779" w:rsidRPr="00793779" w:rsidRDefault="00793779" w:rsidP="00793779">
      <w:pPr>
        <w:numPr>
          <w:ilvl w:val="0"/>
          <w:numId w:val="20"/>
        </w:numPr>
        <w:spacing w:before="120" w:after="120" w:line="240" w:lineRule="auto"/>
        <w:rPr>
          <w:rFonts w:cs="Arial"/>
          <w:sz w:val="20"/>
          <w:szCs w:val="20"/>
        </w:rPr>
      </w:pPr>
      <w:r w:rsidRPr="00793779">
        <w:rPr>
          <w:rFonts w:cs="Arial"/>
          <w:sz w:val="20"/>
          <w:szCs w:val="20"/>
        </w:rPr>
        <w:t>Created</w:t>
      </w:r>
      <w:r>
        <w:rPr>
          <w:rFonts w:cs="Arial"/>
          <w:sz w:val="20"/>
          <w:szCs w:val="20"/>
        </w:rPr>
        <w:t xml:space="preserve"> </w:t>
      </w:r>
      <w:r w:rsidRPr="00793779">
        <w:rPr>
          <w:rFonts w:cs="Arial"/>
          <w:sz w:val="20"/>
          <w:szCs w:val="20"/>
        </w:rPr>
        <w:t>Drilldown Report so that analysis can be done from top to bottom.</w:t>
      </w:r>
    </w:p>
    <w:p w:rsidR="00793779" w:rsidRPr="00793779" w:rsidRDefault="00793779" w:rsidP="00793779">
      <w:pPr>
        <w:numPr>
          <w:ilvl w:val="0"/>
          <w:numId w:val="20"/>
        </w:numPr>
        <w:spacing w:before="120" w:after="120" w:line="240" w:lineRule="auto"/>
        <w:rPr>
          <w:rFonts w:cs="Arial"/>
          <w:sz w:val="20"/>
          <w:szCs w:val="20"/>
        </w:rPr>
      </w:pPr>
      <w:r w:rsidRPr="00793779">
        <w:rPr>
          <w:rFonts w:cs="Arial"/>
          <w:sz w:val="20"/>
          <w:szCs w:val="20"/>
        </w:rPr>
        <w:t>Converted the Reports into PDF format.</w:t>
      </w:r>
    </w:p>
    <w:p w:rsidR="00793779" w:rsidRPr="00793779" w:rsidRDefault="00793779" w:rsidP="00793779">
      <w:pPr>
        <w:numPr>
          <w:ilvl w:val="0"/>
          <w:numId w:val="19"/>
        </w:numPr>
        <w:tabs>
          <w:tab w:val="clear" w:pos="0"/>
          <w:tab w:val="num" w:pos="720"/>
        </w:tabs>
        <w:spacing w:after="0" w:line="240" w:lineRule="auto"/>
        <w:ind w:left="720"/>
        <w:rPr>
          <w:rFonts w:cs="Arial"/>
          <w:sz w:val="20"/>
          <w:szCs w:val="20"/>
        </w:rPr>
      </w:pPr>
      <w:r w:rsidRPr="00793779">
        <w:rPr>
          <w:rFonts w:cs="Arial"/>
          <w:sz w:val="20"/>
          <w:szCs w:val="20"/>
        </w:rPr>
        <w:t>Delivered the Reports to the end users</w:t>
      </w:r>
      <w:r w:rsidR="005E05A2">
        <w:rPr>
          <w:rFonts w:cs="Arial"/>
          <w:sz w:val="20"/>
          <w:szCs w:val="20"/>
        </w:rPr>
        <w:t>.</w:t>
      </w:r>
    </w:p>
    <w:sectPr w:rsidR="00793779" w:rsidRPr="00793779" w:rsidSect="00554E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DA2" w:rsidRDefault="005E4DA2" w:rsidP="00E22CEB">
      <w:pPr>
        <w:spacing w:after="0" w:line="240" w:lineRule="auto"/>
      </w:pPr>
      <w:r>
        <w:separator/>
      </w:r>
    </w:p>
  </w:endnote>
  <w:endnote w:type="continuationSeparator" w:id="1">
    <w:p w:rsidR="005E4DA2" w:rsidRDefault="005E4DA2" w:rsidP="00E22C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DA2" w:rsidRDefault="005E4DA2" w:rsidP="00E22CEB">
      <w:pPr>
        <w:spacing w:after="0" w:line="240" w:lineRule="auto"/>
      </w:pPr>
      <w:r>
        <w:separator/>
      </w:r>
    </w:p>
  </w:footnote>
  <w:footnote w:type="continuationSeparator" w:id="1">
    <w:p w:rsidR="005E4DA2" w:rsidRDefault="005E4DA2" w:rsidP="00E22C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lvl w:ilvl="0">
      <w:start w:val="1"/>
      <w:numFmt w:val="bullet"/>
      <w:lvlText w:val=""/>
      <w:lvlJc w:val="left"/>
      <w:pPr>
        <w:tabs>
          <w:tab w:val="num" w:pos="1080"/>
        </w:tabs>
        <w:ind w:left="1080" w:hanging="360"/>
      </w:pPr>
      <w:rPr>
        <w:rFonts w:ascii="Symbol" w:hAnsi="Symbol" w:cs="Symbol" w:hint="default"/>
        <w:sz w:val="24"/>
        <w:szCs w:val="24"/>
      </w:rPr>
    </w:lvl>
  </w:abstractNum>
  <w:abstractNum w:abstractNumId="1">
    <w:nsid w:val="00000005"/>
    <w:multiLevelType w:val="singleLevel"/>
    <w:tmpl w:val="00000005"/>
    <w:lvl w:ilvl="0">
      <w:start w:val="1"/>
      <w:numFmt w:val="bullet"/>
      <w:lvlText w:val=""/>
      <w:lvlJc w:val="left"/>
      <w:pPr>
        <w:tabs>
          <w:tab w:val="num" w:pos="1080"/>
        </w:tabs>
        <w:ind w:left="1080" w:hanging="360"/>
      </w:pPr>
      <w:rPr>
        <w:rFonts w:ascii="Symbol" w:hAnsi="Symbol" w:hint="default"/>
      </w:rPr>
    </w:lvl>
  </w:abstractNum>
  <w:abstractNum w:abstractNumId="2">
    <w:nsid w:val="00000006"/>
    <w:multiLevelType w:val="multilevel"/>
    <w:tmpl w:val="00000006"/>
    <w:name w:val="WW8Num11"/>
    <w:lvl w:ilvl="0">
      <w:start w:val="1"/>
      <w:numFmt w:val="bullet"/>
      <w:lvlText w:val=""/>
      <w:lvlJc w:val="left"/>
      <w:pPr>
        <w:tabs>
          <w:tab w:val="num" w:pos="0"/>
        </w:tabs>
        <w:ind w:left="360" w:hanging="360"/>
      </w:pPr>
      <w:rPr>
        <w:rFonts w:ascii="Wingdings" w:hAnsi="Wingdings" w:cs="Wingdings"/>
      </w:rPr>
    </w:lvl>
    <w:lvl w:ilvl="1">
      <w:start w:val="1"/>
      <w:numFmt w:val="bullet"/>
      <w:lvlText w:val=""/>
      <w:lvlJc w:val="left"/>
      <w:pPr>
        <w:tabs>
          <w:tab w:val="num" w:pos="0"/>
        </w:tabs>
        <w:ind w:left="720" w:hanging="360"/>
      </w:pPr>
      <w:rPr>
        <w:rFonts w:ascii="Wingdings" w:hAnsi="Wingdings" w:cs="Wingdings"/>
      </w:rPr>
    </w:lvl>
    <w:lvl w:ilvl="2">
      <w:start w:val="1"/>
      <w:numFmt w:val="bullet"/>
      <w:lvlText w:val=""/>
      <w:lvlJc w:val="left"/>
      <w:pPr>
        <w:tabs>
          <w:tab w:val="num" w:pos="0"/>
        </w:tabs>
        <w:ind w:left="1080" w:hanging="360"/>
      </w:pPr>
      <w:rPr>
        <w:rFonts w:ascii="Wingdings" w:hAnsi="Wingdings" w:cs="Wingdings"/>
      </w:rPr>
    </w:lvl>
    <w:lvl w:ilvl="3">
      <w:start w:val="1"/>
      <w:numFmt w:val="bullet"/>
      <w:lvlText w:val=""/>
      <w:lvlJc w:val="left"/>
      <w:pPr>
        <w:tabs>
          <w:tab w:val="num" w:pos="0"/>
        </w:tabs>
        <w:ind w:left="1440" w:hanging="360"/>
      </w:pPr>
      <w:rPr>
        <w:rFonts w:ascii="Symbol" w:hAnsi="Symbol" w:cs="Symbol"/>
      </w:rPr>
    </w:lvl>
    <w:lvl w:ilvl="4">
      <w:start w:val="1"/>
      <w:numFmt w:val="bullet"/>
      <w:lvlText w:val=""/>
      <w:lvlJc w:val="left"/>
      <w:pPr>
        <w:tabs>
          <w:tab w:val="num" w:pos="0"/>
        </w:tabs>
        <w:ind w:left="1800" w:hanging="360"/>
      </w:pPr>
      <w:rPr>
        <w:rFonts w:ascii="Symbol" w:hAnsi="Symbol" w:cs="Symbol"/>
      </w:rPr>
    </w:lvl>
    <w:lvl w:ilvl="5">
      <w:start w:val="1"/>
      <w:numFmt w:val="bullet"/>
      <w:lvlText w:val=""/>
      <w:lvlJc w:val="left"/>
      <w:pPr>
        <w:tabs>
          <w:tab w:val="num" w:pos="0"/>
        </w:tabs>
        <w:ind w:left="2160" w:hanging="360"/>
      </w:pPr>
      <w:rPr>
        <w:rFonts w:ascii="Wingdings" w:hAnsi="Wingdings" w:cs="Wingdings"/>
      </w:rPr>
    </w:lvl>
    <w:lvl w:ilvl="6">
      <w:start w:val="1"/>
      <w:numFmt w:val="bullet"/>
      <w:lvlText w:val=""/>
      <w:lvlJc w:val="left"/>
      <w:pPr>
        <w:tabs>
          <w:tab w:val="num" w:pos="0"/>
        </w:tabs>
        <w:ind w:left="2520" w:hanging="360"/>
      </w:pPr>
      <w:rPr>
        <w:rFonts w:ascii="Wingdings" w:hAnsi="Wingdings" w:cs="Wingdings"/>
      </w:rPr>
    </w:lvl>
    <w:lvl w:ilvl="7">
      <w:start w:val="1"/>
      <w:numFmt w:val="bullet"/>
      <w:lvlText w:val=""/>
      <w:lvlJc w:val="left"/>
      <w:pPr>
        <w:tabs>
          <w:tab w:val="num" w:pos="0"/>
        </w:tabs>
        <w:ind w:left="2880" w:hanging="360"/>
      </w:pPr>
      <w:rPr>
        <w:rFonts w:ascii="Symbol" w:hAnsi="Symbol" w:cs="Symbol"/>
      </w:rPr>
    </w:lvl>
    <w:lvl w:ilvl="8">
      <w:start w:val="1"/>
      <w:numFmt w:val="bullet"/>
      <w:lvlText w:val=""/>
      <w:lvlJc w:val="left"/>
      <w:pPr>
        <w:tabs>
          <w:tab w:val="num" w:pos="0"/>
        </w:tabs>
        <w:ind w:left="3240" w:hanging="360"/>
      </w:pPr>
      <w:rPr>
        <w:rFonts w:ascii="Symbol" w:hAnsi="Symbol" w:cs="Symbol"/>
      </w:rPr>
    </w:lvl>
  </w:abstractNum>
  <w:abstractNum w:abstractNumId="3">
    <w:nsid w:val="007A745C"/>
    <w:multiLevelType w:val="hybridMultilevel"/>
    <w:tmpl w:val="9A5E9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1722905"/>
    <w:multiLevelType w:val="hybridMultilevel"/>
    <w:tmpl w:val="CC4C2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5F33C2"/>
    <w:multiLevelType w:val="hybridMultilevel"/>
    <w:tmpl w:val="B300A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2C31627"/>
    <w:multiLevelType w:val="hybridMultilevel"/>
    <w:tmpl w:val="FAF8AB7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3481769"/>
    <w:multiLevelType w:val="multilevel"/>
    <w:tmpl w:val="BA9CA6B0"/>
    <w:styleLink w:val="Style1"/>
    <w:lvl w:ilvl="0">
      <w:start w:val="1"/>
      <w:numFmt w:val="bullet"/>
      <w:lvlText w:val=""/>
      <w:lvlJc w:val="left"/>
      <w:pPr>
        <w:tabs>
          <w:tab w:val="num" w:pos="0"/>
        </w:tabs>
        <w:ind w:left="0" w:firstLine="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6511030"/>
    <w:multiLevelType w:val="hybridMultilevel"/>
    <w:tmpl w:val="2480B666"/>
    <w:lvl w:ilvl="0" w:tplc="04090001">
      <w:start w:val="1"/>
      <w:numFmt w:val="bullet"/>
      <w:lvlText w:val=""/>
      <w:lvlJc w:val="left"/>
      <w:pPr>
        <w:ind w:left="720" w:hanging="360"/>
      </w:pPr>
      <w:rPr>
        <w:rFonts w:ascii="Symbol" w:hAnsi="Symbol" w:hint="default"/>
      </w:rPr>
    </w:lvl>
    <w:lvl w:ilvl="1" w:tplc="E7069386">
      <w:numFmt w:val="bullet"/>
      <w:lvlText w:val="•"/>
      <w:lvlJc w:val="left"/>
      <w:pPr>
        <w:ind w:left="1440" w:hanging="360"/>
      </w:pPr>
      <w:rPr>
        <w:rFonts w:ascii="Cambria Math" w:eastAsiaTheme="minorEastAsia" w:hAnsi="Cambria Math"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B550EB"/>
    <w:multiLevelType w:val="hybridMultilevel"/>
    <w:tmpl w:val="2ECE06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85859E7"/>
    <w:multiLevelType w:val="hybridMultilevel"/>
    <w:tmpl w:val="8D6C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4839B2"/>
    <w:multiLevelType w:val="hybridMultilevel"/>
    <w:tmpl w:val="66B2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781448"/>
    <w:multiLevelType w:val="hybridMultilevel"/>
    <w:tmpl w:val="A0D6A6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C5762C"/>
    <w:multiLevelType w:val="multilevel"/>
    <w:tmpl w:val="6986C57C"/>
    <w:lvl w:ilvl="0">
      <w:numFmt w:val="bullet"/>
      <w:lvlText w:val=""/>
      <w:lvlJc w:val="left"/>
      <w:pPr>
        <w:ind w:left="860" w:hanging="360"/>
      </w:pPr>
      <w:rPr>
        <w:rFonts w:ascii="Wingdings" w:hAnsi="Wingdings" w:cs="Wingdings" w:hint="default"/>
        <w:b/>
        <w:w w:val="100"/>
        <w:sz w:val="22"/>
        <w:szCs w:val="22"/>
      </w:rPr>
    </w:lvl>
    <w:lvl w:ilvl="1">
      <w:numFmt w:val="bullet"/>
      <w:lvlText w:val=""/>
      <w:lvlJc w:val="left"/>
      <w:pPr>
        <w:ind w:left="1740" w:hanging="360"/>
      </w:pPr>
      <w:rPr>
        <w:rFonts w:ascii="Symbol" w:hAnsi="Symbol" w:cs="Symbol" w:hint="default"/>
      </w:rPr>
    </w:lvl>
    <w:lvl w:ilvl="2">
      <w:numFmt w:val="bullet"/>
      <w:lvlText w:val=""/>
      <w:lvlJc w:val="left"/>
      <w:pPr>
        <w:ind w:left="2620" w:hanging="360"/>
      </w:pPr>
      <w:rPr>
        <w:rFonts w:ascii="Symbol" w:hAnsi="Symbol" w:cs="Symbol" w:hint="default"/>
      </w:rPr>
    </w:lvl>
    <w:lvl w:ilvl="3">
      <w:numFmt w:val="bullet"/>
      <w:lvlText w:val=""/>
      <w:lvlJc w:val="left"/>
      <w:pPr>
        <w:ind w:left="3500" w:hanging="360"/>
      </w:pPr>
      <w:rPr>
        <w:rFonts w:ascii="Symbol" w:hAnsi="Symbol" w:cs="Symbol" w:hint="default"/>
      </w:rPr>
    </w:lvl>
    <w:lvl w:ilvl="4">
      <w:numFmt w:val="bullet"/>
      <w:lvlText w:val=""/>
      <w:lvlJc w:val="left"/>
      <w:pPr>
        <w:ind w:left="4380" w:hanging="360"/>
      </w:pPr>
      <w:rPr>
        <w:rFonts w:ascii="Symbol" w:hAnsi="Symbol" w:cs="Symbol" w:hint="default"/>
      </w:rPr>
    </w:lvl>
    <w:lvl w:ilvl="5">
      <w:numFmt w:val="bullet"/>
      <w:lvlText w:val=""/>
      <w:lvlJc w:val="left"/>
      <w:pPr>
        <w:ind w:left="5260" w:hanging="360"/>
      </w:pPr>
      <w:rPr>
        <w:rFonts w:ascii="Symbol" w:hAnsi="Symbol" w:cs="Symbol" w:hint="default"/>
      </w:rPr>
    </w:lvl>
    <w:lvl w:ilvl="6">
      <w:numFmt w:val="bullet"/>
      <w:lvlText w:val=""/>
      <w:lvlJc w:val="left"/>
      <w:pPr>
        <w:ind w:left="6140" w:hanging="360"/>
      </w:pPr>
      <w:rPr>
        <w:rFonts w:ascii="Symbol" w:hAnsi="Symbol" w:cs="Symbol" w:hint="default"/>
      </w:rPr>
    </w:lvl>
    <w:lvl w:ilvl="7">
      <w:numFmt w:val="bullet"/>
      <w:lvlText w:val=""/>
      <w:lvlJc w:val="left"/>
      <w:pPr>
        <w:ind w:left="7020" w:hanging="360"/>
      </w:pPr>
      <w:rPr>
        <w:rFonts w:ascii="Symbol" w:hAnsi="Symbol" w:cs="Symbol" w:hint="default"/>
      </w:rPr>
    </w:lvl>
    <w:lvl w:ilvl="8">
      <w:numFmt w:val="bullet"/>
      <w:lvlText w:val=""/>
      <w:lvlJc w:val="left"/>
      <w:pPr>
        <w:ind w:left="7900" w:hanging="360"/>
      </w:pPr>
      <w:rPr>
        <w:rFonts w:ascii="Symbol" w:hAnsi="Symbol" w:cs="Symbol" w:hint="default"/>
      </w:rPr>
    </w:lvl>
  </w:abstractNum>
  <w:abstractNum w:abstractNumId="14">
    <w:nsid w:val="20C60BA7"/>
    <w:multiLevelType w:val="hybridMultilevel"/>
    <w:tmpl w:val="8F1A45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15C729B"/>
    <w:multiLevelType w:val="hybridMultilevel"/>
    <w:tmpl w:val="CB8C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073EA1"/>
    <w:multiLevelType w:val="hybridMultilevel"/>
    <w:tmpl w:val="FC1A1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5F44BFD"/>
    <w:multiLevelType w:val="hybridMultilevel"/>
    <w:tmpl w:val="F61A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4A79BE"/>
    <w:multiLevelType w:val="hybridMultilevel"/>
    <w:tmpl w:val="6CEA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9355D6"/>
    <w:multiLevelType w:val="hybridMultilevel"/>
    <w:tmpl w:val="197294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967CB0"/>
    <w:multiLevelType w:val="hybridMultilevel"/>
    <w:tmpl w:val="CF0482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2B4B1E01"/>
    <w:multiLevelType w:val="multilevel"/>
    <w:tmpl w:val="AA702D4C"/>
    <w:lvl w:ilvl="0">
      <w:numFmt w:val="bullet"/>
      <w:lvlText w:val="l"/>
      <w:lvlJc w:val="left"/>
      <w:pPr>
        <w:ind w:left="783" w:hanging="411"/>
      </w:pPr>
      <w:rPr>
        <w:rFonts w:ascii="Wingdings" w:hAnsi="Wingdings" w:cs="Wingdings" w:hint="default"/>
        <w:w w:val="99"/>
        <w:sz w:val="24"/>
      </w:rPr>
    </w:lvl>
    <w:lvl w:ilvl="1">
      <w:numFmt w:val="bullet"/>
      <w:lvlText w:val=""/>
      <w:lvlJc w:val="left"/>
      <w:pPr>
        <w:ind w:left="1668" w:hanging="411"/>
      </w:pPr>
      <w:rPr>
        <w:rFonts w:ascii="Symbol" w:hAnsi="Symbol" w:cs="Symbol" w:hint="default"/>
      </w:rPr>
    </w:lvl>
    <w:lvl w:ilvl="2">
      <w:numFmt w:val="bullet"/>
      <w:lvlText w:val=""/>
      <w:lvlJc w:val="left"/>
      <w:pPr>
        <w:ind w:left="2556" w:hanging="411"/>
      </w:pPr>
      <w:rPr>
        <w:rFonts w:ascii="Symbol" w:hAnsi="Symbol" w:cs="Symbol" w:hint="default"/>
      </w:rPr>
    </w:lvl>
    <w:lvl w:ilvl="3">
      <w:numFmt w:val="bullet"/>
      <w:lvlText w:val=""/>
      <w:lvlJc w:val="left"/>
      <w:pPr>
        <w:ind w:left="3444" w:hanging="411"/>
      </w:pPr>
      <w:rPr>
        <w:rFonts w:ascii="Symbol" w:hAnsi="Symbol" w:cs="Symbol" w:hint="default"/>
      </w:rPr>
    </w:lvl>
    <w:lvl w:ilvl="4">
      <w:numFmt w:val="bullet"/>
      <w:lvlText w:val=""/>
      <w:lvlJc w:val="left"/>
      <w:pPr>
        <w:ind w:left="4332" w:hanging="411"/>
      </w:pPr>
      <w:rPr>
        <w:rFonts w:ascii="Symbol" w:hAnsi="Symbol" w:cs="Symbol" w:hint="default"/>
      </w:rPr>
    </w:lvl>
    <w:lvl w:ilvl="5">
      <w:numFmt w:val="bullet"/>
      <w:lvlText w:val=""/>
      <w:lvlJc w:val="left"/>
      <w:pPr>
        <w:ind w:left="5220" w:hanging="411"/>
      </w:pPr>
      <w:rPr>
        <w:rFonts w:ascii="Symbol" w:hAnsi="Symbol" w:cs="Symbol" w:hint="default"/>
      </w:rPr>
    </w:lvl>
    <w:lvl w:ilvl="6">
      <w:numFmt w:val="bullet"/>
      <w:lvlText w:val=""/>
      <w:lvlJc w:val="left"/>
      <w:pPr>
        <w:ind w:left="6108" w:hanging="411"/>
      </w:pPr>
      <w:rPr>
        <w:rFonts w:ascii="Symbol" w:hAnsi="Symbol" w:cs="Symbol" w:hint="default"/>
      </w:rPr>
    </w:lvl>
    <w:lvl w:ilvl="7">
      <w:numFmt w:val="bullet"/>
      <w:lvlText w:val=""/>
      <w:lvlJc w:val="left"/>
      <w:pPr>
        <w:ind w:left="6996" w:hanging="411"/>
      </w:pPr>
      <w:rPr>
        <w:rFonts w:ascii="Symbol" w:hAnsi="Symbol" w:cs="Symbol" w:hint="default"/>
      </w:rPr>
    </w:lvl>
    <w:lvl w:ilvl="8">
      <w:numFmt w:val="bullet"/>
      <w:lvlText w:val=""/>
      <w:lvlJc w:val="left"/>
      <w:pPr>
        <w:ind w:left="7884" w:hanging="411"/>
      </w:pPr>
      <w:rPr>
        <w:rFonts w:ascii="Symbol" w:hAnsi="Symbol" w:cs="Symbol" w:hint="default"/>
      </w:rPr>
    </w:lvl>
  </w:abstractNum>
  <w:abstractNum w:abstractNumId="22">
    <w:nsid w:val="2B981D9B"/>
    <w:multiLevelType w:val="hybridMultilevel"/>
    <w:tmpl w:val="FC98E3E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7639D8"/>
    <w:multiLevelType w:val="multilevel"/>
    <w:tmpl w:val="BA9CA6B0"/>
    <w:numStyleLink w:val="Style1"/>
  </w:abstractNum>
  <w:abstractNum w:abstractNumId="24">
    <w:nsid w:val="379B6CBF"/>
    <w:multiLevelType w:val="hybridMultilevel"/>
    <w:tmpl w:val="27B6E1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cs="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cs="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25">
    <w:nsid w:val="380D1766"/>
    <w:multiLevelType w:val="hybridMultilevel"/>
    <w:tmpl w:val="C5920A4A"/>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DC2670"/>
    <w:multiLevelType w:val="hybridMultilevel"/>
    <w:tmpl w:val="81DC7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CB36B7D"/>
    <w:multiLevelType w:val="hybridMultilevel"/>
    <w:tmpl w:val="8BD25D10"/>
    <w:lvl w:ilvl="0" w:tplc="29F273B8">
      <w:numFmt w:val="bullet"/>
      <w:pStyle w:val="Achievement"/>
      <w:lvlText w:val="•"/>
      <w:lvlJc w:val="left"/>
      <w:pPr>
        <w:ind w:left="240" w:hanging="240"/>
      </w:pPr>
      <w:rPr>
        <w:rFonts w:ascii="Times New Roman" w:eastAsia="Times New Roman" w:hAnsi="Times New Roman" w:cs="Times New Roman" w:hint="default"/>
        <w:sz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0147B62"/>
    <w:multiLevelType w:val="hybridMultilevel"/>
    <w:tmpl w:val="33DABBD2"/>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5901FA"/>
    <w:multiLevelType w:val="hybridMultilevel"/>
    <w:tmpl w:val="05DC0A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557A7433"/>
    <w:multiLevelType w:val="hybridMultilevel"/>
    <w:tmpl w:val="DFC2D3B6"/>
    <w:lvl w:ilvl="0" w:tplc="0409000B">
      <w:start w:val="1"/>
      <w:numFmt w:val="bullet"/>
      <w:lvlText w:val=""/>
      <w:lvlJc w:val="left"/>
      <w:pPr>
        <w:tabs>
          <w:tab w:val="num" w:pos="450"/>
        </w:tabs>
        <w:ind w:left="45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8517561"/>
    <w:multiLevelType w:val="hybridMultilevel"/>
    <w:tmpl w:val="CD90C6E0"/>
    <w:lvl w:ilvl="0" w:tplc="29F273B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8934F47"/>
    <w:multiLevelType w:val="hybridMultilevel"/>
    <w:tmpl w:val="FEFEEB8A"/>
    <w:lvl w:ilvl="0" w:tplc="4009000B">
      <w:start w:val="1"/>
      <w:numFmt w:val="bullet"/>
      <w:lvlText w:val=""/>
      <w:lvlJc w:val="left"/>
      <w:pPr>
        <w:tabs>
          <w:tab w:val="num" w:pos="1080"/>
        </w:tabs>
        <w:ind w:left="1080" w:hanging="360"/>
      </w:pPr>
      <w:rPr>
        <w:rFonts w:ascii="Wingdings" w:hAnsi="Wingdings" w:hint="default"/>
      </w:rPr>
    </w:lvl>
    <w:lvl w:ilvl="1" w:tplc="08090001">
      <w:start w:val="1"/>
      <w:numFmt w:val="bullet"/>
      <w:lvlText w:val=""/>
      <w:lvlJc w:val="left"/>
      <w:pPr>
        <w:tabs>
          <w:tab w:val="num" w:pos="1800"/>
        </w:tabs>
        <w:ind w:left="1800" w:hanging="360"/>
      </w:pPr>
      <w:rPr>
        <w:rFonts w:ascii="Symbol" w:hAnsi="Symbol"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3">
    <w:nsid w:val="5B481D19"/>
    <w:multiLevelType w:val="hybridMultilevel"/>
    <w:tmpl w:val="F0C6991C"/>
    <w:lvl w:ilvl="0" w:tplc="2CF05CCC">
      <w:start w:val="1"/>
      <w:numFmt w:val="bullet"/>
      <w:pStyle w:val="NormalVerdan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2483B47"/>
    <w:multiLevelType w:val="hybridMultilevel"/>
    <w:tmpl w:val="A110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646B78"/>
    <w:multiLevelType w:val="hybridMultilevel"/>
    <w:tmpl w:val="69C08C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B15CE2"/>
    <w:multiLevelType w:val="hybridMultilevel"/>
    <w:tmpl w:val="2E2A7D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nsid w:val="79DE0102"/>
    <w:multiLevelType w:val="hybridMultilevel"/>
    <w:tmpl w:val="B124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DA4910"/>
    <w:multiLevelType w:val="hybridMultilevel"/>
    <w:tmpl w:val="80581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B238D7"/>
    <w:multiLevelType w:val="hybridMultilevel"/>
    <w:tmpl w:val="86ECA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D562D7E"/>
    <w:multiLevelType w:val="hybridMultilevel"/>
    <w:tmpl w:val="E2849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7"/>
  </w:num>
  <w:num w:numId="3">
    <w:abstractNumId w:val="18"/>
  </w:num>
  <w:num w:numId="4">
    <w:abstractNumId w:val="37"/>
  </w:num>
  <w:num w:numId="5">
    <w:abstractNumId w:val="0"/>
  </w:num>
  <w:num w:numId="6">
    <w:abstractNumId w:val="1"/>
  </w:num>
  <w:num w:numId="7">
    <w:abstractNumId w:val="34"/>
  </w:num>
  <w:num w:numId="8">
    <w:abstractNumId w:val="10"/>
  </w:num>
  <w:num w:numId="9">
    <w:abstractNumId w:val="11"/>
  </w:num>
  <w:num w:numId="10">
    <w:abstractNumId w:val="38"/>
  </w:num>
  <w:num w:numId="11">
    <w:abstractNumId w:val="39"/>
  </w:num>
  <w:num w:numId="12">
    <w:abstractNumId w:val="36"/>
  </w:num>
  <w:num w:numId="13">
    <w:abstractNumId w:val="20"/>
  </w:num>
  <w:num w:numId="14">
    <w:abstractNumId w:val="15"/>
  </w:num>
  <w:num w:numId="15">
    <w:abstractNumId w:val="23"/>
  </w:num>
  <w:num w:numId="16">
    <w:abstractNumId w:val="7"/>
  </w:num>
  <w:num w:numId="17">
    <w:abstractNumId w:val="32"/>
  </w:num>
  <w:num w:numId="18">
    <w:abstractNumId w:val="30"/>
  </w:num>
  <w:num w:numId="19">
    <w:abstractNumId w:val="2"/>
  </w:num>
  <w:num w:numId="20">
    <w:abstractNumId w:val="14"/>
  </w:num>
  <w:num w:numId="21">
    <w:abstractNumId w:val="25"/>
  </w:num>
  <w:num w:numId="22">
    <w:abstractNumId w:val="5"/>
  </w:num>
  <w:num w:numId="23">
    <w:abstractNumId w:val="9"/>
  </w:num>
  <w:num w:numId="24">
    <w:abstractNumId w:val="4"/>
  </w:num>
  <w:num w:numId="25">
    <w:abstractNumId w:val="29"/>
  </w:num>
  <w:num w:numId="26">
    <w:abstractNumId w:val="8"/>
  </w:num>
  <w:num w:numId="27">
    <w:abstractNumId w:val="27"/>
  </w:num>
  <w:num w:numId="28">
    <w:abstractNumId w:val="22"/>
  </w:num>
  <w:num w:numId="29">
    <w:abstractNumId w:val="40"/>
  </w:num>
  <w:num w:numId="30">
    <w:abstractNumId w:val="28"/>
  </w:num>
  <w:num w:numId="31">
    <w:abstractNumId w:val="31"/>
  </w:num>
  <w:num w:numId="32">
    <w:abstractNumId w:val="26"/>
  </w:num>
  <w:num w:numId="33">
    <w:abstractNumId w:val="24"/>
  </w:num>
  <w:num w:numId="34">
    <w:abstractNumId w:val="35"/>
  </w:num>
  <w:num w:numId="35">
    <w:abstractNumId w:val="33"/>
  </w:num>
  <w:num w:numId="36">
    <w:abstractNumId w:val="19"/>
  </w:num>
  <w:num w:numId="37">
    <w:abstractNumId w:val="12"/>
  </w:num>
  <w:num w:numId="38">
    <w:abstractNumId w:val="33"/>
  </w:num>
  <w:num w:numId="39">
    <w:abstractNumId w:val="33"/>
  </w:num>
  <w:num w:numId="40">
    <w:abstractNumId w:val="13"/>
  </w:num>
  <w:num w:numId="41">
    <w:abstractNumId w:val="3"/>
  </w:num>
  <w:num w:numId="42">
    <w:abstractNumId w:val="6"/>
  </w:num>
  <w:num w:numId="4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11019"/>
    <w:rsid w:val="00022BDE"/>
    <w:rsid w:val="00026811"/>
    <w:rsid w:val="00032F04"/>
    <w:rsid w:val="00034DA7"/>
    <w:rsid w:val="0004708B"/>
    <w:rsid w:val="00071466"/>
    <w:rsid w:val="0007770A"/>
    <w:rsid w:val="00082DAB"/>
    <w:rsid w:val="000B424B"/>
    <w:rsid w:val="000B5598"/>
    <w:rsid w:val="000D0CBC"/>
    <w:rsid w:val="000F0491"/>
    <w:rsid w:val="000F62D5"/>
    <w:rsid w:val="001153EC"/>
    <w:rsid w:val="00126F99"/>
    <w:rsid w:val="00132DEA"/>
    <w:rsid w:val="00136C49"/>
    <w:rsid w:val="00154FDC"/>
    <w:rsid w:val="0015681D"/>
    <w:rsid w:val="001B200E"/>
    <w:rsid w:val="001B4F33"/>
    <w:rsid w:val="001E28E4"/>
    <w:rsid w:val="00211FD7"/>
    <w:rsid w:val="00227BC8"/>
    <w:rsid w:val="00240F3A"/>
    <w:rsid w:val="002470A5"/>
    <w:rsid w:val="002618E2"/>
    <w:rsid w:val="002876E3"/>
    <w:rsid w:val="002B328E"/>
    <w:rsid w:val="002E2A51"/>
    <w:rsid w:val="00314D78"/>
    <w:rsid w:val="00321CAA"/>
    <w:rsid w:val="00337F69"/>
    <w:rsid w:val="0038699B"/>
    <w:rsid w:val="003D39B4"/>
    <w:rsid w:val="004116F6"/>
    <w:rsid w:val="00420FE1"/>
    <w:rsid w:val="00421A06"/>
    <w:rsid w:val="00430015"/>
    <w:rsid w:val="004C6910"/>
    <w:rsid w:val="004F100E"/>
    <w:rsid w:val="004F311E"/>
    <w:rsid w:val="00515C25"/>
    <w:rsid w:val="0055028B"/>
    <w:rsid w:val="00554E15"/>
    <w:rsid w:val="005567E8"/>
    <w:rsid w:val="00564A71"/>
    <w:rsid w:val="00570CD8"/>
    <w:rsid w:val="00575765"/>
    <w:rsid w:val="005975FE"/>
    <w:rsid w:val="005A42C5"/>
    <w:rsid w:val="005A719D"/>
    <w:rsid w:val="005B7196"/>
    <w:rsid w:val="005D14AA"/>
    <w:rsid w:val="005E05A2"/>
    <w:rsid w:val="005E4DA2"/>
    <w:rsid w:val="00600F22"/>
    <w:rsid w:val="00611019"/>
    <w:rsid w:val="00612D3F"/>
    <w:rsid w:val="0062582D"/>
    <w:rsid w:val="006441D3"/>
    <w:rsid w:val="00682E9E"/>
    <w:rsid w:val="006A0850"/>
    <w:rsid w:val="006A4A92"/>
    <w:rsid w:val="006D62DC"/>
    <w:rsid w:val="00704340"/>
    <w:rsid w:val="0072304E"/>
    <w:rsid w:val="00746EBA"/>
    <w:rsid w:val="00757CBA"/>
    <w:rsid w:val="00771E6E"/>
    <w:rsid w:val="00793779"/>
    <w:rsid w:val="00797940"/>
    <w:rsid w:val="007C2D46"/>
    <w:rsid w:val="007D0DBB"/>
    <w:rsid w:val="007F5845"/>
    <w:rsid w:val="0081097D"/>
    <w:rsid w:val="00830B35"/>
    <w:rsid w:val="00844842"/>
    <w:rsid w:val="0085635E"/>
    <w:rsid w:val="00875CBC"/>
    <w:rsid w:val="008A25E6"/>
    <w:rsid w:val="008B2C32"/>
    <w:rsid w:val="00906E2E"/>
    <w:rsid w:val="00953BF8"/>
    <w:rsid w:val="0096773D"/>
    <w:rsid w:val="009704A1"/>
    <w:rsid w:val="00985701"/>
    <w:rsid w:val="009D391B"/>
    <w:rsid w:val="009E3727"/>
    <w:rsid w:val="00A020F1"/>
    <w:rsid w:val="00A17D3C"/>
    <w:rsid w:val="00A43574"/>
    <w:rsid w:val="00A9587B"/>
    <w:rsid w:val="00A96ACE"/>
    <w:rsid w:val="00AA4931"/>
    <w:rsid w:val="00AB13D0"/>
    <w:rsid w:val="00AC7DFA"/>
    <w:rsid w:val="00AF39BA"/>
    <w:rsid w:val="00B274C5"/>
    <w:rsid w:val="00BD73A9"/>
    <w:rsid w:val="00BF1D20"/>
    <w:rsid w:val="00BF71F7"/>
    <w:rsid w:val="00C106AE"/>
    <w:rsid w:val="00C20507"/>
    <w:rsid w:val="00C32B42"/>
    <w:rsid w:val="00C5406A"/>
    <w:rsid w:val="00C54238"/>
    <w:rsid w:val="00C629F8"/>
    <w:rsid w:val="00C81A1E"/>
    <w:rsid w:val="00C81B42"/>
    <w:rsid w:val="00C81FDB"/>
    <w:rsid w:val="00CA5332"/>
    <w:rsid w:val="00CA65BC"/>
    <w:rsid w:val="00CB5AA9"/>
    <w:rsid w:val="00CE0F90"/>
    <w:rsid w:val="00D0575E"/>
    <w:rsid w:val="00D30DCC"/>
    <w:rsid w:val="00D52840"/>
    <w:rsid w:val="00D55061"/>
    <w:rsid w:val="00DA2B7D"/>
    <w:rsid w:val="00DA52F0"/>
    <w:rsid w:val="00DC649D"/>
    <w:rsid w:val="00DE1C43"/>
    <w:rsid w:val="00DE463E"/>
    <w:rsid w:val="00DF1CF1"/>
    <w:rsid w:val="00DF3A70"/>
    <w:rsid w:val="00E042EB"/>
    <w:rsid w:val="00E22CEB"/>
    <w:rsid w:val="00E45A65"/>
    <w:rsid w:val="00E5566F"/>
    <w:rsid w:val="00E97A5E"/>
    <w:rsid w:val="00EB10A5"/>
    <w:rsid w:val="00EC12CD"/>
    <w:rsid w:val="00EF4C20"/>
    <w:rsid w:val="00F00845"/>
    <w:rsid w:val="00F0291A"/>
    <w:rsid w:val="00F13ED8"/>
    <w:rsid w:val="00F23361"/>
    <w:rsid w:val="00F73234"/>
    <w:rsid w:val="00FB1659"/>
    <w:rsid w:val="00FD300F"/>
    <w:rsid w:val="00FE5526"/>
    <w:rsid w:val="00FF55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E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19"/>
    <w:rPr>
      <w:rFonts w:ascii="Tahoma" w:hAnsi="Tahoma" w:cs="Tahoma"/>
      <w:sz w:val="16"/>
      <w:szCs w:val="16"/>
    </w:rPr>
  </w:style>
  <w:style w:type="paragraph" w:styleId="NoSpacing">
    <w:name w:val="No Spacing"/>
    <w:uiPriority w:val="1"/>
    <w:qFormat/>
    <w:rsid w:val="001B200E"/>
    <w:pPr>
      <w:spacing w:after="0" w:line="240" w:lineRule="auto"/>
    </w:pPr>
  </w:style>
  <w:style w:type="paragraph" w:customStyle="1" w:styleId="CharCharCharChar">
    <w:name w:val="Char Char Char Char"/>
    <w:basedOn w:val="Normal"/>
    <w:rsid w:val="001B200E"/>
    <w:pPr>
      <w:spacing w:after="160" w:line="240" w:lineRule="exact"/>
    </w:pPr>
    <w:rPr>
      <w:rFonts w:ascii="Tahoma" w:eastAsia="Times New Roman" w:hAnsi="Tahoma" w:cs="Times New Roman"/>
      <w:sz w:val="18"/>
      <w:szCs w:val="20"/>
    </w:rPr>
  </w:style>
  <w:style w:type="table" w:styleId="TableGrid">
    <w:name w:val="Table Grid"/>
    <w:basedOn w:val="TableNormal"/>
    <w:rsid w:val="001B200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830B35"/>
    <w:pPr>
      <w:ind w:left="720"/>
      <w:contextualSpacing/>
    </w:pPr>
  </w:style>
  <w:style w:type="paragraph" w:styleId="Header">
    <w:name w:val="header"/>
    <w:basedOn w:val="Normal"/>
    <w:link w:val="HeaderChar"/>
    <w:unhideWhenUsed/>
    <w:rsid w:val="00E22CEB"/>
    <w:pPr>
      <w:tabs>
        <w:tab w:val="center" w:pos="4680"/>
        <w:tab w:val="right" w:pos="9360"/>
      </w:tabs>
      <w:spacing w:after="0" w:line="240" w:lineRule="auto"/>
    </w:pPr>
  </w:style>
  <w:style w:type="character" w:customStyle="1" w:styleId="HeaderChar">
    <w:name w:val="Header Char"/>
    <w:basedOn w:val="DefaultParagraphFont"/>
    <w:link w:val="Header"/>
    <w:rsid w:val="00E22CEB"/>
  </w:style>
  <w:style w:type="paragraph" w:styleId="Footer">
    <w:name w:val="footer"/>
    <w:basedOn w:val="Normal"/>
    <w:link w:val="FooterChar"/>
    <w:uiPriority w:val="99"/>
    <w:semiHidden/>
    <w:unhideWhenUsed/>
    <w:rsid w:val="00E22C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2CEB"/>
  </w:style>
  <w:style w:type="paragraph" w:customStyle="1" w:styleId="CharCharCharChar0">
    <w:name w:val="Char Char Char Char"/>
    <w:basedOn w:val="Normal"/>
    <w:rsid w:val="00564A71"/>
    <w:pPr>
      <w:spacing w:after="160" w:line="240" w:lineRule="exact"/>
    </w:pPr>
    <w:rPr>
      <w:rFonts w:ascii="Tahoma" w:eastAsia="Times New Roman" w:hAnsi="Tahoma" w:cs="Times New Roman"/>
      <w:sz w:val="18"/>
      <w:szCs w:val="20"/>
    </w:rPr>
  </w:style>
  <w:style w:type="paragraph" w:customStyle="1" w:styleId="timesofroman">
    <w:name w:val="times of roman"/>
    <w:basedOn w:val="Normal"/>
    <w:rsid w:val="00564A71"/>
    <w:pPr>
      <w:tabs>
        <w:tab w:val="left" w:pos="0"/>
        <w:tab w:val="left" w:pos="720"/>
      </w:tabs>
      <w:overflowPunct w:val="0"/>
      <w:spacing w:after="0" w:line="240" w:lineRule="auto"/>
    </w:pPr>
    <w:rPr>
      <w:rFonts w:ascii="Times New Roman" w:eastAsia="Times New Roman" w:hAnsi="Times New Roman" w:cs="Times New Roman"/>
      <w:sz w:val="24"/>
      <w:szCs w:val="24"/>
      <w:lang w:eastAsia="ar-SA"/>
    </w:rPr>
  </w:style>
  <w:style w:type="paragraph" w:customStyle="1" w:styleId="WW-BodyText3">
    <w:name w:val="WW-Body Text 3"/>
    <w:basedOn w:val="Normal"/>
    <w:rsid w:val="00E45A65"/>
    <w:pPr>
      <w:tabs>
        <w:tab w:val="left" w:pos="0"/>
      </w:tabs>
      <w:overflowPunct w:val="0"/>
      <w:spacing w:after="0" w:line="240" w:lineRule="auto"/>
      <w:jc w:val="both"/>
    </w:pPr>
    <w:rPr>
      <w:rFonts w:ascii="Times New Roman" w:eastAsia="Times New Roman" w:hAnsi="Times New Roman" w:cs="Times New Roman"/>
      <w:b/>
      <w:i/>
      <w:color w:val="0000FF"/>
      <w:sz w:val="26"/>
      <w:szCs w:val="20"/>
      <w:lang w:val="en-GB" w:eastAsia="ar-SA"/>
    </w:rPr>
  </w:style>
  <w:style w:type="numbering" w:customStyle="1" w:styleId="Style1">
    <w:name w:val="Style1"/>
    <w:rsid w:val="000B424B"/>
    <w:pPr>
      <w:numPr>
        <w:numId w:val="16"/>
      </w:numPr>
    </w:pPr>
  </w:style>
  <w:style w:type="paragraph" w:styleId="BodyText">
    <w:name w:val="Body Text"/>
    <w:basedOn w:val="Normal"/>
    <w:link w:val="BodyTextChar"/>
    <w:uiPriority w:val="99"/>
    <w:unhideWhenUsed/>
    <w:rsid w:val="00421A06"/>
    <w:pPr>
      <w:spacing w:after="120" w:line="240" w:lineRule="auto"/>
    </w:pPr>
    <w:rPr>
      <w:rFonts w:ascii="Times New Roman" w:eastAsia="SimSun" w:hAnsi="Times New Roman" w:cs="Times New Roman"/>
      <w:sz w:val="24"/>
      <w:szCs w:val="24"/>
      <w:lang w:eastAsia="zh-CN"/>
    </w:rPr>
  </w:style>
  <w:style w:type="character" w:customStyle="1" w:styleId="BodyTextChar">
    <w:name w:val="Body Text Char"/>
    <w:basedOn w:val="DefaultParagraphFont"/>
    <w:link w:val="BodyText"/>
    <w:uiPriority w:val="99"/>
    <w:rsid w:val="00421A06"/>
    <w:rPr>
      <w:rFonts w:ascii="Times New Roman" w:eastAsia="SimSun" w:hAnsi="Times New Roman" w:cs="Times New Roman"/>
      <w:sz w:val="24"/>
      <w:szCs w:val="24"/>
      <w:lang w:eastAsia="zh-CN"/>
    </w:rPr>
  </w:style>
  <w:style w:type="paragraph" w:styleId="BodyText3">
    <w:name w:val="Body Text 3"/>
    <w:basedOn w:val="Normal"/>
    <w:link w:val="BodyText3Char"/>
    <w:uiPriority w:val="99"/>
    <w:unhideWhenUsed/>
    <w:rsid w:val="00421A06"/>
    <w:pPr>
      <w:spacing w:after="120" w:line="240" w:lineRule="auto"/>
    </w:pPr>
    <w:rPr>
      <w:rFonts w:ascii="Times New Roman" w:eastAsia="SimSun" w:hAnsi="Times New Roman" w:cs="Times New Roman"/>
      <w:sz w:val="16"/>
      <w:szCs w:val="16"/>
      <w:lang w:eastAsia="zh-CN"/>
    </w:rPr>
  </w:style>
  <w:style w:type="character" w:customStyle="1" w:styleId="BodyText3Char">
    <w:name w:val="Body Text 3 Char"/>
    <w:basedOn w:val="DefaultParagraphFont"/>
    <w:link w:val="BodyText3"/>
    <w:uiPriority w:val="99"/>
    <w:rsid w:val="00421A06"/>
    <w:rPr>
      <w:rFonts w:ascii="Times New Roman" w:eastAsia="SimSun" w:hAnsi="Times New Roman" w:cs="Times New Roman"/>
      <w:sz w:val="16"/>
      <w:szCs w:val="16"/>
      <w:lang w:eastAsia="zh-CN"/>
    </w:rPr>
  </w:style>
  <w:style w:type="character" w:customStyle="1" w:styleId="apple-converted-space">
    <w:name w:val="apple-converted-space"/>
    <w:basedOn w:val="DefaultParagraphFont"/>
    <w:rsid w:val="00A43574"/>
  </w:style>
  <w:style w:type="paragraph" w:customStyle="1" w:styleId="Achievement">
    <w:name w:val="Achievement"/>
    <w:basedOn w:val="BodyText"/>
    <w:rsid w:val="00CA65BC"/>
    <w:pPr>
      <w:numPr>
        <w:numId w:val="27"/>
      </w:numPr>
      <w:spacing w:after="60" w:line="240" w:lineRule="atLeast"/>
      <w:jc w:val="both"/>
    </w:pPr>
    <w:rPr>
      <w:rFonts w:eastAsia="Times New Roman"/>
      <w:szCs w:val="22"/>
      <w:lang w:eastAsia="en-US"/>
    </w:rPr>
  </w:style>
  <w:style w:type="character" w:customStyle="1" w:styleId="contentbody1">
    <w:name w:val="contentbody1"/>
    <w:rsid w:val="00CA65BC"/>
    <w:rPr>
      <w:rFonts w:ascii="Verdana" w:hAnsi="Verdana" w:hint="default"/>
      <w:strike w:val="0"/>
      <w:dstrike w:val="0"/>
      <w:color w:val="000000"/>
      <w:sz w:val="18"/>
      <w:szCs w:val="18"/>
      <w:u w:val="none"/>
      <w:effect w:val="none"/>
    </w:rPr>
  </w:style>
  <w:style w:type="paragraph" w:styleId="PlainText">
    <w:name w:val="Plain Text"/>
    <w:basedOn w:val="Normal"/>
    <w:link w:val="PlainTextChar"/>
    <w:rsid w:val="00793779"/>
    <w:pPr>
      <w:suppressAutoHyphens/>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rsid w:val="00793779"/>
    <w:rPr>
      <w:rFonts w:ascii="Courier New" w:eastAsia="Times New Roman" w:hAnsi="Courier New" w:cs="Courier New"/>
      <w:sz w:val="20"/>
      <w:szCs w:val="20"/>
      <w:lang w:eastAsia="ar-SA"/>
    </w:rPr>
  </w:style>
  <w:style w:type="paragraph" w:customStyle="1" w:styleId="NormalVerdana">
    <w:name w:val="Normal + Verdana"/>
    <w:aliases w:val="10 pt"/>
    <w:basedOn w:val="Normal"/>
    <w:rsid w:val="00026811"/>
    <w:pPr>
      <w:numPr>
        <w:numId w:val="35"/>
      </w:numPr>
      <w:spacing w:after="0" w:line="240" w:lineRule="auto"/>
      <w:jc w:val="both"/>
    </w:pPr>
    <w:rPr>
      <w:rFonts w:ascii="Verdana" w:eastAsia="Times New Roman" w:hAnsi="Verdana" w:cs="Times New Roman"/>
      <w:sz w:val="20"/>
      <w:szCs w:val="20"/>
    </w:rPr>
  </w:style>
  <w:style w:type="character" w:customStyle="1" w:styleId="InternetLink">
    <w:name w:val="Internet Link"/>
    <w:rsid w:val="00771E6E"/>
    <w:rPr>
      <w:color w:val="000080"/>
      <w:u w:val="single"/>
    </w:rPr>
  </w:style>
</w:styles>
</file>

<file path=word/webSettings.xml><?xml version="1.0" encoding="utf-8"?>
<w:webSettings xmlns:r="http://schemas.openxmlformats.org/officeDocument/2006/relationships" xmlns:w="http://schemas.openxmlformats.org/wordprocessingml/2006/main">
  <w:divs>
    <w:div w:id="121196806">
      <w:bodyDiv w:val="1"/>
      <w:marLeft w:val="0"/>
      <w:marRight w:val="0"/>
      <w:marTop w:val="0"/>
      <w:marBottom w:val="0"/>
      <w:divBdr>
        <w:top w:val="none" w:sz="0" w:space="0" w:color="auto"/>
        <w:left w:val="none" w:sz="0" w:space="0" w:color="auto"/>
        <w:bottom w:val="none" w:sz="0" w:space="0" w:color="auto"/>
        <w:right w:val="none" w:sz="0" w:space="0" w:color="auto"/>
      </w:divBdr>
    </w:div>
    <w:div w:id="612513726">
      <w:bodyDiv w:val="1"/>
      <w:marLeft w:val="0"/>
      <w:marRight w:val="0"/>
      <w:marTop w:val="0"/>
      <w:marBottom w:val="0"/>
      <w:divBdr>
        <w:top w:val="none" w:sz="0" w:space="0" w:color="auto"/>
        <w:left w:val="none" w:sz="0" w:space="0" w:color="auto"/>
        <w:bottom w:val="none" w:sz="0" w:space="0" w:color="auto"/>
        <w:right w:val="none" w:sz="0" w:space="0" w:color="auto"/>
      </w:divBdr>
    </w:div>
    <w:div w:id="1251767639">
      <w:bodyDiv w:val="1"/>
      <w:marLeft w:val="0"/>
      <w:marRight w:val="0"/>
      <w:marTop w:val="0"/>
      <w:marBottom w:val="0"/>
      <w:divBdr>
        <w:top w:val="none" w:sz="0" w:space="0" w:color="auto"/>
        <w:left w:val="none" w:sz="0" w:space="0" w:color="auto"/>
        <w:bottom w:val="none" w:sz="0" w:space="0" w:color="auto"/>
        <w:right w:val="none" w:sz="0" w:space="0" w:color="auto"/>
      </w:divBdr>
    </w:div>
    <w:div w:id="1472018337">
      <w:bodyDiv w:val="1"/>
      <w:marLeft w:val="0"/>
      <w:marRight w:val="0"/>
      <w:marTop w:val="0"/>
      <w:marBottom w:val="0"/>
      <w:divBdr>
        <w:top w:val="none" w:sz="0" w:space="0" w:color="auto"/>
        <w:left w:val="none" w:sz="0" w:space="0" w:color="auto"/>
        <w:bottom w:val="none" w:sz="0" w:space="0" w:color="auto"/>
        <w:right w:val="none" w:sz="0" w:space="0" w:color="auto"/>
      </w:divBdr>
    </w:div>
    <w:div w:id="1473408372">
      <w:bodyDiv w:val="1"/>
      <w:marLeft w:val="0"/>
      <w:marRight w:val="0"/>
      <w:marTop w:val="0"/>
      <w:marBottom w:val="0"/>
      <w:divBdr>
        <w:top w:val="none" w:sz="0" w:space="0" w:color="auto"/>
        <w:left w:val="none" w:sz="0" w:space="0" w:color="auto"/>
        <w:bottom w:val="none" w:sz="0" w:space="0" w:color="auto"/>
        <w:right w:val="none" w:sz="0" w:space="0" w:color="auto"/>
      </w:divBdr>
    </w:div>
    <w:div w:id="1583373265">
      <w:bodyDiv w:val="1"/>
      <w:marLeft w:val="0"/>
      <w:marRight w:val="0"/>
      <w:marTop w:val="0"/>
      <w:marBottom w:val="0"/>
      <w:divBdr>
        <w:top w:val="none" w:sz="0" w:space="0" w:color="auto"/>
        <w:left w:val="none" w:sz="0" w:space="0" w:color="auto"/>
        <w:bottom w:val="none" w:sz="0" w:space="0" w:color="auto"/>
        <w:right w:val="none" w:sz="0" w:space="0" w:color="auto"/>
      </w:divBdr>
    </w:div>
    <w:div w:id="168874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ws.amazon.com/documentation/importexpo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ws.amazon.com/documentation/worksp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3A2A1-DD82-4898-9782-451C958F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Technosoft</Company>
  <LinksUpToDate>false</LinksUpToDate>
  <CharactersWithSpaces>9208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NS203</dc:creator>
  <cp:lastModifiedBy>sunil-laptop</cp:lastModifiedBy>
  <cp:revision>3</cp:revision>
  <dcterms:created xsi:type="dcterms:W3CDTF">2017-11-20T04:19:00Z</dcterms:created>
  <dcterms:modified xsi:type="dcterms:W3CDTF">2017-11-20T08:12:00Z</dcterms:modified>
</cp:coreProperties>
</file>