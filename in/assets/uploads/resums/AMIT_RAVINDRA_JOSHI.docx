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8F2" w:rsidRPr="00A85E1A" w:rsidRDefault="004838F2" w:rsidP="00A85E1A">
      <w:pPr>
        <w:spacing w:line="360" w:lineRule="auto"/>
        <w:ind w:left="450"/>
        <w:jc w:val="center"/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A85E1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RESUME</w:t>
      </w:r>
    </w:p>
    <w:p w:rsidR="004838F2" w:rsidRDefault="004838F2" w:rsidP="004A08C9">
      <w:pPr>
        <w:spacing w:line="276" w:lineRule="auto"/>
        <w:rPr>
          <w:rFonts w:ascii="Cambria" w:hAnsi="Cambria" w:cs="Cambria"/>
          <w:b/>
          <w:bCs/>
          <w:noProof/>
        </w:rPr>
      </w:pPr>
    </w:p>
    <w:p w:rsidR="004838F2" w:rsidRDefault="004838F2" w:rsidP="004A08C9">
      <w:pPr>
        <w:spacing w:line="276" w:lineRule="auto"/>
        <w:rPr>
          <w:rFonts w:ascii="Cambria" w:hAnsi="Cambria" w:cs="Cambria"/>
          <w:b/>
          <w:bCs/>
          <w:noProof/>
        </w:rPr>
      </w:pPr>
      <w:r>
        <w:rPr>
          <w:noProof/>
          <w:lang w:eastAsia="en-US"/>
        </w:rPr>
        <w:pict>
          <v:rect id="Rectangle 2" o:spid="_x0000_s1026" style="position:absolute;margin-left:27.75pt;margin-top:0;width:481.5pt;height:131.35pt;z-index:-251658240;visibility:visible" fillcolor="#c6d9f1" stroked="f" strokecolor="#f2f2f2" strokeweight="3pt">
            <v:shadow on="t" color="#243f60" opacity=".5" offset="1pt"/>
          </v:rect>
        </w:pict>
      </w:r>
    </w:p>
    <w:p w:rsidR="004838F2" w:rsidRPr="00D42450" w:rsidRDefault="004838F2" w:rsidP="004A08C9">
      <w:pPr>
        <w:spacing w:line="276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  <w:noProof/>
        </w:rPr>
        <w:t xml:space="preserve">                AMIT RAVINDRA JOSHI</w:t>
      </w:r>
      <w:r w:rsidRPr="00D42450">
        <w:rPr>
          <w:rFonts w:ascii="Cambria" w:hAnsi="Cambria" w:cs="Cambria"/>
          <w:b/>
          <w:bCs/>
          <w:noProof/>
        </w:rPr>
        <w:tab/>
      </w:r>
    </w:p>
    <w:p w:rsidR="004838F2" w:rsidRDefault="004838F2" w:rsidP="004A08C9">
      <w:pPr>
        <w:tabs>
          <w:tab w:val="left" w:pos="8211"/>
        </w:tabs>
        <w:spacing w:line="276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                NAV-SHAKTI APT, ABHIYANTA NAGAR</w:t>
      </w:r>
    </w:p>
    <w:p w:rsidR="004838F2" w:rsidRPr="00D42450" w:rsidRDefault="004838F2" w:rsidP="004A08C9">
      <w:pPr>
        <w:tabs>
          <w:tab w:val="left" w:pos="8211"/>
        </w:tabs>
        <w:spacing w:line="276" w:lineRule="auto"/>
        <w:rPr>
          <w:rFonts w:ascii="Cambria" w:hAnsi="Cambria" w:cs="Cambria"/>
          <w:b/>
          <w:bCs/>
        </w:rPr>
      </w:pPr>
      <w:r>
        <w:rPr>
          <w:rFonts w:ascii="Cambria" w:hAnsi="Cambria" w:cs="Cambria"/>
          <w:b/>
          <w:bCs/>
        </w:rPr>
        <w:t xml:space="preserve">                NASHIK</w:t>
      </w:r>
      <w:r w:rsidRPr="00D42450">
        <w:rPr>
          <w:rFonts w:ascii="Cambria" w:hAnsi="Cambria" w:cs="Cambria"/>
          <w:b/>
          <w:bCs/>
        </w:rPr>
        <w:tab/>
      </w:r>
    </w:p>
    <w:p w:rsidR="004838F2" w:rsidRPr="004A08C9" w:rsidRDefault="004838F2" w:rsidP="004A08C9">
      <w:pPr>
        <w:tabs>
          <w:tab w:val="left" w:pos="810"/>
        </w:tabs>
        <w:spacing w:line="36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Cambria" w:hAnsi="Cambria" w:cs="Cambria"/>
          <w:b/>
          <w:bCs/>
        </w:rPr>
        <w:t xml:space="preserve">                </w:t>
      </w:r>
      <w:r w:rsidRPr="00D42450">
        <w:rPr>
          <w:rFonts w:ascii="Cambria" w:hAnsi="Cambria" w:cs="Cambria"/>
          <w:b/>
          <w:bCs/>
        </w:rPr>
        <w:t xml:space="preserve">Mobile No.:- </w:t>
      </w:r>
      <w:r>
        <w:rPr>
          <w:rFonts w:ascii="Cambria" w:hAnsi="Cambria" w:cs="Cambria"/>
          <w:b/>
          <w:bCs/>
        </w:rPr>
        <w:t>9579216714</w:t>
      </w:r>
      <w:r w:rsidRPr="00D42450">
        <w:rPr>
          <w:rFonts w:ascii="Cambria" w:hAnsi="Cambria" w:cs="Cambria"/>
          <w:b/>
          <w:bCs/>
        </w:rPr>
        <w:t xml:space="preserve">             </w:t>
      </w:r>
      <w:r>
        <w:rPr>
          <w:rFonts w:ascii="Cambria" w:hAnsi="Cambria" w:cs="Cambria"/>
          <w:b/>
          <w:bCs/>
        </w:rPr>
        <w:t xml:space="preserve">                   </w:t>
      </w:r>
      <w:r w:rsidRPr="00D42450">
        <w:rPr>
          <w:rFonts w:ascii="Cambria" w:hAnsi="Cambria" w:cs="Cambria"/>
          <w:b/>
          <w:bCs/>
        </w:rPr>
        <w:t>E –mail: -</w:t>
      </w:r>
      <w:r>
        <w:rPr>
          <w:rFonts w:ascii="Cambria" w:hAnsi="Cambria" w:cs="Cambria"/>
          <w:b/>
          <w:bCs/>
        </w:rPr>
        <w:t>amitjoshi416@gmail.com</w:t>
      </w:r>
      <w:r w:rsidRPr="004A08C9"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4838F2" w:rsidRDefault="004838F2" w:rsidP="00A85E1A">
      <w:pPr>
        <w:tabs>
          <w:tab w:val="left" w:pos="810"/>
        </w:tabs>
        <w:spacing w:line="360" w:lineRule="auto"/>
        <w:rPr>
          <w:rFonts w:ascii="Arial" w:hAnsi="Arial" w:cs="Arial"/>
          <w:b/>
          <w:bCs/>
        </w:rPr>
      </w:pPr>
    </w:p>
    <w:p w:rsidR="004838F2" w:rsidRDefault="004838F2" w:rsidP="00A85E1A">
      <w:pPr>
        <w:tabs>
          <w:tab w:val="left" w:pos="810"/>
        </w:tabs>
        <w:spacing w:line="360" w:lineRule="auto"/>
        <w:rPr>
          <w:rFonts w:ascii="Arial" w:hAnsi="Arial" w:cs="Arial"/>
          <w:b/>
          <w:bCs/>
        </w:rPr>
      </w:pPr>
    </w:p>
    <w:p w:rsidR="004838F2" w:rsidRDefault="004838F2" w:rsidP="00A85E1A">
      <w:pPr>
        <w:tabs>
          <w:tab w:val="left" w:pos="810"/>
        </w:tabs>
        <w:spacing w:line="360" w:lineRule="auto"/>
        <w:rPr>
          <w:rFonts w:ascii="Arial" w:hAnsi="Arial" w:cs="Arial"/>
          <w:b/>
          <w:bCs/>
        </w:rPr>
      </w:pPr>
    </w:p>
    <w:p w:rsidR="004838F2" w:rsidRDefault="004838F2" w:rsidP="00A85E1A">
      <w:pPr>
        <w:tabs>
          <w:tab w:val="left" w:pos="810"/>
        </w:tabs>
        <w:spacing w:line="360" w:lineRule="auto"/>
        <w:rPr>
          <w:rFonts w:ascii="Arial" w:hAnsi="Arial" w:cs="Arial"/>
          <w:b/>
          <w:bCs/>
        </w:rPr>
      </w:pPr>
    </w:p>
    <w:p w:rsidR="004838F2" w:rsidRPr="00AF0E61" w:rsidRDefault="004838F2" w:rsidP="00A85E1A">
      <w:pPr>
        <w:tabs>
          <w:tab w:val="left" w:pos="810"/>
        </w:tabs>
        <w:spacing w:line="360" w:lineRule="auto"/>
        <w:rPr>
          <w:rFonts w:ascii="Arial" w:hAnsi="Arial" w:cs="Arial"/>
          <w:b/>
          <w:bCs/>
        </w:rPr>
      </w:pPr>
      <w:r w:rsidRPr="00AF0E61">
        <w:rPr>
          <w:rFonts w:ascii="Arial" w:hAnsi="Arial" w:cs="Arial"/>
          <w:b/>
          <w:bCs/>
        </w:rPr>
        <w:t xml:space="preserve"> MY OBJECTIVE</w:t>
      </w:r>
    </w:p>
    <w:p w:rsidR="004838F2" w:rsidRDefault="004838F2" w:rsidP="00444E7B">
      <w:pPr>
        <w:tabs>
          <w:tab w:val="left" w:pos="81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Pr="00AF0E61">
        <w:rPr>
          <w:rFonts w:ascii="Arial" w:hAnsi="Arial" w:cs="Arial"/>
          <w:b/>
          <w:bCs/>
          <w:sz w:val="22"/>
          <w:szCs w:val="22"/>
        </w:rPr>
        <w:tab/>
      </w:r>
      <w:r w:rsidRPr="004A08C9">
        <w:rPr>
          <w:rFonts w:ascii="Arial" w:hAnsi="Arial" w:cs="Arial"/>
          <w:sz w:val="22"/>
          <w:szCs w:val="22"/>
        </w:rPr>
        <w:t>To obtain a position of Desktop Support Engineer with Atech where I can utilize my software, hardware and troubleshooting experience in order to provide the company with a solid support system.</w:t>
      </w:r>
    </w:p>
    <w:p w:rsidR="004838F2" w:rsidRPr="004A08C9" w:rsidRDefault="004838F2" w:rsidP="00444E7B">
      <w:pPr>
        <w:tabs>
          <w:tab w:val="left" w:pos="810"/>
        </w:tabs>
        <w:spacing w:line="360" w:lineRule="auto"/>
        <w:rPr>
          <w:rFonts w:ascii="Arial" w:hAnsi="Arial" w:cs="Arial"/>
          <w:sz w:val="22"/>
          <w:szCs w:val="22"/>
        </w:rPr>
      </w:pPr>
    </w:p>
    <w:p w:rsidR="004838F2" w:rsidRPr="00AF0E61" w:rsidRDefault="004838F2" w:rsidP="00444E7B">
      <w:pPr>
        <w:tabs>
          <w:tab w:val="left" w:pos="810"/>
        </w:tabs>
        <w:spacing w:line="360" w:lineRule="auto"/>
      </w:pPr>
    </w:p>
    <w:p w:rsidR="004838F2" w:rsidRDefault="004838F2" w:rsidP="00444E7B">
      <w:pPr>
        <w:tabs>
          <w:tab w:val="left" w:pos="810"/>
        </w:tabs>
        <w:spacing w:line="360" w:lineRule="auto"/>
        <w:rPr>
          <w:rFonts w:ascii="Arial" w:hAnsi="Arial" w:cs="Arial"/>
          <w:b/>
          <w:bCs/>
        </w:rPr>
      </w:pPr>
      <w:r w:rsidRPr="00AF0E61">
        <w:rPr>
          <w:rFonts w:ascii="Arial" w:hAnsi="Arial" w:cs="Arial"/>
          <w:b/>
          <w:bCs/>
        </w:rPr>
        <w:t xml:space="preserve">ACADEMIC CREDENTIALS </w:t>
      </w:r>
    </w:p>
    <w:p w:rsidR="004838F2" w:rsidRPr="0045289C" w:rsidRDefault="004838F2" w:rsidP="004A08C9">
      <w:pPr>
        <w:pStyle w:val="ListParagraph"/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ind w:firstLine="36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B.C.S</w:t>
      </w:r>
      <w:r w:rsidRPr="0045289C">
        <w:rPr>
          <w:rFonts w:ascii="Cambria" w:hAnsi="Cambria" w:cs="Cambria"/>
        </w:rPr>
        <w:t xml:space="preserve">– </w:t>
      </w:r>
      <w:r>
        <w:rPr>
          <w:rFonts w:ascii="Cambria" w:hAnsi="Cambria" w:cs="Cambria"/>
        </w:rPr>
        <w:t xml:space="preserve">Passed </w:t>
      </w:r>
      <w:r w:rsidRPr="0045289C">
        <w:rPr>
          <w:rFonts w:ascii="Cambria" w:hAnsi="Cambria" w:cs="Cambria"/>
        </w:rPr>
        <w:t>from</w:t>
      </w:r>
      <w:r>
        <w:rPr>
          <w:rFonts w:ascii="Cambria" w:hAnsi="Cambria" w:cs="Cambria"/>
        </w:rPr>
        <w:t xml:space="preserve"> Pune</w:t>
      </w:r>
      <w:r w:rsidRPr="0045289C">
        <w:rPr>
          <w:rFonts w:ascii="Cambria" w:hAnsi="Cambria" w:cs="Cambria"/>
        </w:rPr>
        <w:t xml:space="preserve"> University,</w:t>
      </w:r>
      <w:r>
        <w:rPr>
          <w:rFonts w:ascii="Cambria" w:hAnsi="Cambria" w:cs="Cambria"/>
        </w:rPr>
        <w:t xml:space="preserve"> Pune</w:t>
      </w:r>
      <w:r w:rsidRPr="0045289C">
        <w:rPr>
          <w:rFonts w:ascii="Cambria" w:hAnsi="Cambria" w:cs="Cambria"/>
        </w:rPr>
        <w:t xml:space="preserve">, </w:t>
      </w:r>
      <w:r>
        <w:rPr>
          <w:rFonts w:ascii="Cambria" w:hAnsi="Cambria" w:cs="Cambria"/>
        </w:rPr>
        <w:t>Maharashtra</w:t>
      </w:r>
      <w:r w:rsidRPr="0045289C">
        <w:rPr>
          <w:rFonts w:ascii="Cambria" w:hAnsi="Cambria" w:cs="Cambria"/>
        </w:rPr>
        <w:t>.</w:t>
      </w:r>
    </w:p>
    <w:p w:rsidR="004838F2" w:rsidRPr="0045289C" w:rsidRDefault="004838F2" w:rsidP="004A08C9">
      <w:pPr>
        <w:pStyle w:val="ListParagraph"/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ind w:firstLine="36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</w:t>
      </w:r>
      <w:r w:rsidRPr="0045289C">
        <w:rPr>
          <w:rFonts w:ascii="Cambria" w:hAnsi="Cambria" w:cs="Cambria"/>
        </w:rPr>
        <w:t>H.S.C –Passed from Maharashtra Board.</w:t>
      </w:r>
    </w:p>
    <w:p w:rsidR="004838F2" w:rsidRPr="0045289C" w:rsidRDefault="004838F2" w:rsidP="004A08C9">
      <w:pPr>
        <w:pStyle w:val="ListParagraph"/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ind w:firstLine="36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 xml:space="preserve">      </w:t>
      </w:r>
      <w:r w:rsidRPr="0045289C">
        <w:rPr>
          <w:rFonts w:ascii="Cambria" w:hAnsi="Cambria" w:cs="Cambria"/>
        </w:rPr>
        <w:t>S.S.C – Passed from Maharashtra Board.</w:t>
      </w:r>
    </w:p>
    <w:p w:rsidR="004838F2" w:rsidRDefault="004838F2" w:rsidP="00FA6E2C">
      <w:pPr>
        <w:spacing w:line="360" w:lineRule="auto"/>
        <w:ind w:left="360"/>
        <w:jc w:val="center"/>
        <w:rPr>
          <w:rFonts w:ascii="Arial" w:hAnsi="Arial" w:cs="Arial"/>
          <w:sz w:val="16"/>
          <w:szCs w:val="16"/>
        </w:rPr>
      </w:pPr>
    </w:p>
    <w:p w:rsidR="004838F2" w:rsidRDefault="004838F2" w:rsidP="00FA6E2C">
      <w:pPr>
        <w:spacing w:line="360" w:lineRule="auto"/>
        <w:ind w:left="360"/>
        <w:jc w:val="center"/>
        <w:rPr>
          <w:rFonts w:ascii="Arial" w:hAnsi="Arial" w:cs="Arial"/>
          <w:sz w:val="16"/>
          <w:szCs w:val="16"/>
        </w:rPr>
      </w:pPr>
    </w:p>
    <w:p w:rsidR="004838F2" w:rsidRDefault="004838F2" w:rsidP="00444E7B">
      <w:pPr>
        <w:tabs>
          <w:tab w:val="left" w:pos="810"/>
        </w:tabs>
        <w:spacing w:line="360" w:lineRule="auto"/>
        <w:rPr>
          <w:rFonts w:ascii="Arial" w:hAnsi="Arial" w:cs="Arial"/>
          <w:b/>
          <w:bCs/>
        </w:rPr>
      </w:pPr>
      <w:r w:rsidRPr="00AF0E61">
        <w:rPr>
          <w:rFonts w:ascii="Arial" w:hAnsi="Arial" w:cs="Arial"/>
          <w:b/>
          <w:bCs/>
        </w:rPr>
        <w:t>Other Certificates:</w:t>
      </w:r>
    </w:p>
    <w:p w:rsidR="004838F2" w:rsidRPr="0045289C" w:rsidRDefault="004838F2" w:rsidP="00E32D0E">
      <w:pPr>
        <w:pStyle w:val="ListParagraph"/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ind w:firstLine="36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Hardware and Networking Course.</w:t>
      </w:r>
    </w:p>
    <w:p w:rsidR="004838F2" w:rsidRPr="0045289C" w:rsidRDefault="004838F2" w:rsidP="00E32D0E">
      <w:pPr>
        <w:pStyle w:val="ListParagraph"/>
        <w:numPr>
          <w:ilvl w:val="0"/>
          <w:numId w:val="9"/>
        </w:numPr>
        <w:suppressAutoHyphens w:val="0"/>
        <w:spacing w:before="100" w:beforeAutospacing="1" w:after="100" w:afterAutospacing="1" w:line="276" w:lineRule="auto"/>
        <w:ind w:firstLine="360"/>
        <w:jc w:val="both"/>
        <w:rPr>
          <w:rFonts w:ascii="Cambria" w:hAnsi="Cambria" w:cs="Cambria"/>
        </w:rPr>
      </w:pPr>
      <w:r>
        <w:rPr>
          <w:rFonts w:ascii="Cambria" w:hAnsi="Cambria" w:cs="Cambria"/>
        </w:rPr>
        <w:t>CCNA</w:t>
      </w:r>
      <w:r w:rsidRPr="0045289C">
        <w:rPr>
          <w:rFonts w:ascii="Cambria" w:hAnsi="Cambria" w:cs="Cambria"/>
        </w:rPr>
        <w:t>.</w:t>
      </w:r>
    </w:p>
    <w:p w:rsidR="004838F2" w:rsidRDefault="004838F2" w:rsidP="00E32D0E">
      <w:pPr>
        <w:tabs>
          <w:tab w:val="left" w:pos="810"/>
        </w:tabs>
        <w:spacing w:line="360" w:lineRule="auto"/>
        <w:ind w:left="406"/>
        <w:rPr>
          <w:rFonts w:ascii="Arial" w:hAnsi="Arial" w:cs="Arial"/>
          <w:b/>
          <w:bCs/>
        </w:rPr>
      </w:pPr>
    </w:p>
    <w:p w:rsidR="004838F2" w:rsidRPr="00E32D0E" w:rsidRDefault="004838F2" w:rsidP="00E32D0E">
      <w:pPr>
        <w:tabs>
          <w:tab w:val="left" w:pos="810"/>
        </w:tabs>
        <w:spacing w:line="360" w:lineRule="auto"/>
        <w:rPr>
          <w:rFonts w:ascii="Arial" w:hAnsi="Arial" w:cs="Arial"/>
          <w:b/>
          <w:bCs/>
        </w:rPr>
      </w:pPr>
      <w:r w:rsidRPr="00F1672E">
        <w:rPr>
          <w:b/>
          <w:bCs/>
        </w:rPr>
        <w:t>Technical Experience-</w:t>
      </w:r>
    </w:p>
    <w:p w:rsidR="004838F2" w:rsidRDefault="004838F2" w:rsidP="00F1672E">
      <w:pPr>
        <w:tabs>
          <w:tab w:val="left" w:pos="810"/>
        </w:tabs>
        <w:spacing w:line="480" w:lineRule="auto"/>
      </w:pPr>
      <w:r w:rsidRPr="00F1672E">
        <w:rPr>
          <w:b/>
          <w:bCs/>
        </w:rPr>
        <w:t>Operating Systems</w:t>
      </w:r>
      <w:r w:rsidRPr="00F1672E">
        <w:t>: Windows2000, Windows XP, Windows Vista, Linux, MS DOS,</w:t>
      </w:r>
      <w:r>
        <w:t xml:space="preserve"> </w:t>
      </w:r>
      <w:r w:rsidRPr="00F1672E">
        <w:t xml:space="preserve">And and Hardware </w:t>
      </w:r>
      <w:r w:rsidRPr="00F1672E">
        <w:br/>
      </w:r>
      <w:r w:rsidRPr="00F1672E">
        <w:rPr>
          <w:b/>
          <w:bCs/>
        </w:rPr>
        <w:t>Application software</w:t>
      </w:r>
      <w:r>
        <w:rPr>
          <w:b/>
          <w:bCs/>
        </w:rPr>
        <w:t>: Citrix</w:t>
      </w:r>
      <w:r w:rsidRPr="00F1672E">
        <w:t>,</w:t>
      </w:r>
      <w:r>
        <w:t xml:space="preserve"> Fort client,</w:t>
      </w:r>
      <w:r w:rsidRPr="00F1672E">
        <w:t xml:space="preserve"> </w:t>
      </w:r>
      <w:r>
        <w:t>Power term, MacAfee antivirus, Adobe</w:t>
      </w:r>
      <w:r w:rsidRPr="00F1672E">
        <w:t xml:space="preserve"> reader, Nero.</w:t>
      </w:r>
      <w:r w:rsidRPr="00F1672E">
        <w:br/>
      </w:r>
      <w:r w:rsidRPr="00F1672E">
        <w:rPr>
          <w:b/>
          <w:bCs/>
        </w:rPr>
        <w:t>Office Package</w:t>
      </w:r>
      <w:r w:rsidRPr="00F1672E">
        <w:t xml:space="preserve">: Microsoft Word, Microsoft Excel, Microsoft Access, Microsoft PowerPoint, </w:t>
      </w:r>
    </w:p>
    <w:p w:rsidR="004838F2" w:rsidRDefault="004838F2" w:rsidP="00F1672E">
      <w:pPr>
        <w:tabs>
          <w:tab w:val="left" w:pos="-720"/>
        </w:tabs>
        <w:spacing w:line="480" w:lineRule="auto"/>
      </w:pPr>
      <w:r>
        <w:t xml:space="preserve">                           Microsoft Outlook.</w:t>
      </w:r>
    </w:p>
    <w:p w:rsidR="004838F2" w:rsidRDefault="004838F2" w:rsidP="00F1672E">
      <w:pPr>
        <w:tabs>
          <w:tab w:val="left" w:pos="-720"/>
        </w:tabs>
        <w:spacing w:line="480" w:lineRule="auto"/>
      </w:pPr>
      <w:r>
        <w:t xml:space="preserve">Others: </w:t>
      </w:r>
    </w:p>
    <w:p w:rsidR="004838F2" w:rsidRDefault="004838F2" w:rsidP="00F1672E">
      <w:pPr>
        <w:tabs>
          <w:tab w:val="left" w:pos="810"/>
        </w:tabs>
        <w:spacing w:line="480" w:lineRule="auto"/>
      </w:pPr>
    </w:p>
    <w:p w:rsidR="004838F2" w:rsidRPr="004A08C9" w:rsidRDefault="004838F2" w:rsidP="00F1672E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  <w:r w:rsidRPr="004A08C9">
        <w:rPr>
          <w:rFonts w:ascii="Arial" w:hAnsi="Arial" w:cs="Arial"/>
          <w:b/>
          <w:bCs/>
        </w:rPr>
        <w:t>Professional Experience</w:t>
      </w:r>
    </w:p>
    <w:p w:rsidR="004838F2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  <w:r w:rsidRPr="00C5684F">
        <w:rPr>
          <w:rFonts w:ascii="Arial" w:hAnsi="Arial" w:cs="Arial"/>
          <w:b/>
          <w:bCs/>
        </w:rPr>
        <w:t>July 2014 – Present</w:t>
      </w:r>
    </w:p>
    <w:p w:rsidR="004838F2" w:rsidRPr="00E41353" w:rsidRDefault="004838F2" w:rsidP="00450CCB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  <w:r w:rsidRPr="00E41353">
        <w:rPr>
          <w:rFonts w:ascii="Arial" w:hAnsi="Arial" w:cs="Arial"/>
          <w:b/>
          <w:bCs/>
        </w:rPr>
        <w:t>Accel Frontline Ltd: - RE Engineer at KSB Pumps</w:t>
      </w:r>
    </w:p>
    <w:p w:rsidR="004838F2" w:rsidRPr="00450CCB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b/>
          <w:bCs/>
          <w:sz w:val="22"/>
          <w:szCs w:val="22"/>
        </w:rPr>
        <w:t>Application server</w:t>
      </w:r>
      <w:r w:rsidRPr="00450CCB">
        <w:rPr>
          <w:rFonts w:ascii="Arial" w:hAnsi="Arial" w:cs="Arial"/>
          <w:sz w:val="22"/>
          <w:szCs w:val="22"/>
        </w:rPr>
        <w:t xml:space="preserve">      :     LAN / Wan Network Services</w:t>
      </w:r>
    </w:p>
    <w:p w:rsidR="004838F2" w:rsidRDefault="004838F2" w:rsidP="00E74B6A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 xml:space="preserve">Addressing customer concern, assisting in troubleshooting and support to the users of the Network                                                   </w:t>
      </w:r>
    </w:p>
    <w:p w:rsidR="004838F2" w:rsidRDefault="004838F2" w:rsidP="00E74B6A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Comprising of over 150 machine (Dell, IBM, HP) and Peripherals including Printer and Scanner</w:t>
      </w:r>
    </w:p>
    <w:p w:rsidR="004838F2" w:rsidRDefault="004838F2" w:rsidP="00097499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097499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>Efficiently handling the maintainace of LAN / WAN, Cisco router</w:t>
      </w:r>
    </w:p>
    <w:p w:rsidR="004838F2" w:rsidRDefault="004838F2" w:rsidP="00E74B6A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>Efficiently handling the maintainace of Laser Jet, Line Printer &amp; Color Printer</w:t>
      </w:r>
    </w:p>
    <w:p w:rsidR="004838F2" w:rsidRDefault="004838F2" w:rsidP="00E74B6A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 xml:space="preserve">Monitoring file system and taking data backup </w:t>
      </w:r>
    </w:p>
    <w:p w:rsidR="004838F2" w:rsidRDefault="004838F2" w:rsidP="00E74B6A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 xml:space="preserve">• </w:t>
      </w:r>
      <w:r>
        <w:rPr>
          <w:rFonts w:ascii="Arial" w:hAnsi="Arial" w:cs="Arial"/>
          <w:sz w:val="22"/>
          <w:szCs w:val="22"/>
        </w:rPr>
        <w:t>User and group Administration in Server</w:t>
      </w:r>
    </w:p>
    <w:p w:rsidR="004838F2" w:rsidRDefault="004838F2" w:rsidP="00E74B6A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 xml:space="preserve">• </w:t>
      </w:r>
      <w:r w:rsidRPr="00E41353">
        <w:rPr>
          <w:rFonts w:ascii="Arial" w:hAnsi="Arial" w:cs="Arial"/>
          <w:sz w:val="22"/>
          <w:szCs w:val="22"/>
        </w:rPr>
        <w:t>Wi-Fi setup in campus</w:t>
      </w:r>
    </w:p>
    <w:p w:rsidR="004838F2" w:rsidRDefault="004838F2" w:rsidP="00E74B6A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 xml:space="preserve">• </w:t>
      </w:r>
      <w:r w:rsidRPr="001C01B8">
        <w:rPr>
          <w:rFonts w:ascii="Arial" w:hAnsi="Arial" w:cs="Arial"/>
          <w:sz w:val="22"/>
          <w:szCs w:val="22"/>
        </w:rPr>
        <w:t>Upgrading and repairing faults on CIS systems, networks &amp; peripheral equipment.</w:t>
      </w:r>
    </w:p>
    <w:p w:rsidR="004838F2" w:rsidRDefault="004838F2" w:rsidP="00E74B6A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 xml:space="preserve">• </w:t>
      </w:r>
      <w:r w:rsidRPr="001C01B8">
        <w:rPr>
          <w:rFonts w:ascii="Arial" w:hAnsi="Arial" w:cs="Arial"/>
          <w:sz w:val="22"/>
          <w:szCs w:val="22"/>
        </w:rPr>
        <w:t>Change the passwords and secret codes as per instructions given by senior.</w:t>
      </w:r>
    </w:p>
    <w:p w:rsidR="004838F2" w:rsidRDefault="004838F2" w:rsidP="00E74B6A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>
        <w:t>VC setup, Projector Setup, Other Application Setup</w:t>
      </w:r>
    </w:p>
    <w:p w:rsidR="004838F2" w:rsidRDefault="004838F2" w:rsidP="001C01B8">
      <w:pPr>
        <w:tabs>
          <w:tab w:val="left" w:pos="18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:rsidR="004838F2" w:rsidRDefault="004838F2" w:rsidP="001C01B8">
      <w:pPr>
        <w:tabs>
          <w:tab w:val="left" w:pos="180"/>
        </w:tabs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August</w:t>
      </w:r>
      <w:r w:rsidRPr="00A85E1A">
        <w:rPr>
          <w:rFonts w:ascii="Arial" w:hAnsi="Arial" w:cs="Arial"/>
          <w:b/>
          <w:bCs/>
        </w:rPr>
        <w:t xml:space="preserve"> 2013 – </w:t>
      </w:r>
      <w:r>
        <w:rPr>
          <w:rFonts w:ascii="Arial" w:hAnsi="Arial" w:cs="Arial"/>
          <w:b/>
          <w:bCs/>
        </w:rPr>
        <w:t>June</w:t>
      </w:r>
      <w:r w:rsidRPr="00A85E1A">
        <w:rPr>
          <w:rFonts w:ascii="Arial" w:hAnsi="Arial" w:cs="Arial"/>
          <w:b/>
          <w:bCs/>
        </w:rPr>
        <w:t xml:space="preserve"> 2014</w:t>
      </w:r>
      <w:r>
        <w:rPr>
          <w:rFonts w:ascii="Arial" w:hAnsi="Arial" w:cs="Arial"/>
          <w:b/>
          <w:bCs/>
        </w:rPr>
        <w:t xml:space="preserve">:- </w:t>
      </w:r>
      <w:r w:rsidRPr="00A85E1A">
        <w:rPr>
          <w:rFonts w:ascii="Arial" w:hAnsi="Arial" w:cs="Arial"/>
          <w:b/>
          <w:bCs/>
        </w:rPr>
        <w:t>Nexus Computers</w:t>
      </w:r>
    </w:p>
    <w:p w:rsidR="004838F2" w:rsidRPr="00E41353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  <w:r w:rsidRPr="00E41353">
        <w:rPr>
          <w:rFonts w:ascii="Arial" w:hAnsi="Arial" w:cs="Arial"/>
          <w:b/>
          <w:bCs/>
        </w:rPr>
        <w:t>Sr. Hardware and Networking Engineer</w:t>
      </w:r>
    </w:p>
    <w:p w:rsidR="004838F2" w:rsidRPr="00450CCB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>• Assisted the clients with technical issues, troubleshooting, installation and configuration</w:t>
      </w:r>
    </w:p>
    <w:p w:rsidR="004838F2" w:rsidRPr="00450CCB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>• Installed, changed and removed hardware in various desktop and service switch configurations</w:t>
      </w:r>
    </w:p>
    <w:p w:rsidR="004838F2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>• Interacted with users in to support software and hardware transitions</w:t>
      </w:r>
    </w:p>
    <w:p w:rsidR="004838F2" w:rsidRPr="001C01B8" w:rsidRDefault="004838F2" w:rsidP="001C01B8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1C01B8">
        <w:rPr>
          <w:rFonts w:ascii="Arial" w:hAnsi="Arial" w:cs="Arial"/>
          <w:sz w:val="22"/>
          <w:szCs w:val="22"/>
        </w:rPr>
        <w:t>Investigating, diagnosing and resolve all network problems.</w:t>
      </w:r>
    </w:p>
    <w:p w:rsidR="004838F2" w:rsidRPr="001C01B8" w:rsidRDefault="004838F2" w:rsidP="001C01B8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>•</w:t>
      </w:r>
      <w:r w:rsidRPr="001C01B8">
        <w:rPr>
          <w:rFonts w:ascii="Arial" w:hAnsi="Arial" w:cs="Arial"/>
          <w:sz w:val="22"/>
          <w:szCs w:val="22"/>
        </w:rPr>
        <w:t xml:space="preserve"> Train the new employees</w:t>
      </w:r>
    </w:p>
    <w:p w:rsidR="004838F2" w:rsidRDefault="004838F2" w:rsidP="001C01B8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1C01B8">
        <w:rPr>
          <w:rFonts w:ascii="Arial" w:hAnsi="Arial" w:cs="Arial"/>
          <w:sz w:val="22"/>
          <w:szCs w:val="22"/>
        </w:rPr>
        <w:t>Scan and remove the viruses from organization's server.</w:t>
      </w:r>
    </w:p>
    <w:p w:rsidR="004838F2" w:rsidRDefault="004838F2" w:rsidP="00F1672E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</w:p>
    <w:p w:rsidR="004838F2" w:rsidRPr="00F1672E" w:rsidRDefault="004838F2" w:rsidP="00F1672E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  <w:r w:rsidRPr="00F1672E">
        <w:rPr>
          <w:rFonts w:ascii="Arial" w:hAnsi="Arial" w:cs="Arial"/>
          <w:b/>
          <w:bCs/>
        </w:rPr>
        <w:t>Personality Traits-</w:t>
      </w:r>
    </w:p>
    <w:p w:rsidR="004838F2" w:rsidRPr="00F1672E" w:rsidRDefault="004838F2" w:rsidP="00F1672E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450CCB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F1672E">
        <w:rPr>
          <w:rFonts w:ascii="Arial" w:hAnsi="Arial" w:cs="Arial"/>
          <w:sz w:val="22"/>
          <w:szCs w:val="22"/>
        </w:rPr>
        <w:t>Responsibl</w:t>
      </w:r>
      <w:r>
        <w:rPr>
          <w:rFonts w:ascii="Arial" w:hAnsi="Arial" w:cs="Arial"/>
          <w:sz w:val="22"/>
          <w:szCs w:val="22"/>
        </w:rPr>
        <w:t>e and honest.</w:t>
      </w:r>
      <w:r>
        <w:rPr>
          <w:rFonts w:ascii="Arial" w:hAnsi="Arial" w:cs="Arial"/>
          <w:sz w:val="22"/>
          <w:szCs w:val="22"/>
        </w:rPr>
        <w:br/>
      </w:r>
      <w:r w:rsidRPr="00450CCB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F1672E">
        <w:rPr>
          <w:rFonts w:ascii="Arial" w:hAnsi="Arial" w:cs="Arial"/>
          <w:sz w:val="22"/>
          <w:szCs w:val="22"/>
        </w:rPr>
        <w:t xml:space="preserve">Time bounded and </w:t>
      </w:r>
      <w:r>
        <w:rPr>
          <w:rFonts w:ascii="Arial" w:hAnsi="Arial" w:cs="Arial"/>
          <w:sz w:val="22"/>
          <w:szCs w:val="22"/>
        </w:rPr>
        <w:t>eager to know the new things.</w:t>
      </w:r>
      <w:r>
        <w:rPr>
          <w:rFonts w:ascii="Arial" w:hAnsi="Arial" w:cs="Arial"/>
          <w:sz w:val="22"/>
          <w:szCs w:val="22"/>
        </w:rPr>
        <w:br/>
      </w:r>
      <w:r w:rsidRPr="00450CCB">
        <w:rPr>
          <w:rFonts w:ascii="Arial" w:hAnsi="Arial" w:cs="Arial"/>
          <w:sz w:val="22"/>
          <w:szCs w:val="22"/>
        </w:rPr>
        <w:t>•</w:t>
      </w:r>
      <w:r>
        <w:rPr>
          <w:rFonts w:ascii="Arial" w:hAnsi="Arial" w:cs="Arial"/>
          <w:sz w:val="22"/>
          <w:szCs w:val="22"/>
        </w:rPr>
        <w:t xml:space="preserve"> </w:t>
      </w:r>
      <w:r w:rsidRPr="00F1672E">
        <w:rPr>
          <w:rFonts w:ascii="Arial" w:hAnsi="Arial" w:cs="Arial"/>
          <w:sz w:val="22"/>
          <w:szCs w:val="22"/>
        </w:rPr>
        <w:t>Able to work i</w:t>
      </w:r>
      <w:r>
        <w:rPr>
          <w:rFonts w:ascii="Arial" w:hAnsi="Arial" w:cs="Arial"/>
          <w:sz w:val="22"/>
          <w:szCs w:val="22"/>
        </w:rPr>
        <w:t>ndividual as well as in group.</w:t>
      </w:r>
      <w:r>
        <w:rPr>
          <w:rFonts w:ascii="Arial" w:hAnsi="Arial" w:cs="Arial"/>
          <w:sz w:val="22"/>
          <w:szCs w:val="22"/>
        </w:rPr>
        <w:br/>
      </w:r>
      <w:r w:rsidRPr="00450CCB">
        <w:rPr>
          <w:rFonts w:ascii="Arial" w:hAnsi="Arial" w:cs="Arial"/>
          <w:sz w:val="22"/>
          <w:szCs w:val="22"/>
        </w:rPr>
        <w:t>•</w:t>
      </w:r>
      <w:r w:rsidRPr="00F1672E">
        <w:rPr>
          <w:rFonts w:ascii="Arial" w:hAnsi="Arial" w:cs="Arial"/>
          <w:sz w:val="22"/>
          <w:szCs w:val="22"/>
        </w:rPr>
        <w:t xml:space="preserve"> Excellent communication skills in written and verbal both.</w:t>
      </w:r>
    </w:p>
    <w:p w:rsidR="004838F2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</w:p>
    <w:p w:rsidR="004838F2" w:rsidRPr="00A85E1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  <w:r w:rsidRPr="00A85E1A">
        <w:rPr>
          <w:rFonts w:ascii="Arial" w:hAnsi="Arial" w:cs="Arial"/>
          <w:b/>
          <w:bCs/>
        </w:rPr>
        <w:t>Please CONTACT...</w:t>
      </w:r>
    </w:p>
    <w:p w:rsidR="004838F2" w:rsidRPr="00A85E1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</w:rPr>
      </w:pPr>
    </w:p>
    <w:p w:rsidR="004838F2" w:rsidRPr="00E74B6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b/>
          <w:bCs/>
          <w:sz w:val="22"/>
          <w:szCs w:val="22"/>
        </w:rPr>
      </w:pPr>
      <w:r w:rsidRPr="00E74B6A">
        <w:rPr>
          <w:rFonts w:ascii="Arial" w:hAnsi="Arial" w:cs="Arial"/>
          <w:sz w:val="22"/>
          <w:szCs w:val="22"/>
        </w:rPr>
        <w:t xml:space="preserve">POSTAL ADDRESS </w:t>
      </w:r>
      <w:r w:rsidRPr="00E74B6A">
        <w:rPr>
          <w:rFonts w:ascii="Arial" w:hAnsi="Arial" w:cs="Arial"/>
          <w:sz w:val="22"/>
          <w:szCs w:val="22"/>
        </w:rPr>
        <w:tab/>
        <w:t xml:space="preserve">: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E74B6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E74B6A">
        <w:rPr>
          <w:rFonts w:ascii="Arial" w:hAnsi="Arial" w:cs="Arial"/>
          <w:b/>
          <w:bCs/>
          <w:sz w:val="22"/>
          <w:szCs w:val="22"/>
        </w:rPr>
        <w:t xml:space="preserve">JOSHI AMIT RAVINDRA </w:t>
      </w:r>
    </w:p>
    <w:p w:rsidR="004838F2" w:rsidRPr="00E74B6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      </w:t>
      </w:r>
      <w:r w:rsidRPr="00E74B6A">
        <w:rPr>
          <w:rFonts w:ascii="Arial" w:hAnsi="Arial" w:cs="Arial"/>
          <w:sz w:val="22"/>
          <w:szCs w:val="22"/>
        </w:rPr>
        <w:t>Flat No. 8, Nav-Shakti Apart, Abhiyanta Nagar</w:t>
      </w:r>
    </w:p>
    <w:p w:rsidR="004838F2" w:rsidRPr="00E74B6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E74B6A">
        <w:rPr>
          <w:rFonts w:ascii="Arial" w:hAnsi="Arial" w:cs="Arial"/>
          <w:sz w:val="22"/>
          <w:szCs w:val="22"/>
        </w:rPr>
        <w:t xml:space="preserve">                    </w:t>
      </w:r>
      <w:r>
        <w:rPr>
          <w:rFonts w:ascii="Arial" w:hAnsi="Arial" w:cs="Arial"/>
          <w:sz w:val="22"/>
          <w:szCs w:val="22"/>
        </w:rPr>
        <w:t xml:space="preserve">                            </w:t>
      </w:r>
      <w:r w:rsidRPr="00E74B6A">
        <w:rPr>
          <w:rFonts w:ascii="Arial" w:hAnsi="Arial" w:cs="Arial"/>
          <w:sz w:val="22"/>
          <w:szCs w:val="22"/>
        </w:rPr>
        <w:t xml:space="preserve"> Nr.Dhanwantari Medical College, </w:t>
      </w:r>
    </w:p>
    <w:p w:rsidR="004838F2" w:rsidRPr="00E74B6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E74B6A">
        <w:rPr>
          <w:rFonts w:ascii="Arial" w:hAnsi="Arial" w:cs="Arial"/>
          <w:sz w:val="22"/>
          <w:szCs w:val="22"/>
        </w:rPr>
        <w:t xml:space="preserve">                     </w:t>
      </w:r>
      <w:r>
        <w:rPr>
          <w:rFonts w:ascii="Arial" w:hAnsi="Arial" w:cs="Arial"/>
          <w:sz w:val="22"/>
          <w:szCs w:val="22"/>
        </w:rPr>
        <w:t xml:space="preserve">                            </w:t>
      </w:r>
      <w:r w:rsidRPr="00E74B6A">
        <w:rPr>
          <w:rFonts w:ascii="Arial" w:hAnsi="Arial" w:cs="Arial"/>
          <w:sz w:val="22"/>
          <w:szCs w:val="22"/>
        </w:rPr>
        <w:t>Kamatwada Road, Nashik</w:t>
      </w:r>
    </w:p>
    <w:p w:rsidR="004838F2" w:rsidRPr="00E74B6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E74B6A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Email ID</w:t>
      </w:r>
      <w:r>
        <w:rPr>
          <w:rFonts w:ascii="Arial" w:hAnsi="Arial" w:cs="Arial"/>
          <w:sz w:val="22"/>
          <w:szCs w:val="22"/>
        </w:rPr>
        <w:tab/>
        <w:t xml:space="preserve">           </w:t>
      </w:r>
      <w:r w:rsidRPr="00E74B6A">
        <w:rPr>
          <w:rFonts w:ascii="Arial" w:hAnsi="Arial" w:cs="Arial"/>
          <w:sz w:val="22"/>
          <w:szCs w:val="22"/>
        </w:rPr>
        <w:t>:</w:t>
      </w:r>
      <w:r w:rsidRPr="00E74B6A">
        <w:rPr>
          <w:rFonts w:ascii="Arial" w:hAnsi="Arial" w:cs="Arial"/>
          <w:sz w:val="22"/>
          <w:szCs w:val="22"/>
        </w:rPr>
        <w:tab/>
        <w:t xml:space="preserve">amitjoshi416@gmail.com </w:t>
      </w:r>
    </w:p>
    <w:p w:rsidR="004838F2" w:rsidRPr="00E74B6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sz w:val="22"/>
          <w:szCs w:val="22"/>
        </w:rPr>
      </w:pPr>
      <w:r w:rsidRPr="00E74B6A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CELL no.</w:t>
      </w:r>
      <w:r>
        <w:rPr>
          <w:rFonts w:ascii="Arial" w:hAnsi="Arial" w:cs="Arial"/>
          <w:sz w:val="22"/>
          <w:szCs w:val="22"/>
        </w:rPr>
        <w:tab/>
        <w:t xml:space="preserve">         </w:t>
      </w:r>
      <w:r w:rsidRPr="00E74B6A">
        <w:rPr>
          <w:rFonts w:ascii="Arial" w:hAnsi="Arial" w:cs="Arial"/>
          <w:sz w:val="22"/>
          <w:szCs w:val="22"/>
        </w:rPr>
        <w:t xml:space="preserve">  :       </w:t>
      </w:r>
      <w:r>
        <w:rPr>
          <w:rFonts w:ascii="Arial" w:hAnsi="Arial" w:cs="Arial"/>
          <w:sz w:val="22"/>
          <w:szCs w:val="22"/>
        </w:rPr>
        <w:t xml:space="preserve">    </w:t>
      </w:r>
      <w:r w:rsidRPr="00E74B6A">
        <w:rPr>
          <w:rFonts w:ascii="Arial" w:hAnsi="Arial" w:cs="Arial"/>
          <w:b/>
          <w:bCs/>
          <w:sz w:val="22"/>
          <w:szCs w:val="22"/>
        </w:rPr>
        <w:t xml:space="preserve"> 9579216714</w:t>
      </w:r>
    </w:p>
    <w:p w:rsidR="004838F2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</w:rPr>
      </w:pPr>
    </w:p>
    <w:p w:rsidR="004838F2" w:rsidRPr="00A85E1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</w:rPr>
      </w:pPr>
    </w:p>
    <w:p w:rsidR="004838F2" w:rsidRPr="00A85E1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  <w:r w:rsidRPr="00A85E1A">
        <w:rPr>
          <w:rFonts w:ascii="Arial" w:hAnsi="Arial" w:cs="Arial"/>
        </w:rPr>
        <w:t xml:space="preserve">  </w:t>
      </w:r>
      <w:r w:rsidRPr="00A85E1A">
        <w:rPr>
          <w:rFonts w:ascii="Arial" w:hAnsi="Arial" w:cs="Arial"/>
          <w:b/>
          <w:bCs/>
        </w:rPr>
        <w:t>DECLARATION...</w:t>
      </w:r>
    </w:p>
    <w:p w:rsidR="004838F2" w:rsidRPr="00A85E1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  <w:r w:rsidRPr="00A85E1A">
        <w:rPr>
          <w:rFonts w:ascii="Arial" w:hAnsi="Arial" w:cs="Arial"/>
          <w:b/>
          <w:bCs/>
        </w:rPr>
        <w:tab/>
        <w:t>I do hereby declare that the above information is true to the best of my knowledge.</w:t>
      </w:r>
    </w:p>
    <w:p w:rsidR="004838F2" w:rsidRPr="00A85E1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  <w:b/>
          <w:bCs/>
        </w:rPr>
      </w:pPr>
    </w:p>
    <w:p w:rsidR="004838F2" w:rsidRPr="00A85E1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</w:rPr>
      </w:pPr>
    </w:p>
    <w:p w:rsidR="004838F2" w:rsidRPr="00A85E1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</w:rPr>
      </w:pPr>
      <w:r w:rsidRPr="00A85E1A">
        <w:rPr>
          <w:rFonts w:ascii="Arial" w:hAnsi="Arial" w:cs="Arial"/>
        </w:rPr>
        <w:t xml:space="preserve">Place:  NASHIK                                                                                                     </w:t>
      </w:r>
      <w:r>
        <w:rPr>
          <w:rFonts w:ascii="Arial" w:hAnsi="Arial" w:cs="Arial"/>
        </w:rPr>
        <w:t xml:space="preserve">                                  </w:t>
      </w:r>
    </w:p>
    <w:p w:rsidR="004838F2" w:rsidRPr="00A85E1A" w:rsidRDefault="004838F2" w:rsidP="00A85E1A">
      <w:pPr>
        <w:tabs>
          <w:tab w:val="left" w:pos="810"/>
        </w:tabs>
        <w:spacing w:line="480" w:lineRule="auto"/>
        <w:rPr>
          <w:rFonts w:ascii="Arial" w:hAnsi="Arial" w:cs="Arial"/>
        </w:rPr>
      </w:pPr>
      <w:r w:rsidRPr="00A85E1A">
        <w:rPr>
          <w:rFonts w:ascii="Arial" w:hAnsi="Arial" w:cs="Arial"/>
        </w:rPr>
        <w:t>Date:</w:t>
      </w:r>
      <w:r w:rsidRPr="00A85E1A">
        <w:rPr>
          <w:rFonts w:ascii="Arial" w:hAnsi="Arial" w:cs="Arial"/>
        </w:rPr>
        <w:tab/>
      </w:r>
      <w:r w:rsidRPr="00A85E1A">
        <w:rPr>
          <w:rFonts w:ascii="Arial" w:hAnsi="Arial" w:cs="Arial"/>
        </w:rPr>
        <w:tab/>
        <w:t xml:space="preserve"> </w:t>
      </w:r>
      <w:r w:rsidRPr="00A85E1A">
        <w:rPr>
          <w:rFonts w:ascii="Arial" w:hAnsi="Arial" w:cs="Arial"/>
        </w:rPr>
        <w:tab/>
      </w:r>
      <w:r w:rsidRPr="00A85E1A">
        <w:rPr>
          <w:rFonts w:ascii="Arial" w:hAnsi="Arial" w:cs="Arial"/>
        </w:rPr>
        <w:tab/>
        <w:t xml:space="preserve">                            </w:t>
      </w:r>
      <w:r>
        <w:rPr>
          <w:rFonts w:ascii="Arial" w:hAnsi="Arial" w:cs="Arial"/>
        </w:rPr>
        <w:t xml:space="preserve">                                       </w:t>
      </w:r>
      <w:r w:rsidRPr="00A85E1A">
        <w:rPr>
          <w:rFonts w:ascii="Arial" w:hAnsi="Arial" w:cs="Arial"/>
        </w:rPr>
        <w:t>JOSHI  AMIT</w:t>
      </w:r>
    </w:p>
    <w:sectPr w:rsidR="004838F2" w:rsidRPr="00A85E1A" w:rsidSect="00837372">
      <w:footerReference w:type="default" r:id="rId7"/>
      <w:footnotePr>
        <w:pos w:val="beneathText"/>
      </w:footnotePr>
      <w:pgSz w:w="11905" w:h="16837"/>
      <w:pgMar w:top="897" w:right="897" w:bottom="657" w:left="829" w:header="720" w:footer="470" w:gutter="0"/>
      <w:pgBorders>
        <w:top w:val="single" w:sz="8" w:space="21" w:color="000000"/>
        <w:left w:val="single" w:sz="8" w:space="21" w:color="000000"/>
        <w:bottom w:val="single" w:sz="8" w:space="0" w:color="000000"/>
        <w:right w:val="single" w:sz="8" w:space="17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38F2" w:rsidRDefault="004838F2">
      <w:r>
        <w:separator/>
      </w:r>
    </w:p>
  </w:endnote>
  <w:endnote w:type="continuationSeparator" w:id="1">
    <w:p w:rsidR="004838F2" w:rsidRDefault="00483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38F2" w:rsidRDefault="004838F2">
    <w:pPr>
      <w:pStyle w:val="Footer"/>
    </w:pPr>
  </w:p>
  <w:p w:rsidR="004838F2" w:rsidRDefault="004838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38F2" w:rsidRDefault="004838F2">
      <w:r>
        <w:separator/>
      </w:r>
    </w:p>
  </w:footnote>
  <w:footnote w:type="continuationSeparator" w:id="1">
    <w:p w:rsidR="004838F2" w:rsidRDefault="004838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5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1">
    <w:nsid w:val="00000002"/>
    <w:multiLevelType w:val="multilevel"/>
    <w:tmpl w:val="00000002"/>
    <w:name w:val="WW8Num15"/>
    <w:lvl w:ilvl="0">
      <w:start w:val="1"/>
      <w:numFmt w:val="bullet"/>
      <w:lvlText w:val="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1">
      <w:start w:val="1"/>
      <w:numFmt w:val="bullet"/>
      <w:lvlText w:val="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360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32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</w:abstractNum>
  <w:abstractNum w:abstractNumId="2">
    <w:nsid w:val="00000003"/>
    <w:multiLevelType w:val="multilevel"/>
    <w:tmpl w:val="00000003"/>
    <w:name w:val="WW8Num16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4">
      <w:start w:val="1"/>
      <w:numFmt w:val="bullet"/>
      <w:lvlText w:val=""/>
      <w:lvlJc w:val="left"/>
      <w:pPr>
        <w:tabs>
          <w:tab w:val="num" w:pos="0"/>
        </w:tabs>
        <w:ind w:left="1800" w:hanging="360"/>
      </w:pPr>
      <w:rPr>
        <w:rFonts w:ascii="Symbol" w:hAnsi="Symbol" w:cs="Symbol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6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8">
      <w:start w:val="1"/>
      <w:numFmt w:val="bullet"/>
      <w:lvlText w:val=""/>
      <w:lvlJc w:val="left"/>
      <w:pPr>
        <w:tabs>
          <w:tab w:val="num" w:pos="0"/>
        </w:tabs>
        <w:ind w:left="324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720"/>
        </w:tabs>
        <w:ind w:left="1080" w:hanging="360"/>
      </w:pPr>
      <w:rPr>
        <w:rFonts w:ascii="Wingdings" w:hAnsi="Wingdings" w:cs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440" w:hanging="360"/>
      </w:pPr>
      <w:rPr>
        <w:rFonts w:ascii="Wingdings" w:hAnsi="Wingdings" w:cs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2160" w:hanging="360"/>
      </w:pPr>
      <w:rPr>
        <w:rFonts w:ascii="Wingdings" w:hAnsi="Wingdings" w:cs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520" w:hanging="360"/>
      </w:pPr>
      <w:rPr>
        <w:rFonts w:ascii="Wingdings" w:hAnsi="Wingdings" w:cs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880" w:hanging="360"/>
      </w:pPr>
      <w:rPr>
        <w:rFonts w:ascii="Wingdings" w:hAnsi="Wingdings" w:cs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3240" w:hanging="360"/>
      </w:pPr>
      <w:rPr>
        <w:rFonts w:ascii="Wingdings" w:hAnsi="Wingdings" w:cs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600" w:hanging="360"/>
      </w:pPr>
      <w:rPr>
        <w:rFonts w:ascii="Wingdings" w:hAnsi="Wingdings" w:cs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960" w:hanging="360"/>
      </w:pPr>
      <w:rPr>
        <w:rFonts w:ascii="Wingdings" w:hAnsi="Wingdings" w:cs="Wingdings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</w:rPr>
    </w:lvl>
  </w:abstractNum>
  <w:abstractNum w:abstractNumId="6">
    <w:nsid w:val="00000007"/>
    <w:multiLevelType w:val="multilevel"/>
    <w:tmpl w:val="00000007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03074D86"/>
    <w:multiLevelType w:val="hybridMultilevel"/>
    <w:tmpl w:val="9F52A11C"/>
    <w:lvl w:ilvl="0" w:tplc="960E2C5E">
      <w:start w:val="200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CC56896"/>
    <w:multiLevelType w:val="hybridMultilevel"/>
    <w:tmpl w:val="E770440C"/>
    <w:lvl w:ilvl="0" w:tplc="0409000B">
      <w:start w:val="1"/>
      <w:numFmt w:val="bullet"/>
      <w:lvlText w:val=""/>
      <w:lvlJc w:val="left"/>
      <w:pPr>
        <w:ind w:left="406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9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6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346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86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06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46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ValidateAgainstSchema/>
  <w:doNotDemarcateInvalidXml/>
  <w:footnotePr>
    <w:pos w:val="beneathText"/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62B1B"/>
    <w:rsid w:val="00007048"/>
    <w:rsid w:val="000155F2"/>
    <w:rsid w:val="000218D6"/>
    <w:rsid w:val="00097499"/>
    <w:rsid w:val="000B747F"/>
    <w:rsid w:val="000D4306"/>
    <w:rsid w:val="00196B30"/>
    <w:rsid w:val="00196C82"/>
    <w:rsid w:val="001C01B8"/>
    <w:rsid w:val="002776B6"/>
    <w:rsid w:val="0029786C"/>
    <w:rsid w:val="002C72AC"/>
    <w:rsid w:val="0031314D"/>
    <w:rsid w:val="003454DE"/>
    <w:rsid w:val="003B3779"/>
    <w:rsid w:val="003C7841"/>
    <w:rsid w:val="00444E7B"/>
    <w:rsid w:val="00450CCB"/>
    <w:rsid w:val="0045289C"/>
    <w:rsid w:val="004838F2"/>
    <w:rsid w:val="00487BDA"/>
    <w:rsid w:val="004A08C9"/>
    <w:rsid w:val="005115D7"/>
    <w:rsid w:val="00545A18"/>
    <w:rsid w:val="00571CFB"/>
    <w:rsid w:val="00604133"/>
    <w:rsid w:val="00626A3E"/>
    <w:rsid w:val="0063535A"/>
    <w:rsid w:val="006826A4"/>
    <w:rsid w:val="00693803"/>
    <w:rsid w:val="006B0CA1"/>
    <w:rsid w:val="006D21A0"/>
    <w:rsid w:val="006F794E"/>
    <w:rsid w:val="0074596D"/>
    <w:rsid w:val="00755B7E"/>
    <w:rsid w:val="0076590E"/>
    <w:rsid w:val="007803B4"/>
    <w:rsid w:val="007B7386"/>
    <w:rsid w:val="00810625"/>
    <w:rsid w:val="00837372"/>
    <w:rsid w:val="00855DDF"/>
    <w:rsid w:val="00862B1B"/>
    <w:rsid w:val="00891EB1"/>
    <w:rsid w:val="008F3AC8"/>
    <w:rsid w:val="0093197D"/>
    <w:rsid w:val="00966C13"/>
    <w:rsid w:val="009B2582"/>
    <w:rsid w:val="009B3ECC"/>
    <w:rsid w:val="00A00716"/>
    <w:rsid w:val="00A17502"/>
    <w:rsid w:val="00A720EE"/>
    <w:rsid w:val="00A85E1A"/>
    <w:rsid w:val="00A8669C"/>
    <w:rsid w:val="00AF0E61"/>
    <w:rsid w:val="00B32942"/>
    <w:rsid w:val="00BA639E"/>
    <w:rsid w:val="00BA6E82"/>
    <w:rsid w:val="00BD4984"/>
    <w:rsid w:val="00C20490"/>
    <w:rsid w:val="00C5684F"/>
    <w:rsid w:val="00C8114A"/>
    <w:rsid w:val="00D25249"/>
    <w:rsid w:val="00D42450"/>
    <w:rsid w:val="00D766EE"/>
    <w:rsid w:val="00DD5AF6"/>
    <w:rsid w:val="00E32D0E"/>
    <w:rsid w:val="00E41353"/>
    <w:rsid w:val="00E66274"/>
    <w:rsid w:val="00E74B6A"/>
    <w:rsid w:val="00F1672E"/>
    <w:rsid w:val="00F8184A"/>
    <w:rsid w:val="00FA6E2C"/>
    <w:rsid w:val="00FD2460"/>
    <w:rsid w:val="00FF4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372"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9"/>
    <w:qFormat/>
    <w:locked/>
    <w:rsid w:val="001C01B8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6826A4"/>
    <w:rPr>
      <w:rFonts w:ascii="Cambria" w:hAnsi="Cambria" w:cs="Cambria"/>
      <w:b/>
      <w:bCs/>
      <w:sz w:val="26"/>
      <w:szCs w:val="26"/>
      <w:lang w:eastAsia="ar-SA" w:bidi="ar-SA"/>
    </w:rPr>
  </w:style>
  <w:style w:type="character" w:customStyle="1" w:styleId="WW8Num1z0">
    <w:name w:val="WW8Num1z0"/>
    <w:uiPriority w:val="99"/>
    <w:rsid w:val="00837372"/>
    <w:rPr>
      <w:rFonts w:ascii="Symbol" w:hAnsi="Symbol" w:cs="Symbol"/>
    </w:rPr>
  </w:style>
  <w:style w:type="character" w:customStyle="1" w:styleId="WW8Num1z1">
    <w:name w:val="WW8Num1z1"/>
    <w:uiPriority w:val="99"/>
    <w:rsid w:val="00837372"/>
    <w:rPr>
      <w:rFonts w:ascii="Courier New" w:hAnsi="Courier New" w:cs="Courier New"/>
    </w:rPr>
  </w:style>
  <w:style w:type="character" w:customStyle="1" w:styleId="WW8Num1z2">
    <w:name w:val="WW8Num1z2"/>
    <w:uiPriority w:val="99"/>
    <w:rsid w:val="00837372"/>
    <w:rPr>
      <w:rFonts w:ascii="Wingdings" w:hAnsi="Wingdings" w:cs="Wingdings"/>
    </w:rPr>
  </w:style>
  <w:style w:type="character" w:customStyle="1" w:styleId="WW8Num2z0">
    <w:name w:val="WW8Num2z0"/>
    <w:uiPriority w:val="99"/>
    <w:rsid w:val="00837372"/>
    <w:rPr>
      <w:rFonts w:ascii="Wingdings" w:hAnsi="Wingdings" w:cs="Wingdings"/>
    </w:rPr>
  </w:style>
  <w:style w:type="character" w:customStyle="1" w:styleId="WW8Num2z1">
    <w:name w:val="WW8Num2z1"/>
    <w:uiPriority w:val="99"/>
    <w:rsid w:val="00837372"/>
    <w:rPr>
      <w:rFonts w:ascii="Courier New" w:hAnsi="Courier New" w:cs="Courier New"/>
    </w:rPr>
  </w:style>
  <w:style w:type="character" w:customStyle="1" w:styleId="WW8Num2z3">
    <w:name w:val="WW8Num2z3"/>
    <w:uiPriority w:val="99"/>
    <w:rsid w:val="00837372"/>
    <w:rPr>
      <w:rFonts w:ascii="Symbol" w:hAnsi="Symbol" w:cs="Symbol"/>
    </w:rPr>
  </w:style>
  <w:style w:type="character" w:customStyle="1" w:styleId="WW8Num3z0">
    <w:name w:val="WW8Num3z0"/>
    <w:uiPriority w:val="99"/>
    <w:rsid w:val="00837372"/>
    <w:rPr>
      <w:rFonts w:ascii="Wingdings" w:hAnsi="Wingdings" w:cs="Wingdings"/>
    </w:rPr>
  </w:style>
  <w:style w:type="character" w:customStyle="1" w:styleId="WW8Num3z2">
    <w:name w:val="WW8Num3z2"/>
    <w:uiPriority w:val="99"/>
    <w:rsid w:val="00837372"/>
    <w:rPr>
      <w:rFonts w:ascii="Symbol" w:hAnsi="Symbol" w:cs="Symbol"/>
    </w:rPr>
  </w:style>
  <w:style w:type="character" w:customStyle="1" w:styleId="WW8Num4z0">
    <w:name w:val="WW8Num4z0"/>
    <w:uiPriority w:val="99"/>
    <w:rsid w:val="00837372"/>
    <w:rPr>
      <w:rFonts w:ascii="Wingdings" w:hAnsi="Wingdings" w:cs="Wingdings"/>
    </w:rPr>
  </w:style>
  <w:style w:type="character" w:customStyle="1" w:styleId="WW8Num4z1">
    <w:name w:val="WW8Num4z1"/>
    <w:uiPriority w:val="99"/>
    <w:rsid w:val="00837372"/>
    <w:rPr>
      <w:rFonts w:ascii="Courier New" w:hAnsi="Courier New" w:cs="Courier New"/>
    </w:rPr>
  </w:style>
  <w:style w:type="character" w:customStyle="1" w:styleId="WW8Num4z3">
    <w:name w:val="WW8Num4z3"/>
    <w:uiPriority w:val="99"/>
    <w:rsid w:val="00837372"/>
    <w:rPr>
      <w:rFonts w:ascii="Symbol" w:hAnsi="Symbol" w:cs="Symbol"/>
    </w:rPr>
  </w:style>
  <w:style w:type="character" w:customStyle="1" w:styleId="WW8Num5z0">
    <w:name w:val="WW8Num5z0"/>
    <w:uiPriority w:val="99"/>
    <w:rsid w:val="00837372"/>
    <w:rPr>
      <w:rFonts w:ascii="Wingdings" w:hAnsi="Wingdings" w:cs="Wingdings"/>
    </w:rPr>
  </w:style>
  <w:style w:type="character" w:customStyle="1" w:styleId="WW8Num5z2">
    <w:name w:val="WW8Num5z2"/>
    <w:uiPriority w:val="99"/>
    <w:rsid w:val="00837372"/>
    <w:rPr>
      <w:rFonts w:ascii="Symbol" w:hAnsi="Symbol" w:cs="Symbol"/>
    </w:rPr>
  </w:style>
  <w:style w:type="character" w:customStyle="1" w:styleId="WW8Num6z0">
    <w:name w:val="WW8Num6z0"/>
    <w:uiPriority w:val="99"/>
    <w:rsid w:val="00837372"/>
    <w:rPr>
      <w:rFonts w:ascii="Symbol" w:hAnsi="Symbol" w:cs="Symbol"/>
      <w:sz w:val="20"/>
      <w:szCs w:val="20"/>
    </w:rPr>
  </w:style>
  <w:style w:type="character" w:customStyle="1" w:styleId="WW8Num6z1">
    <w:name w:val="WW8Num6z1"/>
    <w:uiPriority w:val="99"/>
    <w:rsid w:val="00837372"/>
    <w:rPr>
      <w:rFonts w:ascii="Courier New" w:hAnsi="Courier New" w:cs="Courier New"/>
      <w:sz w:val="20"/>
      <w:szCs w:val="20"/>
    </w:rPr>
  </w:style>
  <w:style w:type="character" w:customStyle="1" w:styleId="WW8Num6z2">
    <w:name w:val="WW8Num6z2"/>
    <w:uiPriority w:val="99"/>
    <w:rsid w:val="00837372"/>
    <w:rPr>
      <w:rFonts w:ascii="Wingdings" w:hAnsi="Wingdings" w:cs="Wingdings"/>
      <w:sz w:val="20"/>
      <w:szCs w:val="20"/>
    </w:rPr>
  </w:style>
  <w:style w:type="character" w:customStyle="1" w:styleId="WW8Num7z0">
    <w:name w:val="WW8Num7z0"/>
    <w:uiPriority w:val="99"/>
    <w:rsid w:val="00837372"/>
    <w:rPr>
      <w:rFonts w:ascii="Wingdings" w:hAnsi="Wingdings" w:cs="Wingdings"/>
    </w:rPr>
  </w:style>
  <w:style w:type="character" w:customStyle="1" w:styleId="WW8Num7z1">
    <w:name w:val="WW8Num7z1"/>
    <w:uiPriority w:val="99"/>
    <w:rsid w:val="00837372"/>
    <w:rPr>
      <w:rFonts w:ascii="Courier New" w:hAnsi="Courier New" w:cs="Courier New"/>
    </w:rPr>
  </w:style>
  <w:style w:type="character" w:customStyle="1" w:styleId="WW8Num7z3">
    <w:name w:val="WW8Num7z3"/>
    <w:uiPriority w:val="99"/>
    <w:rsid w:val="00837372"/>
    <w:rPr>
      <w:rFonts w:ascii="Symbol" w:hAnsi="Symbol" w:cs="Symbol"/>
    </w:rPr>
  </w:style>
  <w:style w:type="character" w:customStyle="1" w:styleId="WW8Num8z0">
    <w:name w:val="WW8Num8z0"/>
    <w:uiPriority w:val="99"/>
    <w:rsid w:val="00837372"/>
    <w:rPr>
      <w:rFonts w:ascii="Symbol" w:hAnsi="Symbol" w:cs="Symbol"/>
    </w:rPr>
  </w:style>
  <w:style w:type="character" w:customStyle="1" w:styleId="WW8Num8z1">
    <w:name w:val="WW8Num8z1"/>
    <w:uiPriority w:val="99"/>
    <w:rsid w:val="00837372"/>
    <w:rPr>
      <w:rFonts w:ascii="Courier New" w:hAnsi="Courier New" w:cs="Courier New"/>
    </w:rPr>
  </w:style>
  <w:style w:type="character" w:customStyle="1" w:styleId="WW8Num8z2">
    <w:name w:val="WW8Num8z2"/>
    <w:uiPriority w:val="99"/>
    <w:rsid w:val="00837372"/>
    <w:rPr>
      <w:rFonts w:ascii="Wingdings" w:hAnsi="Wingdings" w:cs="Wingdings"/>
    </w:rPr>
  </w:style>
  <w:style w:type="character" w:customStyle="1" w:styleId="WW8Num9z0">
    <w:name w:val="WW8Num9z0"/>
    <w:uiPriority w:val="99"/>
    <w:rsid w:val="00837372"/>
    <w:rPr>
      <w:rFonts w:ascii="Wingdings" w:hAnsi="Wingdings" w:cs="Wingdings"/>
    </w:rPr>
  </w:style>
  <w:style w:type="character" w:customStyle="1" w:styleId="WW8Num9z1">
    <w:name w:val="WW8Num9z1"/>
    <w:uiPriority w:val="99"/>
    <w:rsid w:val="00837372"/>
    <w:rPr>
      <w:rFonts w:ascii="Courier New" w:hAnsi="Courier New" w:cs="Courier New"/>
    </w:rPr>
  </w:style>
  <w:style w:type="character" w:customStyle="1" w:styleId="WW8Num9z3">
    <w:name w:val="WW8Num9z3"/>
    <w:uiPriority w:val="99"/>
    <w:rsid w:val="00837372"/>
    <w:rPr>
      <w:rFonts w:ascii="Symbol" w:hAnsi="Symbol" w:cs="Symbol"/>
    </w:rPr>
  </w:style>
  <w:style w:type="character" w:customStyle="1" w:styleId="WW8Num10z0">
    <w:name w:val="WW8Num10z0"/>
    <w:uiPriority w:val="99"/>
    <w:rsid w:val="00837372"/>
    <w:rPr>
      <w:rFonts w:ascii="Wingdings" w:hAnsi="Wingdings" w:cs="Wingdings"/>
    </w:rPr>
  </w:style>
  <w:style w:type="character" w:customStyle="1" w:styleId="WW8Num10z3">
    <w:name w:val="WW8Num10z3"/>
    <w:uiPriority w:val="99"/>
    <w:rsid w:val="00837372"/>
    <w:rPr>
      <w:rFonts w:ascii="Symbol" w:hAnsi="Symbol" w:cs="Symbol"/>
    </w:rPr>
  </w:style>
  <w:style w:type="character" w:customStyle="1" w:styleId="WW8Num11z0">
    <w:name w:val="WW8Num11z0"/>
    <w:uiPriority w:val="99"/>
    <w:rsid w:val="00837372"/>
    <w:rPr>
      <w:rFonts w:ascii="Wingdings" w:hAnsi="Wingdings" w:cs="Wingdings"/>
    </w:rPr>
  </w:style>
  <w:style w:type="character" w:customStyle="1" w:styleId="WW8Num11z1">
    <w:name w:val="WW8Num11z1"/>
    <w:uiPriority w:val="99"/>
    <w:rsid w:val="00837372"/>
    <w:rPr>
      <w:rFonts w:ascii="Courier New" w:hAnsi="Courier New" w:cs="Courier New"/>
    </w:rPr>
  </w:style>
  <w:style w:type="character" w:customStyle="1" w:styleId="WW8Num11z3">
    <w:name w:val="WW8Num11z3"/>
    <w:uiPriority w:val="99"/>
    <w:rsid w:val="00837372"/>
    <w:rPr>
      <w:rFonts w:ascii="Symbol" w:hAnsi="Symbol" w:cs="Symbol"/>
    </w:rPr>
  </w:style>
  <w:style w:type="character" w:customStyle="1" w:styleId="WW8Num12z0">
    <w:name w:val="WW8Num12z0"/>
    <w:uiPriority w:val="99"/>
    <w:rsid w:val="00837372"/>
    <w:rPr>
      <w:rFonts w:ascii="Wingdings" w:hAnsi="Wingdings" w:cs="Wingdings"/>
    </w:rPr>
  </w:style>
  <w:style w:type="character" w:customStyle="1" w:styleId="WW8Num12z1">
    <w:name w:val="WW8Num12z1"/>
    <w:uiPriority w:val="99"/>
    <w:rsid w:val="00837372"/>
    <w:rPr>
      <w:rFonts w:ascii="Courier New" w:hAnsi="Courier New" w:cs="Courier New"/>
    </w:rPr>
  </w:style>
  <w:style w:type="character" w:customStyle="1" w:styleId="WW8Num12z3">
    <w:name w:val="WW8Num12z3"/>
    <w:uiPriority w:val="99"/>
    <w:rsid w:val="00837372"/>
    <w:rPr>
      <w:rFonts w:ascii="Symbol" w:hAnsi="Symbol" w:cs="Symbol"/>
    </w:rPr>
  </w:style>
  <w:style w:type="character" w:customStyle="1" w:styleId="WW8Num13z0">
    <w:name w:val="WW8Num13z0"/>
    <w:uiPriority w:val="99"/>
    <w:rsid w:val="00837372"/>
    <w:rPr>
      <w:rFonts w:ascii="Wingdings" w:hAnsi="Wingdings" w:cs="Wingdings"/>
    </w:rPr>
  </w:style>
  <w:style w:type="character" w:customStyle="1" w:styleId="WW8Num13z1">
    <w:name w:val="WW8Num13z1"/>
    <w:uiPriority w:val="99"/>
    <w:rsid w:val="00837372"/>
    <w:rPr>
      <w:rFonts w:ascii="Courier New" w:hAnsi="Courier New" w:cs="Courier New"/>
    </w:rPr>
  </w:style>
  <w:style w:type="character" w:customStyle="1" w:styleId="WW8Num13z3">
    <w:name w:val="WW8Num13z3"/>
    <w:uiPriority w:val="99"/>
    <w:rsid w:val="00837372"/>
    <w:rPr>
      <w:rFonts w:ascii="Symbol" w:hAnsi="Symbol" w:cs="Symbol"/>
    </w:rPr>
  </w:style>
  <w:style w:type="character" w:customStyle="1" w:styleId="WW8Num14z0">
    <w:name w:val="WW8Num14z0"/>
    <w:uiPriority w:val="99"/>
    <w:rsid w:val="00837372"/>
    <w:rPr>
      <w:rFonts w:ascii="Wingdings" w:hAnsi="Wingdings" w:cs="Wingdings"/>
    </w:rPr>
  </w:style>
  <w:style w:type="character" w:customStyle="1" w:styleId="WW8Num14z2">
    <w:name w:val="WW8Num14z2"/>
    <w:uiPriority w:val="99"/>
    <w:rsid w:val="00837372"/>
    <w:rPr>
      <w:rFonts w:ascii="Symbol" w:hAnsi="Symbol" w:cs="Symbol"/>
    </w:rPr>
  </w:style>
  <w:style w:type="character" w:customStyle="1" w:styleId="WW8Num15z0">
    <w:name w:val="WW8Num15z0"/>
    <w:uiPriority w:val="99"/>
    <w:rsid w:val="00837372"/>
    <w:rPr>
      <w:rFonts w:ascii="Wingdings" w:hAnsi="Wingdings" w:cs="Wingdings"/>
    </w:rPr>
  </w:style>
  <w:style w:type="character" w:customStyle="1" w:styleId="WW8Num15z2">
    <w:name w:val="WW8Num15z2"/>
    <w:uiPriority w:val="99"/>
    <w:rsid w:val="00837372"/>
    <w:rPr>
      <w:rFonts w:ascii="Symbol" w:hAnsi="Symbol" w:cs="Symbol"/>
    </w:rPr>
  </w:style>
  <w:style w:type="character" w:customStyle="1" w:styleId="WW8Num16z0">
    <w:name w:val="WW8Num16z0"/>
    <w:uiPriority w:val="99"/>
    <w:rsid w:val="00837372"/>
    <w:rPr>
      <w:rFonts w:ascii="Wingdings" w:hAnsi="Wingdings" w:cs="Wingdings"/>
    </w:rPr>
  </w:style>
  <w:style w:type="character" w:customStyle="1" w:styleId="WW8Num16z2">
    <w:name w:val="WW8Num16z2"/>
    <w:uiPriority w:val="99"/>
    <w:rsid w:val="00837372"/>
    <w:rPr>
      <w:rFonts w:ascii="Symbol" w:hAnsi="Symbol" w:cs="Symbol"/>
    </w:rPr>
  </w:style>
  <w:style w:type="character" w:styleId="Hyperlink">
    <w:name w:val="Hyperlink"/>
    <w:basedOn w:val="DefaultParagraphFont"/>
    <w:uiPriority w:val="99"/>
    <w:semiHidden/>
    <w:rsid w:val="00837372"/>
    <w:rPr>
      <w:color w:val="0000FF"/>
      <w:u w:val="single"/>
    </w:rPr>
  </w:style>
  <w:style w:type="character" w:customStyle="1" w:styleId="HeaderChar">
    <w:name w:val="Header Char"/>
    <w:uiPriority w:val="99"/>
    <w:rsid w:val="00837372"/>
    <w:rPr>
      <w:sz w:val="24"/>
      <w:szCs w:val="24"/>
      <w:lang w:val="en-US"/>
    </w:rPr>
  </w:style>
  <w:style w:type="character" w:customStyle="1" w:styleId="FooterChar">
    <w:name w:val="Footer Char"/>
    <w:uiPriority w:val="99"/>
    <w:rsid w:val="00837372"/>
    <w:rPr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uiPriority w:val="99"/>
    <w:rsid w:val="00837372"/>
  </w:style>
  <w:style w:type="character" w:customStyle="1" w:styleId="BodyTextChar">
    <w:name w:val="Body Text Char"/>
    <w:basedOn w:val="DefaultParagraphFont"/>
    <w:uiPriority w:val="99"/>
    <w:rsid w:val="00837372"/>
    <w:rPr>
      <w:rFonts w:ascii="Calibri" w:hAnsi="Calibri" w:cs="Calibri"/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uiPriority w:val="99"/>
    <w:rsid w:val="00837372"/>
    <w:rPr>
      <w:rFonts w:ascii="Tahoma" w:hAnsi="Tahoma" w:cs="Tahoma"/>
      <w:sz w:val="16"/>
      <w:szCs w:val="16"/>
      <w:lang w:val="en-US"/>
    </w:rPr>
  </w:style>
  <w:style w:type="character" w:customStyle="1" w:styleId="Bullets">
    <w:name w:val="Bullets"/>
    <w:uiPriority w:val="99"/>
    <w:rsid w:val="00837372"/>
    <w:rPr>
      <w:rFonts w:ascii="OpenSymbol" w:hAnsi="OpenSymbol" w:cs="OpenSymbol"/>
    </w:rPr>
  </w:style>
  <w:style w:type="paragraph" w:customStyle="1" w:styleId="Heading">
    <w:name w:val="Heading"/>
    <w:basedOn w:val="Normal"/>
    <w:next w:val="BodyText"/>
    <w:uiPriority w:val="99"/>
    <w:rsid w:val="00837372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BodyText">
    <w:name w:val="Body Text"/>
    <w:basedOn w:val="Normal"/>
    <w:link w:val="BodyTextChar1"/>
    <w:uiPriority w:val="99"/>
    <w:semiHidden/>
    <w:rsid w:val="00837372"/>
    <w:pPr>
      <w:spacing w:after="120" w:line="276" w:lineRule="auto"/>
    </w:pPr>
    <w:rPr>
      <w:rFonts w:ascii="Calibri" w:hAnsi="Calibri" w:cs="Calibri"/>
      <w:sz w:val="22"/>
      <w:szCs w:val="22"/>
    </w:rPr>
  </w:style>
  <w:style w:type="character" w:customStyle="1" w:styleId="BodyTextChar1">
    <w:name w:val="Body Text Char1"/>
    <w:basedOn w:val="DefaultParagraphFont"/>
    <w:link w:val="BodyText"/>
    <w:uiPriority w:val="99"/>
    <w:semiHidden/>
    <w:locked/>
    <w:rsid w:val="007803B4"/>
    <w:rPr>
      <w:sz w:val="24"/>
      <w:szCs w:val="24"/>
      <w:lang w:eastAsia="ar-SA" w:bidi="ar-SA"/>
    </w:rPr>
  </w:style>
  <w:style w:type="paragraph" w:styleId="List">
    <w:name w:val="List"/>
    <w:basedOn w:val="BodyText"/>
    <w:uiPriority w:val="99"/>
    <w:semiHidden/>
    <w:rsid w:val="00837372"/>
  </w:style>
  <w:style w:type="paragraph" w:styleId="Caption">
    <w:name w:val="caption"/>
    <w:basedOn w:val="Normal"/>
    <w:uiPriority w:val="99"/>
    <w:qFormat/>
    <w:rsid w:val="0083737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837372"/>
    <w:pPr>
      <w:suppressLineNumbers/>
    </w:pPr>
  </w:style>
  <w:style w:type="paragraph" w:customStyle="1" w:styleId="CharCharCharCharCharChar">
    <w:name w:val="Char Char Char Char Char Char"/>
    <w:basedOn w:val="Normal"/>
    <w:uiPriority w:val="99"/>
    <w:rsid w:val="00837372"/>
    <w:pPr>
      <w:spacing w:before="60" w:after="160" w:line="240" w:lineRule="exact"/>
    </w:pPr>
    <w:rPr>
      <w:rFonts w:ascii="Verdana" w:hAnsi="Verdana" w:cs="Verdana"/>
      <w:color w:val="FF00FF"/>
      <w:sz w:val="20"/>
      <w:szCs w:val="20"/>
      <w:lang w:val="en-GB"/>
    </w:rPr>
  </w:style>
  <w:style w:type="paragraph" w:styleId="Header">
    <w:name w:val="header"/>
    <w:basedOn w:val="Normal"/>
    <w:link w:val="HeaderChar1"/>
    <w:uiPriority w:val="99"/>
    <w:semiHidden/>
    <w:rsid w:val="00837372"/>
    <w:pPr>
      <w:tabs>
        <w:tab w:val="center" w:pos="4513"/>
        <w:tab w:val="right" w:pos="9026"/>
      </w:tabs>
    </w:pPr>
    <w:rPr>
      <w:lang w:eastAsia="mr-IN" w:bidi="mr-IN"/>
    </w:rPr>
  </w:style>
  <w:style w:type="character" w:customStyle="1" w:styleId="HeaderChar1">
    <w:name w:val="Header Char1"/>
    <w:basedOn w:val="DefaultParagraphFont"/>
    <w:link w:val="Header"/>
    <w:uiPriority w:val="99"/>
    <w:semiHidden/>
    <w:locked/>
    <w:rsid w:val="007803B4"/>
    <w:rPr>
      <w:sz w:val="24"/>
      <w:szCs w:val="24"/>
      <w:lang w:eastAsia="ar-SA" w:bidi="ar-SA"/>
    </w:rPr>
  </w:style>
  <w:style w:type="paragraph" w:styleId="Footer">
    <w:name w:val="footer"/>
    <w:basedOn w:val="Normal"/>
    <w:link w:val="FooterChar1"/>
    <w:uiPriority w:val="99"/>
    <w:semiHidden/>
    <w:rsid w:val="00837372"/>
    <w:pPr>
      <w:tabs>
        <w:tab w:val="center" w:pos="4513"/>
        <w:tab w:val="right" w:pos="9026"/>
      </w:tabs>
    </w:pPr>
    <w:rPr>
      <w:lang w:eastAsia="mr-IN" w:bidi="mr-IN"/>
    </w:rPr>
  </w:style>
  <w:style w:type="character" w:customStyle="1" w:styleId="FooterChar1">
    <w:name w:val="Footer Char1"/>
    <w:basedOn w:val="DefaultParagraphFont"/>
    <w:link w:val="Footer"/>
    <w:uiPriority w:val="99"/>
    <w:semiHidden/>
    <w:locked/>
    <w:rsid w:val="007803B4"/>
    <w:rPr>
      <w:sz w:val="24"/>
      <w:szCs w:val="24"/>
      <w:lang w:eastAsia="ar-SA" w:bidi="ar-SA"/>
    </w:rPr>
  </w:style>
  <w:style w:type="paragraph" w:styleId="ListParagraph">
    <w:name w:val="List Paragraph"/>
    <w:basedOn w:val="Normal"/>
    <w:uiPriority w:val="99"/>
    <w:qFormat/>
    <w:rsid w:val="00837372"/>
    <w:pPr>
      <w:ind w:left="720"/>
    </w:pPr>
  </w:style>
  <w:style w:type="paragraph" w:styleId="BalloonText">
    <w:name w:val="Balloon Text"/>
    <w:basedOn w:val="Normal"/>
    <w:link w:val="BalloonTextChar1"/>
    <w:uiPriority w:val="99"/>
    <w:semiHidden/>
    <w:rsid w:val="00837372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7803B4"/>
    <w:rPr>
      <w:sz w:val="2"/>
      <w:szCs w:val="2"/>
      <w:lang w:eastAsia="ar-SA" w:bidi="ar-SA"/>
    </w:rPr>
  </w:style>
  <w:style w:type="paragraph" w:customStyle="1" w:styleId="TableContents">
    <w:name w:val="Table Contents"/>
    <w:basedOn w:val="Normal"/>
    <w:uiPriority w:val="99"/>
    <w:rsid w:val="00837372"/>
    <w:pPr>
      <w:suppressLineNumbers/>
    </w:pPr>
  </w:style>
  <w:style w:type="paragraph" w:customStyle="1" w:styleId="TableHeading">
    <w:name w:val="Table Heading"/>
    <w:basedOn w:val="TableContents"/>
    <w:uiPriority w:val="99"/>
    <w:rsid w:val="00837372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444E7B"/>
    <w:pPr>
      <w:suppressAutoHyphens w:val="0"/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99"/>
    <w:qFormat/>
    <w:rsid w:val="00444E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82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186</TotalTime>
  <Pages>3</Pages>
  <Words>495</Words>
  <Characters>2822</Characters>
  <Application>Microsoft Office Outlook</Application>
  <DocSecurity>0</DocSecurity>
  <Lines>0</Lines>
  <Paragraphs>0</Paragraphs>
  <ScaleCrop>false</ScaleCrop>
  <Company>sakal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ibsm</dc:creator>
  <cp:keywords/>
  <dc:description/>
  <cp:lastModifiedBy>HELPKSB</cp:lastModifiedBy>
  <cp:revision>16</cp:revision>
  <cp:lastPrinted>2015-02-27T07:24:00Z</cp:lastPrinted>
  <dcterms:created xsi:type="dcterms:W3CDTF">2014-11-18T15:12:00Z</dcterms:created>
  <dcterms:modified xsi:type="dcterms:W3CDTF">2015-05-26T03:52:00Z</dcterms:modified>
</cp:coreProperties>
</file>