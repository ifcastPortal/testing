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A1A8D" w14:paraId="10F00253" w14:textId="363A242C">
      <w:pPr>
        <w:spacing w:before="75"/>
        <w:ind w:left="113"/>
        <w:rPr>
          <w:rFonts w:ascii="Arial" w:eastAsia="Arial" w:hAnsi="Arial" w:cs="Arial"/>
          <w:sz w:val="22"/>
          <w:szCs w:val="22"/>
        </w:rPr>
      </w:pPr>
      <w:r>
        <w:pict>
          <v:group id="_x0000_s1025" style="width:514.1pt;height:3.1pt;margin-top:98.4pt;margin-left:57.5pt;mso-position-horizontal-relative:page;mso-position-vertical-relative:page;position:absolute;z-index:-251658240" coordorigin="1150,1968" coordsize="10282,62">
            <v:shape id="_x0000_s1026" style="width:10260;height:0;left:1161;position:absolute;top:1979" coordorigin="1161,1979" coordsize="10260,0" path="m1161,1979l11421,1979e" filled="f" strokeweight="1.1pt">
              <v:path arrowok="t"/>
            </v:shape>
            <v:shape id="_x0000_s1027" style="width:10260;height:0;left:1161;position:absolute;top:2019" coordorigin="1161,2019" coordsize="10260,0" path="m1161,2019l11421,2019e" filled="f" strokeweight="1.1pt">
              <v:path arrowok="t"/>
            </v:shape>
          </v:group>
        </w:pict>
      </w:r>
      <w:r w:rsidR="00DC38F6">
        <w:rPr>
          <w:rFonts w:ascii="Arial" w:eastAsia="Arial" w:hAnsi="Arial" w:cs="Arial"/>
          <w:b/>
          <w:spacing w:val="1"/>
          <w:sz w:val="22"/>
          <w:szCs w:val="22"/>
        </w:rPr>
        <w:t xml:space="preserve">CA </w:t>
      </w:r>
      <w:r>
        <w:rPr>
          <w:rFonts w:ascii="Arial" w:eastAsia="Arial" w:hAnsi="Arial" w:cs="Arial"/>
          <w:b/>
          <w:spacing w:val="1"/>
          <w:sz w:val="22"/>
          <w:szCs w:val="22"/>
        </w:rPr>
        <w:t>D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4"/>
          <w:sz w:val="22"/>
          <w:szCs w:val="22"/>
        </w:rPr>
        <w:t>H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4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 w:rsidR="00D508D5">
        <w:rPr>
          <w:rFonts w:ascii="Arial" w:eastAsia="Arial" w:hAnsi="Arial" w:cs="Arial"/>
          <w:b/>
          <w:spacing w:val="1"/>
          <w:sz w:val="22"/>
          <w:szCs w:val="22"/>
        </w:rPr>
        <w:t xml:space="preserve">YOGESH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4"/>
          <w:sz w:val="22"/>
          <w:szCs w:val="22"/>
        </w:rPr>
        <w:t>H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US</w:t>
      </w:r>
      <w:r>
        <w:rPr>
          <w:rFonts w:ascii="Arial" w:eastAsia="Arial" w:hAnsi="Arial" w:cs="Arial"/>
          <w:b/>
          <w:spacing w:val="1"/>
          <w:sz w:val="22"/>
          <w:szCs w:val="22"/>
        </w:rPr>
        <w:t>H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</w:p>
    <w:p w:rsidR="007A1A8D" w14:paraId="6295D562" w14:textId="77777777">
      <w:pPr>
        <w:spacing w:before="1"/>
        <w:ind w:left="11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1803,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AS</w:t>
      </w:r>
      <w:r>
        <w:rPr>
          <w:rFonts w:ascii="Arial" w:eastAsia="Arial" w:hAnsi="Arial" w:cs="Arial"/>
          <w:spacing w:val="-6"/>
          <w:sz w:val="22"/>
          <w:szCs w:val="22"/>
        </w:rPr>
        <w:t>H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AC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E,   </w:t>
      </w:r>
      <w:r>
        <w:rPr>
          <w:rFonts w:ascii="Arial" w:eastAsia="Arial" w:hAnsi="Arial" w:cs="Arial"/>
          <w:sz w:val="22"/>
          <w:szCs w:val="22"/>
        </w:rPr>
        <w:t xml:space="preserve">                                                       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+9</w:t>
      </w:r>
      <w:r>
        <w:rPr>
          <w:rFonts w:ascii="Arial" w:eastAsia="Arial" w:hAnsi="Arial" w:cs="Arial"/>
          <w:spacing w:val="-2"/>
          <w:sz w:val="22"/>
          <w:szCs w:val="22"/>
        </w:rPr>
        <w:t>1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8</w:t>
      </w:r>
      <w:r>
        <w:rPr>
          <w:rFonts w:ascii="Arial" w:eastAsia="Arial" w:hAnsi="Arial" w:cs="Arial"/>
          <w:spacing w:val="-1"/>
          <w:sz w:val="22"/>
          <w:szCs w:val="22"/>
        </w:rPr>
        <w:t>8</w:t>
      </w:r>
      <w:r>
        <w:rPr>
          <w:rFonts w:ascii="Arial" w:eastAsia="Arial" w:hAnsi="Arial" w:cs="Arial"/>
          <w:sz w:val="22"/>
          <w:szCs w:val="22"/>
        </w:rPr>
        <w:t>7</w:t>
      </w:r>
      <w:r>
        <w:rPr>
          <w:rFonts w:ascii="Arial" w:eastAsia="Arial" w:hAnsi="Arial" w:cs="Arial"/>
          <w:spacing w:val="-1"/>
          <w:sz w:val="22"/>
          <w:szCs w:val="22"/>
        </w:rPr>
        <w:t>9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3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1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24</w:t>
      </w:r>
    </w:p>
    <w:p w:rsidR="007A1A8D" w14:paraId="29280963" w14:textId="77777777">
      <w:pPr>
        <w:spacing w:before="2"/>
        <w:ind w:left="11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NEA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KHEVR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RC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ANPAD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                                                   </w:t>
      </w:r>
      <w:r>
        <w:rPr>
          <w:rFonts w:ascii="Arial" w:eastAsia="Arial" w:hAnsi="Arial" w:cs="Arial"/>
          <w:spacing w:val="40"/>
          <w:sz w:val="22"/>
          <w:szCs w:val="22"/>
        </w:rPr>
        <w:t xml:space="preserve"> </w:t>
      </w:r>
      <w:hyperlink r:id="rId4" w:history="1">
        <w:r>
          <w:rPr>
            <w:rFonts w:ascii="Arial" w:eastAsia="Arial" w:hAnsi="Arial" w:cs="Arial"/>
            <w:sz w:val="22"/>
            <w:szCs w:val="22"/>
          </w:rPr>
          <w:t>e</w:t>
        </w:r>
        <w:r>
          <w:rPr>
            <w:rFonts w:ascii="Arial" w:eastAsia="Arial" w:hAnsi="Arial" w:cs="Arial"/>
            <w:spacing w:val="-2"/>
            <w:sz w:val="22"/>
            <w:szCs w:val="22"/>
          </w:rPr>
          <w:t>-</w:t>
        </w:r>
        <w:r>
          <w:rPr>
            <w:rFonts w:ascii="Arial" w:eastAsia="Arial" w:hAnsi="Arial" w:cs="Arial"/>
            <w:spacing w:val="1"/>
            <w:sz w:val="22"/>
            <w:szCs w:val="22"/>
          </w:rPr>
          <w:t>m</w:t>
        </w:r>
        <w:r>
          <w:rPr>
            <w:rFonts w:ascii="Arial" w:eastAsia="Arial" w:hAnsi="Arial" w:cs="Arial"/>
            <w:sz w:val="22"/>
            <w:szCs w:val="22"/>
          </w:rPr>
          <w:t>a</w:t>
        </w:r>
        <w:r>
          <w:rPr>
            <w:rFonts w:ascii="Arial" w:eastAsia="Arial" w:hAnsi="Arial" w:cs="Arial"/>
            <w:spacing w:val="-1"/>
            <w:sz w:val="22"/>
            <w:szCs w:val="22"/>
          </w:rPr>
          <w:t>il</w:t>
        </w:r>
        <w:r>
          <w:rPr>
            <w:rFonts w:ascii="Arial" w:eastAsia="Arial" w:hAnsi="Arial" w:cs="Arial"/>
            <w:spacing w:val="1"/>
            <w:sz w:val="22"/>
            <w:szCs w:val="22"/>
          </w:rPr>
          <w:t>:</w:t>
        </w:r>
        <w:r>
          <w:rPr>
            <w:rFonts w:ascii="Arial" w:eastAsia="Arial" w:hAnsi="Arial" w:cs="Arial"/>
            <w:sz w:val="22"/>
            <w:szCs w:val="22"/>
          </w:rPr>
          <w:t>d</w:t>
        </w:r>
        <w:r>
          <w:rPr>
            <w:rFonts w:ascii="Arial" w:eastAsia="Arial" w:hAnsi="Arial" w:cs="Arial"/>
            <w:spacing w:val="-1"/>
            <w:sz w:val="22"/>
            <w:szCs w:val="22"/>
          </w:rPr>
          <w:t>a</w:t>
        </w:r>
        <w:r>
          <w:rPr>
            <w:rFonts w:ascii="Arial" w:eastAsia="Arial" w:hAnsi="Arial" w:cs="Arial"/>
            <w:spacing w:val="1"/>
            <w:sz w:val="22"/>
            <w:szCs w:val="22"/>
          </w:rPr>
          <w:t>r</w:t>
        </w:r>
        <w:r>
          <w:rPr>
            <w:rFonts w:ascii="Arial" w:eastAsia="Arial" w:hAnsi="Arial" w:cs="Arial"/>
            <w:sz w:val="22"/>
            <w:szCs w:val="22"/>
          </w:rPr>
          <w:t>sh</w:t>
        </w:r>
        <w:r>
          <w:rPr>
            <w:rFonts w:ascii="Arial" w:eastAsia="Arial" w:hAnsi="Arial" w:cs="Arial"/>
            <w:spacing w:val="-1"/>
            <w:sz w:val="22"/>
            <w:szCs w:val="22"/>
          </w:rPr>
          <w:t>0</w:t>
        </w:r>
        <w:r>
          <w:rPr>
            <w:rFonts w:ascii="Arial" w:eastAsia="Arial" w:hAnsi="Arial" w:cs="Arial"/>
            <w:sz w:val="22"/>
            <w:szCs w:val="22"/>
          </w:rPr>
          <w:t>8</w:t>
        </w:r>
        <w:r>
          <w:rPr>
            <w:rFonts w:ascii="Arial" w:eastAsia="Arial" w:hAnsi="Arial" w:cs="Arial"/>
            <w:spacing w:val="-3"/>
            <w:sz w:val="22"/>
            <w:szCs w:val="22"/>
          </w:rPr>
          <w:t>0</w:t>
        </w:r>
        <w:r>
          <w:rPr>
            <w:rFonts w:ascii="Arial" w:eastAsia="Arial" w:hAnsi="Arial" w:cs="Arial"/>
            <w:spacing w:val="-2"/>
            <w:sz w:val="22"/>
            <w:szCs w:val="22"/>
          </w:rPr>
          <w:t>3</w:t>
        </w:r>
        <w:r>
          <w:rPr>
            <w:rFonts w:ascii="Arial" w:eastAsia="Arial" w:hAnsi="Arial" w:cs="Arial"/>
            <w:spacing w:val="-1"/>
            <w:sz w:val="22"/>
            <w:szCs w:val="22"/>
          </w:rPr>
          <w:t>@</w:t>
        </w:r>
        <w:r>
          <w:rPr>
            <w:rFonts w:ascii="Arial" w:eastAsia="Arial" w:hAnsi="Arial" w:cs="Arial"/>
            <w:sz w:val="22"/>
            <w:szCs w:val="22"/>
          </w:rPr>
          <w:t>gma</w:t>
        </w:r>
        <w:r>
          <w:rPr>
            <w:rFonts w:ascii="Arial" w:eastAsia="Arial" w:hAnsi="Arial" w:cs="Arial"/>
            <w:spacing w:val="-1"/>
            <w:sz w:val="22"/>
            <w:szCs w:val="22"/>
          </w:rPr>
          <w:t>il</w:t>
        </w:r>
        <w:r>
          <w:rPr>
            <w:rFonts w:ascii="Arial" w:eastAsia="Arial" w:hAnsi="Arial" w:cs="Arial"/>
            <w:spacing w:val="1"/>
            <w:sz w:val="22"/>
            <w:szCs w:val="22"/>
          </w:rPr>
          <w:t>.</w:t>
        </w:r>
        <w:r>
          <w:rPr>
            <w:rFonts w:ascii="Arial" w:eastAsia="Arial" w:hAnsi="Arial" w:cs="Arial"/>
            <w:sz w:val="22"/>
            <w:szCs w:val="22"/>
          </w:rPr>
          <w:t>com</w:t>
        </w:r>
      </w:hyperlink>
    </w:p>
    <w:p w:rsidR="007A1A8D" w14:paraId="7FFCED4F" w14:textId="77777777">
      <w:pPr>
        <w:spacing w:line="240" w:lineRule="exact"/>
        <w:ind w:left="11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AYD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5"/>
          <w:sz w:val="22"/>
          <w:szCs w:val="22"/>
        </w:rPr>
        <w:t>L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HANE</w:t>
      </w:r>
      <w:r>
        <w:rPr>
          <w:rFonts w:ascii="Arial" w:eastAsia="Arial" w:hAnsi="Arial" w:cs="Arial"/>
          <w:spacing w:val="-4"/>
          <w:sz w:val="22"/>
          <w:szCs w:val="22"/>
        </w:rPr>
        <w:t>-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HANE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4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6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7</w:t>
      </w:r>
    </w:p>
    <w:p w:rsidR="007A1A8D" w14:paraId="2528E171" w14:textId="77777777">
      <w:pPr>
        <w:spacing w:line="200" w:lineRule="exact"/>
      </w:pPr>
    </w:p>
    <w:p w:rsidR="007A1A8D" w14:paraId="2C5D7BB3" w14:textId="77777777">
      <w:pPr>
        <w:spacing w:before="17" w:line="240" w:lineRule="exact"/>
        <w:rPr>
          <w:sz w:val="24"/>
          <w:szCs w:val="24"/>
        </w:rPr>
      </w:pPr>
    </w:p>
    <w:p w:rsidR="007A1A8D" w14:paraId="195F5F17" w14:textId="77777777">
      <w:pPr>
        <w:spacing w:line="220" w:lineRule="exact"/>
        <w:ind w:left="5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  <w:position w:val="-1"/>
          <w:u w:val="thick" w:color="000000"/>
        </w:rPr>
        <w:t>O</w:t>
      </w:r>
      <w:r>
        <w:rPr>
          <w:rFonts w:ascii="Arial" w:eastAsia="Arial" w:hAnsi="Arial" w:cs="Arial"/>
          <w:b/>
          <w:position w:val="-1"/>
          <w:u w:val="thick" w:color="000000"/>
        </w:rPr>
        <w:t>BJ</w:t>
      </w:r>
      <w:r>
        <w:rPr>
          <w:rFonts w:ascii="Arial" w:eastAsia="Arial" w:hAnsi="Arial" w:cs="Arial"/>
          <w:b/>
          <w:spacing w:val="-1"/>
          <w:position w:val="-1"/>
          <w:u w:val="thick" w:color="000000"/>
        </w:rPr>
        <w:t>E</w:t>
      </w:r>
      <w:r>
        <w:rPr>
          <w:rFonts w:ascii="Arial" w:eastAsia="Arial" w:hAnsi="Arial" w:cs="Arial"/>
          <w:b/>
          <w:position w:val="-1"/>
          <w:u w:val="thick" w:color="000000"/>
        </w:rPr>
        <w:t>C</w:t>
      </w:r>
      <w:r>
        <w:rPr>
          <w:rFonts w:ascii="Arial" w:eastAsia="Arial" w:hAnsi="Arial" w:cs="Arial"/>
          <w:b/>
          <w:spacing w:val="3"/>
          <w:position w:val="-1"/>
          <w:u w:val="thick" w:color="000000"/>
        </w:rPr>
        <w:t>T</w:t>
      </w:r>
      <w:r>
        <w:rPr>
          <w:rFonts w:ascii="Arial" w:eastAsia="Arial" w:hAnsi="Arial" w:cs="Arial"/>
          <w:b/>
          <w:position w:val="-1"/>
          <w:u w:val="thick" w:color="000000"/>
        </w:rPr>
        <w:t>I</w:t>
      </w:r>
      <w:r>
        <w:rPr>
          <w:rFonts w:ascii="Arial" w:eastAsia="Arial" w:hAnsi="Arial" w:cs="Arial"/>
          <w:b/>
          <w:spacing w:val="-1"/>
          <w:position w:val="-1"/>
          <w:u w:val="thick" w:color="000000"/>
        </w:rPr>
        <w:t>V</w:t>
      </w:r>
      <w:r>
        <w:rPr>
          <w:rFonts w:ascii="Arial" w:eastAsia="Arial" w:hAnsi="Arial" w:cs="Arial"/>
          <w:b/>
          <w:position w:val="-1"/>
          <w:u w:val="thick" w:color="000000"/>
        </w:rPr>
        <w:t>E</w:t>
      </w:r>
    </w:p>
    <w:p w:rsidR="007A1A8D" w14:paraId="7ACFBFC2" w14:textId="77777777">
      <w:pPr>
        <w:spacing w:before="4" w:line="200" w:lineRule="exact"/>
      </w:pPr>
    </w:p>
    <w:p w:rsidR="007A1A8D" w14:paraId="0EFC5D7B" w14:textId="77777777">
      <w:pPr>
        <w:spacing w:before="34"/>
        <w:ind w:left="540" w:right="226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6"/>
        </w:rPr>
        <w:t>m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</w:rPr>
        <w:t>ge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3"/>
        </w:rPr>
        <w:t>k</w:t>
      </w:r>
      <w:r>
        <w:rPr>
          <w:rFonts w:ascii="Arial" w:eastAsia="Arial" w:hAnsi="Arial" w:cs="Arial"/>
          <w:spacing w:val="-1"/>
        </w:rPr>
        <w:t>ill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so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ure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li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em to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3"/>
        </w:rPr>
        <w:t>u</w:t>
      </w:r>
      <w:r>
        <w:rPr>
          <w:rFonts w:ascii="Arial" w:eastAsia="Arial" w:hAnsi="Arial" w:cs="Arial"/>
        </w:rPr>
        <w:t xml:space="preserve">m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e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el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of 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1"/>
        </w:rPr>
        <w:t>or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z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e.</w:t>
      </w:r>
    </w:p>
    <w:p w:rsidR="007A1A8D" w14:paraId="029AEFA9" w14:textId="77777777">
      <w:pPr>
        <w:spacing w:line="200" w:lineRule="exact"/>
      </w:pPr>
    </w:p>
    <w:p w:rsidR="007A1A8D" w14:paraId="0CE8CDCF" w14:textId="77777777">
      <w:pPr>
        <w:spacing w:before="16" w:line="240" w:lineRule="exact"/>
        <w:rPr>
          <w:sz w:val="24"/>
          <w:szCs w:val="24"/>
        </w:rPr>
      </w:pPr>
    </w:p>
    <w:p w:rsidR="007A1A8D" w14:paraId="5A2C4682" w14:textId="77777777">
      <w:pPr>
        <w:spacing w:line="220" w:lineRule="exact"/>
        <w:ind w:left="5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  <w:position w:val="-1"/>
          <w:u w:val="thick" w:color="000000"/>
        </w:rPr>
        <w:t>P</w:t>
      </w:r>
      <w:r>
        <w:rPr>
          <w:rFonts w:ascii="Arial" w:eastAsia="Arial" w:hAnsi="Arial" w:cs="Arial"/>
          <w:b/>
          <w:position w:val="-1"/>
          <w:u w:val="thick" w:color="000000"/>
        </w:rPr>
        <w:t>R</w:t>
      </w:r>
      <w:r>
        <w:rPr>
          <w:rFonts w:ascii="Arial" w:eastAsia="Arial" w:hAnsi="Arial" w:cs="Arial"/>
          <w:b/>
          <w:spacing w:val="1"/>
          <w:position w:val="-1"/>
          <w:u w:val="thick" w:color="000000"/>
        </w:rPr>
        <w:t>O</w:t>
      </w:r>
      <w:r>
        <w:rPr>
          <w:rFonts w:ascii="Arial" w:eastAsia="Arial" w:hAnsi="Arial" w:cs="Arial"/>
          <w:b/>
          <w:position w:val="-1"/>
          <w:u w:val="thick" w:color="000000"/>
        </w:rPr>
        <w:t>F</w:t>
      </w:r>
      <w:r>
        <w:rPr>
          <w:rFonts w:ascii="Arial" w:eastAsia="Arial" w:hAnsi="Arial" w:cs="Arial"/>
          <w:b/>
          <w:spacing w:val="1"/>
          <w:position w:val="-1"/>
          <w:u w:val="thick" w:color="000000"/>
        </w:rPr>
        <w:t>E</w:t>
      </w:r>
      <w:r>
        <w:rPr>
          <w:rFonts w:ascii="Arial" w:eastAsia="Arial" w:hAnsi="Arial" w:cs="Arial"/>
          <w:b/>
          <w:spacing w:val="-1"/>
          <w:position w:val="-1"/>
          <w:u w:val="thick" w:color="000000"/>
        </w:rPr>
        <w:t>SS</w:t>
      </w:r>
      <w:r>
        <w:rPr>
          <w:rFonts w:ascii="Arial" w:eastAsia="Arial" w:hAnsi="Arial" w:cs="Arial"/>
          <w:b/>
          <w:position w:val="-1"/>
          <w:u w:val="thick" w:color="000000"/>
        </w:rPr>
        <w:t>I</w:t>
      </w:r>
      <w:r>
        <w:rPr>
          <w:rFonts w:ascii="Arial" w:eastAsia="Arial" w:hAnsi="Arial" w:cs="Arial"/>
          <w:b/>
          <w:spacing w:val="1"/>
          <w:position w:val="-1"/>
          <w:u w:val="thick" w:color="000000"/>
        </w:rPr>
        <w:t>O</w:t>
      </w:r>
      <w:r>
        <w:rPr>
          <w:rFonts w:ascii="Arial" w:eastAsia="Arial" w:hAnsi="Arial" w:cs="Arial"/>
          <w:b/>
          <w:spacing w:val="5"/>
          <w:position w:val="-1"/>
          <w:u w:val="thick" w:color="000000"/>
        </w:rPr>
        <w:t>N</w:t>
      </w:r>
      <w:r>
        <w:rPr>
          <w:rFonts w:ascii="Arial" w:eastAsia="Arial" w:hAnsi="Arial" w:cs="Arial"/>
          <w:b/>
          <w:spacing w:val="-5"/>
          <w:position w:val="-1"/>
          <w:u w:val="thick" w:color="000000"/>
        </w:rPr>
        <w:t>A</w:t>
      </w:r>
      <w:r>
        <w:rPr>
          <w:rFonts w:ascii="Arial" w:eastAsia="Arial" w:hAnsi="Arial" w:cs="Arial"/>
          <w:b/>
          <w:position w:val="-1"/>
          <w:u w:val="thick" w:color="000000"/>
        </w:rPr>
        <w:t>L</w:t>
      </w:r>
      <w:r>
        <w:rPr>
          <w:rFonts w:ascii="Arial" w:eastAsia="Arial" w:hAnsi="Arial" w:cs="Arial"/>
          <w:b/>
          <w:spacing w:val="-13"/>
          <w:position w:val="-1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u w:val="thick" w:color="000000"/>
        </w:rPr>
        <w:t>Q</w:t>
      </w:r>
      <w:r>
        <w:rPr>
          <w:rFonts w:ascii="Arial" w:eastAsia="Arial" w:hAnsi="Arial" w:cs="Arial"/>
          <w:b/>
          <w:spacing w:val="5"/>
          <w:position w:val="-1"/>
          <w:u w:val="thick" w:color="000000"/>
        </w:rPr>
        <w:t>U</w:t>
      </w:r>
      <w:r>
        <w:rPr>
          <w:rFonts w:ascii="Arial" w:eastAsia="Arial" w:hAnsi="Arial" w:cs="Arial"/>
          <w:b/>
          <w:spacing w:val="-5"/>
          <w:position w:val="-1"/>
          <w:u w:val="thick" w:color="000000"/>
        </w:rPr>
        <w:t>A</w:t>
      </w:r>
      <w:r>
        <w:rPr>
          <w:rFonts w:ascii="Arial" w:eastAsia="Arial" w:hAnsi="Arial" w:cs="Arial"/>
          <w:b/>
          <w:position w:val="-1"/>
          <w:u w:val="thick" w:color="000000"/>
        </w:rPr>
        <w:t>LIF</w:t>
      </w:r>
      <w:r>
        <w:rPr>
          <w:rFonts w:ascii="Arial" w:eastAsia="Arial" w:hAnsi="Arial" w:cs="Arial"/>
          <w:b/>
          <w:spacing w:val="3"/>
          <w:position w:val="-1"/>
          <w:u w:val="thick" w:color="000000"/>
        </w:rPr>
        <w:t>I</w:t>
      </w:r>
      <w:r>
        <w:rPr>
          <w:rFonts w:ascii="Arial" w:eastAsia="Arial" w:hAnsi="Arial" w:cs="Arial"/>
          <w:b/>
          <w:spacing w:val="2"/>
          <w:position w:val="-1"/>
          <w:u w:val="thick" w:color="000000"/>
        </w:rPr>
        <w:t>C</w:t>
      </w:r>
      <w:r>
        <w:rPr>
          <w:rFonts w:ascii="Arial" w:eastAsia="Arial" w:hAnsi="Arial" w:cs="Arial"/>
          <w:b/>
          <w:spacing w:val="-7"/>
          <w:position w:val="-1"/>
          <w:u w:val="thick" w:color="000000"/>
        </w:rPr>
        <w:t>A</w:t>
      </w:r>
      <w:r>
        <w:rPr>
          <w:rFonts w:ascii="Arial" w:eastAsia="Arial" w:hAnsi="Arial" w:cs="Arial"/>
          <w:b/>
          <w:spacing w:val="3"/>
          <w:position w:val="-1"/>
          <w:u w:val="thick" w:color="000000"/>
        </w:rPr>
        <w:t>T</w:t>
      </w:r>
      <w:r>
        <w:rPr>
          <w:rFonts w:ascii="Arial" w:eastAsia="Arial" w:hAnsi="Arial" w:cs="Arial"/>
          <w:b/>
          <w:position w:val="-1"/>
          <w:u w:val="thick" w:color="000000"/>
        </w:rPr>
        <w:t>I</w:t>
      </w:r>
      <w:r>
        <w:rPr>
          <w:rFonts w:ascii="Arial" w:eastAsia="Arial" w:hAnsi="Arial" w:cs="Arial"/>
          <w:b/>
          <w:spacing w:val="1"/>
          <w:position w:val="-1"/>
          <w:u w:val="thick" w:color="000000"/>
        </w:rPr>
        <w:t>O</w:t>
      </w:r>
      <w:r>
        <w:rPr>
          <w:rFonts w:ascii="Arial" w:eastAsia="Arial" w:hAnsi="Arial" w:cs="Arial"/>
          <w:b/>
          <w:spacing w:val="2"/>
          <w:position w:val="-1"/>
          <w:u w:val="thick" w:color="000000"/>
        </w:rPr>
        <w:t>N</w:t>
      </w:r>
      <w:r>
        <w:rPr>
          <w:rFonts w:ascii="Arial" w:eastAsia="Arial" w:hAnsi="Arial" w:cs="Arial"/>
          <w:b/>
          <w:position w:val="-1"/>
          <w:u w:val="thick" w:color="000000"/>
        </w:rPr>
        <w:t>S</w:t>
      </w:r>
    </w:p>
    <w:p w:rsidR="007A1A8D" w14:paraId="6F99BE8F" w14:textId="77777777">
      <w:pPr>
        <w:spacing w:before="15" w:line="220" w:lineRule="exact"/>
        <w:rPr>
          <w:sz w:val="22"/>
          <w:szCs w:val="22"/>
        </w:rPr>
      </w:pPr>
    </w:p>
    <w:tbl>
      <w:tblPr>
        <w:tblW w:w="0" w:type="auto"/>
        <w:tblInd w:w="42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28"/>
        <w:gridCol w:w="2792"/>
        <w:gridCol w:w="1889"/>
        <w:gridCol w:w="2252"/>
      </w:tblGrid>
      <w:tr w14:paraId="3DC35B76" w14:textId="77777777">
        <w:tblPrEx>
          <w:tblW w:w="0" w:type="auto"/>
          <w:tblInd w:w="42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47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1A8D" w14:paraId="78306098" w14:textId="7777777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Name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of</w:t>
            </w:r>
          </w:p>
          <w:p w:rsidR="007A1A8D" w14:paraId="72F68FBE" w14:textId="77777777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Q</w:t>
            </w:r>
            <w:r>
              <w:rPr>
                <w:rFonts w:ascii="Arial" w:eastAsia="Arial" w:hAnsi="Arial" w:cs="Arial"/>
                <w:b/>
              </w:rPr>
              <w:t>ual</w:t>
            </w:r>
            <w:r>
              <w:rPr>
                <w:rFonts w:ascii="Arial" w:eastAsia="Arial" w:hAnsi="Arial" w:cs="Arial"/>
                <w:b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  <w:spacing w:val="1"/>
              </w:rPr>
              <w:t>f</w:t>
            </w:r>
            <w:r>
              <w:rPr>
                <w:rFonts w:ascii="Arial" w:eastAsia="Arial" w:hAnsi="Arial" w:cs="Arial"/>
                <w:b/>
              </w:rPr>
              <w:t>ic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t</w:t>
            </w:r>
            <w:r>
              <w:rPr>
                <w:rFonts w:ascii="Arial" w:eastAsia="Arial" w:hAnsi="Arial" w:cs="Arial"/>
                <w:b/>
              </w:rPr>
              <w:t>ion</w:t>
            </w:r>
          </w:p>
        </w:tc>
        <w:tc>
          <w:tcPr>
            <w:tcW w:w="2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1A8D" w14:paraId="77F554D8" w14:textId="77777777">
            <w:pPr>
              <w:spacing w:line="220" w:lineRule="exact"/>
              <w:ind w:left="526" w:right="53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B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o</w:t>
            </w:r>
            <w:r>
              <w:rPr>
                <w:rFonts w:ascii="Arial" w:eastAsia="Arial" w:hAnsi="Arial" w:cs="Arial"/>
                <w:b/>
                <w:w w:val="99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r</w:t>
            </w:r>
            <w:r>
              <w:rPr>
                <w:rFonts w:ascii="Arial" w:eastAsia="Arial" w:hAnsi="Arial" w:cs="Arial"/>
                <w:b/>
                <w:w w:val="99"/>
              </w:rPr>
              <w:t>d/Uni</w:t>
            </w:r>
            <w:r>
              <w:rPr>
                <w:rFonts w:ascii="Arial" w:eastAsia="Arial" w:hAnsi="Arial" w:cs="Arial"/>
                <w:b/>
                <w:spacing w:val="2"/>
                <w:w w:val="99"/>
              </w:rPr>
              <w:t>v</w:t>
            </w:r>
            <w:r>
              <w:rPr>
                <w:rFonts w:ascii="Arial" w:eastAsia="Arial" w:hAnsi="Arial" w:cs="Arial"/>
                <w:b/>
                <w:w w:val="99"/>
              </w:rPr>
              <w:t>e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b/>
                <w:w w:val="99"/>
              </w:rPr>
              <w:t>si</w:t>
            </w:r>
            <w:r>
              <w:rPr>
                <w:rFonts w:ascii="Arial" w:eastAsia="Arial" w:hAnsi="Arial" w:cs="Arial"/>
                <w:b/>
                <w:spacing w:val="3"/>
                <w:w w:val="99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  <w:w w:val="99"/>
              </w:rPr>
              <w:t>y</w:t>
            </w:r>
            <w:r>
              <w:rPr>
                <w:rFonts w:ascii="Arial" w:eastAsia="Arial" w:hAnsi="Arial" w:cs="Arial"/>
                <w:b/>
                <w:w w:val="99"/>
              </w:rPr>
              <w:t>/</w:t>
            </w:r>
          </w:p>
          <w:p w:rsidR="007A1A8D" w14:paraId="19C4E72B" w14:textId="77777777">
            <w:pPr>
              <w:ind w:left="965" w:right="96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Ins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t</w:t>
            </w:r>
            <w:r>
              <w:rPr>
                <w:rFonts w:ascii="Arial" w:eastAsia="Arial" w:hAnsi="Arial" w:cs="Arial"/>
                <w:b/>
                <w:w w:val="99"/>
              </w:rPr>
              <w:t>itu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t</w:t>
            </w:r>
            <w:r>
              <w:rPr>
                <w:rFonts w:ascii="Arial" w:eastAsia="Arial" w:hAnsi="Arial" w:cs="Arial"/>
                <w:b/>
                <w:w w:val="99"/>
              </w:rPr>
              <w:t>e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1A8D" w14:paraId="31E52A79" w14:textId="77777777">
            <w:pPr>
              <w:spacing w:line="220" w:lineRule="exact"/>
              <w:ind w:left="562" w:right="57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</w:rPr>
              <w:t>Y</w:t>
            </w:r>
            <w:r>
              <w:rPr>
                <w:rFonts w:ascii="Arial" w:eastAsia="Arial" w:hAnsi="Arial" w:cs="Arial"/>
                <w:b/>
              </w:rPr>
              <w:t>e</w:t>
            </w:r>
            <w:r>
              <w:rPr>
                <w:rFonts w:ascii="Arial" w:eastAsia="Arial" w:hAnsi="Arial" w:cs="Arial"/>
                <w:b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w w:val="99"/>
              </w:rPr>
              <w:t>of</w:t>
            </w:r>
          </w:p>
          <w:p w:rsidR="007A1A8D" w14:paraId="3F9B333B" w14:textId="77777777">
            <w:pPr>
              <w:ind w:left="351" w:right="35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C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o</w:t>
            </w:r>
            <w:r>
              <w:rPr>
                <w:rFonts w:ascii="Arial" w:eastAsia="Arial" w:hAnsi="Arial" w:cs="Arial"/>
                <w:b/>
                <w:w w:val="99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p</w:t>
            </w:r>
            <w:r>
              <w:rPr>
                <w:rFonts w:ascii="Arial" w:eastAsia="Arial" w:hAnsi="Arial" w:cs="Arial"/>
                <w:b/>
                <w:w w:val="99"/>
              </w:rPr>
              <w:t>leti</w:t>
            </w:r>
            <w:r>
              <w:rPr>
                <w:rFonts w:ascii="Arial" w:eastAsia="Arial" w:hAnsi="Arial" w:cs="Arial"/>
                <w:b/>
                <w:spacing w:val="1"/>
                <w:w w:val="99"/>
              </w:rPr>
              <w:t>o</w:t>
            </w:r>
            <w:r>
              <w:rPr>
                <w:rFonts w:ascii="Arial" w:eastAsia="Arial" w:hAnsi="Arial" w:cs="Arial"/>
                <w:b/>
                <w:w w:val="99"/>
              </w:rPr>
              <w:t>n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1A8D" w14:paraId="40093F04" w14:textId="77777777">
            <w:pPr>
              <w:spacing w:line="220" w:lineRule="exact"/>
              <w:ind w:left="778" w:right="78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w w:val="99"/>
              </w:rPr>
              <w:t>Result</w:t>
            </w:r>
          </w:p>
        </w:tc>
      </w:tr>
      <w:tr w14:paraId="3CD041A5" w14:textId="77777777">
        <w:tblPrEx>
          <w:tblW w:w="0" w:type="auto"/>
          <w:tblInd w:w="42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699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1A8D" w14:paraId="0A98A3FF" w14:textId="7777777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FI</w:t>
            </w:r>
            <w:r>
              <w:rPr>
                <w:rFonts w:ascii="Arial" w:eastAsia="Arial" w:hAnsi="Arial" w:cs="Arial"/>
                <w:spacing w:val="3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2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1A8D" w14:paraId="1CD83738" w14:textId="77777777">
            <w:pPr>
              <w:spacing w:line="220" w:lineRule="exact"/>
              <w:ind w:left="4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of C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arte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ed</w:t>
            </w:r>
          </w:p>
          <w:p w:rsidR="007A1A8D" w14:paraId="2DCB210F" w14:textId="77777777">
            <w:pPr>
              <w:spacing w:before="1"/>
              <w:ind w:left="48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nts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1A8D" w14:paraId="64BFFB63" w14:textId="77777777">
            <w:pPr>
              <w:spacing w:line="220" w:lineRule="exact"/>
              <w:ind w:left="47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3"/>
              </w:rPr>
              <w:t>y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1A8D" w14:paraId="341BF4FC" w14:textId="77777777">
            <w:pPr>
              <w:spacing w:line="220" w:lineRule="exact"/>
              <w:ind w:left="216" w:right="22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w w:val="99"/>
              </w:rPr>
              <w:t>D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t</w:t>
            </w:r>
          </w:p>
          <w:p w:rsidR="007A1A8D" w14:paraId="2F92303B" w14:textId="77777777">
            <w:pPr>
              <w:spacing w:before="1"/>
              <w:ind w:left="293" w:right="29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ax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w w:val="99"/>
              </w:rPr>
              <w:t>F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1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2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l</w:t>
            </w:r>
          </w:p>
          <w:p w:rsidR="007A1A8D" w14:paraId="16510241" w14:textId="77777777">
            <w:pPr>
              <w:ind w:left="650" w:right="6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Rep</w:t>
            </w:r>
            <w:r>
              <w:rPr>
                <w:rFonts w:ascii="Arial" w:eastAsia="Arial" w:hAnsi="Arial" w:cs="Arial"/>
                <w:spacing w:val="-1"/>
                <w:w w:val="99"/>
              </w:rPr>
              <w:t>o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spacing w:val="2"/>
                <w:w w:val="99"/>
              </w:rPr>
              <w:t>t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ng</w:t>
            </w:r>
          </w:p>
        </w:tc>
      </w:tr>
      <w:tr w14:paraId="103E2126" w14:textId="77777777">
        <w:tblPrEx>
          <w:tblW w:w="0" w:type="auto"/>
          <w:tblInd w:w="42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47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1A8D" w14:paraId="1C731C1A" w14:textId="7777777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.</w:t>
            </w:r>
            <w:r>
              <w:rPr>
                <w:rFonts w:ascii="Arial" w:eastAsia="Arial" w:hAnsi="Arial" w:cs="Arial"/>
              </w:rPr>
              <w:t>II</w:t>
            </w:r>
          </w:p>
        </w:tc>
        <w:tc>
          <w:tcPr>
            <w:tcW w:w="2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1A8D" w14:paraId="0709DE07" w14:textId="77777777">
            <w:pPr>
              <w:spacing w:line="220" w:lineRule="exact"/>
              <w:ind w:left="4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of C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arte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ed</w:t>
            </w:r>
          </w:p>
          <w:p w:rsidR="007A1A8D" w14:paraId="20975816" w14:textId="77777777">
            <w:pPr>
              <w:spacing w:line="220" w:lineRule="exact"/>
              <w:ind w:left="48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nts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1A8D" w14:paraId="691AF78A" w14:textId="77777777">
            <w:pPr>
              <w:spacing w:line="220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,2</w:t>
            </w:r>
            <w:r>
              <w:rPr>
                <w:rFonts w:ascii="Arial" w:eastAsia="Arial" w:hAnsi="Arial" w:cs="Arial"/>
                <w:spacing w:val="-1"/>
              </w:rPr>
              <w:t>0</w:t>
            </w:r>
            <w:r>
              <w:rPr>
                <w:rFonts w:ascii="Arial" w:eastAsia="Arial" w:hAnsi="Arial" w:cs="Arial"/>
              </w:rPr>
              <w:t>08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1A8D" w14:paraId="4A976823" w14:textId="77777777">
            <w:pPr>
              <w:spacing w:line="220" w:lineRule="exact"/>
              <w:ind w:left="243" w:right="24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53%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(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x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n</w:t>
            </w:r>
          </w:p>
          <w:p w:rsidR="007A1A8D" w14:paraId="2D82DBFC" w14:textId="77777777">
            <w:pPr>
              <w:spacing w:line="220" w:lineRule="exact"/>
              <w:ind w:left="578" w:right="5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ax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&amp;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w w:val="99"/>
              </w:rPr>
              <w:t>L</w:t>
            </w:r>
            <w:r>
              <w:rPr>
                <w:rFonts w:ascii="Arial" w:eastAsia="Arial" w:hAnsi="Arial" w:cs="Arial"/>
                <w:spacing w:val="1"/>
                <w:w w:val="99"/>
              </w:rPr>
              <w:t>a</w:t>
            </w:r>
            <w:r>
              <w:rPr>
                <w:rFonts w:ascii="Arial" w:eastAsia="Arial" w:hAnsi="Arial" w:cs="Arial"/>
                <w:spacing w:val="-2"/>
                <w:w w:val="99"/>
              </w:rPr>
              <w:t>w</w:t>
            </w:r>
            <w:r>
              <w:rPr>
                <w:rFonts w:ascii="Arial" w:eastAsia="Arial" w:hAnsi="Arial" w:cs="Arial"/>
                <w:w w:val="99"/>
              </w:rPr>
              <w:t>)</w:t>
            </w:r>
          </w:p>
        </w:tc>
      </w:tr>
      <w:tr w14:paraId="77C90A86" w14:textId="77777777">
        <w:tblPrEx>
          <w:tblW w:w="0" w:type="auto"/>
          <w:tblInd w:w="42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47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1A8D" w14:paraId="3A8A7709" w14:textId="7777777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2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1A8D" w14:paraId="6D057201" w14:textId="77777777">
            <w:pPr>
              <w:spacing w:line="220" w:lineRule="exact"/>
              <w:ind w:left="45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of C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arte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ed</w:t>
            </w:r>
          </w:p>
          <w:p w:rsidR="007A1A8D" w14:paraId="04F3731F" w14:textId="77777777">
            <w:pPr>
              <w:ind w:left="48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nts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1A8D" w14:paraId="0A942F53" w14:textId="77777777">
            <w:pPr>
              <w:spacing w:line="220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</w:t>
            </w:r>
            <w:r>
              <w:rPr>
                <w:rFonts w:ascii="Arial" w:eastAsia="Arial" w:hAnsi="Arial" w:cs="Arial"/>
                <w:spacing w:val="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,2</w:t>
            </w:r>
            <w:r>
              <w:rPr>
                <w:rFonts w:ascii="Arial" w:eastAsia="Arial" w:hAnsi="Arial" w:cs="Arial"/>
                <w:spacing w:val="-1"/>
              </w:rPr>
              <w:t>0</w:t>
            </w:r>
            <w:r>
              <w:rPr>
                <w:rFonts w:ascii="Arial" w:eastAsia="Arial" w:hAnsi="Arial" w:cs="Arial"/>
              </w:rPr>
              <w:t>06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1A8D" w14:paraId="71E84C6E" w14:textId="77777777">
            <w:pPr>
              <w:spacing w:line="220" w:lineRule="exact"/>
              <w:ind w:left="884" w:right="8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64%</w:t>
            </w:r>
          </w:p>
        </w:tc>
      </w:tr>
    </w:tbl>
    <w:p w:rsidR="007A1A8D" w14:paraId="76A5AC8A" w14:textId="77777777">
      <w:pPr>
        <w:spacing w:line="200" w:lineRule="exact"/>
      </w:pPr>
    </w:p>
    <w:p w:rsidR="007A1A8D" w14:paraId="4CD91FB2" w14:textId="77777777">
      <w:pPr>
        <w:spacing w:before="16" w:line="200" w:lineRule="exact"/>
      </w:pPr>
    </w:p>
    <w:p w:rsidR="007A1A8D" w14:paraId="40A1C95A" w14:textId="77777777">
      <w:pPr>
        <w:spacing w:before="34" w:line="220" w:lineRule="exact"/>
        <w:ind w:left="5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5"/>
          <w:position w:val="-1"/>
          <w:u w:val="thick" w:color="000000"/>
        </w:rPr>
        <w:t>A</w:t>
      </w:r>
      <w:r>
        <w:rPr>
          <w:rFonts w:ascii="Arial" w:eastAsia="Arial" w:hAnsi="Arial" w:cs="Arial"/>
          <w:b/>
          <w:spacing w:val="7"/>
          <w:position w:val="-1"/>
          <w:u w:val="thick" w:color="000000"/>
        </w:rPr>
        <w:t>C</w:t>
      </w:r>
      <w:r>
        <w:rPr>
          <w:rFonts w:ascii="Arial" w:eastAsia="Arial" w:hAnsi="Arial" w:cs="Arial"/>
          <w:b/>
          <w:spacing w:val="-5"/>
          <w:position w:val="-1"/>
          <w:u w:val="thick" w:color="000000"/>
        </w:rPr>
        <w:t>A</w:t>
      </w:r>
      <w:r>
        <w:rPr>
          <w:rFonts w:ascii="Arial" w:eastAsia="Arial" w:hAnsi="Arial" w:cs="Arial"/>
          <w:b/>
          <w:spacing w:val="2"/>
          <w:position w:val="-1"/>
          <w:u w:val="thick" w:color="000000"/>
        </w:rPr>
        <w:t>D</w:t>
      </w:r>
      <w:r>
        <w:rPr>
          <w:rFonts w:ascii="Arial" w:eastAsia="Arial" w:hAnsi="Arial" w:cs="Arial"/>
          <w:b/>
          <w:spacing w:val="-1"/>
          <w:position w:val="-1"/>
          <w:u w:val="thick" w:color="000000"/>
        </w:rPr>
        <w:t>E</w:t>
      </w:r>
      <w:r>
        <w:rPr>
          <w:rFonts w:ascii="Arial" w:eastAsia="Arial" w:hAnsi="Arial" w:cs="Arial"/>
          <w:b/>
          <w:spacing w:val="4"/>
          <w:position w:val="-1"/>
          <w:u w:val="thick" w:color="000000"/>
        </w:rPr>
        <w:t>M</w:t>
      </w:r>
      <w:r>
        <w:rPr>
          <w:rFonts w:ascii="Arial" w:eastAsia="Arial" w:hAnsi="Arial" w:cs="Arial"/>
          <w:b/>
          <w:position w:val="-1"/>
          <w:u w:val="thick" w:color="000000"/>
        </w:rPr>
        <w:t>IC</w:t>
      </w:r>
      <w:r>
        <w:rPr>
          <w:rFonts w:ascii="Arial" w:eastAsia="Arial" w:hAnsi="Arial" w:cs="Arial"/>
          <w:b/>
          <w:spacing w:val="-11"/>
          <w:position w:val="-1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u w:val="thick" w:color="000000"/>
        </w:rPr>
        <w:t>Q</w:t>
      </w:r>
      <w:r>
        <w:rPr>
          <w:rFonts w:ascii="Arial" w:eastAsia="Arial" w:hAnsi="Arial" w:cs="Arial"/>
          <w:b/>
          <w:spacing w:val="2"/>
          <w:position w:val="-1"/>
          <w:u w:val="thick" w:color="000000"/>
        </w:rPr>
        <w:t>U</w:t>
      </w:r>
      <w:r>
        <w:rPr>
          <w:rFonts w:ascii="Arial" w:eastAsia="Arial" w:hAnsi="Arial" w:cs="Arial"/>
          <w:b/>
          <w:spacing w:val="-5"/>
          <w:position w:val="-1"/>
          <w:u w:val="thick" w:color="000000"/>
        </w:rPr>
        <w:t>A</w:t>
      </w:r>
      <w:r>
        <w:rPr>
          <w:rFonts w:ascii="Arial" w:eastAsia="Arial" w:hAnsi="Arial" w:cs="Arial"/>
          <w:b/>
          <w:spacing w:val="3"/>
          <w:position w:val="-1"/>
          <w:u w:val="thick" w:color="000000"/>
        </w:rPr>
        <w:t>L</w:t>
      </w:r>
      <w:r>
        <w:rPr>
          <w:rFonts w:ascii="Arial" w:eastAsia="Arial" w:hAnsi="Arial" w:cs="Arial"/>
          <w:b/>
          <w:position w:val="-1"/>
          <w:u w:val="thick" w:color="000000"/>
        </w:rPr>
        <w:t>IFI</w:t>
      </w:r>
      <w:r>
        <w:rPr>
          <w:rFonts w:ascii="Arial" w:eastAsia="Arial" w:hAnsi="Arial" w:cs="Arial"/>
          <w:b/>
          <w:spacing w:val="5"/>
          <w:position w:val="-1"/>
          <w:u w:val="thick" w:color="000000"/>
        </w:rPr>
        <w:t>C</w:t>
      </w:r>
      <w:r>
        <w:rPr>
          <w:rFonts w:ascii="Arial" w:eastAsia="Arial" w:hAnsi="Arial" w:cs="Arial"/>
          <w:b/>
          <w:spacing w:val="-7"/>
          <w:position w:val="-1"/>
          <w:u w:val="thick" w:color="000000"/>
        </w:rPr>
        <w:t>A</w:t>
      </w:r>
      <w:r>
        <w:rPr>
          <w:rFonts w:ascii="Arial" w:eastAsia="Arial" w:hAnsi="Arial" w:cs="Arial"/>
          <w:b/>
          <w:spacing w:val="3"/>
          <w:position w:val="-1"/>
          <w:u w:val="thick" w:color="000000"/>
        </w:rPr>
        <w:t>T</w:t>
      </w:r>
      <w:r>
        <w:rPr>
          <w:rFonts w:ascii="Arial" w:eastAsia="Arial" w:hAnsi="Arial" w:cs="Arial"/>
          <w:b/>
          <w:spacing w:val="2"/>
          <w:position w:val="-1"/>
          <w:u w:val="thick" w:color="000000"/>
        </w:rPr>
        <w:t>I</w:t>
      </w:r>
      <w:r>
        <w:rPr>
          <w:rFonts w:ascii="Arial" w:eastAsia="Arial" w:hAnsi="Arial" w:cs="Arial"/>
          <w:b/>
          <w:spacing w:val="1"/>
          <w:position w:val="-1"/>
          <w:u w:val="thick" w:color="000000"/>
        </w:rPr>
        <w:t>O</w:t>
      </w:r>
      <w:r>
        <w:rPr>
          <w:rFonts w:ascii="Arial" w:eastAsia="Arial" w:hAnsi="Arial" w:cs="Arial"/>
          <w:b/>
          <w:position w:val="-1"/>
          <w:u w:val="thick" w:color="000000"/>
        </w:rPr>
        <w:t>NS</w:t>
      </w:r>
    </w:p>
    <w:p w:rsidR="007A1A8D" w14:paraId="19B66BCC" w14:textId="77777777">
      <w:pPr>
        <w:spacing w:before="12" w:line="220" w:lineRule="exact"/>
        <w:rPr>
          <w:sz w:val="22"/>
          <w:szCs w:val="22"/>
        </w:rPr>
      </w:pPr>
    </w:p>
    <w:tbl>
      <w:tblPr>
        <w:tblW w:w="0" w:type="auto"/>
        <w:tblInd w:w="42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28"/>
        <w:gridCol w:w="2792"/>
        <w:gridCol w:w="1889"/>
        <w:gridCol w:w="2252"/>
      </w:tblGrid>
      <w:tr w14:paraId="75340588" w14:textId="77777777">
        <w:tblPrEx>
          <w:tblW w:w="0" w:type="auto"/>
          <w:tblInd w:w="42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24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1A8D" w14:paraId="06522C62" w14:textId="7777777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-3"/>
              </w:rPr>
              <w:t>Y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.Com</w:t>
            </w:r>
          </w:p>
        </w:tc>
        <w:tc>
          <w:tcPr>
            <w:tcW w:w="2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1A8D" w14:paraId="197D52B8" w14:textId="77777777">
            <w:pPr>
              <w:spacing w:line="220" w:lineRule="exact"/>
              <w:ind w:left="40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tra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2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4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1A8D" w14:paraId="77DB0946" w14:textId="77777777">
            <w:pPr>
              <w:spacing w:line="220" w:lineRule="exact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</w:t>
            </w:r>
            <w:r>
              <w:rPr>
                <w:rFonts w:ascii="Arial" w:eastAsia="Arial" w:hAnsi="Arial" w:cs="Arial"/>
                <w:spacing w:val="1"/>
              </w:rPr>
              <w:t>rc</w:t>
            </w:r>
            <w:r>
              <w:rPr>
                <w:rFonts w:ascii="Arial" w:eastAsia="Arial" w:hAnsi="Arial" w:cs="Arial"/>
              </w:rPr>
              <w:t>h,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2</w:t>
            </w:r>
            <w:r>
              <w:rPr>
                <w:rFonts w:ascii="Arial" w:eastAsia="Arial" w:hAnsi="Arial" w:cs="Arial"/>
              </w:rPr>
              <w:t>009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1A8D" w14:paraId="28FFB79F" w14:textId="77777777">
            <w:pPr>
              <w:spacing w:line="220" w:lineRule="exact"/>
              <w:ind w:left="884" w:right="8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75%</w:t>
            </w:r>
          </w:p>
        </w:tc>
      </w:tr>
      <w:tr w14:paraId="5A3C85BC" w14:textId="77777777">
        <w:tblPrEx>
          <w:tblW w:w="0" w:type="auto"/>
          <w:tblInd w:w="42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470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1A8D" w14:paraId="67C52A24" w14:textId="7777777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H.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.C.</w:t>
            </w:r>
          </w:p>
        </w:tc>
        <w:tc>
          <w:tcPr>
            <w:tcW w:w="2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1A8D" w14:paraId="11EE8B1C" w14:textId="77777777">
            <w:pPr>
              <w:spacing w:line="220" w:lineRule="exact"/>
              <w:ind w:left="15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arat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5"/>
              </w:rPr>
              <w:t>r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&amp;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</w:p>
          <w:p w:rsidR="007A1A8D" w14:paraId="075B7775" w14:textId="77777777">
            <w:pPr>
              <w:spacing w:line="220" w:lineRule="exact"/>
              <w:ind w:left="14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ard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1A8D" w14:paraId="5B028584" w14:textId="77777777">
            <w:pPr>
              <w:spacing w:line="220" w:lineRule="exact"/>
              <w:ind w:left="38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</w:t>
            </w:r>
            <w:r>
              <w:rPr>
                <w:rFonts w:ascii="Arial" w:eastAsia="Arial" w:hAnsi="Arial" w:cs="Arial"/>
                <w:spacing w:val="1"/>
              </w:rPr>
              <w:t>rc</w:t>
            </w:r>
            <w:r>
              <w:rPr>
                <w:rFonts w:ascii="Arial" w:eastAsia="Arial" w:hAnsi="Arial" w:cs="Arial"/>
              </w:rPr>
              <w:t>h,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2</w:t>
            </w:r>
            <w:r>
              <w:rPr>
                <w:rFonts w:ascii="Arial" w:eastAsia="Arial" w:hAnsi="Arial" w:cs="Arial"/>
              </w:rPr>
              <w:t>006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1A8D" w14:paraId="0AC8F3C5" w14:textId="77777777">
            <w:pPr>
              <w:spacing w:line="220" w:lineRule="exact"/>
              <w:ind w:left="884" w:right="8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88%</w:t>
            </w:r>
          </w:p>
        </w:tc>
      </w:tr>
      <w:tr w14:paraId="77A4850E" w14:textId="77777777">
        <w:tblPrEx>
          <w:tblW w:w="0" w:type="auto"/>
          <w:tblInd w:w="426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hRule="exact" w:val="471"/>
        </w:trPr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1A8D" w14:paraId="5EE36DD6" w14:textId="77777777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.</w:t>
            </w:r>
            <w:r>
              <w:rPr>
                <w:rFonts w:ascii="Arial" w:eastAsia="Arial" w:hAnsi="Arial" w:cs="Arial"/>
              </w:rPr>
              <w:t>C.</w:t>
            </w:r>
          </w:p>
        </w:tc>
        <w:tc>
          <w:tcPr>
            <w:tcW w:w="27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1A8D" w14:paraId="55F9A433" w14:textId="77777777">
            <w:pPr>
              <w:spacing w:line="220" w:lineRule="exact"/>
              <w:ind w:left="15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arat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5"/>
              </w:rPr>
              <w:t>r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</w:rPr>
              <w:t>&amp;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h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</w:p>
          <w:p w:rsidR="007A1A8D" w14:paraId="651D2339" w14:textId="77777777">
            <w:pPr>
              <w:spacing w:before="1"/>
              <w:ind w:left="14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on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ard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1A8D" w14:paraId="29DD34B9" w14:textId="77777777">
            <w:pPr>
              <w:spacing w:line="220" w:lineRule="exact"/>
              <w:ind w:left="4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rc</w:t>
            </w:r>
            <w:r>
              <w:rPr>
                <w:rFonts w:ascii="Arial" w:eastAsia="Arial" w:hAnsi="Arial" w:cs="Arial"/>
              </w:rPr>
              <w:t>h,</w:t>
            </w:r>
            <w:r>
              <w:rPr>
                <w:rFonts w:ascii="Arial" w:eastAsia="Arial" w:hAnsi="Arial" w:cs="Arial"/>
                <w:spacing w:val="-1"/>
              </w:rPr>
              <w:t>2</w:t>
            </w:r>
            <w:r>
              <w:rPr>
                <w:rFonts w:ascii="Arial" w:eastAsia="Arial" w:hAnsi="Arial" w:cs="Arial"/>
                <w:spacing w:val="2"/>
              </w:rPr>
              <w:t>0</w:t>
            </w:r>
            <w:r>
              <w:rPr>
                <w:rFonts w:ascii="Arial" w:eastAsia="Arial" w:hAnsi="Arial" w:cs="Arial"/>
              </w:rPr>
              <w:t>04</w:t>
            </w:r>
          </w:p>
        </w:tc>
        <w:tc>
          <w:tcPr>
            <w:tcW w:w="22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7A1A8D" w14:paraId="263C7014" w14:textId="77777777">
            <w:pPr>
              <w:spacing w:line="220" w:lineRule="exact"/>
              <w:ind w:left="884" w:right="889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83%</w:t>
            </w:r>
          </w:p>
        </w:tc>
      </w:tr>
    </w:tbl>
    <w:p w:rsidR="007A1A8D" w14:paraId="7D916976" w14:textId="77777777">
      <w:pPr>
        <w:spacing w:line="200" w:lineRule="exact"/>
      </w:pPr>
    </w:p>
    <w:p w:rsidR="007A1A8D" w14:paraId="4E87CBFA" w14:textId="77777777">
      <w:pPr>
        <w:spacing w:line="200" w:lineRule="exact"/>
      </w:pPr>
    </w:p>
    <w:p w:rsidR="007A1A8D" w14:paraId="53C78CAF" w14:textId="77777777">
      <w:pPr>
        <w:spacing w:before="34" w:line="220" w:lineRule="exact"/>
        <w:ind w:left="540"/>
        <w:rPr>
          <w:rFonts w:ascii="Arial" w:eastAsia="Arial" w:hAnsi="Arial" w:cs="Arial"/>
        </w:rPr>
      </w:pPr>
      <w:bookmarkStart w:id="0" w:name="_GoBack"/>
      <w:bookmarkEnd w:id="0"/>
      <w:r>
        <w:rPr>
          <w:rFonts w:ascii="Arial" w:eastAsia="Arial" w:hAnsi="Arial" w:cs="Arial"/>
          <w:b/>
          <w:spacing w:val="1"/>
          <w:position w:val="-1"/>
          <w:u w:val="thick" w:color="000000"/>
        </w:rPr>
        <w:t>WO</w:t>
      </w:r>
      <w:r>
        <w:rPr>
          <w:rFonts w:ascii="Arial" w:eastAsia="Arial" w:hAnsi="Arial" w:cs="Arial"/>
          <w:b/>
          <w:position w:val="-1"/>
          <w:u w:val="thick" w:color="000000"/>
        </w:rPr>
        <w:t>RK</w:t>
      </w:r>
      <w:r>
        <w:rPr>
          <w:rFonts w:ascii="Arial" w:eastAsia="Arial" w:hAnsi="Arial" w:cs="Arial"/>
          <w:b/>
          <w:spacing w:val="-7"/>
          <w:position w:val="-1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u w:val="thick" w:color="000000"/>
        </w:rPr>
        <w:t>E</w:t>
      </w:r>
      <w:r>
        <w:rPr>
          <w:rFonts w:ascii="Arial" w:eastAsia="Arial" w:hAnsi="Arial" w:cs="Arial"/>
          <w:b/>
          <w:spacing w:val="1"/>
          <w:position w:val="-1"/>
          <w:u w:val="thick" w:color="000000"/>
        </w:rPr>
        <w:t>X</w:t>
      </w:r>
      <w:r>
        <w:rPr>
          <w:rFonts w:ascii="Arial" w:eastAsia="Arial" w:hAnsi="Arial" w:cs="Arial"/>
          <w:b/>
          <w:spacing w:val="-1"/>
          <w:position w:val="-1"/>
          <w:u w:val="thick" w:color="000000"/>
        </w:rPr>
        <w:t>P</w:t>
      </w:r>
      <w:r>
        <w:rPr>
          <w:rFonts w:ascii="Arial" w:eastAsia="Arial" w:hAnsi="Arial" w:cs="Arial"/>
          <w:b/>
          <w:spacing w:val="1"/>
          <w:position w:val="-1"/>
          <w:u w:val="thick" w:color="000000"/>
        </w:rPr>
        <w:t>E</w:t>
      </w:r>
      <w:r>
        <w:rPr>
          <w:rFonts w:ascii="Arial" w:eastAsia="Arial" w:hAnsi="Arial" w:cs="Arial"/>
          <w:b/>
          <w:position w:val="-1"/>
          <w:u w:val="thick" w:color="000000"/>
        </w:rPr>
        <w:t>RI</w:t>
      </w:r>
      <w:r>
        <w:rPr>
          <w:rFonts w:ascii="Arial" w:eastAsia="Arial" w:hAnsi="Arial" w:cs="Arial"/>
          <w:b/>
          <w:spacing w:val="-1"/>
          <w:position w:val="-1"/>
          <w:u w:val="thick" w:color="000000"/>
        </w:rPr>
        <w:t>E</w:t>
      </w:r>
      <w:r>
        <w:rPr>
          <w:rFonts w:ascii="Arial" w:eastAsia="Arial" w:hAnsi="Arial" w:cs="Arial"/>
          <w:b/>
          <w:spacing w:val="2"/>
          <w:position w:val="-1"/>
          <w:u w:val="thick" w:color="000000"/>
        </w:rPr>
        <w:t>N</w:t>
      </w:r>
      <w:r>
        <w:rPr>
          <w:rFonts w:ascii="Arial" w:eastAsia="Arial" w:hAnsi="Arial" w:cs="Arial"/>
          <w:b/>
          <w:position w:val="-1"/>
          <w:u w:val="thick" w:color="000000"/>
        </w:rPr>
        <w:t>CE</w:t>
      </w:r>
    </w:p>
    <w:p w:rsidR="007A1A8D" w14:paraId="296D03F2" w14:textId="77777777">
      <w:pPr>
        <w:spacing w:before="9" w:line="180" w:lineRule="exact"/>
        <w:rPr>
          <w:sz w:val="19"/>
          <w:szCs w:val="19"/>
        </w:rPr>
      </w:pPr>
    </w:p>
    <w:p w:rsidR="0085766D" w14:paraId="7E42816C" w14:textId="2017F0FC">
      <w:pPr>
        <w:spacing w:before="34"/>
        <w:ind w:left="540"/>
        <w:rPr>
          <w:rFonts w:ascii="Arial" w:eastAsia="Arial" w:hAnsi="Arial" w:cs="Arial"/>
          <w:b/>
          <w:spacing w:val="-1"/>
        </w:rPr>
      </w:pPr>
      <w:r w:rsidRPr="0085766D">
        <w:rPr>
          <w:rFonts w:ascii="Arial" w:eastAsia="Arial" w:hAnsi="Arial" w:cs="Arial"/>
          <w:b/>
          <w:spacing w:val="-1"/>
        </w:rPr>
        <w:t>PP Jayaraman &amp; Co</w:t>
      </w:r>
      <w:r>
        <w:rPr>
          <w:rFonts w:ascii="Arial" w:eastAsia="Arial" w:hAnsi="Arial" w:cs="Arial"/>
          <w:b/>
          <w:spacing w:val="-1"/>
        </w:rPr>
        <w:t>, Chartered Accountant firm (Thane)</w:t>
      </w:r>
      <w:r>
        <w:rPr>
          <w:rFonts w:ascii="Arial" w:eastAsia="Arial" w:hAnsi="Arial" w:cs="Arial"/>
          <w:b/>
          <w:spacing w:val="-1"/>
        </w:rPr>
        <w:tab/>
      </w:r>
      <w:r>
        <w:rPr>
          <w:rFonts w:ascii="Arial" w:eastAsia="Arial" w:hAnsi="Arial" w:cs="Arial"/>
          <w:b/>
          <w:spacing w:val="-1"/>
        </w:rPr>
        <w:tab/>
        <w:t>March 2017 to till date</w:t>
      </w:r>
    </w:p>
    <w:p w:rsidR="0085766D" w:rsidRPr="0085766D" w14:paraId="5184A766" w14:textId="70273B53">
      <w:pPr>
        <w:spacing w:before="34"/>
        <w:ind w:left="540"/>
        <w:rPr>
          <w:rFonts w:ascii="Arial" w:eastAsia="Arial" w:hAnsi="Arial" w:cs="Arial"/>
          <w:spacing w:val="-1"/>
        </w:rPr>
      </w:pPr>
      <w:r>
        <w:rPr>
          <w:rFonts w:ascii="Arial" w:eastAsia="Arial" w:hAnsi="Arial" w:cs="Arial"/>
          <w:spacing w:val="-1"/>
        </w:rPr>
        <w:t>Consultant</w:t>
      </w:r>
    </w:p>
    <w:p w:rsidR="0085766D" w14:paraId="7FF5094F" w14:textId="2A09D13A">
      <w:pPr>
        <w:spacing w:before="34"/>
        <w:ind w:left="540"/>
        <w:rPr>
          <w:rFonts w:ascii="Arial" w:eastAsia="Arial" w:hAnsi="Arial" w:cs="Arial"/>
          <w:spacing w:val="-1"/>
        </w:rPr>
      </w:pPr>
      <w:r w:rsidRPr="0085766D">
        <w:rPr>
          <w:rFonts w:ascii="Arial" w:eastAsia="Arial" w:hAnsi="Arial" w:cs="Arial"/>
          <w:spacing w:val="-1"/>
        </w:rPr>
        <w:t xml:space="preserve">Working as </w:t>
      </w:r>
      <w:r>
        <w:rPr>
          <w:rFonts w:ascii="Arial" w:eastAsia="Arial" w:hAnsi="Arial" w:cs="Arial"/>
          <w:spacing w:val="-1"/>
        </w:rPr>
        <w:t xml:space="preserve">consultant and looking after </w:t>
      </w:r>
    </w:p>
    <w:p w:rsidR="0085766D" w:rsidP="0085766D" w14:paraId="36FA079C" w14:textId="53573924">
      <w:pPr>
        <w:pStyle w:val="ListParagraph"/>
        <w:numPr>
          <w:ilvl w:val="0"/>
          <w:numId w:val="2"/>
        </w:numPr>
        <w:spacing w:before="34"/>
        <w:rPr>
          <w:rFonts w:ascii="Arial" w:eastAsia="Arial" w:hAnsi="Arial" w:cs="Arial"/>
          <w:spacing w:val="-1"/>
        </w:rPr>
      </w:pPr>
      <w:r w:rsidRPr="0085766D">
        <w:rPr>
          <w:rFonts w:ascii="Arial" w:eastAsia="Arial" w:hAnsi="Arial" w:cs="Arial"/>
          <w:spacing w:val="-1"/>
        </w:rPr>
        <w:t>GST compliance, TDS compliances</w:t>
      </w:r>
    </w:p>
    <w:p w:rsidR="0085766D" w:rsidP="0085766D" w14:paraId="0407EE69" w14:textId="7971A700">
      <w:pPr>
        <w:pStyle w:val="ListParagraph"/>
        <w:numPr>
          <w:ilvl w:val="0"/>
          <w:numId w:val="2"/>
        </w:numPr>
        <w:spacing w:before="34"/>
        <w:rPr>
          <w:rFonts w:ascii="Arial" w:eastAsia="Arial" w:hAnsi="Arial" w:cs="Arial"/>
          <w:spacing w:val="-1"/>
        </w:rPr>
      </w:pPr>
      <w:r>
        <w:rPr>
          <w:rFonts w:ascii="Arial" w:eastAsia="Arial" w:hAnsi="Arial" w:cs="Arial"/>
          <w:spacing w:val="-1"/>
        </w:rPr>
        <w:t>Income Tax Return filing for partnership firm, company</w:t>
      </w:r>
    </w:p>
    <w:p w:rsidR="0085766D" w:rsidP="0085766D" w14:paraId="1820B253" w14:textId="60C653CA">
      <w:pPr>
        <w:pStyle w:val="ListParagraph"/>
        <w:numPr>
          <w:ilvl w:val="0"/>
          <w:numId w:val="2"/>
        </w:numPr>
        <w:spacing w:before="34"/>
        <w:rPr>
          <w:rFonts w:ascii="Arial" w:eastAsia="Arial" w:hAnsi="Arial" w:cs="Arial"/>
          <w:spacing w:val="-1"/>
        </w:rPr>
      </w:pPr>
      <w:r>
        <w:rPr>
          <w:rFonts w:ascii="Arial" w:eastAsia="Arial" w:hAnsi="Arial" w:cs="Arial"/>
          <w:spacing w:val="-1"/>
        </w:rPr>
        <w:t>Handling Income Tax and GST Assessment</w:t>
      </w:r>
    </w:p>
    <w:p w:rsidR="0085766D" w:rsidRPr="0085766D" w:rsidP="0085766D" w14:paraId="3389617F" w14:textId="7E615869">
      <w:pPr>
        <w:pStyle w:val="ListParagraph"/>
        <w:numPr>
          <w:ilvl w:val="0"/>
          <w:numId w:val="2"/>
        </w:numPr>
        <w:spacing w:before="34"/>
        <w:rPr>
          <w:rFonts w:ascii="Arial" w:eastAsia="Arial" w:hAnsi="Arial" w:cs="Arial"/>
          <w:spacing w:val="-1"/>
        </w:rPr>
      </w:pPr>
      <w:r>
        <w:rPr>
          <w:rFonts w:ascii="Arial" w:eastAsia="Arial" w:hAnsi="Arial" w:cs="Arial"/>
          <w:spacing w:val="-1"/>
        </w:rPr>
        <w:t>Issue of project report, Tax Certificates</w:t>
      </w:r>
    </w:p>
    <w:p w:rsidR="0085766D" w14:paraId="410C9A21" w14:textId="77777777">
      <w:pPr>
        <w:spacing w:before="34"/>
        <w:ind w:left="540"/>
        <w:rPr>
          <w:rFonts w:ascii="Arial" w:eastAsia="Arial" w:hAnsi="Arial" w:cs="Arial"/>
          <w:b/>
          <w:spacing w:val="-1"/>
        </w:rPr>
      </w:pPr>
    </w:p>
    <w:p w:rsidR="007A1A8D" w14:paraId="563D23BE" w14:textId="586BF7C1">
      <w:pPr>
        <w:spacing w:before="34"/>
        <w:ind w:left="5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h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2"/>
        </w:rPr>
        <w:t>e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Ku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ch</w:t>
      </w:r>
      <w:r>
        <w:rPr>
          <w:rFonts w:ascii="Arial" w:eastAsia="Arial" w:hAnsi="Arial" w:cs="Arial"/>
          <w:b/>
          <w:spacing w:val="1"/>
        </w:rPr>
        <w:t>h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B</w:t>
      </w:r>
      <w:r>
        <w:rPr>
          <w:rFonts w:ascii="Arial" w:eastAsia="Arial" w:hAnsi="Arial" w:cs="Arial"/>
          <w:b/>
          <w:spacing w:val="3"/>
        </w:rPr>
        <w:t>h</w:t>
      </w:r>
      <w:r>
        <w:rPr>
          <w:rFonts w:ascii="Arial" w:eastAsia="Arial" w:hAnsi="Arial" w:cs="Arial"/>
          <w:b/>
        </w:rPr>
        <w:t>an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</w:rPr>
        <w:t>sha</w:t>
      </w:r>
      <w:r>
        <w:rPr>
          <w:rFonts w:ascii="Arial" w:eastAsia="Arial" w:hAnsi="Arial" w:cs="Arial"/>
          <w:b/>
          <w:spacing w:val="2"/>
        </w:rPr>
        <w:t>l</w:t>
      </w:r>
      <w:r>
        <w:rPr>
          <w:rFonts w:ascii="Arial" w:eastAsia="Arial" w:hAnsi="Arial" w:cs="Arial"/>
          <w:b/>
        </w:rPr>
        <w:t>i</w:t>
      </w:r>
      <w:r>
        <w:rPr>
          <w:rFonts w:ascii="Arial" w:eastAsia="Arial" w:hAnsi="Arial" w:cs="Arial"/>
          <w:b/>
          <w:spacing w:val="-11"/>
        </w:rPr>
        <w:t xml:space="preserve">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v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  <w:spacing w:val="-1"/>
        </w:rPr>
        <w:t>S</w:t>
      </w:r>
      <w:r>
        <w:rPr>
          <w:rFonts w:ascii="Arial" w:eastAsia="Arial" w:hAnsi="Arial" w:cs="Arial"/>
          <w:b/>
        </w:rPr>
        <w:t>am</w:t>
      </w:r>
      <w:r>
        <w:rPr>
          <w:rFonts w:ascii="Arial" w:eastAsia="Arial" w:hAnsi="Arial" w:cs="Arial"/>
          <w:b/>
          <w:spacing w:val="2"/>
        </w:rPr>
        <w:t>a</w:t>
      </w:r>
      <w:r>
        <w:rPr>
          <w:rFonts w:ascii="Arial" w:eastAsia="Arial" w:hAnsi="Arial" w:cs="Arial"/>
          <w:b/>
        </w:rPr>
        <w:t>j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  <w:spacing w:val="3"/>
        </w:rPr>
        <w:t>T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ust,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-2"/>
        </w:rPr>
        <w:t>m</w:t>
      </w:r>
      <w:r>
        <w:rPr>
          <w:rFonts w:ascii="Arial" w:eastAsia="Arial" w:hAnsi="Arial" w:cs="Arial"/>
          <w:b/>
        </w:rPr>
        <w:t>bai                          J</w:t>
      </w:r>
      <w:r>
        <w:rPr>
          <w:rFonts w:ascii="Arial" w:eastAsia="Arial" w:hAnsi="Arial" w:cs="Arial"/>
          <w:b/>
          <w:spacing w:val="-1"/>
        </w:rPr>
        <w:t>a</w:t>
      </w:r>
      <w:r>
        <w:rPr>
          <w:rFonts w:ascii="Arial" w:eastAsia="Arial" w:hAnsi="Arial" w:cs="Arial"/>
          <w:b/>
        </w:rPr>
        <w:t>nu</w:t>
      </w:r>
      <w:r>
        <w:rPr>
          <w:rFonts w:ascii="Arial" w:eastAsia="Arial" w:hAnsi="Arial" w:cs="Arial"/>
          <w:b/>
          <w:spacing w:val="2"/>
        </w:rPr>
        <w:t>ar</w:t>
      </w:r>
      <w:r>
        <w:rPr>
          <w:rFonts w:ascii="Arial" w:eastAsia="Arial" w:hAnsi="Arial" w:cs="Arial"/>
          <w:b/>
        </w:rPr>
        <w:t>y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  <w:spacing w:val="-1"/>
        </w:rPr>
        <w:t>2</w:t>
      </w:r>
      <w:r>
        <w:rPr>
          <w:rFonts w:ascii="Arial" w:eastAsia="Arial" w:hAnsi="Arial" w:cs="Arial"/>
          <w:b/>
          <w:spacing w:val="2"/>
        </w:rPr>
        <w:t>0</w:t>
      </w:r>
      <w:r>
        <w:rPr>
          <w:rFonts w:ascii="Arial" w:eastAsia="Arial" w:hAnsi="Arial" w:cs="Arial"/>
          <w:b/>
        </w:rPr>
        <w:t>13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to</w:t>
      </w:r>
      <w:r>
        <w:rPr>
          <w:rFonts w:ascii="Arial" w:eastAsia="Arial" w:hAnsi="Arial" w:cs="Arial"/>
          <w:b/>
          <w:spacing w:val="1"/>
        </w:rPr>
        <w:t xml:space="preserve"> </w:t>
      </w:r>
      <w:r>
        <w:rPr>
          <w:rFonts w:ascii="Arial" w:eastAsia="Arial" w:hAnsi="Arial" w:cs="Arial"/>
          <w:b/>
          <w:spacing w:val="2"/>
        </w:rPr>
        <w:t>J</w:t>
      </w:r>
      <w:r>
        <w:rPr>
          <w:rFonts w:ascii="Arial" w:eastAsia="Arial" w:hAnsi="Arial" w:cs="Arial"/>
          <w:b/>
        </w:rPr>
        <w:t>an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r</w:t>
      </w:r>
      <w:r>
        <w:rPr>
          <w:rFonts w:ascii="Arial" w:eastAsia="Arial" w:hAnsi="Arial" w:cs="Arial"/>
          <w:b/>
        </w:rPr>
        <w:t>y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  <w:spacing w:val="-1"/>
        </w:rPr>
        <w:t>2</w:t>
      </w:r>
      <w:r>
        <w:rPr>
          <w:rFonts w:ascii="Arial" w:eastAsia="Arial" w:hAnsi="Arial" w:cs="Arial"/>
          <w:b/>
          <w:spacing w:val="2"/>
        </w:rPr>
        <w:t>0</w:t>
      </w:r>
      <w:r>
        <w:rPr>
          <w:rFonts w:ascii="Arial" w:eastAsia="Arial" w:hAnsi="Arial" w:cs="Arial"/>
          <w:b/>
        </w:rPr>
        <w:t>15</w:t>
      </w:r>
    </w:p>
    <w:p w:rsidR="007A1A8D" w14:paraId="02911F25" w14:textId="77777777">
      <w:pPr>
        <w:spacing w:before="3"/>
        <w:ind w:left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ern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tor</w:t>
      </w:r>
    </w:p>
    <w:p w:rsidR="007A1A8D" w14:paraId="1464903B" w14:textId="77777777">
      <w:pPr>
        <w:spacing w:before="8" w:line="220" w:lineRule="exact"/>
        <w:rPr>
          <w:sz w:val="22"/>
          <w:szCs w:val="22"/>
        </w:rPr>
      </w:pPr>
    </w:p>
    <w:p w:rsidR="007A1A8D" w14:paraId="70FDED57" w14:textId="77777777">
      <w:pPr>
        <w:ind w:left="54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Rad</w:t>
      </w:r>
      <w:r>
        <w:rPr>
          <w:rFonts w:ascii="Arial" w:eastAsia="Arial" w:hAnsi="Arial" w:cs="Arial"/>
          <w:b/>
          <w:spacing w:val="1"/>
        </w:rPr>
        <w:t>h</w:t>
      </w:r>
      <w:r>
        <w:rPr>
          <w:rFonts w:ascii="Arial" w:eastAsia="Arial" w:hAnsi="Arial" w:cs="Arial"/>
          <w:b/>
        </w:rPr>
        <w:t>ika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</w:rPr>
        <w:t>Cla</w:t>
      </w:r>
      <w:r>
        <w:rPr>
          <w:rFonts w:ascii="Arial" w:eastAsia="Arial" w:hAnsi="Arial" w:cs="Arial"/>
          <w:b/>
          <w:spacing w:val="1"/>
        </w:rPr>
        <w:t>s</w:t>
      </w:r>
      <w:r>
        <w:rPr>
          <w:rFonts w:ascii="Arial" w:eastAsia="Arial" w:hAnsi="Arial" w:cs="Arial"/>
          <w:b/>
        </w:rPr>
        <w:t>s</w:t>
      </w:r>
      <w:r>
        <w:rPr>
          <w:rFonts w:ascii="Arial" w:eastAsia="Arial" w:hAnsi="Arial" w:cs="Arial"/>
          <w:b/>
          <w:spacing w:val="-1"/>
        </w:rPr>
        <w:t>e</w:t>
      </w:r>
      <w:r>
        <w:rPr>
          <w:rFonts w:ascii="Arial" w:eastAsia="Arial" w:hAnsi="Arial" w:cs="Arial"/>
          <w:b/>
          <w:spacing w:val="2"/>
        </w:rPr>
        <w:t>s</w:t>
      </w:r>
      <w:r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(</w:t>
      </w:r>
      <w:r>
        <w:rPr>
          <w:rFonts w:ascii="Arial" w:eastAsia="Arial" w:hAnsi="Arial" w:cs="Arial"/>
          <w:b/>
          <w:spacing w:val="1"/>
        </w:rPr>
        <w:t>G</w:t>
      </w:r>
      <w:r>
        <w:rPr>
          <w:rFonts w:ascii="Arial" w:eastAsia="Arial" w:hAnsi="Arial" w:cs="Arial"/>
          <w:b/>
        </w:rPr>
        <w:t>uja</w:t>
      </w:r>
      <w:r>
        <w:rPr>
          <w:rFonts w:ascii="Arial" w:eastAsia="Arial" w:hAnsi="Arial" w:cs="Arial"/>
          <w:b/>
          <w:spacing w:val="1"/>
        </w:rPr>
        <w:t>r</w:t>
      </w:r>
      <w:r>
        <w:rPr>
          <w:rFonts w:ascii="Arial" w:eastAsia="Arial" w:hAnsi="Arial" w:cs="Arial"/>
          <w:b/>
          <w:spacing w:val="2"/>
        </w:rPr>
        <w:t>a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  <w:b/>
        </w:rPr>
        <w:t xml:space="preserve">   </w:t>
      </w:r>
      <w:r>
        <w:rPr>
          <w:rFonts w:ascii="Arial" w:eastAsia="Arial" w:hAnsi="Arial" w:cs="Arial"/>
          <w:b/>
        </w:rPr>
        <w:t xml:space="preserve">                                                                         </w:t>
      </w:r>
      <w:r>
        <w:rPr>
          <w:rFonts w:ascii="Arial" w:eastAsia="Arial" w:hAnsi="Arial" w:cs="Arial"/>
          <w:b/>
          <w:spacing w:val="12"/>
        </w:rPr>
        <w:t xml:space="preserve"> </w:t>
      </w: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</w:rPr>
        <w:t>ugust</w:t>
      </w:r>
      <w:r>
        <w:rPr>
          <w:rFonts w:ascii="Arial" w:eastAsia="Arial" w:hAnsi="Arial" w:cs="Arial"/>
          <w:b/>
          <w:spacing w:val="-7"/>
        </w:rPr>
        <w:t xml:space="preserve"> </w:t>
      </w:r>
      <w:r>
        <w:rPr>
          <w:rFonts w:ascii="Arial" w:eastAsia="Arial" w:hAnsi="Arial" w:cs="Arial"/>
          <w:b/>
          <w:spacing w:val="2"/>
        </w:rPr>
        <w:t>2</w:t>
      </w:r>
      <w:r>
        <w:rPr>
          <w:rFonts w:ascii="Arial" w:eastAsia="Arial" w:hAnsi="Arial" w:cs="Arial"/>
          <w:b/>
        </w:rPr>
        <w:t>0</w:t>
      </w:r>
      <w:r>
        <w:rPr>
          <w:rFonts w:ascii="Arial" w:eastAsia="Arial" w:hAnsi="Arial" w:cs="Arial"/>
          <w:b/>
          <w:spacing w:val="-1"/>
        </w:rPr>
        <w:t>1</w:t>
      </w:r>
      <w:r>
        <w:rPr>
          <w:rFonts w:ascii="Arial" w:eastAsia="Arial" w:hAnsi="Arial" w:cs="Arial"/>
          <w:b/>
        </w:rPr>
        <w:t>1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</w:rPr>
        <w:t xml:space="preserve">to </w:t>
      </w: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3"/>
        </w:rPr>
        <w:t>p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il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  <w:spacing w:val="1"/>
        </w:rPr>
        <w:t>2</w:t>
      </w:r>
      <w:r>
        <w:rPr>
          <w:rFonts w:ascii="Arial" w:eastAsia="Arial" w:hAnsi="Arial" w:cs="Arial"/>
          <w:b/>
        </w:rPr>
        <w:t>0</w:t>
      </w:r>
      <w:r>
        <w:rPr>
          <w:rFonts w:ascii="Arial" w:eastAsia="Arial" w:hAnsi="Arial" w:cs="Arial"/>
          <w:b/>
          <w:spacing w:val="-1"/>
        </w:rPr>
        <w:t>1</w:t>
      </w:r>
      <w:r>
        <w:rPr>
          <w:rFonts w:ascii="Arial" w:eastAsia="Arial" w:hAnsi="Arial" w:cs="Arial"/>
          <w:b/>
        </w:rPr>
        <w:t>2</w:t>
      </w:r>
    </w:p>
    <w:p w:rsidR="007A1A8D" w14:paraId="58872581" w14:textId="77777777">
      <w:pPr>
        <w:spacing w:before="3"/>
        <w:ind w:left="54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ri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f pr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tr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t</w:t>
      </w:r>
      <w:r>
        <w:rPr>
          <w:rFonts w:ascii="Arial" w:eastAsia="Arial" w:hAnsi="Arial" w:cs="Arial"/>
        </w:rPr>
        <w:t>o CA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1"/>
        </w:rPr>
        <w:t>e</w:t>
      </w:r>
      <w:r>
        <w:rPr>
          <w:rFonts w:ascii="Arial" w:eastAsia="Arial" w:hAnsi="Arial" w:cs="Arial"/>
        </w:rPr>
        <w:t>nts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spacing w:val="2"/>
        </w:rPr>
        <w:t>f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ll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ng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ts</w:t>
      </w:r>
    </w:p>
    <w:p w:rsidR="007A1A8D" w14:paraId="53B6AC4A" w14:textId="77777777">
      <w:pPr>
        <w:spacing w:line="220" w:lineRule="exact"/>
        <w:ind w:left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FM</w:t>
      </w:r>
    </w:p>
    <w:p w:rsidR="007A1A8D" w14:paraId="21FC7856" w14:textId="77777777">
      <w:pPr>
        <w:ind w:left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CC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u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ts</w:t>
      </w:r>
    </w:p>
    <w:p w:rsidR="007A1A8D" w14:paraId="6DA152D5" w14:textId="77777777">
      <w:pPr>
        <w:ind w:left="5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–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cc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ts</w:t>
      </w:r>
    </w:p>
    <w:p w:rsidR="007A1A8D" w14:paraId="60F39C2E" w14:textId="77777777">
      <w:pPr>
        <w:spacing w:before="9" w:line="220" w:lineRule="exact"/>
        <w:rPr>
          <w:sz w:val="22"/>
          <w:szCs w:val="22"/>
        </w:rPr>
      </w:pPr>
    </w:p>
    <w:p w:rsidR="007A1A8D" w14:paraId="7CBB72A4" w14:textId="77777777">
      <w:pPr>
        <w:ind w:left="5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.P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and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Com</w:t>
      </w:r>
      <w:r>
        <w:rPr>
          <w:rFonts w:ascii="Arial" w:eastAsia="Arial" w:hAnsi="Arial" w:cs="Arial"/>
          <w:b/>
          <w:spacing w:val="1"/>
        </w:rPr>
        <w:t>p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3"/>
        </w:rPr>
        <w:t>n</w:t>
      </w:r>
      <w:r>
        <w:rPr>
          <w:rFonts w:ascii="Arial" w:eastAsia="Arial" w:hAnsi="Arial" w:cs="Arial"/>
          <w:b/>
          <w:spacing w:val="-1"/>
        </w:rPr>
        <w:t>y</w:t>
      </w:r>
      <w:r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1"/>
        </w:rPr>
        <w:t>h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r</w:t>
      </w:r>
      <w:r>
        <w:rPr>
          <w:rFonts w:ascii="Arial" w:eastAsia="Arial" w:hAnsi="Arial" w:cs="Arial"/>
          <w:b/>
        </w:rPr>
        <w:t>ed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2"/>
        </w:rPr>
        <w:t>c</w:t>
      </w:r>
      <w:r>
        <w:rPr>
          <w:rFonts w:ascii="Arial" w:eastAsia="Arial" w:hAnsi="Arial" w:cs="Arial"/>
          <w:b/>
        </w:rPr>
        <w:t>co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ant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  <w:spacing w:val="1"/>
        </w:rPr>
        <w:t>(</w:t>
      </w:r>
      <w:r>
        <w:rPr>
          <w:rFonts w:ascii="Arial" w:eastAsia="Arial" w:hAnsi="Arial" w:cs="Arial"/>
          <w:b/>
          <w:spacing w:val="1"/>
        </w:rPr>
        <w:t>G</w:t>
      </w:r>
      <w:r>
        <w:rPr>
          <w:rFonts w:ascii="Arial" w:eastAsia="Arial" w:hAnsi="Arial" w:cs="Arial"/>
          <w:b/>
        </w:rPr>
        <w:t>uja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 xml:space="preserve">at)   </w:t>
      </w:r>
      <w:r>
        <w:rPr>
          <w:rFonts w:ascii="Arial" w:eastAsia="Arial" w:hAnsi="Arial" w:cs="Arial"/>
          <w:b/>
        </w:rPr>
        <w:t xml:space="preserve">               </w:t>
      </w:r>
      <w:r>
        <w:rPr>
          <w:rFonts w:ascii="Arial" w:eastAsia="Arial" w:hAnsi="Arial" w:cs="Arial"/>
          <w:b/>
          <w:spacing w:val="55"/>
        </w:rPr>
        <w:t xml:space="preserve"> 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ct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ber</w:t>
      </w:r>
      <w:r>
        <w:rPr>
          <w:rFonts w:ascii="Arial" w:eastAsia="Arial" w:hAnsi="Arial" w:cs="Arial"/>
          <w:b/>
          <w:spacing w:val="-9"/>
        </w:rPr>
        <w:t xml:space="preserve"> </w:t>
      </w:r>
      <w:r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  <w:spacing w:val="1"/>
        </w:rPr>
        <w:t>0</w:t>
      </w:r>
      <w:r>
        <w:rPr>
          <w:rFonts w:ascii="Arial" w:eastAsia="Arial" w:hAnsi="Arial" w:cs="Arial"/>
          <w:b/>
        </w:rPr>
        <w:t>10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to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  <w:spacing w:val="2"/>
        </w:rPr>
        <w:t>J</w:t>
      </w:r>
      <w:r>
        <w:rPr>
          <w:rFonts w:ascii="Arial" w:eastAsia="Arial" w:hAnsi="Arial" w:cs="Arial"/>
          <w:b/>
        </w:rPr>
        <w:t>an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1"/>
        </w:rPr>
        <w:t>r</w:t>
      </w:r>
      <w:r>
        <w:rPr>
          <w:rFonts w:ascii="Arial" w:eastAsia="Arial" w:hAnsi="Arial" w:cs="Arial"/>
          <w:b/>
        </w:rPr>
        <w:t>y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  <w:spacing w:val="-1"/>
        </w:rPr>
        <w:t>0</w:t>
      </w:r>
      <w:r>
        <w:rPr>
          <w:rFonts w:ascii="Arial" w:eastAsia="Arial" w:hAnsi="Arial" w:cs="Arial"/>
          <w:b/>
        </w:rPr>
        <w:t>12</w:t>
      </w:r>
    </w:p>
    <w:p w:rsidR="007A1A8D" w14:paraId="3E29E6EE" w14:textId="77777777">
      <w:pPr>
        <w:spacing w:before="3"/>
        <w:ind w:left="54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1"/>
        </w:rPr>
        <w:t>x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ut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v</w:t>
      </w:r>
      <w:r>
        <w:rPr>
          <w:rFonts w:ascii="Arial" w:eastAsia="Arial" w:hAnsi="Arial" w:cs="Arial"/>
        </w:rPr>
        <w:t>e</w:t>
      </w:r>
    </w:p>
    <w:p w:rsidR="007A1A8D" w14:paraId="688CFAEC" w14:textId="77777777">
      <w:pPr>
        <w:spacing w:before="6" w:line="220" w:lineRule="exact"/>
        <w:rPr>
          <w:sz w:val="22"/>
          <w:szCs w:val="22"/>
        </w:rPr>
      </w:pPr>
    </w:p>
    <w:p w:rsidR="007A1A8D" w14:paraId="03830E00" w14:textId="77777777">
      <w:pPr>
        <w:ind w:left="5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.P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u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and</w:t>
      </w:r>
      <w:r>
        <w:rPr>
          <w:rFonts w:ascii="Arial" w:eastAsia="Arial" w:hAnsi="Arial" w:cs="Arial"/>
          <w:b/>
          <w:spacing w:val="-3"/>
        </w:rPr>
        <w:t xml:space="preserve"> </w:t>
      </w:r>
      <w:r>
        <w:rPr>
          <w:rFonts w:ascii="Arial" w:eastAsia="Arial" w:hAnsi="Arial" w:cs="Arial"/>
          <w:b/>
        </w:rPr>
        <w:t>Com</w:t>
      </w:r>
      <w:r>
        <w:rPr>
          <w:rFonts w:ascii="Arial" w:eastAsia="Arial" w:hAnsi="Arial" w:cs="Arial"/>
          <w:b/>
          <w:spacing w:val="1"/>
        </w:rPr>
        <w:t>p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3"/>
        </w:rPr>
        <w:t>n</w:t>
      </w:r>
      <w:r>
        <w:rPr>
          <w:rFonts w:ascii="Arial" w:eastAsia="Arial" w:hAnsi="Arial" w:cs="Arial"/>
          <w:b/>
          <w:spacing w:val="-3"/>
        </w:rPr>
        <w:t>y</w:t>
      </w:r>
      <w:r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  <w:b/>
          <w:spacing w:val="-8"/>
        </w:rPr>
        <w:t xml:space="preserve"> </w:t>
      </w:r>
      <w:r>
        <w:rPr>
          <w:rFonts w:ascii="Arial" w:eastAsia="Arial" w:hAnsi="Arial" w:cs="Arial"/>
          <w:b/>
        </w:rPr>
        <w:t>C</w:t>
      </w:r>
      <w:r>
        <w:rPr>
          <w:rFonts w:ascii="Arial" w:eastAsia="Arial" w:hAnsi="Arial" w:cs="Arial"/>
          <w:b/>
          <w:spacing w:val="1"/>
        </w:rPr>
        <w:t>h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1"/>
        </w:rPr>
        <w:t>r</w:t>
      </w:r>
      <w:r>
        <w:rPr>
          <w:rFonts w:ascii="Arial" w:eastAsia="Arial" w:hAnsi="Arial" w:cs="Arial"/>
          <w:b/>
        </w:rPr>
        <w:t>ed</w:t>
      </w:r>
      <w:r>
        <w:rPr>
          <w:rFonts w:ascii="Arial" w:eastAsia="Arial" w:hAnsi="Arial" w:cs="Arial"/>
          <w:b/>
          <w:spacing w:val="-4"/>
        </w:rPr>
        <w:t xml:space="preserve"> </w:t>
      </w:r>
      <w:r>
        <w:rPr>
          <w:rFonts w:ascii="Arial" w:eastAsia="Arial" w:hAnsi="Arial" w:cs="Arial"/>
          <w:b/>
          <w:spacing w:val="-5"/>
        </w:rPr>
        <w:t>A</w:t>
      </w:r>
      <w:r>
        <w:rPr>
          <w:rFonts w:ascii="Arial" w:eastAsia="Arial" w:hAnsi="Arial" w:cs="Arial"/>
          <w:b/>
          <w:spacing w:val="2"/>
        </w:rPr>
        <w:t>c</w:t>
      </w:r>
      <w:r>
        <w:rPr>
          <w:rFonts w:ascii="Arial" w:eastAsia="Arial" w:hAnsi="Arial" w:cs="Arial"/>
          <w:b/>
        </w:rPr>
        <w:t>co</w:t>
      </w:r>
      <w:r>
        <w:rPr>
          <w:rFonts w:ascii="Arial" w:eastAsia="Arial" w:hAnsi="Arial" w:cs="Arial"/>
          <w:b/>
          <w:spacing w:val="1"/>
        </w:rPr>
        <w:t>u</w:t>
      </w:r>
      <w:r>
        <w:rPr>
          <w:rFonts w:ascii="Arial" w:eastAsia="Arial" w:hAnsi="Arial" w:cs="Arial"/>
          <w:b/>
        </w:rPr>
        <w:t>n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ant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  <w:spacing w:val="1"/>
        </w:rPr>
        <w:t>(</w:t>
      </w:r>
      <w:r>
        <w:rPr>
          <w:rFonts w:ascii="Arial" w:eastAsia="Arial" w:hAnsi="Arial" w:cs="Arial"/>
          <w:b/>
          <w:spacing w:val="1"/>
        </w:rPr>
        <w:t>G</w:t>
      </w:r>
      <w:r>
        <w:rPr>
          <w:rFonts w:ascii="Arial" w:eastAsia="Arial" w:hAnsi="Arial" w:cs="Arial"/>
          <w:b/>
        </w:rPr>
        <w:t>uja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 xml:space="preserve">at)   </w:t>
      </w:r>
      <w:r>
        <w:rPr>
          <w:rFonts w:ascii="Arial" w:eastAsia="Arial" w:hAnsi="Arial" w:cs="Arial"/>
          <w:b/>
        </w:rPr>
        <w:t xml:space="preserve">              </w:t>
      </w:r>
      <w:r>
        <w:rPr>
          <w:rFonts w:ascii="Arial" w:eastAsia="Arial" w:hAnsi="Arial" w:cs="Arial"/>
          <w:b/>
          <w:spacing w:val="55"/>
        </w:rPr>
        <w:t xml:space="preserve"> </w:t>
      </w: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ch</w:t>
      </w:r>
      <w:r>
        <w:rPr>
          <w:rFonts w:ascii="Arial" w:eastAsia="Arial" w:hAnsi="Arial" w:cs="Arial"/>
          <w:b/>
          <w:spacing w:val="-6"/>
        </w:rPr>
        <w:t xml:space="preserve"> </w:t>
      </w:r>
      <w:r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  <w:spacing w:val="2"/>
        </w:rPr>
        <w:t>0</w:t>
      </w:r>
      <w:r>
        <w:rPr>
          <w:rFonts w:ascii="Arial" w:eastAsia="Arial" w:hAnsi="Arial" w:cs="Arial"/>
          <w:b/>
        </w:rPr>
        <w:t>07</w:t>
      </w:r>
      <w:r>
        <w:rPr>
          <w:rFonts w:ascii="Arial" w:eastAsia="Arial" w:hAnsi="Arial" w:cs="Arial"/>
          <w:b/>
          <w:spacing w:val="-5"/>
        </w:rPr>
        <w:t xml:space="preserve"> </w:t>
      </w:r>
      <w:r>
        <w:rPr>
          <w:rFonts w:ascii="Arial" w:eastAsia="Arial" w:hAnsi="Arial" w:cs="Arial"/>
          <w:b/>
        </w:rPr>
        <w:t>to</w:t>
      </w:r>
      <w:r>
        <w:rPr>
          <w:rFonts w:ascii="Arial" w:eastAsia="Arial" w:hAnsi="Arial" w:cs="Arial"/>
          <w:b/>
          <w:spacing w:val="-2"/>
        </w:rPr>
        <w:t xml:space="preserve"> </w:t>
      </w:r>
      <w:r>
        <w:rPr>
          <w:rFonts w:ascii="Arial" w:eastAsia="Arial" w:hAnsi="Arial" w:cs="Arial"/>
          <w:b/>
          <w:spacing w:val="1"/>
        </w:rPr>
        <w:t>S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3"/>
        </w:rPr>
        <w:t>p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em</w:t>
      </w:r>
      <w:r>
        <w:rPr>
          <w:rFonts w:ascii="Arial" w:eastAsia="Arial" w:hAnsi="Arial" w:cs="Arial"/>
          <w:b/>
          <w:spacing w:val="1"/>
        </w:rPr>
        <w:t>b</w:t>
      </w:r>
      <w:r>
        <w:rPr>
          <w:rFonts w:ascii="Arial" w:eastAsia="Arial" w:hAnsi="Arial" w:cs="Arial"/>
          <w:b/>
        </w:rPr>
        <w:t>er</w:t>
      </w:r>
      <w:r>
        <w:rPr>
          <w:rFonts w:ascii="Arial" w:eastAsia="Arial" w:hAnsi="Arial" w:cs="Arial"/>
          <w:b/>
          <w:spacing w:val="-11"/>
        </w:rPr>
        <w:t xml:space="preserve"> </w:t>
      </w:r>
      <w:r>
        <w:rPr>
          <w:rFonts w:ascii="Arial" w:eastAsia="Arial" w:hAnsi="Arial" w:cs="Arial"/>
          <w:b/>
          <w:spacing w:val="2"/>
        </w:rPr>
        <w:t>2</w:t>
      </w:r>
      <w:r>
        <w:rPr>
          <w:rFonts w:ascii="Arial" w:eastAsia="Arial" w:hAnsi="Arial" w:cs="Arial"/>
          <w:b/>
        </w:rPr>
        <w:t>0</w:t>
      </w:r>
      <w:r>
        <w:rPr>
          <w:rFonts w:ascii="Arial" w:eastAsia="Arial" w:hAnsi="Arial" w:cs="Arial"/>
          <w:b/>
          <w:spacing w:val="-1"/>
        </w:rPr>
        <w:t>1</w:t>
      </w:r>
      <w:r>
        <w:rPr>
          <w:rFonts w:ascii="Arial" w:eastAsia="Arial" w:hAnsi="Arial" w:cs="Arial"/>
          <w:b/>
        </w:rPr>
        <w:t>0</w:t>
      </w:r>
    </w:p>
    <w:p w:rsidR="007A1A8D" w14:paraId="55BCB671" w14:textId="77777777">
      <w:pPr>
        <w:spacing w:before="3"/>
        <w:ind w:left="540"/>
        <w:rPr>
          <w:rFonts w:ascii="Arial" w:eastAsia="Arial" w:hAnsi="Arial" w:cs="Arial"/>
        </w:rPr>
        <w:sectPr>
          <w:pgSz w:w="12240" w:h="15840"/>
          <w:pgMar w:top="820" w:right="960" w:bottom="280" w:left="1260" w:header="720" w:footer="720" w:gutter="0"/>
          <w:cols w:space="720"/>
        </w:sectPr>
      </w:pP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ss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nt</w:t>
      </w:r>
    </w:p>
    <w:p w:rsidR="007A1A8D" w14:paraId="43AFFFD7" w14:textId="77777777">
      <w:pPr>
        <w:spacing w:before="75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  <w:u w:val="thick" w:color="000000"/>
        </w:rPr>
        <w:t>S</w:t>
      </w:r>
      <w:r>
        <w:rPr>
          <w:rFonts w:ascii="Arial" w:eastAsia="Arial" w:hAnsi="Arial" w:cs="Arial"/>
          <w:b/>
          <w:spacing w:val="5"/>
          <w:u w:val="thick" w:color="000000"/>
        </w:rPr>
        <w:t>N</w:t>
      </w:r>
      <w:r>
        <w:rPr>
          <w:rFonts w:ascii="Arial" w:eastAsia="Arial" w:hAnsi="Arial" w:cs="Arial"/>
          <w:b/>
          <w:spacing w:val="-5"/>
          <w:u w:val="thick" w:color="000000"/>
        </w:rPr>
        <w:t>A</w:t>
      </w:r>
      <w:r>
        <w:rPr>
          <w:rFonts w:ascii="Arial" w:eastAsia="Arial" w:hAnsi="Arial" w:cs="Arial"/>
          <w:b/>
          <w:spacing w:val="1"/>
          <w:u w:val="thick" w:color="000000"/>
        </w:rPr>
        <w:t>P</w:t>
      </w:r>
      <w:r>
        <w:rPr>
          <w:rFonts w:ascii="Arial" w:eastAsia="Arial" w:hAnsi="Arial" w:cs="Arial"/>
          <w:b/>
          <w:spacing w:val="-1"/>
          <w:u w:val="thick" w:color="000000"/>
        </w:rPr>
        <w:t>S</w:t>
      </w:r>
      <w:r>
        <w:rPr>
          <w:rFonts w:ascii="Arial" w:eastAsia="Arial" w:hAnsi="Arial" w:cs="Arial"/>
          <w:b/>
          <w:u w:val="thick" w:color="000000"/>
        </w:rPr>
        <w:t>H</w:t>
      </w:r>
      <w:r>
        <w:rPr>
          <w:rFonts w:ascii="Arial" w:eastAsia="Arial" w:hAnsi="Arial" w:cs="Arial"/>
          <w:b/>
          <w:spacing w:val="1"/>
          <w:u w:val="thick" w:color="000000"/>
        </w:rPr>
        <w:t>O</w:t>
      </w:r>
      <w:r>
        <w:rPr>
          <w:rFonts w:ascii="Arial" w:eastAsia="Arial" w:hAnsi="Arial" w:cs="Arial"/>
          <w:b/>
          <w:u w:val="thick" w:color="000000"/>
        </w:rPr>
        <w:t>T</w:t>
      </w:r>
      <w:r>
        <w:rPr>
          <w:rFonts w:ascii="Arial" w:eastAsia="Arial" w:hAnsi="Arial" w:cs="Arial"/>
          <w:b/>
          <w:spacing w:val="-9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1"/>
          <w:u w:val="thick" w:color="000000"/>
        </w:rPr>
        <w:t>O</w:t>
      </w:r>
      <w:r>
        <w:rPr>
          <w:rFonts w:ascii="Arial" w:eastAsia="Arial" w:hAnsi="Arial" w:cs="Arial"/>
          <w:b/>
          <w:u w:val="thick" w:color="000000"/>
        </w:rPr>
        <w:t>F</w:t>
      </w:r>
      <w:r>
        <w:rPr>
          <w:rFonts w:ascii="Arial" w:eastAsia="Arial" w:hAnsi="Arial" w:cs="Arial"/>
          <w:b/>
          <w:spacing w:val="-3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3"/>
          <w:u w:val="thick" w:color="000000"/>
        </w:rPr>
        <w:t>T</w:t>
      </w:r>
      <w:r>
        <w:rPr>
          <w:rFonts w:ascii="Arial" w:eastAsia="Arial" w:hAnsi="Arial" w:cs="Arial"/>
          <w:b/>
          <w:u w:val="thick" w:color="000000"/>
        </w:rPr>
        <w:t>HE</w:t>
      </w:r>
      <w:r>
        <w:rPr>
          <w:rFonts w:ascii="Arial" w:eastAsia="Arial" w:hAnsi="Arial" w:cs="Arial"/>
          <w:b/>
          <w:spacing w:val="-5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1"/>
          <w:u w:val="thick" w:color="000000"/>
        </w:rPr>
        <w:t>WO</w:t>
      </w:r>
      <w:r>
        <w:rPr>
          <w:rFonts w:ascii="Arial" w:eastAsia="Arial" w:hAnsi="Arial" w:cs="Arial"/>
          <w:b/>
          <w:u w:val="thick" w:color="000000"/>
        </w:rPr>
        <w:t>RK</w:t>
      </w:r>
      <w:r>
        <w:rPr>
          <w:rFonts w:ascii="Arial" w:eastAsia="Arial" w:hAnsi="Arial" w:cs="Arial"/>
          <w:b/>
          <w:spacing w:val="-7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2"/>
          <w:u w:val="thick" w:color="000000"/>
        </w:rPr>
        <w:t>E</w:t>
      </w:r>
      <w:r>
        <w:rPr>
          <w:rFonts w:ascii="Arial" w:eastAsia="Arial" w:hAnsi="Arial" w:cs="Arial"/>
          <w:b/>
          <w:spacing w:val="-1"/>
          <w:u w:val="thick" w:color="000000"/>
        </w:rPr>
        <w:t>XP</w:t>
      </w:r>
      <w:r>
        <w:rPr>
          <w:rFonts w:ascii="Arial" w:eastAsia="Arial" w:hAnsi="Arial" w:cs="Arial"/>
          <w:b/>
          <w:spacing w:val="3"/>
          <w:u w:val="thick" w:color="000000"/>
        </w:rPr>
        <w:t>O</w:t>
      </w:r>
      <w:r>
        <w:rPr>
          <w:rFonts w:ascii="Arial" w:eastAsia="Arial" w:hAnsi="Arial" w:cs="Arial"/>
          <w:b/>
          <w:spacing w:val="-1"/>
          <w:u w:val="thick" w:color="000000"/>
        </w:rPr>
        <w:t>S</w:t>
      </w:r>
      <w:r>
        <w:rPr>
          <w:rFonts w:ascii="Arial" w:eastAsia="Arial" w:hAnsi="Arial" w:cs="Arial"/>
          <w:b/>
          <w:u w:val="thick" w:color="000000"/>
        </w:rPr>
        <w:t>URE</w:t>
      </w:r>
    </w:p>
    <w:p w:rsidR="00FE26E5" w:rsidP="00FE26E5" w14:paraId="14D94DF8" w14:textId="77777777">
      <w:pPr>
        <w:pStyle w:val="ListParagraph"/>
        <w:numPr>
          <w:ilvl w:val="0"/>
          <w:numId w:val="3"/>
        </w:numPr>
        <w:spacing w:before="3"/>
        <w:rPr>
          <w:rFonts w:ascii="Arial" w:eastAsia="Arial" w:hAnsi="Arial" w:cs="Arial"/>
        </w:rPr>
      </w:pPr>
      <w:r w:rsidRPr="00FE26E5">
        <w:rPr>
          <w:rFonts w:ascii="Arial" w:eastAsia="Arial" w:hAnsi="Arial" w:cs="Arial"/>
          <w:spacing w:val="-1"/>
        </w:rPr>
        <w:t>P</w:t>
      </w:r>
      <w:r w:rsidRPr="00FE26E5">
        <w:rPr>
          <w:rFonts w:ascii="Arial" w:eastAsia="Arial" w:hAnsi="Arial" w:cs="Arial"/>
          <w:spacing w:val="1"/>
        </w:rPr>
        <w:t>r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-1"/>
        </w:rPr>
        <w:t>p</w:t>
      </w:r>
      <w:r w:rsidRPr="00FE26E5">
        <w:rPr>
          <w:rFonts w:ascii="Arial" w:eastAsia="Arial" w:hAnsi="Arial" w:cs="Arial"/>
        </w:rPr>
        <w:t>a</w:t>
      </w:r>
      <w:r w:rsidRPr="00FE26E5">
        <w:rPr>
          <w:rFonts w:ascii="Arial" w:eastAsia="Arial" w:hAnsi="Arial" w:cs="Arial"/>
          <w:spacing w:val="3"/>
        </w:rPr>
        <w:t>r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</w:rPr>
        <w:t>ng</w:t>
      </w:r>
      <w:r w:rsidRPr="00FE26E5">
        <w:rPr>
          <w:rFonts w:ascii="Arial" w:eastAsia="Arial" w:hAnsi="Arial" w:cs="Arial"/>
          <w:spacing w:val="-8"/>
        </w:rPr>
        <w:t xml:space="preserve"> </w:t>
      </w:r>
      <w:r w:rsidRPr="00FE26E5">
        <w:rPr>
          <w:rFonts w:ascii="Arial" w:eastAsia="Arial" w:hAnsi="Arial" w:cs="Arial"/>
        </w:rPr>
        <w:t>a</w:t>
      </w:r>
      <w:r w:rsidRPr="00FE26E5">
        <w:rPr>
          <w:rFonts w:ascii="Arial" w:eastAsia="Arial" w:hAnsi="Arial" w:cs="Arial"/>
          <w:spacing w:val="1"/>
        </w:rPr>
        <w:t>u</w:t>
      </w:r>
      <w:r w:rsidRPr="00FE26E5">
        <w:rPr>
          <w:rFonts w:ascii="Arial" w:eastAsia="Arial" w:hAnsi="Arial" w:cs="Arial"/>
        </w:rPr>
        <w:t>d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</w:rPr>
        <w:t>t</w:t>
      </w:r>
      <w:r w:rsidRPr="00FE26E5">
        <w:rPr>
          <w:rFonts w:ascii="Arial" w:eastAsia="Arial" w:hAnsi="Arial" w:cs="Arial"/>
          <w:spacing w:val="-2"/>
        </w:rPr>
        <w:t xml:space="preserve"> </w:t>
      </w:r>
      <w:r w:rsidRPr="00FE26E5">
        <w:rPr>
          <w:rFonts w:ascii="Arial" w:eastAsia="Arial" w:hAnsi="Arial" w:cs="Arial"/>
        </w:rPr>
        <w:t>progra</w:t>
      </w:r>
      <w:r w:rsidRPr="00FE26E5">
        <w:rPr>
          <w:rFonts w:ascii="Arial" w:eastAsia="Arial" w:hAnsi="Arial" w:cs="Arial"/>
          <w:spacing w:val="4"/>
        </w:rPr>
        <w:t>m</w:t>
      </w:r>
      <w:r w:rsidRPr="00FE26E5">
        <w:rPr>
          <w:rFonts w:ascii="Arial" w:eastAsia="Arial" w:hAnsi="Arial" w:cs="Arial"/>
          <w:spacing w:val="1"/>
        </w:rPr>
        <w:t>s</w:t>
      </w:r>
      <w:r w:rsidRPr="00FE26E5">
        <w:rPr>
          <w:rFonts w:ascii="Arial" w:eastAsia="Arial" w:hAnsi="Arial" w:cs="Arial"/>
        </w:rPr>
        <w:t>,</w:t>
      </w:r>
      <w:r w:rsidRPr="00FE26E5">
        <w:rPr>
          <w:rFonts w:ascii="Arial" w:eastAsia="Arial" w:hAnsi="Arial" w:cs="Arial"/>
          <w:spacing w:val="-9"/>
        </w:rPr>
        <w:t xml:space="preserve"> </w:t>
      </w:r>
      <w:r w:rsidRPr="00FE26E5">
        <w:rPr>
          <w:rFonts w:ascii="Arial" w:eastAsia="Arial" w:hAnsi="Arial" w:cs="Arial"/>
          <w:spacing w:val="1"/>
        </w:rPr>
        <w:t>sc</w:t>
      </w:r>
      <w:r w:rsidRPr="00FE26E5">
        <w:rPr>
          <w:rFonts w:ascii="Arial" w:eastAsia="Arial" w:hAnsi="Arial" w:cs="Arial"/>
        </w:rPr>
        <w:t>o</w:t>
      </w:r>
      <w:r w:rsidRPr="00FE26E5">
        <w:rPr>
          <w:rFonts w:ascii="Arial" w:eastAsia="Arial" w:hAnsi="Arial" w:cs="Arial"/>
          <w:spacing w:val="-1"/>
        </w:rPr>
        <w:t>p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-5"/>
        </w:rPr>
        <w:t xml:space="preserve"> </w:t>
      </w:r>
      <w:r w:rsidRPr="00FE26E5">
        <w:rPr>
          <w:rFonts w:ascii="Arial" w:eastAsia="Arial" w:hAnsi="Arial" w:cs="Arial"/>
          <w:spacing w:val="1"/>
        </w:rPr>
        <w:t>f</w:t>
      </w:r>
      <w:r w:rsidRPr="00FE26E5">
        <w:rPr>
          <w:rFonts w:ascii="Arial" w:eastAsia="Arial" w:hAnsi="Arial" w:cs="Arial"/>
        </w:rPr>
        <w:t>or</w:t>
      </w:r>
      <w:r w:rsidRPr="00FE26E5">
        <w:rPr>
          <w:rFonts w:ascii="Arial" w:eastAsia="Arial" w:hAnsi="Arial" w:cs="Arial"/>
          <w:spacing w:val="-2"/>
        </w:rPr>
        <w:t xml:space="preserve"> </w:t>
      </w:r>
      <w:r w:rsidRPr="00FE26E5">
        <w:rPr>
          <w:rFonts w:ascii="Arial" w:eastAsia="Arial" w:hAnsi="Arial" w:cs="Arial"/>
        </w:rPr>
        <w:t>au</w:t>
      </w:r>
      <w:r w:rsidRPr="00FE26E5">
        <w:rPr>
          <w:rFonts w:ascii="Arial" w:eastAsia="Arial" w:hAnsi="Arial" w:cs="Arial"/>
          <w:spacing w:val="1"/>
        </w:rPr>
        <w:t>d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</w:rPr>
        <w:t>t</w:t>
      </w:r>
      <w:r w:rsidRPr="00FE26E5">
        <w:rPr>
          <w:rFonts w:ascii="Arial" w:eastAsia="Arial" w:hAnsi="Arial" w:cs="Arial"/>
          <w:spacing w:val="-4"/>
        </w:rPr>
        <w:t xml:space="preserve"> </w:t>
      </w:r>
      <w:r w:rsidRPr="00FE26E5">
        <w:rPr>
          <w:rFonts w:ascii="Arial" w:eastAsia="Arial" w:hAnsi="Arial" w:cs="Arial"/>
          <w:spacing w:val="1"/>
        </w:rPr>
        <w:t>a</w:t>
      </w:r>
      <w:r w:rsidRPr="00FE26E5">
        <w:rPr>
          <w:rFonts w:ascii="Arial" w:eastAsia="Arial" w:hAnsi="Arial" w:cs="Arial"/>
        </w:rPr>
        <w:t>nd</w:t>
      </w:r>
      <w:r w:rsidRPr="00FE26E5">
        <w:rPr>
          <w:rFonts w:ascii="Arial" w:eastAsia="Arial" w:hAnsi="Arial" w:cs="Arial"/>
          <w:spacing w:val="-4"/>
        </w:rPr>
        <w:t xml:space="preserve"> </w:t>
      </w:r>
      <w:r w:rsidRPr="00FE26E5">
        <w:rPr>
          <w:rFonts w:ascii="Arial" w:eastAsia="Arial" w:hAnsi="Arial" w:cs="Arial"/>
        </w:rPr>
        <w:t>re</w:t>
      </w:r>
      <w:r w:rsidRPr="00FE26E5">
        <w:rPr>
          <w:rFonts w:ascii="Arial" w:eastAsia="Arial" w:hAnsi="Arial" w:cs="Arial"/>
          <w:spacing w:val="1"/>
        </w:rPr>
        <w:t>s</w:t>
      </w:r>
      <w:r w:rsidRPr="00FE26E5">
        <w:rPr>
          <w:rFonts w:ascii="Arial" w:eastAsia="Arial" w:hAnsi="Arial" w:cs="Arial"/>
          <w:spacing w:val="2"/>
        </w:rPr>
        <w:t>p</w:t>
      </w:r>
      <w:r w:rsidRPr="00FE26E5">
        <w:rPr>
          <w:rFonts w:ascii="Arial" w:eastAsia="Arial" w:hAnsi="Arial" w:cs="Arial"/>
        </w:rPr>
        <w:t>o</w:t>
      </w:r>
      <w:r w:rsidRPr="00FE26E5">
        <w:rPr>
          <w:rFonts w:ascii="Arial" w:eastAsia="Arial" w:hAnsi="Arial" w:cs="Arial"/>
          <w:spacing w:val="1"/>
        </w:rPr>
        <w:t>ns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</w:rPr>
        <w:t>b</w:t>
      </w:r>
      <w:r w:rsidRPr="00FE26E5">
        <w:rPr>
          <w:rFonts w:ascii="Arial" w:eastAsia="Arial" w:hAnsi="Arial" w:cs="Arial"/>
          <w:spacing w:val="-1"/>
        </w:rPr>
        <w:t>l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-8"/>
        </w:rPr>
        <w:t xml:space="preserve"> </w:t>
      </w:r>
      <w:r w:rsidRPr="00FE26E5">
        <w:rPr>
          <w:rFonts w:ascii="Arial" w:eastAsia="Arial" w:hAnsi="Arial" w:cs="Arial"/>
          <w:spacing w:val="2"/>
        </w:rPr>
        <w:t>f</w:t>
      </w:r>
      <w:r w:rsidRPr="00FE26E5">
        <w:rPr>
          <w:rFonts w:ascii="Arial" w:eastAsia="Arial" w:hAnsi="Arial" w:cs="Arial"/>
        </w:rPr>
        <w:t>or</w:t>
      </w:r>
      <w:r w:rsidRPr="00FE26E5">
        <w:rPr>
          <w:rFonts w:ascii="Arial" w:eastAsia="Arial" w:hAnsi="Arial" w:cs="Arial"/>
          <w:spacing w:val="-2"/>
        </w:rPr>
        <w:t xml:space="preserve"> </w:t>
      </w:r>
      <w:r w:rsidRPr="00FE26E5">
        <w:rPr>
          <w:rFonts w:ascii="Arial" w:eastAsia="Arial" w:hAnsi="Arial" w:cs="Arial"/>
        </w:rPr>
        <w:t>de</w:t>
      </w:r>
      <w:r w:rsidRPr="00FE26E5">
        <w:rPr>
          <w:rFonts w:ascii="Arial" w:eastAsia="Arial" w:hAnsi="Arial" w:cs="Arial"/>
          <w:spacing w:val="1"/>
        </w:rPr>
        <w:t>l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-1"/>
        </w:rPr>
        <w:t>g</w:t>
      </w:r>
      <w:r w:rsidRPr="00FE26E5">
        <w:rPr>
          <w:rFonts w:ascii="Arial" w:eastAsia="Arial" w:hAnsi="Arial" w:cs="Arial"/>
        </w:rPr>
        <w:t>a</w:t>
      </w:r>
      <w:r w:rsidRPr="00FE26E5">
        <w:rPr>
          <w:rFonts w:ascii="Arial" w:eastAsia="Arial" w:hAnsi="Arial" w:cs="Arial"/>
          <w:spacing w:val="2"/>
        </w:rPr>
        <w:t>t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  <w:spacing w:val="2"/>
        </w:rPr>
        <w:t>o</w:t>
      </w:r>
      <w:r w:rsidRPr="00FE26E5">
        <w:rPr>
          <w:rFonts w:ascii="Arial" w:eastAsia="Arial" w:hAnsi="Arial" w:cs="Arial"/>
        </w:rPr>
        <w:t>n</w:t>
      </w:r>
      <w:r w:rsidRPr="00FE26E5">
        <w:rPr>
          <w:rFonts w:ascii="Arial" w:eastAsia="Arial" w:hAnsi="Arial" w:cs="Arial"/>
          <w:spacing w:val="-9"/>
        </w:rPr>
        <w:t xml:space="preserve"> </w:t>
      </w:r>
      <w:r w:rsidRPr="00FE26E5">
        <w:rPr>
          <w:rFonts w:ascii="Arial" w:eastAsia="Arial" w:hAnsi="Arial" w:cs="Arial"/>
          <w:spacing w:val="-1"/>
        </w:rPr>
        <w:t>o</w:t>
      </w:r>
      <w:r w:rsidRPr="00FE26E5">
        <w:rPr>
          <w:rFonts w:ascii="Arial" w:eastAsia="Arial" w:hAnsi="Arial" w:cs="Arial"/>
        </w:rPr>
        <w:t>f</w:t>
      </w:r>
      <w:r w:rsidRPr="00FE26E5">
        <w:rPr>
          <w:rFonts w:ascii="Arial" w:eastAsia="Arial" w:hAnsi="Arial" w:cs="Arial"/>
          <w:spacing w:val="2"/>
        </w:rPr>
        <w:t xml:space="preserve"> </w:t>
      </w:r>
      <w:r w:rsidRPr="00FE26E5">
        <w:rPr>
          <w:rFonts w:ascii="Arial" w:eastAsia="Arial" w:hAnsi="Arial" w:cs="Arial"/>
          <w:spacing w:val="-2"/>
        </w:rPr>
        <w:t>w</w:t>
      </w:r>
      <w:r w:rsidRPr="00FE26E5">
        <w:rPr>
          <w:rFonts w:ascii="Arial" w:eastAsia="Arial" w:hAnsi="Arial" w:cs="Arial"/>
        </w:rPr>
        <w:t>ork to</w:t>
      </w:r>
      <w:r w:rsidRPr="00FE26E5">
        <w:rPr>
          <w:rFonts w:ascii="Arial" w:eastAsia="Arial" w:hAnsi="Arial" w:cs="Arial"/>
          <w:spacing w:val="-3"/>
        </w:rPr>
        <w:t xml:space="preserve"> </w:t>
      </w:r>
      <w:r w:rsidRPr="00FE26E5">
        <w:rPr>
          <w:rFonts w:ascii="Arial" w:eastAsia="Arial" w:hAnsi="Arial" w:cs="Arial"/>
          <w:spacing w:val="1"/>
        </w:rPr>
        <w:t>s</w:t>
      </w:r>
      <w:r w:rsidRPr="00FE26E5">
        <w:rPr>
          <w:rFonts w:ascii="Arial" w:eastAsia="Arial" w:hAnsi="Arial" w:cs="Arial"/>
        </w:rPr>
        <w:t>u</w:t>
      </w:r>
      <w:r w:rsidRPr="00FE26E5">
        <w:rPr>
          <w:rFonts w:ascii="Arial" w:eastAsia="Arial" w:hAnsi="Arial" w:cs="Arial"/>
          <w:spacing w:val="-1"/>
        </w:rPr>
        <w:t>b</w:t>
      </w:r>
      <w:r w:rsidRPr="00FE26E5">
        <w:rPr>
          <w:rFonts w:ascii="Arial" w:eastAsia="Arial" w:hAnsi="Arial" w:cs="Arial"/>
        </w:rPr>
        <w:t>or</w:t>
      </w:r>
      <w:r w:rsidRPr="00FE26E5">
        <w:rPr>
          <w:rFonts w:ascii="Arial" w:eastAsia="Arial" w:hAnsi="Arial" w:cs="Arial"/>
          <w:spacing w:val="2"/>
        </w:rPr>
        <w:t>d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  <w:spacing w:val="2"/>
        </w:rPr>
        <w:t>n</w:t>
      </w:r>
      <w:r w:rsidRPr="00FE26E5">
        <w:rPr>
          <w:rFonts w:ascii="Arial" w:eastAsia="Arial" w:hAnsi="Arial" w:cs="Arial"/>
        </w:rPr>
        <w:t>at</w:t>
      </w:r>
      <w:r w:rsidRPr="00FE26E5">
        <w:rPr>
          <w:rFonts w:ascii="Arial" w:eastAsia="Arial" w:hAnsi="Arial" w:cs="Arial"/>
          <w:spacing w:val="-1"/>
        </w:rPr>
        <w:t>e</w:t>
      </w:r>
      <w:r w:rsidRPr="00FE26E5">
        <w:rPr>
          <w:rFonts w:ascii="Arial" w:eastAsia="Arial" w:hAnsi="Arial" w:cs="Arial"/>
        </w:rPr>
        <w:t>s</w:t>
      </w:r>
    </w:p>
    <w:p w:rsidR="007A1A8D" w:rsidRPr="00FE26E5" w:rsidP="00FE26E5" w14:paraId="5D2F3193" w14:textId="33A9D190">
      <w:pPr>
        <w:pStyle w:val="ListParagraph"/>
        <w:numPr>
          <w:ilvl w:val="0"/>
          <w:numId w:val="3"/>
        </w:numPr>
        <w:spacing w:before="3"/>
        <w:rPr>
          <w:rFonts w:ascii="Arial" w:eastAsia="Arial" w:hAnsi="Arial" w:cs="Arial"/>
        </w:rPr>
      </w:pPr>
      <w:r w:rsidRPr="00FE26E5">
        <w:rPr>
          <w:rFonts w:ascii="Arial" w:eastAsia="Arial" w:hAnsi="Arial" w:cs="Arial"/>
          <w:spacing w:val="-1"/>
        </w:rPr>
        <w:t>E</w:t>
      </w:r>
      <w:r w:rsidRPr="00FE26E5">
        <w:rPr>
          <w:rFonts w:ascii="Arial" w:eastAsia="Arial" w:hAnsi="Arial" w:cs="Arial"/>
          <w:spacing w:val="1"/>
        </w:rPr>
        <w:t>v</w:t>
      </w:r>
      <w:r w:rsidRPr="00FE26E5">
        <w:rPr>
          <w:rFonts w:ascii="Arial" w:eastAsia="Arial" w:hAnsi="Arial" w:cs="Arial"/>
        </w:rPr>
        <w:t>a</w:t>
      </w:r>
      <w:r w:rsidRPr="00FE26E5">
        <w:rPr>
          <w:rFonts w:ascii="Arial" w:eastAsia="Arial" w:hAnsi="Arial" w:cs="Arial"/>
          <w:spacing w:val="-1"/>
        </w:rPr>
        <w:t>l</w:t>
      </w:r>
      <w:r w:rsidRPr="00FE26E5">
        <w:rPr>
          <w:rFonts w:ascii="Arial" w:eastAsia="Arial" w:hAnsi="Arial" w:cs="Arial"/>
          <w:spacing w:val="2"/>
        </w:rPr>
        <w:t>u</w:t>
      </w:r>
      <w:r w:rsidRPr="00FE26E5">
        <w:rPr>
          <w:rFonts w:ascii="Arial" w:eastAsia="Arial" w:hAnsi="Arial" w:cs="Arial"/>
        </w:rPr>
        <w:t>at</w:t>
      </w:r>
      <w:r w:rsidRPr="00FE26E5">
        <w:rPr>
          <w:rFonts w:ascii="Arial" w:eastAsia="Arial" w:hAnsi="Arial" w:cs="Arial"/>
          <w:spacing w:val="1"/>
        </w:rPr>
        <w:t>i</w:t>
      </w:r>
      <w:r w:rsidRPr="00FE26E5">
        <w:rPr>
          <w:rFonts w:ascii="Arial" w:eastAsia="Arial" w:hAnsi="Arial" w:cs="Arial"/>
        </w:rPr>
        <w:t>ng</w:t>
      </w:r>
      <w:r w:rsidRPr="00FE26E5">
        <w:rPr>
          <w:rFonts w:ascii="Arial" w:eastAsia="Arial" w:hAnsi="Arial" w:cs="Arial"/>
          <w:spacing w:val="11"/>
        </w:rPr>
        <w:t xml:space="preserve"> 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</w:rPr>
        <w:t>n</w:t>
      </w:r>
      <w:r w:rsidRPr="00FE26E5">
        <w:rPr>
          <w:rFonts w:ascii="Arial" w:eastAsia="Arial" w:hAnsi="Arial" w:cs="Arial"/>
          <w:spacing w:val="2"/>
        </w:rPr>
        <w:t>t</w:t>
      </w:r>
      <w:r w:rsidRPr="00FE26E5">
        <w:rPr>
          <w:rFonts w:ascii="Arial" w:eastAsia="Arial" w:hAnsi="Arial" w:cs="Arial"/>
        </w:rPr>
        <w:t>ern</w:t>
      </w:r>
      <w:r w:rsidRPr="00FE26E5">
        <w:rPr>
          <w:rFonts w:ascii="Arial" w:eastAsia="Arial" w:hAnsi="Arial" w:cs="Arial"/>
          <w:spacing w:val="2"/>
        </w:rPr>
        <w:t>a</w:t>
      </w:r>
      <w:r w:rsidRPr="00FE26E5">
        <w:rPr>
          <w:rFonts w:ascii="Arial" w:eastAsia="Arial" w:hAnsi="Arial" w:cs="Arial"/>
        </w:rPr>
        <w:t>l</w:t>
      </w:r>
      <w:r w:rsidRPr="00FE26E5">
        <w:rPr>
          <w:rFonts w:ascii="Arial" w:eastAsia="Arial" w:hAnsi="Arial" w:cs="Arial"/>
          <w:spacing w:val="11"/>
        </w:rPr>
        <w:t xml:space="preserve"> </w:t>
      </w:r>
      <w:r w:rsidRPr="00FE26E5">
        <w:rPr>
          <w:rFonts w:ascii="Arial" w:eastAsia="Arial" w:hAnsi="Arial" w:cs="Arial"/>
          <w:spacing w:val="1"/>
        </w:rPr>
        <w:t>c</w:t>
      </w:r>
      <w:r w:rsidRPr="00FE26E5">
        <w:rPr>
          <w:rFonts w:ascii="Arial" w:eastAsia="Arial" w:hAnsi="Arial" w:cs="Arial"/>
        </w:rPr>
        <w:t>o</w:t>
      </w:r>
      <w:r w:rsidRPr="00FE26E5">
        <w:rPr>
          <w:rFonts w:ascii="Arial" w:eastAsia="Arial" w:hAnsi="Arial" w:cs="Arial"/>
          <w:spacing w:val="-1"/>
        </w:rPr>
        <w:t>n</w:t>
      </w:r>
      <w:r w:rsidRPr="00FE26E5">
        <w:rPr>
          <w:rFonts w:ascii="Arial" w:eastAsia="Arial" w:hAnsi="Arial" w:cs="Arial"/>
        </w:rPr>
        <w:t>tr</w:t>
      </w:r>
      <w:r w:rsidRPr="00FE26E5">
        <w:rPr>
          <w:rFonts w:ascii="Arial" w:eastAsia="Arial" w:hAnsi="Arial" w:cs="Arial"/>
          <w:spacing w:val="2"/>
        </w:rPr>
        <w:t>o</w:t>
      </w:r>
      <w:r w:rsidRPr="00FE26E5">
        <w:rPr>
          <w:rFonts w:ascii="Arial" w:eastAsia="Arial" w:hAnsi="Arial" w:cs="Arial"/>
        </w:rPr>
        <w:t>l</w:t>
      </w:r>
      <w:r w:rsidRPr="00FE26E5">
        <w:rPr>
          <w:rFonts w:ascii="Arial" w:eastAsia="Arial" w:hAnsi="Arial" w:cs="Arial"/>
          <w:spacing w:val="14"/>
        </w:rPr>
        <w:t xml:space="preserve"> </w:t>
      </w:r>
      <w:r w:rsidRPr="00FE26E5">
        <w:rPr>
          <w:rFonts w:ascii="Arial" w:eastAsia="Arial" w:hAnsi="Arial" w:cs="Arial"/>
          <w:spacing w:val="3"/>
        </w:rPr>
        <w:t>s</w:t>
      </w:r>
      <w:r w:rsidRPr="00FE26E5">
        <w:rPr>
          <w:rFonts w:ascii="Arial" w:eastAsia="Arial" w:hAnsi="Arial" w:cs="Arial"/>
          <w:spacing w:val="-6"/>
        </w:rPr>
        <w:t>y</w:t>
      </w:r>
      <w:r w:rsidRPr="00FE26E5">
        <w:rPr>
          <w:rFonts w:ascii="Arial" w:eastAsia="Arial" w:hAnsi="Arial" w:cs="Arial"/>
          <w:spacing w:val="1"/>
        </w:rPr>
        <w:t>s</w:t>
      </w:r>
      <w:r w:rsidRPr="00FE26E5">
        <w:rPr>
          <w:rFonts w:ascii="Arial" w:eastAsia="Arial" w:hAnsi="Arial" w:cs="Arial"/>
          <w:spacing w:val="2"/>
        </w:rPr>
        <w:t>t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4"/>
        </w:rPr>
        <w:t>m</w:t>
      </w:r>
      <w:r w:rsidRPr="00FE26E5">
        <w:rPr>
          <w:rFonts w:ascii="Arial" w:eastAsia="Arial" w:hAnsi="Arial" w:cs="Arial"/>
        </w:rPr>
        <w:t>s</w:t>
      </w:r>
      <w:r w:rsidRPr="00FE26E5">
        <w:rPr>
          <w:rFonts w:ascii="Arial" w:eastAsia="Arial" w:hAnsi="Arial" w:cs="Arial"/>
          <w:spacing w:val="13"/>
        </w:rPr>
        <w:t xml:space="preserve"> </w:t>
      </w:r>
      <w:r w:rsidRPr="00FE26E5">
        <w:rPr>
          <w:rFonts w:ascii="Arial" w:eastAsia="Arial" w:hAnsi="Arial" w:cs="Arial"/>
        </w:rPr>
        <w:t>/</w:t>
      </w:r>
      <w:r w:rsidRPr="00FE26E5">
        <w:rPr>
          <w:rFonts w:ascii="Arial" w:eastAsia="Arial" w:hAnsi="Arial" w:cs="Arial"/>
          <w:spacing w:val="18"/>
        </w:rPr>
        <w:t xml:space="preserve"> </w:t>
      </w:r>
      <w:r w:rsidRPr="00FE26E5">
        <w:rPr>
          <w:rFonts w:ascii="Arial" w:eastAsia="Arial" w:hAnsi="Arial" w:cs="Arial"/>
        </w:rPr>
        <w:t>pro</w:t>
      </w:r>
      <w:r w:rsidRPr="00FE26E5">
        <w:rPr>
          <w:rFonts w:ascii="Arial" w:eastAsia="Arial" w:hAnsi="Arial" w:cs="Arial"/>
          <w:spacing w:val="1"/>
        </w:rPr>
        <w:t>c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-1"/>
        </w:rPr>
        <w:t>d</w:t>
      </w:r>
      <w:r w:rsidRPr="00FE26E5">
        <w:rPr>
          <w:rFonts w:ascii="Arial" w:eastAsia="Arial" w:hAnsi="Arial" w:cs="Arial"/>
        </w:rPr>
        <w:t>ure</w:t>
      </w:r>
      <w:r w:rsidRPr="00FE26E5">
        <w:rPr>
          <w:rFonts w:ascii="Arial" w:eastAsia="Arial" w:hAnsi="Arial" w:cs="Arial"/>
          <w:spacing w:val="1"/>
        </w:rPr>
        <w:t>s</w:t>
      </w:r>
      <w:r w:rsidRPr="00FE26E5">
        <w:rPr>
          <w:rFonts w:ascii="Arial" w:eastAsia="Arial" w:hAnsi="Arial" w:cs="Arial"/>
        </w:rPr>
        <w:t>,</w:t>
      </w:r>
      <w:r w:rsidRPr="00FE26E5">
        <w:rPr>
          <w:rFonts w:ascii="Arial" w:eastAsia="Arial" w:hAnsi="Arial" w:cs="Arial"/>
          <w:spacing w:val="8"/>
        </w:rPr>
        <w:t xml:space="preserve"> </w:t>
      </w:r>
      <w:r w:rsidRPr="00FE26E5">
        <w:rPr>
          <w:rFonts w:ascii="Arial" w:eastAsia="Arial" w:hAnsi="Arial" w:cs="Arial"/>
        </w:rPr>
        <w:t>pr</w:t>
      </w:r>
      <w:r w:rsidRPr="00FE26E5">
        <w:rPr>
          <w:rFonts w:ascii="Arial" w:eastAsia="Arial" w:hAnsi="Arial" w:cs="Arial"/>
          <w:spacing w:val="2"/>
        </w:rPr>
        <w:t>e</w:t>
      </w:r>
      <w:r w:rsidRPr="00FE26E5">
        <w:rPr>
          <w:rFonts w:ascii="Arial" w:eastAsia="Arial" w:hAnsi="Arial" w:cs="Arial"/>
        </w:rPr>
        <w:t>p</w:t>
      </w:r>
      <w:r w:rsidRPr="00FE26E5">
        <w:rPr>
          <w:rFonts w:ascii="Arial" w:eastAsia="Arial" w:hAnsi="Arial" w:cs="Arial"/>
          <w:spacing w:val="-1"/>
        </w:rPr>
        <w:t>a</w:t>
      </w:r>
      <w:r w:rsidRPr="00FE26E5">
        <w:rPr>
          <w:rFonts w:ascii="Arial" w:eastAsia="Arial" w:hAnsi="Arial" w:cs="Arial"/>
          <w:spacing w:val="1"/>
        </w:rPr>
        <w:t>r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  <w:spacing w:val="2"/>
        </w:rPr>
        <w:t>n</w:t>
      </w:r>
      <w:r w:rsidRPr="00FE26E5">
        <w:rPr>
          <w:rFonts w:ascii="Arial" w:eastAsia="Arial" w:hAnsi="Arial" w:cs="Arial"/>
        </w:rPr>
        <w:t>g</w:t>
      </w:r>
      <w:r w:rsidRPr="00FE26E5">
        <w:rPr>
          <w:rFonts w:ascii="Arial" w:eastAsia="Arial" w:hAnsi="Arial" w:cs="Arial"/>
          <w:spacing w:val="11"/>
        </w:rPr>
        <w:t xml:space="preserve"> </w:t>
      </w:r>
      <w:r w:rsidRPr="00FE26E5">
        <w:rPr>
          <w:rFonts w:ascii="Arial" w:eastAsia="Arial" w:hAnsi="Arial" w:cs="Arial"/>
        </w:rPr>
        <w:t>a</w:t>
      </w:r>
      <w:r w:rsidRPr="00FE26E5">
        <w:rPr>
          <w:rFonts w:ascii="Arial" w:eastAsia="Arial" w:hAnsi="Arial" w:cs="Arial"/>
          <w:spacing w:val="1"/>
        </w:rPr>
        <w:t>u</w:t>
      </w:r>
      <w:r w:rsidRPr="00FE26E5">
        <w:rPr>
          <w:rFonts w:ascii="Arial" w:eastAsia="Arial" w:hAnsi="Arial" w:cs="Arial"/>
        </w:rPr>
        <w:t>d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</w:rPr>
        <w:t>t</w:t>
      </w:r>
      <w:r w:rsidRPr="00FE26E5">
        <w:rPr>
          <w:rFonts w:ascii="Arial" w:eastAsia="Arial" w:hAnsi="Arial" w:cs="Arial"/>
          <w:spacing w:val="23"/>
        </w:rPr>
        <w:t xml:space="preserve"> </w:t>
      </w:r>
      <w:r w:rsidRPr="00FE26E5">
        <w:rPr>
          <w:rFonts w:ascii="Arial" w:eastAsia="Arial" w:hAnsi="Arial" w:cs="Arial"/>
          <w:spacing w:val="1"/>
        </w:rPr>
        <w:t>r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-1"/>
        </w:rPr>
        <w:t>p</w:t>
      </w:r>
      <w:r w:rsidRPr="00FE26E5">
        <w:rPr>
          <w:rFonts w:ascii="Arial" w:eastAsia="Arial" w:hAnsi="Arial" w:cs="Arial"/>
        </w:rPr>
        <w:t>orts</w:t>
      </w:r>
      <w:r w:rsidRPr="00FE26E5">
        <w:rPr>
          <w:rFonts w:ascii="Arial" w:eastAsia="Arial" w:hAnsi="Arial" w:cs="Arial"/>
          <w:spacing w:val="17"/>
        </w:rPr>
        <w:t xml:space="preserve"> </w:t>
      </w:r>
      <w:r w:rsidRPr="00FE26E5">
        <w:rPr>
          <w:rFonts w:ascii="Arial" w:eastAsia="Arial" w:hAnsi="Arial" w:cs="Arial"/>
        </w:rPr>
        <w:t>w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</w:rPr>
        <w:t>th</w:t>
      </w:r>
      <w:r w:rsidRPr="00FE26E5">
        <w:rPr>
          <w:rFonts w:ascii="Arial" w:eastAsia="Arial" w:hAnsi="Arial" w:cs="Arial"/>
          <w:spacing w:val="17"/>
        </w:rPr>
        <w:t xml:space="preserve"> </w:t>
      </w:r>
      <w:r w:rsidRPr="00FE26E5">
        <w:rPr>
          <w:rFonts w:ascii="Arial" w:eastAsia="Arial" w:hAnsi="Arial" w:cs="Arial"/>
        </w:rPr>
        <w:t>a</w:t>
      </w:r>
      <w:r w:rsidRPr="00FE26E5">
        <w:rPr>
          <w:rFonts w:ascii="Arial" w:eastAsia="Arial" w:hAnsi="Arial" w:cs="Arial"/>
          <w:spacing w:val="20"/>
        </w:rPr>
        <w:t xml:space="preserve"> </w:t>
      </w:r>
      <w:r w:rsidRPr="00FE26E5">
        <w:rPr>
          <w:rFonts w:ascii="Arial" w:eastAsia="Arial" w:hAnsi="Arial" w:cs="Arial"/>
          <w:spacing w:val="-1"/>
        </w:rPr>
        <w:t>v</w:t>
      </w:r>
      <w:r w:rsidRPr="00FE26E5">
        <w:rPr>
          <w:rFonts w:ascii="Arial" w:eastAsia="Arial" w:hAnsi="Arial" w:cs="Arial"/>
          <w:spacing w:val="1"/>
        </w:rPr>
        <w:t>i</w:t>
      </w:r>
      <w:r w:rsidRPr="00FE26E5">
        <w:rPr>
          <w:rFonts w:ascii="Arial" w:eastAsia="Arial" w:hAnsi="Arial" w:cs="Arial"/>
          <w:spacing w:val="2"/>
        </w:rPr>
        <w:t>e</w:t>
      </w:r>
      <w:r w:rsidRPr="00FE26E5">
        <w:rPr>
          <w:rFonts w:ascii="Arial" w:eastAsia="Arial" w:hAnsi="Arial" w:cs="Arial"/>
        </w:rPr>
        <w:t>w</w:t>
      </w:r>
      <w:r w:rsidRPr="00FE26E5">
        <w:rPr>
          <w:rFonts w:ascii="Arial" w:eastAsia="Arial" w:hAnsi="Arial" w:cs="Arial"/>
          <w:spacing w:val="13"/>
        </w:rPr>
        <w:t xml:space="preserve"> </w:t>
      </w:r>
      <w:r w:rsidRPr="00FE26E5">
        <w:rPr>
          <w:rFonts w:ascii="Arial" w:eastAsia="Arial" w:hAnsi="Arial" w:cs="Arial"/>
        </w:rPr>
        <w:t>to</w:t>
      </w:r>
      <w:r w:rsidRPr="00FE26E5">
        <w:rPr>
          <w:rFonts w:ascii="Arial" w:eastAsia="Arial" w:hAnsi="Arial" w:cs="Arial"/>
          <w:spacing w:val="19"/>
        </w:rPr>
        <w:t xml:space="preserve"> </w:t>
      </w:r>
      <w:r w:rsidRPr="00FE26E5">
        <w:rPr>
          <w:rFonts w:ascii="Arial" w:eastAsia="Arial" w:hAnsi="Arial" w:cs="Arial"/>
        </w:rPr>
        <w:t>h</w:t>
      </w:r>
      <w:r w:rsidRPr="00FE26E5">
        <w:rPr>
          <w:rFonts w:ascii="Arial" w:eastAsia="Arial" w:hAnsi="Arial" w:cs="Arial"/>
          <w:spacing w:val="1"/>
        </w:rPr>
        <w:t>i</w:t>
      </w:r>
      <w:r w:rsidRPr="00FE26E5">
        <w:rPr>
          <w:rFonts w:ascii="Arial" w:eastAsia="Arial" w:hAnsi="Arial" w:cs="Arial"/>
        </w:rPr>
        <w:t>g</w:t>
      </w:r>
      <w:r w:rsidRPr="00FE26E5">
        <w:rPr>
          <w:rFonts w:ascii="Arial" w:eastAsia="Arial" w:hAnsi="Arial" w:cs="Arial"/>
          <w:spacing w:val="-1"/>
        </w:rPr>
        <w:t>h</w:t>
      </w:r>
      <w:r w:rsidRPr="00FE26E5">
        <w:rPr>
          <w:rFonts w:ascii="Arial" w:eastAsia="Arial" w:hAnsi="Arial" w:cs="Arial"/>
          <w:spacing w:val="1"/>
        </w:rPr>
        <w:t>l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  <w:spacing w:val="2"/>
        </w:rPr>
        <w:t>g</w:t>
      </w:r>
      <w:r w:rsidRPr="00FE26E5">
        <w:rPr>
          <w:rFonts w:ascii="Arial" w:eastAsia="Arial" w:hAnsi="Arial" w:cs="Arial"/>
        </w:rPr>
        <w:t>ht the</w:t>
      </w:r>
      <w:r w:rsidRPr="00FE26E5">
        <w:rPr>
          <w:rFonts w:ascii="Arial" w:eastAsia="Arial" w:hAnsi="Arial" w:cs="Arial"/>
          <w:spacing w:val="-4"/>
        </w:rPr>
        <w:t xml:space="preserve"> </w:t>
      </w:r>
      <w:r w:rsidRPr="00FE26E5">
        <w:rPr>
          <w:rFonts w:ascii="Arial" w:eastAsia="Arial" w:hAnsi="Arial" w:cs="Arial"/>
          <w:spacing w:val="1"/>
        </w:rPr>
        <w:t>s</w:t>
      </w:r>
      <w:r w:rsidRPr="00FE26E5">
        <w:rPr>
          <w:rFonts w:ascii="Arial" w:eastAsia="Arial" w:hAnsi="Arial" w:cs="Arial"/>
        </w:rPr>
        <w:t>h</w:t>
      </w:r>
      <w:r w:rsidRPr="00FE26E5">
        <w:rPr>
          <w:rFonts w:ascii="Arial" w:eastAsia="Arial" w:hAnsi="Arial" w:cs="Arial"/>
          <w:spacing w:val="-1"/>
        </w:rPr>
        <w:t>o</w:t>
      </w:r>
      <w:r w:rsidRPr="00FE26E5">
        <w:rPr>
          <w:rFonts w:ascii="Arial" w:eastAsia="Arial" w:hAnsi="Arial" w:cs="Arial"/>
          <w:spacing w:val="1"/>
        </w:rPr>
        <w:t>r</w:t>
      </w:r>
      <w:r w:rsidRPr="00FE26E5">
        <w:rPr>
          <w:rFonts w:ascii="Arial" w:eastAsia="Arial" w:hAnsi="Arial" w:cs="Arial"/>
        </w:rPr>
        <w:t>t</w:t>
      </w:r>
      <w:r w:rsidRPr="00FE26E5">
        <w:rPr>
          <w:rFonts w:ascii="Arial" w:eastAsia="Arial" w:hAnsi="Arial" w:cs="Arial"/>
          <w:spacing w:val="1"/>
        </w:rPr>
        <w:t>c</w:t>
      </w:r>
      <w:r w:rsidRPr="00FE26E5">
        <w:rPr>
          <w:rFonts w:ascii="Arial" w:eastAsia="Arial" w:hAnsi="Arial" w:cs="Arial"/>
        </w:rPr>
        <w:t>o</w:t>
      </w:r>
      <w:r w:rsidRPr="00FE26E5">
        <w:rPr>
          <w:rFonts w:ascii="Arial" w:eastAsia="Arial" w:hAnsi="Arial" w:cs="Arial"/>
          <w:spacing w:val="4"/>
        </w:rPr>
        <w:t>m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</w:rPr>
        <w:t>n</w:t>
      </w:r>
      <w:r w:rsidRPr="00FE26E5">
        <w:rPr>
          <w:rFonts w:ascii="Arial" w:eastAsia="Arial" w:hAnsi="Arial" w:cs="Arial"/>
          <w:spacing w:val="-1"/>
        </w:rPr>
        <w:t>g</w:t>
      </w:r>
      <w:r w:rsidRPr="00FE26E5">
        <w:rPr>
          <w:rFonts w:ascii="Arial" w:eastAsia="Arial" w:hAnsi="Arial" w:cs="Arial"/>
        </w:rPr>
        <w:t>s</w:t>
      </w:r>
      <w:r w:rsidRPr="00FE26E5">
        <w:rPr>
          <w:rFonts w:ascii="Arial" w:eastAsia="Arial" w:hAnsi="Arial" w:cs="Arial"/>
          <w:spacing w:val="-11"/>
        </w:rPr>
        <w:t xml:space="preserve"> </w:t>
      </w:r>
      <w:r w:rsidRPr="00FE26E5">
        <w:rPr>
          <w:rFonts w:ascii="Arial" w:eastAsia="Arial" w:hAnsi="Arial" w:cs="Arial"/>
        </w:rPr>
        <w:t>a</w:t>
      </w:r>
      <w:r w:rsidRPr="00FE26E5">
        <w:rPr>
          <w:rFonts w:ascii="Arial" w:eastAsia="Arial" w:hAnsi="Arial" w:cs="Arial"/>
          <w:spacing w:val="1"/>
        </w:rPr>
        <w:t>n</w:t>
      </w:r>
      <w:r w:rsidRPr="00FE26E5">
        <w:rPr>
          <w:rFonts w:ascii="Arial" w:eastAsia="Arial" w:hAnsi="Arial" w:cs="Arial"/>
        </w:rPr>
        <w:t>d</w:t>
      </w:r>
      <w:r w:rsidRPr="00FE26E5">
        <w:rPr>
          <w:rFonts w:ascii="Arial" w:eastAsia="Arial" w:hAnsi="Arial" w:cs="Arial"/>
          <w:spacing w:val="-3"/>
        </w:rPr>
        <w:t xml:space="preserve"> </w:t>
      </w:r>
      <w:r w:rsidRPr="00FE26E5">
        <w:rPr>
          <w:rFonts w:ascii="Arial" w:eastAsia="Arial" w:hAnsi="Arial" w:cs="Arial"/>
          <w:spacing w:val="-2"/>
        </w:rPr>
        <w:t>i</w:t>
      </w:r>
      <w:r w:rsidRPr="00FE26E5">
        <w:rPr>
          <w:rFonts w:ascii="Arial" w:eastAsia="Arial" w:hAnsi="Arial" w:cs="Arial"/>
          <w:spacing w:val="4"/>
        </w:rPr>
        <w:t>m</w:t>
      </w:r>
      <w:r w:rsidRPr="00FE26E5">
        <w:rPr>
          <w:rFonts w:ascii="Arial" w:eastAsia="Arial" w:hAnsi="Arial" w:cs="Arial"/>
        </w:rPr>
        <w:t>p</w:t>
      </w:r>
      <w:r w:rsidRPr="00FE26E5">
        <w:rPr>
          <w:rFonts w:ascii="Arial" w:eastAsia="Arial" w:hAnsi="Arial" w:cs="Arial"/>
          <w:spacing w:val="-1"/>
        </w:rPr>
        <w:t>l</w:t>
      </w:r>
      <w:r w:rsidRPr="00FE26E5">
        <w:rPr>
          <w:rFonts w:ascii="Arial" w:eastAsia="Arial" w:hAnsi="Arial" w:cs="Arial"/>
          <w:spacing w:val="2"/>
        </w:rPr>
        <w:t>e</w:t>
      </w:r>
      <w:r w:rsidRPr="00FE26E5">
        <w:rPr>
          <w:rFonts w:ascii="Arial" w:eastAsia="Arial" w:hAnsi="Arial" w:cs="Arial"/>
          <w:spacing w:val="4"/>
        </w:rPr>
        <w:t>m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-1"/>
        </w:rPr>
        <w:t>n</w:t>
      </w:r>
      <w:r w:rsidRPr="00FE26E5">
        <w:rPr>
          <w:rFonts w:ascii="Arial" w:eastAsia="Arial" w:hAnsi="Arial" w:cs="Arial"/>
        </w:rPr>
        <w:t>t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</w:rPr>
        <w:t>ng</w:t>
      </w:r>
      <w:r w:rsidRPr="00FE26E5">
        <w:rPr>
          <w:rFonts w:ascii="Arial" w:eastAsia="Arial" w:hAnsi="Arial" w:cs="Arial"/>
          <w:spacing w:val="-13"/>
        </w:rPr>
        <w:t xml:space="preserve"> </w:t>
      </w:r>
      <w:r w:rsidRPr="00FE26E5">
        <w:rPr>
          <w:rFonts w:ascii="Arial" w:eastAsia="Arial" w:hAnsi="Arial" w:cs="Arial"/>
        </w:rPr>
        <w:t>n</w:t>
      </w:r>
      <w:r w:rsidRPr="00FE26E5">
        <w:rPr>
          <w:rFonts w:ascii="Arial" w:eastAsia="Arial" w:hAnsi="Arial" w:cs="Arial"/>
          <w:spacing w:val="-1"/>
        </w:rPr>
        <w:t>e</w:t>
      </w:r>
      <w:r w:rsidRPr="00FE26E5">
        <w:rPr>
          <w:rFonts w:ascii="Arial" w:eastAsia="Arial" w:hAnsi="Arial" w:cs="Arial"/>
          <w:spacing w:val="1"/>
        </w:rPr>
        <w:t>c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1"/>
        </w:rPr>
        <w:t>ss</w:t>
      </w:r>
      <w:r w:rsidRPr="00FE26E5">
        <w:rPr>
          <w:rFonts w:ascii="Arial" w:eastAsia="Arial" w:hAnsi="Arial" w:cs="Arial"/>
        </w:rPr>
        <w:t>a</w:t>
      </w:r>
      <w:r w:rsidRPr="00FE26E5">
        <w:rPr>
          <w:rFonts w:ascii="Arial" w:eastAsia="Arial" w:hAnsi="Arial" w:cs="Arial"/>
          <w:spacing w:val="3"/>
        </w:rPr>
        <w:t>r</w:t>
      </w:r>
      <w:r w:rsidRPr="00FE26E5">
        <w:rPr>
          <w:rFonts w:ascii="Arial" w:eastAsia="Arial" w:hAnsi="Arial" w:cs="Arial"/>
        </w:rPr>
        <w:t>y</w:t>
      </w:r>
      <w:r w:rsidRPr="00FE26E5">
        <w:rPr>
          <w:rFonts w:ascii="Arial" w:eastAsia="Arial" w:hAnsi="Arial" w:cs="Arial"/>
          <w:spacing w:val="-13"/>
        </w:rPr>
        <w:t xml:space="preserve"> </w:t>
      </w:r>
      <w:r w:rsidRPr="00FE26E5">
        <w:rPr>
          <w:rFonts w:ascii="Arial" w:eastAsia="Arial" w:hAnsi="Arial" w:cs="Arial"/>
          <w:spacing w:val="3"/>
        </w:rPr>
        <w:t>r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1"/>
        </w:rPr>
        <w:t>c</w:t>
      </w:r>
      <w:r w:rsidRPr="00FE26E5">
        <w:rPr>
          <w:rFonts w:ascii="Arial" w:eastAsia="Arial" w:hAnsi="Arial" w:cs="Arial"/>
        </w:rPr>
        <w:t>o</w:t>
      </w:r>
      <w:r w:rsidRPr="00FE26E5">
        <w:rPr>
          <w:rFonts w:ascii="Arial" w:eastAsia="Arial" w:hAnsi="Arial" w:cs="Arial"/>
          <w:spacing w:val="2"/>
        </w:rPr>
        <w:t>m</w:t>
      </w:r>
      <w:r w:rsidRPr="00FE26E5">
        <w:rPr>
          <w:rFonts w:ascii="Arial" w:eastAsia="Arial" w:hAnsi="Arial" w:cs="Arial"/>
          <w:spacing w:val="4"/>
        </w:rPr>
        <w:t>m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-1"/>
        </w:rPr>
        <w:t>n</w:t>
      </w:r>
      <w:r w:rsidRPr="00FE26E5">
        <w:rPr>
          <w:rFonts w:ascii="Arial" w:eastAsia="Arial" w:hAnsi="Arial" w:cs="Arial"/>
        </w:rPr>
        <w:t>d</w:t>
      </w:r>
      <w:r w:rsidRPr="00FE26E5">
        <w:rPr>
          <w:rFonts w:ascii="Arial" w:eastAsia="Arial" w:hAnsi="Arial" w:cs="Arial"/>
          <w:spacing w:val="-1"/>
        </w:rPr>
        <w:t>a</w:t>
      </w:r>
      <w:r w:rsidRPr="00FE26E5">
        <w:rPr>
          <w:rFonts w:ascii="Arial" w:eastAsia="Arial" w:hAnsi="Arial" w:cs="Arial"/>
        </w:rPr>
        <w:t>t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</w:rPr>
        <w:t>o</w:t>
      </w:r>
      <w:r w:rsidRPr="00FE26E5">
        <w:rPr>
          <w:rFonts w:ascii="Arial" w:eastAsia="Arial" w:hAnsi="Arial" w:cs="Arial"/>
          <w:spacing w:val="-1"/>
        </w:rPr>
        <w:t>n</w:t>
      </w:r>
      <w:r w:rsidRPr="00FE26E5">
        <w:rPr>
          <w:rFonts w:ascii="Arial" w:eastAsia="Arial" w:hAnsi="Arial" w:cs="Arial"/>
        </w:rPr>
        <w:t>s</w:t>
      </w:r>
    </w:p>
    <w:p w:rsidR="007A1A8D" w:rsidRPr="00FE26E5" w:rsidP="00FE26E5" w14:paraId="768DB0B7" w14:textId="6BE53439">
      <w:pPr>
        <w:pStyle w:val="ListParagraph"/>
        <w:numPr>
          <w:ilvl w:val="0"/>
          <w:numId w:val="3"/>
        </w:numPr>
        <w:spacing w:before="5"/>
        <w:rPr>
          <w:rFonts w:ascii="Arial" w:eastAsia="Arial" w:hAnsi="Arial" w:cs="Arial"/>
        </w:rPr>
      </w:pPr>
      <w:r w:rsidRPr="00FE26E5">
        <w:rPr>
          <w:rFonts w:ascii="Arial" w:eastAsia="Arial" w:hAnsi="Arial" w:cs="Arial"/>
        </w:rPr>
        <w:t>Und</w:t>
      </w:r>
      <w:r w:rsidRPr="00FE26E5">
        <w:rPr>
          <w:rFonts w:ascii="Arial" w:eastAsia="Arial" w:hAnsi="Arial" w:cs="Arial"/>
          <w:spacing w:val="-1"/>
        </w:rPr>
        <w:t>e</w:t>
      </w:r>
      <w:r w:rsidRPr="00FE26E5">
        <w:rPr>
          <w:rFonts w:ascii="Arial" w:eastAsia="Arial" w:hAnsi="Arial" w:cs="Arial"/>
          <w:spacing w:val="1"/>
        </w:rPr>
        <w:t>rs</w:t>
      </w:r>
      <w:r w:rsidRPr="00FE26E5">
        <w:rPr>
          <w:rFonts w:ascii="Arial" w:eastAsia="Arial" w:hAnsi="Arial" w:cs="Arial"/>
        </w:rPr>
        <w:t>t</w:t>
      </w:r>
      <w:r w:rsidRPr="00FE26E5">
        <w:rPr>
          <w:rFonts w:ascii="Arial" w:eastAsia="Arial" w:hAnsi="Arial" w:cs="Arial"/>
          <w:spacing w:val="2"/>
        </w:rPr>
        <w:t>a</w:t>
      </w:r>
      <w:r w:rsidRPr="00FE26E5">
        <w:rPr>
          <w:rFonts w:ascii="Arial" w:eastAsia="Arial" w:hAnsi="Arial" w:cs="Arial"/>
        </w:rPr>
        <w:t>n</w:t>
      </w:r>
      <w:r w:rsidRPr="00FE26E5">
        <w:rPr>
          <w:rFonts w:ascii="Arial" w:eastAsia="Arial" w:hAnsi="Arial" w:cs="Arial"/>
          <w:spacing w:val="-1"/>
        </w:rPr>
        <w:t>d</w:t>
      </w:r>
      <w:r w:rsidRPr="00FE26E5">
        <w:rPr>
          <w:rFonts w:ascii="Arial" w:eastAsia="Arial" w:hAnsi="Arial" w:cs="Arial"/>
          <w:spacing w:val="1"/>
        </w:rPr>
        <w:t>i</w:t>
      </w:r>
      <w:r w:rsidRPr="00FE26E5">
        <w:rPr>
          <w:rFonts w:ascii="Arial" w:eastAsia="Arial" w:hAnsi="Arial" w:cs="Arial"/>
        </w:rPr>
        <w:t>ng</w:t>
      </w:r>
      <w:r w:rsidRPr="00FE26E5">
        <w:rPr>
          <w:rFonts w:ascii="Arial" w:eastAsia="Arial" w:hAnsi="Arial" w:cs="Arial"/>
          <w:spacing w:val="-12"/>
        </w:rPr>
        <w:t xml:space="preserve"> </w:t>
      </w:r>
      <w:r w:rsidRPr="00FE26E5">
        <w:rPr>
          <w:rFonts w:ascii="Arial" w:eastAsia="Arial" w:hAnsi="Arial" w:cs="Arial"/>
        </w:rPr>
        <w:t>a</w:t>
      </w:r>
      <w:r w:rsidRPr="00FE26E5">
        <w:rPr>
          <w:rFonts w:ascii="Arial" w:eastAsia="Arial" w:hAnsi="Arial" w:cs="Arial"/>
          <w:spacing w:val="-1"/>
        </w:rPr>
        <w:t>u</w:t>
      </w:r>
      <w:r w:rsidRPr="00FE26E5">
        <w:rPr>
          <w:rFonts w:ascii="Arial" w:eastAsia="Arial" w:hAnsi="Arial" w:cs="Arial"/>
          <w:spacing w:val="2"/>
        </w:rPr>
        <w:t>d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</w:rPr>
        <w:t>t</w:t>
      </w:r>
      <w:r w:rsidRPr="00FE26E5">
        <w:rPr>
          <w:rFonts w:ascii="Arial" w:eastAsia="Arial" w:hAnsi="Arial" w:cs="Arial"/>
          <w:spacing w:val="-4"/>
        </w:rPr>
        <w:t xml:space="preserve"> </w:t>
      </w:r>
      <w:r w:rsidRPr="00FE26E5">
        <w:rPr>
          <w:rFonts w:ascii="Arial" w:eastAsia="Arial" w:hAnsi="Arial" w:cs="Arial"/>
        </w:rPr>
        <w:t>r</w:t>
      </w:r>
      <w:r w:rsidRPr="00FE26E5">
        <w:rPr>
          <w:rFonts w:ascii="Arial" w:eastAsia="Arial" w:hAnsi="Arial" w:cs="Arial"/>
          <w:spacing w:val="2"/>
        </w:rPr>
        <w:t>e</w:t>
      </w:r>
      <w:r w:rsidRPr="00FE26E5">
        <w:rPr>
          <w:rFonts w:ascii="Arial" w:eastAsia="Arial" w:hAnsi="Arial" w:cs="Arial"/>
        </w:rPr>
        <w:t>q</w:t>
      </w:r>
      <w:r w:rsidRPr="00FE26E5">
        <w:rPr>
          <w:rFonts w:ascii="Arial" w:eastAsia="Arial" w:hAnsi="Arial" w:cs="Arial"/>
          <w:spacing w:val="-1"/>
        </w:rPr>
        <w:t>ui</w:t>
      </w:r>
      <w:r w:rsidRPr="00FE26E5">
        <w:rPr>
          <w:rFonts w:ascii="Arial" w:eastAsia="Arial" w:hAnsi="Arial" w:cs="Arial"/>
          <w:spacing w:val="3"/>
        </w:rPr>
        <w:t>r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4"/>
        </w:rPr>
        <w:t>m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-1"/>
        </w:rPr>
        <w:t>n</w:t>
      </w:r>
      <w:r w:rsidRPr="00FE26E5">
        <w:rPr>
          <w:rFonts w:ascii="Arial" w:eastAsia="Arial" w:hAnsi="Arial" w:cs="Arial"/>
        </w:rPr>
        <w:t>t</w:t>
      </w:r>
      <w:r w:rsidRPr="00FE26E5">
        <w:rPr>
          <w:rFonts w:ascii="Arial" w:eastAsia="Arial" w:hAnsi="Arial" w:cs="Arial"/>
          <w:spacing w:val="1"/>
        </w:rPr>
        <w:t>s</w:t>
      </w:r>
      <w:r w:rsidRPr="00FE26E5">
        <w:rPr>
          <w:rFonts w:ascii="Arial" w:eastAsia="Arial" w:hAnsi="Arial" w:cs="Arial"/>
        </w:rPr>
        <w:t>;</w:t>
      </w:r>
      <w:r w:rsidRPr="00FE26E5">
        <w:rPr>
          <w:rFonts w:ascii="Arial" w:eastAsia="Arial" w:hAnsi="Arial" w:cs="Arial"/>
          <w:spacing w:val="-12"/>
        </w:rPr>
        <w:t xml:space="preserve"> </w:t>
      </w:r>
      <w:r w:rsidRPr="00FE26E5">
        <w:rPr>
          <w:rFonts w:ascii="Arial" w:eastAsia="Arial" w:hAnsi="Arial" w:cs="Arial"/>
          <w:spacing w:val="-1"/>
        </w:rPr>
        <w:t>o</w:t>
      </w:r>
      <w:r w:rsidRPr="00FE26E5">
        <w:rPr>
          <w:rFonts w:ascii="Arial" w:eastAsia="Arial" w:hAnsi="Arial" w:cs="Arial"/>
        </w:rPr>
        <w:t>b</w:t>
      </w:r>
      <w:r w:rsidRPr="00FE26E5">
        <w:rPr>
          <w:rFonts w:ascii="Arial" w:eastAsia="Arial" w:hAnsi="Arial" w:cs="Arial"/>
          <w:spacing w:val="1"/>
        </w:rPr>
        <w:t>s</w:t>
      </w:r>
      <w:r w:rsidRPr="00FE26E5">
        <w:rPr>
          <w:rFonts w:ascii="Arial" w:eastAsia="Arial" w:hAnsi="Arial" w:cs="Arial"/>
        </w:rPr>
        <w:t>er</w:t>
      </w:r>
      <w:r w:rsidRPr="00FE26E5">
        <w:rPr>
          <w:rFonts w:ascii="Arial" w:eastAsia="Arial" w:hAnsi="Arial" w:cs="Arial"/>
          <w:spacing w:val="-1"/>
        </w:rPr>
        <w:t>v</w:t>
      </w:r>
      <w:r w:rsidRPr="00FE26E5">
        <w:rPr>
          <w:rFonts w:ascii="Arial" w:eastAsia="Arial" w:hAnsi="Arial" w:cs="Arial"/>
          <w:spacing w:val="1"/>
        </w:rPr>
        <w:t>i</w:t>
      </w:r>
      <w:r w:rsidRPr="00FE26E5">
        <w:rPr>
          <w:rFonts w:ascii="Arial" w:eastAsia="Arial" w:hAnsi="Arial" w:cs="Arial"/>
        </w:rPr>
        <w:t>ng</w:t>
      </w:r>
      <w:r w:rsidRPr="00FE26E5">
        <w:rPr>
          <w:rFonts w:ascii="Arial" w:eastAsia="Arial" w:hAnsi="Arial" w:cs="Arial"/>
          <w:spacing w:val="-8"/>
        </w:rPr>
        <w:t xml:space="preserve"> </w:t>
      </w:r>
      <w:r w:rsidRPr="00FE26E5">
        <w:rPr>
          <w:rFonts w:ascii="Arial" w:eastAsia="Arial" w:hAnsi="Arial" w:cs="Arial"/>
        </w:rPr>
        <w:t xml:space="preserve">&amp; </w:t>
      </w:r>
      <w:r w:rsidRPr="00FE26E5">
        <w:rPr>
          <w:rFonts w:ascii="Arial" w:eastAsia="Arial" w:hAnsi="Arial" w:cs="Arial"/>
          <w:spacing w:val="-1"/>
        </w:rPr>
        <w:t>v</w:t>
      </w:r>
      <w:r w:rsidRPr="00FE26E5">
        <w:rPr>
          <w:rFonts w:ascii="Arial" w:eastAsia="Arial" w:hAnsi="Arial" w:cs="Arial"/>
        </w:rPr>
        <w:t>a</w:t>
      </w:r>
      <w:r w:rsidRPr="00FE26E5">
        <w:rPr>
          <w:rFonts w:ascii="Arial" w:eastAsia="Arial" w:hAnsi="Arial" w:cs="Arial"/>
          <w:spacing w:val="1"/>
        </w:rPr>
        <w:t>l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  <w:spacing w:val="2"/>
        </w:rPr>
        <w:t>da</w:t>
      </w:r>
      <w:r w:rsidRPr="00FE26E5">
        <w:rPr>
          <w:rFonts w:ascii="Arial" w:eastAsia="Arial" w:hAnsi="Arial" w:cs="Arial"/>
        </w:rPr>
        <w:t>t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</w:rPr>
        <w:t>ng</w:t>
      </w:r>
      <w:r w:rsidRPr="00FE26E5">
        <w:rPr>
          <w:rFonts w:ascii="Arial" w:eastAsia="Arial" w:hAnsi="Arial" w:cs="Arial"/>
          <w:spacing w:val="-7"/>
        </w:rPr>
        <w:t xml:space="preserve"> </w:t>
      </w:r>
      <w:r w:rsidRPr="00FE26E5">
        <w:rPr>
          <w:rFonts w:ascii="Arial" w:eastAsia="Arial" w:hAnsi="Arial" w:cs="Arial"/>
        </w:rPr>
        <w:t>pro</w:t>
      </w:r>
      <w:r w:rsidRPr="00FE26E5">
        <w:rPr>
          <w:rFonts w:ascii="Arial" w:eastAsia="Arial" w:hAnsi="Arial" w:cs="Arial"/>
          <w:spacing w:val="1"/>
        </w:rPr>
        <w:t>c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1"/>
        </w:rPr>
        <w:t>s</w:t>
      </w:r>
      <w:r w:rsidRPr="00FE26E5">
        <w:rPr>
          <w:rFonts w:ascii="Arial" w:eastAsia="Arial" w:hAnsi="Arial" w:cs="Arial"/>
        </w:rPr>
        <w:t>s</w:t>
      </w:r>
      <w:r w:rsidRPr="00FE26E5">
        <w:rPr>
          <w:rFonts w:ascii="Arial" w:eastAsia="Arial" w:hAnsi="Arial" w:cs="Arial"/>
          <w:spacing w:val="-6"/>
        </w:rPr>
        <w:t xml:space="preserve"> </w:t>
      </w:r>
      <w:r w:rsidRPr="00FE26E5">
        <w:rPr>
          <w:rFonts w:ascii="Arial" w:eastAsia="Arial" w:hAnsi="Arial" w:cs="Arial"/>
          <w:spacing w:val="2"/>
        </w:rPr>
        <w:t>f</w:t>
      </w:r>
      <w:r w:rsidRPr="00FE26E5">
        <w:rPr>
          <w:rFonts w:ascii="Arial" w:eastAsia="Arial" w:hAnsi="Arial" w:cs="Arial"/>
        </w:rPr>
        <w:t>or</w:t>
      </w:r>
      <w:r w:rsidRPr="00FE26E5">
        <w:rPr>
          <w:rFonts w:ascii="Arial" w:eastAsia="Arial" w:hAnsi="Arial" w:cs="Arial"/>
          <w:spacing w:val="-2"/>
        </w:rPr>
        <w:t xml:space="preserve"> </w:t>
      </w:r>
      <w:r w:rsidRPr="00FE26E5">
        <w:rPr>
          <w:rFonts w:ascii="Arial" w:eastAsia="Arial" w:hAnsi="Arial" w:cs="Arial"/>
          <w:spacing w:val="2"/>
        </w:rPr>
        <w:t>f</w:t>
      </w:r>
      <w:r w:rsidRPr="00FE26E5">
        <w:rPr>
          <w:rFonts w:ascii="Arial" w:eastAsia="Arial" w:hAnsi="Arial" w:cs="Arial"/>
        </w:rPr>
        <w:t>o</w:t>
      </w:r>
      <w:r w:rsidRPr="00FE26E5">
        <w:rPr>
          <w:rFonts w:ascii="Arial" w:eastAsia="Arial" w:hAnsi="Arial" w:cs="Arial"/>
          <w:spacing w:val="-1"/>
        </w:rPr>
        <w:t>ll</w:t>
      </w:r>
      <w:r w:rsidRPr="00FE26E5">
        <w:rPr>
          <w:rFonts w:ascii="Arial" w:eastAsia="Arial" w:hAnsi="Arial" w:cs="Arial"/>
          <w:spacing w:val="2"/>
        </w:rPr>
        <w:t>o</w:t>
      </w:r>
      <w:r w:rsidRPr="00FE26E5">
        <w:rPr>
          <w:rFonts w:ascii="Arial" w:eastAsia="Arial" w:hAnsi="Arial" w:cs="Arial"/>
          <w:spacing w:val="-2"/>
        </w:rPr>
        <w:t>w</w:t>
      </w:r>
      <w:r w:rsidRPr="00FE26E5">
        <w:rPr>
          <w:rFonts w:ascii="Arial" w:eastAsia="Arial" w:hAnsi="Arial" w:cs="Arial"/>
          <w:spacing w:val="1"/>
        </w:rPr>
        <w:t>i</w:t>
      </w:r>
      <w:r w:rsidRPr="00FE26E5">
        <w:rPr>
          <w:rFonts w:ascii="Arial" w:eastAsia="Arial" w:hAnsi="Arial" w:cs="Arial"/>
        </w:rPr>
        <w:t>ng</w:t>
      </w:r>
      <w:r w:rsidRPr="00FE26E5">
        <w:rPr>
          <w:rFonts w:ascii="Arial" w:eastAsia="Arial" w:hAnsi="Arial" w:cs="Arial"/>
          <w:spacing w:val="-7"/>
        </w:rPr>
        <w:t xml:space="preserve"> </w:t>
      </w:r>
      <w:r w:rsidRPr="00FE26E5">
        <w:rPr>
          <w:rFonts w:ascii="Arial" w:eastAsia="Arial" w:hAnsi="Arial" w:cs="Arial"/>
          <w:spacing w:val="2"/>
        </w:rPr>
        <w:t>q</w:t>
      </w:r>
      <w:r w:rsidRPr="00FE26E5">
        <w:rPr>
          <w:rFonts w:ascii="Arial" w:eastAsia="Arial" w:hAnsi="Arial" w:cs="Arial"/>
        </w:rPr>
        <w:t>u</w:t>
      </w:r>
      <w:r w:rsidRPr="00FE26E5">
        <w:rPr>
          <w:rFonts w:ascii="Arial" w:eastAsia="Arial" w:hAnsi="Arial" w:cs="Arial"/>
          <w:spacing w:val="-1"/>
        </w:rPr>
        <w:t>a</w:t>
      </w:r>
      <w:r w:rsidRPr="00FE26E5">
        <w:rPr>
          <w:rFonts w:ascii="Arial" w:eastAsia="Arial" w:hAnsi="Arial" w:cs="Arial"/>
          <w:spacing w:val="1"/>
        </w:rPr>
        <w:t>l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  <w:spacing w:val="4"/>
        </w:rPr>
        <w:t>t</w:t>
      </w:r>
      <w:r w:rsidRPr="00FE26E5">
        <w:rPr>
          <w:rFonts w:ascii="Arial" w:eastAsia="Arial" w:hAnsi="Arial" w:cs="Arial"/>
        </w:rPr>
        <w:t>y</w:t>
      </w:r>
      <w:r w:rsidRPr="00FE26E5">
        <w:rPr>
          <w:rFonts w:ascii="Arial" w:eastAsia="Arial" w:hAnsi="Arial" w:cs="Arial"/>
          <w:spacing w:val="-10"/>
        </w:rPr>
        <w:t xml:space="preserve"> </w:t>
      </w:r>
      <w:r w:rsidRPr="00FE26E5">
        <w:rPr>
          <w:rFonts w:ascii="Arial" w:eastAsia="Arial" w:hAnsi="Arial" w:cs="Arial"/>
        </w:rPr>
        <w:t>pro</w:t>
      </w:r>
      <w:r w:rsidRPr="00FE26E5">
        <w:rPr>
          <w:rFonts w:ascii="Arial" w:eastAsia="Arial" w:hAnsi="Arial" w:cs="Arial"/>
          <w:spacing w:val="1"/>
        </w:rPr>
        <w:t>c</w:t>
      </w:r>
      <w:r w:rsidRPr="00FE26E5">
        <w:rPr>
          <w:rFonts w:ascii="Arial" w:eastAsia="Arial" w:hAnsi="Arial" w:cs="Arial"/>
          <w:spacing w:val="2"/>
        </w:rPr>
        <w:t>e</w:t>
      </w:r>
      <w:r w:rsidRPr="00FE26E5">
        <w:rPr>
          <w:rFonts w:ascii="Arial" w:eastAsia="Arial" w:hAnsi="Arial" w:cs="Arial"/>
        </w:rPr>
        <w:t>d</w:t>
      </w:r>
      <w:r w:rsidRPr="00FE26E5">
        <w:rPr>
          <w:rFonts w:ascii="Arial" w:eastAsia="Arial" w:hAnsi="Arial" w:cs="Arial"/>
          <w:spacing w:val="-1"/>
        </w:rPr>
        <w:t>u</w:t>
      </w:r>
      <w:r w:rsidRPr="00FE26E5">
        <w:rPr>
          <w:rFonts w:ascii="Arial" w:eastAsia="Arial" w:hAnsi="Arial" w:cs="Arial"/>
          <w:spacing w:val="1"/>
        </w:rPr>
        <w:t>r</w:t>
      </w:r>
      <w:r w:rsidRPr="00FE26E5">
        <w:rPr>
          <w:rFonts w:ascii="Arial" w:eastAsia="Arial" w:hAnsi="Arial" w:cs="Arial"/>
        </w:rPr>
        <w:t>es</w:t>
      </w:r>
    </w:p>
    <w:p w:rsidR="007A1A8D" w14:paraId="34C144EE" w14:textId="77777777">
      <w:pPr>
        <w:spacing w:before="6" w:line="100" w:lineRule="exact"/>
        <w:rPr>
          <w:sz w:val="11"/>
          <w:szCs w:val="11"/>
        </w:rPr>
      </w:pPr>
    </w:p>
    <w:p w:rsidR="007A1A8D" w:rsidRPr="00FE26E5" w:rsidP="00FE26E5" w14:paraId="757E4064" w14:textId="680BEDDB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00FE26E5">
        <w:rPr>
          <w:rFonts w:ascii="Arial" w:eastAsia="Arial" w:hAnsi="Arial" w:cs="Arial"/>
          <w:spacing w:val="-1"/>
        </w:rPr>
        <w:t>P</w:t>
      </w:r>
      <w:r w:rsidRPr="00FE26E5">
        <w:rPr>
          <w:rFonts w:ascii="Arial" w:eastAsia="Arial" w:hAnsi="Arial" w:cs="Arial"/>
          <w:spacing w:val="1"/>
        </w:rPr>
        <w:t>r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-1"/>
        </w:rPr>
        <w:t>p</w:t>
      </w:r>
      <w:r w:rsidRPr="00FE26E5">
        <w:rPr>
          <w:rFonts w:ascii="Arial" w:eastAsia="Arial" w:hAnsi="Arial" w:cs="Arial"/>
        </w:rPr>
        <w:t>a</w:t>
      </w:r>
      <w:r w:rsidRPr="00FE26E5">
        <w:rPr>
          <w:rFonts w:ascii="Arial" w:eastAsia="Arial" w:hAnsi="Arial" w:cs="Arial"/>
          <w:spacing w:val="3"/>
        </w:rPr>
        <w:t>r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</w:rPr>
        <w:t>ng</w:t>
      </w:r>
      <w:r w:rsidRPr="00FE26E5">
        <w:rPr>
          <w:rFonts w:ascii="Arial" w:eastAsia="Arial" w:hAnsi="Arial" w:cs="Arial"/>
          <w:spacing w:val="-8"/>
        </w:rPr>
        <w:t xml:space="preserve"> </w:t>
      </w:r>
      <w:r w:rsidRPr="00FE26E5">
        <w:rPr>
          <w:rFonts w:ascii="Arial" w:eastAsia="Arial" w:hAnsi="Arial" w:cs="Arial"/>
        </w:rPr>
        <w:t>d</w:t>
      </w:r>
      <w:r w:rsidRPr="00FE26E5">
        <w:rPr>
          <w:rFonts w:ascii="Arial" w:eastAsia="Arial" w:hAnsi="Arial" w:cs="Arial"/>
          <w:spacing w:val="-1"/>
        </w:rPr>
        <w:t>o</w:t>
      </w:r>
      <w:r w:rsidRPr="00FE26E5">
        <w:rPr>
          <w:rFonts w:ascii="Arial" w:eastAsia="Arial" w:hAnsi="Arial" w:cs="Arial"/>
          <w:spacing w:val="1"/>
        </w:rPr>
        <w:t>c</w:t>
      </w:r>
      <w:r w:rsidRPr="00FE26E5">
        <w:rPr>
          <w:rFonts w:ascii="Arial" w:eastAsia="Arial" w:hAnsi="Arial" w:cs="Arial"/>
        </w:rPr>
        <w:t>u</w:t>
      </w:r>
      <w:r w:rsidRPr="00FE26E5">
        <w:rPr>
          <w:rFonts w:ascii="Arial" w:eastAsia="Arial" w:hAnsi="Arial" w:cs="Arial"/>
          <w:spacing w:val="4"/>
        </w:rPr>
        <w:t>m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-1"/>
        </w:rPr>
        <w:t>n</w:t>
      </w:r>
      <w:r w:rsidRPr="00FE26E5">
        <w:rPr>
          <w:rFonts w:ascii="Arial" w:eastAsia="Arial" w:hAnsi="Arial" w:cs="Arial"/>
        </w:rPr>
        <w:t>ta</w:t>
      </w:r>
      <w:r w:rsidRPr="00FE26E5">
        <w:rPr>
          <w:rFonts w:ascii="Arial" w:eastAsia="Arial" w:hAnsi="Arial" w:cs="Arial"/>
          <w:spacing w:val="1"/>
        </w:rPr>
        <w:t>t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</w:rPr>
        <w:t>on</w:t>
      </w:r>
      <w:r w:rsidRPr="00FE26E5">
        <w:rPr>
          <w:rFonts w:ascii="Arial" w:eastAsia="Arial" w:hAnsi="Arial" w:cs="Arial"/>
          <w:spacing w:val="-14"/>
        </w:rPr>
        <w:t xml:space="preserve"> </w:t>
      </w:r>
      <w:r w:rsidRPr="00FE26E5">
        <w:rPr>
          <w:rFonts w:ascii="Arial" w:eastAsia="Arial" w:hAnsi="Arial" w:cs="Arial"/>
          <w:spacing w:val="4"/>
        </w:rPr>
        <w:t>f</w:t>
      </w:r>
      <w:r w:rsidRPr="00FE26E5">
        <w:rPr>
          <w:rFonts w:ascii="Arial" w:eastAsia="Arial" w:hAnsi="Arial" w:cs="Arial"/>
        </w:rPr>
        <w:t>or</w:t>
      </w:r>
      <w:r w:rsidRPr="00FE26E5">
        <w:rPr>
          <w:rFonts w:ascii="Arial" w:eastAsia="Arial" w:hAnsi="Arial" w:cs="Arial"/>
          <w:spacing w:val="-2"/>
        </w:rPr>
        <w:t xml:space="preserve"> </w:t>
      </w:r>
      <w:r w:rsidRPr="00FE26E5">
        <w:rPr>
          <w:rFonts w:ascii="Arial" w:eastAsia="Arial" w:hAnsi="Arial" w:cs="Arial"/>
        </w:rPr>
        <w:t>au</w:t>
      </w:r>
      <w:r w:rsidRPr="00FE26E5">
        <w:rPr>
          <w:rFonts w:ascii="Arial" w:eastAsia="Arial" w:hAnsi="Arial" w:cs="Arial"/>
          <w:spacing w:val="1"/>
        </w:rPr>
        <w:t>d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</w:rPr>
        <w:t>t</w:t>
      </w:r>
      <w:r w:rsidRPr="00FE26E5">
        <w:rPr>
          <w:rFonts w:ascii="Arial" w:eastAsia="Arial" w:hAnsi="Arial" w:cs="Arial"/>
          <w:spacing w:val="-4"/>
        </w:rPr>
        <w:t xml:space="preserve"> </w:t>
      </w:r>
      <w:r w:rsidRPr="00FE26E5">
        <w:rPr>
          <w:rFonts w:ascii="Arial" w:eastAsia="Arial" w:hAnsi="Arial" w:cs="Arial"/>
          <w:spacing w:val="1"/>
        </w:rPr>
        <w:t>o</w:t>
      </w:r>
      <w:r w:rsidRPr="00FE26E5">
        <w:rPr>
          <w:rFonts w:ascii="Arial" w:eastAsia="Arial" w:hAnsi="Arial" w:cs="Arial"/>
        </w:rPr>
        <w:t>b</w:t>
      </w:r>
      <w:r w:rsidRPr="00FE26E5">
        <w:rPr>
          <w:rFonts w:ascii="Arial" w:eastAsia="Arial" w:hAnsi="Arial" w:cs="Arial"/>
          <w:spacing w:val="1"/>
        </w:rPr>
        <w:t>s</w:t>
      </w:r>
      <w:r w:rsidRPr="00FE26E5">
        <w:rPr>
          <w:rFonts w:ascii="Arial" w:eastAsia="Arial" w:hAnsi="Arial" w:cs="Arial"/>
        </w:rPr>
        <w:t>er</w:t>
      </w:r>
      <w:r w:rsidRPr="00FE26E5">
        <w:rPr>
          <w:rFonts w:ascii="Arial" w:eastAsia="Arial" w:hAnsi="Arial" w:cs="Arial"/>
          <w:spacing w:val="2"/>
        </w:rPr>
        <w:t>v</w:t>
      </w:r>
      <w:r w:rsidRPr="00FE26E5">
        <w:rPr>
          <w:rFonts w:ascii="Arial" w:eastAsia="Arial" w:hAnsi="Arial" w:cs="Arial"/>
        </w:rPr>
        <w:t>at</w:t>
      </w:r>
      <w:r w:rsidRPr="00FE26E5">
        <w:rPr>
          <w:rFonts w:ascii="Arial" w:eastAsia="Arial" w:hAnsi="Arial" w:cs="Arial"/>
          <w:spacing w:val="1"/>
        </w:rPr>
        <w:t>i</w:t>
      </w:r>
      <w:r w:rsidRPr="00FE26E5">
        <w:rPr>
          <w:rFonts w:ascii="Arial" w:eastAsia="Arial" w:hAnsi="Arial" w:cs="Arial"/>
        </w:rPr>
        <w:t>o</w:t>
      </w:r>
      <w:r w:rsidRPr="00FE26E5">
        <w:rPr>
          <w:rFonts w:ascii="Arial" w:eastAsia="Arial" w:hAnsi="Arial" w:cs="Arial"/>
          <w:spacing w:val="-1"/>
        </w:rPr>
        <w:t>n</w:t>
      </w:r>
      <w:r w:rsidRPr="00FE26E5">
        <w:rPr>
          <w:rFonts w:ascii="Arial" w:eastAsia="Arial" w:hAnsi="Arial" w:cs="Arial"/>
        </w:rPr>
        <w:t>s</w:t>
      </w:r>
      <w:r w:rsidRPr="00FE26E5">
        <w:rPr>
          <w:rFonts w:ascii="Arial" w:eastAsia="Arial" w:hAnsi="Arial" w:cs="Arial"/>
          <w:spacing w:val="-10"/>
        </w:rPr>
        <w:t xml:space="preserve"> </w:t>
      </w:r>
      <w:r w:rsidRPr="00FE26E5">
        <w:rPr>
          <w:rFonts w:ascii="Arial" w:eastAsia="Arial" w:hAnsi="Arial" w:cs="Arial"/>
          <w:spacing w:val="2"/>
        </w:rPr>
        <w:t>a</w:t>
      </w:r>
      <w:r w:rsidRPr="00FE26E5">
        <w:rPr>
          <w:rFonts w:ascii="Arial" w:eastAsia="Arial" w:hAnsi="Arial" w:cs="Arial"/>
        </w:rPr>
        <w:t>nd</w:t>
      </w:r>
      <w:r w:rsidRPr="00FE26E5">
        <w:rPr>
          <w:rFonts w:ascii="Arial" w:eastAsia="Arial" w:hAnsi="Arial" w:cs="Arial"/>
          <w:spacing w:val="-4"/>
        </w:rPr>
        <w:t xml:space="preserve"> </w:t>
      </w:r>
      <w:r w:rsidRPr="00FE26E5">
        <w:rPr>
          <w:rFonts w:ascii="Arial" w:eastAsia="Arial" w:hAnsi="Arial" w:cs="Arial"/>
          <w:spacing w:val="2"/>
        </w:rPr>
        <w:t>t</w:t>
      </w:r>
      <w:r w:rsidRPr="00FE26E5">
        <w:rPr>
          <w:rFonts w:ascii="Arial" w:eastAsia="Arial" w:hAnsi="Arial" w:cs="Arial"/>
        </w:rPr>
        <w:t>he</w:t>
      </w:r>
      <w:r w:rsidRPr="00FE26E5">
        <w:rPr>
          <w:rFonts w:ascii="Arial" w:eastAsia="Arial" w:hAnsi="Arial" w:cs="Arial"/>
          <w:spacing w:val="-4"/>
        </w:rPr>
        <w:t xml:space="preserve"> </w:t>
      </w:r>
      <w:r w:rsidRPr="00FE26E5">
        <w:rPr>
          <w:rFonts w:ascii="Arial" w:eastAsia="Arial" w:hAnsi="Arial" w:cs="Arial"/>
          <w:spacing w:val="1"/>
        </w:rPr>
        <w:t>c</w:t>
      </w:r>
      <w:r w:rsidRPr="00FE26E5">
        <w:rPr>
          <w:rFonts w:ascii="Arial" w:eastAsia="Arial" w:hAnsi="Arial" w:cs="Arial"/>
        </w:rPr>
        <w:t>o</w:t>
      </w:r>
      <w:r w:rsidRPr="00FE26E5">
        <w:rPr>
          <w:rFonts w:ascii="Arial" w:eastAsia="Arial" w:hAnsi="Arial" w:cs="Arial"/>
          <w:spacing w:val="-1"/>
        </w:rPr>
        <w:t>n</w:t>
      </w:r>
      <w:r w:rsidRPr="00FE26E5">
        <w:rPr>
          <w:rFonts w:ascii="Arial" w:eastAsia="Arial" w:hAnsi="Arial" w:cs="Arial"/>
          <w:spacing w:val="1"/>
        </w:rPr>
        <w:t>cl</w:t>
      </w:r>
      <w:r w:rsidRPr="00FE26E5">
        <w:rPr>
          <w:rFonts w:ascii="Arial" w:eastAsia="Arial" w:hAnsi="Arial" w:cs="Arial"/>
        </w:rPr>
        <w:t>u</w:t>
      </w:r>
      <w:r w:rsidRPr="00FE26E5">
        <w:rPr>
          <w:rFonts w:ascii="Arial" w:eastAsia="Arial" w:hAnsi="Arial" w:cs="Arial"/>
          <w:spacing w:val="1"/>
        </w:rPr>
        <w:t>s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  <w:spacing w:val="8"/>
        </w:rPr>
        <w:t>o</w:t>
      </w:r>
      <w:r w:rsidRPr="00FE26E5">
        <w:rPr>
          <w:rFonts w:ascii="Arial" w:eastAsia="Arial" w:hAnsi="Arial" w:cs="Arial"/>
        </w:rPr>
        <w:t>ns</w:t>
      </w:r>
      <w:r w:rsidRPr="00FE26E5">
        <w:rPr>
          <w:rFonts w:ascii="Arial" w:eastAsia="Arial" w:hAnsi="Arial" w:cs="Arial"/>
          <w:spacing w:val="-9"/>
        </w:rPr>
        <w:t xml:space="preserve"> </w:t>
      </w:r>
      <w:r w:rsidRPr="00FE26E5">
        <w:rPr>
          <w:rFonts w:ascii="Arial" w:eastAsia="Arial" w:hAnsi="Arial" w:cs="Arial"/>
        </w:rPr>
        <w:t>d</w:t>
      </w:r>
      <w:r w:rsidRPr="00FE26E5">
        <w:rPr>
          <w:rFonts w:ascii="Arial" w:eastAsia="Arial" w:hAnsi="Arial" w:cs="Arial"/>
          <w:spacing w:val="-1"/>
        </w:rPr>
        <w:t>e</w:t>
      </w:r>
      <w:r w:rsidRPr="00FE26E5">
        <w:rPr>
          <w:rFonts w:ascii="Arial" w:eastAsia="Arial" w:hAnsi="Arial" w:cs="Arial"/>
          <w:spacing w:val="1"/>
        </w:rPr>
        <w:t>ri</w:t>
      </w:r>
      <w:r w:rsidRPr="00FE26E5">
        <w:rPr>
          <w:rFonts w:ascii="Arial" w:eastAsia="Arial" w:hAnsi="Arial" w:cs="Arial"/>
          <w:spacing w:val="-1"/>
        </w:rPr>
        <w:t>v</w:t>
      </w:r>
      <w:r w:rsidRPr="00FE26E5">
        <w:rPr>
          <w:rFonts w:ascii="Arial" w:eastAsia="Arial" w:hAnsi="Arial" w:cs="Arial"/>
          <w:spacing w:val="2"/>
        </w:rPr>
        <w:t>e</w:t>
      </w:r>
      <w:r w:rsidRPr="00FE26E5">
        <w:rPr>
          <w:rFonts w:ascii="Arial" w:eastAsia="Arial" w:hAnsi="Arial" w:cs="Arial"/>
        </w:rPr>
        <w:t>d</w:t>
      </w:r>
    </w:p>
    <w:p w:rsidR="007A1A8D" w14:paraId="077925AE" w14:textId="77777777">
      <w:pPr>
        <w:spacing w:before="6" w:line="100" w:lineRule="exact"/>
        <w:rPr>
          <w:sz w:val="11"/>
          <w:szCs w:val="11"/>
        </w:rPr>
      </w:pPr>
    </w:p>
    <w:p w:rsidR="007A1A8D" w:rsidRPr="00FE26E5" w:rsidP="00FE26E5" w14:paraId="4DA746AC" w14:textId="641014C0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00FE26E5">
        <w:rPr>
          <w:rFonts w:ascii="Arial" w:eastAsia="Arial" w:hAnsi="Arial" w:cs="Arial"/>
          <w:spacing w:val="1"/>
        </w:rPr>
        <w:t>G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  <w:spacing w:val="1"/>
        </w:rPr>
        <w:t>v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</w:rPr>
        <w:t>ng</w:t>
      </w:r>
      <w:r w:rsidRPr="00FE26E5">
        <w:rPr>
          <w:rFonts w:ascii="Arial" w:eastAsia="Arial" w:hAnsi="Arial" w:cs="Arial"/>
          <w:spacing w:val="-7"/>
        </w:rPr>
        <w:t xml:space="preserve"> </w:t>
      </w:r>
      <w:r w:rsidRPr="00FE26E5">
        <w:rPr>
          <w:rFonts w:ascii="Arial" w:eastAsia="Arial" w:hAnsi="Arial" w:cs="Arial"/>
        </w:rPr>
        <w:t>re</w:t>
      </w:r>
      <w:r w:rsidRPr="00FE26E5">
        <w:rPr>
          <w:rFonts w:ascii="Arial" w:eastAsia="Arial" w:hAnsi="Arial" w:cs="Arial"/>
          <w:spacing w:val="3"/>
        </w:rPr>
        <w:t>c</w:t>
      </w:r>
      <w:r w:rsidRPr="00FE26E5">
        <w:rPr>
          <w:rFonts w:ascii="Arial" w:eastAsia="Arial" w:hAnsi="Arial" w:cs="Arial"/>
        </w:rPr>
        <w:t>o</w:t>
      </w:r>
      <w:r w:rsidRPr="00FE26E5">
        <w:rPr>
          <w:rFonts w:ascii="Arial" w:eastAsia="Arial" w:hAnsi="Arial" w:cs="Arial"/>
          <w:spacing w:val="2"/>
        </w:rPr>
        <w:t>m</w:t>
      </w:r>
      <w:r w:rsidRPr="00FE26E5">
        <w:rPr>
          <w:rFonts w:ascii="Arial" w:eastAsia="Arial" w:hAnsi="Arial" w:cs="Arial"/>
          <w:spacing w:val="4"/>
        </w:rPr>
        <w:t>m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-1"/>
        </w:rPr>
        <w:t>n</w:t>
      </w:r>
      <w:r w:rsidRPr="00FE26E5">
        <w:rPr>
          <w:rFonts w:ascii="Arial" w:eastAsia="Arial" w:hAnsi="Arial" w:cs="Arial"/>
        </w:rPr>
        <w:t>d</w:t>
      </w:r>
      <w:r w:rsidRPr="00FE26E5">
        <w:rPr>
          <w:rFonts w:ascii="Arial" w:eastAsia="Arial" w:hAnsi="Arial" w:cs="Arial"/>
          <w:spacing w:val="-1"/>
        </w:rPr>
        <w:t>a</w:t>
      </w:r>
      <w:r w:rsidRPr="00FE26E5">
        <w:rPr>
          <w:rFonts w:ascii="Arial" w:eastAsia="Arial" w:hAnsi="Arial" w:cs="Arial"/>
        </w:rPr>
        <w:t>t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</w:rPr>
        <w:t>o</w:t>
      </w:r>
      <w:r w:rsidRPr="00FE26E5">
        <w:rPr>
          <w:rFonts w:ascii="Arial" w:eastAsia="Arial" w:hAnsi="Arial" w:cs="Arial"/>
          <w:spacing w:val="-1"/>
        </w:rPr>
        <w:t>n</w:t>
      </w:r>
      <w:r w:rsidRPr="00FE26E5">
        <w:rPr>
          <w:rFonts w:ascii="Arial" w:eastAsia="Arial" w:hAnsi="Arial" w:cs="Arial"/>
        </w:rPr>
        <w:t>s</w:t>
      </w:r>
      <w:r w:rsidRPr="00FE26E5">
        <w:rPr>
          <w:rFonts w:ascii="Arial" w:eastAsia="Arial" w:hAnsi="Arial" w:cs="Arial"/>
          <w:spacing w:val="-15"/>
        </w:rPr>
        <w:t xml:space="preserve"> </w:t>
      </w:r>
      <w:r w:rsidRPr="00FE26E5">
        <w:rPr>
          <w:rFonts w:ascii="Arial" w:eastAsia="Arial" w:hAnsi="Arial" w:cs="Arial"/>
          <w:spacing w:val="2"/>
        </w:rPr>
        <w:t>o</w:t>
      </w:r>
      <w:r w:rsidRPr="00FE26E5">
        <w:rPr>
          <w:rFonts w:ascii="Arial" w:eastAsia="Arial" w:hAnsi="Arial" w:cs="Arial"/>
        </w:rPr>
        <w:t>n</w:t>
      </w:r>
      <w:r w:rsidRPr="00FE26E5">
        <w:rPr>
          <w:rFonts w:ascii="Arial" w:eastAsia="Arial" w:hAnsi="Arial" w:cs="Arial"/>
          <w:spacing w:val="-2"/>
        </w:rPr>
        <w:t xml:space="preserve"> i</w:t>
      </w:r>
      <w:r w:rsidRPr="00FE26E5">
        <w:rPr>
          <w:rFonts w:ascii="Arial" w:eastAsia="Arial" w:hAnsi="Arial" w:cs="Arial"/>
          <w:spacing w:val="2"/>
        </w:rPr>
        <w:t>n</w:t>
      </w:r>
      <w:r w:rsidRPr="00FE26E5">
        <w:rPr>
          <w:rFonts w:ascii="Arial" w:eastAsia="Arial" w:hAnsi="Arial" w:cs="Arial"/>
        </w:rPr>
        <w:t>tern</w:t>
      </w:r>
      <w:r w:rsidRPr="00FE26E5">
        <w:rPr>
          <w:rFonts w:ascii="Arial" w:eastAsia="Arial" w:hAnsi="Arial" w:cs="Arial"/>
          <w:spacing w:val="2"/>
        </w:rPr>
        <w:t>a</w:t>
      </w:r>
      <w:r w:rsidRPr="00FE26E5">
        <w:rPr>
          <w:rFonts w:ascii="Arial" w:eastAsia="Arial" w:hAnsi="Arial" w:cs="Arial"/>
        </w:rPr>
        <w:t>l</w:t>
      </w:r>
      <w:r w:rsidRPr="00FE26E5">
        <w:rPr>
          <w:rFonts w:ascii="Arial" w:eastAsia="Arial" w:hAnsi="Arial" w:cs="Arial"/>
          <w:spacing w:val="-8"/>
        </w:rPr>
        <w:t xml:space="preserve"> </w:t>
      </w:r>
      <w:r w:rsidRPr="00FE26E5">
        <w:rPr>
          <w:rFonts w:ascii="Arial" w:eastAsia="Arial" w:hAnsi="Arial" w:cs="Arial"/>
          <w:spacing w:val="1"/>
        </w:rPr>
        <w:t>c</w:t>
      </w:r>
      <w:r w:rsidRPr="00FE26E5">
        <w:rPr>
          <w:rFonts w:ascii="Arial" w:eastAsia="Arial" w:hAnsi="Arial" w:cs="Arial"/>
        </w:rPr>
        <w:t>o</w:t>
      </w:r>
      <w:r w:rsidRPr="00FE26E5">
        <w:rPr>
          <w:rFonts w:ascii="Arial" w:eastAsia="Arial" w:hAnsi="Arial" w:cs="Arial"/>
          <w:spacing w:val="1"/>
        </w:rPr>
        <w:t>n</w:t>
      </w:r>
      <w:r w:rsidRPr="00FE26E5">
        <w:rPr>
          <w:rFonts w:ascii="Arial" w:eastAsia="Arial" w:hAnsi="Arial" w:cs="Arial"/>
        </w:rPr>
        <w:t>trol</w:t>
      </w:r>
      <w:r w:rsidRPr="00FE26E5">
        <w:rPr>
          <w:rFonts w:ascii="Arial" w:eastAsia="Arial" w:hAnsi="Arial" w:cs="Arial"/>
          <w:spacing w:val="-5"/>
        </w:rPr>
        <w:t xml:space="preserve"> </w:t>
      </w:r>
      <w:r w:rsidRPr="00FE26E5">
        <w:rPr>
          <w:rFonts w:ascii="Arial" w:eastAsia="Arial" w:hAnsi="Arial" w:cs="Arial"/>
        </w:rPr>
        <w:t>a</w:t>
      </w:r>
      <w:r w:rsidRPr="00FE26E5">
        <w:rPr>
          <w:rFonts w:ascii="Arial" w:eastAsia="Arial" w:hAnsi="Arial" w:cs="Arial"/>
          <w:spacing w:val="-1"/>
        </w:rPr>
        <w:t>n</w:t>
      </w:r>
      <w:r w:rsidRPr="00FE26E5">
        <w:rPr>
          <w:rFonts w:ascii="Arial" w:eastAsia="Arial" w:hAnsi="Arial" w:cs="Arial"/>
        </w:rPr>
        <w:t>d</w:t>
      </w:r>
      <w:r w:rsidRPr="00FE26E5">
        <w:rPr>
          <w:rFonts w:ascii="Arial" w:eastAsia="Arial" w:hAnsi="Arial" w:cs="Arial"/>
          <w:spacing w:val="-1"/>
        </w:rPr>
        <w:t xml:space="preserve"> </w:t>
      </w:r>
      <w:r w:rsidRPr="00FE26E5">
        <w:rPr>
          <w:rFonts w:ascii="Arial" w:eastAsia="Arial" w:hAnsi="Arial" w:cs="Arial"/>
        </w:rPr>
        <w:t>pro</w:t>
      </w:r>
      <w:r w:rsidRPr="00FE26E5">
        <w:rPr>
          <w:rFonts w:ascii="Arial" w:eastAsia="Arial" w:hAnsi="Arial" w:cs="Arial"/>
          <w:spacing w:val="1"/>
        </w:rPr>
        <w:t>c</w:t>
      </w:r>
      <w:r w:rsidRPr="00FE26E5">
        <w:rPr>
          <w:rFonts w:ascii="Arial" w:eastAsia="Arial" w:hAnsi="Arial" w:cs="Arial"/>
          <w:spacing w:val="2"/>
        </w:rPr>
        <w:t>e</w:t>
      </w:r>
      <w:r w:rsidRPr="00FE26E5">
        <w:rPr>
          <w:rFonts w:ascii="Arial" w:eastAsia="Arial" w:hAnsi="Arial" w:cs="Arial"/>
          <w:spacing w:val="1"/>
        </w:rPr>
        <w:t>s</w:t>
      </w:r>
      <w:r w:rsidRPr="00FE26E5">
        <w:rPr>
          <w:rFonts w:ascii="Arial" w:eastAsia="Arial" w:hAnsi="Arial" w:cs="Arial"/>
        </w:rPr>
        <w:t>s</w:t>
      </w:r>
      <w:r w:rsidRPr="00FE26E5">
        <w:rPr>
          <w:rFonts w:ascii="Arial" w:eastAsia="Arial" w:hAnsi="Arial" w:cs="Arial"/>
          <w:spacing w:val="-6"/>
        </w:rPr>
        <w:t xml:space="preserve"> </w:t>
      </w:r>
      <w:r w:rsidRPr="00FE26E5">
        <w:rPr>
          <w:rFonts w:ascii="Arial" w:eastAsia="Arial" w:hAnsi="Arial" w:cs="Arial"/>
          <w:spacing w:val="-4"/>
        </w:rPr>
        <w:t>i</w:t>
      </w:r>
      <w:r w:rsidRPr="00FE26E5">
        <w:rPr>
          <w:rFonts w:ascii="Arial" w:eastAsia="Arial" w:hAnsi="Arial" w:cs="Arial"/>
          <w:spacing w:val="4"/>
        </w:rPr>
        <w:t>m</w:t>
      </w:r>
      <w:r w:rsidRPr="00FE26E5">
        <w:rPr>
          <w:rFonts w:ascii="Arial" w:eastAsia="Arial" w:hAnsi="Arial" w:cs="Arial"/>
        </w:rPr>
        <w:t>pro</w:t>
      </w:r>
      <w:r w:rsidRPr="00FE26E5">
        <w:rPr>
          <w:rFonts w:ascii="Arial" w:eastAsia="Arial" w:hAnsi="Arial" w:cs="Arial"/>
          <w:spacing w:val="-1"/>
        </w:rPr>
        <w:t>v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4"/>
        </w:rPr>
        <w:t>m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-1"/>
        </w:rPr>
        <w:t>n</w:t>
      </w:r>
      <w:r w:rsidRPr="00FE26E5">
        <w:rPr>
          <w:rFonts w:ascii="Arial" w:eastAsia="Arial" w:hAnsi="Arial" w:cs="Arial"/>
        </w:rPr>
        <w:t>t</w:t>
      </w:r>
    </w:p>
    <w:p w:rsidR="007A1A8D" w14:paraId="254F12BF" w14:textId="77777777">
      <w:pPr>
        <w:spacing w:before="3" w:line="100" w:lineRule="exact"/>
        <w:rPr>
          <w:sz w:val="11"/>
          <w:szCs w:val="11"/>
        </w:rPr>
      </w:pPr>
    </w:p>
    <w:p w:rsidR="007A1A8D" w:rsidRPr="00FE26E5" w:rsidP="00FE26E5" w14:paraId="658EF031" w14:textId="123AF3F7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00FE26E5">
        <w:rPr>
          <w:rFonts w:ascii="Arial" w:eastAsia="Arial" w:hAnsi="Arial" w:cs="Arial"/>
        </w:rPr>
        <w:t>Han</w:t>
      </w:r>
      <w:r w:rsidRPr="00FE26E5">
        <w:rPr>
          <w:rFonts w:ascii="Arial" w:eastAsia="Arial" w:hAnsi="Arial" w:cs="Arial"/>
          <w:spacing w:val="1"/>
        </w:rPr>
        <w:t>d</w:t>
      </w:r>
      <w:r w:rsidRPr="00FE26E5">
        <w:rPr>
          <w:rFonts w:ascii="Arial" w:eastAsia="Arial" w:hAnsi="Arial" w:cs="Arial"/>
          <w:spacing w:val="-1"/>
        </w:rPr>
        <w:t>l</w:t>
      </w:r>
      <w:r w:rsidRPr="00FE26E5">
        <w:rPr>
          <w:rFonts w:ascii="Arial" w:eastAsia="Arial" w:hAnsi="Arial" w:cs="Arial"/>
        </w:rPr>
        <w:t>ed</w:t>
      </w:r>
      <w:r w:rsidRPr="00FE26E5">
        <w:rPr>
          <w:rFonts w:ascii="Arial" w:eastAsia="Arial" w:hAnsi="Arial" w:cs="Arial"/>
          <w:spacing w:val="-6"/>
        </w:rPr>
        <w:t xml:space="preserve"> </w:t>
      </w:r>
      <w:r w:rsidRPr="00FE26E5">
        <w:rPr>
          <w:rFonts w:ascii="Arial" w:eastAsia="Arial" w:hAnsi="Arial" w:cs="Arial"/>
        </w:rPr>
        <w:t>t</w:t>
      </w:r>
      <w:r w:rsidRPr="00FE26E5">
        <w:rPr>
          <w:rFonts w:ascii="Arial" w:eastAsia="Arial" w:hAnsi="Arial" w:cs="Arial"/>
          <w:spacing w:val="-1"/>
        </w:rPr>
        <w:t>h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-1"/>
        </w:rPr>
        <w:t xml:space="preserve"> </w:t>
      </w:r>
      <w:r w:rsidRPr="00FE26E5">
        <w:rPr>
          <w:rFonts w:ascii="Arial" w:eastAsia="Arial" w:hAnsi="Arial" w:cs="Arial"/>
          <w:spacing w:val="3"/>
        </w:rPr>
        <w:t>T</w:t>
      </w:r>
      <w:r w:rsidRPr="00FE26E5">
        <w:rPr>
          <w:rFonts w:ascii="Arial" w:eastAsia="Arial" w:hAnsi="Arial" w:cs="Arial"/>
        </w:rPr>
        <w:t>ax</w:t>
      </w:r>
      <w:r w:rsidRPr="00FE26E5">
        <w:rPr>
          <w:rFonts w:ascii="Arial" w:eastAsia="Arial" w:hAnsi="Arial" w:cs="Arial"/>
          <w:spacing w:val="-2"/>
        </w:rPr>
        <w:t xml:space="preserve"> </w:t>
      </w:r>
      <w:r w:rsidRPr="00FE26E5">
        <w:rPr>
          <w:rFonts w:ascii="Arial" w:eastAsia="Arial" w:hAnsi="Arial" w:cs="Arial"/>
          <w:spacing w:val="-1"/>
        </w:rPr>
        <w:t>A</w:t>
      </w:r>
      <w:r w:rsidRPr="00FE26E5">
        <w:rPr>
          <w:rFonts w:ascii="Arial" w:eastAsia="Arial" w:hAnsi="Arial" w:cs="Arial"/>
        </w:rPr>
        <w:t>u</w:t>
      </w:r>
      <w:r w:rsidRPr="00FE26E5">
        <w:rPr>
          <w:rFonts w:ascii="Arial" w:eastAsia="Arial" w:hAnsi="Arial" w:cs="Arial"/>
          <w:spacing w:val="-1"/>
        </w:rPr>
        <w:t>d</w:t>
      </w:r>
      <w:r w:rsidRPr="00FE26E5">
        <w:rPr>
          <w:rFonts w:ascii="Arial" w:eastAsia="Arial" w:hAnsi="Arial" w:cs="Arial"/>
          <w:spacing w:val="1"/>
        </w:rPr>
        <w:t>i</w:t>
      </w:r>
      <w:r w:rsidRPr="00FE26E5">
        <w:rPr>
          <w:rFonts w:ascii="Arial" w:eastAsia="Arial" w:hAnsi="Arial" w:cs="Arial"/>
        </w:rPr>
        <w:t>t</w:t>
      </w:r>
      <w:r w:rsidRPr="00FE26E5">
        <w:rPr>
          <w:rFonts w:ascii="Arial" w:eastAsia="Arial" w:hAnsi="Arial" w:cs="Arial"/>
          <w:spacing w:val="-5"/>
        </w:rPr>
        <w:t xml:space="preserve"> </w:t>
      </w:r>
      <w:r w:rsidRPr="00FE26E5">
        <w:rPr>
          <w:rFonts w:ascii="Arial" w:eastAsia="Arial" w:hAnsi="Arial" w:cs="Arial"/>
          <w:spacing w:val="-1"/>
        </w:rPr>
        <w:t>u</w:t>
      </w:r>
      <w:r w:rsidRPr="00FE26E5">
        <w:rPr>
          <w:rFonts w:ascii="Arial" w:eastAsia="Arial" w:hAnsi="Arial" w:cs="Arial"/>
        </w:rPr>
        <w:t>/s 4</w:t>
      </w:r>
      <w:r w:rsidRPr="00FE26E5">
        <w:rPr>
          <w:rFonts w:ascii="Arial" w:eastAsia="Arial" w:hAnsi="Arial" w:cs="Arial"/>
          <w:spacing w:val="-1"/>
        </w:rPr>
        <w:t>4</w:t>
      </w:r>
      <w:r w:rsidRPr="00FE26E5">
        <w:rPr>
          <w:rFonts w:ascii="Arial" w:eastAsia="Arial" w:hAnsi="Arial" w:cs="Arial"/>
          <w:spacing w:val="1"/>
        </w:rPr>
        <w:t>A</w:t>
      </w:r>
      <w:r w:rsidRPr="00FE26E5">
        <w:rPr>
          <w:rFonts w:ascii="Arial" w:eastAsia="Arial" w:hAnsi="Arial" w:cs="Arial"/>
        </w:rPr>
        <w:t>B</w:t>
      </w:r>
      <w:r w:rsidRPr="00FE26E5">
        <w:rPr>
          <w:rFonts w:ascii="Arial" w:eastAsia="Arial" w:hAnsi="Arial" w:cs="Arial"/>
          <w:spacing w:val="-6"/>
        </w:rPr>
        <w:t xml:space="preserve"> </w:t>
      </w:r>
      <w:r w:rsidRPr="00FE26E5">
        <w:rPr>
          <w:rFonts w:ascii="Arial" w:eastAsia="Arial" w:hAnsi="Arial" w:cs="Arial"/>
        </w:rPr>
        <w:t>of</w:t>
      </w:r>
      <w:r w:rsidRPr="00FE26E5">
        <w:rPr>
          <w:rFonts w:ascii="Arial" w:eastAsia="Arial" w:hAnsi="Arial" w:cs="Arial"/>
          <w:spacing w:val="-1"/>
        </w:rPr>
        <w:t xml:space="preserve"> </w:t>
      </w:r>
      <w:r w:rsidRPr="00FE26E5">
        <w:rPr>
          <w:rFonts w:ascii="Arial" w:eastAsia="Arial" w:hAnsi="Arial" w:cs="Arial"/>
        </w:rPr>
        <w:t>I</w:t>
      </w:r>
      <w:r w:rsidRPr="00FE26E5">
        <w:rPr>
          <w:rFonts w:ascii="Arial" w:eastAsia="Arial" w:hAnsi="Arial" w:cs="Arial"/>
          <w:spacing w:val="-1"/>
        </w:rPr>
        <w:t>n</w:t>
      </w:r>
      <w:r w:rsidRPr="00FE26E5">
        <w:rPr>
          <w:rFonts w:ascii="Arial" w:eastAsia="Arial" w:hAnsi="Arial" w:cs="Arial"/>
          <w:spacing w:val="1"/>
        </w:rPr>
        <w:t>c</w:t>
      </w:r>
      <w:r w:rsidRPr="00FE26E5">
        <w:rPr>
          <w:rFonts w:ascii="Arial" w:eastAsia="Arial" w:hAnsi="Arial" w:cs="Arial"/>
        </w:rPr>
        <w:t>o</w:t>
      </w:r>
      <w:r w:rsidRPr="00FE26E5">
        <w:rPr>
          <w:rFonts w:ascii="Arial" w:eastAsia="Arial" w:hAnsi="Arial" w:cs="Arial"/>
          <w:spacing w:val="4"/>
        </w:rPr>
        <w:t>m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-7"/>
        </w:rPr>
        <w:t xml:space="preserve"> </w:t>
      </w:r>
      <w:r w:rsidRPr="00FE26E5">
        <w:rPr>
          <w:rFonts w:ascii="Arial" w:eastAsia="Arial" w:hAnsi="Arial" w:cs="Arial"/>
          <w:spacing w:val="2"/>
        </w:rPr>
        <w:t>T</w:t>
      </w:r>
      <w:r w:rsidRPr="00FE26E5">
        <w:rPr>
          <w:rFonts w:ascii="Arial" w:eastAsia="Arial" w:hAnsi="Arial" w:cs="Arial"/>
        </w:rPr>
        <w:t>ax</w:t>
      </w:r>
      <w:r w:rsidRPr="00FE26E5">
        <w:rPr>
          <w:rFonts w:ascii="Arial" w:eastAsia="Arial" w:hAnsi="Arial" w:cs="Arial"/>
          <w:spacing w:val="-2"/>
        </w:rPr>
        <w:t xml:space="preserve"> </w:t>
      </w:r>
      <w:r w:rsidRPr="00FE26E5">
        <w:rPr>
          <w:rFonts w:ascii="Arial" w:eastAsia="Arial" w:hAnsi="Arial" w:cs="Arial"/>
          <w:spacing w:val="-1"/>
        </w:rPr>
        <w:t>A</w:t>
      </w:r>
      <w:r w:rsidRPr="00FE26E5">
        <w:rPr>
          <w:rFonts w:ascii="Arial" w:eastAsia="Arial" w:hAnsi="Arial" w:cs="Arial"/>
          <w:spacing w:val="1"/>
        </w:rPr>
        <w:t>c</w:t>
      </w:r>
      <w:r w:rsidRPr="00FE26E5">
        <w:rPr>
          <w:rFonts w:ascii="Arial" w:eastAsia="Arial" w:hAnsi="Arial" w:cs="Arial"/>
        </w:rPr>
        <w:t>t</w:t>
      </w:r>
    </w:p>
    <w:p w:rsidR="007A1A8D" w14:paraId="37A17A97" w14:textId="77777777">
      <w:pPr>
        <w:spacing w:before="6" w:line="100" w:lineRule="exact"/>
        <w:rPr>
          <w:sz w:val="11"/>
          <w:szCs w:val="11"/>
        </w:rPr>
      </w:pPr>
    </w:p>
    <w:p w:rsidR="007A1A8D" w:rsidRPr="00FE26E5" w:rsidP="00FE26E5" w14:paraId="48E8D72F" w14:textId="0C7072F4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00FE26E5">
        <w:rPr>
          <w:rFonts w:ascii="Arial" w:eastAsia="Arial" w:hAnsi="Arial" w:cs="Arial"/>
        </w:rPr>
        <w:t>Han</w:t>
      </w:r>
      <w:r w:rsidRPr="00FE26E5">
        <w:rPr>
          <w:rFonts w:ascii="Arial" w:eastAsia="Arial" w:hAnsi="Arial" w:cs="Arial"/>
          <w:spacing w:val="1"/>
        </w:rPr>
        <w:t>d</w:t>
      </w:r>
      <w:r w:rsidRPr="00FE26E5">
        <w:rPr>
          <w:rFonts w:ascii="Arial" w:eastAsia="Arial" w:hAnsi="Arial" w:cs="Arial"/>
          <w:spacing w:val="-1"/>
        </w:rPr>
        <w:t>l</w:t>
      </w:r>
      <w:r w:rsidRPr="00FE26E5">
        <w:rPr>
          <w:rFonts w:ascii="Arial" w:eastAsia="Arial" w:hAnsi="Arial" w:cs="Arial"/>
        </w:rPr>
        <w:t>ed</w:t>
      </w:r>
      <w:r w:rsidRPr="00FE26E5">
        <w:rPr>
          <w:rFonts w:ascii="Arial" w:eastAsia="Arial" w:hAnsi="Arial" w:cs="Arial"/>
          <w:spacing w:val="-6"/>
        </w:rPr>
        <w:t xml:space="preserve"> </w:t>
      </w:r>
      <w:r w:rsidRPr="00FE26E5">
        <w:rPr>
          <w:rFonts w:ascii="Arial" w:eastAsia="Arial" w:hAnsi="Arial" w:cs="Arial"/>
        </w:rPr>
        <w:t>t</w:t>
      </w:r>
      <w:r w:rsidRPr="00FE26E5">
        <w:rPr>
          <w:rFonts w:ascii="Arial" w:eastAsia="Arial" w:hAnsi="Arial" w:cs="Arial"/>
          <w:spacing w:val="-1"/>
        </w:rPr>
        <w:t>h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-1"/>
        </w:rPr>
        <w:t xml:space="preserve"> </w:t>
      </w:r>
      <w:r w:rsidRPr="00FE26E5">
        <w:rPr>
          <w:rFonts w:ascii="Arial" w:eastAsia="Arial" w:hAnsi="Arial" w:cs="Arial"/>
          <w:spacing w:val="1"/>
        </w:rPr>
        <w:t>V</w:t>
      </w:r>
      <w:r w:rsidRPr="00FE26E5">
        <w:rPr>
          <w:rFonts w:ascii="Arial" w:eastAsia="Arial" w:hAnsi="Arial" w:cs="Arial"/>
          <w:spacing w:val="-1"/>
        </w:rPr>
        <w:t>A</w:t>
      </w:r>
      <w:r w:rsidRPr="00FE26E5">
        <w:rPr>
          <w:rFonts w:ascii="Arial" w:eastAsia="Arial" w:hAnsi="Arial" w:cs="Arial"/>
        </w:rPr>
        <w:t>T</w:t>
      </w:r>
      <w:r w:rsidRPr="00FE26E5">
        <w:rPr>
          <w:rFonts w:ascii="Arial" w:eastAsia="Arial" w:hAnsi="Arial" w:cs="Arial"/>
          <w:spacing w:val="-1"/>
        </w:rPr>
        <w:t xml:space="preserve"> A</w:t>
      </w:r>
      <w:r w:rsidRPr="00FE26E5">
        <w:rPr>
          <w:rFonts w:ascii="Arial" w:eastAsia="Arial" w:hAnsi="Arial" w:cs="Arial"/>
        </w:rPr>
        <w:t>u</w:t>
      </w:r>
      <w:r w:rsidRPr="00FE26E5">
        <w:rPr>
          <w:rFonts w:ascii="Arial" w:eastAsia="Arial" w:hAnsi="Arial" w:cs="Arial"/>
          <w:spacing w:val="1"/>
        </w:rPr>
        <w:t>d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</w:rPr>
        <w:t>t</w:t>
      </w:r>
      <w:r w:rsidRPr="00FE26E5">
        <w:rPr>
          <w:rFonts w:ascii="Arial" w:eastAsia="Arial" w:hAnsi="Arial" w:cs="Arial"/>
          <w:spacing w:val="-5"/>
        </w:rPr>
        <w:t xml:space="preserve"> </w:t>
      </w:r>
      <w:r w:rsidRPr="00FE26E5">
        <w:rPr>
          <w:rFonts w:ascii="Arial" w:eastAsia="Arial" w:hAnsi="Arial" w:cs="Arial"/>
        </w:rPr>
        <w:t>Gu</w:t>
      </w:r>
      <w:r w:rsidRPr="00FE26E5">
        <w:rPr>
          <w:rFonts w:ascii="Arial" w:eastAsia="Arial" w:hAnsi="Arial" w:cs="Arial"/>
          <w:spacing w:val="3"/>
        </w:rPr>
        <w:t>j</w:t>
      </w:r>
      <w:r w:rsidRPr="00FE26E5">
        <w:rPr>
          <w:rFonts w:ascii="Arial" w:eastAsia="Arial" w:hAnsi="Arial" w:cs="Arial"/>
        </w:rPr>
        <w:t>arat</w:t>
      </w:r>
      <w:r w:rsidRPr="00FE26E5">
        <w:rPr>
          <w:rFonts w:ascii="Arial" w:eastAsia="Arial" w:hAnsi="Arial" w:cs="Arial"/>
          <w:spacing w:val="-7"/>
        </w:rPr>
        <w:t xml:space="preserve"> </w:t>
      </w:r>
      <w:r w:rsidRPr="00FE26E5">
        <w:rPr>
          <w:rFonts w:ascii="Arial" w:eastAsia="Arial" w:hAnsi="Arial" w:cs="Arial"/>
          <w:spacing w:val="1"/>
        </w:rPr>
        <w:t>V</w:t>
      </w:r>
      <w:r w:rsidRPr="00FE26E5">
        <w:rPr>
          <w:rFonts w:ascii="Arial" w:eastAsia="Arial" w:hAnsi="Arial" w:cs="Arial"/>
          <w:spacing w:val="-1"/>
        </w:rPr>
        <w:t>A</w:t>
      </w:r>
      <w:r w:rsidRPr="00FE26E5">
        <w:rPr>
          <w:rFonts w:ascii="Arial" w:eastAsia="Arial" w:hAnsi="Arial" w:cs="Arial"/>
        </w:rPr>
        <w:t>T</w:t>
      </w:r>
      <w:r w:rsidRPr="00FE26E5">
        <w:rPr>
          <w:rFonts w:ascii="Arial" w:eastAsia="Arial" w:hAnsi="Arial" w:cs="Arial"/>
          <w:spacing w:val="-1"/>
        </w:rPr>
        <w:t xml:space="preserve"> A</w:t>
      </w:r>
      <w:r w:rsidRPr="00FE26E5">
        <w:rPr>
          <w:rFonts w:ascii="Arial" w:eastAsia="Arial" w:hAnsi="Arial" w:cs="Arial"/>
          <w:spacing w:val="1"/>
        </w:rPr>
        <w:t>c</w:t>
      </w:r>
      <w:r w:rsidRPr="00FE26E5">
        <w:rPr>
          <w:rFonts w:ascii="Arial" w:eastAsia="Arial" w:hAnsi="Arial" w:cs="Arial"/>
        </w:rPr>
        <w:t>t</w:t>
      </w:r>
      <w:r w:rsidRPr="00FE26E5">
        <w:rPr>
          <w:rFonts w:ascii="Arial" w:eastAsia="Arial" w:hAnsi="Arial" w:cs="Arial"/>
          <w:spacing w:val="-3"/>
        </w:rPr>
        <w:t xml:space="preserve"> </w:t>
      </w:r>
      <w:r w:rsidRPr="00FE26E5">
        <w:rPr>
          <w:rFonts w:ascii="Arial" w:eastAsia="Arial" w:hAnsi="Arial" w:cs="Arial"/>
        </w:rPr>
        <w:t>&amp; M</w:t>
      </w:r>
      <w:r w:rsidRPr="00FE26E5">
        <w:rPr>
          <w:rFonts w:ascii="Arial" w:eastAsia="Arial" w:hAnsi="Arial" w:cs="Arial"/>
          <w:spacing w:val="-1"/>
        </w:rPr>
        <w:t>a</w:t>
      </w:r>
      <w:r w:rsidRPr="00FE26E5">
        <w:rPr>
          <w:rFonts w:ascii="Arial" w:eastAsia="Arial" w:hAnsi="Arial" w:cs="Arial"/>
          <w:spacing w:val="2"/>
        </w:rPr>
        <w:t>h</w:t>
      </w:r>
      <w:r w:rsidRPr="00FE26E5">
        <w:rPr>
          <w:rFonts w:ascii="Arial" w:eastAsia="Arial" w:hAnsi="Arial" w:cs="Arial"/>
        </w:rPr>
        <w:t>ara</w:t>
      </w:r>
      <w:r w:rsidRPr="00FE26E5">
        <w:rPr>
          <w:rFonts w:ascii="Arial" w:eastAsia="Arial" w:hAnsi="Arial" w:cs="Arial"/>
          <w:spacing w:val="1"/>
        </w:rPr>
        <w:t>s</w:t>
      </w:r>
      <w:r w:rsidRPr="00FE26E5">
        <w:rPr>
          <w:rFonts w:ascii="Arial" w:eastAsia="Arial" w:hAnsi="Arial" w:cs="Arial"/>
        </w:rPr>
        <w:t>ht</w:t>
      </w:r>
      <w:r w:rsidRPr="00FE26E5">
        <w:rPr>
          <w:rFonts w:ascii="Arial" w:eastAsia="Arial" w:hAnsi="Arial" w:cs="Arial"/>
          <w:spacing w:val="3"/>
        </w:rPr>
        <w:t>r</w:t>
      </w:r>
      <w:r w:rsidRPr="00FE26E5">
        <w:rPr>
          <w:rFonts w:ascii="Arial" w:eastAsia="Arial" w:hAnsi="Arial" w:cs="Arial"/>
        </w:rPr>
        <w:t>a</w:t>
      </w:r>
      <w:r w:rsidRPr="00FE26E5">
        <w:rPr>
          <w:rFonts w:ascii="Arial" w:eastAsia="Arial" w:hAnsi="Arial" w:cs="Arial"/>
          <w:spacing w:val="-11"/>
        </w:rPr>
        <w:t xml:space="preserve"> </w:t>
      </w:r>
      <w:r w:rsidRPr="00FE26E5">
        <w:rPr>
          <w:rFonts w:ascii="Arial" w:eastAsia="Arial" w:hAnsi="Arial" w:cs="Arial"/>
          <w:spacing w:val="1"/>
        </w:rPr>
        <w:t>V</w:t>
      </w:r>
      <w:r w:rsidRPr="00FE26E5">
        <w:rPr>
          <w:rFonts w:ascii="Arial" w:eastAsia="Arial" w:hAnsi="Arial" w:cs="Arial"/>
          <w:spacing w:val="-1"/>
        </w:rPr>
        <w:t>A</w:t>
      </w:r>
      <w:r w:rsidRPr="00FE26E5">
        <w:rPr>
          <w:rFonts w:ascii="Arial" w:eastAsia="Arial" w:hAnsi="Arial" w:cs="Arial"/>
        </w:rPr>
        <w:t>T</w:t>
      </w:r>
      <w:r w:rsidRPr="00FE26E5">
        <w:rPr>
          <w:rFonts w:ascii="Arial" w:eastAsia="Arial" w:hAnsi="Arial" w:cs="Arial"/>
          <w:spacing w:val="-1"/>
        </w:rPr>
        <w:t xml:space="preserve"> A</w:t>
      </w:r>
      <w:r w:rsidRPr="00FE26E5">
        <w:rPr>
          <w:rFonts w:ascii="Arial" w:eastAsia="Arial" w:hAnsi="Arial" w:cs="Arial"/>
          <w:spacing w:val="1"/>
        </w:rPr>
        <w:t>c</w:t>
      </w:r>
      <w:r w:rsidRPr="00FE26E5">
        <w:rPr>
          <w:rFonts w:ascii="Arial" w:eastAsia="Arial" w:hAnsi="Arial" w:cs="Arial"/>
        </w:rPr>
        <w:t>t</w:t>
      </w:r>
    </w:p>
    <w:p w:rsidR="007A1A8D" w14:paraId="2794083B" w14:textId="77777777">
      <w:pPr>
        <w:spacing w:before="6" w:line="100" w:lineRule="exact"/>
        <w:rPr>
          <w:sz w:val="11"/>
          <w:szCs w:val="11"/>
        </w:rPr>
      </w:pPr>
    </w:p>
    <w:p w:rsidR="007A1A8D" w:rsidRPr="00FE26E5" w:rsidP="00FE26E5" w14:paraId="750C9752" w14:textId="0DD9D3ED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00FE26E5">
        <w:rPr>
          <w:rFonts w:ascii="Arial" w:eastAsia="Arial" w:hAnsi="Arial" w:cs="Arial"/>
        </w:rPr>
        <w:t>F</w:t>
      </w:r>
      <w:r w:rsidRPr="00FE26E5">
        <w:rPr>
          <w:rFonts w:ascii="Arial" w:eastAsia="Arial" w:hAnsi="Arial" w:cs="Arial"/>
          <w:spacing w:val="-1"/>
        </w:rPr>
        <w:t>il</w:t>
      </w:r>
      <w:r w:rsidRPr="00FE26E5">
        <w:rPr>
          <w:rFonts w:ascii="Arial" w:eastAsia="Arial" w:hAnsi="Arial" w:cs="Arial"/>
          <w:spacing w:val="1"/>
        </w:rPr>
        <w:t>i</w:t>
      </w:r>
      <w:r w:rsidRPr="00FE26E5">
        <w:rPr>
          <w:rFonts w:ascii="Arial" w:eastAsia="Arial" w:hAnsi="Arial" w:cs="Arial"/>
        </w:rPr>
        <w:t>ng</w:t>
      </w:r>
      <w:r w:rsidRPr="00FE26E5">
        <w:rPr>
          <w:rFonts w:ascii="Arial" w:eastAsia="Arial" w:hAnsi="Arial" w:cs="Arial"/>
          <w:spacing w:val="-4"/>
        </w:rPr>
        <w:t xml:space="preserve"> </w:t>
      </w:r>
      <w:r w:rsidRPr="00FE26E5">
        <w:rPr>
          <w:rFonts w:ascii="Arial" w:eastAsia="Arial" w:hAnsi="Arial" w:cs="Arial"/>
        </w:rPr>
        <w:t>of I</w:t>
      </w:r>
      <w:r w:rsidRPr="00FE26E5">
        <w:rPr>
          <w:rFonts w:ascii="Arial" w:eastAsia="Arial" w:hAnsi="Arial" w:cs="Arial"/>
          <w:spacing w:val="-1"/>
        </w:rPr>
        <w:t>n</w:t>
      </w:r>
      <w:r w:rsidRPr="00FE26E5">
        <w:rPr>
          <w:rFonts w:ascii="Arial" w:eastAsia="Arial" w:hAnsi="Arial" w:cs="Arial"/>
          <w:spacing w:val="1"/>
        </w:rPr>
        <w:t>c</w:t>
      </w:r>
      <w:r w:rsidRPr="00FE26E5">
        <w:rPr>
          <w:rFonts w:ascii="Arial" w:eastAsia="Arial" w:hAnsi="Arial" w:cs="Arial"/>
        </w:rPr>
        <w:t>o</w:t>
      </w:r>
      <w:r w:rsidRPr="00FE26E5">
        <w:rPr>
          <w:rFonts w:ascii="Arial" w:eastAsia="Arial" w:hAnsi="Arial" w:cs="Arial"/>
          <w:spacing w:val="4"/>
        </w:rPr>
        <w:t>m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-7"/>
        </w:rPr>
        <w:t xml:space="preserve"> </w:t>
      </w:r>
      <w:r w:rsidRPr="00FE26E5">
        <w:rPr>
          <w:rFonts w:ascii="Arial" w:eastAsia="Arial" w:hAnsi="Arial" w:cs="Arial"/>
          <w:spacing w:val="-1"/>
        </w:rPr>
        <w:t>t</w:t>
      </w:r>
      <w:r w:rsidRPr="00FE26E5">
        <w:rPr>
          <w:rFonts w:ascii="Arial" w:eastAsia="Arial" w:hAnsi="Arial" w:cs="Arial"/>
        </w:rPr>
        <w:t>ax</w:t>
      </w:r>
      <w:r w:rsidRPr="00FE26E5">
        <w:rPr>
          <w:rFonts w:ascii="Arial" w:eastAsia="Arial" w:hAnsi="Arial" w:cs="Arial"/>
          <w:spacing w:val="-2"/>
        </w:rPr>
        <w:t xml:space="preserve"> </w:t>
      </w:r>
      <w:r w:rsidRPr="00FE26E5">
        <w:rPr>
          <w:rFonts w:ascii="Arial" w:eastAsia="Arial" w:hAnsi="Arial" w:cs="Arial"/>
        </w:rPr>
        <w:t>a</w:t>
      </w:r>
      <w:r w:rsidRPr="00FE26E5">
        <w:rPr>
          <w:rFonts w:ascii="Arial" w:eastAsia="Arial" w:hAnsi="Arial" w:cs="Arial"/>
          <w:spacing w:val="-1"/>
        </w:rPr>
        <w:t>n</w:t>
      </w:r>
      <w:r w:rsidRPr="00FE26E5">
        <w:rPr>
          <w:rFonts w:ascii="Arial" w:eastAsia="Arial" w:hAnsi="Arial" w:cs="Arial"/>
        </w:rPr>
        <w:t>d</w:t>
      </w:r>
      <w:r w:rsidRPr="00FE26E5">
        <w:rPr>
          <w:rFonts w:ascii="Arial" w:eastAsia="Arial" w:hAnsi="Arial" w:cs="Arial"/>
          <w:spacing w:val="-1"/>
        </w:rPr>
        <w:t xml:space="preserve"> V</w:t>
      </w:r>
      <w:r w:rsidRPr="00FE26E5">
        <w:rPr>
          <w:rFonts w:ascii="Arial" w:eastAsia="Arial" w:hAnsi="Arial" w:cs="Arial"/>
          <w:spacing w:val="1"/>
        </w:rPr>
        <w:t>A</w:t>
      </w:r>
      <w:r w:rsidRPr="00FE26E5">
        <w:rPr>
          <w:rFonts w:ascii="Arial" w:eastAsia="Arial" w:hAnsi="Arial" w:cs="Arial"/>
        </w:rPr>
        <w:t>T</w:t>
      </w:r>
      <w:r w:rsidRPr="00FE26E5">
        <w:rPr>
          <w:rFonts w:ascii="Arial" w:eastAsia="Arial" w:hAnsi="Arial" w:cs="Arial"/>
          <w:spacing w:val="-1"/>
        </w:rPr>
        <w:t xml:space="preserve"> </w:t>
      </w:r>
      <w:r w:rsidRPr="00FE26E5">
        <w:rPr>
          <w:rFonts w:ascii="Arial" w:eastAsia="Arial" w:hAnsi="Arial" w:cs="Arial"/>
        </w:rPr>
        <w:t>Ret</w:t>
      </w:r>
      <w:r w:rsidRPr="00FE26E5">
        <w:rPr>
          <w:rFonts w:ascii="Arial" w:eastAsia="Arial" w:hAnsi="Arial" w:cs="Arial"/>
          <w:spacing w:val="-1"/>
        </w:rPr>
        <w:t>u</w:t>
      </w:r>
      <w:r w:rsidRPr="00FE26E5">
        <w:rPr>
          <w:rFonts w:ascii="Arial" w:eastAsia="Arial" w:hAnsi="Arial" w:cs="Arial"/>
          <w:spacing w:val="1"/>
        </w:rPr>
        <w:t>r</w:t>
      </w:r>
      <w:r w:rsidRPr="00FE26E5">
        <w:rPr>
          <w:rFonts w:ascii="Arial" w:eastAsia="Arial" w:hAnsi="Arial" w:cs="Arial"/>
        </w:rPr>
        <w:t>ns</w:t>
      </w:r>
    </w:p>
    <w:p w:rsidR="007A1A8D" w14:paraId="7F162776" w14:textId="77777777">
      <w:pPr>
        <w:spacing w:before="3" w:line="100" w:lineRule="exact"/>
        <w:rPr>
          <w:sz w:val="11"/>
          <w:szCs w:val="11"/>
        </w:rPr>
      </w:pPr>
    </w:p>
    <w:p w:rsidR="007A1A8D" w:rsidRPr="00FE26E5" w:rsidP="00FE26E5" w14:paraId="0FF4D1AE" w14:textId="200E2789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00FE26E5">
        <w:rPr>
          <w:rFonts w:ascii="Arial" w:eastAsia="Arial" w:hAnsi="Arial" w:cs="Arial"/>
          <w:spacing w:val="3"/>
        </w:rPr>
        <w:t>T</w:t>
      </w:r>
      <w:r w:rsidRPr="00FE26E5">
        <w:rPr>
          <w:rFonts w:ascii="Arial" w:eastAsia="Arial" w:hAnsi="Arial" w:cs="Arial"/>
          <w:spacing w:val="-3"/>
        </w:rPr>
        <w:t>i</w:t>
      </w:r>
      <w:r w:rsidRPr="00FE26E5">
        <w:rPr>
          <w:rFonts w:ascii="Arial" w:eastAsia="Arial" w:hAnsi="Arial" w:cs="Arial"/>
          <w:spacing w:val="4"/>
        </w:rPr>
        <w:t>m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1"/>
        </w:rPr>
        <w:t>l</w:t>
      </w:r>
      <w:r w:rsidRPr="00FE26E5">
        <w:rPr>
          <w:rFonts w:ascii="Arial" w:eastAsia="Arial" w:hAnsi="Arial" w:cs="Arial"/>
        </w:rPr>
        <w:t>y</w:t>
      </w:r>
      <w:r w:rsidRPr="00FE26E5">
        <w:rPr>
          <w:rFonts w:ascii="Arial" w:eastAsia="Arial" w:hAnsi="Arial" w:cs="Arial"/>
          <w:spacing w:val="-10"/>
        </w:rPr>
        <w:t xml:space="preserve"> </w:t>
      </w:r>
      <w:r w:rsidRPr="00FE26E5">
        <w:rPr>
          <w:rFonts w:ascii="Arial" w:eastAsia="Arial" w:hAnsi="Arial" w:cs="Arial"/>
          <w:spacing w:val="1"/>
        </w:rPr>
        <w:t>c</w:t>
      </w:r>
      <w:r w:rsidRPr="00FE26E5">
        <w:rPr>
          <w:rFonts w:ascii="Arial" w:eastAsia="Arial" w:hAnsi="Arial" w:cs="Arial"/>
        </w:rPr>
        <w:t>a</w:t>
      </w:r>
      <w:r w:rsidRPr="00FE26E5">
        <w:rPr>
          <w:rFonts w:ascii="Arial" w:eastAsia="Arial" w:hAnsi="Arial" w:cs="Arial"/>
          <w:spacing w:val="-1"/>
        </w:rPr>
        <w:t>l</w:t>
      </w:r>
      <w:r w:rsidRPr="00FE26E5">
        <w:rPr>
          <w:rFonts w:ascii="Arial" w:eastAsia="Arial" w:hAnsi="Arial" w:cs="Arial"/>
          <w:spacing w:val="1"/>
        </w:rPr>
        <w:t>c</w:t>
      </w:r>
      <w:r w:rsidRPr="00FE26E5">
        <w:rPr>
          <w:rFonts w:ascii="Arial" w:eastAsia="Arial" w:hAnsi="Arial" w:cs="Arial"/>
          <w:spacing w:val="2"/>
        </w:rPr>
        <w:t>u</w:t>
      </w:r>
      <w:r w:rsidRPr="00FE26E5">
        <w:rPr>
          <w:rFonts w:ascii="Arial" w:eastAsia="Arial" w:hAnsi="Arial" w:cs="Arial"/>
          <w:spacing w:val="-1"/>
        </w:rPr>
        <w:t>l</w:t>
      </w:r>
      <w:r w:rsidRPr="00FE26E5">
        <w:rPr>
          <w:rFonts w:ascii="Arial" w:eastAsia="Arial" w:hAnsi="Arial" w:cs="Arial"/>
        </w:rPr>
        <w:t>a</w:t>
      </w:r>
      <w:r w:rsidRPr="00FE26E5">
        <w:rPr>
          <w:rFonts w:ascii="Arial" w:eastAsia="Arial" w:hAnsi="Arial" w:cs="Arial"/>
          <w:spacing w:val="2"/>
        </w:rPr>
        <w:t>t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</w:rPr>
        <w:t>on</w:t>
      </w:r>
      <w:r w:rsidRPr="00FE26E5">
        <w:rPr>
          <w:rFonts w:ascii="Arial" w:eastAsia="Arial" w:hAnsi="Arial" w:cs="Arial"/>
          <w:spacing w:val="-8"/>
        </w:rPr>
        <w:t xml:space="preserve"> </w:t>
      </w:r>
      <w:r w:rsidRPr="00FE26E5">
        <w:rPr>
          <w:rFonts w:ascii="Arial" w:eastAsia="Arial" w:hAnsi="Arial" w:cs="Arial"/>
        </w:rPr>
        <w:t>a</w:t>
      </w:r>
      <w:r w:rsidRPr="00FE26E5">
        <w:rPr>
          <w:rFonts w:ascii="Arial" w:eastAsia="Arial" w:hAnsi="Arial" w:cs="Arial"/>
          <w:spacing w:val="1"/>
        </w:rPr>
        <w:t>n</w:t>
      </w:r>
      <w:r w:rsidRPr="00FE26E5">
        <w:rPr>
          <w:rFonts w:ascii="Arial" w:eastAsia="Arial" w:hAnsi="Arial" w:cs="Arial"/>
        </w:rPr>
        <w:t>d</w:t>
      </w:r>
      <w:r w:rsidRPr="00FE26E5">
        <w:rPr>
          <w:rFonts w:ascii="Arial" w:eastAsia="Arial" w:hAnsi="Arial" w:cs="Arial"/>
          <w:spacing w:val="-3"/>
        </w:rPr>
        <w:t xml:space="preserve"> </w:t>
      </w:r>
      <w:r w:rsidRPr="00FE26E5">
        <w:rPr>
          <w:rFonts w:ascii="Arial" w:eastAsia="Arial" w:hAnsi="Arial" w:cs="Arial"/>
          <w:spacing w:val="-1"/>
        </w:rPr>
        <w:t>d</w:t>
      </w:r>
      <w:r w:rsidRPr="00FE26E5">
        <w:rPr>
          <w:rFonts w:ascii="Arial" w:eastAsia="Arial" w:hAnsi="Arial" w:cs="Arial"/>
          <w:spacing w:val="2"/>
        </w:rPr>
        <w:t>ep</w:t>
      </w:r>
      <w:r w:rsidRPr="00FE26E5">
        <w:rPr>
          <w:rFonts w:ascii="Arial" w:eastAsia="Arial" w:hAnsi="Arial" w:cs="Arial"/>
        </w:rPr>
        <w:t>o</w:t>
      </w:r>
      <w:r w:rsidRPr="00FE26E5">
        <w:rPr>
          <w:rFonts w:ascii="Arial" w:eastAsia="Arial" w:hAnsi="Arial" w:cs="Arial"/>
          <w:spacing w:val="1"/>
        </w:rPr>
        <w:t>s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</w:rPr>
        <w:t>t</w:t>
      </w:r>
      <w:r w:rsidRPr="00FE26E5">
        <w:rPr>
          <w:rFonts w:ascii="Arial" w:eastAsia="Arial" w:hAnsi="Arial" w:cs="Arial"/>
          <w:spacing w:val="-3"/>
        </w:rPr>
        <w:t xml:space="preserve"> </w:t>
      </w:r>
      <w:r w:rsidRPr="00FE26E5">
        <w:rPr>
          <w:rFonts w:ascii="Arial" w:eastAsia="Arial" w:hAnsi="Arial" w:cs="Arial"/>
        </w:rPr>
        <w:t xml:space="preserve">of </w:t>
      </w:r>
      <w:r w:rsidRPr="00FE26E5">
        <w:rPr>
          <w:rFonts w:ascii="Arial" w:eastAsia="Arial" w:hAnsi="Arial" w:cs="Arial"/>
          <w:spacing w:val="3"/>
        </w:rPr>
        <w:t>T</w:t>
      </w:r>
      <w:r w:rsidRPr="00FE26E5">
        <w:rPr>
          <w:rFonts w:ascii="Arial" w:eastAsia="Arial" w:hAnsi="Arial" w:cs="Arial"/>
        </w:rPr>
        <w:t>DS</w:t>
      </w:r>
    </w:p>
    <w:p w:rsidR="007A1A8D" w14:paraId="3E1CC4C5" w14:textId="77777777">
      <w:pPr>
        <w:spacing w:before="6" w:line="100" w:lineRule="exact"/>
        <w:rPr>
          <w:sz w:val="11"/>
          <w:szCs w:val="11"/>
        </w:rPr>
      </w:pPr>
    </w:p>
    <w:p w:rsidR="007A1A8D" w:rsidRPr="00FE26E5" w:rsidP="00FE26E5" w14:paraId="70B59B1F" w14:textId="13237755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00FE26E5">
        <w:rPr>
          <w:rFonts w:ascii="Arial" w:eastAsia="Arial" w:hAnsi="Arial" w:cs="Arial"/>
          <w:spacing w:val="-1"/>
        </w:rPr>
        <w:t>E</w:t>
      </w:r>
      <w:r w:rsidRPr="00FE26E5">
        <w:rPr>
          <w:rFonts w:ascii="Arial" w:eastAsia="Arial" w:hAnsi="Arial" w:cs="Arial"/>
          <w:spacing w:val="1"/>
        </w:rPr>
        <w:t>xc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  <w:spacing w:val="1"/>
        </w:rPr>
        <w:t>s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-6"/>
        </w:rPr>
        <w:t xml:space="preserve"> </w:t>
      </w:r>
      <w:r w:rsidRPr="00FE26E5">
        <w:rPr>
          <w:rFonts w:ascii="Arial" w:eastAsia="Arial" w:hAnsi="Arial" w:cs="Arial"/>
        </w:rPr>
        <w:t xml:space="preserve">&amp; </w:t>
      </w:r>
      <w:r w:rsidRPr="00FE26E5">
        <w:rPr>
          <w:rFonts w:ascii="Arial" w:eastAsia="Arial" w:hAnsi="Arial" w:cs="Arial"/>
          <w:spacing w:val="-1"/>
        </w:rPr>
        <w:t>S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3"/>
        </w:rPr>
        <w:t>r</w:t>
      </w:r>
      <w:r w:rsidRPr="00FE26E5">
        <w:rPr>
          <w:rFonts w:ascii="Arial" w:eastAsia="Arial" w:hAnsi="Arial" w:cs="Arial"/>
          <w:spacing w:val="-1"/>
        </w:rPr>
        <w:t>vi</w:t>
      </w:r>
      <w:r w:rsidRPr="00FE26E5">
        <w:rPr>
          <w:rFonts w:ascii="Arial" w:eastAsia="Arial" w:hAnsi="Arial" w:cs="Arial"/>
          <w:spacing w:val="1"/>
        </w:rPr>
        <w:t>c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-7"/>
        </w:rPr>
        <w:t xml:space="preserve"> </w:t>
      </w:r>
      <w:r w:rsidRPr="00FE26E5">
        <w:rPr>
          <w:rFonts w:ascii="Arial" w:eastAsia="Arial" w:hAnsi="Arial" w:cs="Arial"/>
          <w:spacing w:val="2"/>
        </w:rPr>
        <w:t>T</w:t>
      </w:r>
      <w:r w:rsidRPr="00FE26E5">
        <w:rPr>
          <w:rFonts w:ascii="Arial" w:eastAsia="Arial" w:hAnsi="Arial" w:cs="Arial"/>
        </w:rPr>
        <w:t>ax</w:t>
      </w:r>
      <w:r w:rsidRPr="00FE26E5">
        <w:rPr>
          <w:rFonts w:ascii="Arial" w:eastAsia="Arial" w:hAnsi="Arial" w:cs="Arial"/>
          <w:spacing w:val="-2"/>
        </w:rPr>
        <w:t xml:space="preserve"> </w:t>
      </w:r>
      <w:r w:rsidRPr="00FE26E5">
        <w:rPr>
          <w:rFonts w:ascii="Arial" w:eastAsia="Arial" w:hAnsi="Arial" w:cs="Arial"/>
        </w:rPr>
        <w:t>Co</w:t>
      </w:r>
      <w:r w:rsidRPr="00FE26E5">
        <w:rPr>
          <w:rFonts w:ascii="Arial" w:eastAsia="Arial" w:hAnsi="Arial" w:cs="Arial"/>
          <w:spacing w:val="2"/>
        </w:rPr>
        <w:t>m</w:t>
      </w:r>
      <w:r w:rsidRPr="00FE26E5">
        <w:rPr>
          <w:rFonts w:ascii="Arial" w:eastAsia="Arial" w:hAnsi="Arial" w:cs="Arial"/>
        </w:rPr>
        <w:t>p</w:t>
      </w:r>
      <w:r w:rsidRPr="00FE26E5">
        <w:rPr>
          <w:rFonts w:ascii="Arial" w:eastAsia="Arial" w:hAnsi="Arial" w:cs="Arial"/>
          <w:spacing w:val="-1"/>
        </w:rPr>
        <w:t>l</w:t>
      </w:r>
      <w:r w:rsidRPr="00FE26E5">
        <w:rPr>
          <w:rFonts w:ascii="Arial" w:eastAsia="Arial" w:hAnsi="Arial" w:cs="Arial"/>
          <w:spacing w:val="1"/>
        </w:rPr>
        <w:t>i</w:t>
      </w:r>
      <w:r w:rsidRPr="00FE26E5">
        <w:rPr>
          <w:rFonts w:ascii="Arial" w:eastAsia="Arial" w:hAnsi="Arial" w:cs="Arial"/>
        </w:rPr>
        <w:t>a</w:t>
      </w:r>
      <w:r w:rsidRPr="00FE26E5">
        <w:rPr>
          <w:rFonts w:ascii="Arial" w:eastAsia="Arial" w:hAnsi="Arial" w:cs="Arial"/>
          <w:spacing w:val="-1"/>
        </w:rPr>
        <w:t>n</w:t>
      </w:r>
      <w:r w:rsidRPr="00FE26E5">
        <w:rPr>
          <w:rFonts w:ascii="Arial" w:eastAsia="Arial" w:hAnsi="Arial" w:cs="Arial"/>
          <w:spacing w:val="1"/>
        </w:rPr>
        <w:t>c</w:t>
      </w:r>
      <w:r w:rsidRPr="00FE26E5">
        <w:rPr>
          <w:rFonts w:ascii="Arial" w:eastAsia="Arial" w:hAnsi="Arial" w:cs="Arial"/>
        </w:rPr>
        <w:t>e</w:t>
      </w:r>
    </w:p>
    <w:p w:rsidR="007A1A8D" w14:paraId="020CE123" w14:textId="77777777">
      <w:pPr>
        <w:spacing w:before="6" w:line="100" w:lineRule="exact"/>
        <w:rPr>
          <w:sz w:val="11"/>
          <w:szCs w:val="11"/>
        </w:rPr>
      </w:pPr>
    </w:p>
    <w:p w:rsidR="007A1A8D" w:rsidRPr="00FE26E5" w:rsidP="00FE26E5" w14:paraId="4325AC58" w14:textId="0C738894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00FE26E5">
        <w:rPr>
          <w:rFonts w:ascii="Arial" w:eastAsia="Arial" w:hAnsi="Arial" w:cs="Arial"/>
          <w:spacing w:val="-1"/>
        </w:rPr>
        <w:t>P</w:t>
      </w:r>
      <w:r w:rsidRPr="00FE26E5">
        <w:rPr>
          <w:rFonts w:ascii="Arial" w:eastAsia="Arial" w:hAnsi="Arial" w:cs="Arial"/>
          <w:spacing w:val="1"/>
        </w:rPr>
        <w:t>r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-1"/>
        </w:rPr>
        <w:t>p</w:t>
      </w:r>
      <w:r w:rsidRPr="00FE26E5">
        <w:rPr>
          <w:rFonts w:ascii="Arial" w:eastAsia="Arial" w:hAnsi="Arial" w:cs="Arial"/>
        </w:rPr>
        <w:t>ar</w:t>
      </w:r>
      <w:r w:rsidRPr="00FE26E5">
        <w:rPr>
          <w:rFonts w:ascii="Arial" w:eastAsia="Arial" w:hAnsi="Arial" w:cs="Arial"/>
          <w:spacing w:val="2"/>
        </w:rPr>
        <w:t>a</w:t>
      </w:r>
      <w:r w:rsidRPr="00FE26E5">
        <w:rPr>
          <w:rFonts w:ascii="Arial" w:eastAsia="Arial" w:hAnsi="Arial" w:cs="Arial"/>
        </w:rPr>
        <w:t>t</w:t>
      </w:r>
      <w:r w:rsidRPr="00FE26E5">
        <w:rPr>
          <w:rFonts w:ascii="Arial" w:eastAsia="Arial" w:hAnsi="Arial" w:cs="Arial"/>
          <w:spacing w:val="1"/>
        </w:rPr>
        <w:t>i</w:t>
      </w:r>
      <w:r w:rsidRPr="00FE26E5">
        <w:rPr>
          <w:rFonts w:ascii="Arial" w:eastAsia="Arial" w:hAnsi="Arial" w:cs="Arial"/>
        </w:rPr>
        <w:t>on</w:t>
      </w:r>
      <w:r w:rsidRPr="00FE26E5">
        <w:rPr>
          <w:rFonts w:ascii="Arial" w:eastAsia="Arial" w:hAnsi="Arial" w:cs="Arial"/>
          <w:spacing w:val="-11"/>
        </w:rPr>
        <w:t xml:space="preserve"> </w:t>
      </w:r>
      <w:r w:rsidRPr="00FE26E5">
        <w:rPr>
          <w:rFonts w:ascii="Arial" w:eastAsia="Arial" w:hAnsi="Arial" w:cs="Arial"/>
        </w:rPr>
        <w:t>of</w:t>
      </w:r>
      <w:r w:rsidRPr="00FE26E5">
        <w:rPr>
          <w:rFonts w:ascii="Arial" w:eastAsia="Arial" w:hAnsi="Arial" w:cs="Arial"/>
          <w:spacing w:val="-1"/>
        </w:rPr>
        <w:t xml:space="preserve"> P</w:t>
      </w:r>
      <w:r w:rsidRPr="00FE26E5">
        <w:rPr>
          <w:rFonts w:ascii="Arial" w:eastAsia="Arial" w:hAnsi="Arial" w:cs="Arial"/>
          <w:spacing w:val="1"/>
        </w:rPr>
        <w:t>r</w:t>
      </w:r>
      <w:r w:rsidRPr="00FE26E5">
        <w:rPr>
          <w:rFonts w:ascii="Arial" w:eastAsia="Arial" w:hAnsi="Arial" w:cs="Arial"/>
        </w:rPr>
        <w:t>o</w:t>
      </w:r>
      <w:r w:rsidRPr="00FE26E5">
        <w:rPr>
          <w:rFonts w:ascii="Arial" w:eastAsia="Arial" w:hAnsi="Arial" w:cs="Arial"/>
          <w:spacing w:val="1"/>
        </w:rPr>
        <w:t>j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1"/>
        </w:rPr>
        <w:t>c</w:t>
      </w:r>
      <w:r w:rsidRPr="00FE26E5">
        <w:rPr>
          <w:rFonts w:ascii="Arial" w:eastAsia="Arial" w:hAnsi="Arial" w:cs="Arial"/>
        </w:rPr>
        <w:t>t</w:t>
      </w:r>
      <w:r w:rsidRPr="00FE26E5">
        <w:rPr>
          <w:rFonts w:ascii="Arial" w:eastAsia="Arial" w:hAnsi="Arial" w:cs="Arial"/>
          <w:spacing w:val="-6"/>
        </w:rPr>
        <w:t xml:space="preserve"> </w:t>
      </w:r>
      <w:r w:rsidRPr="00FE26E5">
        <w:rPr>
          <w:rFonts w:ascii="Arial" w:eastAsia="Arial" w:hAnsi="Arial" w:cs="Arial"/>
          <w:spacing w:val="2"/>
        </w:rPr>
        <w:t>R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1"/>
        </w:rPr>
        <w:t>p</w:t>
      </w:r>
      <w:r w:rsidRPr="00FE26E5">
        <w:rPr>
          <w:rFonts w:ascii="Arial" w:eastAsia="Arial" w:hAnsi="Arial" w:cs="Arial"/>
        </w:rPr>
        <w:t>orts</w:t>
      </w:r>
    </w:p>
    <w:p w:rsidR="007A1A8D" w14:paraId="17518164" w14:textId="77777777">
      <w:pPr>
        <w:spacing w:before="6" w:line="100" w:lineRule="exact"/>
        <w:rPr>
          <w:sz w:val="11"/>
          <w:szCs w:val="11"/>
        </w:rPr>
      </w:pPr>
    </w:p>
    <w:p w:rsidR="007A1A8D" w:rsidRPr="00FE26E5" w:rsidP="00FE26E5" w14:paraId="2CDDA681" w14:textId="2003EB8D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00FE26E5">
        <w:rPr>
          <w:rFonts w:ascii="Arial" w:eastAsia="Arial" w:hAnsi="Arial" w:cs="Arial"/>
          <w:spacing w:val="-1"/>
        </w:rPr>
        <w:t>P</w:t>
      </w:r>
      <w:r w:rsidRPr="00FE26E5">
        <w:rPr>
          <w:rFonts w:ascii="Arial" w:eastAsia="Arial" w:hAnsi="Arial" w:cs="Arial"/>
          <w:spacing w:val="1"/>
        </w:rPr>
        <w:t>r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-1"/>
        </w:rPr>
        <w:t>p</w:t>
      </w:r>
      <w:r w:rsidRPr="00FE26E5">
        <w:rPr>
          <w:rFonts w:ascii="Arial" w:eastAsia="Arial" w:hAnsi="Arial" w:cs="Arial"/>
        </w:rPr>
        <w:t>ar</w:t>
      </w:r>
      <w:r w:rsidRPr="00FE26E5">
        <w:rPr>
          <w:rFonts w:ascii="Arial" w:eastAsia="Arial" w:hAnsi="Arial" w:cs="Arial"/>
          <w:spacing w:val="2"/>
        </w:rPr>
        <w:t>a</w:t>
      </w:r>
      <w:r w:rsidRPr="00FE26E5">
        <w:rPr>
          <w:rFonts w:ascii="Arial" w:eastAsia="Arial" w:hAnsi="Arial" w:cs="Arial"/>
        </w:rPr>
        <w:t>t</w:t>
      </w:r>
      <w:r w:rsidRPr="00FE26E5">
        <w:rPr>
          <w:rFonts w:ascii="Arial" w:eastAsia="Arial" w:hAnsi="Arial" w:cs="Arial"/>
          <w:spacing w:val="1"/>
        </w:rPr>
        <w:t>i</w:t>
      </w:r>
      <w:r w:rsidRPr="00FE26E5">
        <w:rPr>
          <w:rFonts w:ascii="Arial" w:eastAsia="Arial" w:hAnsi="Arial" w:cs="Arial"/>
        </w:rPr>
        <w:t>on</w:t>
      </w:r>
      <w:r w:rsidRPr="00FE26E5">
        <w:rPr>
          <w:rFonts w:ascii="Arial" w:eastAsia="Arial" w:hAnsi="Arial" w:cs="Arial"/>
          <w:spacing w:val="-11"/>
        </w:rPr>
        <w:t xml:space="preserve"> </w:t>
      </w:r>
      <w:r w:rsidRPr="00FE26E5">
        <w:rPr>
          <w:rFonts w:ascii="Arial" w:eastAsia="Arial" w:hAnsi="Arial" w:cs="Arial"/>
        </w:rPr>
        <w:t>of</w:t>
      </w:r>
      <w:r w:rsidRPr="00FE26E5">
        <w:rPr>
          <w:rFonts w:ascii="Arial" w:eastAsia="Arial" w:hAnsi="Arial" w:cs="Arial"/>
          <w:spacing w:val="-1"/>
        </w:rPr>
        <w:t xml:space="preserve"> </w:t>
      </w:r>
      <w:r w:rsidRPr="00FE26E5">
        <w:rPr>
          <w:rFonts w:ascii="Arial" w:eastAsia="Arial" w:hAnsi="Arial" w:cs="Arial"/>
          <w:spacing w:val="1"/>
        </w:rPr>
        <w:t>B</w:t>
      </w:r>
      <w:r w:rsidRPr="00FE26E5">
        <w:rPr>
          <w:rFonts w:ascii="Arial" w:eastAsia="Arial" w:hAnsi="Arial" w:cs="Arial"/>
        </w:rPr>
        <w:t>u</w:t>
      </w:r>
      <w:r w:rsidRPr="00FE26E5">
        <w:rPr>
          <w:rFonts w:ascii="Arial" w:eastAsia="Arial" w:hAnsi="Arial" w:cs="Arial"/>
          <w:spacing w:val="-1"/>
        </w:rPr>
        <w:t>d</w:t>
      </w:r>
      <w:r w:rsidRPr="00FE26E5">
        <w:rPr>
          <w:rFonts w:ascii="Arial" w:eastAsia="Arial" w:hAnsi="Arial" w:cs="Arial"/>
          <w:spacing w:val="2"/>
        </w:rPr>
        <w:t>g</w:t>
      </w:r>
      <w:r w:rsidRPr="00FE26E5">
        <w:rPr>
          <w:rFonts w:ascii="Arial" w:eastAsia="Arial" w:hAnsi="Arial" w:cs="Arial"/>
        </w:rPr>
        <w:t>et</w:t>
      </w:r>
      <w:r w:rsidRPr="00FE26E5">
        <w:rPr>
          <w:rFonts w:ascii="Arial" w:eastAsia="Arial" w:hAnsi="Arial" w:cs="Arial"/>
          <w:spacing w:val="-1"/>
        </w:rPr>
        <w:t>a</w:t>
      </w:r>
      <w:r w:rsidRPr="00FE26E5">
        <w:rPr>
          <w:rFonts w:ascii="Arial" w:eastAsia="Arial" w:hAnsi="Arial" w:cs="Arial"/>
          <w:spacing w:val="5"/>
        </w:rPr>
        <w:t>r</w:t>
      </w:r>
      <w:r w:rsidRPr="00FE26E5">
        <w:rPr>
          <w:rFonts w:ascii="Arial" w:eastAsia="Arial" w:hAnsi="Arial" w:cs="Arial"/>
        </w:rPr>
        <w:t>y</w:t>
      </w:r>
      <w:r w:rsidRPr="00FE26E5">
        <w:rPr>
          <w:rFonts w:ascii="Arial" w:eastAsia="Arial" w:hAnsi="Arial" w:cs="Arial"/>
          <w:spacing w:val="-13"/>
        </w:rPr>
        <w:t xml:space="preserve"> </w:t>
      </w:r>
      <w:r w:rsidRPr="00FE26E5">
        <w:rPr>
          <w:rFonts w:ascii="Arial" w:eastAsia="Arial" w:hAnsi="Arial" w:cs="Arial"/>
        </w:rPr>
        <w:t>F</w:t>
      </w:r>
      <w:r w:rsidRPr="00FE26E5">
        <w:rPr>
          <w:rFonts w:ascii="Arial" w:eastAsia="Arial" w:hAnsi="Arial" w:cs="Arial"/>
          <w:spacing w:val="2"/>
        </w:rPr>
        <w:t>i</w:t>
      </w:r>
      <w:r w:rsidRPr="00FE26E5">
        <w:rPr>
          <w:rFonts w:ascii="Arial" w:eastAsia="Arial" w:hAnsi="Arial" w:cs="Arial"/>
        </w:rPr>
        <w:t>n</w:t>
      </w:r>
      <w:r w:rsidRPr="00FE26E5">
        <w:rPr>
          <w:rFonts w:ascii="Arial" w:eastAsia="Arial" w:hAnsi="Arial" w:cs="Arial"/>
          <w:spacing w:val="-1"/>
        </w:rPr>
        <w:t>a</w:t>
      </w:r>
      <w:r w:rsidRPr="00FE26E5">
        <w:rPr>
          <w:rFonts w:ascii="Arial" w:eastAsia="Arial" w:hAnsi="Arial" w:cs="Arial"/>
        </w:rPr>
        <w:t>n</w:t>
      </w:r>
      <w:r w:rsidRPr="00FE26E5">
        <w:rPr>
          <w:rFonts w:ascii="Arial" w:eastAsia="Arial" w:hAnsi="Arial" w:cs="Arial"/>
          <w:spacing w:val="1"/>
        </w:rPr>
        <w:t>ci</w:t>
      </w:r>
      <w:r w:rsidRPr="00FE26E5">
        <w:rPr>
          <w:rFonts w:ascii="Arial" w:eastAsia="Arial" w:hAnsi="Arial" w:cs="Arial"/>
        </w:rPr>
        <w:t>a</w:t>
      </w:r>
      <w:r w:rsidRPr="00FE26E5">
        <w:rPr>
          <w:rFonts w:ascii="Arial" w:eastAsia="Arial" w:hAnsi="Arial" w:cs="Arial"/>
          <w:spacing w:val="-1"/>
        </w:rPr>
        <w:t>l</w:t>
      </w:r>
      <w:r w:rsidRPr="00FE26E5">
        <w:rPr>
          <w:rFonts w:ascii="Arial" w:eastAsia="Arial" w:hAnsi="Arial" w:cs="Arial"/>
        </w:rPr>
        <w:t>s</w:t>
      </w:r>
    </w:p>
    <w:p w:rsidR="007A1A8D" w14:paraId="4E498026" w14:textId="77777777">
      <w:pPr>
        <w:spacing w:before="3" w:line="100" w:lineRule="exact"/>
        <w:rPr>
          <w:sz w:val="11"/>
          <w:szCs w:val="11"/>
        </w:rPr>
      </w:pPr>
    </w:p>
    <w:p w:rsidR="007A1A8D" w:rsidRPr="00FE26E5" w:rsidP="00FE26E5" w14:paraId="74C6111C" w14:textId="5CB9EADC">
      <w:pPr>
        <w:pStyle w:val="ListParagraph"/>
        <w:numPr>
          <w:ilvl w:val="0"/>
          <w:numId w:val="3"/>
        </w:numPr>
        <w:rPr>
          <w:rFonts w:ascii="Arial" w:eastAsia="Arial" w:hAnsi="Arial" w:cs="Arial"/>
        </w:rPr>
      </w:pPr>
      <w:r w:rsidRPr="00FE26E5">
        <w:rPr>
          <w:rFonts w:ascii="Arial" w:eastAsia="Arial" w:hAnsi="Arial" w:cs="Arial"/>
        </w:rPr>
        <w:t>In</w:t>
      </w:r>
      <w:r w:rsidRPr="00FE26E5">
        <w:rPr>
          <w:rFonts w:ascii="Arial" w:eastAsia="Arial" w:hAnsi="Arial" w:cs="Arial"/>
          <w:spacing w:val="-1"/>
        </w:rPr>
        <w:t>t</w:t>
      </w:r>
      <w:r w:rsidRPr="00FE26E5">
        <w:rPr>
          <w:rFonts w:ascii="Arial" w:eastAsia="Arial" w:hAnsi="Arial" w:cs="Arial"/>
        </w:rPr>
        <w:t>ern</w:t>
      </w:r>
      <w:r w:rsidRPr="00FE26E5">
        <w:rPr>
          <w:rFonts w:ascii="Arial" w:eastAsia="Arial" w:hAnsi="Arial" w:cs="Arial"/>
          <w:spacing w:val="2"/>
        </w:rPr>
        <w:t>a</w:t>
      </w:r>
      <w:r w:rsidRPr="00FE26E5">
        <w:rPr>
          <w:rFonts w:ascii="Arial" w:eastAsia="Arial" w:hAnsi="Arial" w:cs="Arial"/>
        </w:rPr>
        <w:t>l</w:t>
      </w:r>
      <w:r w:rsidRPr="00FE26E5">
        <w:rPr>
          <w:rFonts w:ascii="Arial" w:eastAsia="Arial" w:hAnsi="Arial" w:cs="Arial"/>
          <w:spacing w:val="-6"/>
        </w:rPr>
        <w:t xml:space="preserve"> </w:t>
      </w:r>
      <w:r w:rsidRPr="00FE26E5">
        <w:rPr>
          <w:rFonts w:ascii="Arial" w:eastAsia="Arial" w:hAnsi="Arial" w:cs="Arial"/>
          <w:spacing w:val="-1"/>
        </w:rPr>
        <w:t>A</w:t>
      </w:r>
      <w:r w:rsidRPr="00FE26E5">
        <w:rPr>
          <w:rFonts w:ascii="Arial" w:eastAsia="Arial" w:hAnsi="Arial" w:cs="Arial"/>
        </w:rPr>
        <w:t>u</w:t>
      </w:r>
      <w:r w:rsidRPr="00FE26E5">
        <w:rPr>
          <w:rFonts w:ascii="Arial" w:eastAsia="Arial" w:hAnsi="Arial" w:cs="Arial"/>
          <w:spacing w:val="1"/>
        </w:rPr>
        <w:t>d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</w:rPr>
        <w:t>t</w:t>
      </w:r>
    </w:p>
    <w:p w:rsidR="007A1A8D" w14:paraId="6D8B612C" w14:textId="77777777">
      <w:pPr>
        <w:spacing w:line="200" w:lineRule="exact"/>
      </w:pPr>
    </w:p>
    <w:p w:rsidR="007A1A8D" w14:paraId="171BB485" w14:textId="77777777">
      <w:pPr>
        <w:spacing w:before="19" w:line="240" w:lineRule="exact"/>
        <w:rPr>
          <w:sz w:val="24"/>
          <w:szCs w:val="24"/>
        </w:rPr>
      </w:pPr>
    </w:p>
    <w:p w:rsidR="007A1A8D" w14:paraId="1CE91C93" w14:textId="77777777">
      <w:pPr>
        <w:spacing w:line="220" w:lineRule="exact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  <w:u w:val="thick" w:color="000000"/>
        </w:rPr>
        <w:t>C</w:t>
      </w:r>
      <w:r>
        <w:rPr>
          <w:rFonts w:ascii="Arial" w:eastAsia="Arial" w:hAnsi="Arial" w:cs="Arial"/>
          <w:b/>
          <w:spacing w:val="-1"/>
          <w:position w:val="-1"/>
          <w:u w:val="thick" w:color="000000"/>
        </w:rPr>
        <w:t>O</w:t>
      </w:r>
      <w:r>
        <w:rPr>
          <w:rFonts w:ascii="Arial" w:eastAsia="Arial" w:hAnsi="Arial" w:cs="Arial"/>
          <w:b/>
          <w:spacing w:val="4"/>
          <w:position w:val="-1"/>
          <w:u w:val="thick" w:color="000000"/>
        </w:rPr>
        <w:t>M</w:t>
      </w:r>
      <w:r>
        <w:rPr>
          <w:rFonts w:ascii="Arial" w:eastAsia="Arial" w:hAnsi="Arial" w:cs="Arial"/>
          <w:b/>
          <w:spacing w:val="-1"/>
          <w:position w:val="-1"/>
          <w:u w:val="thick" w:color="000000"/>
        </w:rPr>
        <w:t>P</w:t>
      </w:r>
      <w:r>
        <w:rPr>
          <w:rFonts w:ascii="Arial" w:eastAsia="Arial" w:hAnsi="Arial" w:cs="Arial"/>
          <w:b/>
          <w:position w:val="-1"/>
          <w:u w:val="thick" w:color="000000"/>
        </w:rPr>
        <w:t>U</w:t>
      </w:r>
      <w:r>
        <w:rPr>
          <w:rFonts w:ascii="Arial" w:eastAsia="Arial" w:hAnsi="Arial" w:cs="Arial"/>
          <w:b/>
          <w:spacing w:val="3"/>
          <w:position w:val="-1"/>
          <w:u w:val="thick" w:color="000000"/>
        </w:rPr>
        <w:t>T</w:t>
      </w:r>
      <w:r>
        <w:rPr>
          <w:rFonts w:ascii="Arial" w:eastAsia="Arial" w:hAnsi="Arial" w:cs="Arial"/>
          <w:b/>
          <w:spacing w:val="-1"/>
          <w:position w:val="-1"/>
          <w:u w:val="thick" w:color="000000"/>
        </w:rPr>
        <w:t>E</w:t>
      </w:r>
      <w:r>
        <w:rPr>
          <w:rFonts w:ascii="Arial" w:eastAsia="Arial" w:hAnsi="Arial" w:cs="Arial"/>
          <w:b/>
          <w:position w:val="-1"/>
          <w:u w:val="thick" w:color="000000"/>
        </w:rPr>
        <w:t>R</w:t>
      </w:r>
      <w:r>
        <w:rPr>
          <w:rFonts w:ascii="Arial" w:eastAsia="Arial" w:hAnsi="Arial" w:cs="Arial"/>
          <w:b/>
          <w:spacing w:val="-12"/>
          <w:position w:val="-1"/>
          <w:u w:val="thick" w:color="000000"/>
        </w:rPr>
        <w:t xml:space="preserve"> </w:t>
      </w:r>
      <w:r>
        <w:rPr>
          <w:rFonts w:ascii="Arial" w:eastAsia="Arial" w:hAnsi="Arial" w:cs="Arial"/>
          <w:b/>
          <w:position w:val="-1"/>
          <w:u w:val="thick" w:color="000000"/>
        </w:rPr>
        <w:t>KN</w:t>
      </w:r>
      <w:r>
        <w:rPr>
          <w:rFonts w:ascii="Arial" w:eastAsia="Arial" w:hAnsi="Arial" w:cs="Arial"/>
          <w:b/>
          <w:spacing w:val="1"/>
          <w:position w:val="-1"/>
          <w:u w:val="thick" w:color="000000"/>
        </w:rPr>
        <w:t>OW</w:t>
      </w:r>
      <w:r>
        <w:rPr>
          <w:rFonts w:ascii="Arial" w:eastAsia="Arial" w:hAnsi="Arial" w:cs="Arial"/>
          <w:b/>
          <w:position w:val="-1"/>
          <w:u w:val="thick" w:color="000000"/>
        </w:rPr>
        <w:t>L</w:t>
      </w:r>
      <w:r>
        <w:rPr>
          <w:rFonts w:ascii="Arial" w:eastAsia="Arial" w:hAnsi="Arial" w:cs="Arial"/>
          <w:b/>
          <w:spacing w:val="-1"/>
          <w:position w:val="-1"/>
          <w:u w:val="thick" w:color="000000"/>
        </w:rPr>
        <w:t>E</w:t>
      </w:r>
      <w:r>
        <w:rPr>
          <w:rFonts w:ascii="Arial" w:eastAsia="Arial" w:hAnsi="Arial" w:cs="Arial"/>
          <w:b/>
          <w:position w:val="-1"/>
          <w:u w:val="thick" w:color="000000"/>
        </w:rPr>
        <w:t>D</w:t>
      </w:r>
      <w:r>
        <w:rPr>
          <w:rFonts w:ascii="Arial" w:eastAsia="Arial" w:hAnsi="Arial" w:cs="Arial"/>
          <w:b/>
          <w:spacing w:val="1"/>
          <w:position w:val="-1"/>
          <w:u w:val="thick" w:color="000000"/>
        </w:rPr>
        <w:t>G</w:t>
      </w:r>
      <w:r>
        <w:rPr>
          <w:rFonts w:ascii="Arial" w:eastAsia="Arial" w:hAnsi="Arial" w:cs="Arial"/>
          <w:b/>
          <w:position w:val="-1"/>
          <w:u w:val="thick" w:color="000000"/>
        </w:rPr>
        <w:t>E</w:t>
      </w:r>
    </w:p>
    <w:p w:rsidR="007A1A8D" w14:paraId="35F9E71B" w14:textId="77777777">
      <w:pPr>
        <w:spacing w:before="7" w:line="100" w:lineRule="exact"/>
        <w:rPr>
          <w:sz w:val="11"/>
          <w:szCs w:val="11"/>
        </w:rPr>
      </w:pPr>
    </w:p>
    <w:p w:rsidR="007A1A8D" w14:paraId="4F23B706" w14:textId="77777777">
      <w:pPr>
        <w:spacing w:line="200" w:lineRule="exact"/>
      </w:pPr>
    </w:p>
    <w:p w:rsidR="007A1A8D" w:rsidRPr="00FE26E5" w:rsidP="00FE26E5" w14:paraId="35C0D97F" w14:textId="1EC6A066">
      <w:pPr>
        <w:pStyle w:val="ListParagraph"/>
        <w:numPr>
          <w:ilvl w:val="0"/>
          <w:numId w:val="4"/>
        </w:numPr>
        <w:spacing w:before="34"/>
        <w:rPr>
          <w:rFonts w:ascii="Arial" w:eastAsia="Arial" w:hAnsi="Arial" w:cs="Arial"/>
        </w:rPr>
      </w:pPr>
      <w:r w:rsidRPr="00FE26E5">
        <w:rPr>
          <w:rFonts w:ascii="Arial" w:eastAsia="Arial" w:hAnsi="Arial" w:cs="Arial"/>
        </w:rPr>
        <w:t>Co</w:t>
      </w:r>
      <w:r w:rsidRPr="00FE26E5">
        <w:rPr>
          <w:rFonts w:ascii="Arial" w:eastAsia="Arial" w:hAnsi="Arial" w:cs="Arial"/>
          <w:spacing w:val="4"/>
        </w:rPr>
        <w:t>m</w:t>
      </w:r>
      <w:r w:rsidRPr="00FE26E5">
        <w:rPr>
          <w:rFonts w:ascii="Arial" w:eastAsia="Arial" w:hAnsi="Arial" w:cs="Arial"/>
        </w:rPr>
        <w:t>p</w:t>
      </w:r>
      <w:r w:rsidRPr="00FE26E5">
        <w:rPr>
          <w:rFonts w:ascii="Arial" w:eastAsia="Arial" w:hAnsi="Arial" w:cs="Arial"/>
          <w:spacing w:val="-1"/>
        </w:rPr>
        <w:t>l</w:t>
      </w:r>
      <w:r w:rsidRPr="00FE26E5">
        <w:rPr>
          <w:rFonts w:ascii="Arial" w:eastAsia="Arial" w:hAnsi="Arial" w:cs="Arial"/>
        </w:rPr>
        <w:t>et</w:t>
      </w:r>
      <w:r w:rsidRPr="00FE26E5">
        <w:rPr>
          <w:rFonts w:ascii="Arial" w:eastAsia="Arial" w:hAnsi="Arial" w:cs="Arial"/>
          <w:spacing w:val="-1"/>
        </w:rPr>
        <w:t>e</w:t>
      </w:r>
      <w:r w:rsidRPr="00FE26E5">
        <w:rPr>
          <w:rFonts w:ascii="Arial" w:eastAsia="Arial" w:hAnsi="Arial" w:cs="Arial"/>
        </w:rPr>
        <w:t>d</w:t>
      </w:r>
      <w:r w:rsidRPr="00FE26E5">
        <w:rPr>
          <w:rFonts w:ascii="Arial" w:eastAsia="Arial" w:hAnsi="Arial" w:cs="Arial"/>
          <w:spacing w:val="23"/>
        </w:rPr>
        <w:t xml:space="preserve"> </w:t>
      </w:r>
      <w:r w:rsidRPr="00FE26E5">
        <w:rPr>
          <w:rFonts w:ascii="Arial" w:eastAsia="Arial" w:hAnsi="Arial" w:cs="Arial"/>
        </w:rPr>
        <w:t>Co</w:t>
      </w:r>
      <w:r w:rsidRPr="00FE26E5">
        <w:rPr>
          <w:rFonts w:ascii="Arial" w:eastAsia="Arial" w:hAnsi="Arial" w:cs="Arial"/>
          <w:spacing w:val="4"/>
        </w:rPr>
        <w:t>m</w:t>
      </w:r>
      <w:r w:rsidRPr="00FE26E5">
        <w:rPr>
          <w:rFonts w:ascii="Arial" w:eastAsia="Arial" w:hAnsi="Arial" w:cs="Arial"/>
        </w:rPr>
        <w:t>p</w:t>
      </w:r>
      <w:r w:rsidRPr="00FE26E5">
        <w:rPr>
          <w:rFonts w:ascii="Arial" w:eastAsia="Arial" w:hAnsi="Arial" w:cs="Arial"/>
          <w:spacing w:val="-1"/>
        </w:rPr>
        <w:t>ul</w:t>
      </w:r>
      <w:r w:rsidRPr="00FE26E5">
        <w:rPr>
          <w:rFonts w:ascii="Arial" w:eastAsia="Arial" w:hAnsi="Arial" w:cs="Arial"/>
          <w:spacing w:val="1"/>
        </w:rPr>
        <w:t>s</w:t>
      </w:r>
      <w:r w:rsidRPr="00FE26E5">
        <w:rPr>
          <w:rFonts w:ascii="Arial" w:eastAsia="Arial" w:hAnsi="Arial" w:cs="Arial"/>
        </w:rPr>
        <w:t>o</w:t>
      </w:r>
      <w:r w:rsidRPr="00FE26E5">
        <w:rPr>
          <w:rFonts w:ascii="Arial" w:eastAsia="Arial" w:hAnsi="Arial" w:cs="Arial"/>
          <w:spacing w:val="3"/>
        </w:rPr>
        <w:t>r</w:t>
      </w:r>
      <w:r w:rsidRPr="00FE26E5">
        <w:rPr>
          <w:rFonts w:ascii="Arial" w:eastAsia="Arial" w:hAnsi="Arial" w:cs="Arial"/>
        </w:rPr>
        <w:t>y</w:t>
      </w:r>
      <w:r w:rsidRPr="00FE26E5">
        <w:rPr>
          <w:rFonts w:ascii="Arial" w:eastAsia="Arial" w:hAnsi="Arial" w:cs="Arial"/>
          <w:spacing w:val="19"/>
        </w:rPr>
        <w:t xml:space="preserve"> </w:t>
      </w:r>
      <w:r w:rsidRPr="00FE26E5">
        <w:rPr>
          <w:rFonts w:ascii="Arial" w:eastAsia="Arial" w:hAnsi="Arial" w:cs="Arial"/>
          <w:spacing w:val="2"/>
        </w:rPr>
        <w:t>C</w:t>
      </w:r>
      <w:r w:rsidRPr="00FE26E5">
        <w:rPr>
          <w:rFonts w:ascii="Arial" w:eastAsia="Arial" w:hAnsi="Arial" w:cs="Arial"/>
        </w:rPr>
        <w:t>o</w:t>
      </w:r>
      <w:r w:rsidRPr="00FE26E5">
        <w:rPr>
          <w:rFonts w:ascii="Arial" w:eastAsia="Arial" w:hAnsi="Arial" w:cs="Arial"/>
          <w:spacing w:val="4"/>
        </w:rPr>
        <w:t>m</w:t>
      </w:r>
      <w:r w:rsidRPr="00FE26E5">
        <w:rPr>
          <w:rFonts w:ascii="Arial" w:eastAsia="Arial" w:hAnsi="Arial" w:cs="Arial"/>
        </w:rPr>
        <w:t>p</w:t>
      </w:r>
      <w:r w:rsidRPr="00FE26E5">
        <w:rPr>
          <w:rFonts w:ascii="Arial" w:eastAsia="Arial" w:hAnsi="Arial" w:cs="Arial"/>
          <w:spacing w:val="-1"/>
        </w:rPr>
        <w:t>u</w:t>
      </w:r>
      <w:r w:rsidRPr="00FE26E5">
        <w:rPr>
          <w:rFonts w:ascii="Arial" w:eastAsia="Arial" w:hAnsi="Arial" w:cs="Arial"/>
        </w:rPr>
        <w:t>ter</w:t>
      </w:r>
      <w:r w:rsidRPr="00FE26E5">
        <w:rPr>
          <w:rFonts w:ascii="Arial" w:eastAsia="Arial" w:hAnsi="Arial" w:cs="Arial"/>
          <w:spacing w:val="23"/>
        </w:rPr>
        <w:t xml:space="preserve"> </w:t>
      </w:r>
      <w:r w:rsidRPr="00FE26E5">
        <w:rPr>
          <w:rFonts w:ascii="Arial" w:eastAsia="Arial" w:hAnsi="Arial" w:cs="Arial"/>
          <w:spacing w:val="2"/>
        </w:rPr>
        <w:t>C</w:t>
      </w:r>
      <w:r w:rsidRPr="00FE26E5">
        <w:rPr>
          <w:rFonts w:ascii="Arial" w:eastAsia="Arial" w:hAnsi="Arial" w:cs="Arial"/>
        </w:rPr>
        <w:t>o</w:t>
      </w:r>
      <w:r w:rsidRPr="00FE26E5">
        <w:rPr>
          <w:rFonts w:ascii="Arial" w:eastAsia="Arial" w:hAnsi="Arial" w:cs="Arial"/>
          <w:spacing w:val="-1"/>
        </w:rPr>
        <w:t>u</w:t>
      </w:r>
      <w:r w:rsidRPr="00FE26E5">
        <w:rPr>
          <w:rFonts w:ascii="Arial" w:eastAsia="Arial" w:hAnsi="Arial" w:cs="Arial"/>
          <w:spacing w:val="1"/>
        </w:rPr>
        <w:t>rs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24"/>
        </w:rPr>
        <w:t xml:space="preserve"> </w:t>
      </w:r>
      <w:r w:rsidRPr="00FE26E5">
        <w:rPr>
          <w:rFonts w:ascii="Arial" w:eastAsia="Arial" w:hAnsi="Arial" w:cs="Arial"/>
        </w:rPr>
        <w:t>of</w:t>
      </w:r>
      <w:r w:rsidRPr="00FE26E5">
        <w:rPr>
          <w:rFonts w:ascii="Arial" w:eastAsia="Arial" w:hAnsi="Arial" w:cs="Arial"/>
          <w:spacing w:val="31"/>
        </w:rPr>
        <w:t xml:space="preserve"> </w:t>
      </w:r>
      <w:r w:rsidRPr="00FE26E5">
        <w:rPr>
          <w:rFonts w:ascii="Arial" w:eastAsia="Arial" w:hAnsi="Arial" w:cs="Arial"/>
          <w:spacing w:val="2"/>
        </w:rPr>
        <w:t>2</w:t>
      </w:r>
      <w:r w:rsidRPr="00FE26E5">
        <w:rPr>
          <w:rFonts w:ascii="Arial" w:eastAsia="Arial" w:hAnsi="Arial" w:cs="Arial"/>
        </w:rPr>
        <w:t>50</w:t>
      </w:r>
      <w:r w:rsidRPr="00FE26E5">
        <w:rPr>
          <w:rFonts w:ascii="Arial" w:eastAsia="Arial" w:hAnsi="Arial" w:cs="Arial"/>
          <w:spacing w:val="29"/>
        </w:rPr>
        <w:t xml:space="preserve"> </w:t>
      </w:r>
      <w:r w:rsidRPr="00FE26E5">
        <w:rPr>
          <w:rFonts w:ascii="Arial" w:eastAsia="Arial" w:hAnsi="Arial" w:cs="Arial"/>
        </w:rPr>
        <w:t>H</w:t>
      </w:r>
      <w:r w:rsidRPr="00FE26E5">
        <w:rPr>
          <w:rFonts w:ascii="Arial" w:eastAsia="Arial" w:hAnsi="Arial" w:cs="Arial"/>
          <w:spacing w:val="1"/>
        </w:rPr>
        <w:t>rs</w:t>
      </w:r>
      <w:r w:rsidRPr="00FE26E5">
        <w:rPr>
          <w:rFonts w:ascii="Arial" w:eastAsia="Arial" w:hAnsi="Arial" w:cs="Arial"/>
        </w:rPr>
        <w:t>.</w:t>
      </w:r>
      <w:r w:rsidRPr="00FE26E5">
        <w:rPr>
          <w:rFonts w:ascii="Arial" w:eastAsia="Arial" w:hAnsi="Arial" w:cs="Arial"/>
          <w:spacing w:val="27"/>
        </w:rPr>
        <w:t xml:space="preserve"> </w:t>
      </w:r>
      <w:r w:rsidRPr="00FE26E5">
        <w:rPr>
          <w:rFonts w:ascii="Arial" w:eastAsia="Arial" w:hAnsi="Arial" w:cs="Arial"/>
          <w:spacing w:val="1"/>
        </w:rPr>
        <w:t>c</w:t>
      </w:r>
      <w:r w:rsidRPr="00FE26E5">
        <w:rPr>
          <w:rFonts w:ascii="Arial" w:eastAsia="Arial" w:hAnsi="Arial" w:cs="Arial"/>
        </w:rPr>
        <w:t>o</w:t>
      </w:r>
      <w:r w:rsidRPr="00FE26E5">
        <w:rPr>
          <w:rFonts w:ascii="Arial" w:eastAsia="Arial" w:hAnsi="Arial" w:cs="Arial"/>
          <w:spacing w:val="-1"/>
        </w:rPr>
        <w:t>n</w:t>
      </w:r>
      <w:r w:rsidRPr="00FE26E5">
        <w:rPr>
          <w:rFonts w:ascii="Arial" w:eastAsia="Arial" w:hAnsi="Arial" w:cs="Arial"/>
        </w:rPr>
        <w:t>d</w:t>
      </w:r>
      <w:r w:rsidRPr="00FE26E5">
        <w:rPr>
          <w:rFonts w:ascii="Arial" w:eastAsia="Arial" w:hAnsi="Arial" w:cs="Arial"/>
          <w:spacing w:val="-1"/>
        </w:rPr>
        <w:t>u</w:t>
      </w:r>
      <w:r w:rsidRPr="00FE26E5">
        <w:rPr>
          <w:rFonts w:ascii="Arial" w:eastAsia="Arial" w:hAnsi="Arial" w:cs="Arial"/>
          <w:spacing w:val="1"/>
        </w:rPr>
        <w:t>c</w:t>
      </w:r>
      <w:r w:rsidRPr="00FE26E5">
        <w:rPr>
          <w:rFonts w:ascii="Arial" w:eastAsia="Arial" w:hAnsi="Arial" w:cs="Arial"/>
        </w:rPr>
        <w:t>t</w:t>
      </w:r>
      <w:r w:rsidRPr="00FE26E5">
        <w:rPr>
          <w:rFonts w:ascii="Arial" w:eastAsia="Arial" w:hAnsi="Arial" w:cs="Arial"/>
          <w:spacing w:val="2"/>
        </w:rPr>
        <w:t>e</w:t>
      </w:r>
      <w:r w:rsidRPr="00FE26E5">
        <w:rPr>
          <w:rFonts w:ascii="Arial" w:eastAsia="Arial" w:hAnsi="Arial" w:cs="Arial"/>
        </w:rPr>
        <w:t>d</w:t>
      </w:r>
      <w:r w:rsidRPr="00FE26E5">
        <w:rPr>
          <w:rFonts w:ascii="Arial" w:eastAsia="Arial" w:hAnsi="Arial" w:cs="Arial"/>
          <w:spacing w:val="21"/>
        </w:rPr>
        <w:t xml:space="preserve"> </w:t>
      </w:r>
      <w:r w:rsidRPr="00FE26E5">
        <w:rPr>
          <w:rFonts w:ascii="Arial" w:eastAsia="Arial" w:hAnsi="Arial" w:cs="Arial"/>
          <w:spacing w:val="4"/>
        </w:rPr>
        <w:t>b</w:t>
      </w:r>
      <w:r w:rsidRPr="00FE26E5">
        <w:rPr>
          <w:rFonts w:ascii="Arial" w:eastAsia="Arial" w:hAnsi="Arial" w:cs="Arial"/>
        </w:rPr>
        <w:t>y</w:t>
      </w:r>
      <w:r w:rsidRPr="00FE26E5">
        <w:rPr>
          <w:rFonts w:ascii="Arial" w:eastAsia="Arial" w:hAnsi="Arial" w:cs="Arial"/>
          <w:spacing w:val="27"/>
        </w:rPr>
        <w:t xml:space="preserve"> </w:t>
      </w:r>
      <w:r w:rsidRPr="00FE26E5">
        <w:rPr>
          <w:rFonts w:ascii="Arial" w:eastAsia="Arial" w:hAnsi="Arial" w:cs="Arial"/>
        </w:rPr>
        <w:t>the</w:t>
      </w:r>
      <w:r w:rsidRPr="00FE26E5">
        <w:rPr>
          <w:rFonts w:ascii="Arial" w:eastAsia="Arial" w:hAnsi="Arial" w:cs="Arial"/>
          <w:spacing w:val="30"/>
        </w:rPr>
        <w:t xml:space="preserve"> </w:t>
      </w:r>
      <w:r w:rsidRPr="00FE26E5">
        <w:rPr>
          <w:rFonts w:ascii="Arial" w:eastAsia="Arial" w:hAnsi="Arial" w:cs="Arial"/>
        </w:rPr>
        <w:t>Ins</w:t>
      </w:r>
      <w:r w:rsidRPr="00FE26E5">
        <w:rPr>
          <w:rFonts w:ascii="Arial" w:eastAsia="Arial" w:hAnsi="Arial" w:cs="Arial"/>
          <w:spacing w:val="2"/>
        </w:rPr>
        <w:t>t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</w:rPr>
        <w:t>t</w:t>
      </w:r>
      <w:r w:rsidRPr="00FE26E5">
        <w:rPr>
          <w:rFonts w:ascii="Arial" w:eastAsia="Arial" w:hAnsi="Arial" w:cs="Arial"/>
          <w:spacing w:val="2"/>
        </w:rPr>
        <w:t>u</w:t>
      </w:r>
      <w:r w:rsidRPr="00FE26E5">
        <w:rPr>
          <w:rFonts w:ascii="Arial" w:eastAsia="Arial" w:hAnsi="Arial" w:cs="Arial"/>
        </w:rPr>
        <w:t>te</w:t>
      </w:r>
      <w:r w:rsidRPr="00FE26E5">
        <w:rPr>
          <w:rFonts w:ascii="Arial" w:eastAsia="Arial" w:hAnsi="Arial" w:cs="Arial"/>
          <w:spacing w:val="23"/>
        </w:rPr>
        <w:t xml:space="preserve"> </w:t>
      </w:r>
      <w:r w:rsidRPr="00FE26E5">
        <w:rPr>
          <w:rFonts w:ascii="Arial" w:eastAsia="Arial" w:hAnsi="Arial" w:cs="Arial"/>
        </w:rPr>
        <w:t>of</w:t>
      </w:r>
      <w:r w:rsidRPr="00FE26E5">
        <w:rPr>
          <w:rFonts w:ascii="Arial" w:eastAsia="Arial" w:hAnsi="Arial" w:cs="Arial"/>
          <w:spacing w:val="31"/>
        </w:rPr>
        <w:t xml:space="preserve"> </w:t>
      </w:r>
      <w:r w:rsidRPr="00FE26E5">
        <w:rPr>
          <w:rFonts w:ascii="Arial" w:eastAsia="Arial" w:hAnsi="Arial" w:cs="Arial"/>
        </w:rPr>
        <w:t>C</w:t>
      </w:r>
      <w:r w:rsidRPr="00FE26E5">
        <w:rPr>
          <w:rFonts w:ascii="Arial" w:eastAsia="Arial" w:hAnsi="Arial" w:cs="Arial"/>
          <w:spacing w:val="2"/>
        </w:rPr>
        <w:t>h</w:t>
      </w:r>
      <w:r w:rsidRPr="00FE26E5">
        <w:rPr>
          <w:rFonts w:ascii="Arial" w:eastAsia="Arial" w:hAnsi="Arial" w:cs="Arial"/>
        </w:rPr>
        <w:t>arte</w:t>
      </w:r>
      <w:r w:rsidRPr="00FE26E5">
        <w:rPr>
          <w:rFonts w:ascii="Arial" w:eastAsia="Arial" w:hAnsi="Arial" w:cs="Arial"/>
          <w:spacing w:val="1"/>
        </w:rPr>
        <w:t>r</w:t>
      </w:r>
      <w:r w:rsidRPr="00FE26E5">
        <w:rPr>
          <w:rFonts w:ascii="Arial" w:eastAsia="Arial" w:hAnsi="Arial" w:cs="Arial"/>
        </w:rPr>
        <w:t>ed</w:t>
      </w:r>
      <w:r w:rsidR="00FE26E5">
        <w:rPr>
          <w:rFonts w:ascii="Arial" w:eastAsia="Arial" w:hAnsi="Arial" w:cs="Arial"/>
        </w:rPr>
        <w:t xml:space="preserve"> </w:t>
      </w:r>
      <w:r w:rsidRPr="00FE26E5">
        <w:rPr>
          <w:rFonts w:ascii="Arial" w:eastAsia="Arial" w:hAnsi="Arial" w:cs="Arial"/>
          <w:spacing w:val="-1"/>
        </w:rPr>
        <w:t>A</w:t>
      </w:r>
      <w:r w:rsidRPr="00FE26E5">
        <w:rPr>
          <w:rFonts w:ascii="Arial" w:eastAsia="Arial" w:hAnsi="Arial" w:cs="Arial"/>
          <w:spacing w:val="1"/>
        </w:rPr>
        <w:t>cc</w:t>
      </w:r>
      <w:r w:rsidRPr="00FE26E5">
        <w:rPr>
          <w:rFonts w:ascii="Arial" w:eastAsia="Arial" w:hAnsi="Arial" w:cs="Arial"/>
        </w:rPr>
        <w:t>o</w:t>
      </w:r>
      <w:r w:rsidRPr="00FE26E5">
        <w:rPr>
          <w:rFonts w:ascii="Arial" w:eastAsia="Arial" w:hAnsi="Arial" w:cs="Arial"/>
          <w:spacing w:val="-1"/>
        </w:rPr>
        <w:t>u</w:t>
      </w:r>
      <w:r w:rsidRPr="00FE26E5">
        <w:rPr>
          <w:rFonts w:ascii="Arial" w:eastAsia="Arial" w:hAnsi="Arial" w:cs="Arial"/>
        </w:rPr>
        <w:t>nt</w:t>
      </w:r>
      <w:r w:rsidRPr="00FE26E5">
        <w:rPr>
          <w:rFonts w:ascii="Arial" w:eastAsia="Arial" w:hAnsi="Arial" w:cs="Arial"/>
          <w:spacing w:val="1"/>
        </w:rPr>
        <w:t>a</w:t>
      </w:r>
      <w:r w:rsidRPr="00FE26E5">
        <w:rPr>
          <w:rFonts w:ascii="Arial" w:eastAsia="Arial" w:hAnsi="Arial" w:cs="Arial"/>
        </w:rPr>
        <w:t>nts</w:t>
      </w:r>
      <w:r w:rsidRPr="00FE26E5">
        <w:rPr>
          <w:rFonts w:ascii="Arial" w:eastAsia="Arial" w:hAnsi="Arial" w:cs="Arial"/>
          <w:spacing w:val="-11"/>
        </w:rPr>
        <w:t xml:space="preserve"> </w:t>
      </w:r>
      <w:r w:rsidRPr="00FE26E5">
        <w:rPr>
          <w:rFonts w:ascii="Arial" w:eastAsia="Arial" w:hAnsi="Arial" w:cs="Arial"/>
        </w:rPr>
        <w:t>of</w:t>
      </w:r>
      <w:r w:rsidRPr="00FE26E5">
        <w:rPr>
          <w:rFonts w:ascii="Arial" w:eastAsia="Arial" w:hAnsi="Arial" w:cs="Arial"/>
          <w:spacing w:val="-1"/>
        </w:rPr>
        <w:t xml:space="preserve"> </w:t>
      </w:r>
      <w:r w:rsidRPr="00FE26E5">
        <w:rPr>
          <w:rFonts w:ascii="Arial" w:eastAsia="Arial" w:hAnsi="Arial" w:cs="Arial"/>
        </w:rPr>
        <w:t>I</w:t>
      </w:r>
      <w:r w:rsidRPr="00FE26E5">
        <w:rPr>
          <w:rFonts w:ascii="Arial" w:eastAsia="Arial" w:hAnsi="Arial" w:cs="Arial"/>
          <w:spacing w:val="-1"/>
        </w:rPr>
        <w:t>n</w:t>
      </w:r>
      <w:r w:rsidRPr="00FE26E5">
        <w:rPr>
          <w:rFonts w:ascii="Arial" w:eastAsia="Arial" w:hAnsi="Arial" w:cs="Arial"/>
          <w:spacing w:val="2"/>
        </w:rPr>
        <w:t>d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</w:rPr>
        <w:t>a.</w:t>
      </w:r>
    </w:p>
    <w:p w:rsidR="007A1A8D" w14:paraId="4264B807" w14:textId="77777777">
      <w:pPr>
        <w:spacing w:before="6" w:line="100" w:lineRule="exact"/>
        <w:rPr>
          <w:sz w:val="11"/>
          <w:szCs w:val="11"/>
        </w:rPr>
      </w:pPr>
    </w:p>
    <w:p w:rsidR="007A1A8D" w:rsidRPr="00FE26E5" w:rsidP="00FE26E5" w14:paraId="2CF4BBB0" w14:textId="7DEBAA1A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FE26E5">
        <w:rPr>
          <w:rFonts w:ascii="Arial" w:eastAsia="Arial" w:hAnsi="Arial" w:cs="Arial"/>
        </w:rPr>
        <w:t>Co</w:t>
      </w:r>
      <w:r w:rsidRPr="00FE26E5">
        <w:rPr>
          <w:rFonts w:ascii="Arial" w:eastAsia="Arial" w:hAnsi="Arial" w:cs="Arial"/>
          <w:spacing w:val="2"/>
        </w:rPr>
        <w:t>n</w:t>
      </w:r>
      <w:r w:rsidRPr="00FE26E5">
        <w:rPr>
          <w:rFonts w:ascii="Arial" w:eastAsia="Arial" w:hAnsi="Arial" w:cs="Arial"/>
          <w:spacing w:val="-1"/>
        </w:rPr>
        <w:t>v</w:t>
      </w:r>
      <w:r w:rsidRPr="00FE26E5">
        <w:rPr>
          <w:rFonts w:ascii="Arial" w:eastAsia="Arial" w:hAnsi="Arial" w:cs="Arial"/>
        </w:rPr>
        <w:t>er</w:t>
      </w:r>
      <w:r w:rsidRPr="00FE26E5">
        <w:rPr>
          <w:rFonts w:ascii="Arial" w:eastAsia="Arial" w:hAnsi="Arial" w:cs="Arial"/>
          <w:spacing w:val="2"/>
        </w:rPr>
        <w:t>s</w:t>
      </w:r>
      <w:r w:rsidRPr="00FE26E5">
        <w:rPr>
          <w:rFonts w:ascii="Arial" w:eastAsia="Arial" w:hAnsi="Arial" w:cs="Arial"/>
        </w:rPr>
        <w:t>a</w:t>
      </w:r>
      <w:r w:rsidRPr="00FE26E5">
        <w:rPr>
          <w:rFonts w:ascii="Arial" w:eastAsia="Arial" w:hAnsi="Arial" w:cs="Arial"/>
          <w:spacing w:val="-1"/>
        </w:rPr>
        <w:t>n</w:t>
      </w:r>
      <w:r w:rsidRPr="00FE26E5">
        <w:rPr>
          <w:rFonts w:ascii="Arial" w:eastAsia="Arial" w:hAnsi="Arial" w:cs="Arial"/>
        </w:rPr>
        <w:t>t</w:t>
      </w:r>
      <w:r w:rsidRPr="00FE26E5">
        <w:rPr>
          <w:rFonts w:ascii="Arial" w:eastAsia="Arial" w:hAnsi="Arial" w:cs="Arial"/>
          <w:spacing w:val="-8"/>
        </w:rPr>
        <w:t xml:space="preserve"> </w:t>
      </w:r>
      <w:r w:rsidRPr="00FE26E5">
        <w:rPr>
          <w:rFonts w:ascii="Arial" w:eastAsia="Arial" w:hAnsi="Arial" w:cs="Arial"/>
        </w:rPr>
        <w:t>w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  <w:spacing w:val="2"/>
        </w:rPr>
        <w:t>t</w:t>
      </w:r>
      <w:r w:rsidRPr="00FE26E5">
        <w:rPr>
          <w:rFonts w:ascii="Arial" w:eastAsia="Arial" w:hAnsi="Arial" w:cs="Arial"/>
        </w:rPr>
        <w:t>h</w:t>
      </w:r>
      <w:r w:rsidRPr="00FE26E5">
        <w:rPr>
          <w:rFonts w:ascii="Arial" w:eastAsia="Arial" w:hAnsi="Arial" w:cs="Arial"/>
          <w:spacing w:val="-4"/>
        </w:rPr>
        <w:t xml:space="preserve"> </w:t>
      </w:r>
      <w:r w:rsidRPr="00FE26E5">
        <w:rPr>
          <w:rFonts w:ascii="Arial" w:eastAsia="Arial" w:hAnsi="Arial" w:cs="Arial"/>
          <w:spacing w:val="1"/>
        </w:rPr>
        <w:t>M</w:t>
      </w:r>
      <w:r w:rsidRPr="00FE26E5">
        <w:rPr>
          <w:rFonts w:ascii="Arial" w:eastAsia="Arial" w:hAnsi="Arial" w:cs="Arial"/>
        </w:rPr>
        <w:t>S</w:t>
      </w:r>
      <w:r w:rsidRPr="00FE26E5">
        <w:rPr>
          <w:rFonts w:ascii="Arial" w:eastAsia="Arial" w:hAnsi="Arial" w:cs="Arial"/>
          <w:spacing w:val="-6"/>
        </w:rPr>
        <w:t xml:space="preserve"> </w:t>
      </w:r>
      <w:r w:rsidRPr="00FE26E5">
        <w:rPr>
          <w:rFonts w:ascii="Arial" w:eastAsia="Arial" w:hAnsi="Arial" w:cs="Arial"/>
          <w:spacing w:val="9"/>
        </w:rPr>
        <w:t>W</w:t>
      </w:r>
      <w:r w:rsidRPr="00FE26E5">
        <w:rPr>
          <w:rFonts w:ascii="Arial" w:eastAsia="Arial" w:hAnsi="Arial" w:cs="Arial"/>
        </w:rPr>
        <w:t>ord,</w:t>
      </w:r>
      <w:r w:rsidRPr="00FE26E5">
        <w:rPr>
          <w:rFonts w:ascii="Arial" w:eastAsia="Arial" w:hAnsi="Arial" w:cs="Arial"/>
          <w:spacing w:val="-8"/>
        </w:rPr>
        <w:t xml:space="preserve"> </w:t>
      </w:r>
      <w:r w:rsidRPr="00FE26E5">
        <w:rPr>
          <w:rFonts w:ascii="Arial" w:eastAsia="Arial" w:hAnsi="Arial" w:cs="Arial"/>
          <w:spacing w:val="-1"/>
        </w:rPr>
        <w:t>E</w:t>
      </w:r>
      <w:r w:rsidRPr="00FE26E5">
        <w:rPr>
          <w:rFonts w:ascii="Arial" w:eastAsia="Arial" w:hAnsi="Arial" w:cs="Arial"/>
          <w:spacing w:val="1"/>
        </w:rPr>
        <w:t>xc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-1"/>
        </w:rPr>
        <w:t>l</w:t>
      </w:r>
      <w:r w:rsidRPr="00FE26E5">
        <w:rPr>
          <w:rFonts w:ascii="Arial" w:eastAsia="Arial" w:hAnsi="Arial" w:cs="Arial"/>
        </w:rPr>
        <w:t>,</w:t>
      </w:r>
      <w:r w:rsidRPr="00FE26E5">
        <w:rPr>
          <w:rFonts w:ascii="Arial" w:eastAsia="Arial" w:hAnsi="Arial" w:cs="Arial"/>
          <w:spacing w:val="-3"/>
        </w:rPr>
        <w:t xml:space="preserve"> </w:t>
      </w:r>
      <w:r w:rsidRPr="00FE26E5">
        <w:rPr>
          <w:rFonts w:ascii="Arial" w:eastAsia="Arial" w:hAnsi="Arial" w:cs="Arial"/>
        </w:rPr>
        <w:t>wor</w:t>
      </w:r>
      <w:r w:rsidRPr="00FE26E5">
        <w:rPr>
          <w:rFonts w:ascii="Arial" w:eastAsia="Arial" w:hAnsi="Arial" w:cs="Arial"/>
          <w:spacing w:val="3"/>
        </w:rPr>
        <w:t>k</w:t>
      </w:r>
      <w:r w:rsidRPr="00FE26E5">
        <w:rPr>
          <w:rFonts w:ascii="Arial" w:eastAsia="Arial" w:hAnsi="Arial" w:cs="Arial"/>
          <w:spacing w:val="-1"/>
        </w:rPr>
        <w:t>i</w:t>
      </w:r>
      <w:r w:rsidRPr="00FE26E5">
        <w:rPr>
          <w:rFonts w:ascii="Arial" w:eastAsia="Arial" w:hAnsi="Arial" w:cs="Arial"/>
        </w:rPr>
        <w:t>ng</w:t>
      </w:r>
      <w:r w:rsidRPr="00FE26E5">
        <w:rPr>
          <w:rFonts w:ascii="Arial" w:eastAsia="Arial" w:hAnsi="Arial" w:cs="Arial"/>
          <w:spacing w:val="-8"/>
        </w:rPr>
        <w:t xml:space="preserve"> </w:t>
      </w:r>
      <w:r w:rsidRPr="00FE26E5">
        <w:rPr>
          <w:rFonts w:ascii="Arial" w:eastAsia="Arial" w:hAnsi="Arial" w:cs="Arial"/>
          <w:spacing w:val="3"/>
        </w:rPr>
        <w:t>k</w:t>
      </w:r>
      <w:r w:rsidRPr="00FE26E5">
        <w:rPr>
          <w:rFonts w:ascii="Arial" w:eastAsia="Arial" w:hAnsi="Arial" w:cs="Arial"/>
        </w:rPr>
        <w:t>n</w:t>
      </w:r>
      <w:r w:rsidRPr="00FE26E5">
        <w:rPr>
          <w:rFonts w:ascii="Arial" w:eastAsia="Arial" w:hAnsi="Arial" w:cs="Arial"/>
          <w:spacing w:val="-1"/>
        </w:rPr>
        <w:t>o</w:t>
      </w:r>
      <w:r w:rsidRPr="00FE26E5">
        <w:rPr>
          <w:rFonts w:ascii="Arial" w:eastAsia="Arial" w:hAnsi="Arial" w:cs="Arial"/>
          <w:spacing w:val="-2"/>
        </w:rPr>
        <w:t>w</w:t>
      </w:r>
      <w:r w:rsidRPr="00FE26E5">
        <w:rPr>
          <w:rFonts w:ascii="Arial" w:eastAsia="Arial" w:hAnsi="Arial" w:cs="Arial"/>
          <w:spacing w:val="1"/>
        </w:rPr>
        <w:t>l</w:t>
      </w:r>
      <w:r w:rsidRPr="00FE26E5">
        <w:rPr>
          <w:rFonts w:ascii="Arial" w:eastAsia="Arial" w:hAnsi="Arial" w:cs="Arial"/>
        </w:rPr>
        <w:t>e</w:t>
      </w:r>
      <w:r w:rsidRPr="00FE26E5">
        <w:rPr>
          <w:rFonts w:ascii="Arial" w:eastAsia="Arial" w:hAnsi="Arial" w:cs="Arial"/>
          <w:spacing w:val="1"/>
        </w:rPr>
        <w:t>d</w:t>
      </w:r>
      <w:r w:rsidRPr="00FE26E5">
        <w:rPr>
          <w:rFonts w:ascii="Arial" w:eastAsia="Arial" w:hAnsi="Arial" w:cs="Arial"/>
        </w:rPr>
        <w:t>ge</w:t>
      </w:r>
      <w:r w:rsidRPr="00FE26E5">
        <w:rPr>
          <w:rFonts w:ascii="Arial" w:eastAsia="Arial" w:hAnsi="Arial" w:cs="Arial"/>
          <w:spacing w:val="-5"/>
        </w:rPr>
        <w:t xml:space="preserve"> </w:t>
      </w:r>
      <w:r w:rsidRPr="00FE26E5">
        <w:rPr>
          <w:rFonts w:ascii="Arial" w:eastAsia="Arial" w:hAnsi="Arial" w:cs="Arial"/>
        </w:rPr>
        <w:t xml:space="preserve">of </w:t>
      </w:r>
      <w:r w:rsidRPr="00FE26E5">
        <w:rPr>
          <w:rFonts w:ascii="Arial" w:eastAsia="Arial" w:hAnsi="Arial" w:cs="Arial"/>
          <w:spacing w:val="-1"/>
        </w:rPr>
        <w:t>A</w:t>
      </w:r>
      <w:r w:rsidRPr="00FE26E5">
        <w:rPr>
          <w:rFonts w:ascii="Arial" w:eastAsia="Arial" w:hAnsi="Arial" w:cs="Arial"/>
          <w:spacing w:val="1"/>
        </w:rPr>
        <w:t>cc</w:t>
      </w:r>
      <w:r w:rsidRPr="00FE26E5">
        <w:rPr>
          <w:rFonts w:ascii="Arial" w:eastAsia="Arial" w:hAnsi="Arial" w:cs="Arial"/>
        </w:rPr>
        <w:t>o</w:t>
      </w:r>
      <w:r w:rsidRPr="00FE26E5">
        <w:rPr>
          <w:rFonts w:ascii="Arial" w:eastAsia="Arial" w:hAnsi="Arial" w:cs="Arial"/>
          <w:spacing w:val="-1"/>
        </w:rPr>
        <w:t>u</w:t>
      </w:r>
      <w:r w:rsidRPr="00FE26E5">
        <w:rPr>
          <w:rFonts w:ascii="Arial" w:eastAsia="Arial" w:hAnsi="Arial" w:cs="Arial"/>
        </w:rPr>
        <w:t>nt</w:t>
      </w:r>
      <w:r w:rsidRPr="00FE26E5">
        <w:rPr>
          <w:rFonts w:ascii="Arial" w:eastAsia="Arial" w:hAnsi="Arial" w:cs="Arial"/>
          <w:spacing w:val="1"/>
        </w:rPr>
        <w:t>i</w:t>
      </w:r>
      <w:r w:rsidRPr="00FE26E5">
        <w:rPr>
          <w:rFonts w:ascii="Arial" w:eastAsia="Arial" w:hAnsi="Arial" w:cs="Arial"/>
        </w:rPr>
        <w:t>ng</w:t>
      </w:r>
      <w:r w:rsidRPr="00FE26E5">
        <w:rPr>
          <w:rFonts w:ascii="Arial" w:eastAsia="Arial" w:hAnsi="Arial" w:cs="Arial"/>
          <w:spacing w:val="-9"/>
        </w:rPr>
        <w:t xml:space="preserve"> </w:t>
      </w:r>
      <w:r w:rsidRPr="00FE26E5">
        <w:rPr>
          <w:rFonts w:ascii="Arial" w:eastAsia="Arial" w:hAnsi="Arial" w:cs="Arial"/>
          <w:spacing w:val="-1"/>
        </w:rPr>
        <w:t>P</w:t>
      </w:r>
      <w:r w:rsidRPr="00FE26E5">
        <w:rPr>
          <w:rFonts w:ascii="Arial" w:eastAsia="Arial" w:hAnsi="Arial" w:cs="Arial"/>
        </w:rPr>
        <w:t>a</w:t>
      </w:r>
      <w:r w:rsidRPr="00FE26E5">
        <w:rPr>
          <w:rFonts w:ascii="Arial" w:eastAsia="Arial" w:hAnsi="Arial" w:cs="Arial"/>
          <w:spacing w:val="1"/>
        </w:rPr>
        <w:t>c</w:t>
      </w:r>
      <w:r w:rsidRPr="00FE26E5">
        <w:rPr>
          <w:rFonts w:ascii="Arial" w:eastAsia="Arial" w:hAnsi="Arial" w:cs="Arial"/>
          <w:spacing w:val="3"/>
        </w:rPr>
        <w:t>k</w:t>
      </w:r>
      <w:r w:rsidRPr="00FE26E5">
        <w:rPr>
          <w:rFonts w:ascii="Arial" w:eastAsia="Arial" w:hAnsi="Arial" w:cs="Arial"/>
        </w:rPr>
        <w:t>a</w:t>
      </w:r>
      <w:r w:rsidRPr="00FE26E5">
        <w:rPr>
          <w:rFonts w:ascii="Arial" w:eastAsia="Arial" w:hAnsi="Arial" w:cs="Arial"/>
          <w:spacing w:val="-1"/>
        </w:rPr>
        <w:t>g</w:t>
      </w:r>
      <w:r w:rsidRPr="00FE26E5">
        <w:rPr>
          <w:rFonts w:ascii="Arial" w:eastAsia="Arial" w:hAnsi="Arial" w:cs="Arial"/>
        </w:rPr>
        <w:t>es</w:t>
      </w:r>
      <w:r w:rsidRPr="00FE26E5">
        <w:rPr>
          <w:rFonts w:ascii="Arial" w:eastAsia="Arial" w:hAnsi="Arial" w:cs="Arial"/>
          <w:spacing w:val="-8"/>
        </w:rPr>
        <w:t xml:space="preserve"> </w:t>
      </w:r>
      <w:r w:rsidRPr="00FE26E5">
        <w:rPr>
          <w:rFonts w:ascii="Arial" w:eastAsia="Arial" w:hAnsi="Arial" w:cs="Arial"/>
        </w:rPr>
        <w:t>as</w:t>
      </w:r>
      <w:r w:rsidRPr="00FE26E5">
        <w:rPr>
          <w:rFonts w:ascii="Arial" w:eastAsia="Arial" w:hAnsi="Arial" w:cs="Arial"/>
          <w:spacing w:val="-2"/>
        </w:rPr>
        <w:t xml:space="preserve"> </w:t>
      </w:r>
      <w:r w:rsidRPr="00FE26E5">
        <w:rPr>
          <w:rFonts w:ascii="Arial" w:eastAsia="Arial" w:hAnsi="Arial" w:cs="Arial"/>
          <w:spacing w:val="3"/>
        </w:rPr>
        <w:t>T</w:t>
      </w:r>
      <w:r w:rsidRPr="00FE26E5">
        <w:rPr>
          <w:rFonts w:ascii="Arial" w:eastAsia="Arial" w:hAnsi="Arial" w:cs="Arial"/>
        </w:rPr>
        <w:t>a</w:t>
      </w:r>
      <w:r w:rsidRPr="00FE26E5">
        <w:rPr>
          <w:rFonts w:ascii="Arial" w:eastAsia="Arial" w:hAnsi="Arial" w:cs="Arial"/>
          <w:spacing w:val="-1"/>
        </w:rPr>
        <w:t>l</w:t>
      </w:r>
      <w:r w:rsidRPr="00FE26E5">
        <w:rPr>
          <w:rFonts w:ascii="Arial" w:eastAsia="Arial" w:hAnsi="Arial" w:cs="Arial"/>
          <w:spacing w:val="1"/>
        </w:rPr>
        <w:t>l</w:t>
      </w:r>
      <w:r w:rsidRPr="00FE26E5">
        <w:rPr>
          <w:rFonts w:ascii="Arial" w:eastAsia="Arial" w:hAnsi="Arial" w:cs="Arial"/>
        </w:rPr>
        <w:t>y</w:t>
      </w:r>
    </w:p>
    <w:p w:rsidR="007A1A8D" w14:paraId="43D10BEE" w14:textId="77777777">
      <w:pPr>
        <w:spacing w:line="200" w:lineRule="exact"/>
      </w:pPr>
    </w:p>
    <w:p w:rsidR="007A1A8D" w14:paraId="45C37DC1" w14:textId="77777777">
      <w:pPr>
        <w:spacing w:before="17" w:line="240" w:lineRule="exact"/>
        <w:rPr>
          <w:sz w:val="24"/>
          <w:szCs w:val="24"/>
        </w:rPr>
      </w:pPr>
    </w:p>
    <w:p w:rsidR="007A1A8D" w14:paraId="77BC3C36" w14:textId="77777777">
      <w:pPr>
        <w:spacing w:line="220" w:lineRule="exact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  <w:position w:val="-1"/>
          <w:u w:val="thick" w:color="000000"/>
        </w:rPr>
        <w:t>PE</w:t>
      </w:r>
      <w:r>
        <w:rPr>
          <w:rFonts w:ascii="Arial" w:eastAsia="Arial" w:hAnsi="Arial" w:cs="Arial"/>
          <w:b/>
          <w:spacing w:val="2"/>
          <w:position w:val="-1"/>
          <w:u w:val="thick" w:color="000000"/>
        </w:rPr>
        <w:t>R</w:t>
      </w:r>
      <w:r>
        <w:rPr>
          <w:rFonts w:ascii="Arial" w:eastAsia="Arial" w:hAnsi="Arial" w:cs="Arial"/>
          <w:b/>
          <w:spacing w:val="-1"/>
          <w:position w:val="-1"/>
          <w:u w:val="thick" w:color="000000"/>
        </w:rPr>
        <w:t>S</w:t>
      </w:r>
      <w:r>
        <w:rPr>
          <w:rFonts w:ascii="Arial" w:eastAsia="Arial" w:hAnsi="Arial" w:cs="Arial"/>
          <w:b/>
          <w:spacing w:val="1"/>
          <w:position w:val="-1"/>
          <w:u w:val="thick" w:color="000000"/>
        </w:rPr>
        <w:t>O</w:t>
      </w:r>
      <w:r>
        <w:rPr>
          <w:rFonts w:ascii="Arial" w:eastAsia="Arial" w:hAnsi="Arial" w:cs="Arial"/>
          <w:b/>
          <w:spacing w:val="5"/>
          <w:position w:val="-1"/>
          <w:u w:val="thick" w:color="000000"/>
        </w:rPr>
        <w:t>N</w:t>
      </w:r>
      <w:r>
        <w:rPr>
          <w:rFonts w:ascii="Arial" w:eastAsia="Arial" w:hAnsi="Arial" w:cs="Arial"/>
          <w:b/>
          <w:spacing w:val="-5"/>
          <w:position w:val="-1"/>
          <w:u w:val="thick" w:color="000000"/>
        </w:rPr>
        <w:t>A</w:t>
      </w:r>
      <w:r>
        <w:rPr>
          <w:rFonts w:ascii="Arial" w:eastAsia="Arial" w:hAnsi="Arial" w:cs="Arial"/>
          <w:b/>
          <w:position w:val="-1"/>
          <w:u w:val="thick" w:color="000000"/>
        </w:rPr>
        <w:t>L</w:t>
      </w:r>
      <w:r>
        <w:rPr>
          <w:rFonts w:ascii="Arial" w:eastAsia="Arial" w:hAnsi="Arial" w:cs="Arial"/>
          <w:b/>
          <w:spacing w:val="-12"/>
          <w:position w:val="-1"/>
          <w:u w:val="thick" w:color="000000"/>
        </w:rPr>
        <w:t xml:space="preserve"> </w:t>
      </w:r>
      <w:r>
        <w:rPr>
          <w:rFonts w:ascii="Arial" w:eastAsia="Arial" w:hAnsi="Arial" w:cs="Arial"/>
          <w:b/>
          <w:spacing w:val="2"/>
          <w:position w:val="-1"/>
          <w:u w:val="thick" w:color="000000"/>
        </w:rPr>
        <w:t>D</w:t>
      </w:r>
      <w:r>
        <w:rPr>
          <w:rFonts w:ascii="Arial" w:eastAsia="Arial" w:hAnsi="Arial" w:cs="Arial"/>
          <w:b/>
          <w:spacing w:val="-1"/>
          <w:position w:val="-1"/>
          <w:u w:val="thick" w:color="000000"/>
        </w:rPr>
        <w:t>E</w:t>
      </w:r>
      <w:r>
        <w:rPr>
          <w:rFonts w:ascii="Arial" w:eastAsia="Arial" w:hAnsi="Arial" w:cs="Arial"/>
          <w:b/>
          <w:spacing w:val="5"/>
          <w:position w:val="-1"/>
          <w:u w:val="thick" w:color="000000"/>
        </w:rPr>
        <w:t>T</w:t>
      </w:r>
      <w:r>
        <w:rPr>
          <w:rFonts w:ascii="Arial" w:eastAsia="Arial" w:hAnsi="Arial" w:cs="Arial"/>
          <w:b/>
          <w:spacing w:val="-5"/>
          <w:position w:val="-1"/>
          <w:u w:val="thick" w:color="000000"/>
        </w:rPr>
        <w:t>A</w:t>
      </w:r>
      <w:r>
        <w:rPr>
          <w:rFonts w:ascii="Arial" w:eastAsia="Arial" w:hAnsi="Arial" w:cs="Arial"/>
          <w:b/>
          <w:position w:val="-1"/>
          <w:u w:val="thick" w:color="000000"/>
        </w:rPr>
        <w:t>I</w:t>
      </w:r>
      <w:r>
        <w:rPr>
          <w:rFonts w:ascii="Arial" w:eastAsia="Arial" w:hAnsi="Arial" w:cs="Arial"/>
          <w:b/>
          <w:spacing w:val="3"/>
          <w:position w:val="-1"/>
          <w:u w:val="thick" w:color="000000"/>
        </w:rPr>
        <w:t>L</w:t>
      </w:r>
      <w:r>
        <w:rPr>
          <w:rFonts w:ascii="Arial" w:eastAsia="Arial" w:hAnsi="Arial" w:cs="Arial"/>
          <w:b/>
          <w:position w:val="-1"/>
          <w:u w:val="thick" w:color="000000"/>
        </w:rPr>
        <w:t>S</w:t>
      </w:r>
    </w:p>
    <w:p w:rsidR="007A1A8D" w14:paraId="0B5EE16D" w14:textId="77777777">
      <w:pPr>
        <w:spacing w:line="200" w:lineRule="exact"/>
      </w:pPr>
    </w:p>
    <w:p w:rsidR="007A1A8D" w14:paraId="51FAC52C" w14:textId="77777777">
      <w:pPr>
        <w:spacing w:before="37"/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 xml:space="preserve">of </w:t>
      </w:r>
      <w:r>
        <w:rPr>
          <w:rFonts w:ascii="Arial" w:eastAsia="Arial" w:hAnsi="Arial" w:cs="Arial"/>
          <w:spacing w:val="-1"/>
        </w:rPr>
        <w:t>Bi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 xml:space="preserve">th:                                                       </w:t>
      </w:r>
      <w:r>
        <w:rPr>
          <w:rFonts w:ascii="Arial" w:eastAsia="Arial" w:hAnsi="Arial" w:cs="Arial"/>
          <w:spacing w:val="50"/>
        </w:rPr>
        <w:t xml:space="preserve"> </w:t>
      </w: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spacing w:val="2"/>
          <w:position w:val="6"/>
          <w:sz w:val="13"/>
          <w:szCs w:val="13"/>
        </w:rPr>
        <w:t>t</w:t>
      </w:r>
      <w:r>
        <w:rPr>
          <w:rFonts w:ascii="Arial" w:eastAsia="Arial" w:hAnsi="Arial" w:cs="Arial"/>
          <w:position w:val="6"/>
          <w:sz w:val="13"/>
          <w:szCs w:val="13"/>
        </w:rPr>
        <w:t>h</w:t>
      </w:r>
      <w:r>
        <w:rPr>
          <w:rFonts w:ascii="Arial" w:eastAsia="Arial" w:hAnsi="Arial" w:cs="Arial"/>
          <w:spacing w:val="15"/>
          <w:position w:val="6"/>
          <w:sz w:val="13"/>
          <w:szCs w:val="13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rc</w:t>
      </w:r>
      <w:r>
        <w:rPr>
          <w:rFonts w:ascii="Arial" w:eastAsia="Arial" w:hAnsi="Arial" w:cs="Arial"/>
        </w:rPr>
        <w:t>h,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1"/>
        </w:rPr>
        <w:t>9</w:t>
      </w:r>
      <w:r>
        <w:rPr>
          <w:rFonts w:ascii="Arial" w:eastAsia="Arial" w:hAnsi="Arial" w:cs="Arial"/>
        </w:rPr>
        <w:t>89</w:t>
      </w:r>
    </w:p>
    <w:p w:rsidR="007A1A8D" w14:paraId="1C6B1A21" w14:textId="77777777">
      <w:pPr>
        <w:spacing w:line="120" w:lineRule="exact"/>
        <w:rPr>
          <w:sz w:val="12"/>
          <w:szCs w:val="12"/>
        </w:rPr>
      </w:pPr>
    </w:p>
    <w:p w:rsidR="00FE26E5" w14:paraId="13B946A8" w14:textId="77777777">
      <w:pPr>
        <w:spacing w:line="365" w:lineRule="auto"/>
        <w:ind w:left="100" w:right="235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Fat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</w:rPr>
        <w:t>er’s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e:</w:t>
      </w:r>
      <w:r>
        <w:rPr>
          <w:rFonts w:ascii="Arial" w:eastAsia="Arial" w:hAnsi="Arial" w:cs="Arial"/>
        </w:rPr>
        <w:t xml:space="preserve">                                                    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hwar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2"/>
        </w:rPr>
        <w:t>L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  <w:spacing w:val="2"/>
        </w:rPr>
        <w:t>B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 xml:space="preserve">dra </w:t>
      </w:r>
    </w:p>
    <w:p w:rsidR="00FE26E5" w14:paraId="1590AB2E" w14:textId="2B470498">
      <w:pPr>
        <w:spacing w:line="365" w:lineRule="auto"/>
        <w:ind w:left="100" w:right="235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al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ta</w:t>
      </w:r>
      <w:r>
        <w:rPr>
          <w:rFonts w:ascii="Arial" w:eastAsia="Arial" w:hAnsi="Arial" w:cs="Arial"/>
          <w:spacing w:val="1"/>
        </w:rPr>
        <w:t>t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 xml:space="preserve">:                                                     </w:t>
      </w:r>
      <w:r>
        <w:rPr>
          <w:rFonts w:ascii="Arial" w:eastAsia="Arial" w:hAnsi="Arial" w:cs="Arial"/>
          <w:spacing w:val="46"/>
        </w:rPr>
        <w:t xml:space="preserve"> 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rr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ed</w:t>
      </w:r>
    </w:p>
    <w:p w:rsidR="007A1A8D" w14:paraId="53D6221A" w14:textId="45D849B6">
      <w:pPr>
        <w:spacing w:line="365" w:lineRule="auto"/>
        <w:ind w:left="100" w:right="235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n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’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Na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 xml:space="preserve">e:                                                </w:t>
      </w:r>
      <w:r>
        <w:rPr>
          <w:rFonts w:ascii="Arial" w:eastAsia="Arial" w:hAnsi="Arial" w:cs="Arial"/>
          <w:spacing w:val="11"/>
        </w:rPr>
        <w:t xml:space="preserve"> </w:t>
      </w:r>
      <w:r>
        <w:rPr>
          <w:rFonts w:ascii="Arial" w:eastAsia="Arial" w:hAnsi="Arial" w:cs="Arial"/>
        </w:rPr>
        <w:t>CA</w:t>
      </w:r>
      <w:r>
        <w:rPr>
          <w:rFonts w:ascii="Arial" w:eastAsia="Arial" w:hAnsi="Arial" w:cs="Arial"/>
          <w:spacing w:val="-1"/>
        </w:rPr>
        <w:t xml:space="preserve"> Y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1"/>
        </w:rPr>
        <w:t>B</w:t>
      </w:r>
      <w:r>
        <w:rPr>
          <w:rFonts w:ascii="Arial" w:eastAsia="Arial" w:hAnsi="Arial" w:cs="Arial"/>
          <w:spacing w:val="2"/>
        </w:rPr>
        <w:t>h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</w:rPr>
        <w:t>i 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g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                                                        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  <w:spacing w:val="-1"/>
        </w:rPr>
        <w:t>li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h,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1"/>
        </w:rPr>
        <w:t>G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j</w:t>
      </w:r>
      <w:r>
        <w:rPr>
          <w:rFonts w:ascii="Arial" w:eastAsia="Arial" w:hAnsi="Arial" w:cs="Arial"/>
        </w:rPr>
        <w:t>ara</w:t>
      </w:r>
      <w:r>
        <w:rPr>
          <w:rFonts w:ascii="Arial" w:eastAsia="Arial" w:hAnsi="Arial" w:cs="Arial"/>
          <w:spacing w:val="3"/>
        </w:rPr>
        <w:t>t</w:t>
      </w:r>
      <w:r>
        <w:rPr>
          <w:rFonts w:ascii="Arial" w:eastAsia="Arial" w:hAnsi="Arial" w:cs="Arial"/>
        </w:rPr>
        <w:t>i</w:t>
      </w:r>
    </w:p>
    <w:p w:rsidR="007A1A8D" w14:paraId="7B1A25B7" w14:textId="77777777">
      <w:pPr>
        <w:ind w:left="100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tre</w:t>
      </w:r>
      <w:r>
        <w:rPr>
          <w:rFonts w:ascii="Arial" w:eastAsia="Arial" w:hAnsi="Arial" w:cs="Arial"/>
          <w:spacing w:val="1"/>
        </w:rPr>
        <w:t>n</w:t>
      </w:r>
      <w:r>
        <w:rPr>
          <w:rFonts w:ascii="Arial" w:eastAsia="Arial" w:hAnsi="Arial" w:cs="Arial"/>
        </w:rPr>
        <w:t>gt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2"/>
        </w:rPr>
        <w:t>s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                                                           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Fo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d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e,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q</w:t>
      </w:r>
      <w:r>
        <w:rPr>
          <w:rFonts w:ascii="Arial" w:eastAsia="Arial" w:hAnsi="Arial" w:cs="Arial"/>
          <w:spacing w:val="2"/>
        </w:rPr>
        <w:t>u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k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&amp;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2"/>
        </w:rPr>
        <w:t>m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2"/>
        </w:rPr>
        <w:t>d</w:t>
      </w:r>
      <w:r>
        <w:rPr>
          <w:rFonts w:ascii="Arial" w:eastAsia="Arial" w:hAnsi="Arial" w:cs="Arial"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5"/>
          </v:shape>
        </w:pict>
      </w:r>
    </w:p>
    <w:sectPr>
      <w:pgSz w:w="12240" w:h="15840"/>
      <w:pgMar w:top="820" w:right="9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A233909"/>
    <w:multiLevelType w:val="multilevel"/>
    <w:tmpl w:val="77EAE8D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52A461E"/>
    <w:multiLevelType w:val="hybridMultilevel"/>
    <w:tmpl w:val="549445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8F2178"/>
    <w:multiLevelType w:val="hybridMultilevel"/>
    <w:tmpl w:val="7C9E5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7237F6"/>
    <w:multiLevelType w:val="hybridMultilevel"/>
    <w:tmpl w:val="2D3222E8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8D"/>
    <w:rsid w:val="004D17C8"/>
    <w:rsid w:val="00764F5B"/>
    <w:rsid w:val="007A1A8D"/>
    <w:rsid w:val="0085766D"/>
    <w:rsid w:val="00D508D5"/>
    <w:rsid w:val="00DC38F6"/>
    <w:rsid w:val="00FE26E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13AACEB-F8CC-48C5-8CD4-03F89391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57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e-mail:darsh0803@gmail.com" TargetMode="External" /><Relationship Id="rId5" Type="http://schemas.openxmlformats.org/officeDocument/2006/relationships/image" Target="https://rdxfootmark.naukri.com/v2/track/openCv?trackingInfo=62f259dc430ba725cb8f73cdd0fd9a5a134f530e18705c4458440321091b5b581508130a174458581b4d58515c424154181c084b281e0103030711485a580e55580f1b425c4c01090340281e0103150b12445e59014d584b50535a4f162e024b4340010c405743495d5b0a5442145840051749585c5a51194508150040125a585d5518120a15551440585509594e420c160717465d595c5149175814041013585d08584e130c170615440c580c5148170111031449580b08034e170c4206124059585a57580f1b525a4553524f0a55421000170b10405d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Yogesh Bhanushali</cp:lastModifiedBy>
  <cp:revision>8</cp:revision>
  <dcterms:created xsi:type="dcterms:W3CDTF">2019-05-11T05:42:00Z</dcterms:created>
  <dcterms:modified xsi:type="dcterms:W3CDTF">2019-05-11T05:49:00Z</dcterms:modified>
</cp:coreProperties>
</file>