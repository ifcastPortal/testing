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2A" w:rsidRPr="00005F5B" w:rsidRDefault="00D41028" w:rsidP="004F6505">
      <w:pPr>
        <w:pStyle w:val="Quote"/>
        <w:spacing w:after="0" w:line="240" w:lineRule="auto"/>
        <w:rPr>
          <w:rStyle w:val="SubtleEmphasis"/>
          <w:rFonts w:ascii="Times New Roman" w:hAnsi="Times New Roman"/>
          <w:i w:val="0"/>
          <w:color w:val="000000"/>
          <w:szCs w:val="24"/>
        </w:rPr>
      </w:pPr>
      <w:r>
        <w:rPr>
          <w:rStyle w:val="SubtleEmphasis"/>
          <w:rFonts w:ascii="Times New Roman" w:hAnsi="Times New Roman"/>
          <w:i w:val="0"/>
          <w:color w:val="000000"/>
          <w:szCs w:val="24"/>
        </w:rPr>
        <w:t xml:space="preserve">  </w:t>
      </w:r>
      <w:r w:rsidR="004F6505" w:rsidRPr="00005F5B">
        <w:rPr>
          <w:rStyle w:val="SubtleEmphasis"/>
          <w:rFonts w:ascii="Times New Roman" w:hAnsi="Times New Roman"/>
          <w:i w:val="0"/>
          <w:color w:val="000000"/>
          <w:szCs w:val="24"/>
        </w:rPr>
        <w:t xml:space="preserve">                                                                                                                                 </w:t>
      </w:r>
    </w:p>
    <w:p w:rsidR="00922170" w:rsidRPr="00005F5B" w:rsidRDefault="002E282A" w:rsidP="00922170">
      <w:pPr>
        <w:pStyle w:val="Heading2"/>
        <w:rPr>
          <w:rStyle w:val="SubtleEmphasis"/>
          <w:rFonts w:ascii="Times New Roman" w:hAnsi="Times New Roman"/>
          <w:color w:val="000000"/>
          <w:sz w:val="24"/>
          <w:szCs w:val="24"/>
        </w:rPr>
      </w:pPr>
      <w:r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 xml:space="preserve">                                                            </w:t>
      </w:r>
      <w:r w:rsidR="004F6505" w:rsidRPr="00005F5B">
        <w:rPr>
          <w:rStyle w:val="SubtleEmphasis"/>
          <w:rFonts w:ascii="Times New Roman" w:hAnsi="Times New Roman"/>
          <w:color w:val="000000"/>
          <w:sz w:val="24"/>
          <w:szCs w:val="24"/>
        </w:rPr>
        <w:t>VIK</w:t>
      </w:r>
      <w:r w:rsidR="00FC2B01">
        <w:rPr>
          <w:rStyle w:val="SubtleEmphasis"/>
          <w:rFonts w:ascii="Times New Roman" w:hAnsi="Times New Roman"/>
          <w:color w:val="000000"/>
          <w:sz w:val="24"/>
          <w:szCs w:val="24"/>
        </w:rPr>
        <w:t>K</w:t>
      </w:r>
      <w:r w:rsidR="004F6505" w:rsidRPr="00005F5B">
        <w:rPr>
          <w:rStyle w:val="SubtleEmphasis"/>
          <w:rFonts w:ascii="Times New Roman" w:hAnsi="Times New Roman"/>
          <w:color w:val="000000"/>
          <w:sz w:val="24"/>
          <w:szCs w:val="24"/>
        </w:rPr>
        <w:t>AS SHAR</w:t>
      </w:r>
      <w:r w:rsidR="00FC2B01">
        <w:rPr>
          <w:rStyle w:val="SubtleEmphasis"/>
          <w:rFonts w:ascii="Times New Roman" w:hAnsi="Times New Roman"/>
          <w:color w:val="000000"/>
          <w:sz w:val="24"/>
          <w:szCs w:val="24"/>
        </w:rPr>
        <w:t>R</w:t>
      </w:r>
      <w:r w:rsidR="004F6505" w:rsidRPr="00005F5B">
        <w:rPr>
          <w:rStyle w:val="SubtleEmphasis"/>
          <w:rFonts w:ascii="Times New Roman" w:hAnsi="Times New Roman"/>
          <w:color w:val="000000"/>
          <w:sz w:val="24"/>
          <w:szCs w:val="24"/>
        </w:rPr>
        <w:t xml:space="preserve">MA </w:t>
      </w:r>
      <w:r w:rsidR="004F6505" w:rsidRPr="00005F5B">
        <w:rPr>
          <w:rStyle w:val="SubtleEmphasis"/>
          <w:rFonts w:ascii="Times New Roman" w:hAnsi="Times New Roman"/>
          <w:color w:val="000000"/>
          <w:sz w:val="24"/>
          <w:szCs w:val="24"/>
        </w:rPr>
        <w:tab/>
      </w:r>
      <w:r w:rsidR="004F6505" w:rsidRPr="00005F5B">
        <w:rPr>
          <w:rStyle w:val="SubtleEmphasis"/>
          <w:rFonts w:ascii="Times New Roman" w:hAnsi="Times New Roman"/>
          <w:color w:val="000000"/>
          <w:sz w:val="24"/>
          <w:szCs w:val="24"/>
        </w:rPr>
        <w:tab/>
      </w:r>
      <w:r w:rsidR="004F6505" w:rsidRPr="00005F5B">
        <w:rPr>
          <w:rStyle w:val="SubtleEmphasis"/>
          <w:rFonts w:ascii="Times New Roman" w:hAnsi="Times New Roman"/>
          <w:color w:val="000000"/>
          <w:sz w:val="24"/>
          <w:szCs w:val="24"/>
        </w:rPr>
        <w:tab/>
        <w:t xml:space="preserve">                    </w:t>
      </w:r>
    </w:p>
    <w:p w:rsidR="00922170" w:rsidRPr="00005F5B" w:rsidRDefault="00922170" w:rsidP="00922170">
      <w:pPr>
        <w:pStyle w:val="Heading2"/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</w:pPr>
      <w:r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 xml:space="preserve">              </w:t>
      </w:r>
      <w:r w:rsidR="00710D50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>29 y.</w:t>
      </w:r>
      <w:r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710D50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 xml:space="preserve">| </w:t>
      </w:r>
      <w:r w:rsidR="004F6505"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 xml:space="preserve">E-mail: </w:t>
      </w:r>
      <w:hyperlink r:id="rId8" w:history="1">
        <w:r w:rsidR="00732398" w:rsidRPr="00005F5B">
          <w:rPr>
            <w:rStyle w:val="Hyperlink"/>
            <w:rFonts w:ascii="Times New Roman" w:hAnsi="Times New Roman"/>
            <w:b w:val="0"/>
            <w:i w:val="0"/>
            <w:color w:val="auto"/>
            <w:sz w:val="24"/>
            <w:szCs w:val="24"/>
            <w:u w:val="none"/>
          </w:rPr>
          <w:t>vkassp@yahoo.com</w:t>
        </w:r>
      </w:hyperlink>
      <w:r w:rsidR="00732398"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>|</w:t>
      </w:r>
      <w:r w:rsidR="00732398"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0E04C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>Cell No.:+919468503375</w:t>
      </w:r>
      <w:r w:rsidR="00732398"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>|</w:t>
      </w:r>
      <w:r w:rsidR="00732398"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>Sikar,Rajasthan</w:t>
      </w:r>
      <w:r w:rsidR="004F6505" w:rsidRPr="00005F5B">
        <w:rPr>
          <w:rStyle w:val="SubtleEmphasis"/>
          <w:rFonts w:ascii="Times New Roman" w:hAnsi="Times New Roman"/>
          <w:b w:val="0"/>
          <w:color w:val="000000"/>
          <w:sz w:val="24"/>
          <w:szCs w:val="24"/>
        </w:rPr>
        <w:t xml:space="preserve">       </w:t>
      </w:r>
    </w:p>
    <w:p w:rsidR="004F6505" w:rsidRPr="00005F5B" w:rsidRDefault="00754257" w:rsidP="00922170">
      <w:pPr>
        <w:pStyle w:val="Heading2"/>
        <w:rPr>
          <w:rStyle w:val="SubtleEmphasis"/>
          <w:rFonts w:ascii="Times New Roman" w:hAnsi="Times New Roman"/>
          <w:b w:val="0"/>
          <w:color w:val="auto"/>
          <w:sz w:val="24"/>
          <w:szCs w:val="24"/>
        </w:rPr>
      </w:pPr>
      <w:r w:rsidRPr="00754257">
        <w:rPr>
          <w:rStyle w:val="SubtleEmphasis"/>
          <w:rFonts w:ascii="Times New Roman" w:hAnsi="Times New Roman"/>
          <w:b w:val="0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F6505" w:rsidRPr="00005F5B" w:rsidRDefault="004F6505" w:rsidP="00AD2F03">
      <w:pPr>
        <w:pStyle w:val="NoSpacing"/>
        <w:rPr>
          <w:rFonts w:ascii="Times New Roman" w:hAnsi="Times New Roman"/>
        </w:rPr>
      </w:pPr>
      <w:r w:rsidRPr="00005F5B">
        <w:rPr>
          <w:rFonts w:ascii="Times New Roman" w:hAnsi="Times New Roman"/>
          <w:i w:val="0"/>
        </w:rPr>
        <w:t>To be a position in corporate industries that seeks an ambition and profession conscious person whe</w:t>
      </w:r>
      <w:r w:rsidR="00526D12">
        <w:rPr>
          <w:rFonts w:ascii="Times New Roman" w:hAnsi="Times New Roman"/>
          <w:i w:val="0"/>
        </w:rPr>
        <w:t xml:space="preserve">re acquired skills and </w:t>
      </w:r>
      <w:r w:rsidRPr="00005F5B">
        <w:rPr>
          <w:rFonts w:ascii="Times New Roman" w:hAnsi="Times New Roman"/>
          <w:i w:val="0"/>
        </w:rPr>
        <w:t>experience will be utilized towards continuous growth and advancement</w:t>
      </w:r>
      <w:r w:rsidRPr="00005F5B">
        <w:rPr>
          <w:rFonts w:ascii="Times New Roman" w:hAnsi="Times New Roman"/>
        </w:rPr>
        <w:t>.</w:t>
      </w:r>
    </w:p>
    <w:p w:rsidR="004908B1" w:rsidRPr="00005F5B" w:rsidRDefault="004908B1" w:rsidP="00AD2F03">
      <w:pPr>
        <w:pStyle w:val="NoSpacing"/>
        <w:rPr>
          <w:rFonts w:ascii="Times New Roman" w:hAnsi="Times New Roman"/>
          <w:i w:val="0"/>
        </w:rPr>
      </w:pPr>
    </w:p>
    <w:p w:rsidR="00AD2F03" w:rsidRPr="00005F5B" w:rsidRDefault="00732398" w:rsidP="002A7F9B">
      <w:pPr>
        <w:rPr>
          <w:rFonts w:ascii="Times New Roman" w:hAnsi="Times New Roman"/>
          <w:i w:val="0"/>
          <w:spacing w:val="17"/>
          <w:sz w:val="22"/>
          <w:szCs w:val="22"/>
        </w:rPr>
      </w:pPr>
      <w:r w:rsidRPr="00005F5B">
        <w:rPr>
          <w:rFonts w:ascii="Times New Roman" w:hAnsi="Times New Roman"/>
          <w:i w:val="0"/>
        </w:rPr>
        <w:t xml:space="preserve">Skills </w:t>
      </w:r>
      <w:r w:rsidR="00AD2F03" w:rsidRPr="00005F5B">
        <w:rPr>
          <w:rFonts w:ascii="Times New Roman" w:hAnsi="Times New Roman"/>
          <w:i w:val="0"/>
        </w:rPr>
        <w:t xml:space="preserve"> -</w:t>
      </w:r>
      <w:r w:rsidR="00AD2F03" w:rsidRPr="00005F5B">
        <w:rPr>
          <w:rFonts w:ascii="Times New Roman" w:hAnsi="Times New Roman"/>
          <w:i w:val="0"/>
          <w:color w:val="222222"/>
          <w:sz w:val="29"/>
          <w:szCs w:val="29"/>
        </w:rPr>
        <w:t xml:space="preserve"> </w:t>
      </w:r>
      <w:hyperlink r:id="rId9" w:history="1">
        <w:r w:rsidR="00AD2F03" w:rsidRPr="00005F5B">
          <w:rPr>
            <w:rFonts w:ascii="Times New Roman" w:hAnsi="Times New Roman"/>
            <w:i w:val="0"/>
            <w:sz w:val="22"/>
            <w:szCs w:val="22"/>
            <w:lang w:bidi="ar-SA"/>
          </w:rPr>
          <w:t>Clerical</w:t>
        </w:r>
      </w:hyperlink>
      <w:r w:rsidR="00AD2F03" w:rsidRPr="00005F5B">
        <w:rPr>
          <w:rFonts w:ascii="Times New Roman" w:hAnsi="Times New Roman"/>
          <w:i w:val="0"/>
          <w:sz w:val="22"/>
          <w:szCs w:val="22"/>
          <w:lang w:bidi="ar-SA"/>
        </w:rPr>
        <w:t>,</w:t>
      </w:r>
      <w:r w:rsidR="004908B1" w:rsidRPr="00005F5B">
        <w:rPr>
          <w:rFonts w:ascii="Times New Roman" w:hAnsi="Times New Roman"/>
          <w:i w:val="0"/>
          <w:sz w:val="22"/>
          <w:szCs w:val="22"/>
          <w:lang w:bidi="ar-SA"/>
        </w:rPr>
        <w:t xml:space="preserve"> </w:t>
      </w:r>
      <w:hyperlink r:id="rId10" w:history="1">
        <w:r w:rsidR="00AD2F03" w:rsidRPr="00005F5B">
          <w:rPr>
            <w:rFonts w:ascii="Times New Roman" w:hAnsi="Times New Roman"/>
            <w:i w:val="0"/>
            <w:sz w:val="22"/>
            <w:szCs w:val="22"/>
            <w:lang w:bidi="ar-SA"/>
          </w:rPr>
          <w:t>Accounting</w:t>
        </w:r>
      </w:hyperlink>
      <w:r w:rsidR="00ED2106" w:rsidRPr="00005F5B">
        <w:rPr>
          <w:rFonts w:ascii="Times New Roman" w:hAnsi="Times New Roman"/>
          <w:i w:val="0"/>
          <w:spacing w:val="17"/>
          <w:sz w:val="22"/>
          <w:szCs w:val="22"/>
        </w:rPr>
        <w:t>,</w:t>
      </w:r>
      <w:hyperlink r:id="rId11" w:history="1">
        <w:r w:rsidR="00AD2F03" w:rsidRPr="00005F5B">
          <w:rPr>
            <w:rFonts w:ascii="Times New Roman" w:hAnsi="Times New Roman"/>
            <w:i w:val="0"/>
            <w:sz w:val="22"/>
            <w:szCs w:val="22"/>
            <w:lang w:bidi="ar-SA"/>
          </w:rPr>
          <w:t>Customer Service</w:t>
        </w:r>
      </w:hyperlink>
      <w:r w:rsidR="00AD2F03" w:rsidRPr="00005F5B">
        <w:rPr>
          <w:rFonts w:ascii="Times New Roman" w:hAnsi="Times New Roman"/>
          <w:i w:val="0"/>
          <w:sz w:val="22"/>
          <w:szCs w:val="22"/>
          <w:lang w:bidi="ar-SA"/>
        </w:rPr>
        <w:t>,</w:t>
      </w:r>
      <w:r w:rsidR="0044090B">
        <w:rPr>
          <w:rFonts w:ascii="Times New Roman" w:hAnsi="Times New Roman"/>
          <w:i w:val="0"/>
          <w:sz w:val="22"/>
          <w:szCs w:val="22"/>
          <w:lang w:bidi="ar-SA"/>
        </w:rPr>
        <w:t xml:space="preserve"> Creative, </w:t>
      </w:r>
      <w:r w:rsidR="004908B1" w:rsidRPr="00005F5B">
        <w:rPr>
          <w:rFonts w:ascii="Times New Roman" w:hAnsi="Times New Roman"/>
          <w:i w:val="0"/>
          <w:sz w:val="22"/>
          <w:szCs w:val="22"/>
          <w:lang w:bidi="ar-SA"/>
        </w:rPr>
        <w:t xml:space="preserve"> </w:t>
      </w:r>
      <w:hyperlink r:id="rId12" w:history="1">
        <w:r w:rsidR="00AD2F03" w:rsidRPr="00005F5B">
          <w:rPr>
            <w:rFonts w:ascii="Times New Roman" w:hAnsi="Times New Roman"/>
            <w:i w:val="0"/>
            <w:sz w:val="22"/>
            <w:szCs w:val="22"/>
            <w:lang w:bidi="ar-SA"/>
          </w:rPr>
          <w:t>Microsoft Office</w:t>
        </w:r>
        <w:r w:rsidR="004908B1" w:rsidRPr="00005F5B">
          <w:rPr>
            <w:rFonts w:ascii="Times New Roman" w:hAnsi="Times New Roman"/>
            <w:i w:val="0"/>
            <w:sz w:val="22"/>
            <w:szCs w:val="22"/>
            <w:lang w:bidi="ar-SA"/>
          </w:rPr>
          <w:t>,</w:t>
        </w:r>
        <w:r w:rsidR="00AD2F03" w:rsidRPr="00005F5B">
          <w:rPr>
            <w:rFonts w:ascii="Times New Roman" w:hAnsi="Times New Roman"/>
            <w:i w:val="0"/>
            <w:sz w:val="22"/>
            <w:szCs w:val="22"/>
            <w:lang w:bidi="ar-SA"/>
          </w:rPr>
          <w:t xml:space="preserve"> </w:t>
        </w:r>
      </w:hyperlink>
      <w:hyperlink r:id="rId13" w:history="1">
        <w:r w:rsidRPr="00005F5B">
          <w:rPr>
            <w:rFonts w:ascii="Times New Roman" w:hAnsi="Times New Roman"/>
            <w:i w:val="0"/>
            <w:sz w:val="22"/>
            <w:szCs w:val="22"/>
            <w:lang w:bidi="ar-SA"/>
          </w:rPr>
          <w:t xml:space="preserve">Decision </w:t>
        </w:r>
        <w:r w:rsidR="00AD2F03" w:rsidRPr="00005F5B">
          <w:rPr>
            <w:rFonts w:ascii="Times New Roman" w:hAnsi="Times New Roman"/>
            <w:i w:val="0"/>
            <w:sz w:val="22"/>
            <w:szCs w:val="22"/>
            <w:lang w:bidi="ar-SA"/>
          </w:rPr>
          <w:t>Making</w:t>
        </w:r>
      </w:hyperlink>
      <w:r w:rsidRPr="00005F5B">
        <w:rPr>
          <w:rFonts w:ascii="Times New Roman" w:hAnsi="Times New Roman"/>
          <w:i w:val="0"/>
          <w:sz w:val="22"/>
          <w:szCs w:val="22"/>
          <w:lang w:bidi="ar-SA"/>
        </w:rPr>
        <w:t>,</w:t>
      </w:r>
      <w:r w:rsidR="004908B1" w:rsidRPr="00005F5B">
        <w:rPr>
          <w:rFonts w:ascii="Times New Roman" w:hAnsi="Times New Roman"/>
          <w:i w:val="0"/>
          <w:sz w:val="22"/>
          <w:szCs w:val="22"/>
          <w:lang w:bidi="ar-SA"/>
        </w:rPr>
        <w:t xml:space="preserve"> </w:t>
      </w:r>
      <w:hyperlink r:id="rId14" w:history="1">
        <w:r w:rsidR="00AD2F03" w:rsidRPr="00005F5B">
          <w:rPr>
            <w:rFonts w:ascii="Times New Roman" w:hAnsi="Times New Roman"/>
            <w:i w:val="0"/>
            <w:sz w:val="22"/>
            <w:szCs w:val="22"/>
            <w:lang w:bidi="ar-SA"/>
          </w:rPr>
          <w:t>Leadership</w:t>
        </w:r>
      </w:hyperlink>
      <w:r w:rsidRPr="00005F5B">
        <w:rPr>
          <w:rFonts w:ascii="Times New Roman" w:hAnsi="Times New Roman"/>
          <w:i w:val="0"/>
          <w:sz w:val="22"/>
          <w:szCs w:val="22"/>
          <w:lang w:bidi="ar-SA"/>
        </w:rPr>
        <w:t>,</w:t>
      </w:r>
      <w:r w:rsidR="004908B1" w:rsidRPr="00005F5B">
        <w:rPr>
          <w:rFonts w:ascii="Times New Roman" w:hAnsi="Times New Roman"/>
          <w:i w:val="0"/>
          <w:sz w:val="22"/>
          <w:szCs w:val="22"/>
          <w:lang w:bidi="ar-SA"/>
        </w:rPr>
        <w:t xml:space="preserve"> </w:t>
      </w:r>
      <w:hyperlink r:id="rId15" w:history="1">
        <w:r w:rsidR="00AD2F03" w:rsidRPr="00005F5B">
          <w:rPr>
            <w:rFonts w:ascii="Times New Roman" w:hAnsi="Times New Roman"/>
            <w:i w:val="0"/>
            <w:sz w:val="22"/>
            <w:szCs w:val="22"/>
            <w:lang w:bidi="ar-SA"/>
          </w:rPr>
          <w:t>Multitasking</w:t>
        </w:r>
      </w:hyperlink>
      <w:r w:rsidRPr="00005F5B">
        <w:rPr>
          <w:rFonts w:ascii="Times New Roman" w:hAnsi="Times New Roman"/>
          <w:i w:val="0"/>
          <w:sz w:val="22"/>
          <w:szCs w:val="22"/>
          <w:lang w:bidi="ar-SA"/>
        </w:rPr>
        <w:t>,</w:t>
      </w:r>
      <w:r w:rsidR="004908B1" w:rsidRPr="00005F5B">
        <w:rPr>
          <w:rFonts w:ascii="Times New Roman" w:hAnsi="Times New Roman"/>
          <w:i w:val="0"/>
          <w:sz w:val="22"/>
          <w:szCs w:val="22"/>
          <w:lang w:bidi="ar-SA"/>
        </w:rPr>
        <w:t xml:space="preserve"> </w:t>
      </w:r>
      <w:hyperlink r:id="rId16" w:history="1">
        <w:r w:rsidR="00AD2F03" w:rsidRPr="00005F5B">
          <w:rPr>
            <w:rStyle w:val="Hyperlink"/>
            <w:rFonts w:ascii="Times New Roman" w:hAnsi="Times New Roman"/>
            <w:i w:val="0"/>
          </w:rPr>
          <w:t>Time Management</w:t>
        </w:r>
      </w:hyperlink>
      <w:r w:rsidRPr="00005F5B">
        <w:rPr>
          <w:rFonts w:ascii="Times New Roman" w:hAnsi="Times New Roman"/>
          <w:i w:val="0"/>
          <w:sz w:val="22"/>
          <w:szCs w:val="22"/>
          <w:lang w:bidi="ar-SA"/>
        </w:rPr>
        <w:t>,</w:t>
      </w:r>
      <w:hyperlink r:id="rId17" w:history="1"/>
      <w:r w:rsidRPr="00005F5B">
        <w:rPr>
          <w:rFonts w:ascii="Times New Roman" w:hAnsi="Times New Roman"/>
          <w:i w:val="0"/>
          <w:sz w:val="22"/>
          <w:szCs w:val="22"/>
          <w:lang w:bidi="ar-SA"/>
        </w:rPr>
        <w:t>.</w:t>
      </w:r>
      <w:r w:rsidR="004D5CC7">
        <w:rPr>
          <w:rFonts w:ascii="Times New Roman" w:hAnsi="Times New Roman"/>
          <w:i w:val="0"/>
          <w:sz w:val="22"/>
          <w:szCs w:val="22"/>
          <w:lang w:bidi="ar-SA"/>
        </w:rPr>
        <w:t>SAP,DERP</w:t>
      </w:r>
      <w:r w:rsidR="003F432A">
        <w:rPr>
          <w:rFonts w:ascii="Times New Roman" w:hAnsi="Times New Roman"/>
          <w:i w:val="0"/>
          <w:sz w:val="22"/>
          <w:szCs w:val="22"/>
          <w:lang w:bidi="ar-SA"/>
        </w:rPr>
        <w:t>.</w:t>
      </w:r>
    </w:p>
    <w:p w:rsidR="004F6505" w:rsidRPr="00005F5B" w:rsidRDefault="007A511C" w:rsidP="004F6505">
      <w:pPr>
        <w:pStyle w:val="Heading3"/>
        <w:spacing w:line="360" w:lineRule="auto"/>
        <w:rPr>
          <w:rStyle w:val="Strong"/>
          <w:i w:val="0"/>
          <w:color w:val="000000" w:themeColor="text1"/>
          <w:szCs w:val="24"/>
        </w:rPr>
      </w:pPr>
      <w:r w:rsidRPr="00005F5B">
        <w:rPr>
          <w:rStyle w:val="Strong"/>
          <w:i w:val="0"/>
          <w:color w:val="000000" w:themeColor="text1"/>
          <w:szCs w:val="24"/>
        </w:rPr>
        <w:t>---------------------------------------</w:t>
      </w:r>
      <w:r w:rsidRPr="007E1951">
        <w:rPr>
          <w:rStyle w:val="Strong"/>
          <w:b/>
          <w:i w:val="0"/>
          <w:color w:val="000000" w:themeColor="text1"/>
          <w:szCs w:val="24"/>
        </w:rPr>
        <w:t>PROFESSIONAL SUMMARY</w:t>
      </w:r>
      <w:r w:rsidRPr="00005F5B">
        <w:rPr>
          <w:rStyle w:val="Strong"/>
          <w:i w:val="0"/>
          <w:color w:val="000000" w:themeColor="text1"/>
          <w:szCs w:val="24"/>
        </w:rPr>
        <w:t xml:space="preserve"> -------------------------------------</w:t>
      </w:r>
    </w:p>
    <w:p w:rsidR="00A51A45" w:rsidRDefault="00A51A45" w:rsidP="004F6505">
      <w:pPr>
        <w:pStyle w:val="BodyTextIndent"/>
        <w:spacing w:after="0"/>
        <w:ind w:left="450" w:hanging="450"/>
        <w:rPr>
          <w:rStyle w:val="BookTitle"/>
          <w:rFonts w:ascii="Times New Roman" w:hAnsi="Times New Roman"/>
          <w:smallCaps w:val="0"/>
          <w:color w:val="000000"/>
          <w:sz w:val="28"/>
          <w:szCs w:val="24"/>
          <w:u w:val="none"/>
        </w:rPr>
      </w:pPr>
    </w:p>
    <w:p w:rsidR="007A511C" w:rsidRDefault="004F6505" w:rsidP="00B658F6">
      <w:pPr>
        <w:pStyle w:val="BodyTextIndent"/>
        <w:spacing w:after="0"/>
        <w:ind w:firstLine="0"/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</w:pPr>
      <w:r w:rsidRPr="00005F5B">
        <w:rPr>
          <w:rStyle w:val="BookTitle"/>
          <w:rFonts w:ascii="Times New Roman" w:hAnsi="Times New Roman"/>
          <w:smallCaps w:val="0"/>
          <w:color w:val="000000"/>
          <w:sz w:val="28"/>
          <w:szCs w:val="24"/>
          <w:u w:val="none"/>
        </w:rPr>
        <w:t>M</w:t>
      </w:r>
      <w:r w:rsidR="007A511C" w:rsidRPr="00005F5B">
        <w:rPr>
          <w:rStyle w:val="BookTitle"/>
          <w:rFonts w:ascii="Times New Roman" w:hAnsi="Times New Roman"/>
          <w:smallCaps w:val="0"/>
          <w:color w:val="000000"/>
          <w:sz w:val="28"/>
          <w:szCs w:val="24"/>
          <w:u w:val="none"/>
        </w:rPr>
        <w:t>AHALAXMI ENTERPRISES</w:t>
      </w:r>
      <w:r w:rsidRPr="00005F5B"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  <w:t xml:space="preserve"> </w:t>
      </w:r>
    </w:p>
    <w:p w:rsidR="00AA2104" w:rsidRPr="00005F5B" w:rsidRDefault="00AA2104" w:rsidP="004F6505">
      <w:pPr>
        <w:pStyle w:val="BodyTextIndent"/>
        <w:spacing w:after="0"/>
        <w:ind w:left="450" w:hanging="450"/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</w:pPr>
      <w:r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  <w:t>VINAYAK MARKETING CO.</w:t>
      </w:r>
    </w:p>
    <w:p w:rsidR="007A511C" w:rsidRPr="00005F5B" w:rsidRDefault="00AA2104" w:rsidP="002A7F9B">
      <w:pPr>
        <w:spacing w:after="0" w:line="240" w:lineRule="auto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Business partner of AKZO Noble India Ltd. and Ultratech </w:t>
      </w:r>
      <w:r w:rsidR="007A511C" w:rsidRPr="00005F5B">
        <w:rPr>
          <w:rFonts w:ascii="Times New Roman" w:hAnsi="Times New Roman"/>
          <w:i w:val="0"/>
        </w:rPr>
        <w:t xml:space="preserve">cement ltd.                            </w:t>
      </w:r>
    </w:p>
    <w:p w:rsidR="00A74A48" w:rsidRPr="00005F5B" w:rsidRDefault="002A7F9B" w:rsidP="002A7F9B">
      <w:pPr>
        <w:spacing w:after="0" w:line="240" w:lineRule="auto"/>
        <w:rPr>
          <w:rStyle w:val="BookTitle"/>
          <w:rFonts w:ascii="Times New Roman" w:hAnsi="Times New Roman"/>
          <w:b w:val="0"/>
          <w:smallCaps w:val="0"/>
          <w:color w:val="000000"/>
          <w:szCs w:val="24"/>
          <w:u w:val="none"/>
        </w:rPr>
      </w:pPr>
      <w:r w:rsidRPr="00005F5B">
        <w:rPr>
          <w:rFonts w:ascii="Times New Roman" w:hAnsi="Times New Roman"/>
          <w:i w:val="0"/>
        </w:rPr>
        <w:t xml:space="preserve">Role- </w:t>
      </w:r>
      <w:r w:rsidR="008B1636">
        <w:rPr>
          <w:rFonts w:ascii="Times New Roman" w:hAnsi="Times New Roman"/>
          <w:i w:val="0"/>
        </w:rPr>
        <w:t>Accounts c</w:t>
      </w:r>
      <w:r w:rsidR="00A74A48" w:rsidRPr="00005F5B">
        <w:rPr>
          <w:rFonts w:ascii="Times New Roman" w:hAnsi="Times New Roman"/>
          <w:i w:val="0"/>
        </w:rPr>
        <w:t xml:space="preserve">um </w:t>
      </w:r>
      <w:r w:rsidR="00AA2104">
        <w:rPr>
          <w:rFonts w:ascii="Times New Roman" w:hAnsi="Times New Roman"/>
          <w:i w:val="0"/>
        </w:rPr>
        <w:t>SAP/</w:t>
      </w:r>
      <w:r w:rsidR="005A75E2" w:rsidRPr="00005F5B">
        <w:rPr>
          <w:rFonts w:ascii="Times New Roman" w:hAnsi="Times New Roman"/>
          <w:i w:val="0"/>
        </w:rPr>
        <w:t>DERP Operator</w:t>
      </w:r>
      <w:r w:rsidR="00A74A48" w:rsidRPr="00005F5B">
        <w:rPr>
          <w:rFonts w:ascii="Times New Roman" w:hAnsi="Times New Roman"/>
        </w:rPr>
        <w:tab/>
      </w:r>
      <w:r w:rsidR="00A74A48" w:rsidRPr="00005F5B">
        <w:rPr>
          <w:rFonts w:ascii="Times New Roman" w:hAnsi="Times New Roman"/>
        </w:rPr>
        <w:tab/>
      </w:r>
      <w:r w:rsidRPr="00005F5B">
        <w:rPr>
          <w:rFonts w:ascii="Times New Roman" w:hAnsi="Times New Roman"/>
          <w:bCs/>
          <w:shd w:val="clear" w:color="auto" w:fill="FFFFFF"/>
        </w:rPr>
        <w:tab/>
      </w:r>
      <w:r w:rsidRPr="00005F5B">
        <w:rPr>
          <w:rFonts w:ascii="Times New Roman" w:hAnsi="Times New Roman"/>
          <w:bCs/>
          <w:shd w:val="clear" w:color="auto" w:fill="FFFFFF"/>
        </w:rPr>
        <w:tab/>
      </w:r>
      <w:r w:rsidRPr="00005F5B">
        <w:rPr>
          <w:rFonts w:ascii="Times New Roman" w:hAnsi="Times New Roman"/>
          <w:bCs/>
          <w:shd w:val="clear" w:color="auto" w:fill="FFFFFF"/>
        </w:rPr>
        <w:tab/>
      </w:r>
      <w:r w:rsidR="00AA2104">
        <w:rPr>
          <w:rFonts w:ascii="Times New Roman" w:hAnsi="Times New Roman"/>
          <w:bCs/>
          <w:i w:val="0"/>
          <w:shd w:val="clear" w:color="auto" w:fill="FFFFFF"/>
        </w:rPr>
        <w:t xml:space="preserve">  </w:t>
      </w:r>
      <w:r w:rsidR="00A74A48" w:rsidRPr="00005F5B">
        <w:rPr>
          <w:rFonts w:ascii="Times New Roman" w:hAnsi="Times New Roman"/>
          <w:bCs/>
          <w:i w:val="0"/>
          <w:shd w:val="clear" w:color="auto" w:fill="FFFFFF"/>
        </w:rPr>
        <w:t xml:space="preserve">  </w:t>
      </w:r>
      <w:r w:rsidR="00445DAA">
        <w:rPr>
          <w:rFonts w:ascii="Times New Roman" w:hAnsi="Times New Roman"/>
          <w:bCs/>
          <w:i w:val="0"/>
          <w:shd w:val="clear" w:color="auto" w:fill="FFFFFF"/>
        </w:rPr>
        <w:t xml:space="preserve">        </w:t>
      </w:r>
      <w:r w:rsidR="00A74A48" w:rsidRPr="00005F5B">
        <w:rPr>
          <w:rFonts w:ascii="Times New Roman" w:hAnsi="Times New Roman"/>
          <w:i w:val="0"/>
        </w:rPr>
        <w:t xml:space="preserve">Sep 2018 to </w:t>
      </w:r>
      <w:r w:rsidRPr="00005F5B">
        <w:rPr>
          <w:rFonts w:ascii="Times New Roman" w:hAnsi="Times New Roman"/>
          <w:i w:val="0"/>
        </w:rPr>
        <w:t>till date</w:t>
      </w:r>
    </w:p>
    <w:p w:rsidR="00A74A48" w:rsidRPr="00005F5B" w:rsidRDefault="002A7F9B" w:rsidP="002A7F9B">
      <w:pPr>
        <w:rPr>
          <w:rFonts w:ascii="Times New Roman" w:hAnsi="Times New Roman"/>
          <w:b/>
          <w:i w:val="0"/>
          <w:sz w:val="22"/>
          <w:szCs w:val="22"/>
        </w:rPr>
      </w:pPr>
      <w:r w:rsidRPr="00005F5B">
        <w:rPr>
          <w:rFonts w:ascii="Times New Roman" w:hAnsi="Times New Roman"/>
          <w:b/>
          <w:i w:val="0"/>
          <w:sz w:val="22"/>
          <w:szCs w:val="22"/>
        </w:rPr>
        <w:t>RESPONSIBILITIES</w:t>
      </w:r>
    </w:p>
    <w:p w:rsidR="002A7F9B" w:rsidRPr="00005F5B" w:rsidRDefault="00A74A48" w:rsidP="00F319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</w:rPr>
        <w:t>Maintains</w:t>
      </w:r>
      <w:r w:rsidRPr="00005F5B">
        <w:rPr>
          <w:rFonts w:ascii="Times New Roman" w:hAnsi="Times New Roman"/>
          <w:i w:val="0"/>
          <w:lang w:bidi="ar-SA"/>
        </w:rPr>
        <w:t xml:space="preserve"> supplies inventory by checking stock to determine inventory level; anticipating needed supplies; placing and expediting orders for supplies; verifying receipt of supplies.</w:t>
      </w:r>
    </w:p>
    <w:p w:rsidR="00F31915" w:rsidRPr="00005F5B" w:rsidRDefault="002A7F9B" w:rsidP="00F319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 xml:space="preserve"> </w:t>
      </w:r>
      <w:r w:rsidR="00F31915" w:rsidRPr="00005F5B">
        <w:rPr>
          <w:rFonts w:ascii="Times New Roman" w:hAnsi="Times New Roman"/>
          <w:i w:val="0"/>
          <w:color w:val="000000"/>
          <w:szCs w:val="24"/>
        </w:rPr>
        <w:t>Responsible for all orders &amp; accounting works of Dist. Sales Office, &amp; co-ordination marketing and entire departments.</w:t>
      </w:r>
    </w:p>
    <w:p w:rsidR="00A74A48" w:rsidRPr="00005F5B" w:rsidRDefault="00A74A48" w:rsidP="00A74A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i w:val="0"/>
          <w:szCs w:val="24"/>
          <w:lang w:bidi="ar-SA"/>
        </w:rPr>
      </w:pPr>
      <w:r w:rsidRPr="00005F5B">
        <w:rPr>
          <w:rFonts w:ascii="Times New Roman" w:hAnsi="Times New Roman"/>
          <w:i w:val="0"/>
          <w:szCs w:val="24"/>
          <w:lang w:bidi="ar-SA"/>
        </w:rPr>
        <w:t>Maintains client confidence and protects operations by keeping information confidential.</w:t>
      </w:r>
    </w:p>
    <w:p w:rsidR="00A74A48" w:rsidRPr="00005F5B" w:rsidRDefault="00A74A48" w:rsidP="00A74A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i w:val="0"/>
          <w:szCs w:val="24"/>
          <w:lang w:bidi="ar-SA"/>
        </w:rPr>
      </w:pPr>
      <w:r w:rsidRPr="00005F5B">
        <w:rPr>
          <w:rFonts w:ascii="Times New Roman" w:hAnsi="Times New Roman"/>
          <w:i w:val="0"/>
          <w:szCs w:val="24"/>
          <w:lang w:bidi="ar-SA"/>
        </w:rPr>
        <w:t>Contributes to team effort by accomplishing related results as needed.</w:t>
      </w:r>
    </w:p>
    <w:p w:rsidR="00A74A48" w:rsidRPr="00005F5B" w:rsidRDefault="00A74A48" w:rsidP="00A74A48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Dealing with costumer and partners.</w:t>
      </w:r>
    </w:p>
    <w:p w:rsidR="00A74A48" w:rsidRPr="00005F5B" w:rsidRDefault="00A74A48" w:rsidP="00A74A48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Giving satisfaction to new Clients and regular customers.</w:t>
      </w:r>
    </w:p>
    <w:p w:rsidR="00A74A48" w:rsidRPr="00005F5B" w:rsidRDefault="00A74A48" w:rsidP="00A74A48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Creating team work atmosphere.</w:t>
      </w:r>
    </w:p>
    <w:p w:rsidR="00160AC0" w:rsidRDefault="00160AC0" w:rsidP="00160AC0">
      <w:p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</w:p>
    <w:p w:rsidR="00AA2104" w:rsidRPr="00005F5B" w:rsidRDefault="00AA2104" w:rsidP="00160AC0">
      <w:p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</w:p>
    <w:p w:rsidR="002A7F9B" w:rsidRPr="00005F5B" w:rsidRDefault="002A7F9B" w:rsidP="002A7F9B">
      <w:pPr>
        <w:spacing w:after="0" w:line="240" w:lineRule="auto"/>
        <w:rPr>
          <w:rFonts w:ascii="Times New Roman" w:hAnsi="Times New Roman"/>
          <w:b/>
          <w:i w:val="0"/>
          <w:color w:val="000000"/>
          <w:sz w:val="28"/>
          <w:szCs w:val="24"/>
        </w:rPr>
      </w:pPr>
      <w:r w:rsidRPr="00005F5B">
        <w:rPr>
          <w:rFonts w:ascii="Times New Roman" w:hAnsi="Times New Roman"/>
          <w:b/>
          <w:i w:val="0"/>
          <w:color w:val="000000"/>
          <w:sz w:val="28"/>
          <w:szCs w:val="24"/>
        </w:rPr>
        <w:t>RR AUTOMOBILE</w:t>
      </w:r>
    </w:p>
    <w:p w:rsidR="002A7F9B" w:rsidRPr="00005F5B" w:rsidRDefault="002A7F9B" w:rsidP="002A7F9B">
      <w:p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Business partner of Chartered Speed Pvt. Ltd</w:t>
      </w:r>
    </w:p>
    <w:p w:rsidR="00160AC0" w:rsidRPr="00005F5B" w:rsidRDefault="002A7F9B" w:rsidP="002A7F9B">
      <w:p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 xml:space="preserve">Role-Office Administrator  </w:t>
      </w:r>
      <w:r w:rsidRPr="00005F5B">
        <w:rPr>
          <w:rFonts w:ascii="Times New Roman" w:hAnsi="Times New Roman"/>
          <w:i w:val="0"/>
          <w:color w:val="000000"/>
          <w:szCs w:val="24"/>
        </w:rPr>
        <w:tab/>
      </w:r>
      <w:r w:rsidRPr="00005F5B">
        <w:rPr>
          <w:rFonts w:ascii="Times New Roman" w:hAnsi="Times New Roman"/>
          <w:i w:val="0"/>
          <w:color w:val="000000"/>
          <w:szCs w:val="24"/>
        </w:rPr>
        <w:tab/>
      </w:r>
      <w:r w:rsidRPr="00005F5B">
        <w:rPr>
          <w:rFonts w:ascii="Times New Roman" w:hAnsi="Times New Roman"/>
          <w:i w:val="0"/>
          <w:color w:val="000000"/>
          <w:szCs w:val="24"/>
        </w:rPr>
        <w:tab/>
      </w:r>
      <w:r w:rsidRPr="00005F5B">
        <w:rPr>
          <w:rFonts w:ascii="Times New Roman" w:hAnsi="Times New Roman"/>
          <w:i w:val="0"/>
          <w:color w:val="000000"/>
          <w:szCs w:val="24"/>
        </w:rPr>
        <w:tab/>
      </w:r>
      <w:r w:rsidRPr="00005F5B">
        <w:rPr>
          <w:rFonts w:ascii="Times New Roman" w:hAnsi="Times New Roman"/>
          <w:i w:val="0"/>
          <w:color w:val="000000"/>
          <w:szCs w:val="24"/>
        </w:rPr>
        <w:tab/>
      </w:r>
      <w:r w:rsidRPr="00005F5B">
        <w:rPr>
          <w:rFonts w:ascii="Times New Roman" w:hAnsi="Times New Roman"/>
          <w:i w:val="0"/>
          <w:color w:val="000000"/>
          <w:szCs w:val="24"/>
        </w:rPr>
        <w:tab/>
        <w:t xml:space="preserve">       </w:t>
      </w:r>
      <w:r w:rsidR="00A51A45">
        <w:rPr>
          <w:rFonts w:ascii="Times New Roman" w:hAnsi="Times New Roman"/>
          <w:i w:val="0"/>
          <w:color w:val="000000"/>
          <w:szCs w:val="24"/>
        </w:rPr>
        <w:t xml:space="preserve">     </w:t>
      </w:r>
      <w:r w:rsidR="00445DAA">
        <w:rPr>
          <w:rFonts w:ascii="Times New Roman" w:hAnsi="Times New Roman"/>
          <w:i w:val="0"/>
          <w:color w:val="000000"/>
          <w:szCs w:val="24"/>
        </w:rPr>
        <w:t xml:space="preserve">         </w:t>
      </w:r>
      <w:r w:rsidR="00A51A45">
        <w:rPr>
          <w:rFonts w:ascii="Times New Roman" w:hAnsi="Times New Roman"/>
          <w:i w:val="0"/>
          <w:color w:val="000000"/>
          <w:szCs w:val="24"/>
        </w:rPr>
        <w:t>Nov 2016 t</w:t>
      </w:r>
      <w:r w:rsidRPr="00005F5B">
        <w:rPr>
          <w:rFonts w:ascii="Times New Roman" w:hAnsi="Times New Roman"/>
          <w:i w:val="0"/>
          <w:color w:val="000000"/>
          <w:szCs w:val="24"/>
        </w:rPr>
        <w:t>o Sep 2017</w:t>
      </w:r>
    </w:p>
    <w:p w:rsidR="004F6505" w:rsidRPr="00005F5B" w:rsidRDefault="004F6505" w:rsidP="00160AC0">
      <w:pPr>
        <w:rPr>
          <w:rStyle w:val="BookTitle"/>
          <w:rFonts w:ascii="Times New Roman" w:hAnsi="Times New Roman"/>
          <w:smallCaps w:val="0"/>
          <w:color w:val="000000"/>
          <w:szCs w:val="24"/>
          <w:u w:val="none"/>
        </w:rPr>
      </w:pPr>
      <w:r w:rsidRPr="00005F5B">
        <w:rPr>
          <w:rStyle w:val="BookTitle"/>
          <w:rFonts w:ascii="Times New Roman" w:hAnsi="Times New Roman"/>
          <w:color w:val="000000"/>
          <w:szCs w:val="24"/>
          <w:u w:val="none"/>
        </w:rPr>
        <w:t>Responsibilities</w:t>
      </w:r>
    </w:p>
    <w:p w:rsidR="004F6505" w:rsidRPr="00005F5B" w:rsidRDefault="004F6505" w:rsidP="004F65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i w:val="0"/>
          <w:szCs w:val="24"/>
          <w:lang w:bidi="ar-SA"/>
        </w:rPr>
      </w:pPr>
      <w:r w:rsidRPr="00005F5B">
        <w:rPr>
          <w:rFonts w:ascii="Times New Roman" w:hAnsi="Times New Roman"/>
          <w:i w:val="0"/>
          <w:szCs w:val="24"/>
          <w:lang w:bidi="ar-SA"/>
        </w:rPr>
        <w:t>Coordinate office activities and operations to secure efficiency and compliance to company policies</w:t>
      </w:r>
    </w:p>
    <w:p w:rsidR="004F6505" w:rsidRPr="00005F5B" w:rsidRDefault="004F6505" w:rsidP="004F65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i w:val="0"/>
          <w:szCs w:val="24"/>
          <w:lang w:bidi="ar-SA"/>
        </w:rPr>
      </w:pPr>
      <w:r w:rsidRPr="00005F5B">
        <w:rPr>
          <w:rFonts w:ascii="Times New Roman" w:hAnsi="Times New Roman"/>
          <w:i w:val="0"/>
          <w:szCs w:val="24"/>
          <w:lang w:bidi="ar-SA"/>
        </w:rPr>
        <w:t>Supervise administrative staff and divide responsibilities to ensure performance</w:t>
      </w:r>
    </w:p>
    <w:p w:rsidR="004F6505" w:rsidRPr="00005F5B" w:rsidRDefault="004F6505" w:rsidP="004F65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i w:val="0"/>
          <w:szCs w:val="24"/>
          <w:lang w:bidi="ar-SA"/>
        </w:rPr>
      </w:pPr>
      <w:r w:rsidRPr="00005F5B">
        <w:rPr>
          <w:rFonts w:ascii="Times New Roman" w:hAnsi="Times New Roman"/>
          <w:i w:val="0"/>
          <w:szCs w:val="24"/>
          <w:lang w:bidi="ar-SA"/>
        </w:rPr>
        <w:t>Manage agendas/travel arrangements/appointments etc. for the upper management</w:t>
      </w:r>
    </w:p>
    <w:p w:rsidR="004F6505" w:rsidRPr="00005F5B" w:rsidRDefault="004F6505" w:rsidP="004F65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i w:val="0"/>
          <w:szCs w:val="24"/>
          <w:lang w:bidi="ar-SA"/>
        </w:rPr>
      </w:pPr>
      <w:r w:rsidRPr="00005F5B">
        <w:rPr>
          <w:rFonts w:ascii="Times New Roman" w:hAnsi="Times New Roman"/>
          <w:i w:val="0"/>
          <w:szCs w:val="24"/>
          <w:lang w:bidi="ar-SA"/>
        </w:rPr>
        <w:t>Manage phone calls and correspondence (e-mail, letters, packages etc.)</w:t>
      </w:r>
    </w:p>
    <w:p w:rsidR="004F6505" w:rsidRPr="00005F5B" w:rsidRDefault="004F6505" w:rsidP="004F65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i w:val="0"/>
          <w:szCs w:val="24"/>
          <w:lang w:bidi="ar-SA"/>
        </w:rPr>
      </w:pPr>
      <w:r w:rsidRPr="00005F5B">
        <w:rPr>
          <w:rFonts w:ascii="Times New Roman" w:hAnsi="Times New Roman"/>
          <w:i w:val="0"/>
          <w:szCs w:val="24"/>
          <w:lang w:bidi="ar-SA"/>
        </w:rPr>
        <w:t>Support budgeting and bookkeeping procedures</w:t>
      </w:r>
    </w:p>
    <w:p w:rsidR="004F6505" w:rsidRPr="00005F5B" w:rsidRDefault="004F6505" w:rsidP="004F65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i w:val="0"/>
          <w:szCs w:val="24"/>
          <w:lang w:bidi="ar-SA"/>
        </w:rPr>
      </w:pPr>
      <w:r w:rsidRPr="00005F5B">
        <w:rPr>
          <w:rFonts w:ascii="Times New Roman" w:hAnsi="Times New Roman"/>
          <w:i w:val="0"/>
          <w:szCs w:val="24"/>
          <w:lang w:bidi="ar-SA"/>
        </w:rPr>
        <w:t>Create and update records and databases with personnel, financial and other data</w:t>
      </w:r>
    </w:p>
    <w:p w:rsidR="004F6505" w:rsidRPr="00005F5B" w:rsidRDefault="004F6505" w:rsidP="004F65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i w:val="0"/>
          <w:szCs w:val="24"/>
          <w:lang w:bidi="ar-SA"/>
        </w:rPr>
      </w:pPr>
      <w:r w:rsidRPr="00005F5B">
        <w:rPr>
          <w:rFonts w:ascii="Times New Roman" w:hAnsi="Times New Roman"/>
          <w:i w:val="0"/>
          <w:szCs w:val="24"/>
          <w:lang w:bidi="ar-SA"/>
        </w:rPr>
        <w:t>Track stocks of office supplies and place orders when necessary</w:t>
      </w:r>
    </w:p>
    <w:p w:rsidR="004F6505" w:rsidRPr="00005F5B" w:rsidRDefault="004F6505" w:rsidP="004F65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i w:val="0"/>
          <w:szCs w:val="24"/>
          <w:lang w:bidi="ar-SA"/>
        </w:rPr>
      </w:pPr>
      <w:r w:rsidRPr="00005F5B">
        <w:rPr>
          <w:rFonts w:ascii="Times New Roman" w:hAnsi="Times New Roman"/>
          <w:i w:val="0"/>
          <w:szCs w:val="24"/>
          <w:lang w:bidi="ar-SA"/>
        </w:rPr>
        <w:t>Submit timely reports and prepare presentations/proposals as assigned</w:t>
      </w:r>
    </w:p>
    <w:p w:rsidR="004F6505" w:rsidRPr="00005F5B" w:rsidRDefault="004F6505" w:rsidP="004F650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i w:val="0"/>
          <w:szCs w:val="24"/>
          <w:lang w:bidi="ar-SA"/>
        </w:rPr>
      </w:pPr>
      <w:r w:rsidRPr="00005F5B">
        <w:rPr>
          <w:rFonts w:ascii="Times New Roman" w:hAnsi="Times New Roman"/>
          <w:i w:val="0"/>
          <w:szCs w:val="24"/>
          <w:lang w:bidi="ar-SA"/>
        </w:rPr>
        <w:t>Assist colleagues whenever necessary.</w:t>
      </w:r>
    </w:p>
    <w:p w:rsidR="004F6505" w:rsidRPr="00005F5B" w:rsidRDefault="004F6505" w:rsidP="004F6505">
      <w:pPr>
        <w:pStyle w:val="BodyTextIndent"/>
        <w:spacing w:after="0"/>
        <w:ind w:left="1440" w:firstLine="0"/>
        <w:rPr>
          <w:rStyle w:val="BookTitle"/>
          <w:rFonts w:ascii="Times New Roman" w:hAnsi="Times New Roman"/>
          <w:b w:val="0"/>
          <w:smallCaps w:val="0"/>
          <w:szCs w:val="24"/>
          <w:u w:val="none"/>
        </w:rPr>
      </w:pPr>
    </w:p>
    <w:p w:rsidR="009478A1" w:rsidRPr="00005F5B" w:rsidRDefault="009478A1" w:rsidP="009478A1">
      <w:pPr>
        <w:pStyle w:val="BodyTextIndent"/>
        <w:spacing w:after="0"/>
        <w:ind w:left="450" w:hanging="450"/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</w:pPr>
    </w:p>
    <w:p w:rsidR="009478A1" w:rsidRPr="00005F5B" w:rsidRDefault="009478A1" w:rsidP="009478A1">
      <w:pPr>
        <w:pStyle w:val="BodyTextIndent"/>
        <w:spacing w:after="0"/>
        <w:ind w:left="450" w:hanging="450"/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</w:pPr>
    </w:p>
    <w:p w:rsidR="005F4F3A" w:rsidRDefault="005F4F3A" w:rsidP="005F4F3A">
      <w:pPr>
        <w:pStyle w:val="BodyTextIndent"/>
        <w:spacing w:after="0"/>
        <w:ind w:firstLine="0"/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</w:pPr>
    </w:p>
    <w:p w:rsidR="005F4F3A" w:rsidRDefault="005F4F3A" w:rsidP="005F4F3A">
      <w:pPr>
        <w:pStyle w:val="BodyTextIndent"/>
        <w:spacing w:after="0"/>
        <w:ind w:firstLine="0"/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</w:pPr>
    </w:p>
    <w:p w:rsidR="009478A1" w:rsidRPr="00005F5B" w:rsidRDefault="00F31915" w:rsidP="005F4F3A">
      <w:pPr>
        <w:pStyle w:val="BodyTextIndent"/>
        <w:spacing w:after="0"/>
        <w:ind w:firstLine="0"/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</w:pPr>
      <w:r w:rsidRPr="00005F5B"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  <w:t xml:space="preserve"> </w:t>
      </w:r>
      <w:r w:rsidR="004F6505" w:rsidRPr="00005F5B"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  <w:t>Vinayak Marketing Co</w:t>
      </w:r>
      <w:r w:rsidRPr="00005F5B">
        <w:rPr>
          <w:rStyle w:val="BookTitle"/>
          <w:rFonts w:ascii="Times New Roman" w:hAnsi="Times New Roman"/>
          <w:color w:val="000000"/>
          <w:sz w:val="28"/>
          <w:szCs w:val="24"/>
          <w:u w:val="none"/>
        </w:rPr>
        <w:t>.</w:t>
      </w:r>
    </w:p>
    <w:p w:rsidR="009478A1" w:rsidRPr="00005F5B" w:rsidRDefault="00983BDA" w:rsidP="008D6E25">
      <w:pPr>
        <w:pStyle w:val="NoSpacing"/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</w:pPr>
      <w:r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Business</w:t>
      </w:r>
      <w:r w:rsidR="004F6505"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partner of Binani Cement ltd. </w:t>
      </w:r>
    </w:p>
    <w:p w:rsidR="005A75E2" w:rsidRPr="00005F5B" w:rsidRDefault="009478A1" w:rsidP="005A75E2">
      <w:pPr>
        <w:pStyle w:val="NoSpacing"/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</w:pPr>
      <w:r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</w:t>
      </w:r>
      <w:r w:rsidR="00160AC0"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>Role -</w:t>
      </w:r>
      <w:r w:rsidR="008B1636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>Accounts</w:t>
      </w:r>
      <w:r w:rsidR="004F6505"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cum SAP</w:t>
      </w:r>
      <w:r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</w:t>
      </w:r>
      <w:r w:rsidR="005A75E2" w:rsidRPr="00005F5B">
        <w:rPr>
          <w:rStyle w:val="BookTitle"/>
          <w:rFonts w:ascii="Times New Roman" w:hAnsi="Times New Roman"/>
          <w:b w:val="0"/>
          <w:color w:val="000000"/>
          <w:szCs w:val="24"/>
          <w:u w:val="none"/>
        </w:rPr>
        <w:t>Operator</w:t>
      </w:r>
      <w:r w:rsidR="005A75E2"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       </w:t>
      </w:r>
      <w:r w:rsidR="008B1636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              </w:t>
      </w:r>
      <w:r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                                 </w:t>
      </w:r>
      <w:r w:rsidR="00160AC0"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  </w:t>
      </w:r>
      <w:r w:rsidR="008D6E25"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  </w:t>
      </w:r>
      <w:r w:rsidR="00445DAA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       </w:t>
      </w:r>
      <w:r w:rsidR="004F6505"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>June</w:t>
      </w:r>
      <w:r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</w:t>
      </w:r>
      <w:r w:rsidR="004F6505"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>2013 to Sep 2016.</w:t>
      </w:r>
      <w:r w:rsidR="005A75E2"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  </w:t>
      </w:r>
    </w:p>
    <w:p w:rsidR="005A75E2" w:rsidRPr="00005F5B" w:rsidRDefault="005A75E2" w:rsidP="005A75E2">
      <w:pPr>
        <w:pStyle w:val="NoSpacing"/>
        <w:rPr>
          <w:rStyle w:val="BookTitle"/>
          <w:rFonts w:ascii="Times New Roman" w:hAnsi="Times New Roman"/>
          <w:smallCaps w:val="0"/>
          <w:color w:val="auto"/>
          <w:u w:val="none"/>
        </w:rPr>
      </w:pPr>
      <w:r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</w:t>
      </w:r>
      <w:r w:rsidRPr="00005F5B">
        <w:rPr>
          <w:rStyle w:val="BookTitle"/>
          <w:rFonts w:ascii="Times New Roman" w:hAnsi="Times New Roman"/>
          <w:smallCaps w:val="0"/>
          <w:color w:val="auto"/>
          <w:u w:val="none"/>
        </w:rPr>
        <w:t xml:space="preserve">Responsibilities                                   </w:t>
      </w:r>
    </w:p>
    <w:p w:rsidR="004F6505" w:rsidRPr="00005F5B" w:rsidRDefault="005A75E2" w:rsidP="005A75E2">
      <w:pPr>
        <w:pStyle w:val="NoSpacing"/>
        <w:rPr>
          <w:rFonts w:ascii="Times New Roman" w:hAnsi="Times New Roman"/>
          <w:b/>
          <w:color w:val="943634"/>
        </w:rPr>
      </w:pPr>
      <w:r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</w:t>
      </w:r>
      <w:r w:rsidR="009478A1"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 </w:t>
      </w:r>
      <w:r w:rsidR="008D6E25"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                             </w:t>
      </w:r>
      <w:r w:rsidRPr="00005F5B">
        <w:rPr>
          <w:rStyle w:val="BookTitle"/>
          <w:rFonts w:ascii="Times New Roman" w:hAnsi="Times New Roman"/>
          <w:b w:val="0"/>
          <w:smallCaps w:val="0"/>
          <w:color w:val="auto"/>
          <w:u w:val="none"/>
        </w:rPr>
        <w:t xml:space="preserve">                                                                                                                               </w:t>
      </w:r>
    </w:p>
    <w:p w:rsidR="004F6505" w:rsidRPr="00005F5B" w:rsidRDefault="004F6505" w:rsidP="004F65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Responsible for all</w:t>
      </w:r>
      <w:r w:rsidR="005A75E2" w:rsidRPr="00005F5B">
        <w:rPr>
          <w:rFonts w:ascii="Times New Roman" w:hAnsi="Times New Roman"/>
          <w:i w:val="0"/>
          <w:color w:val="000000"/>
          <w:szCs w:val="24"/>
        </w:rPr>
        <w:t xml:space="preserve"> orders &amp;</w:t>
      </w:r>
      <w:r w:rsidRPr="00005F5B">
        <w:rPr>
          <w:rFonts w:ascii="Times New Roman" w:hAnsi="Times New Roman"/>
          <w:i w:val="0"/>
          <w:color w:val="000000"/>
          <w:szCs w:val="24"/>
        </w:rPr>
        <w:t xml:space="preserve"> accounting works on (SAP) of Dist. Sales Office, &amp; co-ordination marketing and entire departments.</w:t>
      </w:r>
    </w:p>
    <w:p w:rsidR="004F6505" w:rsidRPr="00005F5B" w:rsidRDefault="004F6505" w:rsidP="004F65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Proper maintain the accounts in DSO and internal process.</w:t>
      </w:r>
    </w:p>
    <w:p w:rsidR="004F6505" w:rsidRPr="00005F5B" w:rsidRDefault="004F6505" w:rsidP="004F65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 xml:space="preserve">Preparing accountant site (SAP) and statement of company.  </w:t>
      </w:r>
    </w:p>
    <w:p w:rsidR="004F6505" w:rsidRPr="00005F5B" w:rsidRDefault="004F6505" w:rsidP="004F65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Have look of competitive firms and their product.</w:t>
      </w:r>
    </w:p>
    <w:p w:rsidR="004F6505" w:rsidRPr="00005F5B" w:rsidRDefault="004F6505" w:rsidP="004F65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Preparing Statistics of firm and have look others firm statistics to compared.</w:t>
      </w:r>
    </w:p>
    <w:p w:rsidR="004F6505" w:rsidRPr="00005F5B" w:rsidRDefault="004F6505" w:rsidP="004F65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Dealing with costumer and partners.</w:t>
      </w:r>
    </w:p>
    <w:p w:rsidR="004F6505" w:rsidRPr="00005F5B" w:rsidRDefault="004F6505" w:rsidP="004F65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Giving satisfaction to new Clients and regular customers.</w:t>
      </w:r>
    </w:p>
    <w:p w:rsidR="004F6505" w:rsidRPr="00005F5B" w:rsidRDefault="004F6505" w:rsidP="004F650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Creating team work atmosphere.</w:t>
      </w:r>
    </w:p>
    <w:p w:rsidR="004F6505" w:rsidRPr="00005F5B" w:rsidRDefault="004F6505" w:rsidP="008B1636">
      <w:pPr>
        <w:pStyle w:val="NoSpacing"/>
        <w:rPr>
          <w:rFonts w:ascii="Times New Roman" w:hAnsi="Times New Roman"/>
          <w:i w:val="0"/>
        </w:rPr>
      </w:pPr>
    </w:p>
    <w:p w:rsidR="00AD2F03" w:rsidRPr="00005F5B" w:rsidRDefault="00AD2F03" w:rsidP="00F31915">
      <w:pPr>
        <w:rPr>
          <w:rFonts w:ascii="Times New Roman" w:hAnsi="Times New Roman"/>
          <w:i w:val="0"/>
          <w:color w:val="000000"/>
          <w:szCs w:val="24"/>
        </w:rPr>
      </w:pPr>
    </w:p>
    <w:p w:rsidR="00AD2F03" w:rsidRPr="00005F5B" w:rsidRDefault="00AD2F03" w:rsidP="00AD2F03">
      <w:p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STRENGTH:</w:t>
      </w:r>
    </w:p>
    <w:p w:rsidR="00AD2F03" w:rsidRPr="00005F5B" w:rsidRDefault="00AD2F03" w:rsidP="00AD2F03">
      <w:p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</w:p>
    <w:p w:rsidR="00AD2F03" w:rsidRPr="00005F5B" w:rsidRDefault="00AD2F03" w:rsidP="00AD2F03">
      <w:pPr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 xml:space="preserve"> </w:t>
      </w:r>
      <w:r w:rsidRPr="00005F5B">
        <w:rPr>
          <w:rFonts w:ascii="Times New Roman" w:hAnsi="Times New Roman"/>
          <w:i w:val="0"/>
          <w:color w:val="000000" w:themeColor="text1"/>
          <w:szCs w:val="24"/>
          <w:shd w:val="clear" w:color="auto" w:fill="FFFFFF"/>
        </w:rPr>
        <w:t>Attention to detail,</w:t>
      </w:r>
      <w:r w:rsidRPr="00005F5B">
        <w:rPr>
          <w:rFonts w:ascii="Times New Roman" w:hAnsi="Times New Roman"/>
          <w:i w:val="0"/>
          <w:color w:val="000000"/>
          <w:szCs w:val="24"/>
        </w:rPr>
        <w:t xml:space="preserve"> Quick learner, Smart working, Capable of adjusting to variety of working environment with the assurance to meet deadlines, supportive team worker and ability to work independently without supervision.</w:t>
      </w:r>
    </w:p>
    <w:p w:rsidR="00AD2F03" w:rsidRPr="00005F5B" w:rsidRDefault="00AD2F03" w:rsidP="00AD2F03">
      <w:pPr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 xml:space="preserve"> I am also quick to appraise new situation &amp; learn new assignment besides I can get well along with people at all level and have a strong ability to pers</w:t>
      </w:r>
      <w:r w:rsidR="00983BDA">
        <w:rPr>
          <w:rFonts w:ascii="Times New Roman" w:hAnsi="Times New Roman"/>
          <w:i w:val="0"/>
          <w:color w:val="000000"/>
          <w:szCs w:val="24"/>
        </w:rPr>
        <w:t>uade people to give their best.</w:t>
      </w:r>
    </w:p>
    <w:p w:rsidR="00AD2F03" w:rsidRPr="00005F5B" w:rsidRDefault="00AD2F03" w:rsidP="004F6505">
      <w:p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</w:p>
    <w:p w:rsidR="008D6E25" w:rsidRPr="00005F5B" w:rsidRDefault="008D6E25" w:rsidP="004F6505">
      <w:p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</w:p>
    <w:p w:rsidR="008D6E25" w:rsidRPr="00005F5B" w:rsidRDefault="008D6E25" w:rsidP="004F6505">
      <w:p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  <w:r w:rsidRPr="00005F5B">
        <w:rPr>
          <w:rFonts w:ascii="Times New Roman" w:hAnsi="Times New Roman"/>
          <w:i w:val="0"/>
          <w:color w:val="000000"/>
          <w:szCs w:val="24"/>
        </w:rPr>
        <w:t>---------------------------------- ------</w:t>
      </w:r>
      <w:r w:rsidRPr="007E1951">
        <w:rPr>
          <w:rFonts w:ascii="Times New Roman" w:hAnsi="Times New Roman"/>
          <w:b/>
          <w:i w:val="0"/>
          <w:color w:val="000000"/>
          <w:szCs w:val="24"/>
        </w:rPr>
        <w:t>ACADEMY BACKGROUND</w:t>
      </w:r>
      <w:r w:rsidRPr="00005F5B">
        <w:rPr>
          <w:rFonts w:ascii="Times New Roman" w:hAnsi="Times New Roman"/>
          <w:i w:val="0"/>
          <w:color w:val="000000"/>
          <w:szCs w:val="24"/>
        </w:rPr>
        <w:t>----------------------------------------</w:t>
      </w:r>
    </w:p>
    <w:p w:rsidR="00AD2F03" w:rsidRPr="00005F5B" w:rsidRDefault="00AD2F03" w:rsidP="008D6E25">
      <w:pPr>
        <w:pStyle w:val="NoSpacing"/>
        <w:rPr>
          <w:rFonts w:ascii="Times New Roman" w:hAnsi="Times New Roman"/>
          <w:i w:val="0"/>
        </w:rPr>
      </w:pPr>
    </w:p>
    <w:p w:rsidR="00996BEB" w:rsidRPr="003302CF" w:rsidRDefault="008D6E25" w:rsidP="008D6E25">
      <w:pPr>
        <w:pStyle w:val="NoSpacing"/>
        <w:rPr>
          <w:rFonts w:ascii="Times New Roman" w:hAnsi="Times New Roman"/>
          <w:b/>
          <w:i w:val="0"/>
        </w:rPr>
      </w:pPr>
      <w:r w:rsidRPr="003302CF">
        <w:rPr>
          <w:rFonts w:ascii="Times New Roman" w:hAnsi="Times New Roman"/>
          <w:b/>
          <w:i w:val="0"/>
        </w:rPr>
        <w:t>JAIPUR NANTIONAL UNVIRSITY</w:t>
      </w:r>
      <w:r w:rsidR="005C1746">
        <w:rPr>
          <w:rFonts w:ascii="Times New Roman" w:hAnsi="Times New Roman"/>
          <w:b/>
          <w:i w:val="0"/>
        </w:rPr>
        <w:t xml:space="preserve"> (DIST.)</w:t>
      </w:r>
    </w:p>
    <w:p w:rsidR="00996BEB" w:rsidRPr="00005F5B" w:rsidRDefault="00996BEB" w:rsidP="008D6E25">
      <w:pPr>
        <w:pStyle w:val="NoSpacing"/>
        <w:rPr>
          <w:rFonts w:ascii="Times New Roman" w:hAnsi="Times New Roman"/>
          <w:i w:val="0"/>
          <w:sz w:val="28"/>
        </w:rPr>
      </w:pPr>
      <w:r w:rsidRPr="003302CF">
        <w:rPr>
          <w:rFonts w:ascii="Times New Roman" w:hAnsi="Times New Roman"/>
          <w:b/>
          <w:i w:val="0"/>
          <w:sz w:val="20"/>
          <w:szCs w:val="16"/>
        </w:rPr>
        <w:t>BBA</w:t>
      </w:r>
      <w:r w:rsidR="00276895">
        <w:rPr>
          <w:rFonts w:ascii="Times New Roman" w:hAnsi="Times New Roman"/>
          <w:b/>
          <w:i w:val="0"/>
          <w:sz w:val="20"/>
          <w:szCs w:val="16"/>
        </w:rPr>
        <w:t xml:space="preserve"> </w:t>
      </w:r>
      <w:r w:rsidR="00241FB8">
        <w:rPr>
          <w:rFonts w:ascii="Times New Roman" w:hAnsi="Times New Roman"/>
          <w:i w:val="0"/>
          <w:sz w:val="18"/>
          <w:szCs w:val="16"/>
        </w:rPr>
        <w:t xml:space="preserve">| RETAIL </w:t>
      </w:r>
      <w:r w:rsidR="00276895">
        <w:rPr>
          <w:rFonts w:ascii="Times New Roman" w:hAnsi="Times New Roman"/>
          <w:i w:val="0"/>
          <w:sz w:val="18"/>
          <w:szCs w:val="16"/>
        </w:rPr>
        <w:t xml:space="preserve">MANGMENT     </w:t>
      </w:r>
      <w:r w:rsidRPr="00005F5B">
        <w:rPr>
          <w:rFonts w:ascii="Times New Roman" w:hAnsi="Times New Roman"/>
          <w:i w:val="0"/>
          <w:sz w:val="18"/>
          <w:szCs w:val="16"/>
        </w:rPr>
        <w:t xml:space="preserve">             </w:t>
      </w:r>
      <w:r w:rsidR="00241FB8">
        <w:rPr>
          <w:rFonts w:ascii="Times New Roman" w:hAnsi="Times New Roman"/>
          <w:i w:val="0"/>
          <w:sz w:val="18"/>
          <w:szCs w:val="16"/>
        </w:rPr>
        <w:t xml:space="preserve">                                                                                         </w:t>
      </w:r>
      <w:r w:rsidRPr="00005F5B">
        <w:rPr>
          <w:rFonts w:ascii="Times New Roman" w:hAnsi="Times New Roman"/>
          <w:i w:val="0"/>
          <w:sz w:val="18"/>
          <w:szCs w:val="16"/>
        </w:rPr>
        <w:t xml:space="preserve">                     </w:t>
      </w:r>
      <w:r w:rsidR="003302CF">
        <w:rPr>
          <w:rFonts w:ascii="Times New Roman" w:hAnsi="Times New Roman"/>
          <w:i w:val="0"/>
          <w:sz w:val="18"/>
          <w:szCs w:val="16"/>
        </w:rPr>
        <w:t xml:space="preserve">         </w:t>
      </w:r>
      <w:r w:rsidRPr="00005F5B">
        <w:rPr>
          <w:rFonts w:ascii="Times New Roman" w:hAnsi="Times New Roman"/>
          <w:i w:val="0"/>
          <w:sz w:val="18"/>
          <w:szCs w:val="16"/>
        </w:rPr>
        <w:t xml:space="preserve">      </w:t>
      </w:r>
      <w:r w:rsidRPr="003302CF">
        <w:rPr>
          <w:rFonts w:ascii="Times New Roman" w:hAnsi="Times New Roman"/>
          <w:i w:val="0"/>
          <w:sz w:val="20"/>
          <w:szCs w:val="16"/>
        </w:rPr>
        <w:t>2018-2020</w:t>
      </w:r>
    </w:p>
    <w:p w:rsidR="008D6E25" w:rsidRPr="00005F5B" w:rsidRDefault="008D6E25" w:rsidP="004F6505">
      <w:pPr>
        <w:spacing w:after="0" w:line="240" w:lineRule="auto"/>
        <w:rPr>
          <w:rFonts w:ascii="Times New Roman" w:hAnsi="Times New Roman"/>
          <w:i w:val="0"/>
          <w:color w:val="000000"/>
          <w:szCs w:val="24"/>
        </w:rPr>
      </w:pPr>
    </w:p>
    <w:p w:rsidR="00AD2F03" w:rsidRDefault="00284A89" w:rsidP="00AD2F03">
      <w:pPr>
        <w:pStyle w:val="Heading2"/>
        <w:tabs>
          <w:tab w:val="clear" w:pos="576"/>
        </w:tabs>
        <w:ind w:left="0"/>
        <w:rPr>
          <w:rFonts w:ascii="Times New Roman" w:hAnsi="Times New Roman"/>
          <w:i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zCs w:val="24"/>
        </w:rPr>
        <w:t>----------------------------------------</w:t>
      </w:r>
      <w:r w:rsidR="00B658F6">
        <w:rPr>
          <w:rFonts w:ascii="Times New Roman" w:hAnsi="Times New Roman"/>
          <w:b w:val="0"/>
          <w:i w:val="0"/>
          <w:color w:val="000000"/>
          <w:sz w:val="24"/>
          <w:szCs w:val="24"/>
        </w:rPr>
        <w:t>--------</w:t>
      </w:r>
      <w:r w:rsidR="00B658F6">
        <w:rPr>
          <w:rFonts w:ascii="Times New Roman" w:hAnsi="Times New Roman"/>
          <w:i w:val="0"/>
          <w:color w:val="000000"/>
          <w:sz w:val="24"/>
          <w:szCs w:val="24"/>
        </w:rPr>
        <w:t>CERTIFICATES----------</w:t>
      </w:r>
      <w:r>
        <w:rPr>
          <w:rFonts w:ascii="Times New Roman" w:hAnsi="Times New Roman"/>
          <w:i w:val="0"/>
          <w:color w:val="000000"/>
          <w:sz w:val="24"/>
          <w:szCs w:val="24"/>
        </w:rPr>
        <w:t>---------------------------------------</w:t>
      </w:r>
    </w:p>
    <w:p w:rsidR="00B658F6" w:rsidRPr="00B658F6" w:rsidRDefault="00B658F6" w:rsidP="00B658F6">
      <w:pPr>
        <w:spacing w:after="0" w:line="240" w:lineRule="auto"/>
        <w:rPr>
          <w:rFonts w:ascii="Times New Roman" w:hAnsi="Times New Roman"/>
          <w:i w:val="0"/>
          <w:color w:val="000000"/>
        </w:rPr>
      </w:pPr>
      <w:r>
        <w:rPr>
          <w:rFonts w:ascii="Times New Roman" w:hAnsi="Times New Roman"/>
          <w:b/>
          <w:i w:val="0"/>
          <w:color w:val="000000"/>
        </w:rPr>
        <w:t xml:space="preserve">Certificate </w:t>
      </w:r>
      <w:r w:rsidRPr="00B658F6">
        <w:rPr>
          <w:rFonts w:ascii="Times New Roman" w:hAnsi="Times New Roman"/>
          <w:b/>
          <w:i w:val="0"/>
          <w:color w:val="000000"/>
        </w:rPr>
        <w:t>Computer hardware specialist And C</w:t>
      </w:r>
      <w:r>
        <w:rPr>
          <w:rFonts w:ascii="Times New Roman" w:hAnsi="Times New Roman"/>
          <w:b/>
          <w:i w:val="0"/>
          <w:color w:val="000000"/>
        </w:rPr>
        <w:t>omputerized Financial A/C</w:t>
      </w:r>
      <w:r w:rsidRPr="00B658F6">
        <w:rPr>
          <w:rFonts w:ascii="Times New Roman" w:hAnsi="Times New Roman"/>
          <w:b/>
          <w:i w:val="0"/>
          <w:color w:val="000000"/>
        </w:rPr>
        <w:t xml:space="preserve"> </w:t>
      </w:r>
      <w:r>
        <w:rPr>
          <w:rFonts w:ascii="Times New Roman" w:hAnsi="Times New Roman"/>
          <w:b/>
          <w:i w:val="0"/>
          <w:color w:val="000000"/>
        </w:rPr>
        <w:t xml:space="preserve">             </w:t>
      </w:r>
      <w:r>
        <w:rPr>
          <w:rFonts w:ascii="Times New Roman" w:hAnsi="Times New Roman"/>
          <w:i w:val="0"/>
          <w:color w:val="000000"/>
        </w:rPr>
        <w:t xml:space="preserve"> Sikar(Raj)</w:t>
      </w:r>
    </w:p>
    <w:p w:rsidR="00B658F6" w:rsidRPr="00B658F6" w:rsidRDefault="00B658F6" w:rsidP="00B658F6">
      <w:pPr>
        <w:spacing w:after="0" w:line="240" w:lineRule="auto"/>
        <w:rPr>
          <w:rFonts w:ascii="Times New Roman" w:hAnsi="Times New Roman"/>
          <w:i w:val="0"/>
          <w:color w:val="000000"/>
        </w:rPr>
      </w:pPr>
      <w:r w:rsidRPr="00B658F6">
        <w:rPr>
          <w:rFonts w:ascii="Times New Roman" w:hAnsi="Times New Roman"/>
          <w:b/>
          <w:i w:val="0"/>
          <w:color w:val="000000"/>
        </w:rPr>
        <w:t xml:space="preserve"> Zed Career Academy (Zee </w:t>
      </w:r>
      <w:r>
        <w:rPr>
          <w:rFonts w:ascii="Times New Roman" w:hAnsi="Times New Roman"/>
          <w:b/>
          <w:i w:val="0"/>
          <w:color w:val="000000"/>
        </w:rPr>
        <w:t>network group)</w:t>
      </w:r>
      <w:r w:rsidRPr="00B658F6">
        <w:rPr>
          <w:rFonts w:ascii="Times New Roman" w:hAnsi="Times New Roman"/>
          <w:b/>
          <w:i w:val="0"/>
          <w:color w:val="000000"/>
        </w:rPr>
        <w:t>.</w:t>
      </w:r>
      <w:r>
        <w:rPr>
          <w:rFonts w:ascii="Times New Roman" w:hAnsi="Times New Roman"/>
          <w:b/>
          <w:i w:val="0"/>
          <w:color w:val="000000"/>
        </w:rPr>
        <w:t xml:space="preserve">                                                                      </w:t>
      </w:r>
      <w:r w:rsidR="00A26085">
        <w:rPr>
          <w:rFonts w:ascii="Times New Roman" w:hAnsi="Times New Roman"/>
          <w:i w:val="0"/>
          <w:color w:val="000000"/>
        </w:rPr>
        <w:t>May</w:t>
      </w:r>
      <w:r>
        <w:rPr>
          <w:rFonts w:ascii="Times New Roman" w:hAnsi="Times New Roman"/>
          <w:i w:val="0"/>
          <w:color w:val="000000"/>
        </w:rPr>
        <w:t xml:space="preserve"> 2009</w:t>
      </w:r>
    </w:p>
    <w:p w:rsidR="00B658F6" w:rsidRDefault="00B658F6" w:rsidP="00B658F6">
      <w:pPr>
        <w:spacing w:after="0" w:line="240" w:lineRule="auto"/>
        <w:rPr>
          <w:rFonts w:ascii="Times New Roman" w:hAnsi="Times New Roman"/>
          <w:b/>
          <w:i w:val="0"/>
          <w:color w:val="000000"/>
        </w:rPr>
      </w:pPr>
    </w:p>
    <w:p w:rsidR="00B658F6" w:rsidRPr="00B658F6" w:rsidRDefault="00B658F6" w:rsidP="00B658F6">
      <w:pPr>
        <w:spacing w:after="0" w:line="240" w:lineRule="auto"/>
        <w:rPr>
          <w:rFonts w:ascii="Times New Roman" w:hAnsi="Times New Roman"/>
          <w:i w:val="0"/>
          <w:color w:val="000000"/>
        </w:rPr>
      </w:pPr>
      <w:r>
        <w:rPr>
          <w:rFonts w:ascii="Times New Roman" w:hAnsi="Times New Roman"/>
          <w:b/>
          <w:i w:val="0"/>
          <w:color w:val="000000"/>
        </w:rPr>
        <w:t xml:space="preserve">Certificate course </w:t>
      </w:r>
      <w:r w:rsidRPr="00B658F6">
        <w:rPr>
          <w:rFonts w:ascii="Times New Roman" w:hAnsi="Times New Roman"/>
          <w:b/>
          <w:i w:val="0"/>
          <w:color w:val="000000"/>
        </w:rPr>
        <w:t>Computer</w:t>
      </w:r>
      <w:r>
        <w:rPr>
          <w:rFonts w:ascii="Times New Roman" w:hAnsi="Times New Roman"/>
          <w:b/>
          <w:i w:val="0"/>
          <w:color w:val="000000"/>
        </w:rPr>
        <w:t xml:space="preserve"> fundamentals and MS office                                               </w:t>
      </w:r>
      <w:r>
        <w:rPr>
          <w:rFonts w:ascii="Times New Roman" w:hAnsi="Times New Roman"/>
          <w:i w:val="0"/>
          <w:color w:val="000000"/>
        </w:rPr>
        <w:t>Pune(MH)</w:t>
      </w:r>
    </w:p>
    <w:p w:rsidR="008D6E25" w:rsidRDefault="00B658F6" w:rsidP="004F6505">
      <w:pPr>
        <w:spacing w:after="0" w:line="240" w:lineRule="auto"/>
        <w:rPr>
          <w:rFonts w:ascii="Times New Roman" w:hAnsi="Times New Roman"/>
          <w:i w:val="0"/>
          <w:color w:val="000000"/>
        </w:rPr>
      </w:pPr>
      <w:r w:rsidRPr="00B658F6">
        <w:rPr>
          <w:rFonts w:ascii="Times New Roman" w:hAnsi="Times New Roman"/>
          <w:b/>
          <w:i w:val="0"/>
          <w:color w:val="000000"/>
        </w:rPr>
        <w:t xml:space="preserve"> Eth Research Lab and Pune University.</w:t>
      </w:r>
      <w:r>
        <w:rPr>
          <w:rFonts w:ascii="Times New Roman" w:hAnsi="Times New Roman"/>
          <w:b/>
          <w:i w:val="0"/>
          <w:color w:val="000000"/>
        </w:rPr>
        <w:t xml:space="preserve">                                                                             </w:t>
      </w:r>
      <w:r w:rsidRPr="00B658F6">
        <w:rPr>
          <w:rFonts w:ascii="Times New Roman" w:hAnsi="Times New Roman"/>
          <w:i w:val="0"/>
          <w:color w:val="000000"/>
        </w:rPr>
        <w:t>Sep 2009</w:t>
      </w:r>
    </w:p>
    <w:p w:rsidR="00EF211B" w:rsidRDefault="00EF211B" w:rsidP="004F6505">
      <w:pPr>
        <w:spacing w:after="0" w:line="240" w:lineRule="auto"/>
        <w:rPr>
          <w:rFonts w:ascii="Times New Roman" w:hAnsi="Times New Roman"/>
          <w:i w:val="0"/>
          <w:color w:val="000000"/>
        </w:rPr>
      </w:pPr>
    </w:p>
    <w:p w:rsidR="00EF211B" w:rsidRPr="00D41028" w:rsidRDefault="00EF211B" w:rsidP="004F6505">
      <w:pPr>
        <w:spacing w:after="0" w:line="240" w:lineRule="auto"/>
        <w:rPr>
          <w:rFonts w:ascii="Times New Roman" w:hAnsi="Times New Roman"/>
          <w:b/>
          <w:i w:val="0"/>
          <w:color w:val="000000"/>
        </w:rPr>
      </w:pPr>
    </w:p>
    <w:sectPr w:rsidR="00EF211B" w:rsidRPr="00D41028" w:rsidSect="00B658F6">
      <w:headerReference w:type="default" r:id="rId18"/>
      <w:pgSz w:w="11906" w:h="16838" w:code="9"/>
      <w:pgMar w:top="360" w:right="836" w:bottom="18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7F0" w:rsidRDefault="003927F0" w:rsidP="008006AE">
      <w:pPr>
        <w:spacing w:after="0" w:line="240" w:lineRule="auto"/>
      </w:pPr>
      <w:r>
        <w:separator/>
      </w:r>
    </w:p>
  </w:endnote>
  <w:endnote w:type="continuationSeparator" w:id="1">
    <w:p w:rsidR="003927F0" w:rsidRDefault="003927F0" w:rsidP="0080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7F0" w:rsidRDefault="003927F0" w:rsidP="008006AE">
      <w:pPr>
        <w:spacing w:after="0" w:line="240" w:lineRule="auto"/>
      </w:pPr>
      <w:r>
        <w:separator/>
      </w:r>
    </w:p>
  </w:footnote>
  <w:footnote w:type="continuationSeparator" w:id="1">
    <w:p w:rsidR="003927F0" w:rsidRDefault="003927F0" w:rsidP="00800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F5B" w:rsidRDefault="00005F5B" w:rsidP="00005F5B">
    <w:pPr>
      <w:pStyle w:val="Header"/>
      <w:jc w:val="center"/>
    </w:pPr>
  </w:p>
  <w:p w:rsidR="00005F5B" w:rsidRDefault="00005F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B5729"/>
    <w:multiLevelType w:val="hybridMultilevel"/>
    <w:tmpl w:val="050E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63329"/>
    <w:multiLevelType w:val="hybridMultilevel"/>
    <w:tmpl w:val="BD64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35431"/>
    <w:multiLevelType w:val="multilevel"/>
    <w:tmpl w:val="2CB2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114761"/>
    <w:multiLevelType w:val="multilevel"/>
    <w:tmpl w:val="550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B80FC8"/>
    <w:multiLevelType w:val="hybridMultilevel"/>
    <w:tmpl w:val="5896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922F1"/>
    <w:multiLevelType w:val="hybridMultilevel"/>
    <w:tmpl w:val="4176DC4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6CF64FB"/>
    <w:multiLevelType w:val="hybridMultilevel"/>
    <w:tmpl w:val="6F520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363C9A"/>
    <w:multiLevelType w:val="multilevel"/>
    <w:tmpl w:val="3A28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272A10"/>
    <w:multiLevelType w:val="hybridMultilevel"/>
    <w:tmpl w:val="D672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01EB7"/>
    <w:multiLevelType w:val="hybridMultilevel"/>
    <w:tmpl w:val="2F34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D6663"/>
    <w:multiLevelType w:val="hybridMultilevel"/>
    <w:tmpl w:val="5F2E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A95724"/>
    <w:multiLevelType w:val="multilevel"/>
    <w:tmpl w:val="7480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853F79"/>
    <w:multiLevelType w:val="hybridMultilevel"/>
    <w:tmpl w:val="9AFE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D69A6"/>
    <w:multiLevelType w:val="hybridMultilevel"/>
    <w:tmpl w:val="B5FA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30107"/>
    <w:multiLevelType w:val="multilevel"/>
    <w:tmpl w:val="485E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437FC9"/>
    <w:multiLevelType w:val="hybridMultilevel"/>
    <w:tmpl w:val="526090E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18"/>
  </w:num>
  <w:num w:numId="7">
    <w:abstractNumId w:val="12"/>
  </w:num>
  <w:num w:numId="8">
    <w:abstractNumId w:val="14"/>
  </w:num>
  <w:num w:numId="9">
    <w:abstractNumId w:val="3"/>
  </w:num>
  <w:num w:numId="10">
    <w:abstractNumId w:val="17"/>
  </w:num>
  <w:num w:numId="11">
    <w:abstractNumId w:val="10"/>
  </w:num>
  <w:num w:numId="12">
    <w:abstractNumId w:val="5"/>
  </w:num>
  <w:num w:numId="13">
    <w:abstractNumId w:val="6"/>
  </w:num>
  <w:num w:numId="14">
    <w:abstractNumId w:val="15"/>
  </w:num>
  <w:num w:numId="15">
    <w:abstractNumId w:val="4"/>
  </w:num>
  <w:num w:numId="16">
    <w:abstractNumId w:val="7"/>
  </w:num>
  <w:num w:numId="17">
    <w:abstractNumId w:val="13"/>
  </w:num>
  <w:num w:numId="18">
    <w:abstractNumId w:val="16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505"/>
    <w:rsid w:val="00005F5B"/>
    <w:rsid w:val="00080B55"/>
    <w:rsid w:val="000E04CB"/>
    <w:rsid w:val="000E3AF0"/>
    <w:rsid w:val="000E6831"/>
    <w:rsid w:val="0010076F"/>
    <w:rsid w:val="0013061C"/>
    <w:rsid w:val="00160AC0"/>
    <w:rsid w:val="00241FB8"/>
    <w:rsid w:val="00276895"/>
    <w:rsid w:val="00284A89"/>
    <w:rsid w:val="002A434E"/>
    <w:rsid w:val="002A7F9B"/>
    <w:rsid w:val="002E282A"/>
    <w:rsid w:val="003302CF"/>
    <w:rsid w:val="0037793E"/>
    <w:rsid w:val="003927F0"/>
    <w:rsid w:val="003A19EC"/>
    <w:rsid w:val="003D215E"/>
    <w:rsid w:val="003F432A"/>
    <w:rsid w:val="0044090B"/>
    <w:rsid w:val="00445DAA"/>
    <w:rsid w:val="00474481"/>
    <w:rsid w:val="004908B1"/>
    <w:rsid w:val="004A2EB0"/>
    <w:rsid w:val="004D57F9"/>
    <w:rsid w:val="004D5CC7"/>
    <w:rsid w:val="004E41DC"/>
    <w:rsid w:val="004F6505"/>
    <w:rsid w:val="0052416F"/>
    <w:rsid w:val="00526D12"/>
    <w:rsid w:val="005A75E2"/>
    <w:rsid w:val="005C1746"/>
    <w:rsid w:val="005C2BE0"/>
    <w:rsid w:val="005F4F3A"/>
    <w:rsid w:val="00606608"/>
    <w:rsid w:val="006C7827"/>
    <w:rsid w:val="00707C62"/>
    <w:rsid w:val="00710D50"/>
    <w:rsid w:val="00732398"/>
    <w:rsid w:val="00754257"/>
    <w:rsid w:val="00767FF9"/>
    <w:rsid w:val="00776F1A"/>
    <w:rsid w:val="007A511C"/>
    <w:rsid w:val="007B546A"/>
    <w:rsid w:val="007E1951"/>
    <w:rsid w:val="008006AE"/>
    <w:rsid w:val="00840E7B"/>
    <w:rsid w:val="008B1636"/>
    <w:rsid w:val="008C4198"/>
    <w:rsid w:val="008D22A0"/>
    <w:rsid w:val="008D6E25"/>
    <w:rsid w:val="009172BD"/>
    <w:rsid w:val="00922170"/>
    <w:rsid w:val="00934FE5"/>
    <w:rsid w:val="009478A1"/>
    <w:rsid w:val="00983BDA"/>
    <w:rsid w:val="00996BEB"/>
    <w:rsid w:val="00A047FA"/>
    <w:rsid w:val="00A26085"/>
    <w:rsid w:val="00A51A45"/>
    <w:rsid w:val="00A74A48"/>
    <w:rsid w:val="00A76DE5"/>
    <w:rsid w:val="00AA2104"/>
    <w:rsid w:val="00AD2F03"/>
    <w:rsid w:val="00AE589E"/>
    <w:rsid w:val="00B216D1"/>
    <w:rsid w:val="00B51ED6"/>
    <w:rsid w:val="00B5754A"/>
    <w:rsid w:val="00B658F6"/>
    <w:rsid w:val="00B752AD"/>
    <w:rsid w:val="00BB78CD"/>
    <w:rsid w:val="00C126BF"/>
    <w:rsid w:val="00C25D2A"/>
    <w:rsid w:val="00C82B4E"/>
    <w:rsid w:val="00CE1045"/>
    <w:rsid w:val="00CE676F"/>
    <w:rsid w:val="00D41028"/>
    <w:rsid w:val="00EB4E8D"/>
    <w:rsid w:val="00ED2106"/>
    <w:rsid w:val="00EF211B"/>
    <w:rsid w:val="00F31915"/>
    <w:rsid w:val="00F849E0"/>
    <w:rsid w:val="00F8538A"/>
    <w:rsid w:val="00FC2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505"/>
    <w:pPr>
      <w:spacing w:line="288" w:lineRule="auto"/>
    </w:pPr>
    <w:rPr>
      <w:rFonts w:ascii="Calibri" w:eastAsia="Times New Roman" w:hAnsi="Calibri" w:cs="Times New Roman"/>
      <w:i/>
      <w:sz w:val="24"/>
      <w:szCs w:val="20"/>
      <w:lang w:bidi="en-US"/>
    </w:rPr>
  </w:style>
  <w:style w:type="paragraph" w:styleId="Heading2">
    <w:name w:val="heading 2"/>
    <w:basedOn w:val="Normal"/>
    <w:next w:val="Normal"/>
    <w:link w:val="Heading2Char"/>
    <w:qFormat/>
    <w:rsid w:val="004F6505"/>
    <w:pPr>
      <w:tabs>
        <w:tab w:val="num" w:pos="576"/>
      </w:tabs>
      <w:spacing w:before="200" w:after="100" w:line="268" w:lineRule="auto"/>
      <w:ind w:left="144"/>
      <w:outlineLvl w:val="1"/>
    </w:pPr>
    <w:rPr>
      <w:rFonts w:ascii="Cambria" w:hAnsi="Cambria"/>
      <w:b/>
      <w:color w:val="943634"/>
      <w:sz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4F6505"/>
    <w:pPr>
      <w:keepNext/>
      <w:keepLines/>
      <w:spacing w:before="200" w:after="0"/>
      <w:outlineLvl w:val="2"/>
    </w:pPr>
    <w:rPr>
      <w:rFonts w:ascii="Times New Roman" w:hAnsi="Times New Roman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6505"/>
    <w:rPr>
      <w:rFonts w:ascii="Cambria" w:eastAsia="Times New Roman" w:hAnsi="Cambria" w:cs="Times New Roman"/>
      <w:b/>
      <w:i/>
      <w:color w:val="943634"/>
      <w:szCs w:val="2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F6505"/>
    <w:rPr>
      <w:rFonts w:ascii="Times New Roman" w:eastAsia="Times New Roman" w:hAnsi="Times New Roman" w:cs="Times New Roman"/>
      <w:b/>
      <w:i/>
      <w:color w:val="4F81BD"/>
      <w:sz w:val="24"/>
      <w:szCs w:val="20"/>
      <w:lang w:bidi="en-US"/>
    </w:rPr>
  </w:style>
  <w:style w:type="character" w:styleId="SubtleEmphasis">
    <w:name w:val="Subtle Emphasis"/>
    <w:qFormat/>
    <w:rsid w:val="004F6505"/>
    <w:rPr>
      <w:rFonts w:ascii="Cambria" w:eastAsia="Times New Roman" w:hAnsi="Cambria" w:cs="Times New Roman"/>
      <w:i/>
      <w:color w:val="C0504D"/>
    </w:rPr>
  </w:style>
  <w:style w:type="character" w:styleId="BookTitle">
    <w:name w:val="Book Title"/>
    <w:qFormat/>
    <w:rsid w:val="004F6505"/>
    <w:rPr>
      <w:rFonts w:ascii="Cambria" w:eastAsia="Times New Roman" w:hAnsi="Cambria" w:cs="Times New Roman"/>
      <w:b/>
      <w:i/>
      <w:smallCaps/>
      <w:color w:val="943634"/>
      <w:u w:val="single"/>
    </w:rPr>
  </w:style>
  <w:style w:type="paragraph" w:styleId="Quote">
    <w:name w:val="Quote"/>
    <w:basedOn w:val="Normal"/>
    <w:next w:val="Normal"/>
    <w:link w:val="QuoteChar"/>
    <w:qFormat/>
    <w:rsid w:val="004F6505"/>
    <w:rPr>
      <w:i w:val="0"/>
      <w:color w:val="943634"/>
    </w:rPr>
  </w:style>
  <w:style w:type="character" w:customStyle="1" w:styleId="QuoteChar">
    <w:name w:val="Quote Char"/>
    <w:basedOn w:val="DefaultParagraphFont"/>
    <w:link w:val="Quote"/>
    <w:rsid w:val="004F6505"/>
    <w:rPr>
      <w:rFonts w:ascii="Calibri" w:eastAsia="Times New Roman" w:hAnsi="Calibri" w:cs="Times New Roman"/>
      <w:color w:val="943634"/>
      <w:sz w:val="24"/>
      <w:szCs w:val="20"/>
      <w:lang w:bidi="en-US"/>
    </w:rPr>
  </w:style>
  <w:style w:type="paragraph" w:styleId="BodyTextIndent">
    <w:name w:val="Body Text Indent"/>
    <w:basedOn w:val="Normal"/>
    <w:link w:val="BodyTextIndentChar"/>
    <w:rsid w:val="004F6505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4F6505"/>
    <w:rPr>
      <w:rFonts w:ascii="Calibri" w:eastAsia="Times New Roman" w:hAnsi="Calibri" w:cs="Times New Roman"/>
      <w:i/>
      <w:sz w:val="24"/>
      <w:szCs w:val="20"/>
      <w:lang w:bidi="en-US"/>
    </w:rPr>
  </w:style>
  <w:style w:type="paragraph" w:styleId="ListParagraph">
    <w:name w:val="List Paragraph"/>
    <w:basedOn w:val="Normal"/>
    <w:qFormat/>
    <w:rsid w:val="004F6505"/>
    <w:pPr>
      <w:ind w:left="720"/>
    </w:pPr>
  </w:style>
  <w:style w:type="paragraph" w:styleId="Header">
    <w:name w:val="header"/>
    <w:basedOn w:val="Normal"/>
    <w:link w:val="HeaderChar"/>
    <w:rsid w:val="004F650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F6505"/>
    <w:rPr>
      <w:rFonts w:ascii="Calibri" w:eastAsia="Times New Roman" w:hAnsi="Calibri" w:cs="Times New Roman"/>
      <w:i/>
      <w:sz w:val="24"/>
      <w:szCs w:val="20"/>
      <w:lang w:bidi="en-US"/>
    </w:rPr>
  </w:style>
  <w:style w:type="character" w:styleId="Strong">
    <w:name w:val="Strong"/>
    <w:basedOn w:val="DefaultParagraphFont"/>
    <w:qFormat/>
    <w:rsid w:val="004F6505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05"/>
    <w:rPr>
      <w:rFonts w:ascii="Tahoma" w:eastAsia="Times New Roman" w:hAnsi="Tahoma" w:cs="Tahoma"/>
      <w:i/>
      <w:sz w:val="16"/>
      <w:szCs w:val="16"/>
      <w:lang w:bidi="en-US"/>
    </w:rPr>
  </w:style>
  <w:style w:type="paragraph" w:styleId="NoSpacing">
    <w:name w:val="No Spacing"/>
    <w:uiPriority w:val="1"/>
    <w:qFormat/>
    <w:rsid w:val="00A74A48"/>
    <w:pPr>
      <w:spacing w:after="0" w:line="240" w:lineRule="auto"/>
    </w:pPr>
    <w:rPr>
      <w:rFonts w:ascii="Calibri" w:eastAsia="Times New Roman" w:hAnsi="Calibri" w:cs="Times New Roman"/>
      <w:i/>
      <w:sz w:val="24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AD2F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1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kassp@yahoo.com" TargetMode="External"/><Relationship Id="rId13" Type="http://schemas.openxmlformats.org/officeDocument/2006/relationships/hyperlink" Target="https://www.thebalancecareers.com/decision-making-skills-with-examples-2063748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balancecareers.com/microsoft-office-skills-for-resumes-2062438" TargetMode="External"/><Relationship Id="rId17" Type="http://schemas.openxmlformats.org/officeDocument/2006/relationships/hyperlink" Target="https://www.thebalancecareers.com/computer-skills-list-206373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balancecareers.com/time-management-skills-206377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balancecareers.com/customer-service-skills-list-20623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balancecareers.com/multitasking-skills-with-examples-2059692" TargetMode="External"/><Relationship Id="rId10" Type="http://schemas.openxmlformats.org/officeDocument/2006/relationships/hyperlink" Target="https://www.thebalancecareers.com/list-of-accounting-skills-206234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hebalancecareers.com/clerical-skills-list-and-examples-4148486" TargetMode="External"/><Relationship Id="rId14" Type="http://schemas.openxmlformats.org/officeDocument/2006/relationships/hyperlink" Target="https://www.thebalancecareers.com/leadership-skills-list-20637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6BA4D-76A4-41B0-9190-83240EC0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</dc:creator>
  <cp:lastModifiedBy>i3</cp:lastModifiedBy>
  <cp:revision>3</cp:revision>
  <cp:lastPrinted>2018-10-05T12:24:00Z</cp:lastPrinted>
  <dcterms:created xsi:type="dcterms:W3CDTF">2020-03-21T13:24:00Z</dcterms:created>
  <dcterms:modified xsi:type="dcterms:W3CDTF">2020-06-16T13:17:00Z</dcterms:modified>
</cp:coreProperties>
</file>