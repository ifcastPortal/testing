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3B" w:rsidRPr="00A5093C" w:rsidRDefault="00502A3B" w:rsidP="00502A3B">
      <w:pPr>
        <w:spacing w:after="0"/>
        <w:jc w:val="both"/>
        <w:rPr>
          <w:rFonts w:ascii="Trebuchet MS" w:eastAsiaTheme="minorEastAsia" w:hAnsi="Trebuchet MS"/>
          <w:b/>
          <w:sz w:val="28"/>
          <w:szCs w:val="28"/>
        </w:rPr>
      </w:pPr>
      <w:r>
        <w:rPr>
          <w:rFonts w:ascii="Trebuchet MS" w:hAnsi="Trebuchet MS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5534025</wp:posOffset>
            </wp:positionH>
            <wp:positionV relativeFrom="paragraph">
              <wp:posOffset>-171450</wp:posOffset>
            </wp:positionV>
            <wp:extent cx="1026160" cy="762000"/>
            <wp:effectExtent l="19050" t="0" r="2540" b="0"/>
            <wp:wrapNone/>
            <wp:docPr id="6" name="irc_mi" descr="http://www.knowledgeserve.in/images/isqtb-c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knowledgeserve.in/images/isqtb-cer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92" r="1918" b="2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093C">
        <w:rPr>
          <w:rFonts w:ascii="Trebuchet MS" w:hAnsi="Trebuchet MS"/>
          <w:b/>
          <w:sz w:val="28"/>
          <w:szCs w:val="28"/>
        </w:rPr>
        <w:t>JAVERIYAH SHAMSPARVEZ ANSARI</w:t>
      </w:r>
    </w:p>
    <w:p w:rsidR="00502A3B" w:rsidRPr="00A5093C" w:rsidRDefault="00502A3B" w:rsidP="00502A3B">
      <w:pPr>
        <w:spacing w:after="0"/>
        <w:jc w:val="both"/>
        <w:rPr>
          <w:rFonts w:ascii="Trebuchet MS" w:hAnsi="Trebuchet MS"/>
          <w:sz w:val="20"/>
          <w:szCs w:val="20"/>
        </w:rPr>
      </w:pPr>
      <w:r w:rsidRPr="00A5093C">
        <w:rPr>
          <w:rFonts w:ascii="Trebuchet MS" w:hAnsi="Trebuchet MS"/>
          <w:sz w:val="20"/>
          <w:szCs w:val="20"/>
        </w:rPr>
        <w:t xml:space="preserve">Flat 22, Wing A, </w:t>
      </w:r>
      <w:proofErr w:type="spellStart"/>
      <w:r w:rsidRPr="00A5093C">
        <w:rPr>
          <w:rFonts w:ascii="Trebuchet MS" w:hAnsi="Trebuchet MS"/>
          <w:sz w:val="20"/>
          <w:szCs w:val="20"/>
        </w:rPr>
        <w:t>Sarita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A5093C">
        <w:rPr>
          <w:rFonts w:ascii="Trebuchet MS" w:hAnsi="Trebuchet MS"/>
          <w:sz w:val="20"/>
          <w:szCs w:val="20"/>
        </w:rPr>
        <w:t>Kunj</w:t>
      </w:r>
      <w:proofErr w:type="spellEnd"/>
      <w:r w:rsidRPr="00A5093C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A5093C">
        <w:rPr>
          <w:rFonts w:ascii="Trebuchet MS" w:hAnsi="Trebuchet MS"/>
          <w:sz w:val="20"/>
          <w:szCs w:val="20"/>
        </w:rPr>
        <w:t>Kasarwdi</w:t>
      </w:r>
      <w:proofErr w:type="spellEnd"/>
      <w:r w:rsidRPr="00A5093C">
        <w:rPr>
          <w:rFonts w:ascii="Trebuchet MS" w:hAnsi="Trebuchet MS"/>
          <w:sz w:val="20"/>
          <w:szCs w:val="20"/>
        </w:rPr>
        <w:t xml:space="preserve"> Railway Station Road, </w:t>
      </w:r>
      <w:proofErr w:type="spellStart"/>
      <w:r w:rsidRPr="00A5093C">
        <w:rPr>
          <w:rFonts w:ascii="Trebuchet MS" w:hAnsi="Trebuchet MS"/>
          <w:sz w:val="20"/>
          <w:szCs w:val="20"/>
        </w:rPr>
        <w:t>Kasarwadi</w:t>
      </w:r>
      <w:proofErr w:type="spellEnd"/>
      <w:r w:rsidRPr="00A5093C">
        <w:rPr>
          <w:rFonts w:ascii="Trebuchet MS" w:hAnsi="Trebuchet MS"/>
          <w:sz w:val="20"/>
          <w:szCs w:val="20"/>
        </w:rPr>
        <w:t>, Pune; Pin: 411034</w:t>
      </w:r>
    </w:p>
    <w:p w:rsidR="00502A3B" w:rsidRPr="00A5093C" w:rsidRDefault="00502A3B" w:rsidP="00502A3B">
      <w:pPr>
        <w:spacing w:after="0"/>
        <w:jc w:val="both"/>
        <w:rPr>
          <w:rFonts w:ascii="Trebuchet MS" w:hAnsi="Trebuchet MS"/>
          <w:sz w:val="20"/>
          <w:szCs w:val="20"/>
        </w:rPr>
      </w:pPr>
      <w:r w:rsidRPr="00A5093C">
        <w:rPr>
          <w:rFonts w:ascii="Trebuchet MS" w:hAnsi="Trebuchet MS"/>
          <w:b/>
          <w:sz w:val="20"/>
          <w:szCs w:val="20"/>
        </w:rPr>
        <w:t>Contact:</w:t>
      </w:r>
      <w:r w:rsidRPr="00A5093C">
        <w:rPr>
          <w:rFonts w:ascii="Trebuchet MS" w:hAnsi="Trebuchet MS"/>
          <w:sz w:val="20"/>
          <w:szCs w:val="20"/>
        </w:rPr>
        <w:t xml:space="preserve"> +91 - 985007001; </w:t>
      </w:r>
      <w:r w:rsidRPr="00A5093C">
        <w:rPr>
          <w:rFonts w:ascii="Trebuchet MS" w:hAnsi="Trebuchet MS"/>
          <w:b/>
          <w:sz w:val="20"/>
          <w:szCs w:val="20"/>
        </w:rPr>
        <w:t>E-mail:</w:t>
      </w:r>
      <w:r w:rsidRPr="00A5093C">
        <w:rPr>
          <w:rFonts w:ascii="Trebuchet MS" w:hAnsi="Trebuchet MS"/>
          <w:sz w:val="20"/>
          <w:szCs w:val="20"/>
        </w:rPr>
        <w:t xml:space="preserve">  </w:t>
      </w:r>
      <w:hyperlink r:id="rId10" w:history="1">
        <w:r w:rsidRPr="00A5093C">
          <w:rPr>
            <w:rStyle w:val="Hyperlink"/>
            <w:rFonts w:ascii="Trebuchet MS" w:hAnsi="Trebuchet MS"/>
            <w:sz w:val="20"/>
            <w:szCs w:val="20"/>
          </w:rPr>
          <w:t>javeriyah.ansari@gmail.com</w:t>
        </w:r>
      </w:hyperlink>
      <w:r w:rsidRPr="00A5093C">
        <w:rPr>
          <w:rFonts w:ascii="Trebuchet MS" w:hAnsi="Trebuchet MS"/>
          <w:sz w:val="20"/>
          <w:szCs w:val="20"/>
        </w:rPr>
        <w:t xml:space="preserve">; </w:t>
      </w:r>
      <w:hyperlink r:id="rId11" w:history="1">
        <w:r w:rsidRPr="00A5093C">
          <w:rPr>
            <w:rStyle w:val="Hyperlink"/>
            <w:rFonts w:ascii="Trebuchet MS" w:hAnsi="Trebuchet MS"/>
            <w:sz w:val="20"/>
            <w:szCs w:val="20"/>
          </w:rPr>
          <w:t>javeriyah6887@yahoo.com</w:t>
        </w:r>
      </w:hyperlink>
      <w:r w:rsidRPr="00A5093C">
        <w:rPr>
          <w:rFonts w:ascii="Trebuchet MS" w:hAnsi="Trebuchet MS"/>
          <w:sz w:val="20"/>
          <w:szCs w:val="20"/>
        </w:rPr>
        <w:t xml:space="preserve"> </w:t>
      </w:r>
    </w:p>
    <w:p w:rsidR="004D63CF" w:rsidRDefault="004D63CF" w:rsidP="00502A3B">
      <w:pPr>
        <w:spacing w:after="0"/>
        <w:jc w:val="both"/>
        <w:rPr>
          <w:rFonts w:ascii="Trebuchet MS" w:hAnsi="Trebuchet MS"/>
          <w:sz w:val="20"/>
          <w:szCs w:val="20"/>
        </w:rPr>
      </w:pPr>
    </w:p>
    <w:p w:rsidR="00C65E9F" w:rsidRPr="00FE70F2" w:rsidRDefault="004D63CF" w:rsidP="00502A3B">
      <w:pPr>
        <w:spacing w:after="0"/>
        <w:jc w:val="both"/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="t">
            <v:imagedata r:id="rId12" o:title="BD14845_"/>
          </v:shape>
        </w:pict>
      </w:r>
      <w:r w:rsidR="00C65E9F" w:rsidRPr="00FE70F2">
        <w:rPr>
          <w:rFonts w:ascii="Trebuchet MS" w:hAnsi="Trebuchet MS"/>
          <w:b/>
          <w:sz w:val="32"/>
          <w:szCs w:val="32"/>
        </w:rPr>
        <w:t>SOFTWARE TESTING PROFESSIONAL</w:t>
      </w:r>
    </w:p>
    <w:p w:rsidR="00C65E9F" w:rsidRPr="00FE70F2" w:rsidRDefault="00C65E9F" w:rsidP="00A5093C">
      <w:pPr>
        <w:spacing w:after="0"/>
        <w:jc w:val="both"/>
        <w:rPr>
          <w:rFonts w:ascii="Trebuchet MS" w:eastAsia="SimSun" w:hAnsi="Trebuchet MS"/>
          <w:i/>
          <w:sz w:val="20"/>
          <w:szCs w:val="20"/>
        </w:rPr>
      </w:pPr>
      <w:r w:rsidRPr="00FE70F2">
        <w:rPr>
          <w:rFonts w:ascii="Trebuchet MS" w:eastAsia="SimSun" w:hAnsi="Trebuchet MS"/>
          <w:i/>
          <w:sz w:val="20"/>
          <w:szCs w:val="20"/>
        </w:rPr>
        <w:t xml:space="preserve">Seeking a position to utilize my skills </w:t>
      </w:r>
      <w:r w:rsidR="00FE70F2">
        <w:rPr>
          <w:rFonts w:ascii="Trebuchet MS" w:eastAsia="SimSun" w:hAnsi="Trebuchet MS"/>
          <w:i/>
          <w:sz w:val="20"/>
          <w:szCs w:val="20"/>
        </w:rPr>
        <w:t>&amp;</w:t>
      </w:r>
      <w:r w:rsidRPr="00FE70F2">
        <w:rPr>
          <w:rFonts w:ascii="Trebuchet MS" w:eastAsia="SimSun" w:hAnsi="Trebuchet MS"/>
          <w:i/>
          <w:sz w:val="20"/>
          <w:szCs w:val="20"/>
        </w:rPr>
        <w:t xml:space="preserve"> abilities in an Industry that offers professional growth while being resourceful </w:t>
      </w:r>
    </w:p>
    <w:p w:rsidR="0094745A" w:rsidRPr="00A5093C" w:rsidRDefault="004D63CF" w:rsidP="00A5093C">
      <w:pPr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shape id="_x0000_i1026" type="#_x0000_t75" style="width:8in;height:7.5pt" o:hrpct="0" o:hr="t">
            <v:imagedata r:id="rId12" o:title="BD14845_"/>
          </v:shape>
        </w:pict>
      </w:r>
    </w:p>
    <w:p w:rsidR="004D63CF" w:rsidRDefault="004D63CF" w:rsidP="00A5093C">
      <w:pPr>
        <w:spacing w:after="0"/>
        <w:jc w:val="both"/>
        <w:rPr>
          <w:rFonts w:ascii="Trebuchet MS" w:eastAsia="MS Gothic" w:hAnsi="Trebuchet MS"/>
          <w:b/>
        </w:rPr>
      </w:pPr>
    </w:p>
    <w:p w:rsidR="0094745A" w:rsidRPr="00FE70F2" w:rsidRDefault="00763EA2" w:rsidP="00A5093C">
      <w:pPr>
        <w:spacing w:after="0"/>
        <w:jc w:val="both"/>
        <w:rPr>
          <w:rFonts w:ascii="Trebuchet MS" w:eastAsia="MS Gothic" w:hAnsi="Trebuchet MS"/>
          <w:b/>
        </w:rPr>
      </w:pPr>
      <w:r w:rsidRPr="00FE70F2">
        <w:rPr>
          <w:rFonts w:ascii="Trebuchet MS" w:eastAsia="MS Gothic" w:hAnsi="Trebuchet MS"/>
          <w:b/>
        </w:rPr>
        <w:t>PROFILE</w:t>
      </w:r>
    </w:p>
    <w:p w:rsidR="0094745A" w:rsidRPr="00FE70F2" w:rsidRDefault="0094745A" w:rsidP="00A5093C">
      <w:pPr>
        <w:spacing w:after="0"/>
        <w:jc w:val="both"/>
        <w:rPr>
          <w:rFonts w:ascii="Trebuchet MS" w:hAnsi="Trebuchet MS"/>
          <w:sz w:val="14"/>
          <w:szCs w:val="14"/>
        </w:rPr>
      </w:pPr>
    </w:p>
    <w:p w:rsidR="0098506D" w:rsidRPr="00FE70F2" w:rsidRDefault="00EA439B" w:rsidP="00F737EF">
      <w:pPr>
        <w:pStyle w:val="ListParagraph"/>
        <w:numPr>
          <w:ilvl w:val="0"/>
          <w:numId w:val="12"/>
        </w:numPr>
        <w:spacing w:before="40" w:after="40"/>
        <w:ind w:left="357" w:hanging="357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 xml:space="preserve">Competent and diligent IT professional with an </w:t>
      </w:r>
      <w:r w:rsidRPr="00FE70F2">
        <w:rPr>
          <w:rFonts w:ascii="Trebuchet MS" w:hAnsi="Trebuchet MS"/>
          <w:b/>
          <w:sz w:val="20"/>
          <w:szCs w:val="20"/>
        </w:rPr>
        <w:t>experience of</w:t>
      </w:r>
      <w:r w:rsidR="0098506D" w:rsidRPr="00FE70F2">
        <w:rPr>
          <w:rFonts w:ascii="Trebuchet MS" w:hAnsi="Trebuchet MS"/>
          <w:b/>
          <w:sz w:val="20"/>
          <w:szCs w:val="20"/>
        </w:rPr>
        <w:t xml:space="preserve"> 3.5 years</w:t>
      </w:r>
      <w:r w:rsidR="0098506D" w:rsidRPr="00FE70F2">
        <w:rPr>
          <w:rFonts w:ascii="Trebuchet MS" w:hAnsi="Trebuchet MS"/>
          <w:sz w:val="20"/>
          <w:szCs w:val="20"/>
        </w:rPr>
        <w:t xml:space="preserve"> across </w:t>
      </w:r>
      <w:r w:rsidR="00B919F6" w:rsidRPr="00FE70F2">
        <w:rPr>
          <w:rFonts w:ascii="Trebuchet MS" w:hAnsi="Trebuchet MS"/>
          <w:sz w:val="20"/>
          <w:szCs w:val="20"/>
        </w:rPr>
        <w:t>Software Testing, Software Development and Quality Assurance</w:t>
      </w:r>
      <w:r w:rsidR="0098506D" w:rsidRPr="00FE70F2">
        <w:rPr>
          <w:rFonts w:ascii="Trebuchet MS" w:hAnsi="Trebuchet MS"/>
          <w:sz w:val="20"/>
          <w:szCs w:val="20"/>
        </w:rPr>
        <w:t xml:space="preserve">; </w:t>
      </w:r>
      <w:r w:rsidR="0098506D" w:rsidRPr="00FE70F2">
        <w:rPr>
          <w:rFonts w:ascii="Trebuchet MS" w:hAnsi="Trebuchet MS"/>
          <w:b/>
          <w:sz w:val="20"/>
          <w:szCs w:val="20"/>
        </w:rPr>
        <w:t xml:space="preserve">currently spearheading as QA Engineer with </w:t>
      </w:r>
      <w:proofErr w:type="spellStart"/>
      <w:r w:rsidR="0098506D" w:rsidRPr="00FE70F2">
        <w:rPr>
          <w:rFonts w:ascii="Trebuchet MS" w:hAnsi="Trebuchet MS"/>
          <w:b/>
          <w:sz w:val="20"/>
          <w:szCs w:val="20"/>
        </w:rPr>
        <w:t>Cybage</w:t>
      </w:r>
      <w:proofErr w:type="spellEnd"/>
      <w:r w:rsidR="0098506D" w:rsidRPr="00FE70F2">
        <w:rPr>
          <w:rFonts w:ascii="Trebuchet MS" w:hAnsi="Trebuchet MS"/>
          <w:b/>
          <w:sz w:val="20"/>
          <w:szCs w:val="20"/>
        </w:rPr>
        <w:t xml:space="preserve"> Software </w:t>
      </w:r>
      <w:proofErr w:type="spellStart"/>
      <w:r w:rsidR="0098506D" w:rsidRPr="00FE70F2">
        <w:rPr>
          <w:rFonts w:ascii="Trebuchet MS" w:hAnsi="Trebuchet MS"/>
          <w:b/>
          <w:sz w:val="20"/>
          <w:szCs w:val="20"/>
        </w:rPr>
        <w:t>Pvt</w:t>
      </w:r>
      <w:proofErr w:type="spellEnd"/>
      <w:r w:rsidR="0098506D" w:rsidRPr="00FE70F2">
        <w:rPr>
          <w:rFonts w:ascii="Trebuchet MS" w:hAnsi="Trebuchet MS"/>
          <w:b/>
          <w:sz w:val="20"/>
          <w:szCs w:val="20"/>
        </w:rPr>
        <w:t xml:space="preserve"> Ltd.</w:t>
      </w:r>
    </w:p>
    <w:p w:rsidR="00000DC7" w:rsidRPr="00FE70F2" w:rsidRDefault="00000DC7" w:rsidP="00F737EF">
      <w:pPr>
        <w:pStyle w:val="ListParagraph"/>
        <w:numPr>
          <w:ilvl w:val="0"/>
          <w:numId w:val="12"/>
        </w:numPr>
        <w:spacing w:before="40" w:after="40"/>
        <w:ind w:left="357" w:hanging="357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 xml:space="preserve">Possess a </w:t>
      </w:r>
      <w:r w:rsidRPr="00FE70F2">
        <w:rPr>
          <w:rFonts w:ascii="Trebuchet MS" w:hAnsi="Trebuchet MS"/>
          <w:b/>
          <w:sz w:val="20"/>
          <w:szCs w:val="20"/>
        </w:rPr>
        <w:t>knack of various testing concepts in the user environment</w:t>
      </w:r>
      <w:r w:rsidRPr="00FE70F2">
        <w:rPr>
          <w:rFonts w:ascii="Trebuchet MS" w:hAnsi="Trebuchet MS"/>
          <w:sz w:val="20"/>
          <w:szCs w:val="20"/>
        </w:rPr>
        <w:t xml:space="preserve"> along with the ability to understand functional requirements and involve in task breakdown, task allocation, execution,  test deliverables, status reporting and issue escalations.</w:t>
      </w:r>
    </w:p>
    <w:p w:rsidR="00000DC7" w:rsidRPr="00FE70F2" w:rsidRDefault="00000DC7" w:rsidP="00F737EF">
      <w:pPr>
        <w:pStyle w:val="ListParagraph"/>
        <w:numPr>
          <w:ilvl w:val="0"/>
          <w:numId w:val="12"/>
        </w:numPr>
        <w:spacing w:before="40" w:after="40"/>
        <w:ind w:left="357" w:hanging="357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 xml:space="preserve">Experienced in </w:t>
      </w:r>
      <w:r w:rsidRPr="00FE70F2">
        <w:rPr>
          <w:rFonts w:ascii="Trebuchet MS" w:hAnsi="Trebuchet MS"/>
          <w:b/>
          <w:sz w:val="20"/>
          <w:szCs w:val="20"/>
        </w:rPr>
        <w:t>preparation and review of Test Scenarios and Test Cases, Test Execution, Test Results Reporting</w:t>
      </w:r>
      <w:r w:rsidRPr="00FE70F2">
        <w:rPr>
          <w:rFonts w:ascii="Trebuchet MS" w:hAnsi="Trebuchet MS"/>
          <w:sz w:val="20"/>
          <w:szCs w:val="20"/>
        </w:rPr>
        <w:t>, Defect Reporting and other activities of testing with concentration on requirements analysis, technical systems design, development and implementation of various applications.</w:t>
      </w:r>
    </w:p>
    <w:p w:rsidR="00000DC7" w:rsidRPr="00FE70F2" w:rsidRDefault="00000DC7" w:rsidP="00F737EF">
      <w:pPr>
        <w:pStyle w:val="ListParagraph"/>
        <w:numPr>
          <w:ilvl w:val="0"/>
          <w:numId w:val="12"/>
        </w:numPr>
        <w:spacing w:before="40" w:after="40"/>
        <w:ind w:left="357" w:hanging="357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 xml:space="preserve">Possess professional experience of all the </w:t>
      </w:r>
      <w:r w:rsidRPr="00FE70F2">
        <w:rPr>
          <w:rFonts w:ascii="Trebuchet MS" w:hAnsi="Trebuchet MS"/>
          <w:b/>
          <w:sz w:val="20"/>
          <w:szCs w:val="20"/>
        </w:rPr>
        <w:t>phases of testing including Functional testing, System testing and Regression testing</w:t>
      </w:r>
      <w:r w:rsidR="00FE70F2">
        <w:rPr>
          <w:rFonts w:ascii="Trebuchet MS" w:hAnsi="Trebuchet MS"/>
          <w:sz w:val="20"/>
          <w:szCs w:val="20"/>
        </w:rPr>
        <w:t>, etc</w:t>
      </w:r>
      <w:r w:rsidRPr="00FE70F2">
        <w:rPr>
          <w:rFonts w:ascii="Trebuchet MS" w:hAnsi="Trebuchet MS"/>
          <w:sz w:val="20"/>
          <w:szCs w:val="20"/>
        </w:rPr>
        <w:t>. Proficient in Liaise with developers, business analysts, and user representatives in application design and document reviews.</w:t>
      </w:r>
    </w:p>
    <w:p w:rsidR="00000DC7" w:rsidRPr="00FE70F2" w:rsidRDefault="00000DC7" w:rsidP="00F737EF">
      <w:pPr>
        <w:pStyle w:val="ListParagraph"/>
        <w:numPr>
          <w:ilvl w:val="0"/>
          <w:numId w:val="12"/>
        </w:numPr>
        <w:spacing w:before="40" w:after="40"/>
        <w:ind w:left="357" w:hanging="357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 xml:space="preserve">Deft in </w:t>
      </w:r>
      <w:r w:rsidRPr="00FE70F2">
        <w:rPr>
          <w:rFonts w:ascii="Trebuchet MS" w:hAnsi="Trebuchet MS"/>
          <w:b/>
          <w:sz w:val="20"/>
          <w:szCs w:val="20"/>
        </w:rPr>
        <w:t>managing projects within the constraints of scope and quality</w:t>
      </w:r>
      <w:r w:rsidRPr="00FE70F2">
        <w:rPr>
          <w:rFonts w:ascii="Trebuchet MS" w:hAnsi="Trebuchet MS"/>
          <w:sz w:val="20"/>
          <w:szCs w:val="20"/>
        </w:rPr>
        <w:t xml:space="preserve"> to deliver specified requirements by mapping client's requirements and providing them customized, viable solutions in liaison with cross-functional activities</w:t>
      </w:r>
    </w:p>
    <w:p w:rsidR="00821D09" w:rsidRPr="00FE70F2" w:rsidRDefault="00821D09" w:rsidP="00A5093C">
      <w:pPr>
        <w:spacing w:after="0"/>
        <w:jc w:val="both"/>
        <w:rPr>
          <w:rFonts w:ascii="Trebuchet MS" w:hAnsi="Trebuchet MS"/>
          <w:sz w:val="10"/>
          <w:szCs w:val="10"/>
        </w:rPr>
      </w:pPr>
    </w:p>
    <w:p w:rsidR="004D63CF" w:rsidRDefault="004D63CF" w:rsidP="00A5093C">
      <w:pPr>
        <w:spacing w:after="0"/>
        <w:jc w:val="both"/>
        <w:rPr>
          <w:rFonts w:ascii="Trebuchet MS" w:hAnsi="Trebuchet MS"/>
          <w:b/>
          <w:sz w:val="20"/>
          <w:szCs w:val="20"/>
        </w:rPr>
      </w:pPr>
    </w:p>
    <w:p w:rsidR="00F13088" w:rsidRPr="00FE70F2" w:rsidRDefault="00821D09" w:rsidP="00A5093C">
      <w:pPr>
        <w:spacing w:after="0"/>
        <w:jc w:val="both"/>
        <w:rPr>
          <w:rFonts w:ascii="Trebuchet MS" w:hAnsi="Trebuchet MS"/>
          <w:b/>
          <w:sz w:val="20"/>
          <w:szCs w:val="20"/>
        </w:rPr>
      </w:pPr>
      <w:r w:rsidRPr="00FE70F2">
        <w:rPr>
          <w:rFonts w:ascii="Trebuchet MS" w:hAnsi="Trebuchet MS"/>
          <w:b/>
          <w:sz w:val="20"/>
          <w:szCs w:val="20"/>
        </w:rPr>
        <w:t>Technical Skills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253"/>
        <w:gridCol w:w="7385"/>
      </w:tblGrid>
      <w:tr w:rsidR="00E70B9E" w:rsidRPr="00A5093C" w:rsidTr="00FE70F2">
        <w:tc>
          <w:tcPr>
            <w:tcW w:w="2253" w:type="dxa"/>
          </w:tcPr>
          <w:p w:rsidR="00E70B9E" w:rsidRPr="00A5093C" w:rsidRDefault="00E70B9E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Operating Systems</w:t>
            </w:r>
          </w:p>
        </w:tc>
        <w:tc>
          <w:tcPr>
            <w:tcW w:w="7385" w:type="dxa"/>
          </w:tcPr>
          <w:p w:rsidR="00E70B9E" w:rsidRPr="00A5093C" w:rsidRDefault="00E70B9E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Windows , Linux</w:t>
            </w:r>
          </w:p>
        </w:tc>
      </w:tr>
      <w:tr w:rsidR="00E70B9E" w:rsidRPr="00A5093C" w:rsidTr="00FE70F2">
        <w:tc>
          <w:tcPr>
            <w:tcW w:w="2253" w:type="dxa"/>
          </w:tcPr>
          <w:p w:rsidR="00E70B9E" w:rsidRPr="00A5093C" w:rsidRDefault="00E70B9E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Languages</w:t>
            </w:r>
          </w:p>
        </w:tc>
        <w:tc>
          <w:tcPr>
            <w:tcW w:w="7385" w:type="dxa"/>
          </w:tcPr>
          <w:p w:rsidR="00E70B9E" w:rsidRPr="00A5093C" w:rsidRDefault="00E70B9E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C, C++, Java, VB 6.0, VB.Net, AS3  Scripting, HTML, XML, ASP, PHP</w:t>
            </w:r>
          </w:p>
        </w:tc>
      </w:tr>
      <w:tr w:rsidR="00E70B9E" w:rsidRPr="00A5093C" w:rsidTr="00FE70F2">
        <w:tc>
          <w:tcPr>
            <w:tcW w:w="2253" w:type="dxa"/>
          </w:tcPr>
          <w:p w:rsidR="00E70B9E" w:rsidRPr="00A5093C" w:rsidRDefault="00E70B9E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Testing Tool</w:t>
            </w:r>
            <w:r w:rsidR="008E1988" w:rsidRPr="00A5093C">
              <w:rPr>
                <w:rFonts w:ascii="Trebuchet MS" w:hAnsi="Trebuchet MS"/>
                <w:sz w:val="20"/>
                <w:szCs w:val="20"/>
              </w:rPr>
              <w:t>s</w:t>
            </w:r>
          </w:p>
        </w:tc>
        <w:tc>
          <w:tcPr>
            <w:tcW w:w="7385" w:type="dxa"/>
          </w:tcPr>
          <w:p w:rsidR="00E70B9E" w:rsidRPr="00A5093C" w:rsidRDefault="00E70B9E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 xml:space="preserve">Selenium, Test Link , </w:t>
            </w:r>
            <w:proofErr w:type="spellStart"/>
            <w:r w:rsidRPr="00A5093C">
              <w:rPr>
                <w:rFonts w:ascii="Trebuchet MS" w:hAnsi="Trebuchet MS"/>
                <w:sz w:val="20"/>
                <w:szCs w:val="20"/>
              </w:rPr>
              <w:t>Bugzilla</w:t>
            </w:r>
            <w:proofErr w:type="spellEnd"/>
            <w:r w:rsidRPr="00A5093C">
              <w:rPr>
                <w:rFonts w:ascii="Trebuchet MS" w:hAnsi="Trebuchet MS"/>
                <w:sz w:val="20"/>
                <w:szCs w:val="20"/>
              </w:rPr>
              <w:t>, QTP 9.2, QC</w:t>
            </w:r>
          </w:p>
        </w:tc>
      </w:tr>
      <w:tr w:rsidR="00E70B9E" w:rsidRPr="00A5093C" w:rsidTr="00FE70F2">
        <w:tc>
          <w:tcPr>
            <w:tcW w:w="2253" w:type="dxa"/>
          </w:tcPr>
          <w:p w:rsidR="00E70B9E" w:rsidRPr="00A5093C" w:rsidRDefault="00E70B9E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Database</w:t>
            </w:r>
          </w:p>
        </w:tc>
        <w:tc>
          <w:tcPr>
            <w:tcW w:w="7385" w:type="dxa"/>
          </w:tcPr>
          <w:p w:rsidR="00E70B9E" w:rsidRPr="00A5093C" w:rsidRDefault="008E1988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MS-Access, MS-SQL 2000 ,Oracle 9i</w:t>
            </w:r>
          </w:p>
        </w:tc>
      </w:tr>
      <w:tr w:rsidR="008E1988" w:rsidRPr="00A5093C" w:rsidTr="00FE70F2">
        <w:tc>
          <w:tcPr>
            <w:tcW w:w="2253" w:type="dxa"/>
          </w:tcPr>
          <w:p w:rsidR="008E1988" w:rsidRPr="00A5093C" w:rsidRDefault="008E1988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Software Design tools</w:t>
            </w:r>
          </w:p>
        </w:tc>
        <w:tc>
          <w:tcPr>
            <w:tcW w:w="7385" w:type="dxa"/>
          </w:tcPr>
          <w:p w:rsidR="008E1988" w:rsidRPr="00A5093C" w:rsidRDefault="008E1988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 xml:space="preserve">Flash CS 3/4, Photoshop, Illustrator, </w:t>
            </w:r>
            <w:proofErr w:type="spellStart"/>
            <w:r w:rsidRPr="00A5093C">
              <w:rPr>
                <w:rFonts w:ascii="Trebuchet MS" w:hAnsi="Trebuchet MS"/>
                <w:sz w:val="20"/>
                <w:szCs w:val="20"/>
              </w:rPr>
              <w:t>GoldWave</w:t>
            </w:r>
            <w:proofErr w:type="spellEnd"/>
            <w:r w:rsidRPr="00A5093C">
              <w:rPr>
                <w:rFonts w:ascii="Trebuchet MS" w:hAnsi="Trebuchet MS"/>
                <w:sz w:val="20"/>
                <w:szCs w:val="20"/>
              </w:rPr>
              <w:t>, 3DStudio max</w:t>
            </w:r>
          </w:p>
        </w:tc>
      </w:tr>
    </w:tbl>
    <w:p w:rsidR="004D63CF" w:rsidRDefault="004D63CF" w:rsidP="00A5093C">
      <w:pPr>
        <w:spacing w:after="0"/>
        <w:jc w:val="both"/>
        <w:rPr>
          <w:rFonts w:ascii="Trebuchet MS" w:hAnsi="Trebuchet MS"/>
          <w:sz w:val="20"/>
          <w:szCs w:val="20"/>
        </w:rPr>
      </w:pPr>
    </w:p>
    <w:p w:rsidR="00DC385D" w:rsidRPr="00A5093C" w:rsidRDefault="004D63CF" w:rsidP="00A5093C">
      <w:pPr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shape id="_x0000_i1027" type="#_x0000_t75" style="width:8in;height:7.5pt" o:hrpct="0" o:hr="t">
            <v:imagedata r:id="rId12" o:title="BD14845_"/>
          </v:shape>
        </w:pict>
      </w:r>
    </w:p>
    <w:p w:rsidR="004D63CF" w:rsidRDefault="004D63CF" w:rsidP="00A5093C">
      <w:pPr>
        <w:spacing w:after="0"/>
        <w:jc w:val="both"/>
        <w:rPr>
          <w:rFonts w:ascii="Trebuchet MS" w:eastAsia="MS Gothic" w:hAnsi="Trebuchet MS"/>
          <w:b/>
        </w:rPr>
      </w:pPr>
    </w:p>
    <w:p w:rsidR="00FD29F6" w:rsidRPr="00FE70F2" w:rsidRDefault="00FD29F6" w:rsidP="00A5093C">
      <w:pPr>
        <w:spacing w:after="0"/>
        <w:jc w:val="both"/>
        <w:rPr>
          <w:rFonts w:ascii="Trebuchet MS" w:eastAsia="MS Gothic" w:hAnsi="Trebuchet MS"/>
          <w:b/>
        </w:rPr>
      </w:pPr>
      <w:r w:rsidRPr="00FE70F2">
        <w:rPr>
          <w:rFonts w:ascii="Trebuchet MS" w:eastAsia="MS Gothic" w:hAnsi="Trebuchet MS"/>
          <w:b/>
        </w:rPr>
        <w:t>PROFESSIONAL EXPERIENCE</w:t>
      </w:r>
    </w:p>
    <w:p w:rsidR="00FD29F6" w:rsidRPr="00FE70F2" w:rsidRDefault="00FD29F6" w:rsidP="00A5093C">
      <w:pPr>
        <w:spacing w:after="0"/>
        <w:jc w:val="both"/>
        <w:rPr>
          <w:rFonts w:ascii="Trebuchet MS" w:hAnsi="Trebuchet MS"/>
          <w:sz w:val="14"/>
          <w:szCs w:val="14"/>
        </w:rPr>
      </w:pPr>
    </w:p>
    <w:p w:rsidR="00C56763" w:rsidRPr="00FE70F2" w:rsidRDefault="00D31778" w:rsidP="00A5093C">
      <w:pPr>
        <w:spacing w:after="0"/>
        <w:jc w:val="both"/>
        <w:rPr>
          <w:rFonts w:ascii="Trebuchet MS" w:hAnsi="Trebuchet MS"/>
          <w:b/>
          <w:sz w:val="20"/>
          <w:szCs w:val="20"/>
        </w:rPr>
      </w:pPr>
      <w:r w:rsidRPr="00FE70F2">
        <w:rPr>
          <w:rFonts w:ascii="Trebuchet MS" w:hAnsi="Trebuchet MS"/>
          <w:b/>
          <w:sz w:val="20"/>
          <w:szCs w:val="20"/>
        </w:rPr>
        <w:t>CYBAGE SOFTWARE PVT LTD</w:t>
      </w:r>
      <w:r w:rsidR="00AB0D72" w:rsidRPr="00FE70F2">
        <w:rPr>
          <w:rFonts w:ascii="Trebuchet MS" w:eastAsia="BatangChe" w:hAnsi="Trebuchet MS"/>
          <w:b/>
          <w:sz w:val="20"/>
          <w:szCs w:val="20"/>
        </w:rPr>
        <w:tab/>
      </w:r>
      <w:r w:rsidR="00CF72CE" w:rsidRPr="00FE70F2">
        <w:rPr>
          <w:rFonts w:ascii="Trebuchet MS" w:eastAsia="BatangChe" w:hAnsi="Trebuchet MS"/>
          <w:b/>
          <w:sz w:val="20"/>
          <w:szCs w:val="20"/>
        </w:rPr>
        <w:tab/>
      </w:r>
      <w:r w:rsidR="00FE4ADA" w:rsidRPr="00FE70F2">
        <w:rPr>
          <w:rFonts w:ascii="Trebuchet MS" w:eastAsia="BatangChe" w:hAnsi="Trebuchet MS"/>
          <w:b/>
          <w:sz w:val="20"/>
          <w:szCs w:val="20"/>
        </w:rPr>
        <w:tab/>
      </w:r>
      <w:r w:rsidR="00FE4ADA" w:rsidRPr="00FE70F2">
        <w:rPr>
          <w:rFonts w:ascii="Trebuchet MS" w:eastAsia="BatangChe" w:hAnsi="Trebuchet MS"/>
          <w:b/>
          <w:sz w:val="20"/>
          <w:szCs w:val="20"/>
        </w:rPr>
        <w:tab/>
      </w:r>
      <w:r w:rsidR="0020534F" w:rsidRPr="00FE70F2">
        <w:rPr>
          <w:rFonts w:ascii="Trebuchet MS" w:eastAsia="BatangChe" w:hAnsi="Trebuchet MS"/>
          <w:b/>
          <w:sz w:val="20"/>
          <w:szCs w:val="20"/>
        </w:rPr>
        <w:tab/>
      </w:r>
      <w:r w:rsidR="0020534F" w:rsidRPr="00FE70F2">
        <w:rPr>
          <w:rFonts w:ascii="Trebuchet MS" w:eastAsia="BatangChe" w:hAnsi="Trebuchet MS"/>
          <w:b/>
          <w:sz w:val="20"/>
          <w:szCs w:val="20"/>
        </w:rPr>
        <w:tab/>
      </w:r>
      <w:r w:rsidR="00B06349" w:rsidRPr="00FE70F2">
        <w:rPr>
          <w:rFonts w:ascii="Trebuchet MS" w:eastAsia="BatangChe" w:hAnsi="Trebuchet MS"/>
          <w:b/>
          <w:sz w:val="20"/>
          <w:szCs w:val="20"/>
        </w:rPr>
        <w:tab/>
      </w:r>
      <w:r w:rsidR="002C7FF6" w:rsidRPr="00FE70F2">
        <w:rPr>
          <w:rFonts w:ascii="Trebuchet MS" w:eastAsia="BatangChe" w:hAnsi="Trebuchet MS"/>
          <w:b/>
          <w:sz w:val="20"/>
          <w:szCs w:val="20"/>
        </w:rPr>
        <w:tab/>
      </w:r>
      <w:r w:rsidR="00997B42" w:rsidRPr="00FE70F2">
        <w:rPr>
          <w:rFonts w:ascii="Trebuchet MS" w:hAnsi="Trebuchet MS"/>
          <w:b/>
          <w:sz w:val="20"/>
          <w:szCs w:val="20"/>
        </w:rPr>
        <w:t xml:space="preserve">since </w:t>
      </w:r>
      <w:r w:rsidR="004C1D1A">
        <w:rPr>
          <w:rFonts w:ascii="Trebuchet MS" w:hAnsi="Trebuchet MS"/>
          <w:b/>
          <w:sz w:val="20"/>
          <w:szCs w:val="20"/>
        </w:rPr>
        <w:t>Dec</w:t>
      </w:r>
      <w:r w:rsidR="00FC2B86" w:rsidRPr="00FE70F2">
        <w:rPr>
          <w:rFonts w:ascii="Trebuchet MS" w:hAnsi="Trebuchet MS"/>
          <w:b/>
          <w:sz w:val="20"/>
          <w:szCs w:val="20"/>
        </w:rPr>
        <w:t xml:space="preserve">’ </w:t>
      </w:r>
      <w:r w:rsidR="002C7FF6" w:rsidRPr="00FE70F2">
        <w:rPr>
          <w:rFonts w:ascii="Trebuchet MS" w:hAnsi="Trebuchet MS"/>
          <w:b/>
          <w:sz w:val="20"/>
          <w:szCs w:val="20"/>
        </w:rPr>
        <w:t>1</w:t>
      </w:r>
      <w:r w:rsidR="004C1D1A">
        <w:rPr>
          <w:rFonts w:ascii="Trebuchet MS" w:hAnsi="Trebuchet MS"/>
          <w:b/>
          <w:sz w:val="20"/>
          <w:szCs w:val="20"/>
        </w:rPr>
        <w:t>2</w:t>
      </w:r>
    </w:p>
    <w:p w:rsidR="00450D7C" w:rsidRPr="00FE70F2" w:rsidRDefault="00D31778" w:rsidP="00A5093C">
      <w:pPr>
        <w:spacing w:after="0"/>
        <w:jc w:val="both"/>
        <w:rPr>
          <w:rFonts w:ascii="Trebuchet MS" w:hAnsi="Trebuchet MS"/>
          <w:b/>
          <w:i/>
          <w:sz w:val="20"/>
          <w:szCs w:val="20"/>
        </w:rPr>
      </w:pPr>
      <w:r w:rsidRPr="00FE70F2">
        <w:rPr>
          <w:rFonts w:ascii="Trebuchet MS" w:hAnsi="Trebuchet MS"/>
          <w:b/>
          <w:i/>
          <w:sz w:val="20"/>
          <w:szCs w:val="20"/>
        </w:rPr>
        <w:t>QA Engineer</w:t>
      </w:r>
    </w:p>
    <w:p w:rsidR="00D31778" w:rsidRPr="00FE70F2" w:rsidRDefault="00D31778" w:rsidP="00A5093C">
      <w:pPr>
        <w:spacing w:after="0"/>
        <w:jc w:val="both"/>
        <w:rPr>
          <w:rFonts w:ascii="Trebuchet MS" w:hAnsi="Trebuchet MS"/>
          <w:sz w:val="6"/>
          <w:szCs w:val="6"/>
        </w:rPr>
      </w:pPr>
    </w:p>
    <w:p w:rsidR="00BC37C4" w:rsidRPr="00FE70F2" w:rsidRDefault="00BC37C4" w:rsidP="00F737EF">
      <w:pPr>
        <w:pStyle w:val="ListParagraph"/>
        <w:numPr>
          <w:ilvl w:val="0"/>
          <w:numId w:val="13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>Responsible for the entire Test execution phase which involves System, Performance and Functional Testing of the applications along with Regression testing and End-to-End testing of the applications.</w:t>
      </w:r>
    </w:p>
    <w:p w:rsidR="00BC37C4" w:rsidRPr="00FE70F2" w:rsidRDefault="00BC37C4" w:rsidP="00F737EF">
      <w:pPr>
        <w:pStyle w:val="ListParagraph"/>
        <w:numPr>
          <w:ilvl w:val="0"/>
          <w:numId w:val="13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>Involved in requirement and design analysis; efficiently coordinating with the team members for test planning and scheduling while setting interim deadlines for completion.</w:t>
      </w:r>
    </w:p>
    <w:p w:rsidR="0081095B" w:rsidRPr="00FE70F2" w:rsidRDefault="00BC37C4" w:rsidP="00F737EF">
      <w:pPr>
        <w:pStyle w:val="ListParagraph"/>
        <w:numPr>
          <w:ilvl w:val="0"/>
          <w:numId w:val="13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>Preparing test plan and designing &amp; reviewing the test cases based on functional sp</w:t>
      </w:r>
      <w:r w:rsidR="0081095B" w:rsidRPr="00FE70F2">
        <w:rPr>
          <w:rFonts w:ascii="Trebuchet MS" w:hAnsi="Trebuchet MS"/>
          <w:sz w:val="20"/>
          <w:szCs w:val="20"/>
        </w:rPr>
        <w:t>ecifications and managing different phases of manual testing, planning, estimating and project tracking.</w:t>
      </w:r>
    </w:p>
    <w:p w:rsidR="00BC37C4" w:rsidRPr="00FE70F2" w:rsidRDefault="00BC37C4" w:rsidP="00F737EF">
      <w:pPr>
        <w:pStyle w:val="ListParagraph"/>
        <w:numPr>
          <w:ilvl w:val="0"/>
          <w:numId w:val="13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>Executing test cases, performing tasks related to bug tracking &amp; reporting, and preparation of daily t</w:t>
      </w:r>
      <w:r w:rsidR="0081095B" w:rsidRPr="00FE70F2">
        <w:rPr>
          <w:rFonts w:ascii="Trebuchet MS" w:hAnsi="Trebuchet MS"/>
          <w:sz w:val="20"/>
          <w:szCs w:val="20"/>
        </w:rPr>
        <w:t>est report; m</w:t>
      </w:r>
      <w:r w:rsidRPr="00FE70F2">
        <w:rPr>
          <w:rFonts w:ascii="Trebuchet MS" w:hAnsi="Trebuchet MS"/>
          <w:sz w:val="20"/>
          <w:szCs w:val="20"/>
        </w:rPr>
        <w:t xml:space="preserve">aintain the bug report while strictly adhering to the Bug Life Cycle. </w:t>
      </w:r>
    </w:p>
    <w:p w:rsidR="00BC37C4" w:rsidRPr="00FE70F2" w:rsidRDefault="00BC37C4" w:rsidP="00F737EF">
      <w:pPr>
        <w:pStyle w:val="ListParagraph"/>
        <w:numPr>
          <w:ilvl w:val="0"/>
          <w:numId w:val="13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>Responsible for managing defects of the application by means of the specified tool, testing Emergency Request Fixes, testing Change Requests (CR) and giving the final sign off to the product.</w:t>
      </w:r>
    </w:p>
    <w:p w:rsidR="00BC37C4" w:rsidRPr="00FE70F2" w:rsidRDefault="00BC37C4" w:rsidP="00F737EF">
      <w:pPr>
        <w:pStyle w:val="ListParagraph"/>
        <w:numPr>
          <w:ilvl w:val="0"/>
          <w:numId w:val="13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lastRenderedPageBreak/>
        <w:t xml:space="preserve">Attending the project team meetings and actively participating in the daily status calls and </w:t>
      </w:r>
      <w:r w:rsidR="0081095B" w:rsidRPr="00FE70F2">
        <w:rPr>
          <w:rFonts w:ascii="Trebuchet MS" w:hAnsi="Trebuchet MS"/>
          <w:sz w:val="20"/>
          <w:szCs w:val="20"/>
        </w:rPr>
        <w:t>ascertain the project status.</w:t>
      </w:r>
    </w:p>
    <w:p w:rsidR="00BC37C4" w:rsidRPr="00FE70F2" w:rsidRDefault="00BC37C4" w:rsidP="00F737EF">
      <w:pPr>
        <w:pStyle w:val="ListParagraph"/>
        <w:numPr>
          <w:ilvl w:val="0"/>
          <w:numId w:val="13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>Understanding the requirements, creating test strategies and prioritizing the test cases</w:t>
      </w:r>
      <w:r w:rsidR="0081095B" w:rsidRPr="00FE70F2">
        <w:rPr>
          <w:rFonts w:ascii="Trebuchet MS" w:hAnsi="Trebuchet MS"/>
          <w:sz w:val="20"/>
          <w:szCs w:val="20"/>
        </w:rPr>
        <w:t>;</w:t>
      </w:r>
      <w:r w:rsidRPr="00FE70F2">
        <w:rPr>
          <w:rFonts w:ascii="Trebuchet MS" w:hAnsi="Trebuchet MS"/>
          <w:sz w:val="20"/>
          <w:szCs w:val="20"/>
        </w:rPr>
        <w:t xml:space="preserve"> </w:t>
      </w:r>
      <w:r w:rsidR="0081095B" w:rsidRPr="00FE70F2">
        <w:rPr>
          <w:rFonts w:ascii="Trebuchet MS" w:hAnsi="Trebuchet MS"/>
          <w:sz w:val="20"/>
          <w:szCs w:val="20"/>
        </w:rPr>
        <w:t>p</w:t>
      </w:r>
      <w:r w:rsidRPr="00FE70F2">
        <w:rPr>
          <w:rFonts w:ascii="Trebuchet MS" w:hAnsi="Trebuchet MS"/>
          <w:sz w:val="20"/>
          <w:szCs w:val="20"/>
        </w:rPr>
        <w:t>repar</w:t>
      </w:r>
      <w:r w:rsidR="0081095B" w:rsidRPr="00FE70F2">
        <w:rPr>
          <w:rFonts w:ascii="Trebuchet MS" w:hAnsi="Trebuchet MS"/>
          <w:sz w:val="20"/>
          <w:szCs w:val="20"/>
        </w:rPr>
        <w:t>e</w:t>
      </w:r>
      <w:r w:rsidRPr="00FE70F2">
        <w:rPr>
          <w:rFonts w:ascii="Trebuchet MS" w:hAnsi="Trebuchet MS"/>
          <w:sz w:val="20"/>
          <w:szCs w:val="20"/>
        </w:rPr>
        <w:t xml:space="preserve"> test plan and designing &amp; reviewing the test cases based on functional specifications.</w:t>
      </w:r>
    </w:p>
    <w:p w:rsidR="00BC37C4" w:rsidRPr="00FE70F2" w:rsidRDefault="00BC37C4" w:rsidP="00F737EF">
      <w:pPr>
        <w:pStyle w:val="ListParagraph"/>
        <w:numPr>
          <w:ilvl w:val="0"/>
          <w:numId w:val="13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FE70F2">
        <w:rPr>
          <w:rFonts w:ascii="Trebuchet MS" w:hAnsi="Trebuchet MS"/>
          <w:sz w:val="20"/>
          <w:szCs w:val="20"/>
        </w:rPr>
        <w:t>Defining and implementing test processes, strategies and approaches based on development methodology for medium complexity test requirements.</w:t>
      </w:r>
    </w:p>
    <w:p w:rsidR="004D63CF" w:rsidRDefault="004D63CF" w:rsidP="00A5093C">
      <w:pPr>
        <w:spacing w:after="0"/>
        <w:jc w:val="both"/>
        <w:rPr>
          <w:rFonts w:ascii="Trebuchet MS" w:hAnsi="Trebuchet MS"/>
          <w:b/>
          <w:sz w:val="20"/>
          <w:szCs w:val="20"/>
        </w:rPr>
      </w:pPr>
    </w:p>
    <w:p w:rsidR="00D42DAD" w:rsidRDefault="0043247A" w:rsidP="00A5093C">
      <w:pPr>
        <w:spacing w:after="0"/>
        <w:jc w:val="both"/>
        <w:rPr>
          <w:rFonts w:ascii="Trebuchet MS" w:hAnsi="Trebuchet MS"/>
          <w:b/>
          <w:sz w:val="20"/>
          <w:szCs w:val="20"/>
        </w:rPr>
      </w:pPr>
      <w:r w:rsidRPr="00FE70F2">
        <w:rPr>
          <w:rFonts w:ascii="Trebuchet MS" w:hAnsi="Trebuchet MS"/>
          <w:b/>
          <w:sz w:val="20"/>
          <w:szCs w:val="20"/>
        </w:rPr>
        <w:t>Projects Handled</w:t>
      </w:r>
    </w:p>
    <w:p w:rsidR="004D63CF" w:rsidRPr="00FE70F2" w:rsidRDefault="004D63CF" w:rsidP="00A5093C">
      <w:pPr>
        <w:spacing w:after="0"/>
        <w:jc w:val="both"/>
        <w:rPr>
          <w:rFonts w:ascii="Trebuchet MS" w:hAnsi="Trebuchet MS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9531"/>
      </w:tblGrid>
      <w:tr w:rsidR="0043247A" w:rsidRPr="008D4442" w:rsidTr="008D4442">
        <w:tc>
          <w:tcPr>
            <w:tcW w:w="1485" w:type="dxa"/>
          </w:tcPr>
          <w:p w:rsidR="0043247A" w:rsidRPr="008D4442" w:rsidRDefault="0043247A" w:rsidP="00A5093C">
            <w:pPr>
              <w:spacing w:after="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8D4442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9531" w:type="dxa"/>
          </w:tcPr>
          <w:p w:rsidR="0043247A" w:rsidRPr="008D4442" w:rsidRDefault="0043247A" w:rsidP="00A5093C">
            <w:pPr>
              <w:spacing w:after="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8D4442">
              <w:rPr>
                <w:rFonts w:ascii="Trebuchet MS" w:hAnsi="Trebuchet MS"/>
                <w:b/>
                <w:sz w:val="20"/>
                <w:szCs w:val="20"/>
              </w:rPr>
              <w:t>Calendar Lite</w:t>
            </w:r>
          </w:p>
        </w:tc>
      </w:tr>
      <w:tr w:rsidR="0043247A" w:rsidRPr="00A5093C" w:rsidTr="008D4442">
        <w:tc>
          <w:tcPr>
            <w:tcW w:w="1485" w:type="dxa"/>
          </w:tcPr>
          <w:p w:rsidR="0043247A" w:rsidRPr="00A5093C" w:rsidRDefault="0043247A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Client</w:t>
            </w:r>
          </w:p>
        </w:tc>
        <w:tc>
          <w:tcPr>
            <w:tcW w:w="9531" w:type="dxa"/>
          </w:tcPr>
          <w:p w:rsidR="0043247A" w:rsidRPr="00A5093C" w:rsidRDefault="0043247A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US Clients</w:t>
            </w:r>
          </w:p>
        </w:tc>
      </w:tr>
      <w:tr w:rsidR="007B652D" w:rsidRPr="00A5093C" w:rsidTr="008D4442">
        <w:tc>
          <w:tcPr>
            <w:tcW w:w="1485" w:type="dxa"/>
          </w:tcPr>
          <w:p w:rsidR="007B652D" w:rsidRPr="00A5093C" w:rsidRDefault="007B652D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Domain</w:t>
            </w:r>
          </w:p>
        </w:tc>
        <w:tc>
          <w:tcPr>
            <w:tcW w:w="9531" w:type="dxa"/>
          </w:tcPr>
          <w:p w:rsidR="007B652D" w:rsidRPr="00A5093C" w:rsidRDefault="007B652D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Legal</w:t>
            </w:r>
          </w:p>
        </w:tc>
      </w:tr>
      <w:tr w:rsidR="0043247A" w:rsidRPr="00A5093C" w:rsidTr="008D4442">
        <w:tc>
          <w:tcPr>
            <w:tcW w:w="1485" w:type="dxa"/>
          </w:tcPr>
          <w:p w:rsidR="0043247A" w:rsidRPr="00A5093C" w:rsidRDefault="0043247A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Technologies</w:t>
            </w:r>
          </w:p>
        </w:tc>
        <w:tc>
          <w:tcPr>
            <w:tcW w:w="9531" w:type="dxa"/>
          </w:tcPr>
          <w:p w:rsidR="0043247A" w:rsidRPr="00A5093C" w:rsidRDefault="0043247A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.Net, Windows, MySQL Server 2005</w:t>
            </w:r>
          </w:p>
        </w:tc>
      </w:tr>
      <w:tr w:rsidR="0043247A" w:rsidRPr="00A5093C" w:rsidTr="008D4442">
        <w:tc>
          <w:tcPr>
            <w:tcW w:w="1485" w:type="dxa"/>
          </w:tcPr>
          <w:p w:rsidR="0043247A" w:rsidRPr="00A5093C" w:rsidRDefault="0031742D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Synopsis</w:t>
            </w:r>
          </w:p>
        </w:tc>
        <w:tc>
          <w:tcPr>
            <w:tcW w:w="9531" w:type="dxa"/>
          </w:tcPr>
          <w:p w:rsidR="0031742D" w:rsidRPr="00A5093C" w:rsidRDefault="0031742D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 xml:space="preserve">Time Matters and </w:t>
            </w:r>
            <w:proofErr w:type="spellStart"/>
            <w:r w:rsidRPr="00A5093C">
              <w:rPr>
                <w:rFonts w:ascii="Trebuchet MS" w:hAnsi="Trebuchet MS"/>
                <w:sz w:val="20"/>
                <w:szCs w:val="20"/>
              </w:rPr>
              <w:t>PCLaw</w:t>
            </w:r>
            <w:proofErr w:type="spellEnd"/>
            <w:r w:rsidR="00A933EB" w:rsidRPr="00A5093C">
              <w:rPr>
                <w:rFonts w:ascii="Trebuchet MS" w:hAnsi="Trebuchet MS"/>
                <w:sz w:val="20"/>
                <w:szCs w:val="20"/>
              </w:rPr>
              <w:t xml:space="preserve">, a Practice Management Software’s developed by </w:t>
            </w:r>
            <w:proofErr w:type="spellStart"/>
            <w:r w:rsidR="00A933EB" w:rsidRPr="00A5093C">
              <w:rPr>
                <w:rFonts w:ascii="Trebuchet MS" w:hAnsi="Trebuchet MS"/>
                <w:sz w:val="20"/>
                <w:szCs w:val="20"/>
              </w:rPr>
              <w:t>Lexisnexis</w:t>
            </w:r>
            <w:proofErr w:type="spellEnd"/>
            <w:r w:rsidRPr="00A5093C">
              <w:rPr>
                <w:rFonts w:ascii="Trebuchet MS" w:hAnsi="Trebuchet MS"/>
                <w:sz w:val="20"/>
                <w:szCs w:val="20"/>
              </w:rPr>
              <w:t xml:space="preserve"> used to manage the Clients Contact, Matters, and Billing. </w:t>
            </w:r>
            <w:r w:rsidR="00A933EB" w:rsidRPr="00A5093C">
              <w:rPr>
                <w:rFonts w:ascii="Trebuchet MS" w:hAnsi="Trebuchet MS"/>
                <w:sz w:val="20"/>
                <w:szCs w:val="20"/>
              </w:rPr>
              <w:t>A</w:t>
            </w:r>
            <w:r w:rsidRPr="00A5093C">
              <w:rPr>
                <w:rFonts w:ascii="Trebuchet MS" w:hAnsi="Trebuchet MS"/>
                <w:sz w:val="20"/>
                <w:szCs w:val="20"/>
              </w:rPr>
              <w:t>lso used to track appointment and task in the Calendar and to do’s respect</w:t>
            </w:r>
            <w:r w:rsidR="00A933EB" w:rsidRPr="00A5093C">
              <w:rPr>
                <w:rFonts w:ascii="Trebuchet MS" w:hAnsi="Trebuchet MS"/>
                <w:sz w:val="20"/>
                <w:szCs w:val="20"/>
              </w:rPr>
              <w:t xml:space="preserve">ively including, </w:t>
            </w:r>
            <w:r w:rsidRPr="00A5093C">
              <w:rPr>
                <w:rFonts w:ascii="Trebuchet MS" w:hAnsi="Trebuchet MS"/>
                <w:sz w:val="20"/>
                <w:szCs w:val="20"/>
              </w:rPr>
              <w:t>manag</w:t>
            </w:r>
            <w:r w:rsidR="00A933EB" w:rsidRPr="00A5093C">
              <w:rPr>
                <w:rFonts w:ascii="Trebuchet MS" w:hAnsi="Trebuchet MS"/>
                <w:sz w:val="20"/>
                <w:szCs w:val="20"/>
              </w:rPr>
              <w:t>ing</w:t>
            </w:r>
            <w:r w:rsidRPr="00A5093C">
              <w:rPr>
                <w:rFonts w:ascii="Trebuchet MS" w:hAnsi="Trebuchet MS"/>
                <w:sz w:val="20"/>
                <w:szCs w:val="20"/>
              </w:rPr>
              <w:t xml:space="preserve"> the Notes and Document management related to clients and matters.</w:t>
            </w:r>
          </w:p>
          <w:p w:rsidR="00B3100F" w:rsidRPr="00B3432A" w:rsidRDefault="00B3100F" w:rsidP="00A5093C">
            <w:pPr>
              <w:spacing w:after="0"/>
              <w:jc w:val="both"/>
              <w:rPr>
                <w:rFonts w:ascii="Trebuchet MS" w:hAnsi="Trebuchet MS"/>
                <w:i/>
                <w:sz w:val="20"/>
                <w:szCs w:val="20"/>
              </w:rPr>
            </w:pPr>
            <w:r w:rsidRPr="00B3432A">
              <w:rPr>
                <w:rFonts w:ascii="Trebuchet MS" w:hAnsi="Trebuchet MS"/>
                <w:i/>
                <w:sz w:val="20"/>
                <w:szCs w:val="20"/>
              </w:rPr>
              <w:t>My responsibilities include,</w:t>
            </w:r>
          </w:p>
          <w:p w:rsidR="00B3100F" w:rsidRPr="00B3432A" w:rsidRDefault="00B3100F" w:rsidP="00F737EF">
            <w:pPr>
              <w:pStyle w:val="ListParagraph"/>
              <w:numPr>
                <w:ilvl w:val="0"/>
                <w:numId w:val="16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3432A">
              <w:rPr>
                <w:rFonts w:ascii="Trebuchet MS" w:hAnsi="Trebuchet MS"/>
                <w:sz w:val="20"/>
                <w:szCs w:val="20"/>
              </w:rPr>
              <w:t xml:space="preserve">Ascertaining the requirements of Time Matter and </w:t>
            </w:r>
            <w:proofErr w:type="spellStart"/>
            <w:r w:rsidRPr="00B3432A">
              <w:rPr>
                <w:rFonts w:ascii="Trebuchet MS" w:hAnsi="Trebuchet MS"/>
                <w:sz w:val="20"/>
                <w:szCs w:val="20"/>
              </w:rPr>
              <w:t>PCLaw</w:t>
            </w:r>
            <w:proofErr w:type="spellEnd"/>
            <w:r w:rsidRPr="00B3432A">
              <w:rPr>
                <w:rFonts w:ascii="Trebuchet MS" w:hAnsi="Trebuchet MS"/>
                <w:sz w:val="20"/>
                <w:szCs w:val="20"/>
              </w:rPr>
              <w:t>, understanding and reading the test case based on specification. Developing test cases and executing the test cases in HPQC.</w:t>
            </w:r>
          </w:p>
          <w:p w:rsidR="0043247A" w:rsidRPr="00B3432A" w:rsidRDefault="00B3100F" w:rsidP="00F737EF">
            <w:pPr>
              <w:pStyle w:val="ListParagraph"/>
              <w:numPr>
                <w:ilvl w:val="0"/>
                <w:numId w:val="16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3432A">
              <w:rPr>
                <w:rFonts w:ascii="Trebuchet MS" w:hAnsi="Trebuchet MS"/>
                <w:sz w:val="20"/>
                <w:szCs w:val="20"/>
              </w:rPr>
              <w:t>Conducting Exploratory Testing of Time Matters and PC Law for desktop application and  web based mobility application on various mobile phones like iPhone, iPad2 - 1.5 v, BB Curve 8520 V5, Samsung GT19000 v3.2, Sony Ericson x10i – Android 2.2.3v, Nokia Lumia – Windows 7.5, BB torch v6</w:t>
            </w:r>
          </w:p>
        </w:tc>
      </w:tr>
    </w:tbl>
    <w:p w:rsidR="0043247A" w:rsidRPr="00B3432A" w:rsidRDefault="0043247A" w:rsidP="00A5093C">
      <w:pPr>
        <w:spacing w:after="0"/>
        <w:jc w:val="both"/>
        <w:rPr>
          <w:rFonts w:ascii="Trebuchet MS" w:hAnsi="Trebuchet MS"/>
          <w:sz w:val="14"/>
          <w:szCs w:val="14"/>
        </w:rPr>
      </w:pP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9538"/>
      </w:tblGrid>
      <w:tr w:rsidR="008D4442" w:rsidRPr="008D4442" w:rsidTr="008D4442">
        <w:tc>
          <w:tcPr>
            <w:tcW w:w="1485" w:type="dxa"/>
          </w:tcPr>
          <w:p w:rsidR="007B652D" w:rsidRPr="008D4442" w:rsidRDefault="007B652D" w:rsidP="00A5093C">
            <w:pPr>
              <w:spacing w:after="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8D4442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9538" w:type="dxa"/>
          </w:tcPr>
          <w:p w:rsidR="007B652D" w:rsidRPr="008D4442" w:rsidRDefault="00455824" w:rsidP="00A5093C">
            <w:pPr>
              <w:spacing w:after="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proofErr w:type="spellStart"/>
            <w:r w:rsidRPr="008D4442">
              <w:rPr>
                <w:rFonts w:ascii="Trebuchet MS" w:hAnsi="Trebuchet MS"/>
                <w:b/>
                <w:sz w:val="20"/>
                <w:szCs w:val="20"/>
              </w:rPr>
              <w:t>Floorplan</w:t>
            </w:r>
            <w:proofErr w:type="spellEnd"/>
          </w:p>
        </w:tc>
      </w:tr>
      <w:tr w:rsidR="007B652D" w:rsidRPr="00A5093C" w:rsidTr="008D4442">
        <w:tc>
          <w:tcPr>
            <w:tcW w:w="1485" w:type="dxa"/>
          </w:tcPr>
          <w:p w:rsidR="007B652D" w:rsidRPr="00A5093C" w:rsidRDefault="007B652D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Domain</w:t>
            </w:r>
          </w:p>
        </w:tc>
        <w:tc>
          <w:tcPr>
            <w:tcW w:w="9538" w:type="dxa"/>
          </w:tcPr>
          <w:p w:rsidR="007B652D" w:rsidRPr="00A5093C" w:rsidRDefault="00017F55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Travel and hospitality</w:t>
            </w:r>
          </w:p>
        </w:tc>
      </w:tr>
      <w:tr w:rsidR="007B652D" w:rsidRPr="00A5093C" w:rsidTr="008D4442">
        <w:tc>
          <w:tcPr>
            <w:tcW w:w="1485" w:type="dxa"/>
          </w:tcPr>
          <w:p w:rsidR="007B652D" w:rsidRPr="00A5093C" w:rsidRDefault="007B652D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Technologies</w:t>
            </w:r>
          </w:p>
        </w:tc>
        <w:tc>
          <w:tcPr>
            <w:tcW w:w="9538" w:type="dxa"/>
          </w:tcPr>
          <w:p w:rsidR="007B652D" w:rsidRPr="00A5093C" w:rsidRDefault="00017F55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JavaScript, HTML, CSS, XML, ActiveX,  JQuery, Windows, Linux</w:t>
            </w:r>
          </w:p>
        </w:tc>
      </w:tr>
      <w:tr w:rsidR="007B652D" w:rsidRPr="00A5093C" w:rsidTr="008D4442">
        <w:tc>
          <w:tcPr>
            <w:tcW w:w="1485" w:type="dxa"/>
          </w:tcPr>
          <w:p w:rsidR="007B652D" w:rsidRPr="00A5093C" w:rsidRDefault="007B652D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Synopsis</w:t>
            </w:r>
          </w:p>
        </w:tc>
        <w:tc>
          <w:tcPr>
            <w:tcW w:w="9538" w:type="dxa"/>
          </w:tcPr>
          <w:p w:rsidR="00017F55" w:rsidRPr="00A5093C" w:rsidRDefault="00017F55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 xml:space="preserve">Worked on </w:t>
            </w:r>
            <w:proofErr w:type="spellStart"/>
            <w:r w:rsidRPr="00A5093C">
              <w:rPr>
                <w:rFonts w:ascii="Trebuchet MS" w:hAnsi="Trebuchet MS"/>
                <w:sz w:val="20"/>
                <w:szCs w:val="20"/>
              </w:rPr>
              <w:t>Movenpick</w:t>
            </w:r>
            <w:proofErr w:type="spellEnd"/>
            <w:r w:rsidRPr="00A5093C">
              <w:rPr>
                <w:rFonts w:ascii="Trebuchet MS" w:hAnsi="Trebuchet MS"/>
                <w:sz w:val="20"/>
                <w:szCs w:val="20"/>
              </w:rPr>
              <w:t xml:space="preserve"> Hotels </w:t>
            </w:r>
            <w:proofErr w:type="spellStart"/>
            <w:r w:rsidRPr="00A5093C">
              <w:rPr>
                <w:rFonts w:ascii="Trebuchet MS" w:hAnsi="Trebuchet MS"/>
                <w:sz w:val="20"/>
                <w:szCs w:val="20"/>
              </w:rPr>
              <w:t>Floorplan</w:t>
            </w:r>
            <w:proofErr w:type="spellEnd"/>
            <w:r w:rsidRPr="00A5093C">
              <w:rPr>
                <w:rFonts w:ascii="Trebuchet MS" w:hAnsi="Trebuchet MS"/>
                <w:sz w:val="20"/>
                <w:szCs w:val="20"/>
              </w:rPr>
              <w:t xml:space="preserve"> Management application</w:t>
            </w:r>
            <w:r w:rsidR="00995F20" w:rsidRPr="00A5093C">
              <w:rPr>
                <w:rFonts w:ascii="Trebuchet MS" w:hAnsi="Trebuchet MS"/>
                <w:sz w:val="20"/>
                <w:szCs w:val="20"/>
              </w:rPr>
              <w:t xml:space="preserve"> that is based on two modules such as Dropdown and </w:t>
            </w:r>
            <w:proofErr w:type="spellStart"/>
            <w:r w:rsidR="00995F20" w:rsidRPr="00A5093C">
              <w:rPr>
                <w:rFonts w:ascii="Trebuchet MS" w:hAnsi="Trebuchet MS"/>
                <w:sz w:val="20"/>
                <w:szCs w:val="20"/>
              </w:rPr>
              <w:t>Lightbox</w:t>
            </w:r>
            <w:proofErr w:type="spellEnd"/>
            <w:r w:rsidR="00995F20" w:rsidRPr="00A5093C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7B652D" w:rsidRPr="00B3432A" w:rsidRDefault="007B652D" w:rsidP="00A5093C">
            <w:pPr>
              <w:spacing w:after="0"/>
              <w:jc w:val="both"/>
              <w:rPr>
                <w:rFonts w:ascii="Trebuchet MS" w:hAnsi="Trebuchet MS"/>
                <w:i/>
                <w:sz w:val="20"/>
                <w:szCs w:val="20"/>
              </w:rPr>
            </w:pPr>
            <w:r w:rsidRPr="00B3432A">
              <w:rPr>
                <w:rFonts w:ascii="Trebuchet MS" w:hAnsi="Trebuchet MS"/>
                <w:i/>
                <w:sz w:val="20"/>
                <w:szCs w:val="20"/>
              </w:rPr>
              <w:t>My responsibilities include,</w:t>
            </w:r>
          </w:p>
          <w:p w:rsidR="00995F20" w:rsidRPr="00B3432A" w:rsidRDefault="00995F20" w:rsidP="00F737E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3432A">
              <w:rPr>
                <w:rFonts w:ascii="Trebuchet MS" w:hAnsi="Trebuchet MS"/>
                <w:sz w:val="20"/>
                <w:szCs w:val="20"/>
              </w:rPr>
              <w:t xml:space="preserve">Carried out Manually Tests the functionalities of drop down and </w:t>
            </w:r>
            <w:proofErr w:type="spellStart"/>
            <w:r w:rsidRPr="00B3432A">
              <w:rPr>
                <w:rFonts w:ascii="Trebuchet MS" w:hAnsi="Trebuchet MS"/>
                <w:sz w:val="20"/>
                <w:szCs w:val="20"/>
              </w:rPr>
              <w:t>lightbox</w:t>
            </w:r>
            <w:proofErr w:type="spellEnd"/>
            <w:r w:rsidRPr="00B3432A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995F20" w:rsidRPr="00B3432A" w:rsidRDefault="00995F20" w:rsidP="00F737E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3432A">
              <w:rPr>
                <w:rFonts w:ascii="Trebuchet MS" w:hAnsi="Trebuchet MS"/>
                <w:sz w:val="20"/>
                <w:szCs w:val="20"/>
              </w:rPr>
              <w:t>Also, have tested each hotel to meet customer’s requirement  specification and completed the UI and functional testing in  different browser like IE8,7,9, Mozilla Firefox, Chrome and Safari</w:t>
            </w:r>
          </w:p>
          <w:p w:rsidR="007B652D" w:rsidRPr="00B3432A" w:rsidRDefault="00995F20" w:rsidP="00F737E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3432A">
              <w:rPr>
                <w:rFonts w:ascii="Trebuchet MS" w:hAnsi="Trebuchet MS"/>
                <w:sz w:val="20"/>
                <w:szCs w:val="20"/>
              </w:rPr>
              <w:t xml:space="preserve">Worked on Defect tracking tool as </w:t>
            </w:r>
            <w:proofErr w:type="spellStart"/>
            <w:r w:rsidRPr="00B3432A">
              <w:rPr>
                <w:rFonts w:ascii="Trebuchet MS" w:hAnsi="Trebuchet MS"/>
                <w:sz w:val="20"/>
                <w:szCs w:val="20"/>
              </w:rPr>
              <w:t>TTPro</w:t>
            </w:r>
            <w:proofErr w:type="spellEnd"/>
            <w:r w:rsidRPr="00B3432A">
              <w:rPr>
                <w:rFonts w:ascii="Trebuchet MS" w:hAnsi="Trebuchet MS"/>
                <w:sz w:val="20"/>
                <w:szCs w:val="20"/>
              </w:rPr>
              <w:t xml:space="preserve"> to log a Defect and assigned defects to developers and designer</w:t>
            </w:r>
            <w:r w:rsidR="00C204B0" w:rsidRPr="00B3432A">
              <w:rPr>
                <w:rFonts w:ascii="Trebuchet MS" w:hAnsi="Trebuchet MS"/>
                <w:sz w:val="20"/>
                <w:szCs w:val="20"/>
              </w:rPr>
              <w:t>s</w:t>
            </w:r>
            <w:r w:rsidRPr="00B3432A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</w:tbl>
    <w:p w:rsidR="00D42DAD" w:rsidRPr="00B3432A" w:rsidRDefault="00D42DAD" w:rsidP="00A5093C">
      <w:pPr>
        <w:spacing w:after="0"/>
        <w:jc w:val="both"/>
        <w:rPr>
          <w:rFonts w:ascii="Trebuchet MS" w:hAnsi="Trebuchet MS"/>
          <w:sz w:val="14"/>
          <w:szCs w:val="14"/>
        </w:rPr>
      </w:pP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9538"/>
      </w:tblGrid>
      <w:tr w:rsidR="009F5331" w:rsidRPr="008D4442" w:rsidTr="008D4442">
        <w:tc>
          <w:tcPr>
            <w:tcW w:w="1485" w:type="dxa"/>
          </w:tcPr>
          <w:p w:rsidR="009F5331" w:rsidRPr="008D4442" w:rsidRDefault="009F5331" w:rsidP="00A5093C">
            <w:pPr>
              <w:spacing w:after="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8D4442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9538" w:type="dxa"/>
          </w:tcPr>
          <w:p w:rsidR="009F5331" w:rsidRPr="008D4442" w:rsidRDefault="004A4EE9" w:rsidP="00A5093C">
            <w:pPr>
              <w:spacing w:after="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proofErr w:type="spellStart"/>
            <w:r w:rsidRPr="008D4442">
              <w:rPr>
                <w:rFonts w:ascii="Trebuchet MS" w:hAnsi="Trebuchet MS"/>
                <w:b/>
                <w:sz w:val="20"/>
                <w:szCs w:val="20"/>
              </w:rPr>
              <w:t>TravelClick_WebSolution</w:t>
            </w:r>
            <w:proofErr w:type="spellEnd"/>
          </w:p>
        </w:tc>
      </w:tr>
      <w:tr w:rsidR="00DA148E" w:rsidRPr="00A5093C" w:rsidTr="008D4442">
        <w:tc>
          <w:tcPr>
            <w:tcW w:w="1485" w:type="dxa"/>
          </w:tcPr>
          <w:p w:rsidR="00DA148E" w:rsidRPr="00A5093C" w:rsidRDefault="00DA148E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Client</w:t>
            </w:r>
          </w:p>
        </w:tc>
        <w:tc>
          <w:tcPr>
            <w:tcW w:w="9538" w:type="dxa"/>
          </w:tcPr>
          <w:p w:rsidR="00DA148E" w:rsidRPr="00A5093C" w:rsidRDefault="00DA148E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US Client</w:t>
            </w:r>
          </w:p>
        </w:tc>
      </w:tr>
      <w:tr w:rsidR="009F5331" w:rsidRPr="00A5093C" w:rsidTr="008D4442">
        <w:tc>
          <w:tcPr>
            <w:tcW w:w="1485" w:type="dxa"/>
          </w:tcPr>
          <w:p w:rsidR="009F5331" w:rsidRPr="00A5093C" w:rsidRDefault="009F5331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Domain</w:t>
            </w:r>
          </w:p>
        </w:tc>
        <w:tc>
          <w:tcPr>
            <w:tcW w:w="9538" w:type="dxa"/>
          </w:tcPr>
          <w:p w:rsidR="009F5331" w:rsidRPr="00A5093C" w:rsidRDefault="009F5331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Travel and hospitality</w:t>
            </w:r>
          </w:p>
        </w:tc>
      </w:tr>
      <w:tr w:rsidR="009F5331" w:rsidRPr="00A5093C" w:rsidTr="008D4442">
        <w:tc>
          <w:tcPr>
            <w:tcW w:w="1485" w:type="dxa"/>
          </w:tcPr>
          <w:p w:rsidR="009F5331" w:rsidRPr="00A5093C" w:rsidRDefault="009F5331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Technologies</w:t>
            </w:r>
          </w:p>
        </w:tc>
        <w:tc>
          <w:tcPr>
            <w:tcW w:w="9538" w:type="dxa"/>
          </w:tcPr>
          <w:p w:rsidR="009F5331" w:rsidRPr="00A5093C" w:rsidRDefault="00761537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JavaScript, HTML, CSS,  JQuery, Windows, Mac</w:t>
            </w:r>
          </w:p>
        </w:tc>
      </w:tr>
      <w:tr w:rsidR="009F5331" w:rsidRPr="00A5093C" w:rsidTr="008D4442">
        <w:tc>
          <w:tcPr>
            <w:tcW w:w="1485" w:type="dxa"/>
          </w:tcPr>
          <w:p w:rsidR="009F5331" w:rsidRPr="00A5093C" w:rsidRDefault="009F5331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Synopsis</w:t>
            </w:r>
          </w:p>
        </w:tc>
        <w:tc>
          <w:tcPr>
            <w:tcW w:w="9538" w:type="dxa"/>
          </w:tcPr>
          <w:p w:rsidR="009F5331" w:rsidRPr="00A5093C" w:rsidRDefault="00E020F5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A5093C">
              <w:rPr>
                <w:rFonts w:ascii="Trebuchet MS" w:hAnsi="Trebuchet MS"/>
                <w:sz w:val="20"/>
                <w:szCs w:val="20"/>
              </w:rPr>
              <w:t>TravelClickWebsolution</w:t>
            </w:r>
            <w:proofErr w:type="spellEnd"/>
            <w:r w:rsidRPr="00A5093C">
              <w:rPr>
                <w:rFonts w:ascii="Trebuchet MS" w:hAnsi="Trebuchet MS"/>
                <w:sz w:val="20"/>
                <w:szCs w:val="20"/>
              </w:rPr>
              <w:t xml:space="preserve"> creates a top-of-the-line custom website for properties and assist with ongoing hotel </w:t>
            </w:r>
            <w:r w:rsidR="00592A02">
              <w:rPr>
                <w:rFonts w:ascii="Trebuchet MS" w:hAnsi="Trebuchet MS"/>
                <w:sz w:val="20"/>
                <w:szCs w:val="20"/>
              </w:rPr>
              <w:t xml:space="preserve">marketing online, </w:t>
            </w:r>
            <w:r w:rsidRPr="00A5093C">
              <w:rPr>
                <w:rFonts w:ascii="Trebuchet MS" w:hAnsi="Trebuchet MS"/>
                <w:sz w:val="20"/>
                <w:szCs w:val="20"/>
              </w:rPr>
              <w:t>including </w:t>
            </w:r>
            <w:r w:rsidRPr="00592A02">
              <w:rPr>
                <w:rFonts w:ascii="Trebuchet MS" w:hAnsi="Trebuchet MS"/>
                <w:sz w:val="20"/>
                <w:szCs w:val="20"/>
              </w:rPr>
              <w:t xml:space="preserve">Social Media </w:t>
            </w:r>
            <w:r w:rsidR="00592A02">
              <w:rPr>
                <w:rFonts w:ascii="Trebuchet MS" w:hAnsi="Trebuchet MS"/>
                <w:sz w:val="20"/>
                <w:szCs w:val="20"/>
              </w:rPr>
              <w:t>&amp;</w:t>
            </w:r>
            <w:r w:rsidRPr="00A5093C">
              <w:rPr>
                <w:rFonts w:ascii="Trebuchet MS" w:hAnsi="Trebuchet MS"/>
                <w:sz w:val="20"/>
                <w:szCs w:val="20"/>
              </w:rPr>
              <w:t> </w:t>
            </w:r>
            <w:r w:rsidRPr="00592A02">
              <w:rPr>
                <w:rFonts w:ascii="Trebuchet MS" w:hAnsi="Trebuchet MS"/>
                <w:sz w:val="20"/>
                <w:szCs w:val="20"/>
              </w:rPr>
              <w:t>Search Engine Optimization (</w:t>
            </w:r>
            <w:r w:rsidR="00846F64">
              <w:rPr>
                <w:rFonts w:ascii="Trebuchet MS" w:hAnsi="Trebuchet MS"/>
                <w:sz w:val="20"/>
                <w:szCs w:val="20"/>
              </w:rPr>
              <w:t>(SMO &amp;</w:t>
            </w:r>
            <w:r w:rsidR="00846F64" w:rsidRPr="00A5093C">
              <w:rPr>
                <w:rFonts w:ascii="Trebuchet MS" w:hAnsi="Trebuchet MS"/>
                <w:sz w:val="20"/>
                <w:szCs w:val="20"/>
              </w:rPr>
              <w:t> </w:t>
            </w:r>
            <w:r w:rsidRPr="00592A02">
              <w:rPr>
                <w:rFonts w:ascii="Trebuchet MS" w:hAnsi="Trebuchet MS"/>
                <w:sz w:val="20"/>
                <w:szCs w:val="20"/>
              </w:rPr>
              <w:t>SEO)</w:t>
            </w:r>
            <w:r w:rsidRPr="00A5093C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Pr="00A5093C">
              <w:rPr>
                <w:rFonts w:ascii="Trebuchet MS" w:hAnsi="Trebuchet MS"/>
                <w:sz w:val="20"/>
                <w:szCs w:val="20"/>
              </w:rPr>
              <w:t>etc</w:t>
            </w:r>
            <w:proofErr w:type="spellEnd"/>
            <w:r w:rsidRPr="00A5093C">
              <w:rPr>
                <w:rFonts w:ascii="Trebuchet MS" w:hAnsi="Trebuchet MS"/>
                <w:sz w:val="20"/>
                <w:szCs w:val="20"/>
              </w:rPr>
              <w:t>,</w:t>
            </w:r>
          </w:p>
          <w:p w:rsidR="009F5331" w:rsidRPr="00B3432A" w:rsidRDefault="00B3432A" w:rsidP="00A5093C">
            <w:pPr>
              <w:spacing w:after="0"/>
              <w:jc w:val="both"/>
              <w:rPr>
                <w:rFonts w:ascii="Trebuchet MS" w:hAnsi="Trebuchet MS"/>
                <w:i/>
                <w:sz w:val="20"/>
                <w:szCs w:val="20"/>
              </w:rPr>
            </w:pPr>
            <w:r>
              <w:rPr>
                <w:rFonts w:ascii="Trebuchet MS" w:hAnsi="Trebuchet MS"/>
                <w:i/>
                <w:sz w:val="20"/>
                <w:szCs w:val="20"/>
              </w:rPr>
              <w:t>R</w:t>
            </w:r>
            <w:r w:rsidR="009F5331" w:rsidRPr="00B3432A">
              <w:rPr>
                <w:rFonts w:ascii="Trebuchet MS" w:hAnsi="Trebuchet MS"/>
                <w:i/>
                <w:sz w:val="20"/>
                <w:szCs w:val="20"/>
              </w:rPr>
              <w:t>esponsibilities include,</w:t>
            </w:r>
          </w:p>
          <w:p w:rsidR="00940B09" w:rsidRPr="00B3432A" w:rsidRDefault="00940B09" w:rsidP="00F737E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3432A">
              <w:rPr>
                <w:rFonts w:ascii="Trebuchet MS" w:hAnsi="Trebuchet MS"/>
                <w:sz w:val="20"/>
                <w:szCs w:val="20"/>
              </w:rPr>
              <w:t>Manually tested the hotels custom websites for Desktop Application (On Windows and Mac OS) for Mobiles (iPhone, Android and Windows Phone) and also on the iPad and SAMSUNG Tablets.</w:t>
            </w:r>
          </w:p>
          <w:p w:rsidR="00940B09" w:rsidRPr="00B3432A" w:rsidRDefault="00940B09" w:rsidP="00F737E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3432A">
              <w:rPr>
                <w:rFonts w:ascii="Trebuchet MS" w:hAnsi="Trebuchet MS"/>
                <w:sz w:val="20"/>
                <w:szCs w:val="20"/>
              </w:rPr>
              <w:t>Conducted tests on Website for Design testing, Content Testing, Compatibility Testing Functional Testing and Regression Testing</w:t>
            </w:r>
          </w:p>
          <w:p w:rsidR="009F5331" w:rsidRDefault="00940B09" w:rsidP="00F737EF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3432A">
              <w:rPr>
                <w:rFonts w:ascii="Trebuchet MS" w:hAnsi="Trebuchet MS"/>
                <w:sz w:val="20"/>
                <w:szCs w:val="20"/>
              </w:rPr>
              <w:t>Worked on tools to check the performance of website like XENU,Pingdom,W3C Validator and Page Speed insight to check the speed of the insight page site</w:t>
            </w:r>
          </w:p>
          <w:p w:rsidR="004D63CF" w:rsidRDefault="004D63CF" w:rsidP="004D63CF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4D63CF" w:rsidRDefault="004D63CF" w:rsidP="004D63CF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4D63CF" w:rsidRDefault="004D63CF" w:rsidP="004D63CF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4D63CF" w:rsidRPr="004D63CF" w:rsidRDefault="004D63CF" w:rsidP="004D63CF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C204B0" w:rsidRPr="00FE70F2" w:rsidRDefault="00C204B0" w:rsidP="00A5093C">
      <w:pPr>
        <w:spacing w:after="0"/>
        <w:jc w:val="both"/>
        <w:rPr>
          <w:rFonts w:ascii="Trebuchet MS" w:hAnsi="Trebuchet MS"/>
          <w:sz w:val="14"/>
          <w:szCs w:val="14"/>
        </w:rPr>
      </w:pPr>
    </w:p>
    <w:p w:rsidR="00263DFC" w:rsidRPr="00FE70F2" w:rsidRDefault="00C20428" w:rsidP="00A5093C">
      <w:pPr>
        <w:spacing w:after="0"/>
        <w:jc w:val="both"/>
        <w:rPr>
          <w:rFonts w:ascii="Trebuchet MS" w:hAnsi="Trebuchet MS"/>
          <w:b/>
          <w:sz w:val="20"/>
          <w:szCs w:val="20"/>
        </w:rPr>
      </w:pPr>
      <w:r w:rsidRPr="00FE70F2">
        <w:rPr>
          <w:rFonts w:ascii="Trebuchet MS" w:hAnsi="Trebuchet MS"/>
          <w:b/>
          <w:sz w:val="20"/>
          <w:szCs w:val="20"/>
        </w:rPr>
        <w:lastRenderedPageBreak/>
        <w:t>COGNIFRONT</w:t>
      </w:r>
      <w:r w:rsidR="00263DFC" w:rsidRPr="00FE70F2">
        <w:rPr>
          <w:rFonts w:ascii="Trebuchet MS" w:hAnsi="Trebuchet MS"/>
          <w:b/>
          <w:sz w:val="20"/>
          <w:szCs w:val="20"/>
        </w:rPr>
        <w:tab/>
      </w:r>
      <w:r w:rsidR="00263DFC" w:rsidRPr="00FE70F2">
        <w:rPr>
          <w:rFonts w:ascii="Trebuchet MS" w:hAnsi="Trebuchet MS"/>
          <w:b/>
          <w:sz w:val="20"/>
          <w:szCs w:val="20"/>
        </w:rPr>
        <w:tab/>
      </w:r>
      <w:r w:rsidR="00263DFC" w:rsidRPr="00FE70F2">
        <w:rPr>
          <w:rFonts w:ascii="Trebuchet MS" w:hAnsi="Trebuchet MS"/>
          <w:b/>
          <w:sz w:val="20"/>
          <w:szCs w:val="20"/>
        </w:rPr>
        <w:tab/>
      </w:r>
      <w:r w:rsidR="00263DFC" w:rsidRPr="00FE70F2">
        <w:rPr>
          <w:rFonts w:ascii="Trebuchet MS" w:hAnsi="Trebuchet MS"/>
          <w:b/>
          <w:sz w:val="20"/>
          <w:szCs w:val="20"/>
        </w:rPr>
        <w:tab/>
      </w:r>
      <w:r w:rsidR="00263DFC" w:rsidRPr="00FE70F2">
        <w:rPr>
          <w:rFonts w:ascii="Trebuchet MS" w:hAnsi="Trebuchet MS"/>
          <w:b/>
          <w:sz w:val="20"/>
          <w:szCs w:val="20"/>
        </w:rPr>
        <w:tab/>
      </w:r>
      <w:r w:rsidR="00263DFC" w:rsidRPr="00FE70F2">
        <w:rPr>
          <w:rFonts w:ascii="Trebuchet MS" w:hAnsi="Trebuchet MS"/>
          <w:b/>
          <w:sz w:val="20"/>
          <w:szCs w:val="20"/>
        </w:rPr>
        <w:tab/>
      </w:r>
      <w:r w:rsidR="00263DFC" w:rsidRPr="00FE70F2">
        <w:rPr>
          <w:rFonts w:ascii="Trebuchet MS" w:hAnsi="Trebuchet MS"/>
          <w:b/>
          <w:sz w:val="20"/>
          <w:szCs w:val="20"/>
        </w:rPr>
        <w:tab/>
      </w:r>
      <w:r w:rsidR="00263DFC" w:rsidRPr="00FE70F2">
        <w:rPr>
          <w:rFonts w:ascii="Trebuchet MS" w:hAnsi="Trebuchet MS"/>
          <w:b/>
          <w:sz w:val="20"/>
          <w:szCs w:val="20"/>
        </w:rPr>
        <w:tab/>
      </w:r>
      <w:r w:rsidR="00263DFC" w:rsidRPr="00FE70F2">
        <w:rPr>
          <w:rFonts w:ascii="Trebuchet MS" w:hAnsi="Trebuchet MS"/>
          <w:b/>
          <w:sz w:val="20"/>
          <w:szCs w:val="20"/>
        </w:rPr>
        <w:tab/>
        <w:t>Jun’ 08 – Sep’ 10</w:t>
      </w:r>
    </w:p>
    <w:p w:rsidR="00263DFC" w:rsidRPr="00FE70F2" w:rsidRDefault="00263DFC" w:rsidP="00A5093C">
      <w:pPr>
        <w:spacing w:after="0"/>
        <w:jc w:val="both"/>
        <w:rPr>
          <w:rFonts w:ascii="Trebuchet MS" w:hAnsi="Trebuchet MS"/>
          <w:b/>
          <w:i/>
          <w:sz w:val="20"/>
          <w:szCs w:val="20"/>
        </w:rPr>
      </w:pPr>
      <w:r w:rsidRPr="00FE70F2">
        <w:rPr>
          <w:rFonts w:ascii="Trebuchet MS" w:hAnsi="Trebuchet MS"/>
          <w:b/>
          <w:i/>
          <w:sz w:val="20"/>
          <w:szCs w:val="20"/>
        </w:rPr>
        <w:t>Project Lead</w:t>
      </w:r>
    </w:p>
    <w:p w:rsidR="00263DFC" w:rsidRPr="00FE70F2" w:rsidRDefault="00263DFC" w:rsidP="00A5093C">
      <w:pPr>
        <w:spacing w:after="0"/>
        <w:jc w:val="both"/>
        <w:rPr>
          <w:rFonts w:ascii="Trebuchet MS" w:hAnsi="Trebuchet MS"/>
          <w:sz w:val="10"/>
          <w:szCs w:val="10"/>
        </w:rPr>
      </w:pPr>
    </w:p>
    <w:p w:rsidR="00CD36C4" w:rsidRPr="00FE70F2" w:rsidRDefault="00CD36C4" w:rsidP="00A5093C">
      <w:pPr>
        <w:spacing w:after="0"/>
        <w:jc w:val="both"/>
        <w:rPr>
          <w:rFonts w:ascii="Trebuchet MS" w:hAnsi="Trebuchet MS"/>
          <w:b/>
          <w:sz w:val="20"/>
          <w:szCs w:val="20"/>
        </w:rPr>
      </w:pPr>
      <w:r w:rsidRPr="00FE70F2">
        <w:rPr>
          <w:rFonts w:ascii="Trebuchet MS" w:hAnsi="Trebuchet MS"/>
          <w:b/>
          <w:sz w:val="20"/>
          <w:szCs w:val="20"/>
        </w:rPr>
        <w:t>Project Handled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9538"/>
      </w:tblGrid>
      <w:tr w:rsidR="00CD36C4" w:rsidRPr="008D4442" w:rsidTr="008D4442">
        <w:tc>
          <w:tcPr>
            <w:tcW w:w="1485" w:type="dxa"/>
          </w:tcPr>
          <w:p w:rsidR="00CD36C4" w:rsidRPr="008D4442" w:rsidRDefault="00CD36C4" w:rsidP="00A5093C">
            <w:pPr>
              <w:spacing w:after="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8D4442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9538" w:type="dxa"/>
          </w:tcPr>
          <w:p w:rsidR="00CD36C4" w:rsidRPr="008D4442" w:rsidRDefault="00880A43" w:rsidP="00A5093C">
            <w:pPr>
              <w:spacing w:after="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8D4442">
              <w:rPr>
                <w:rFonts w:ascii="Trebuchet MS" w:hAnsi="Trebuchet MS"/>
                <w:b/>
                <w:sz w:val="20"/>
                <w:szCs w:val="20"/>
              </w:rPr>
              <w:t>E-Learning Multimedia Content Development &amp; Testing the Application</w:t>
            </w:r>
          </w:p>
        </w:tc>
      </w:tr>
      <w:tr w:rsidR="00CD36C4" w:rsidRPr="00A5093C" w:rsidTr="008D4442">
        <w:tc>
          <w:tcPr>
            <w:tcW w:w="1485" w:type="dxa"/>
          </w:tcPr>
          <w:p w:rsidR="00CD36C4" w:rsidRPr="00A5093C" w:rsidRDefault="00CD36C4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Client</w:t>
            </w:r>
          </w:p>
        </w:tc>
        <w:tc>
          <w:tcPr>
            <w:tcW w:w="9538" w:type="dxa"/>
          </w:tcPr>
          <w:p w:rsidR="00CD36C4" w:rsidRPr="00A5093C" w:rsidRDefault="00880A43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Teachers from Colleges</w:t>
            </w:r>
          </w:p>
        </w:tc>
      </w:tr>
      <w:tr w:rsidR="00CD36C4" w:rsidRPr="00A5093C" w:rsidTr="008D4442">
        <w:tc>
          <w:tcPr>
            <w:tcW w:w="1485" w:type="dxa"/>
          </w:tcPr>
          <w:p w:rsidR="00CD36C4" w:rsidRPr="00A5093C" w:rsidRDefault="00CD36C4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Domain</w:t>
            </w:r>
          </w:p>
        </w:tc>
        <w:tc>
          <w:tcPr>
            <w:tcW w:w="9538" w:type="dxa"/>
          </w:tcPr>
          <w:p w:rsidR="00CD36C4" w:rsidRPr="00A5093C" w:rsidRDefault="00880A43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Academics</w:t>
            </w:r>
          </w:p>
        </w:tc>
      </w:tr>
      <w:tr w:rsidR="00CD36C4" w:rsidRPr="00A5093C" w:rsidTr="008D4442">
        <w:tc>
          <w:tcPr>
            <w:tcW w:w="1485" w:type="dxa"/>
          </w:tcPr>
          <w:p w:rsidR="00CD36C4" w:rsidRPr="00A5093C" w:rsidRDefault="00CD36C4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Technologies</w:t>
            </w:r>
          </w:p>
        </w:tc>
        <w:tc>
          <w:tcPr>
            <w:tcW w:w="9538" w:type="dxa"/>
          </w:tcPr>
          <w:p w:rsidR="00CD36C4" w:rsidRPr="00A5093C" w:rsidRDefault="00880A43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Flash CS3/4, Windows, Photoshop CS3/4,Illustrator CS3/4,Gold Wave, 3D Studio Max</w:t>
            </w:r>
          </w:p>
        </w:tc>
      </w:tr>
      <w:tr w:rsidR="00CD36C4" w:rsidRPr="00A5093C" w:rsidTr="008D4442">
        <w:tc>
          <w:tcPr>
            <w:tcW w:w="1485" w:type="dxa"/>
          </w:tcPr>
          <w:p w:rsidR="00CD36C4" w:rsidRPr="00A5093C" w:rsidRDefault="00CD36C4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Synopsis</w:t>
            </w:r>
          </w:p>
        </w:tc>
        <w:tc>
          <w:tcPr>
            <w:tcW w:w="9538" w:type="dxa"/>
          </w:tcPr>
          <w:p w:rsidR="00716990" w:rsidRPr="00A5093C" w:rsidRDefault="00165891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 xml:space="preserve">Actively associated with </w:t>
            </w:r>
            <w:r w:rsidR="00716990" w:rsidRPr="00A5093C">
              <w:rPr>
                <w:rFonts w:ascii="Trebuchet MS" w:hAnsi="Trebuchet MS"/>
                <w:sz w:val="20"/>
                <w:szCs w:val="20"/>
              </w:rPr>
              <w:t>E-learning Multimedia Content Development for the higher Education Subjects like Data Structure, Engineering Graphics,</w:t>
            </w:r>
            <w:r w:rsidRPr="00A5093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716990" w:rsidRPr="00A5093C">
              <w:rPr>
                <w:rFonts w:ascii="Trebuchet MS" w:hAnsi="Trebuchet MS"/>
                <w:sz w:val="20"/>
                <w:szCs w:val="20"/>
              </w:rPr>
              <w:t>Engineering</w:t>
            </w:r>
            <w:r w:rsidRPr="00A5093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716990" w:rsidRPr="00A5093C">
              <w:rPr>
                <w:rFonts w:ascii="Trebuchet MS" w:hAnsi="Trebuchet MS"/>
                <w:sz w:val="20"/>
                <w:szCs w:val="20"/>
              </w:rPr>
              <w:t>Mechanics and Mathematics</w:t>
            </w:r>
            <w:r w:rsidRPr="00A5093C">
              <w:rPr>
                <w:rFonts w:ascii="Trebuchet MS" w:hAnsi="Trebuchet MS"/>
                <w:sz w:val="20"/>
                <w:szCs w:val="20"/>
              </w:rPr>
              <w:t xml:space="preserve"> in the form of CD </w:t>
            </w:r>
            <w:r w:rsidR="00716990" w:rsidRPr="00A5093C">
              <w:rPr>
                <w:rFonts w:ascii="Trebuchet MS" w:hAnsi="Trebuchet MS"/>
                <w:sz w:val="20"/>
                <w:szCs w:val="20"/>
              </w:rPr>
              <w:t>used by the Teachers and Student.</w:t>
            </w:r>
            <w:r w:rsidR="001C1DCC" w:rsidRPr="00A5093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716990" w:rsidRPr="00A5093C">
              <w:rPr>
                <w:rFonts w:ascii="Trebuchet MS" w:hAnsi="Trebuchet MS"/>
                <w:sz w:val="20"/>
                <w:szCs w:val="20"/>
              </w:rPr>
              <w:t xml:space="preserve">All products </w:t>
            </w:r>
            <w:r w:rsidR="00484328" w:rsidRPr="00A5093C">
              <w:rPr>
                <w:rFonts w:ascii="Trebuchet MS" w:hAnsi="Trebuchet MS"/>
                <w:sz w:val="20"/>
                <w:szCs w:val="20"/>
              </w:rPr>
              <w:t>were</w:t>
            </w:r>
            <w:r w:rsidR="00716990" w:rsidRPr="00A5093C">
              <w:rPr>
                <w:rFonts w:ascii="Trebuchet MS" w:hAnsi="Trebuchet MS"/>
                <w:sz w:val="20"/>
                <w:szCs w:val="20"/>
              </w:rPr>
              <w:t xml:space="preserve"> desktop applications </w:t>
            </w:r>
            <w:r w:rsidR="00484328" w:rsidRPr="00A5093C">
              <w:rPr>
                <w:rFonts w:ascii="Trebuchet MS" w:hAnsi="Trebuchet MS"/>
                <w:sz w:val="20"/>
                <w:szCs w:val="20"/>
              </w:rPr>
              <w:t xml:space="preserve">that </w:t>
            </w:r>
            <w:r w:rsidR="00716990" w:rsidRPr="00A5093C">
              <w:rPr>
                <w:rFonts w:ascii="Trebuchet MS" w:hAnsi="Trebuchet MS"/>
                <w:sz w:val="20"/>
                <w:szCs w:val="20"/>
              </w:rPr>
              <w:t>contain their own sections like theory animations, codes, solved examples from university exam papers.</w:t>
            </w:r>
          </w:p>
          <w:p w:rsidR="00CD36C4" w:rsidRPr="00A5093C" w:rsidRDefault="00484328" w:rsidP="00A5093C">
            <w:p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5093C">
              <w:rPr>
                <w:rFonts w:ascii="Trebuchet MS" w:hAnsi="Trebuchet MS"/>
                <w:sz w:val="20"/>
                <w:szCs w:val="20"/>
              </w:rPr>
              <w:t>R</w:t>
            </w:r>
            <w:r w:rsidR="00CD36C4" w:rsidRPr="00A5093C">
              <w:rPr>
                <w:rFonts w:ascii="Trebuchet MS" w:hAnsi="Trebuchet MS"/>
                <w:sz w:val="20"/>
                <w:szCs w:val="20"/>
              </w:rPr>
              <w:t>esponsibilities include</w:t>
            </w:r>
            <w:r w:rsidRPr="00A5093C">
              <w:rPr>
                <w:rFonts w:ascii="Trebuchet MS" w:hAnsi="Trebuchet MS"/>
                <w:sz w:val="20"/>
                <w:szCs w:val="20"/>
              </w:rPr>
              <w:t>d</w:t>
            </w:r>
            <w:r w:rsidR="00CD36C4" w:rsidRPr="00A5093C">
              <w:rPr>
                <w:rFonts w:ascii="Trebuchet MS" w:hAnsi="Trebuchet MS"/>
                <w:sz w:val="20"/>
                <w:szCs w:val="20"/>
              </w:rPr>
              <w:t>,</w:t>
            </w:r>
          </w:p>
          <w:p w:rsidR="00507502" w:rsidRPr="008D4442" w:rsidRDefault="00507502" w:rsidP="00F737EF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8D4442">
              <w:rPr>
                <w:rFonts w:ascii="Trebuchet MS" w:hAnsi="Trebuchet MS"/>
                <w:sz w:val="20"/>
                <w:szCs w:val="20"/>
              </w:rPr>
              <w:t>R</w:t>
            </w:r>
            <w:r w:rsidR="00733716" w:rsidRPr="008D4442">
              <w:rPr>
                <w:rFonts w:ascii="Trebuchet MS" w:hAnsi="Trebuchet MS"/>
                <w:sz w:val="20"/>
                <w:szCs w:val="20"/>
              </w:rPr>
              <w:t>equirements from the customers</w:t>
            </w:r>
            <w:r w:rsidRPr="008D4442">
              <w:rPr>
                <w:rFonts w:ascii="Trebuchet MS" w:hAnsi="Trebuchet MS"/>
                <w:sz w:val="20"/>
                <w:szCs w:val="20"/>
              </w:rPr>
              <w:t xml:space="preserve"> ascertained</w:t>
            </w:r>
            <w:r w:rsidR="00733716" w:rsidRPr="008D4442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008D4442">
              <w:rPr>
                <w:rFonts w:ascii="Trebuchet MS" w:hAnsi="Trebuchet MS"/>
                <w:sz w:val="20"/>
                <w:szCs w:val="20"/>
              </w:rPr>
              <w:t>application d</w:t>
            </w:r>
            <w:r w:rsidR="00733716" w:rsidRPr="008D4442">
              <w:rPr>
                <w:rFonts w:ascii="Trebuchet MS" w:hAnsi="Trebuchet MS"/>
                <w:sz w:val="20"/>
                <w:szCs w:val="20"/>
              </w:rPr>
              <w:t>evelop</w:t>
            </w:r>
            <w:r w:rsidRPr="008D4442">
              <w:rPr>
                <w:rFonts w:ascii="Trebuchet MS" w:hAnsi="Trebuchet MS"/>
                <w:sz w:val="20"/>
                <w:szCs w:val="20"/>
              </w:rPr>
              <w:t xml:space="preserve">ed and conducted </w:t>
            </w:r>
            <w:r w:rsidR="00733716" w:rsidRPr="008D4442">
              <w:rPr>
                <w:rFonts w:ascii="Trebuchet MS" w:hAnsi="Trebuchet MS"/>
                <w:sz w:val="20"/>
                <w:szCs w:val="20"/>
              </w:rPr>
              <w:t>test</w:t>
            </w:r>
            <w:r w:rsidRPr="008D4442">
              <w:rPr>
                <w:rFonts w:ascii="Trebuchet MS" w:hAnsi="Trebuchet MS"/>
                <w:sz w:val="20"/>
                <w:szCs w:val="20"/>
              </w:rPr>
              <w:t>s</w:t>
            </w:r>
            <w:r w:rsidR="00733716" w:rsidRPr="008D4442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8D4442">
              <w:rPr>
                <w:rFonts w:ascii="Trebuchet MS" w:hAnsi="Trebuchet MS"/>
                <w:sz w:val="20"/>
                <w:szCs w:val="20"/>
              </w:rPr>
              <w:t>also,</w:t>
            </w:r>
            <w:r w:rsidR="00733716" w:rsidRPr="008D4442">
              <w:rPr>
                <w:rFonts w:ascii="Trebuchet MS" w:hAnsi="Trebuchet MS"/>
                <w:sz w:val="20"/>
                <w:szCs w:val="20"/>
              </w:rPr>
              <w:t xml:space="preserve"> review</w:t>
            </w:r>
            <w:r w:rsidRPr="008D4442">
              <w:rPr>
                <w:rFonts w:ascii="Trebuchet MS" w:hAnsi="Trebuchet MS"/>
                <w:sz w:val="20"/>
                <w:szCs w:val="20"/>
              </w:rPr>
              <w:t>ed</w:t>
            </w:r>
            <w:r w:rsidR="00733716" w:rsidRPr="008D4442">
              <w:rPr>
                <w:rFonts w:ascii="Trebuchet MS" w:hAnsi="Trebuchet MS"/>
                <w:sz w:val="20"/>
                <w:szCs w:val="20"/>
              </w:rPr>
              <w:t xml:space="preserve"> if any changes </w:t>
            </w:r>
            <w:r w:rsidRPr="008D4442">
              <w:rPr>
                <w:rFonts w:ascii="Trebuchet MS" w:hAnsi="Trebuchet MS"/>
                <w:sz w:val="20"/>
                <w:szCs w:val="20"/>
              </w:rPr>
              <w:t>were</w:t>
            </w:r>
            <w:r w:rsidR="00733716" w:rsidRPr="008D4442">
              <w:rPr>
                <w:rFonts w:ascii="Trebuchet MS" w:hAnsi="Trebuchet MS"/>
                <w:sz w:val="20"/>
                <w:szCs w:val="20"/>
              </w:rPr>
              <w:t xml:space="preserve"> made.</w:t>
            </w:r>
            <w:r w:rsidRPr="008D4442">
              <w:rPr>
                <w:rFonts w:ascii="Trebuchet MS" w:hAnsi="Trebuchet MS"/>
                <w:sz w:val="20"/>
                <w:szCs w:val="20"/>
              </w:rPr>
              <w:t xml:space="preserve"> Assigned tasks to the team member and get the work done.</w:t>
            </w:r>
          </w:p>
          <w:p w:rsidR="00733716" w:rsidRPr="008D4442" w:rsidRDefault="00507502" w:rsidP="00F737EF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8D4442">
              <w:rPr>
                <w:rFonts w:ascii="Trebuchet MS" w:hAnsi="Trebuchet MS"/>
                <w:sz w:val="20"/>
                <w:szCs w:val="20"/>
              </w:rPr>
              <w:t>Involved in all phases of SDLC</w:t>
            </w:r>
            <w:r w:rsidR="00733716" w:rsidRPr="008D4442">
              <w:rPr>
                <w:rFonts w:ascii="Trebuchet MS" w:hAnsi="Trebuchet MS"/>
                <w:sz w:val="20"/>
                <w:szCs w:val="20"/>
              </w:rPr>
              <w:t xml:space="preserve"> and STLC to fulfill the customers’ requirements. </w:t>
            </w:r>
          </w:p>
          <w:p w:rsidR="00733716" w:rsidRPr="008D4442" w:rsidRDefault="00733716" w:rsidP="00F737EF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8D4442">
              <w:rPr>
                <w:rFonts w:ascii="Trebuchet MS" w:hAnsi="Trebuchet MS"/>
                <w:sz w:val="20"/>
                <w:szCs w:val="20"/>
              </w:rPr>
              <w:t>Work</w:t>
            </w:r>
            <w:r w:rsidR="00507502" w:rsidRPr="008D4442">
              <w:rPr>
                <w:rFonts w:ascii="Trebuchet MS" w:hAnsi="Trebuchet MS"/>
                <w:sz w:val="20"/>
                <w:szCs w:val="20"/>
              </w:rPr>
              <w:t>ed</w:t>
            </w:r>
            <w:r w:rsidRPr="008D4442">
              <w:rPr>
                <w:rFonts w:ascii="Trebuchet MS" w:hAnsi="Trebuchet MS"/>
                <w:sz w:val="20"/>
                <w:szCs w:val="20"/>
              </w:rPr>
              <w:t xml:space="preserve"> together with team members and staff to create concessive design and to meet the requirement of client.</w:t>
            </w:r>
          </w:p>
          <w:p w:rsidR="00CD36C4" w:rsidRPr="008D4442" w:rsidRDefault="00733716" w:rsidP="00F737EF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8D4442">
              <w:rPr>
                <w:rFonts w:ascii="Trebuchet MS" w:hAnsi="Trebuchet MS"/>
                <w:sz w:val="20"/>
                <w:szCs w:val="20"/>
              </w:rPr>
              <w:t>Manually test</w:t>
            </w:r>
            <w:r w:rsidR="00507502" w:rsidRPr="008D4442">
              <w:rPr>
                <w:rFonts w:ascii="Trebuchet MS" w:hAnsi="Trebuchet MS"/>
                <w:sz w:val="20"/>
                <w:szCs w:val="20"/>
              </w:rPr>
              <w:t>ed the product, generated reports r</w:t>
            </w:r>
            <w:r w:rsidRPr="008D4442">
              <w:rPr>
                <w:rFonts w:ascii="Trebuchet MS" w:hAnsi="Trebuchet MS"/>
                <w:sz w:val="20"/>
                <w:szCs w:val="20"/>
              </w:rPr>
              <w:t>elated to the</w:t>
            </w:r>
            <w:r w:rsidR="00507502" w:rsidRPr="008D4442">
              <w:rPr>
                <w:rFonts w:ascii="Trebuchet MS" w:hAnsi="Trebuchet MS"/>
                <w:sz w:val="20"/>
                <w:szCs w:val="20"/>
              </w:rPr>
              <w:t xml:space="preserve"> findings, also, prepared the deliverable SCORM content for the released products.</w:t>
            </w:r>
          </w:p>
        </w:tc>
      </w:tr>
    </w:tbl>
    <w:p w:rsidR="004D63CF" w:rsidRDefault="004D63CF" w:rsidP="00A5093C">
      <w:pPr>
        <w:spacing w:after="0"/>
        <w:jc w:val="both"/>
        <w:rPr>
          <w:rFonts w:ascii="Trebuchet MS" w:hAnsi="Trebuchet MS"/>
          <w:sz w:val="20"/>
          <w:szCs w:val="20"/>
        </w:rPr>
      </w:pPr>
    </w:p>
    <w:p w:rsidR="0006727B" w:rsidRPr="00A5093C" w:rsidRDefault="004D63CF" w:rsidP="00A5093C">
      <w:pPr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shape id="_x0000_i1028" type="#_x0000_t75" style="width:8in;height:7.5pt" o:hrpct="0" o:hr="t">
            <v:imagedata r:id="rId12" o:title="BD14845_"/>
          </v:shape>
        </w:pict>
      </w:r>
    </w:p>
    <w:p w:rsidR="004D63CF" w:rsidRDefault="004D63CF" w:rsidP="00A5093C">
      <w:pPr>
        <w:spacing w:after="0"/>
        <w:jc w:val="both"/>
        <w:rPr>
          <w:rFonts w:ascii="Trebuchet MS" w:eastAsia="MS Gothic" w:hAnsi="Trebuchet MS"/>
          <w:b/>
        </w:rPr>
      </w:pPr>
    </w:p>
    <w:p w:rsidR="00DC4E36" w:rsidRPr="00FE70F2" w:rsidRDefault="00DC4E36" w:rsidP="00A5093C">
      <w:pPr>
        <w:spacing w:after="0"/>
        <w:jc w:val="both"/>
        <w:rPr>
          <w:rFonts w:ascii="Trebuchet MS" w:eastAsia="MS Gothic" w:hAnsi="Trebuchet MS"/>
          <w:b/>
        </w:rPr>
      </w:pPr>
      <w:r w:rsidRPr="00FE70F2">
        <w:rPr>
          <w:rFonts w:ascii="Trebuchet MS" w:eastAsia="MS Gothic" w:hAnsi="Trebuchet MS"/>
          <w:b/>
        </w:rPr>
        <w:t>EDUCATIONAL CREDENTIALS</w:t>
      </w:r>
    </w:p>
    <w:p w:rsidR="00DC4E36" w:rsidRPr="00B3432A" w:rsidRDefault="00DC4E36" w:rsidP="00A5093C">
      <w:pPr>
        <w:spacing w:after="0"/>
        <w:jc w:val="both"/>
        <w:rPr>
          <w:rFonts w:ascii="Trebuchet MS" w:hAnsi="Trebuchet MS"/>
          <w:sz w:val="14"/>
          <w:szCs w:val="14"/>
        </w:rPr>
      </w:pPr>
    </w:p>
    <w:p w:rsidR="00AC53CD" w:rsidRPr="008D4442" w:rsidRDefault="00926BA8" w:rsidP="00A5093C">
      <w:pPr>
        <w:spacing w:after="0"/>
        <w:jc w:val="both"/>
        <w:rPr>
          <w:rFonts w:ascii="Trebuchet MS" w:hAnsi="Trebuchet MS"/>
          <w:b/>
          <w:sz w:val="20"/>
          <w:szCs w:val="20"/>
        </w:rPr>
      </w:pPr>
      <w:r w:rsidRPr="008D4442">
        <w:rPr>
          <w:rFonts w:ascii="Trebuchet MS" w:hAnsi="Trebuchet MS"/>
          <w:b/>
          <w:sz w:val="20"/>
          <w:szCs w:val="20"/>
        </w:rPr>
        <w:t>B E (Computer Science)</w:t>
      </w:r>
      <w:r w:rsidR="00B51A73" w:rsidRPr="008D4442">
        <w:rPr>
          <w:rFonts w:ascii="Trebuchet MS" w:hAnsi="Trebuchet MS"/>
          <w:b/>
          <w:sz w:val="20"/>
          <w:szCs w:val="20"/>
        </w:rPr>
        <w:t xml:space="preserve">; </w:t>
      </w:r>
      <w:r w:rsidRPr="008D4442">
        <w:rPr>
          <w:rFonts w:ascii="Trebuchet MS" w:hAnsi="Trebuchet MS"/>
          <w:b/>
          <w:sz w:val="20"/>
          <w:szCs w:val="20"/>
        </w:rPr>
        <w:t>2008</w:t>
      </w:r>
    </w:p>
    <w:p w:rsidR="008825FC" w:rsidRDefault="00926BA8" w:rsidP="00A5093C">
      <w:pPr>
        <w:spacing w:after="0"/>
        <w:jc w:val="both"/>
        <w:rPr>
          <w:rFonts w:ascii="Trebuchet MS" w:hAnsi="Trebuchet MS"/>
          <w:sz w:val="20"/>
          <w:szCs w:val="20"/>
        </w:rPr>
      </w:pPr>
      <w:r w:rsidRPr="00A5093C">
        <w:rPr>
          <w:rFonts w:ascii="Trebuchet MS" w:hAnsi="Trebuchet MS"/>
          <w:sz w:val="20"/>
          <w:szCs w:val="20"/>
        </w:rPr>
        <w:t>Pune University</w:t>
      </w:r>
    </w:p>
    <w:p w:rsidR="00502A3B" w:rsidRDefault="00502A3B" w:rsidP="00A5093C">
      <w:pPr>
        <w:spacing w:after="0"/>
        <w:jc w:val="both"/>
        <w:rPr>
          <w:rFonts w:ascii="Trebuchet MS" w:hAnsi="Trebuchet MS"/>
          <w:sz w:val="20"/>
          <w:szCs w:val="20"/>
        </w:rPr>
      </w:pPr>
    </w:p>
    <w:p w:rsidR="00502A3B" w:rsidRDefault="00502A3B" w:rsidP="00A5093C">
      <w:pPr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Certification</w:t>
      </w:r>
    </w:p>
    <w:p w:rsidR="00502A3B" w:rsidRPr="00A5093C" w:rsidRDefault="00502A3B" w:rsidP="00A5093C">
      <w:pPr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ISTQB Certification, </w:t>
      </w:r>
      <w:r w:rsidRPr="00502A3B">
        <w:rPr>
          <w:rFonts w:ascii="Trebuchet MS" w:hAnsi="Trebuchet MS"/>
          <w:sz w:val="20"/>
          <w:szCs w:val="20"/>
        </w:rPr>
        <w:t xml:space="preserve">SEED </w:t>
      </w:r>
      <w:proofErr w:type="spellStart"/>
      <w:r w:rsidRPr="00502A3B">
        <w:rPr>
          <w:rFonts w:ascii="Trebuchet MS" w:hAnsi="Trebuchet MS"/>
          <w:sz w:val="20"/>
          <w:szCs w:val="20"/>
        </w:rPr>
        <w:t>Infotech</w:t>
      </w:r>
      <w:proofErr w:type="spellEnd"/>
      <w:r w:rsidRPr="00502A3B">
        <w:rPr>
          <w:rFonts w:ascii="Trebuchet MS" w:hAnsi="Trebuchet MS"/>
          <w:sz w:val="20"/>
          <w:szCs w:val="20"/>
        </w:rPr>
        <w:t xml:space="preserve"> Limited</w:t>
      </w:r>
      <w:r>
        <w:rPr>
          <w:rFonts w:ascii="Trebuchet MS" w:hAnsi="Trebuchet MS"/>
          <w:sz w:val="20"/>
          <w:szCs w:val="20"/>
        </w:rPr>
        <w:t>; 2014</w:t>
      </w:r>
    </w:p>
    <w:p w:rsidR="00926BA8" w:rsidRPr="00B3432A" w:rsidRDefault="00926BA8" w:rsidP="00A5093C">
      <w:pPr>
        <w:spacing w:after="0"/>
        <w:jc w:val="both"/>
        <w:rPr>
          <w:rFonts w:ascii="Trebuchet MS" w:hAnsi="Trebuchet MS"/>
          <w:sz w:val="14"/>
          <w:szCs w:val="14"/>
        </w:rPr>
      </w:pPr>
    </w:p>
    <w:p w:rsidR="008825FC" w:rsidRPr="008D4442" w:rsidRDefault="008825FC" w:rsidP="00A5093C">
      <w:pPr>
        <w:spacing w:after="0"/>
        <w:jc w:val="both"/>
        <w:rPr>
          <w:rFonts w:ascii="Trebuchet MS" w:hAnsi="Trebuchet MS"/>
          <w:b/>
          <w:sz w:val="20"/>
          <w:szCs w:val="20"/>
        </w:rPr>
      </w:pPr>
      <w:r w:rsidRPr="008D4442">
        <w:rPr>
          <w:rFonts w:ascii="Trebuchet MS" w:hAnsi="Trebuchet MS"/>
          <w:b/>
          <w:sz w:val="20"/>
          <w:szCs w:val="20"/>
        </w:rPr>
        <w:t>Training</w:t>
      </w:r>
      <w:r w:rsidR="00926BA8" w:rsidRPr="008D4442">
        <w:rPr>
          <w:rFonts w:ascii="Trebuchet MS" w:hAnsi="Trebuchet MS"/>
          <w:b/>
          <w:sz w:val="20"/>
          <w:szCs w:val="20"/>
        </w:rPr>
        <w:t>s</w:t>
      </w:r>
    </w:p>
    <w:p w:rsidR="00926BA8" w:rsidRPr="008D4442" w:rsidRDefault="00926BA8" w:rsidP="00F737EF">
      <w:pPr>
        <w:pStyle w:val="ListParagraph"/>
        <w:numPr>
          <w:ilvl w:val="0"/>
          <w:numId w:val="18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8D4442">
        <w:rPr>
          <w:rFonts w:ascii="Trebuchet MS" w:hAnsi="Trebuchet MS"/>
          <w:sz w:val="20"/>
          <w:szCs w:val="20"/>
        </w:rPr>
        <w:t xml:space="preserve">Diploma </w:t>
      </w:r>
      <w:r w:rsidR="00B3432A" w:rsidRPr="008D4442">
        <w:rPr>
          <w:rFonts w:ascii="Trebuchet MS" w:hAnsi="Trebuchet MS"/>
          <w:sz w:val="20"/>
          <w:szCs w:val="20"/>
        </w:rPr>
        <w:t>i</w:t>
      </w:r>
      <w:r w:rsidRPr="008D4442">
        <w:rPr>
          <w:rFonts w:ascii="Trebuchet MS" w:hAnsi="Trebuchet MS"/>
          <w:sz w:val="20"/>
          <w:szCs w:val="20"/>
        </w:rPr>
        <w:t>n Software Testing, SEED; 2012</w:t>
      </w:r>
    </w:p>
    <w:p w:rsidR="00926BA8" w:rsidRPr="008D4442" w:rsidRDefault="00926BA8" w:rsidP="00F737EF">
      <w:pPr>
        <w:pStyle w:val="ListParagraph"/>
        <w:numPr>
          <w:ilvl w:val="0"/>
          <w:numId w:val="18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8D4442">
        <w:rPr>
          <w:rFonts w:ascii="Trebuchet MS" w:hAnsi="Trebuchet MS"/>
          <w:sz w:val="20"/>
          <w:szCs w:val="20"/>
        </w:rPr>
        <w:t>Java and Advanced Java; 2007</w:t>
      </w:r>
    </w:p>
    <w:p w:rsidR="00926BA8" w:rsidRPr="008D4442" w:rsidRDefault="00926BA8" w:rsidP="00F737EF">
      <w:pPr>
        <w:pStyle w:val="ListParagraph"/>
        <w:numPr>
          <w:ilvl w:val="0"/>
          <w:numId w:val="18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8D4442">
        <w:rPr>
          <w:rFonts w:ascii="Trebuchet MS" w:hAnsi="Trebuchet MS"/>
          <w:sz w:val="20"/>
          <w:szCs w:val="20"/>
        </w:rPr>
        <w:t>VB and MS-SQL; 2006</w:t>
      </w:r>
    </w:p>
    <w:p w:rsidR="004D63CF" w:rsidRDefault="004D63CF" w:rsidP="00A5093C">
      <w:pPr>
        <w:spacing w:after="0"/>
        <w:jc w:val="both"/>
        <w:rPr>
          <w:rFonts w:ascii="Trebuchet MS" w:hAnsi="Trebuchet MS"/>
          <w:sz w:val="20"/>
          <w:szCs w:val="20"/>
        </w:rPr>
      </w:pPr>
    </w:p>
    <w:p w:rsidR="003B7DDD" w:rsidRPr="00A5093C" w:rsidRDefault="004D63CF" w:rsidP="00A5093C">
      <w:pPr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shape id="_x0000_i1029" type="#_x0000_t75" style="width:8in;height:7.5pt" o:hrpct="0" o:hr="t">
            <v:imagedata r:id="rId12" o:title="BD14845_"/>
          </v:shape>
        </w:pict>
      </w:r>
    </w:p>
    <w:p w:rsidR="004D63CF" w:rsidRDefault="004D63CF" w:rsidP="00B3432A">
      <w:pPr>
        <w:spacing w:before="40" w:after="40"/>
        <w:jc w:val="both"/>
        <w:rPr>
          <w:rFonts w:ascii="Trebuchet MS" w:hAnsi="Trebuchet MS"/>
          <w:b/>
          <w:sz w:val="20"/>
          <w:szCs w:val="20"/>
        </w:rPr>
      </w:pPr>
    </w:p>
    <w:p w:rsidR="00FC4335" w:rsidRPr="00A5093C" w:rsidRDefault="003B7DDD" w:rsidP="00B3432A">
      <w:pPr>
        <w:spacing w:before="40" w:after="40"/>
        <w:jc w:val="both"/>
        <w:rPr>
          <w:rFonts w:ascii="Trebuchet MS" w:hAnsi="Trebuchet MS"/>
          <w:sz w:val="20"/>
          <w:szCs w:val="20"/>
        </w:rPr>
      </w:pPr>
      <w:r w:rsidRPr="00B3432A">
        <w:rPr>
          <w:rFonts w:ascii="Trebuchet MS" w:hAnsi="Trebuchet MS"/>
          <w:b/>
          <w:sz w:val="20"/>
          <w:szCs w:val="20"/>
        </w:rPr>
        <w:t>Date of Birth:</w:t>
      </w:r>
      <w:r w:rsidRPr="00A5093C">
        <w:rPr>
          <w:rFonts w:ascii="Trebuchet MS" w:hAnsi="Trebuchet MS"/>
          <w:sz w:val="20"/>
          <w:szCs w:val="20"/>
        </w:rPr>
        <w:t xml:space="preserve"> </w:t>
      </w:r>
      <w:r w:rsidR="00E02133" w:rsidRPr="00A5093C">
        <w:rPr>
          <w:rFonts w:ascii="Trebuchet MS" w:hAnsi="Trebuchet MS"/>
          <w:sz w:val="20"/>
          <w:szCs w:val="20"/>
        </w:rPr>
        <w:t>1st June, 1987</w:t>
      </w:r>
      <w:r w:rsidR="00F13088" w:rsidRPr="00A5093C">
        <w:rPr>
          <w:rFonts w:ascii="Trebuchet MS" w:hAnsi="Trebuchet MS"/>
          <w:sz w:val="20"/>
          <w:szCs w:val="20"/>
        </w:rPr>
        <w:tab/>
      </w:r>
    </w:p>
    <w:p w:rsidR="00943C64" w:rsidRPr="00A5093C" w:rsidRDefault="00943C64" w:rsidP="00B3432A">
      <w:pPr>
        <w:spacing w:before="40" w:after="40"/>
        <w:jc w:val="both"/>
        <w:rPr>
          <w:rFonts w:ascii="Trebuchet MS" w:hAnsi="Trebuchet MS"/>
          <w:sz w:val="20"/>
          <w:szCs w:val="20"/>
        </w:rPr>
      </w:pPr>
      <w:r w:rsidRPr="00B3432A">
        <w:rPr>
          <w:rFonts w:ascii="Trebuchet MS" w:hAnsi="Trebuchet MS"/>
          <w:b/>
          <w:sz w:val="20"/>
          <w:szCs w:val="20"/>
        </w:rPr>
        <w:t>Languages Known:</w:t>
      </w:r>
      <w:r w:rsidRPr="00A5093C">
        <w:rPr>
          <w:rFonts w:ascii="Trebuchet MS" w:hAnsi="Trebuchet MS"/>
          <w:sz w:val="20"/>
          <w:szCs w:val="20"/>
        </w:rPr>
        <w:t xml:space="preserve">  </w:t>
      </w:r>
      <w:r w:rsidR="00112E4D" w:rsidRPr="00A5093C">
        <w:rPr>
          <w:rFonts w:ascii="Trebuchet MS" w:hAnsi="Trebuchet MS"/>
          <w:sz w:val="20"/>
          <w:szCs w:val="20"/>
        </w:rPr>
        <w:t>English, Hindi &amp; Marathi</w:t>
      </w:r>
    </w:p>
    <w:p w:rsidR="003B7DDD" w:rsidRPr="00A5093C" w:rsidRDefault="003B7DDD" w:rsidP="00B3432A">
      <w:pPr>
        <w:spacing w:before="40" w:after="40"/>
        <w:jc w:val="both"/>
        <w:rPr>
          <w:rFonts w:ascii="Trebuchet MS" w:hAnsi="Trebuchet MS"/>
          <w:sz w:val="20"/>
          <w:szCs w:val="20"/>
        </w:rPr>
      </w:pPr>
      <w:bookmarkStart w:id="0" w:name="_GoBack"/>
      <w:bookmarkEnd w:id="0"/>
      <w:r w:rsidRPr="00B3432A">
        <w:rPr>
          <w:rFonts w:ascii="Trebuchet MS" w:hAnsi="Trebuchet MS"/>
          <w:sz w:val="20"/>
          <w:szCs w:val="20"/>
        </w:rPr>
        <w:t>References:</w:t>
      </w:r>
      <w:r w:rsidRPr="00A5093C">
        <w:rPr>
          <w:rFonts w:ascii="Trebuchet MS" w:hAnsi="Trebuchet MS"/>
          <w:sz w:val="20"/>
          <w:szCs w:val="20"/>
        </w:rPr>
        <w:t xml:space="preserve"> Available on Request</w:t>
      </w:r>
    </w:p>
    <w:sectPr w:rsidR="003B7DDD" w:rsidRPr="00A5093C" w:rsidSect="006672F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4FA" w:rsidRDefault="009614FA" w:rsidP="001729F7">
      <w:pPr>
        <w:spacing w:after="0" w:line="240" w:lineRule="auto"/>
      </w:pPr>
      <w:r>
        <w:separator/>
      </w:r>
    </w:p>
  </w:endnote>
  <w:endnote w:type="continuationSeparator" w:id="0">
    <w:p w:rsidR="009614FA" w:rsidRDefault="009614FA" w:rsidP="0017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4FA" w:rsidRDefault="009614FA" w:rsidP="001729F7">
      <w:pPr>
        <w:spacing w:after="0" w:line="240" w:lineRule="auto"/>
      </w:pPr>
      <w:r>
        <w:separator/>
      </w:r>
    </w:p>
  </w:footnote>
  <w:footnote w:type="continuationSeparator" w:id="0">
    <w:p w:rsidR="009614FA" w:rsidRDefault="009614FA" w:rsidP="00172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  <w:rPr>
        <w:rFonts w:cs="Times New Roman"/>
      </w:rPr>
    </w:lvl>
  </w:abstractNum>
  <w:abstractNum w:abstractNumId="1">
    <w:nsid w:val="00000001"/>
    <w:multiLevelType w:val="singleLevel"/>
    <w:tmpl w:val="00000001"/>
    <w:name w:val="WW8Num9"/>
    <w:lvl w:ilvl="0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000000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5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</w:abstractNum>
  <w:abstractNum w:abstractNumId="9">
    <w:nsid w:val="05E67ABB"/>
    <w:multiLevelType w:val="hybridMultilevel"/>
    <w:tmpl w:val="605886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82B196F"/>
    <w:multiLevelType w:val="multilevel"/>
    <w:tmpl w:val="0409001D"/>
    <w:styleLink w:val="Style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B7D6871"/>
    <w:multiLevelType w:val="hybridMultilevel"/>
    <w:tmpl w:val="0D4447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D55340F"/>
    <w:multiLevelType w:val="hybridMultilevel"/>
    <w:tmpl w:val="3AE018F0"/>
    <w:name w:val="WW8Num2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DB2273B"/>
    <w:multiLevelType w:val="hybridMultilevel"/>
    <w:tmpl w:val="73949718"/>
    <w:lvl w:ilvl="0" w:tplc="B67E8780">
      <w:start w:val="1"/>
      <w:numFmt w:val="bullet"/>
      <w:pStyle w:val="CoreExpertis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>
    <w:nsid w:val="11DF3CAA"/>
    <w:multiLevelType w:val="hybridMultilevel"/>
    <w:tmpl w:val="02F608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37947E9"/>
    <w:multiLevelType w:val="hybridMultilevel"/>
    <w:tmpl w:val="2AF8AF52"/>
    <w:lvl w:ilvl="0" w:tplc="40090001">
      <w:start w:val="1"/>
      <w:numFmt w:val="bullet"/>
      <w:pStyle w:val="NormalAfter4px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2B2113"/>
    <w:multiLevelType w:val="multilevel"/>
    <w:tmpl w:val="0409001D"/>
    <w:styleLink w:val="Style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8A96950"/>
    <w:multiLevelType w:val="hybridMultilevel"/>
    <w:tmpl w:val="FE940182"/>
    <w:lvl w:ilvl="0" w:tplc="7466E750">
      <w:start w:val="1"/>
      <w:numFmt w:val="bullet"/>
      <w:pStyle w:val="BulletPoints"/>
      <w:lvlText w:val=""/>
      <w:lvlJc w:val="left"/>
      <w:pPr>
        <w:ind w:left="81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C86781"/>
    <w:multiLevelType w:val="hybridMultilevel"/>
    <w:tmpl w:val="1F9881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796311"/>
    <w:multiLevelType w:val="multilevel"/>
    <w:tmpl w:val="413292DE"/>
    <w:styleLink w:val="Style1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362AA5"/>
    <w:multiLevelType w:val="multilevel"/>
    <w:tmpl w:val="9E06BEA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797D6E"/>
    <w:multiLevelType w:val="hybridMultilevel"/>
    <w:tmpl w:val="913A02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FE5EE5"/>
    <w:multiLevelType w:val="multilevel"/>
    <w:tmpl w:val="144AAC32"/>
    <w:lvl w:ilvl="0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4257BE"/>
    <w:multiLevelType w:val="multilevel"/>
    <w:tmpl w:val="DBB08B96"/>
    <w:styleLink w:val="WW8Num5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6B0A3144"/>
    <w:multiLevelType w:val="hybridMultilevel"/>
    <w:tmpl w:val="533EC7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5C5358"/>
    <w:multiLevelType w:val="hybridMultilevel"/>
    <w:tmpl w:val="28243D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76E10D9"/>
    <w:multiLevelType w:val="hybridMultilevel"/>
    <w:tmpl w:val="966E99F6"/>
    <w:lvl w:ilvl="0" w:tplc="0266803A">
      <w:start w:val="1"/>
      <w:numFmt w:val="bullet"/>
      <w:pStyle w:val="List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922293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E0A5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0AEA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E08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8E10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824C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B605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C4EC6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9B3375"/>
    <w:multiLevelType w:val="hybridMultilevel"/>
    <w:tmpl w:val="B27CBD08"/>
    <w:name w:val="WW8Num322"/>
    <w:lvl w:ilvl="0" w:tplc="511E5C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6925A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5AA9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0C44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9286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8840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9E47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9EDF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43AFF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9"/>
  </w:num>
  <w:num w:numId="4">
    <w:abstractNumId w:val="15"/>
  </w:num>
  <w:num w:numId="5">
    <w:abstractNumId w:val="20"/>
  </w:num>
  <w:num w:numId="6">
    <w:abstractNumId w:val="22"/>
  </w:num>
  <w:num w:numId="7">
    <w:abstractNumId w:val="10"/>
  </w:num>
  <w:num w:numId="8">
    <w:abstractNumId w:val="16"/>
  </w:num>
  <w:num w:numId="9">
    <w:abstractNumId w:val="13"/>
  </w:num>
  <w:num w:numId="10">
    <w:abstractNumId w:val="17"/>
  </w:num>
  <w:num w:numId="11">
    <w:abstractNumId w:val="23"/>
  </w:num>
  <w:num w:numId="12">
    <w:abstractNumId w:val="9"/>
  </w:num>
  <w:num w:numId="13">
    <w:abstractNumId w:val="24"/>
  </w:num>
  <w:num w:numId="14">
    <w:abstractNumId w:val="25"/>
  </w:num>
  <w:num w:numId="15">
    <w:abstractNumId w:val="11"/>
  </w:num>
  <w:num w:numId="16">
    <w:abstractNumId w:val="14"/>
  </w:num>
  <w:num w:numId="17">
    <w:abstractNumId w:val="21"/>
  </w:num>
  <w:num w:numId="18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AFF"/>
    <w:rsid w:val="00000675"/>
    <w:rsid w:val="0000094A"/>
    <w:rsid w:val="00000A31"/>
    <w:rsid w:val="00000DC7"/>
    <w:rsid w:val="000012C9"/>
    <w:rsid w:val="000015B7"/>
    <w:rsid w:val="0000174A"/>
    <w:rsid w:val="00001BA3"/>
    <w:rsid w:val="00001BF6"/>
    <w:rsid w:val="00001C91"/>
    <w:rsid w:val="00001CEE"/>
    <w:rsid w:val="00001EBC"/>
    <w:rsid w:val="00001FBA"/>
    <w:rsid w:val="000021B5"/>
    <w:rsid w:val="00002286"/>
    <w:rsid w:val="00002B78"/>
    <w:rsid w:val="00002C75"/>
    <w:rsid w:val="00002CBD"/>
    <w:rsid w:val="00002DB3"/>
    <w:rsid w:val="000031B5"/>
    <w:rsid w:val="000031BE"/>
    <w:rsid w:val="000032A0"/>
    <w:rsid w:val="000033C0"/>
    <w:rsid w:val="000038BC"/>
    <w:rsid w:val="00003A61"/>
    <w:rsid w:val="00003AD4"/>
    <w:rsid w:val="00003B2D"/>
    <w:rsid w:val="00003B79"/>
    <w:rsid w:val="00003B7C"/>
    <w:rsid w:val="00003BD8"/>
    <w:rsid w:val="00003E0B"/>
    <w:rsid w:val="0000427C"/>
    <w:rsid w:val="00004661"/>
    <w:rsid w:val="00004913"/>
    <w:rsid w:val="00004975"/>
    <w:rsid w:val="00004A9E"/>
    <w:rsid w:val="00004AAD"/>
    <w:rsid w:val="00004BFE"/>
    <w:rsid w:val="00004C54"/>
    <w:rsid w:val="00004FCA"/>
    <w:rsid w:val="00004FEF"/>
    <w:rsid w:val="000051A7"/>
    <w:rsid w:val="000051DB"/>
    <w:rsid w:val="000052C2"/>
    <w:rsid w:val="0000534D"/>
    <w:rsid w:val="00005471"/>
    <w:rsid w:val="000056BF"/>
    <w:rsid w:val="0000589B"/>
    <w:rsid w:val="00005F6D"/>
    <w:rsid w:val="00006069"/>
    <w:rsid w:val="00006153"/>
    <w:rsid w:val="000062EB"/>
    <w:rsid w:val="000063AD"/>
    <w:rsid w:val="00006470"/>
    <w:rsid w:val="00006886"/>
    <w:rsid w:val="000068D7"/>
    <w:rsid w:val="000069A1"/>
    <w:rsid w:val="000069FE"/>
    <w:rsid w:val="00006E9B"/>
    <w:rsid w:val="00007238"/>
    <w:rsid w:val="0000727F"/>
    <w:rsid w:val="00007334"/>
    <w:rsid w:val="000076DD"/>
    <w:rsid w:val="0000782A"/>
    <w:rsid w:val="00007D48"/>
    <w:rsid w:val="0001042B"/>
    <w:rsid w:val="00010C05"/>
    <w:rsid w:val="00010D7B"/>
    <w:rsid w:val="00010E4F"/>
    <w:rsid w:val="00010EDE"/>
    <w:rsid w:val="00011184"/>
    <w:rsid w:val="00011587"/>
    <w:rsid w:val="00011BCD"/>
    <w:rsid w:val="00011D6B"/>
    <w:rsid w:val="000120E6"/>
    <w:rsid w:val="0001215A"/>
    <w:rsid w:val="0001229F"/>
    <w:rsid w:val="00012353"/>
    <w:rsid w:val="0001277B"/>
    <w:rsid w:val="00012796"/>
    <w:rsid w:val="000127B5"/>
    <w:rsid w:val="00013143"/>
    <w:rsid w:val="000132B7"/>
    <w:rsid w:val="00013326"/>
    <w:rsid w:val="0001341A"/>
    <w:rsid w:val="000137B7"/>
    <w:rsid w:val="00013875"/>
    <w:rsid w:val="00013CBD"/>
    <w:rsid w:val="00013E36"/>
    <w:rsid w:val="0001432D"/>
    <w:rsid w:val="00014820"/>
    <w:rsid w:val="000149AF"/>
    <w:rsid w:val="00014B7B"/>
    <w:rsid w:val="00014BFA"/>
    <w:rsid w:val="00014D43"/>
    <w:rsid w:val="00014FCB"/>
    <w:rsid w:val="00014FF9"/>
    <w:rsid w:val="00015117"/>
    <w:rsid w:val="00015279"/>
    <w:rsid w:val="0001539A"/>
    <w:rsid w:val="00015482"/>
    <w:rsid w:val="00015496"/>
    <w:rsid w:val="00015A68"/>
    <w:rsid w:val="00015C91"/>
    <w:rsid w:val="00015F82"/>
    <w:rsid w:val="00015FCB"/>
    <w:rsid w:val="0001627B"/>
    <w:rsid w:val="00016577"/>
    <w:rsid w:val="000167E7"/>
    <w:rsid w:val="000168A1"/>
    <w:rsid w:val="00016BA0"/>
    <w:rsid w:val="00016C1B"/>
    <w:rsid w:val="00016E87"/>
    <w:rsid w:val="00016EB0"/>
    <w:rsid w:val="00017293"/>
    <w:rsid w:val="000172FB"/>
    <w:rsid w:val="00017492"/>
    <w:rsid w:val="00017D44"/>
    <w:rsid w:val="00017F55"/>
    <w:rsid w:val="000207A0"/>
    <w:rsid w:val="000207E7"/>
    <w:rsid w:val="00020812"/>
    <w:rsid w:val="0002086D"/>
    <w:rsid w:val="00020F06"/>
    <w:rsid w:val="00021387"/>
    <w:rsid w:val="0002150C"/>
    <w:rsid w:val="0002170B"/>
    <w:rsid w:val="000219FA"/>
    <w:rsid w:val="00021EDD"/>
    <w:rsid w:val="00022329"/>
    <w:rsid w:val="00022572"/>
    <w:rsid w:val="0002275D"/>
    <w:rsid w:val="00022BA6"/>
    <w:rsid w:val="00022E68"/>
    <w:rsid w:val="00022FB1"/>
    <w:rsid w:val="00023014"/>
    <w:rsid w:val="0002356C"/>
    <w:rsid w:val="0002367F"/>
    <w:rsid w:val="000236A9"/>
    <w:rsid w:val="00023728"/>
    <w:rsid w:val="000237CF"/>
    <w:rsid w:val="000238A8"/>
    <w:rsid w:val="00024448"/>
    <w:rsid w:val="0002447E"/>
    <w:rsid w:val="00024616"/>
    <w:rsid w:val="00024C61"/>
    <w:rsid w:val="00025098"/>
    <w:rsid w:val="000252FB"/>
    <w:rsid w:val="000254E0"/>
    <w:rsid w:val="000254F9"/>
    <w:rsid w:val="00025905"/>
    <w:rsid w:val="00025D13"/>
    <w:rsid w:val="000264D1"/>
    <w:rsid w:val="0002667A"/>
    <w:rsid w:val="0002688B"/>
    <w:rsid w:val="000268CA"/>
    <w:rsid w:val="00026C7E"/>
    <w:rsid w:val="00026C9E"/>
    <w:rsid w:val="00026DBD"/>
    <w:rsid w:val="0002717E"/>
    <w:rsid w:val="00027907"/>
    <w:rsid w:val="00027BBD"/>
    <w:rsid w:val="00030059"/>
    <w:rsid w:val="000301A6"/>
    <w:rsid w:val="00030AEC"/>
    <w:rsid w:val="00030E62"/>
    <w:rsid w:val="00030FDC"/>
    <w:rsid w:val="0003106A"/>
    <w:rsid w:val="00031801"/>
    <w:rsid w:val="00031814"/>
    <w:rsid w:val="00031A04"/>
    <w:rsid w:val="00031B08"/>
    <w:rsid w:val="0003235B"/>
    <w:rsid w:val="00032374"/>
    <w:rsid w:val="0003256F"/>
    <w:rsid w:val="0003270B"/>
    <w:rsid w:val="0003290E"/>
    <w:rsid w:val="00032A32"/>
    <w:rsid w:val="00032BAE"/>
    <w:rsid w:val="00032BBC"/>
    <w:rsid w:val="00032C9F"/>
    <w:rsid w:val="000333BA"/>
    <w:rsid w:val="000333D9"/>
    <w:rsid w:val="000336AB"/>
    <w:rsid w:val="0003372B"/>
    <w:rsid w:val="00033740"/>
    <w:rsid w:val="00033A2C"/>
    <w:rsid w:val="00033FD9"/>
    <w:rsid w:val="00034277"/>
    <w:rsid w:val="00034316"/>
    <w:rsid w:val="00034880"/>
    <w:rsid w:val="0003490A"/>
    <w:rsid w:val="00034DA2"/>
    <w:rsid w:val="00034FCF"/>
    <w:rsid w:val="00035041"/>
    <w:rsid w:val="00035142"/>
    <w:rsid w:val="000352EA"/>
    <w:rsid w:val="0003556B"/>
    <w:rsid w:val="00035671"/>
    <w:rsid w:val="00035738"/>
    <w:rsid w:val="000359C4"/>
    <w:rsid w:val="00035B3C"/>
    <w:rsid w:val="00035B68"/>
    <w:rsid w:val="00036285"/>
    <w:rsid w:val="00036294"/>
    <w:rsid w:val="000368BB"/>
    <w:rsid w:val="000368CA"/>
    <w:rsid w:val="00036912"/>
    <w:rsid w:val="00036C05"/>
    <w:rsid w:val="00036DD5"/>
    <w:rsid w:val="00036E0C"/>
    <w:rsid w:val="00036EB2"/>
    <w:rsid w:val="00036ED5"/>
    <w:rsid w:val="00036FD2"/>
    <w:rsid w:val="00037302"/>
    <w:rsid w:val="0003738F"/>
    <w:rsid w:val="00037CA8"/>
    <w:rsid w:val="00037D65"/>
    <w:rsid w:val="00037D92"/>
    <w:rsid w:val="00040002"/>
    <w:rsid w:val="00040101"/>
    <w:rsid w:val="00040139"/>
    <w:rsid w:val="0004042B"/>
    <w:rsid w:val="000407D5"/>
    <w:rsid w:val="000409D1"/>
    <w:rsid w:val="00040C67"/>
    <w:rsid w:val="00040C8C"/>
    <w:rsid w:val="00040FD9"/>
    <w:rsid w:val="000410EC"/>
    <w:rsid w:val="00041224"/>
    <w:rsid w:val="00041227"/>
    <w:rsid w:val="000413CC"/>
    <w:rsid w:val="000415DD"/>
    <w:rsid w:val="00041F66"/>
    <w:rsid w:val="000420BD"/>
    <w:rsid w:val="000421B3"/>
    <w:rsid w:val="0004228E"/>
    <w:rsid w:val="0004256A"/>
    <w:rsid w:val="0004267C"/>
    <w:rsid w:val="000426E8"/>
    <w:rsid w:val="00042740"/>
    <w:rsid w:val="000427DF"/>
    <w:rsid w:val="00042E0D"/>
    <w:rsid w:val="00042F83"/>
    <w:rsid w:val="000434EC"/>
    <w:rsid w:val="00043A3D"/>
    <w:rsid w:val="00043B27"/>
    <w:rsid w:val="00043E0F"/>
    <w:rsid w:val="00043E5C"/>
    <w:rsid w:val="00043FF0"/>
    <w:rsid w:val="000443B2"/>
    <w:rsid w:val="000443EF"/>
    <w:rsid w:val="000445BE"/>
    <w:rsid w:val="00044C74"/>
    <w:rsid w:val="0004514A"/>
    <w:rsid w:val="000452C4"/>
    <w:rsid w:val="0004531F"/>
    <w:rsid w:val="00045342"/>
    <w:rsid w:val="00045A32"/>
    <w:rsid w:val="00045D3C"/>
    <w:rsid w:val="00045F03"/>
    <w:rsid w:val="00046A2C"/>
    <w:rsid w:val="00046A96"/>
    <w:rsid w:val="00046F79"/>
    <w:rsid w:val="00047538"/>
    <w:rsid w:val="00047779"/>
    <w:rsid w:val="00047914"/>
    <w:rsid w:val="0004796A"/>
    <w:rsid w:val="00047C81"/>
    <w:rsid w:val="00047F90"/>
    <w:rsid w:val="00050751"/>
    <w:rsid w:val="000507B8"/>
    <w:rsid w:val="00050967"/>
    <w:rsid w:val="00050A3D"/>
    <w:rsid w:val="00050DDC"/>
    <w:rsid w:val="0005160F"/>
    <w:rsid w:val="00051878"/>
    <w:rsid w:val="00051BB3"/>
    <w:rsid w:val="00051E6A"/>
    <w:rsid w:val="00051FC6"/>
    <w:rsid w:val="000522C7"/>
    <w:rsid w:val="00052388"/>
    <w:rsid w:val="00052752"/>
    <w:rsid w:val="00052847"/>
    <w:rsid w:val="00052AB8"/>
    <w:rsid w:val="00052B34"/>
    <w:rsid w:val="00052C9A"/>
    <w:rsid w:val="00052E7A"/>
    <w:rsid w:val="00052FB2"/>
    <w:rsid w:val="000532A1"/>
    <w:rsid w:val="00053539"/>
    <w:rsid w:val="00053603"/>
    <w:rsid w:val="00053607"/>
    <w:rsid w:val="0005363C"/>
    <w:rsid w:val="000537DE"/>
    <w:rsid w:val="00053CEE"/>
    <w:rsid w:val="00053CFF"/>
    <w:rsid w:val="000542C4"/>
    <w:rsid w:val="00054B1C"/>
    <w:rsid w:val="00054F77"/>
    <w:rsid w:val="0005513E"/>
    <w:rsid w:val="0005525A"/>
    <w:rsid w:val="000554EA"/>
    <w:rsid w:val="000555D9"/>
    <w:rsid w:val="00055651"/>
    <w:rsid w:val="0005588B"/>
    <w:rsid w:val="00055B29"/>
    <w:rsid w:val="00055E99"/>
    <w:rsid w:val="00056051"/>
    <w:rsid w:val="00056641"/>
    <w:rsid w:val="00056A77"/>
    <w:rsid w:val="00056F45"/>
    <w:rsid w:val="00057089"/>
    <w:rsid w:val="00057894"/>
    <w:rsid w:val="00057912"/>
    <w:rsid w:val="00057977"/>
    <w:rsid w:val="00057B97"/>
    <w:rsid w:val="00060149"/>
    <w:rsid w:val="000602D2"/>
    <w:rsid w:val="00060528"/>
    <w:rsid w:val="00060666"/>
    <w:rsid w:val="000608E8"/>
    <w:rsid w:val="00060946"/>
    <w:rsid w:val="0006095B"/>
    <w:rsid w:val="00060B9C"/>
    <w:rsid w:val="00060DFB"/>
    <w:rsid w:val="000614C7"/>
    <w:rsid w:val="000614E3"/>
    <w:rsid w:val="00061B32"/>
    <w:rsid w:val="00061C03"/>
    <w:rsid w:val="000620A2"/>
    <w:rsid w:val="0006261E"/>
    <w:rsid w:val="00062624"/>
    <w:rsid w:val="00062650"/>
    <w:rsid w:val="00062835"/>
    <w:rsid w:val="00062DB2"/>
    <w:rsid w:val="00062F72"/>
    <w:rsid w:val="0006367D"/>
    <w:rsid w:val="00063A09"/>
    <w:rsid w:val="00063EDB"/>
    <w:rsid w:val="000641CD"/>
    <w:rsid w:val="0006450B"/>
    <w:rsid w:val="000646A2"/>
    <w:rsid w:val="00064851"/>
    <w:rsid w:val="00064D4D"/>
    <w:rsid w:val="00065115"/>
    <w:rsid w:val="00065126"/>
    <w:rsid w:val="0006512A"/>
    <w:rsid w:val="0006537A"/>
    <w:rsid w:val="000654DD"/>
    <w:rsid w:val="00065836"/>
    <w:rsid w:val="00065955"/>
    <w:rsid w:val="0006596A"/>
    <w:rsid w:val="00065AC6"/>
    <w:rsid w:val="00066157"/>
    <w:rsid w:val="00066237"/>
    <w:rsid w:val="00066264"/>
    <w:rsid w:val="00066377"/>
    <w:rsid w:val="00066503"/>
    <w:rsid w:val="000669A1"/>
    <w:rsid w:val="00066ABD"/>
    <w:rsid w:val="00066BB0"/>
    <w:rsid w:val="00066BD0"/>
    <w:rsid w:val="00066EA3"/>
    <w:rsid w:val="00066EF1"/>
    <w:rsid w:val="00066F14"/>
    <w:rsid w:val="0006727B"/>
    <w:rsid w:val="000672BC"/>
    <w:rsid w:val="000673A1"/>
    <w:rsid w:val="0006778F"/>
    <w:rsid w:val="00067D9E"/>
    <w:rsid w:val="00067DF1"/>
    <w:rsid w:val="00067DF6"/>
    <w:rsid w:val="0007034A"/>
    <w:rsid w:val="0007040B"/>
    <w:rsid w:val="00070458"/>
    <w:rsid w:val="00070561"/>
    <w:rsid w:val="00070583"/>
    <w:rsid w:val="000706E6"/>
    <w:rsid w:val="00070A42"/>
    <w:rsid w:val="00070D03"/>
    <w:rsid w:val="0007191A"/>
    <w:rsid w:val="0007192C"/>
    <w:rsid w:val="00071B83"/>
    <w:rsid w:val="00071D14"/>
    <w:rsid w:val="00071E15"/>
    <w:rsid w:val="00071FA4"/>
    <w:rsid w:val="00072450"/>
    <w:rsid w:val="000724AE"/>
    <w:rsid w:val="00072675"/>
    <w:rsid w:val="000728F5"/>
    <w:rsid w:val="00072A12"/>
    <w:rsid w:val="00072AAC"/>
    <w:rsid w:val="00073198"/>
    <w:rsid w:val="000731F6"/>
    <w:rsid w:val="00073361"/>
    <w:rsid w:val="00073745"/>
    <w:rsid w:val="0007392F"/>
    <w:rsid w:val="00073B57"/>
    <w:rsid w:val="00073B98"/>
    <w:rsid w:val="00073D27"/>
    <w:rsid w:val="00073FDD"/>
    <w:rsid w:val="00074681"/>
    <w:rsid w:val="00074A4F"/>
    <w:rsid w:val="00074B08"/>
    <w:rsid w:val="00074CC0"/>
    <w:rsid w:val="00074D86"/>
    <w:rsid w:val="00074ED8"/>
    <w:rsid w:val="0007522D"/>
    <w:rsid w:val="000753A3"/>
    <w:rsid w:val="0007548C"/>
    <w:rsid w:val="00075A33"/>
    <w:rsid w:val="00075B43"/>
    <w:rsid w:val="00075BF6"/>
    <w:rsid w:val="00075C27"/>
    <w:rsid w:val="00075D89"/>
    <w:rsid w:val="00075F2C"/>
    <w:rsid w:val="0007609C"/>
    <w:rsid w:val="000760DF"/>
    <w:rsid w:val="000761C8"/>
    <w:rsid w:val="0007668C"/>
    <w:rsid w:val="0007673F"/>
    <w:rsid w:val="00076AC2"/>
    <w:rsid w:val="00076D40"/>
    <w:rsid w:val="00076F7D"/>
    <w:rsid w:val="000777B4"/>
    <w:rsid w:val="0007781B"/>
    <w:rsid w:val="00077EAD"/>
    <w:rsid w:val="00077FA4"/>
    <w:rsid w:val="000801FB"/>
    <w:rsid w:val="000803B9"/>
    <w:rsid w:val="00080410"/>
    <w:rsid w:val="000804EF"/>
    <w:rsid w:val="000805EC"/>
    <w:rsid w:val="00080717"/>
    <w:rsid w:val="0008071C"/>
    <w:rsid w:val="00080772"/>
    <w:rsid w:val="00080B0E"/>
    <w:rsid w:val="00080DFF"/>
    <w:rsid w:val="000810A9"/>
    <w:rsid w:val="00081489"/>
    <w:rsid w:val="0008159E"/>
    <w:rsid w:val="0008167F"/>
    <w:rsid w:val="00081C23"/>
    <w:rsid w:val="0008201E"/>
    <w:rsid w:val="0008218F"/>
    <w:rsid w:val="000821CA"/>
    <w:rsid w:val="0008246F"/>
    <w:rsid w:val="00082C02"/>
    <w:rsid w:val="00082E0C"/>
    <w:rsid w:val="00082FB9"/>
    <w:rsid w:val="00083330"/>
    <w:rsid w:val="000836B2"/>
    <w:rsid w:val="00083713"/>
    <w:rsid w:val="00083716"/>
    <w:rsid w:val="00083759"/>
    <w:rsid w:val="000839C1"/>
    <w:rsid w:val="00083B05"/>
    <w:rsid w:val="00083EBE"/>
    <w:rsid w:val="00083FCE"/>
    <w:rsid w:val="0008409A"/>
    <w:rsid w:val="000842DF"/>
    <w:rsid w:val="00084535"/>
    <w:rsid w:val="00084757"/>
    <w:rsid w:val="00084845"/>
    <w:rsid w:val="00084E8A"/>
    <w:rsid w:val="000850AB"/>
    <w:rsid w:val="000850BD"/>
    <w:rsid w:val="000850F7"/>
    <w:rsid w:val="000851D1"/>
    <w:rsid w:val="00085304"/>
    <w:rsid w:val="000855A1"/>
    <w:rsid w:val="000855BD"/>
    <w:rsid w:val="00085667"/>
    <w:rsid w:val="000856DF"/>
    <w:rsid w:val="00085AA6"/>
    <w:rsid w:val="00085B88"/>
    <w:rsid w:val="00085C28"/>
    <w:rsid w:val="00085ED4"/>
    <w:rsid w:val="0008620E"/>
    <w:rsid w:val="000864A3"/>
    <w:rsid w:val="0008699A"/>
    <w:rsid w:val="00086A9B"/>
    <w:rsid w:val="00086D0F"/>
    <w:rsid w:val="00086D32"/>
    <w:rsid w:val="00086E1A"/>
    <w:rsid w:val="00086E35"/>
    <w:rsid w:val="00086E6F"/>
    <w:rsid w:val="0008757B"/>
    <w:rsid w:val="00087E39"/>
    <w:rsid w:val="00090022"/>
    <w:rsid w:val="00090211"/>
    <w:rsid w:val="00090419"/>
    <w:rsid w:val="000904C5"/>
    <w:rsid w:val="000904C6"/>
    <w:rsid w:val="00090935"/>
    <w:rsid w:val="00090B67"/>
    <w:rsid w:val="00090DCA"/>
    <w:rsid w:val="00090E61"/>
    <w:rsid w:val="00090E91"/>
    <w:rsid w:val="0009102E"/>
    <w:rsid w:val="000913BC"/>
    <w:rsid w:val="00091403"/>
    <w:rsid w:val="000914C4"/>
    <w:rsid w:val="000917FC"/>
    <w:rsid w:val="000919CD"/>
    <w:rsid w:val="00091C4D"/>
    <w:rsid w:val="0009226F"/>
    <w:rsid w:val="000924C8"/>
    <w:rsid w:val="0009266F"/>
    <w:rsid w:val="000926E0"/>
    <w:rsid w:val="00092810"/>
    <w:rsid w:val="00092832"/>
    <w:rsid w:val="00092AC0"/>
    <w:rsid w:val="00092B29"/>
    <w:rsid w:val="00092ED9"/>
    <w:rsid w:val="000930CE"/>
    <w:rsid w:val="000931D3"/>
    <w:rsid w:val="00093216"/>
    <w:rsid w:val="000932CC"/>
    <w:rsid w:val="0009353A"/>
    <w:rsid w:val="00093645"/>
    <w:rsid w:val="00093966"/>
    <w:rsid w:val="00093C10"/>
    <w:rsid w:val="00093E4A"/>
    <w:rsid w:val="00094013"/>
    <w:rsid w:val="0009420D"/>
    <w:rsid w:val="000942F9"/>
    <w:rsid w:val="000944F5"/>
    <w:rsid w:val="00094584"/>
    <w:rsid w:val="000945A5"/>
    <w:rsid w:val="000946A3"/>
    <w:rsid w:val="000948B5"/>
    <w:rsid w:val="00094BCE"/>
    <w:rsid w:val="00094C32"/>
    <w:rsid w:val="00095131"/>
    <w:rsid w:val="000951EE"/>
    <w:rsid w:val="0009524D"/>
    <w:rsid w:val="00095679"/>
    <w:rsid w:val="000956F2"/>
    <w:rsid w:val="00095909"/>
    <w:rsid w:val="000959C1"/>
    <w:rsid w:val="00095B4B"/>
    <w:rsid w:val="00096078"/>
    <w:rsid w:val="00096227"/>
    <w:rsid w:val="000962B4"/>
    <w:rsid w:val="0009656C"/>
    <w:rsid w:val="00096644"/>
    <w:rsid w:val="00096676"/>
    <w:rsid w:val="000967BC"/>
    <w:rsid w:val="0009695F"/>
    <w:rsid w:val="00096B6C"/>
    <w:rsid w:val="00096CB7"/>
    <w:rsid w:val="000971E5"/>
    <w:rsid w:val="00097441"/>
    <w:rsid w:val="00097519"/>
    <w:rsid w:val="00097564"/>
    <w:rsid w:val="000975C2"/>
    <w:rsid w:val="0009764F"/>
    <w:rsid w:val="00097687"/>
    <w:rsid w:val="0009784B"/>
    <w:rsid w:val="0009790B"/>
    <w:rsid w:val="0009795F"/>
    <w:rsid w:val="00097D33"/>
    <w:rsid w:val="000A040F"/>
    <w:rsid w:val="000A05CA"/>
    <w:rsid w:val="000A0632"/>
    <w:rsid w:val="000A063C"/>
    <w:rsid w:val="000A06CE"/>
    <w:rsid w:val="000A0B14"/>
    <w:rsid w:val="000A1189"/>
    <w:rsid w:val="000A125A"/>
    <w:rsid w:val="000A12E1"/>
    <w:rsid w:val="000A136E"/>
    <w:rsid w:val="000A15B5"/>
    <w:rsid w:val="000A15B7"/>
    <w:rsid w:val="000A1826"/>
    <w:rsid w:val="000A1998"/>
    <w:rsid w:val="000A1A3A"/>
    <w:rsid w:val="000A1A77"/>
    <w:rsid w:val="000A1B7E"/>
    <w:rsid w:val="000A1CC1"/>
    <w:rsid w:val="000A1D26"/>
    <w:rsid w:val="000A1E4A"/>
    <w:rsid w:val="000A2359"/>
    <w:rsid w:val="000A283C"/>
    <w:rsid w:val="000A2BDF"/>
    <w:rsid w:val="000A3298"/>
    <w:rsid w:val="000A34A5"/>
    <w:rsid w:val="000A34AE"/>
    <w:rsid w:val="000A34C9"/>
    <w:rsid w:val="000A365D"/>
    <w:rsid w:val="000A36DD"/>
    <w:rsid w:val="000A3744"/>
    <w:rsid w:val="000A3DDD"/>
    <w:rsid w:val="000A3FA9"/>
    <w:rsid w:val="000A3FD7"/>
    <w:rsid w:val="000A42CB"/>
    <w:rsid w:val="000A4357"/>
    <w:rsid w:val="000A455A"/>
    <w:rsid w:val="000A4618"/>
    <w:rsid w:val="000A4782"/>
    <w:rsid w:val="000A4941"/>
    <w:rsid w:val="000A4DD6"/>
    <w:rsid w:val="000A4EAF"/>
    <w:rsid w:val="000A4F75"/>
    <w:rsid w:val="000A4FB3"/>
    <w:rsid w:val="000A5574"/>
    <w:rsid w:val="000A575F"/>
    <w:rsid w:val="000A5D2B"/>
    <w:rsid w:val="000A636B"/>
    <w:rsid w:val="000A6B51"/>
    <w:rsid w:val="000A6BCF"/>
    <w:rsid w:val="000A6CD6"/>
    <w:rsid w:val="000A6D76"/>
    <w:rsid w:val="000A6E6E"/>
    <w:rsid w:val="000A7053"/>
    <w:rsid w:val="000A7080"/>
    <w:rsid w:val="000A7829"/>
    <w:rsid w:val="000A7A48"/>
    <w:rsid w:val="000A7F01"/>
    <w:rsid w:val="000B061D"/>
    <w:rsid w:val="000B0D68"/>
    <w:rsid w:val="000B0FAF"/>
    <w:rsid w:val="000B10B4"/>
    <w:rsid w:val="000B12E6"/>
    <w:rsid w:val="000B1454"/>
    <w:rsid w:val="000B1544"/>
    <w:rsid w:val="000B191E"/>
    <w:rsid w:val="000B1B34"/>
    <w:rsid w:val="000B1B6B"/>
    <w:rsid w:val="000B1D32"/>
    <w:rsid w:val="000B1E08"/>
    <w:rsid w:val="000B1E8C"/>
    <w:rsid w:val="000B2004"/>
    <w:rsid w:val="000B20B0"/>
    <w:rsid w:val="000B2A45"/>
    <w:rsid w:val="000B2C8B"/>
    <w:rsid w:val="000B2E6E"/>
    <w:rsid w:val="000B2FAD"/>
    <w:rsid w:val="000B31F9"/>
    <w:rsid w:val="000B324C"/>
    <w:rsid w:val="000B32C1"/>
    <w:rsid w:val="000B36BA"/>
    <w:rsid w:val="000B3B72"/>
    <w:rsid w:val="000B3D0A"/>
    <w:rsid w:val="000B3E8A"/>
    <w:rsid w:val="000B4014"/>
    <w:rsid w:val="000B414B"/>
    <w:rsid w:val="000B421F"/>
    <w:rsid w:val="000B46BE"/>
    <w:rsid w:val="000B48E1"/>
    <w:rsid w:val="000B48E2"/>
    <w:rsid w:val="000B4B02"/>
    <w:rsid w:val="000B4BC7"/>
    <w:rsid w:val="000B4C57"/>
    <w:rsid w:val="000B54BC"/>
    <w:rsid w:val="000B568A"/>
    <w:rsid w:val="000B5836"/>
    <w:rsid w:val="000B5896"/>
    <w:rsid w:val="000B59A8"/>
    <w:rsid w:val="000B5C8B"/>
    <w:rsid w:val="000B5D78"/>
    <w:rsid w:val="000B5DBB"/>
    <w:rsid w:val="000B645D"/>
    <w:rsid w:val="000B647D"/>
    <w:rsid w:val="000B6664"/>
    <w:rsid w:val="000B6852"/>
    <w:rsid w:val="000B6856"/>
    <w:rsid w:val="000B6935"/>
    <w:rsid w:val="000B6B34"/>
    <w:rsid w:val="000B6B73"/>
    <w:rsid w:val="000B6B84"/>
    <w:rsid w:val="000B6B88"/>
    <w:rsid w:val="000B6DEC"/>
    <w:rsid w:val="000B705A"/>
    <w:rsid w:val="000B7152"/>
    <w:rsid w:val="000B7233"/>
    <w:rsid w:val="000B7377"/>
    <w:rsid w:val="000B7644"/>
    <w:rsid w:val="000B771B"/>
    <w:rsid w:val="000B78DA"/>
    <w:rsid w:val="000B7B22"/>
    <w:rsid w:val="000B7CA4"/>
    <w:rsid w:val="000B7D5C"/>
    <w:rsid w:val="000B7DDE"/>
    <w:rsid w:val="000B7ED1"/>
    <w:rsid w:val="000C0768"/>
    <w:rsid w:val="000C08F2"/>
    <w:rsid w:val="000C0A7F"/>
    <w:rsid w:val="000C0A8B"/>
    <w:rsid w:val="000C0B64"/>
    <w:rsid w:val="000C13F5"/>
    <w:rsid w:val="000C1574"/>
    <w:rsid w:val="000C188F"/>
    <w:rsid w:val="000C1B46"/>
    <w:rsid w:val="000C1C64"/>
    <w:rsid w:val="000C22EC"/>
    <w:rsid w:val="000C2330"/>
    <w:rsid w:val="000C2641"/>
    <w:rsid w:val="000C27D7"/>
    <w:rsid w:val="000C283F"/>
    <w:rsid w:val="000C2906"/>
    <w:rsid w:val="000C29E0"/>
    <w:rsid w:val="000C2B12"/>
    <w:rsid w:val="000C2C48"/>
    <w:rsid w:val="000C2D9F"/>
    <w:rsid w:val="000C2E18"/>
    <w:rsid w:val="000C305B"/>
    <w:rsid w:val="000C322D"/>
    <w:rsid w:val="000C334D"/>
    <w:rsid w:val="000C3385"/>
    <w:rsid w:val="000C369E"/>
    <w:rsid w:val="000C3AA3"/>
    <w:rsid w:val="000C3B46"/>
    <w:rsid w:val="000C3C48"/>
    <w:rsid w:val="000C3F3E"/>
    <w:rsid w:val="000C421C"/>
    <w:rsid w:val="000C43BD"/>
    <w:rsid w:val="000C43D6"/>
    <w:rsid w:val="000C4E5C"/>
    <w:rsid w:val="000C55DE"/>
    <w:rsid w:val="000C598B"/>
    <w:rsid w:val="000C5B1B"/>
    <w:rsid w:val="000C5C72"/>
    <w:rsid w:val="000C5D74"/>
    <w:rsid w:val="000C5EB7"/>
    <w:rsid w:val="000C6345"/>
    <w:rsid w:val="000C65D7"/>
    <w:rsid w:val="000C65EE"/>
    <w:rsid w:val="000C6807"/>
    <w:rsid w:val="000C6866"/>
    <w:rsid w:val="000C698E"/>
    <w:rsid w:val="000C6C98"/>
    <w:rsid w:val="000C6D3B"/>
    <w:rsid w:val="000C6D85"/>
    <w:rsid w:val="000C6FA2"/>
    <w:rsid w:val="000C79AE"/>
    <w:rsid w:val="000C7CA0"/>
    <w:rsid w:val="000C7DCB"/>
    <w:rsid w:val="000C7EAA"/>
    <w:rsid w:val="000C7F72"/>
    <w:rsid w:val="000D03BC"/>
    <w:rsid w:val="000D049D"/>
    <w:rsid w:val="000D0909"/>
    <w:rsid w:val="000D1022"/>
    <w:rsid w:val="000D122C"/>
    <w:rsid w:val="000D12E4"/>
    <w:rsid w:val="000D1358"/>
    <w:rsid w:val="000D14E8"/>
    <w:rsid w:val="000D1536"/>
    <w:rsid w:val="000D174D"/>
    <w:rsid w:val="000D1A0D"/>
    <w:rsid w:val="000D2234"/>
    <w:rsid w:val="000D2451"/>
    <w:rsid w:val="000D2940"/>
    <w:rsid w:val="000D29A1"/>
    <w:rsid w:val="000D2BF8"/>
    <w:rsid w:val="000D2CA5"/>
    <w:rsid w:val="000D2F67"/>
    <w:rsid w:val="000D3017"/>
    <w:rsid w:val="000D3749"/>
    <w:rsid w:val="000D39D3"/>
    <w:rsid w:val="000D3A5E"/>
    <w:rsid w:val="000D3CDB"/>
    <w:rsid w:val="000D3DE3"/>
    <w:rsid w:val="000D3EF8"/>
    <w:rsid w:val="000D4198"/>
    <w:rsid w:val="000D41C9"/>
    <w:rsid w:val="000D45CF"/>
    <w:rsid w:val="000D4870"/>
    <w:rsid w:val="000D4902"/>
    <w:rsid w:val="000D4999"/>
    <w:rsid w:val="000D4BC1"/>
    <w:rsid w:val="000D4DD2"/>
    <w:rsid w:val="000D4F37"/>
    <w:rsid w:val="000D4F8E"/>
    <w:rsid w:val="000D53DD"/>
    <w:rsid w:val="000D54E8"/>
    <w:rsid w:val="000D56DF"/>
    <w:rsid w:val="000D59AA"/>
    <w:rsid w:val="000D5BD4"/>
    <w:rsid w:val="000D5CC6"/>
    <w:rsid w:val="000D661A"/>
    <w:rsid w:val="000D66BE"/>
    <w:rsid w:val="000D68C5"/>
    <w:rsid w:val="000D6BD2"/>
    <w:rsid w:val="000D6C22"/>
    <w:rsid w:val="000D6C7D"/>
    <w:rsid w:val="000D6E4C"/>
    <w:rsid w:val="000D7161"/>
    <w:rsid w:val="000D7415"/>
    <w:rsid w:val="000D7586"/>
    <w:rsid w:val="000D7718"/>
    <w:rsid w:val="000D7945"/>
    <w:rsid w:val="000D7E01"/>
    <w:rsid w:val="000D7F34"/>
    <w:rsid w:val="000E0023"/>
    <w:rsid w:val="000E04F0"/>
    <w:rsid w:val="000E05F6"/>
    <w:rsid w:val="000E0631"/>
    <w:rsid w:val="000E07F8"/>
    <w:rsid w:val="000E095F"/>
    <w:rsid w:val="000E0A9F"/>
    <w:rsid w:val="000E0B21"/>
    <w:rsid w:val="000E0BDE"/>
    <w:rsid w:val="000E11CA"/>
    <w:rsid w:val="000E1675"/>
    <w:rsid w:val="000E197D"/>
    <w:rsid w:val="000E1B35"/>
    <w:rsid w:val="000E1EE6"/>
    <w:rsid w:val="000E2012"/>
    <w:rsid w:val="000E232B"/>
    <w:rsid w:val="000E2945"/>
    <w:rsid w:val="000E29A3"/>
    <w:rsid w:val="000E2DD3"/>
    <w:rsid w:val="000E2EF6"/>
    <w:rsid w:val="000E35B7"/>
    <w:rsid w:val="000E35DB"/>
    <w:rsid w:val="000E3930"/>
    <w:rsid w:val="000E3A75"/>
    <w:rsid w:val="000E3A9E"/>
    <w:rsid w:val="000E3BDB"/>
    <w:rsid w:val="000E3C6B"/>
    <w:rsid w:val="000E3CD4"/>
    <w:rsid w:val="000E3EBC"/>
    <w:rsid w:val="000E4157"/>
    <w:rsid w:val="000E45B1"/>
    <w:rsid w:val="000E46C7"/>
    <w:rsid w:val="000E4A67"/>
    <w:rsid w:val="000E4F61"/>
    <w:rsid w:val="000E4F9D"/>
    <w:rsid w:val="000E51A4"/>
    <w:rsid w:val="000E52FC"/>
    <w:rsid w:val="000E548D"/>
    <w:rsid w:val="000E558D"/>
    <w:rsid w:val="000E5844"/>
    <w:rsid w:val="000E594B"/>
    <w:rsid w:val="000E59B4"/>
    <w:rsid w:val="000E5A53"/>
    <w:rsid w:val="000E5B6E"/>
    <w:rsid w:val="000E5DB7"/>
    <w:rsid w:val="000E663A"/>
    <w:rsid w:val="000E66B1"/>
    <w:rsid w:val="000E6731"/>
    <w:rsid w:val="000E6810"/>
    <w:rsid w:val="000E6888"/>
    <w:rsid w:val="000E6AFA"/>
    <w:rsid w:val="000E6C8E"/>
    <w:rsid w:val="000E70CB"/>
    <w:rsid w:val="000E70E5"/>
    <w:rsid w:val="000E7231"/>
    <w:rsid w:val="000E7517"/>
    <w:rsid w:val="000E76BC"/>
    <w:rsid w:val="000E78AD"/>
    <w:rsid w:val="000E79C5"/>
    <w:rsid w:val="000E7A86"/>
    <w:rsid w:val="000E7B39"/>
    <w:rsid w:val="000E7EC0"/>
    <w:rsid w:val="000F018C"/>
    <w:rsid w:val="000F023B"/>
    <w:rsid w:val="000F0B7F"/>
    <w:rsid w:val="000F0B99"/>
    <w:rsid w:val="000F0EFD"/>
    <w:rsid w:val="000F0F0F"/>
    <w:rsid w:val="000F1006"/>
    <w:rsid w:val="000F1425"/>
    <w:rsid w:val="000F1972"/>
    <w:rsid w:val="000F1B0D"/>
    <w:rsid w:val="000F2130"/>
    <w:rsid w:val="000F25F1"/>
    <w:rsid w:val="000F2613"/>
    <w:rsid w:val="000F263E"/>
    <w:rsid w:val="000F26E0"/>
    <w:rsid w:val="000F27BF"/>
    <w:rsid w:val="000F2811"/>
    <w:rsid w:val="000F2AAC"/>
    <w:rsid w:val="000F2B6B"/>
    <w:rsid w:val="000F2CE2"/>
    <w:rsid w:val="000F2F88"/>
    <w:rsid w:val="000F3037"/>
    <w:rsid w:val="000F38CF"/>
    <w:rsid w:val="000F3B1C"/>
    <w:rsid w:val="000F3B94"/>
    <w:rsid w:val="000F3F3B"/>
    <w:rsid w:val="000F4017"/>
    <w:rsid w:val="000F41A2"/>
    <w:rsid w:val="000F425A"/>
    <w:rsid w:val="000F4317"/>
    <w:rsid w:val="000F4542"/>
    <w:rsid w:val="000F47D8"/>
    <w:rsid w:val="000F493B"/>
    <w:rsid w:val="000F4A21"/>
    <w:rsid w:val="000F4A26"/>
    <w:rsid w:val="000F4AE4"/>
    <w:rsid w:val="000F4B6D"/>
    <w:rsid w:val="000F4CCA"/>
    <w:rsid w:val="000F4E0E"/>
    <w:rsid w:val="000F510A"/>
    <w:rsid w:val="000F5165"/>
    <w:rsid w:val="000F5189"/>
    <w:rsid w:val="000F51DD"/>
    <w:rsid w:val="000F5202"/>
    <w:rsid w:val="000F526A"/>
    <w:rsid w:val="000F53AD"/>
    <w:rsid w:val="000F5486"/>
    <w:rsid w:val="000F551E"/>
    <w:rsid w:val="000F5924"/>
    <w:rsid w:val="000F5D02"/>
    <w:rsid w:val="000F6263"/>
    <w:rsid w:val="000F64BF"/>
    <w:rsid w:val="000F64FA"/>
    <w:rsid w:val="000F6645"/>
    <w:rsid w:val="000F6661"/>
    <w:rsid w:val="000F6686"/>
    <w:rsid w:val="000F6961"/>
    <w:rsid w:val="000F699A"/>
    <w:rsid w:val="000F69A4"/>
    <w:rsid w:val="000F6E38"/>
    <w:rsid w:val="000F6E3F"/>
    <w:rsid w:val="000F6E73"/>
    <w:rsid w:val="000F6F8D"/>
    <w:rsid w:val="000F7128"/>
    <w:rsid w:val="000F7384"/>
    <w:rsid w:val="000F79BB"/>
    <w:rsid w:val="000F7BEB"/>
    <w:rsid w:val="000F7CC3"/>
    <w:rsid w:val="001002EB"/>
    <w:rsid w:val="0010031A"/>
    <w:rsid w:val="0010039F"/>
    <w:rsid w:val="001004C3"/>
    <w:rsid w:val="00100839"/>
    <w:rsid w:val="001009DB"/>
    <w:rsid w:val="00100B87"/>
    <w:rsid w:val="00100CBB"/>
    <w:rsid w:val="00101006"/>
    <w:rsid w:val="001011A3"/>
    <w:rsid w:val="0010134F"/>
    <w:rsid w:val="0010142D"/>
    <w:rsid w:val="00101746"/>
    <w:rsid w:val="001019A4"/>
    <w:rsid w:val="00101B8E"/>
    <w:rsid w:val="00101BCF"/>
    <w:rsid w:val="00101F58"/>
    <w:rsid w:val="00102089"/>
    <w:rsid w:val="001020EF"/>
    <w:rsid w:val="0010221C"/>
    <w:rsid w:val="00102269"/>
    <w:rsid w:val="0010227E"/>
    <w:rsid w:val="00102440"/>
    <w:rsid w:val="00102652"/>
    <w:rsid w:val="00102CF3"/>
    <w:rsid w:val="00102E2A"/>
    <w:rsid w:val="00102F4A"/>
    <w:rsid w:val="0010324E"/>
    <w:rsid w:val="00103314"/>
    <w:rsid w:val="001035CC"/>
    <w:rsid w:val="001037DF"/>
    <w:rsid w:val="001038F1"/>
    <w:rsid w:val="0010397E"/>
    <w:rsid w:val="00103984"/>
    <w:rsid w:val="00103A5A"/>
    <w:rsid w:val="00103AF4"/>
    <w:rsid w:val="00103C76"/>
    <w:rsid w:val="00103C79"/>
    <w:rsid w:val="001042BF"/>
    <w:rsid w:val="00104A66"/>
    <w:rsid w:val="00104E05"/>
    <w:rsid w:val="00104F5B"/>
    <w:rsid w:val="001051C7"/>
    <w:rsid w:val="00105320"/>
    <w:rsid w:val="0010560E"/>
    <w:rsid w:val="001059A2"/>
    <w:rsid w:val="00105B95"/>
    <w:rsid w:val="00105C72"/>
    <w:rsid w:val="001066C7"/>
    <w:rsid w:val="00106B5F"/>
    <w:rsid w:val="00106E96"/>
    <w:rsid w:val="00106EC9"/>
    <w:rsid w:val="00106EFD"/>
    <w:rsid w:val="001075B0"/>
    <w:rsid w:val="001076AC"/>
    <w:rsid w:val="001078E4"/>
    <w:rsid w:val="001079F9"/>
    <w:rsid w:val="00107CBC"/>
    <w:rsid w:val="00107DC4"/>
    <w:rsid w:val="00107E73"/>
    <w:rsid w:val="001100D5"/>
    <w:rsid w:val="001100F9"/>
    <w:rsid w:val="0011063D"/>
    <w:rsid w:val="00110653"/>
    <w:rsid w:val="00110828"/>
    <w:rsid w:val="00110927"/>
    <w:rsid w:val="00110946"/>
    <w:rsid w:val="00110977"/>
    <w:rsid w:val="00110B6D"/>
    <w:rsid w:val="00110C66"/>
    <w:rsid w:val="00110D40"/>
    <w:rsid w:val="00110D4D"/>
    <w:rsid w:val="0011101A"/>
    <w:rsid w:val="00111334"/>
    <w:rsid w:val="001114FC"/>
    <w:rsid w:val="00111567"/>
    <w:rsid w:val="00111A54"/>
    <w:rsid w:val="00111BB4"/>
    <w:rsid w:val="00111F9A"/>
    <w:rsid w:val="00112027"/>
    <w:rsid w:val="00112175"/>
    <w:rsid w:val="00112228"/>
    <w:rsid w:val="0011248F"/>
    <w:rsid w:val="001126CD"/>
    <w:rsid w:val="001127BA"/>
    <w:rsid w:val="00112966"/>
    <w:rsid w:val="00112B32"/>
    <w:rsid w:val="00112D46"/>
    <w:rsid w:val="00112D5A"/>
    <w:rsid w:val="00112DA7"/>
    <w:rsid w:val="00112E4D"/>
    <w:rsid w:val="001135BC"/>
    <w:rsid w:val="0011390E"/>
    <w:rsid w:val="00113C6B"/>
    <w:rsid w:val="00113C7E"/>
    <w:rsid w:val="00113DC3"/>
    <w:rsid w:val="00114754"/>
    <w:rsid w:val="00114B36"/>
    <w:rsid w:val="00114BA9"/>
    <w:rsid w:val="00114E06"/>
    <w:rsid w:val="00115171"/>
    <w:rsid w:val="00115250"/>
    <w:rsid w:val="00115354"/>
    <w:rsid w:val="00115B17"/>
    <w:rsid w:val="00115B24"/>
    <w:rsid w:val="00115E30"/>
    <w:rsid w:val="00115F1E"/>
    <w:rsid w:val="001162CB"/>
    <w:rsid w:val="00116A1C"/>
    <w:rsid w:val="00116A4E"/>
    <w:rsid w:val="00116BC5"/>
    <w:rsid w:val="00117011"/>
    <w:rsid w:val="001170E5"/>
    <w:rsid w:val="00117677"/>
    <w:rsid w:val="00117694"/>
    <w:rsid w:val="0011779D"/>
    <w:rsid w:val="001179EA"/>
    <w:rsid w:val="00117AE5"/>
    <w:rsid w:val="00117DC8"/>
    <w:rsid w:val="00117E4F"/>
    <w:rsid w:val="001200BD"/>
    <w:rsid w:val="0012014B"/>
    <w:rsid w:val="00120259"/>
    <w:rsid w:val="001203C1"/>
    <w:rsid w:val="00120510"/>
    <w:rsid w:val="0012062C"/>
    <w:rsid w:val="00120793"/>
    <w:rsid w:val="001207C2"/>
    <w:rsid w:val="001207D8"/>
    <w:rsid w:val="001208EF"/>
    <w:rsid w:val="0012125B"/>
    <w:rsid w:val="00121423"/>
    <w:rsid w:val="001218E1"/>
    <w:rsid w:val="00121C57"/>
    <w:rsid w:val="00121EE4"/>
    <w:rsid w:val="001223ED"/>
    <w:rsid w:val="00122421"/>
    <w:rsid w:val="001229E7"/>
    <w:rsid w:val="00122B8C"/>
    <w:rsid w:val="001236AB"/>
    <w:rsid w:val="001238AF"/>
    <w:rsid w:val="00123963"/>
    <w:rsid w:val="00123ACB"/>
    <w:rsid w:val="00123CD8"/>
    <w:rsid w:val="00123DFE"/>
    <w:rsid w:val="0012448C"/>
    <w:rsid w:val="001245F1"/>
    <w:rsid w:val="001248AB"/>
    <w:rsid w:val="00124A03"/>
    <w:rsid w:val="00124B07"/>
    <w:rsid w:val="0012512B"/>
    <w:rsid w:val="0012516E"/>
    <w:rsid w:val="00125782"/>
    <w:rsid w:val="00125895"/>
    <w:rsid w:val="00125B02"/>
    <w:rsid w:val="00125E6A"/>
    <w:rsid w:val="00126049"/>
    <w:rsid w:val="00126050"/>
    <w:rsid w:val="00126333"/>
    <w:rsid w:val="0012645A"/>
    <w:rsid w:val="00126709"/>
    <w:rsid w:val="001267F8"/>
    <w:rsid w:val="001268B9"/>
    <w:rsid w:val="0012696C"/>
    <w:rsid w:val="00126F27"/>
    <w:rsid w:val="00127593"/>
    <w:rsid w:val="001278F3"/>
    <w:rsid w:val="0012798B"/>
    <w:rsid w:val="00127BFD"/>
    <w:rsid w:val="00127C52"/>
    <w:rsid w:val="001302CA"/>
    <w:rsid w:val="00130327"/>
    <w:rsid w:val="00130430"/>
    <w:rsid w:val="00130799"/>
    <w:rsid w:val="00130826"/>
    <w:rsid w:val="001309F1"/>
    <w:rsid w:val="00130ABC"/>
    <w:rsid w:val="00130BD0"/>
    <w:rsid w:val="00130C02"/>
    <w:rsid w:val="0013108E"/>
    <w:rsid w:val="001310B3"/>
    <w:rsid w:val="00131258"/>
    <w:rsid w:val="00131338"/>
    <w:rsid w:val="001314C3"/>
    <w:rsid w:val="001317D8"/>
    <w:rsid w:val="00131B23"/>
    <w:rsid w:val="00131BDB"/>
    <w:rsid w:val="00131C43"/>
    <w:rsid w:val="00131D37"/>
    <w:rsid w:val="00131D79"/>
    <w:rsid w:val="00131EB2"/>
    <w:rsid w:val="00131F83"/>
    <w:rsid w:val="001320DF"/>
    <w:rsid w:val="0013210D"/>
    <w:rsid w:val="00132371"/>
    <w:rsid w:val="0013249A"/>
    <w:rsid w:val="001324FD"/>
    <w:rsid w:val="00132702"/>
    <w:rsid w:val="001327DB"/>
    <w:rsid w:val="001329BA"/>
    <w:rsid w:val="001329E6"/>
    <w:rsid w:val="00132A9B"/>
    <w:rsid w:val="00132B59"/>
    <w:rsid w:val="00133198"/>
    <w:rsid w:val="001332A0"/>
    <w:rsid w:val="001336AC"/>
    <w:rsid w:val="00133874"/>
    <w:rsid w:val="00133AA1"/>
    <w:rsid w:val="00133B24"/>
    <w:rsid w:val="00133DF1"/>
    <w:rsid w:val="00133F6B"/>
    <w:rsid w:val="00134081"/>
    <w:rsid w:val="0013428A"/>
    <w:rsid w:val="00134422"/>
    <w:rsid w:val="001344F2"/>
    <w:rsid w:val="0013457C"/>
    <w:rsid w:val="00134710"/>
    <w:rsid w:val="00134BCA"/>
    <w:rsid w:val="00134EAD"/>
    <w:rsid w:val="00134F5F"/>
    <w:rsid w:val="001351C0"/>
    <w:rsid w:val="001355A9"/>
    <w:rsid w:val="00135689"/>
    <w:rsid w:val="00135887"/>
    <w:rsid w:val="00135A94"/>
    <w:rsid w:val="0013622E"/>
    <w:rsid w:val="0013635D"/>
    <w:rsid w:val="001363CF"/>
    <w:rsid w:val="001365E8"/>
    <w:rsid w:val="001366EC"/>
    <w:rsid w:val="00136845"/>
    <w:rsid w:val="001368E0"/>
    <w:rsid w:val="00136E16"/>
    <w:rsid w:val="00136FEB"/>
    <w:rsid w:val="001370DA"/>
    <w:rsid w:val="001371C6"/>
    <w:rsid w:val="001375CB"/>
    <w:rsid w:val="001378CF"/>
    <w:rsid w:val="00137998"/>
    <w:rsid w:val="00137B2A"/>
    <w:rsid w:val="00137CF4"/>
    <w:rsid w:val="00137EDC"/>
    <w:rsid w:val="00140401"/>
    <w:rsid w:val="001405AC"/>
    <w:rsid w:val="00140670"/>
    <w:rsid w:val="00140E2E"/>
    <w:rsid w:val="00140E55"/>
    <w:rsid w:val="0014102E"/>
    <w:rsid w:val="00141A2F"/>
    <w:rsid w:val="0014208F"/>
    <w:rsid w:val="001422A1"/>
    <w:rsid w:val="00142429"/>
    <w:rsid w:val="001427DF"/>
    <w:rsid w:val="0014288A"/>
    <w:rsid w:val="001428B8"/>
    <w:rsid w:val="00142949"/>
    <w:rsid w:val="00142A95"/>
    <w:rsid w:val="00142B3D"/>
    <w:rsid w:val="00142C37"/>
    <w:rsid w:val="00142D44"/>
    <w:rsid w:val="00142E1D"/>
    <w:rsid w:val="00142FF9"/>
    <w:rsid w:val="00143077"/>
    <w:rsid w:val="00143A7E"/>
    <w:rsid w:val="00143C79"/>
    <w:rsid w:val="00143EC0"/>
    <w:rsid w:val="00144089"/>
    <w:rsid w:val="00144173"/>
    <w:rsid w:val="001445E1"/>
    <w:rsid w:val="00144D3A"/>
    <w:rsid w:val="00144E03"/>
    <w:rsid w:val="00144EC3"/>
    <w:rsid w:val="001450AF"/>
    <w:rsid w:val="001450FA"/>
    <w:rsid w:val="00145204"/>
    <w:rsid w:val="001453D4"/>
    <w:rsid w:val="00145535"/>
    <w:rsid w:val="001455CA"/>
    <w:rsid w:val="0014560C"/>
    <w:rsid w:val="001457AB"/>
    <w:rsid w:val="001457B1"/>
    <w:rsid w:val="00145804"/>
    <w:rsid w:val="00145910"/>
    <w:rsid w:val="00145B6C"/>
    <w:rsid w:val="00145BAE"/>
    <w:rsid w:val="00145D1B"/>
    <w:rsid w:val="00145F13"/>
    <w:rsid w:val="00146047"/>
    <w:rsid w:val="00146680"/>
    <w:rsid w:val="001466CA"/>
    <w:rsid w:val="00146794"/>
    <w:rsid w:val="001469F1"/>
    <w:rsid w:val="00146DDD"/>
    <w:rsid w:val="0014755D"/>
    <w:rsid w:val="001475AC"/>
    <w:rsid w:val="001477CE"/>
    <w:rsid w:val="00147A1D"/>
    <w:rsid w:val="00147D43"/>
    <w:rsid w:val="00147E01"/>
    <w:rsid w:val="00147F56"/>
    <w:rsid w:val="00150191"/>
    <w:rsid w:val="001506A8"/>
    <w:rsid w:val="001507B2"/>
    <w:rsid w:val="001507FF"/>
    <w:rsid w:val="00150B33"/>
    <w:rsid w:val="00150DFF"/>
    <w:rsid w:val="00151455"/>
    <w:rsid w:val="00151478"/>
    <w:rsid w:val="001514C6"/>
    <w:rsid w:val="001519B7"/>
    <w:rsid w:val="00151BBB"/>
    <w:rsid w:val="00151C1F"/>
    <w:rsid w:val="00151F2C"/>
    <w:rsid w:val="00151FCB"/>
    <w:rsid w:val="00152100"/>
    <w:rsid w:val="001521BA"/>
    <w:rsid w:val="0015253C"/>
    <w:rsid w:val="0015269A"/>
    <w:rsid w:val="001526CE"/>
    <w:rsid w:val="00152920"/>
    <w:rsid w:val="0015299F"/>
    <w:rsid w:val="00152B39"/>
    <w:rsid w:val="00153274"/>
    <w:rsid w:val="00153431"/>
    <w:rsid w:val="0015346C"/>
    <w:rsid w:val="001539A6"/>
    <w:rsid w:val="00153C99"/>
    <w:rsid w:val="00153E37"/>
    <w:rsid w:val="00153E77"/>
    <w:rsid w:val="001541B6"/>
    <w:rsid w:val="00154233"/>
    <w:rsid w:val="001542FB"/>
    <w:rsid w:val="0015438A"/>
    <w:rsid w:val="001545DA"/>
    <w:rsid w:val="00154EE2"/>
    <w:rsid w:val="001551E2"/>
    <w:rsid w:val="00155861"/>
    <w:rsid w:val="00155A1C"/>
    <w:rsid w:val="00155B2B"/>
    <w:rsid w:val="00155BA7"/>
    <w:rsid w:val="00155C55"/>
    <w:rsid w:val="00155CF6"/>
    <w:rsid w:val="00156081"/>
    <w:rsid w:val="001560D0"/>
    <w:rsid w:val="0015640A"/>
    <w:rsid w:val="00156493"/>
    <w:rsid w:val="001565F6"/>
    <w:rsid w:val="00156692"/>
    <w:rsid w:val="001566F6"/>
    <w:rsid w:val="001567BB"/>
    <w:rsid w:val="00156867"/>
    <w:rsid w:val="00156D58"/>
    <w:rsid w:val="00156DDF"/>
    <w:rsid w:val="00156ED8"/>
    <w:rsid w:val="001571F8"/>
    <w:rsid w:val="0015760C"/>
    <w:rsid w:val="00157675"/>
    <w:rsid w:val="001577A2"/>
    <w:rsid w:val="00157A02"/>
    <w:rsid w:val="00157C9F"/>
    <w:rsid w:val="00157D38"/>
    <w:rsid w:val="00157DC2"/>
    <w:rsid w:val="001600BB"/>
    <w:rsid w:val="001601D9"/>
    <w:rsid w:val="001603F8"/>
    <w:rsid w:val="00160462"/>
    <w:rsid w:val="001608E3"/>
    <w:rsid w:val="001609DE"/>
    <w:rsid w:val="00160C83"/>
    <w:rsid w:val="00160E20"/>
    <w:rsid w:val="001612DB"/>
    <w:rsid w:val="001613F4"/>
    <w:rsid w:val="00161581"/>
    <w:rsid w:val="001617D7"/>
    <w:rsid w:val="00161813"/>
    <w:rsid w:val="00161AFF"/>
    <w:rsid w:val="00161D79"/>
    <w:rsid w:val="00161DF3"/>
    <w:rsid w:val="00161F46"/>
    <w:rsid w:val="001620C9"/>
    <w:rsid w:val="001622F3"/>
    <w:rsid w:val="00162307"/>
    <w:rsid w:val="0016258A"/>
    <w:rsid w:val="001628AF"/>
    <w:rsid w:val="00162DB2"/>
    <w:rsid w:val="00162FFA"/>
    <w:rsid w:val="001631FF"/>
    <w:rsid w:val="001634F5"/>
    <w:rsid w:val="0016390A"/>
    <w:rsid w:val="00163AC0"/>
    <w:rsid w:val="00163B6F"/>
    <w:rsid w:val="00163C76"/>
    <w:rsid w:val="00163CB5"/>
    <w:rsid w:val="00164DA7"/>
    <w:rsid w:val="00164DFD"/>
    <w:rsid w:val="0016536D"/>
    <w:rsid w:val="001657E8"/>
    <w:rsid w:val="00165891"/>
    <w:rsid w:val="00165B24"/>
    <w:rsid w:val="00165BBD"/>
    <w:rsid w:val="00165C03"/>
    <w:rsid w:val="00165CED"/>
    <w:rsid w:val="001662A5"/>
    <w:rsid w:val="00166D5E"/>
    <w:rsid w:val="00166E63"/>
    <w:rsid w:val="00166F0D"/>
    <w:rsid w:val="00167100"/>
    <w:rsid w:val="00167246"/>
    <w:rsid w:val="00167340"/>
    <w:rsid w:val="001675FE"/>
    <w:rsid w:val="00167605"/>
    <w:rsid w:val="00167C06"/>
    <w:rsid w:val="00167E60"/>
    <w:rsid w:val="001702AD"/>
    <w:rsid w:val="0017049F"/>
    <w:rsid w:val="0017075A"/>
    <w:rsid w:val="001707BE"/>
    <w:rsid w:val="00170947"/>
    <w:rsid w:val="00170AC8"/>
    <w:rsid w:val="00170C59"/>
    <w:rsid w:val="00170E77"/>
    <w:rsid w:val="0017125C"/>
    <w:rsid w:val="001713E8"/>
    <w:rsid w:val="001716DE"/>
    <w:rsid w:val="001716FD"/>
    <w:rsid w:val="001717D6"/>
    <w:rsid w:val="00171903"/>
    <w:rsid w:val="00171C08"/>
    <w:rsid w:val="00171E4D"/>
    <w:rsid w:val="00171FEF"/>
    <w:rsid w:val="001729F7"/>
    <w:rsid w:val="00172A6F"/>
    <w:rsid w:val="00172A83"/>
    <w:rsid w:val="00172B77"/>
    <w:rsid w:val="00172C57"/>
    <w:rsid w:val="00172C87"/>
    <w:rsid w:val="00172D7D"/>
    <w:rsid w:val="00173089"/>
    <w:rsid w:val="001730C3"/>
    <w:rsid w:val="0017326A"/>
    <w:rsid w:val="001738BE"/>
    <w:rsid w:val="00173E34"/>
    <w:rsid w:val="00173F50"/>
    <w:rsid w:val="0017415F"/>
    <w:rsid w:val="00174550"/>
    <w:rsid w:val="00174971"/>
    <w:rsid w:val="00174C46"/>
    <w:rsid w:val="00174EE7"/>
    <w:rsid w:val="0017507D"/>
    <w:rsid w:val="0017510C"/>
    <w:rsid w:val="00175391"/>
    <w:rsid w:val="001755A6"/>
    <w:rsid w:val="001758D3"/>
    <w:rsid w:val="00175F1E"/>
    <w:rsid w:val="001764BA"/>
    <w:rsid w:val="0017655D"/>
    <w:rsid w:val="00176657"/>
    <w:rsid w:val="00176749"/>
    <w:rsid w:val="0017693D"/>
    <w:rsid w:val="00176980"/>
    <w:rsid w:val="00176D58"/>
    <w:rsid w:val="00176E86"/>
    <w:rsid w:val="00176F6E"/>
    <w:rsid w:val="00176FEC"/>
    <w:rsid w:val="00177000"/>
    <w:rsid w:val="001771C0"/>
    <w:rsid w:val="00177468"/>
    <w:rsid w:val="0017746B"/>
    <w:rsid w:val="0017751C"/>
    <w:rsid w:val="00177762"/>
    <w:rsid w:val="001779C2"/>
    <w:rsid w:val="00177A79"/>
    <w:rsid w:val="00177B83"/>
    <w:rsid w:val="00177CB2"/>
    <w:rsid w:val="0018026E"/>
    <w:rsid w:val="0018035B"/>
    <w:rsid w:val="00180502"/>
    <w:rsid w:val="001809A0"/>
    <w:rsid w:val="00180E57"/>
    <w:rsid w:val="00180E7C"/>
    <w:rsid w:val="00180E86"/>
    <w:rsid w:val="00180E88"/>
    <w:rsid w:val="00180ECC"/>
    <w:rsid w:val="00180FAF"/>
    <w:rsid w:val="00181258"/>
    <w:rsid w:val="001815EC"/>
    <w:rsid w:val="00181769"/>
    <w:rsid w:val="0018179B"/>
    <w:rsid w:val="00181992"/>
    <w:rsid w:val="00181CD8"/>
    <w:rsid w:val="00181ED7"/>
    <w:rsid w:val="00182005"/>
    <w:rsid w:val="00182032"/>
    <w:rsid w:val="001822A6"/>
    <w:rsid w:val="001824EA"/>
    <w:rsid w:val="001825DC"/>
    <w:rsid w:val="001825F0"/>
    <w:rsid w:val="00182608"/>
    <w:rsid w:val="00183085"/>
    <w:rsid w:val="001838F6"/>
    <w:rsid w:val="00184290"/>
    <w:rsid w:val="0018434D"/>
    <w:rsid w:val="001843DA"/>
    <w:rsid w:val="00184579"/>
    <w:rsid w:val="0018487F"/>
    <w:rsid w:val="00184B39"/>
    <w:rsid w:val="00184C9E"/>
    <w:rsid w:val="00184FED"/>
    <w:rsid w:val="00185005"/>
    <w:rsid w:val="0018544E"/>
    <w:rsid w:val="001858D6"/>
    <w:rsid w:val="00185A11"/>
    <w:rsid w:val="00185AB3"/>
    <w:rsid w:val="00185B9C"/>
    <w:rsid w:val="00185C64"/>
    <w:rsid w:val="00185C94"/>
    <w:rsid w:val="0018654E"/>
    <w:rsid w:val="00186999"/>
    <w:rsid w:val="00186A21"/>
    <w:rsid w:val="00186ACB"/>
    <w:rsid w:val="00186B3A"/>
    <w:rsid w:val="001870CE"/>
    <w:rsid w:val="00187193"/>
    <w:rsid w:val="0018722A"/>
    <w:rsid w:val="0018734F"/>
    <w:rsid w:val="00187418"/>
    <w:rsid w:val="00187684"/>
    <w:rsid w:val="00187937"/>
    <w:rsid w:val="00187A74"/>
    <w:rsid w:val="00187C9B"/>
    <w:rsid w:val="00187DB6"/>
    <w:rsid w:val="001900BF"/>
    <w:rsid w:val="001900CB"/>
    <w:rsid w:val="00190141"/>
    <w:rsid w:val="001902A5"/>
    <w:rsid w:val="001902BB"/>
    <w:rsid w:val="00190677"/>
    <w:rsid w:val="00190707"/>
    <w:rsid w:val="0019091E"/>
    <w:rsid w:val="00190C20"/>
    <w:rsid w:val="00190C30"/>
    <w:rsid w:val="00190E43"/>
    <w:rsid w:val="00191290"/>
    <w:rsid w:val="0019133C"/>
    <w:rsid w:val="00191B6E"/>
    <w:rsid w:val="00191C9A"/>
    <w:rsid w:val="00191CDB"/>
    <w:rsid w:val="00191CFA"/>
    <w:rsid w:val="00191E21"/>
    <w:rsid w:val="001920B1"/>
    <w:rsid w:val="001922A0"/>
    <w:rsid w:val="00192424"/>
    <w:rsid w:val="001924D4"/>
    <w:rsid w:val="0019258F"/>
    <w:rsid w:val="00192690"/>
    <w:rsid w:val="001926A2"/>
    <w:rsid w:val="00192815"/>
    <w:rsid w:val="00192866"/>
    <w:rsid w:val="00192CD8"/>
    <w:rsid w:val="001932B6"/>
    <w:rsid w:val="001934A5"/>
    <w:rsid w:val="00193A6B"/>
    <w:rsid w:val="00193B4C"/>
    <w:rsid w:val="0019407B"/>
    <w:rsid w:val="00194258"/>
    <w:rsid w:val="00194369"/>
    <w:rsid w:val="001943D8"/>
    <w:rsid w:val="001944E1"/>
    <w:rsid w:val="001945BC"/>
    <w:rsid w:val="00194A6A"/>
    <w:rsid w:val="00194B7B"/>
    <w:rsid w:val="00194CF7"/>
    <w:rsid w:val="00194FCA"/>
    <w:rsid w:val="001951CA"/>
    <w:rsid w:val="00195249"/>
    <w:rsid w:val="001955B6"/>
    <w:rsid w:val="001958AB"/>
    <w:rsid w:val="00195ABA"/>
    <w:rsid w:val="00195CD9"/>
    <w:rsid w:val="00195F2F"/>
    <w:rsid w:val="00196072"/>
    <w:rsid w:val="001960E1"/>
    <w:rsid w:val="00196277"/>
    <w:rsid w:val="001962D1"/>
    <w:rsid w:val="001962D7"/>
    <w:rsid w:val="00196316"/>
    <w:rsid w:val="001963B8"/>
    <w:rsid w:val="00196481"/>
    <w:rsid w:val="0019661F"/>
    <w:rsid w:val="001967AA"/>
    <w:rsid w:val="001967BF"/>
    <w:rsid w:val="00196917"/>
    <w:rsid w:val="00197208"/>
    <w:rsid w:val="00197600"/>
    <w:rsid w:val="00197707"/>
    <w:rsid w:val="00197C98"/>
    <w:rsid w:val="00197CF1"/>
    <w:rsid w:val="00197DED"/>
    <w:rsid w:val="00197F03"/>
    <w:rsid w:val="001A003D"/>
    <w:rsid w:val="001A0545"/>
    <w:rsid w:val="001A065B"/>
    <w:rsid w:val="001A09C4"/>
    <w:rsid w:val="001A0BC7"/>
    <w:rsid w:val="001A0FA5"/>
    <w:rsid w:val="001A145D"/>
    <w:rsid w:val="001A165D"/>
    <w:rsid w:val="001A189F"/>
    <w:rsid w:val="001A20C3"/>
    <w:rsid w:val="001A266D"/>
    <w:rsid w:val="001A28BD"/>
    <w:rsid w:val="001A2B71"/>
    <w:rsid w:val="001A2C4E"/>
    <w:rsid w:val="001A2DB5"/>
    <w:rsid w:val="001A2DDA"/>
    <w:rsid w:val="001A3090"/>
    <w:rsid w:val="001A3252"/>
    <w:rsid w:val="001A349E"/>
    <w:rsid w:val="001A34A3"/>
    <w:rsid w:val="001A38AF"/>
    <w:rsid w:val="001A3926"/>
    <w:rsid w:val="001A3D26"/>
    <w:rsid w:val="001A3E29"/>
    <w:rsid w:val="001A4278"/>
    <w:rsid w:val="001A450B"/>
    <w:rsid w:val="001A452C"/>
    <w:rsid w:val="001A4551"/>
    <w:rsid w:val="001A473B"/>
    <w:rsid w:val="001A47EB"/>
    <w:rsid w:val="001A4A08"/>
    <w:rsid w:val="001A4DCA"/>
    <w:rsid w:val="001A4EF7"/>
    <w:rsid w:val="001A4F56"/>
    <w:rsid w:val="001A4FA2"/>
    <w:rsid w:val="001A5035"/>
    <w:rsid w:val="001A56AB"/>
    <w:rsid w:val="001A579C"/>
    <w:rsid w:val="001A5B3A"/>
    <w:rsid w:val="001A5DF7"/>
    <w:rsid w:val="001A614C"/>
    <w:rsid w:val="001A6D72"/>
    <w:rsid w:val="001A7657"/>
    <w:rsid w:val="001A7E94"/>
    <w:rsid w:val="001A7E9A"/>
    <w:rsid w:val="001A7F08"/>
    <w:rsid w:val="001B00C0"/>
    <w:rsid w:val="001B0976"/>
    <w:rsid w:val="001B0A17"/>
    <w:rsid w:val="001B0BF5"/>
    <w:rsid w:val="001B0C40"/>
    <w:rsid w:val="001B0EAB"/>
    <w:rsid w:val="001B0FB2"/>
    <w:rsid w:val="001B114E"/>
    <w:rsid w:val="001B1215"/>
    <w:rsid w:val="001B1412"/>
    <w:rsid w:val="001B15CF"/>
    <w:rsid w:val="001B167F"/>
    <w:rsid w:val="001B1CAA"/>
    <w:rsid w:val="001B1D47"/>
    <w:rsid w:val="001B219C"/>
    <w:rsid w:val="001B2A89"/>
    <w:rsid w:val="001B2D44"/>
    <w:rsid w:val="001B2EB8"/>
    <w:rsid w:val="001B3338"/>
    <w:rsid w:val="001B3523"/>
    <w:rsid w:val="001B3BDC"/>
    <w:rsid w:val="001B3E79"/>
    <w:rsid w:val="001B3F2C"/>
    <w:rsid w:val="001B3F6D"/>
    <w:rsid w:val="001B3FD8"/>
    <w:rsid w:val="001B40DD"/>
    <w:rsid w:val="001B483B"/>
    <w:rsid w:val="001B4C34"/>
    <w:rsid w:val="001B4CDB"/>
    <w:rsid w:val="001B4D95"/>
    <w:rsid w:val="001B5001"/>
    <w:rsid w:val="001B5643"/>
    <w:rsid w:val="001B594E"/>
    <w:rsid w:val="001B598E"/>
    <w:rsid w:val="001B5994"/>
    <w:rsid w:val="001B5BAB"/>
    <w:rsid w:val="001B5C2A"/>
    <w:rsid w:val="001B5D79"/>
    <w:rsid w:val="001B5D87"/>
    <w:rsid w:val="001B6163"/>
    <w:rsid w:val="001B64D5"/>
    <w:rsid w:val="001B66E0"/>
    <w:rsid w:val="001B69C2"/>
    <w:rsid w:val="001B6AED"/>
    <w:rsid w:val="001B6C74"/>
    <w:rsid w:val="001B6DC0"/>
    <w:rsid w:val="001B6E27"/>
    <w:rsid w:val="001B6E63"/>
    <w:rsid w:val="001B700B"/>
    <w:rsid w:val="001B7049"/>
    <w:rsid w:val="001B777A"/>
    <w:rsid w:val="001B7846"/>
    <w:rsid w:val="001B7B74"/>
    <w:rsid w:val="001B7CA3"/>
    <w:rsid w:val="001B7CDB"/>
    <w:rsid w:val="001B7D91"/>
    <w:rsid w:val="001B7DE3"/>
    <w:rsid w:val="001C0105"/>
    <w:rsid w:val="001C0134"/>
    <w:rsid w:val="001C052B"/>
    <w:rsid w:val="001C0A45"/>
    <w:rsid w:val="001C11DF"/>
    <w:rsid w:val="001C16D8"/>
    <w:rsid w:val="001C175B"/>
    <w:rsid w:val="001C17C4"/>
    <w:rsid w:val="001C1880"/>
    <w:rsid w:val="001C1961"/>
    <w:rsid w:val="001C19A0"/>
    <w:rsid w:val="001C1AF3"/>
    <w:rsid w:val="001C1C0E"/>
    <w:rsid w:val="001C1DCC"/>
    <w:rsid w:val="001C2230"/>
    <w:rsid w:val="001C28CA"/>
    <w:rsid w:val="001C2C84"/>
    <w:rsid w:val="001C2E7E"/>
    <w:rsid w:val="001C31F4"/>
    <w:rsid w:val="001C3336"/>
    <w:rsid w:val="001C3339"/>
    <w:rsid w:val="001C3464"/>
    <w:rsid w:val="001C354C"/>
    <w:rsid w:val="001C3B33"/>
    <w:rsid w:val="001C3C7C"/>
    <w:rsid w:val="001C4318"/>
    <w:rsid w:val="001C4493"/>
    <w:rsid w:val="001C44D9"/>
    <w:rsid w:val="001C4698"/>
    <w:rsid w:val="001C490D"/>
    <w:rsid w:val="001C4D1C"/>
    <w:rsid w:val="001C4E5C"/>
    <w:rsid w:val="001C4EE2"/>
    <w:rsid w:val="001C5072"/>
    <w:rsid w:val="001C58E4"/>
    <w:rsid w:val="001C5BDA"/>
    <w:rsid w:val="001C5C21"/>
    <w:rsid w:val="001C5CCB"/>
    <w:rsid w:val="001C5CDA"/>
    <w:rsid w:val="001C5D0C"/>
    <w:rsid w:val="001C5DE5"/>
    <w:rsid w:val="001C5FA0"/>
    <w:rsid w:val="001C60FC"/>
    <w:rsid w:val="001C653C"/>
    <w:rsid w:val="001C6762"/>
    <w:rsid w:val="001C680E"/>
    <w:rsid w:val="001C69C6"/>
    <w:rsid w:val="001C69C9"/>
    <w:rsid w:val="001C6A15"/>
    <w:rsid w:val="001C6A5B"/>
    <w:rsid w:val="001C6A87"/>
    <w:rsid w:val="001C6AEF"/>
    <w:rsid w:val="001C6B52"/>
    <w:rsid w:val="001C6C44"/>
    <w:rsid w:val="001C6D5C"/>
    <w:rsid w:val="001C6E6C"/>
    <w:rsid w:val="001C6FE5"/>
    <w:rsid w:val="001C70F8"/>
    <w:rsid w:val="001C7651"/>
    <w:rsid w:val="001C7A6C"/>
    <w:rsid w:val="001C7D45"/>
    <w:rsid w:val="001D011D"/>
    <w:rsid w:val="001D028D"/>
    <w:rsid w:val="001D030E"/>
    <w:rsid w:val="001D0519"/>
    <w:rsid w:val="001D05B1"/>
    <w:rsid w:val="001D075F"/>
    <w:rsid w:val="001D07DC"/>
    <w:rsid w:val="001D0AB6"/>
    <w:rsid w:val="001D0CBE"/>
    <w:rsid w:val="001D0DD6"/>
    <w:rsid w:val="001D101C"/>
    <w:rsid w:val="001D1076"/>
    <w:rsid w:val="001D1275"/>
    <w:rsid w:val="001D1D42"/>
    <w:rsid w:val="001D1FDE"/>
    <w:rsid w:val="001D201D"/>
    <w:rsid w:val="001D216F"/>
    <w:rsid w:val="001D238C"/>
    <w:rsid w:val="001D23F5"/>
    <w:rsid w:val="001D24CB"/>
    <w:rsid w:val="001D2720"/>
    <w:rsid w:val="001D367B"/>
    <w:rsid w:val="001D36C3"/>
    <w:rsid w:val="001D36CB"/>
    <w:rsid w:val="001D37F5"/>
    <w:rsid w:val="001D3860"/>
    <w:rsid w:val="001D3B5B"/>
    <w:rsid w:val="001D41CC"/>
    <w:rsid w:val="001D471C"/>
    <w:rsid w:val="001D4736"/>
    <w:rsid w:val="001D47A8"/>
    <w:rsid w:val="001D4825"/>
    <w:rsid w:val="001D482E"/>
    <w:rsid w:val="001D48C3"/>
    <w:rsid w:val="001D4B1E"/>
    <w:rsid w:val="001D4CD3"/>
    <w:rsid w:val="001D4DCA"/>
    <w:rsid w:val="001D4ED6"/>
    <w:rsid w:val="001D4F23"/>
    <w:rsid w:val="001D5169"/>
    <w:rsid w:val="001D5B7C"/>
    <w:rsid w:val="001D5BE1"/>
    <w:rsid w:val="001D5BE9"/>
    <w:rsid w:val="001D5CFE"/>
    <w:rsid w:val="001D5F11"/>
    <w:rsid w:val="001D6312"/>
    <w:rsid w:val="001D6356"/>
    <w:rsid w:val="001D65EA"/>
    <w:rsid w:val="001D664D"/>
    <w:rsid w:val="001D68B2"/>
    <w:rsid w:val="001D6B9C"/>
    <w:rsid w:val="001D6DDA"/>
    <w:rsid w:val="001D6E52"/>
    <w:rsid w:val="001D6FC6"/>
    <w:rsid w:val="001D72A5"/>
    <w:rsid w:val="001D7375"/>
    <w:rsid w:val="001D747D"/>
    <w:rsid w:val="001D74D5"/>
    <w:rsid w:val="001D76CE"/>
    <w:rsid w:val="001D771C"/>
    <w:rsid w:val="001D7B3A"/>
    <w:rsid w:val="001E0706"/>
    <w:rsid w:val="001E0A24"/>
    <w:rsid w:val="001E0A6D"/>
    <w:rsid w:val="001E0C87"/>
    <w:rsid w:val="001E0C8E"/>
    <w:rsid w:val="001E0D50"/>
    <w:rsid w:val="001E1CF6"/>
    <w:rsid w:val="001E1E8A"/>
    <w:rsid w:val="001E1F0E"/>
    <w:rsid w:val="001E22A1"/>
    <w:rsid w:val="001E2537"/>
    <w:rsid w:val="001E25A1"/>
    <w:rsid w:val="001E2B13"/>
    <w:rsid w:val="001E2B9A"/>
    <w:rsid w:val="001E3035"/>
    <w:rsid w:val="001E31DA"/>
    <w:rsid w:val="001E3201"/>
    <w:rsid w:val="001E3296"/>
    <w:rsid w:val="001E356E"/>
    <w:rsid w:val="001E3997"/>
    <w:rsid w:val="001E3A0D"/>
    <w:rsid w:val="001E3A7C"/>
    <w:rsid w:val="001E3E14"/>
    <w:rsid w:val="001E4014"/>
    <w:rsid w:val="001E409B"/>
    <w:rsid w:val="001E41F6"/>
    <w:rsid w:val="001E4727"/>
    <w:rsid w:val="001E4855"/>
    <w:rsid w:val="001E4887"/>
    <w:rsid w:val="001E48F3"/>
    <w:rsid w:val="001E4912"/>
    <w:rsid w:val="001E4B73"/>
    <w:rsid w:val="001E4D34"/>
    <w:rsid w:val="001E4D70"/>
    <w:rsid w:val="001E4F96"/>
    <w:rsid w:val="001E4F9F"/>
    <w:rsid w:val="001E529C"/>
    <w:rsid w:val="001E52EC"/>
    <w:rsid w:val="001E53CF"/>
    <w:rsid w:val="001E5427"/>
    <w:rsid w:val="001E548D"/>
    <w:rsid w:val="001E54FB"/>
    <w:rsid w:val="001E5653"/>
    <w:rsid w:val="001E56EF"/>
    <w:rsid w:val="001E578D"/>
    <w:rsid w:val="001E5879"/>
    <w:rsid w:val="001E5AAA"/>
    <w:rsid w:val="001E5B87"/>
    <w:rsid w:val="001E5BE2"/>
    <w:rsid w:val="001E5BE7"/>
    <w:rsid w:val="001E5C26"/>
    <w:rsid w:val="001E5D53"/>
    <w:rsid w:val="001E62FB"/>
    <w:rsid w:val="001E6367"/>
    <w:rsid w:val="001E6420"/>
    <w:rsid w:val="001E6536"/>
    <w:rsid w:val="001E66E9"/>
    <w:rsid w:val="001E6702"/>
    <w:rsid w:val="001E6838"/>
    <w:rsid w:val="001E6C9B"/>
    <w:rsid w:val="001E6DD1"/>
    <w:rsid w:val="001E7138"/>
    <w:rsid w:val="001E7186"/>
    <w:rsid w:val="001E7577"/>
    <w:rsid w:val="001E7626"/>
    <w:rsid w:val="001F0148"/>
    <w:rsid w:val="001F05AC"/>
    <w:rsid w:val="001F080D"/>
    <w:rsid w:val="001F088C"/>
    <w:rsid w:val="001F0A6A"/>
    <w:rsid w:val="001F0ACB"/>
    <w:rsid w:val="001F0CFC"/>
    <w:rsid w:val="001F0FE5"/>
    <w:rsid w:val="001F0FEF"/>
    <w:rsid w:val="001F1105"/>
    <w:rsid w:val="001F1197"/>
    <w:rsid w:val="001F158E"/>
    <w:rsid w:val="001F1851"/>
    <w:rsid w:val="001F19FB"/>
    <w:rsid w:val="001F1A29"/>
    <w:rsid w:val="001F1A98"/>
    <w:rsid w:val="001F1A9E"/>
    <w:rsid w:val="001F1B49"/>
    <w:rsid w:val="001F1BF5"/>
    <w:rsid w:val="001F1D06"/>
    <w:rsid w:val="001F1D87"/>
    <w:rsid w:val="001F25EF"/>
    <w:rsid w:val="001F2760"/>
    <w:rsid w:val="001F27E6"/>
    <w:rsid w:val="001F28AA"/>
    <w:rsid w:val="001F2BDD"/>
    <w:rsid w:val="001F2C95"/>
    <w:rsid w:val="001F313B"/>
    <w:rsid w:val="001F317F"/>
    <w:rsid w:val="001F328E"/>
    <w:rsid w:val="001F3423"/>
    <w:rsid w:val="001F3791"/>
    <w:rsid w:val="001F3B9F"/>
    <w:rsid w:val="001F3E5A"/>
    <w:rsid w:val="001F3F9A"/>
    <w:rsid w:val="001F42A2"/>
    <w:rsid w:val="001F4375"/>
    <w:rsid w:val="001F43CF"/>
    <w:rsid w:val="001F446B"/>
    <w:rsid w:val="001F478E"/>
    <w:rsid w:val="001F48F4"/>
    <w:rsid w:val="001F4BE5"/>
    <w:rsid w:val="001F4D58"/>
    <w:rsid w:val="001F50F0"/>
    <w:rsid w:val="001F5123"/>
    <w:rsid w:val="001F5348"/>
    <w:rsid w:val="001F5433"/>
    <w:rsid w:val="001F56CF"/>
    <w:rsid w:val="001F56FF"/>
    <w:rsid w:val="001F57FF"/>
    <w:rsid w:val="001F5CC2"/>
    <w:rsid w:val="001F5D4D"/>
    <w:rsid w:val="001F625A"/>
    <w:rsid w:val="001F62A3"/>
    <w:rsid w:val="001F641A"/>
    <w:rsid w:val="001F641B"/>
    <w:rsid w:val="001F676F"/>
    <w:rsid w:val="001F6846"/>
    <w:rsid w:val="001F6958"/>
    <w:rsid w:val="001F6D87"/>
    <w:rsid w:val="001F6F5D"/>
    <w:rsid w:val="001F7069"/>
    <w:rsid w:val="001F7224"/>
    <w:rsid w:val="001F73FD"/>
    <w:rsid w:val="001F7640"/>
    <w:rsid w:val="001F7729"/>
    <w:rsid w:val="001F7D4E"/>
    <w:rsid w:val="001F7F90"/>
    <w:rsid w:val="00200084"/>
    <w:rsid w:val="00200687"/>
    <w:rsid w:val="002007E5"/>
    <w:rsid w:val="0020083C"/>
    <w:rsid w:val="002008CF"/>
    <w:rsid w:val="00200D6E"/>
    <w:rsid w:val="00200DE4"/>
    <w:rsid w:val="002012BE"/>
    <w:rsid w:val="00201321"/>
    <w:rsid w:val="00201780"/>
    <w:rsid w:val="00202148"/>
    <w:rsid w:val="00202256"/>
    <w:rsid w:val="0020230F"/>
    <w:rsid w:val="002026CB"/>
    <w:rsid w:val="00202B2E"/>
    <w:rsid w:val="00202B57"/>
    <w:rsid w:val="00202DC4"/>
    <w:rsid w:val="00203028"/>
    <w:rsid w:val="00203044"/>
    <w:rsid w:val="0020343A"/>
    <w:rsid w:val="002034C0"/>
    <w:rsid w:val="002038E8"/>
    <w:rsid w:val="00203A2E"/>
    <w:rsid w:val="00203C49"/>
    <w:rsid w:val="00203CC1"/>
    <w:rsid w:val="00203D46"/>
    <w:rsid w:val="00203F35"/>
    <w:rsid w:val="00204511"/>
    <w:rsid w:val="0020482F"/>
    <w:rsid w:val="002048BC"/>
    <w:rsid w:val="00204AA0"/>
    <w:rsid w:val="00204E7B"/>
    <w:rsid w:val="00204F25"/>
    <w:rsid w:val="00204F80"/>
    <w:rsid w:val="0020526D"/>
    <w:rsid w:val="002052B3"/>
    <w:rsid w:val="0020534F"/>
    <w:rsid w:val="0020574E"/>
    <w:rsid w:val="00205B45"/>
    <w:rsid w:val="00205B99"/>
    <w:rsid w:val="00205C1D"/>
    <w:rsid w:val="00206191"/>
    <w:rsid w:val="002062FB"/>
    <w:rsid w:val="00206335"/>
    <w:rsid w:val="002067D8"/>
    <w:rsid w:val="0020692E"/>
    <w:rsid w:val="00206D88"/>
    <w:rsid w:val="002070DF"/>
    <w:rsid w:val="0020710A"/>
    <w:rsid w:val="002071C5"/>
    <w:rsid w:val="00207471"/>
    <w:rsid w:val="002077C9"/>
    <w:rsid w:val="002079D3"/>
    <w:rsid w:val="00207BF8"/>
    <w:rsid w:val="00207F5B"/>
    <w:rsid w:val="00210481"/>
    <w:rsid w:val="00210804"/>
    <w:rsid w:val="002108EF"/>
    <w:rsid w:val="00210CC8"/>
    <w:rsid w:val="002111D2"/>
    <w:rsid w:val="0021145D"/>
    <w:rsid w:val="00211532"/>
    <w:rsid w:val="00211A50"/>
    <w:rsid w:val="00211B72"/>
    <w:rsid w:val="00211BC4"/>
    <w:rsid w:val="00211C12"/>
    <w:rsid w:val="00211C8D"/>
    <w:rsid w:val="00211DCE"/>
    <w:rsid w:val="002121DD"/>
    <w:rsid w:val="0021238A"/>
    <w:rsid w:val="002128B3"/>
    <w:rsid w:val="00212926"/>
    <w:rsid w:val="00213266"/>
    <w:rsid w:val="002132FD"/>
    <w:rsid w:val="002133FB"/>
    <w:rsid w:val="00213729"/>
    <w:rsid w:val="002137F8"/>
    <w:rsid w:val="00213C89"/>
    <w:rsid w:val="0021404E"/>
    <w:rsid w:val="002144D6"/>
    <w:rsid w:val="002144E2"/>
    <w:rsid w:val="00214608"/>
    <w:rsid w:val="0021468D"/>
    <w:rsid w:val="00214AF8"/>
    <w:rsid w:val="00214D03"/>
    <w:rsid w:val="00214D70"/>
    <w:rsid w:val="00214DD8"/>
    <w:rsid w:val="00214DDE"/>
    <w:rsid w:val="00215186"/>
    <w:rsid w:val="00215222"/>
    <w:rsid w:val="00215597"/>
    <w:rsid w:val="00215AFA"/>
    <w:rsid w:val="00215B8F"/>
    <w:rsid w:val="00215B9C"/>
    <w:rsid w:val="00215C1E"/>
    <w:rsid w:val="00215C6A"/>
    <w:rsid w:val="00215E75"/>
    <w:rsid w:val="00216431"/>
    <w:rsid w:val="00216448"/>
    <w:rsid w:val="002165D0"/>
    <w:rsid w:val="00216679"/>
    <w:rsid w:val="0021690C"/>
    <w:rsid w:val="002169A6"/>
    <w:rsid w:val="00216BB4"/>
    <w:rsid w:val="00216BBB"/>
    <w:rsid w:val="00216C2E"/>
    <w:rsid w:val="00216E08"/>
    <w:rsid w:val="00216F7A"/>
    <w:rsid w:val="002171D9"/>
    <w:rsid w:val="00217544"/>
    <w:rsid w:val="002176D5"/>
    <w:rsid w:val="002179A9"/>
    <w:rsid w:val="00217A0C"/>
    <w:rsid w:val="00217B13"/>
    <w:rsid w:val="00217E20"/>
    <w:rsid w:val="00217E4D"/>
    <w:rsid w:val="002200CC"/>
    <w:rsid w:val="002200EC"/>
    <w:rsid w:val="0022069A"/>
    <w:rsid w:val="00220815"/>
    <w:rsid w:val="00220BFD"/>
    <w:rsid w:val="00221290"/>
    <w:rsid w:val="002212FF"/>
    <w:rsid w:val="00221382"/>
    <w:rsid w:val="00221442"/>
    <w:rsid w:val="002214B1"/>
    <w:rsid w:val="002216F3"/>
    <w:rsid w:val="002217C6"/>
    <w:rsid w:val="00222209"/>
    <w:rsid w:val="0022221B"/>
    <w:rsid w:val="0022252F"/>
    <w:rsid w:val="0022277E"/>
    <w:rsid w:val="0022299A"/>
    <w:rsid w:val="00223482"/>
    <w:rsid w:val="00223501"/>
    <w:rsid w:val="00223507"/>
    <w:rsid w:val="00223649"/>
    <w:rsid w:val="00223659"/>
    <w:rsid w:val="00223BC6"/>
    <w:rsid w:val="00223BD0"/>
    <w:rsid w:val="00223E06"/>
    <w:rsid w:val="002241BD"/>
    <w:rsid w:val="00224400"/>
    <w:rsid w:val="00224545"/>
    <w:rsid w:val="00224751"/>
    <w:rsid w:val="00224A5F"/>
    <w:rsid w:val="002252B7"/>
    <w:rsid w:val="002254D1"/>
    <w:rsid w:val="0022557B"/>
    <w:rsid w:val="0022576E"/>
    <w:rsid w:val="0022588D"/>
    <w:rsid w:val="00225BFF"/>
    <w:rsid w:val="00225EBE"/>
    <w:rsid w:val="00226469"/>
    <w:rsid w:val="002267EF"/>
    <w:rsid w:val="00226825"/>
    <w:rsid w:val="00226962"/>
    <w:rsid w:val="002269E5"/>
    <w:rsid w:val="002271D8"/>
    <w:rsid w:val="00227228"/>
    <w:rsid w:val="0022728A"/>
    <w:rsid w:val="0022769A"/>
    <w:rsid w:val="002276ED"/>
    <w:rsid w:val="00227933"/>
    <w:rsid w:val="00227AF4"/>
    <w:rsid w:val="00227CB3"/>
    <w:rsid w:val="00227D76"/>
    <w:rsid w:val="00227EC0"/>
    <w:rsid w:val="00227F2B"/>
    <w:rsid w:val="00227FCA"/>
    <w:rsid w:val="00230203"/>
    <w:rsid w:val="00230412"/>
    <w:rsid w:val="002306C7"/>
    <w:rsid w:val="002306DC"/>
    <w:rsid w:val="00230C6E"/>
    <w:rsid w:val="00230CE2"/>
    <w:rsid w:val="00230E50"/>
    <w:rsid w:val="00230E9A"/>
    <w:rsid w:val="002313A0"/>
    <w:rsid w:val="00231598"/>
    <w:rsid w:val="00231618"/>
    <w:rsid w:val="00231639"/>
    <w:rsid w:val="002317D7"/>
    <w:rsid w:val="0023186C"/>
    <w:rsid w:val="0023193D"/>
    <w:rsid w:val="00231ACA"/>
    <w:rsid w:val="00231BF9"/>
    <w:rsid w:val="00231C9F"/>
    <w:rsid w:val="00232044"/>
    <w:rsid w:val="0023214D"/>
    <w:rsid w:val="002321E1"/>
    <w:rsid w:val="00232326"/>
    <w:rsid w:val="00232468"/>
    <w:rsid w:val="00232796"/>
    <w:rsid w:val="0023284E"/>
    <w:rsid w:val="00232F96"/>
    <w:rsid w:val="002330A2"/>
    <w:rsid w:val="00233409"/>
    <w:rsid w:val="0023355B"/>
    <w:rsid w:val="0023373A"/>
    <w:rsid w:val="00233842"/>
    <w:rsid w:val="0023399F"/>
    <w:rsid w:val="00233BC5"/>
    <w:rsid w:val="00233D5C"/>
    <w:rsid w:val="00233F56"/>
    <w:rsid w:val="00234067"/>
    <w:rsid w:val="00234233"/>
    <w:rsid w:val="00234342"/>
    <w:rsid w:val="0023445D"/>
    <w:rsid w:val="002344AC"/>
    <w:rsid w:val="00234836"/>
    <w:rsid w:val="00235062"/>
    <w:rsid w:val="002350DE"/>
    <w:rsid w:val="002352DB"/>
    <w:rsid w:val="00235633"/>
    <w:rsid w:val="0023590B"/>
    <w:rsid w:val="00235983"/>
    <w:rsid w:val="00235D31"/>
    <w:rsid w:val="00235EAD"/>
    <w:rsid w:val="00235FA4"/>
    <w:rsid w:val="00236089"/>
    <w:rsid w:val="002361D5"/>
    <w:rsid w:val="00236586"/>
    <w:rsid w:val="00236634"/>
    <w:rsid w:val="00236755"/>
    <w:rsid w:val="002367B8"/>
    <w:rsid w:val="00236971"/>
    <w:rsid w:val="00236CA9"/>
    <w:rsid w:val="00236EAB"/>
    <w:rsid w:val="00236F32"/>
    <w:rsid w:val="00236F37"/>
    <w:rsid w:val="00237079"/>
    <w:rsid w:val="002379E9"/>
    <w:rsid w:val="00237B1C"/>
    <w:rsid w:val="00237CF2"/>
    <w:rsid w:val="00237D80"/>
    <w:rsid w:val="00237DBC"/>
    <w:rsid w:val="00237E15"/>
    <w:rsid w:val="00237E9F"/>
    <w:rsid w:val="00237F62"/>
    <w:rsid w:val="002404CB"/>
    <w:rsid w:val="0024086A"/>
    <w:rsid w:val="00240B96"/>
    <w:rsid w:val="00240E36"/>
    <w:rsid w:val="00240E39"/>
    <w:rsid w:val="00241324"/>
    <w:rsid w:val="002414AF"/>
    <w:rsid w:val="00241536"/>
    <w:rsid w:val="002415CC"/>
    <w:rsid w:val="00241B81"/>
    <w:rsid w:val="00241FFE"/>
    <w:rsid w:val="0024217C"/>
    <w:rsid w:val="002422AE"/>
    <w:rsid w:val="002422C0"/>
    <w:rsid w:val="00242312"/>
    <w:rsid w:val="002427BE"/>
    <w:rsid w:val="00242839"/>
    <w:rsid w:val="00242928"/>
    <w:rsid w:val="00242997"/>
    <w:rsid w:val="00242A2C"/>
    <w:rsid w:val="00242E90"/>
    <w:rsid w:val="00242EE4"/>
    <w:rsid w:val="002430DB"/>
    <w:rsid w:val="002434F6"/>
    <w:rsid w:val="00243926"/>
    <w:rsid w:val="00243F11"/>
    <w:rsid w:val="00243F7B"/>
    <w:rsid w:val="00244003"/>
    <w:rsid w:val="002444C9"/>
    <w:rsid w:val="002445C7"/>
    <w:rsid w:val="0024460B"/>
    <w:rsid w:val="0024469F"/>
    <w:rsid w:val="00244822"/>
    <w:rsid w:val="002448E9"/>
    <w:rsid w:val="00244AF9"/>
    <w:rsid w:val="00244B0F"/>
    <w:rsid w:val="00244CDD"/>
    <w:rsid w:val="0024510B"/>
    <w:rsid w:val="002452D9"/>
    <w:rsid w:val="00245425"/>
    <w:rsid w:val="00245753"/>
    <w:rsid w:val="002458C9"/>
    <w:rsid w:val="002459A3"/>
    <w:rsid w:val="00245BB5"/>
    <w:rsid w:val="00245C12"/>
    <w:rsid w:val="00245D40"/>
    <w:rsid w:val="00245EE9"/>
    <w:rsid w:val="00246033"/>
    <w:rsid w:val="002461FF"/>
    <w:rsid w:val="00246355"/>
    <w:rsid w:val="00246725"/>
    <w:rsid w:val="00246A72"/>
    <w:rsid w:val="00246AE7"/>
    <w:rsid w:val="00246F17"/>
    <w:rsid w:val="00247140"/>
    <w:rsid w:val="00247484"/>
    <w:rsid w:val="002477B5"/>
    <w:rsid w:val="00247853"/>
    <w:rsid w:val="00247D51"/>
    <w:rsid w:val="00250669"/>
    <w:rsid w:val="002508ED"/>
    <w:rsid w:val="00250B4B"/>
    <w:rsid w:val="0025112A"/>
    <w:rsid w:val="00251201"/>
    <w:rsid w:val="0025137C"/>
    <w:rsid w:val="0025167D"/>
    <w:rsid w:val="00251C31"/>
    <w:rsid w:val="00251D6F"/>
    <w:rsid w:val="00251E01"/>
    <w:rsid w:val="00251E12"/>
    <w:rsid w:val="00251E47"/>
    <w:rsid w:val="00251E7C"/>
    <w:rsid w:val="002521CC"/>
    <w:rsid w:val="002522F5"/>
    <w:rsid w:val="002524F9"/>
    <w:rsid w:val="002526DA"/>
    <w:rsid w:val="00252820"/>
    <w:rsid w:val="0025282E"/>
    <w:rsid w:val="0025284F"/>
    <w:rsid w:val="002528EE"/>
    <w:rsid w:val="00252B39"/>
    <w:rsid w:val="00252D73"/>
    <w:rsid w:val="0025308F"/>
    <w:rsid w:val="002530BC"/>
    <w:rsid w:val="002532E7"/>
    <w:rsid w:val="00253342"/>
    <w:rsid w:val="0025341A"/>
    <w:rsid w:val="0025396B"/>
    <w:rsid w:val="00253A92"/>
    <w:rsid w:val="00253BEC"/>
    <w:rsid w:val="00253DF6"/>
    <w:rsid w:val="00253E27"/>
    <w:rsid w:val="00254300"/>
    <w:rsid w:val="002545C3"/>
    <w:rsid w:val="002545E1"/>
    <w:rsid w:val="00254ECE"/>
    <w:rsid w:val="00254FC4"/>
    <w:rsid w:val="0025509F"/>
    <w:rsid w:val="0025533D"/>
    <w:rsid w:val="0025552C"/>
    <w:rsid w:val="00255A66"/>
    <w:rsid w:val="00255BF7"/>
    <w:rsid w:val="00255C79"/>
    <w:rsid w:val="00255C9C"/>
    <w:rsid w:val="00255DC1"/>
    <w:rsid w:val="00255E20"/>
    <w:rsid w:val="00256296"/>
    <w:rsid w:val="002563B0"/>
    <w:rsid w:val="00256BBD"/>
    <w:rsid w:val="00256E65"/>
    <w:rsid w:val="002572CF"/>
    <w:rsid w:val="002574CB"/>
    <w:rsid w:val="002577AB"/>
    <w:rsid w:val="002579EB"/>
    <w:rsid w:val="00257B49"/>
    <w:rsid w:val="0026055D"/>
    <w:rsid w:val="0026064E"/>
    <w:rsid w:val="0026080E"/>
    <w:rsid w:val="002609D6"/>
    <w:rsid w:val="00260A2A"/>
    <w:rsid w:val="00260A83"/>
    <w:rsid w:val="00260B07"/>
    <w:rsid w:val="00260C32"/>
    <w:rsid w:val="00260C62"/>
    <w:rsid w:val="00260E4A"/>
    <w:rsid w:val="00261254"/>
    <w:rsid w:val="002612A4"/>
    <w:rsid w:val="00261356"/>
    <w:rsid w:val="00261397"/>
    <w:rsid w:val="002613A0"/>
    <w:rsid w:val="0026144A"/>
    <w:rsid w:val="00261D80"/>
    <w:rsid w:val="002620A3"/>
    <w:rsid w:val="00262292"/>
    <w:rsid w:val="0026233D"/>
    <w:rsid w:val="00262504"/>
    <w:rsid w:val="00262DD9"/>
    <w:rsid w:val="00262F35"/>
    <w:rsid w:val="002637D7"/>
    <w:rsid w:val="00263872"/>
    <w:rsid w:val="00263ACE"/>
    <w:rsid w:val="00263BDB"/>
    <w:rsid w:val="00263D8B"/>
    <w:rsid w:val="00263DFC"/>
    <w:rsid w:val="00264235"/>
    <w:rsid w:val="00264566"/>
    <w:rsid w:val="002646AD"/>
    <w:rsid w:val="00264765"/>
    <w:rsid w:val="002647A7"/>
    <w:rsid w:val="002647DA"/>
    <w:rsid w:val="00264AA0"/>
    <w:rsid w:val="00264B35"/>
    <w:rsid w:val="00264B63"/>
    <w:rsid w:val="00264BC6"/>
    <w:rsid w:val="00264C71"/>
    <w:rsid w:val="00264D22"/>
    <w:rsid w:val="00264D71"/>
    <w:rsid w:val="00265654"/>
    <w:rsid w:val="0026595C"/>
    <w:rsid w:val="002659ED"/>
    <w:rsid w:val="00265B65"/>
    <w:rsid w:val="00265B6A"/>
    <w:rsid w:val="00265BDE"/>
    <w:rsid w:val="002666CE"/>
    <w:rsid w:val="002667DF"/>
    <w:rsid w:val="002667E5"/>
    <w:rsid w:val="00266B25"/>
    <w:rsid w:val="002676DE"/>
    <w:rsid w:val="002700DB"/>
    <w:rsid w:val="002700FF"/>
    <w:rsid w:val="0027013C"/>
    <w:rsid w:val="00270212"/>
    <w:rsid w:val="00270303"/>
    <w:rsid w:val="00270349"/>
    <w:rsid w:val="002703A5"/>
    <w:rsid w:val="0027066A"/>
    <w:rsid w:val="0027070E"/>
    <w:rsid w:val="00271236"/>
    <w:rsid w:val="0027156C"/>
    <w:rsid w:val="0027179D"/>
    <w:rsid w:val="00271A22"/>
    <w:rsid w:val="00271AF3"/>
    <w:rsid w:val="0027228A"/>
    <w:rsid w:val="002723E1"/>
    <w:rsid w:val="00272978"/>
    <w:rsid w:val="0027298B"/>
    <w:rsid w:val="00272A72"/>
    <w:rsid w:val="00272D03"/>
    <w:rsid w:val="00272E03"/>
    <w:rsid w:val="002730B2"/>
    <w:rsid w:val="002730BB"/>
    <w:rsid w:val="0027473A"/>
    <w:rsid w:val="00274A48"/>
    <w:rsid w:val="00274B61"/>
    <w:rsid w:val="00274B83"/>
    <w:rsid w:val="00274D76"/>
    <w:rsid w:val="0027500E"/>
    <w:rsid w:val="002752F5"/>
    <w:rsid w:val="00275469"/>
    <w:rsid w:val="0027555B"/>
    <w:rsid w:val="00275953"/>
    <w:rsid w:val="00275A07"/>
    <w:rsid w:val="00275D7C"/>
    <w:rsid w:val="00275DE4"/>
    <w:rsid w:val="00275FBC"/>
    <w:rsid w:val="00276591"/>
    <w:rsid w:val="0027684C"/>
    <w:rsid w:val="00276B50"/>
    <w:rsid w:val="00276C68"/>
    <w:rsid w:val="00276D17"/>
    <w:rsid w:val="00276EB0"/>
    <w:rsid w:val="00276F16"/>
    <w:rsid w:val="002770CB"/>
    <w:rsid w:val="00277127"/>
    <w:rsid w:val="002771AF"/>
    <w:rsid w:val="0027797C"/>
    <w:rsid w:val="00277C61"/>
    <w:rsid w:val="00277CD5"/>
    <w:rsid w:val="00277DED"/>
    <w:rsid w:val="00280324"/>
    <w:rsid w:val="002807A9"/>
    <w:rsid w:val="002809B6"/>
    <w:rsid w:val="00280AAE"/>
    <w:rsid w:val="00280E71"/>
    <w:rsid w:val="00281341"/>
    <w:rsid w:val="00281732"/>
    <w:rsid w:val="00281B5D"/>
    <w:rsid w:val="00281D65"/>
    <w:rsid w:val="00281F94"/>
    <w:rsid w:val="00282064"/>
    <w:rsid w:val="002820AF"/>
    <w:rsid w:val="00282475"/>
    <w:rsid w:val="00282533"/>
    <w:rsid w:val="0028262D"/>
    <w:rsid w:val="0028298F"/>
    <w:rsid w:val="00282CE0"/>
    <w:rsid w:val="00282D4E"/>
    <w:rsid w:val="00283203"/>
    <w:rsid w:val="002832BE"/>
    <w:rsid w:val="0028349F"/>
    <w:rsid w:val="00283694"/>
    <w:rsid w:val="00283920"/>
    <w:rsid w:val="00283A6D"/>
    <w:rsid w:val="00283D6B"/>
    <w:rsid w:val="00283E5B"/>
    <w:rsid w:val="00283EAE"/>
    <w:rsid w:val="002841D4"/>
    <w:rsid w:val="00284307"/>
    <w:rsid w:val="00284696"/>
    <w:rsid w:val="002851D1"/>
    <w:rsid w:val="002852C8"/>
    <w:rsid w:val="0028545A"/>
    <w:rsid w:val="00285B22"/>
    <w:rsid w:val="00285F49"/>
    <w:rsid w:val="00285FA3"/>
    <w:rsid w:val="00285FDC"/>
    <w:rsid w:val="00286156"/>
    <w:rsid w:val="002866E9"/>
    <w:rsid w:val="002867F3"/>
    <w:rsid w:val="00286DEC"/>
    <w:rsid w:val="00286F72"/>
    <w:rsid w:val="0028747D"/>
    <w:rsid w:val="0028750C"/>
    <w:rsid w:val="0028790E"/>
    <w:rsid w:val="0029029F"/>
    <w:rsid w:val="0029057A"/>
    <w:rsid w:val="002905E5"/>
    <w:rsid w:val="00290A14"/>
    <w:rsid w:val="00290B36"/>
    <w:rsid w:val="00290CF8"/>
    <w:rsid w:val="00290E22"/>
    <w:rsid w:val="00290EA8"/>
    <w:rsid w:val="00290F63"/>
    <w:rsid w:val="0029152A"/>
    <w:rsid w:val="002915A4"/>
    <w:rsid w:val="00291672"/>
    <w:rsid w:val="002917B8"/>
    <w:rsid w:val="0029194C"/>
    <w:rsid w:val="002919A3"/>
    <w:rsid w:val="00291A94"/>
    <w:rsid w:val="00292057"/>
    <w:rsid w:val="00292181"/>
    <w:rsid w:val="00292240"/>
    <w:rsid w:val="002922F7"/>
    <w:rsid w:val="00292538"/>
    <w:rsid w:val="00292670"/>
    <w:rsid w:val="0029271F"/>
    <w:rsid w:val="00292C23"/>
    <w:rsid w:val="00292C36"/>
    <w:rsid w:val="00292FE7"/>
    <w:rsid w:val="002933FA"/>
    <w:rsid w:val="0029390C"/>
    <w:rsid w:val="002939AE"/>
    <w:rsid w:val="00293A99"/>
    <w:rsid w:val="00293D98"/>
    <w:rsid w:val="00293F0D"/>
    <w:rsid w:val="002942D5"/>
    <w:rsid w:val="00294412"/>
    <w:rsid w:val="0029452A"/>
    <w:rsid w:val="002948B7"/>
    <w:rsid w:val="00294A88"/>
    <w:rsid w:val="00294B9A"/>
    <w:rsid w:val="00294F51"/>
    <w:rsid w:val="002951BF"/>
    <w:rsid w:val="00295484"/>
    <w:rsid w:val="0029576D"/>
    <w:rsid w:val="00295853"/>
    <w:rsid w:val="00295AC4"/>
    <w:rsid w:val="00295AEC"/>
    <w:rsid w:val="00295D79"/>
    <w:rsid w:val="002960F1"/>
    <w:rsid w:val="002963AA"/>
    <w:rsid w:val="0029644F"/>
    <w:rsid w:val="002966AE"/>
    <w:rsid w:val="002969D8"/>
    <w:rsid w:val="00297226"/>
    <w:rsid w:val="002972B9"/>
    <w:rsid w:val="0029735A"/>
    <w:rsid w:val="002974C4"/>
    <w:rsid w:val="0029761B"/>
    <w:rsid w:val="0029767A"/>
    <w:rsid w:val="00297C0F"/>
    <w:rsid w:val="00297F0A"/>
    <w:rsid w:val="002A04A2"/>
    <w:rsid w:val="002A04FE"/>
    <w:rsid w:val="002A076C"/>
    <w:rsid w:val="002A09B5"/>
    <w:rsid w:val="002A149C"/>
    <w:rsid w:val="002A159D"/>
    <w:rsid w:val="002A173E"/>
    <w:rsid w:val="002A183E"/>
    <w:rsid w:val="002A18EB"/>
    <w:rsid w:val="002A19C4"/>
    <w:rsid w:val="002A1BD1"/>
    <w:rsid w:val="002A1C57"/>
    <w:rsid w:val="002A1C5F"/>
    <w:rsid w:val="002A2477"/>
    <w:rsid w:val="002A252C"/>
    <w:rsid w:val="002A26C9"/>
    <w:rsid w:val="002A26DD"/>
    <w:rsid w:val="002A29AD"/>
    <w:rsid w:val="002A29BC"/>
    <w:rsid w:val="002A2A29"/>
    <w:rsid w:val="002A2EDC"/>
    <w:rsid w:val="002A32F2"/>
    <w:rsid w:val="002A332A"/>
    <w:rsid w:val="002A3808"/>
    <w:rsid w:val="002A3849"/>
    <w:rsid w:val="002A3AAD"/>
    <w:rsid w:val="002A3B49"/>
    <w:rsid w:val="002A416E"/>
    <w:rsid w:val="002A41CA"/>
    <w:rsid w:val="002A464C"/>
    <w:rsid w:val="002A46E9"/>
    <w:rsid w:val="002A497F"/>
    <w:rsid w:val="002A4A40"/>
    <w:rsid w:val="002A4DCD"/>
    <w:rsid w:val="002A4F4A"/>
    <w:rsid w:val="002A5226"/>
    <w:rsid w:val="002A52A3"/>
    <w:rsid w:val="002A52AF"/>
    <w:rsid w:val="002A553D"/>
    <w:rsid w:val="002A5A5D"/>
    <w:rsid w:val="002A63A8"/>
    <w:rsid w:val="002A64BC"/>
    <w:rsid w:val="002A6ACE"/>
    <w:rsid w:val="002A7516"/>
    <w:rsid w:val="002A75D3"/>
    <w:rsid w:val="002A7878"/>
    <w:rsid w:val="002A79E9"/>
    <w:rsid w:val="002A7E3B"/>
    <w:rsid w:val="002B000B"/>
    <w:rsid w:val="002B00FA"/>
    <w:rsid w:val="002B01CB"/>
    <w:rsid w:val="002B0305"/>
    <w:rsid w:val="002B075F"/>
    <w:rsid w:val="002B07C2"/>
    <w:rsid w:val="002B08B8"/>
    <w:rsid w:val="002B0B17"/>
    <w:rsid w:val="002B0BAC"/>
    <w:rsid w:val="002B0EEE"/>
    <w:rsid w:val="002B0FB3"/>
    <w:rsid w:val="002B1314"/>
    <w:rsid w:val="002B146C"/>
    <w:rsid w:val="002B157A"/>
    <w:rsid w:val="002B1752"/>
    <w:rsid w:val="002B1767"/>
    <w:rsid w:val="002B18C3"/>
    <w:rsid w:val="002B1E52"/>
    <w:rsid w:val="002B1F53"/>
    <w:rsid w:val="002B1FC4"/>
    <w:rsid w:val="002B237E"/>
    <w:rsid w:val="002B23E3"/>
    <w:rsid w:val="002B2441"/>
    <w:rsid w:val="002B2A1C"/>
    <w:rsid w:val="002B2BB5"/>
    <w:rsid w:val="002B2D10"/>
    <w:rsid w:val="002B2FB0"/>
    <w:rsid w:val="002B3557"/>
    <w:rsid w:val="002B3958"/>
    <w:rsid w:val="002B3BFE"/>
    <w:rsid w:val="002B3C1D"/>
    <w:rsid w:val="002B3CC4"/>
    <w:rsid w:val="002B3D29"/>
    <w:rsid w:val="002B4295"/>
    <w:rsid w:val="002B4676"/>
    <w:rsid w:val="002B48DC"/>
    <w:rsid w:val="002B49A6"/>
    <w:rsid w:val="002B4D6C"/>
    <w:rsid w:val="002B509A"/>
    <w:rsid w:val="002B550B"/>
    <w:rsid w:val="002B551B"/>
    <w:rsid w:val="002B571B"/>
    <w:rsid w:val="002B5CC4"/>
    <w:rsid w:val="002B5D85"/>
    <w:rsid w:val="002B5E61"/>
    <w:rsid w:val="002B5F82"/>
    <w:rsid w:val="002B6108"/>
    <w:rsid w:val="002B62B1"/>
    <w:rsid w:val="002B6488"/>
    <w:rsid w:val="002B64E3"/>
    <w:rsid w:val="002B686B"/>
    <w:rsid w:val="002B6D41"/>
    <w:rsid w:val="002B6DC9"/>
    <w:rsid w:val="002B6F34"/>
    <w:rsid w:val="002B718C"/>
    <w:rsid w:val="002B7250"/>
    <w:rsid w:val="002B7328"/>
    <w:rsid w:val="002B7425"/>
    <w:rsid w:val="002B7657"/>
    <w:rsid w:val="002C0034"/>
    <w:rsid w:val="002C0189"/>
    <w:rsid w:val="002C0263"/>
    <w:rsid w:val="002C04A9"/>
    <w:rsid w:val="002C0579"/>
    <w:rsid w:val="002C074A"/>
    <w:rsid w:val="002C08C2"/>
    <w:rsid w:val="002C0A8B"/>
    <w:rsid w:val="002C0BEE"/>
    <w:rsid w:val="002C0D7F"/>
    <w:rsid w:val="002C0EFE"/>
    <w:rsid w:val="002C0F0A"/>
    <w:rsid w:val="002C0F0C"/>
    <w:rsid w:val="002C0F8A"/>
    <w:rsid w:val="002C12A8"/>
    <w:rsid w:val="002C147F"/>
    <w:rsid w:val="002C164F"/>
    <w:rsid w:val="002C1E04"/>
    <w:rsid w:val="002C1EDC"/>
    <w:rsid w:val="002C26FF"/>
    <w:rsid w:val="002C29B2"/>
    <w:rsid w:val="002C2C04"/>
    <w:rsid w:val="002C2DF5"/>
    <w:rsid w:val="002C2ECA"/>
    <w:rsid w:val="002C2FAA"/>
    <w:rsid w:val="002C313E"/>
    <w:rsid w:val="002C3291"/>
    <w:rsid w:val="002C33DB"/>
    <w:rsid w:val="002C369A"/>
    <w:rsid w:val="002C378D"/>
    <w:rsid w:val="002C37EB"/>
    <w:rsid w:val="002C38BC"/>
    <w:rsid w:val="002C3A78"/>
    <w:rsid w:val="002C3C6B"/>
    <w:rsid w:val="002C3E6B"/>
    <w:rsid w:val="002C3F05"/>
    <w:rsid w:val="002C41A7"/>
    <w:rsid w:val="002C4416"/>
    <w:rsid w:val="002C4890"/>
    <w:rsid w:val="002C4991"/>
    <w:rsid w:val="002C4DB4"/>
    <w:rsid w:val="002C4DEE"/>
    <w:rsid w:val="002C4DF4"/>
    <w:rsid w:val="002C52EF"/>
    <w:rsid w:val="002C543C"/>
    <w:rsid w:val="002C5567"/>
    <w:rsid w:val="002C55E2"/>
    <w:rsid w:val="002C594C"/>
    <w:rsid w:val="002C5ABB"/>
    <w:rsid w:val="002C5B7E"/>
    <w:rsid w:val="002C5C7F"/>
    <w:rsid w:val="002C5E0F"/>
    <w:rsid w:val="002C5E35"/>
    <w:rsid w:val="002C5E5A"/>
    <w:rsid w:val="002C5F7E"/>
    <w:rsid w:val="002C5FC9"/>
    <w:rsid w:val="002C61DC"/>
    <w:rsid w:val="002C61F7"/>
    <w:rsid w:val="002C653A"/>
    <w:rsid w:val="002C6835"/>
    <w:rsid w:val="002C6921"/>
    <w:rsid w:val="002C69CE"/>
    <w:rsid w:val="002C6A17"/>
    <w:rsid w:val="002C6B2C"/>
    <w:rsid w:val="002C712C"/>
    <w:rsid w:val="002C717E"/>
    <w:rsid w:val="002C71DD"/>
    <w:rsid w:val="002C74DF"/>
    <w:rsid w:val="002C775C"/>
    <w:rsid w:val="002C777A"/>
    <w:rsid w:val="002C77A8"/>
    <w:rsid w:val="002C7993"/>
    <w:rsid w:val="002C7B85"/>
    <w:rsid w:val="002C7C8F"/>
    <w:rsid w:val="002C7E47"/>
    <w:rsid w:val="002C7FF6"/>
    <w:rsid w:val="002C7FFD"/>
    <w:rsid w:val="002D046B"/>
    <w:rsid w:val="002D0524"/>
    <w:rsid w:val="002D08F8"/>
    <w:rsid w:val="002D0A6D"/>
    <w:rsid w:val="002D1001"/>
    <w:rsid w:val="002D114C"/>
    <w:rsid w:val="002D12BE"/>
    <w:rsid w:val="002D15EC"/>
    <w:rsid w:val="002D16C3"/>
    <w:rsid w:val="002D1BE6"/>
    <w:rsid w:val="002D1D17"/>
    <w:rsid w:val="002D1DFC"/>
    <w:rsid w:val="002D2106"/>
    <w:rsid w:val="002D2460"/>
    <w:rsid w:val="002D264B"/>
    <w:rsid w:val="002D26EB"/>
    <w:rsid w:val="002D2880"/>
    <w:rsid w:val="002D2888"/>
    <w:rsid w:val="002D2964"/>
    <w:rsid w:val="002D2AC5"/>
    <w:rsid w:val="002D2ACC"/>
    <w:rsid w:val="002D2B36"/>
    <w:rsid w:val="002D2B82"/>
    <w:rsid w:val="002D31DA"/>
    <w:rsid w:val="002D393B"/>
    <w:rsid w:val="002D39F0"/>
    <w:rsid w:val="002D3A62"/>
    <w:rsid w:val="002D3C32"/>
    <w:rsid w:val="002D3E06"/>
    <w:rsid w:val="002D4171"/>
    <w:rsid w:val="002D43D6"/>
    <w:rsid w:val="002D47BC"/>
    <w:rsid w:val="002D4A58"/>
    <w:rsid w:val="002D4A81"/>
    <w:rsid w:val="002D4BE1"/>
    <w:rsid w:val="002D560A"/>
    <w:rsid w:val="002D5728"/>
    <w:rsid w:val="002D5732"/>
    <w:rsid w:val="002D5CA4"/>
    <w:rsid w:val="002D5CC1"/>
    <w:rsid w:val="002D5F0E"/>
    <w:rsid w:val="002D6241"/>
    <w:rsid w:val="002D6677"/>
    <w:rsid w:val="002D67C2"/>
    <w:rsid w:val="002D6BA2"/>
    <w:rsid w:val="002D6D73"/>
    <w:rsid w:val="002D76D4"/>
    <w:rsid w:val="002D774C"/>
    <w:rsid w:val="002D77E1"/>
    <w:rsid w:val="002D78F7"/>
    <w:rsid w:val="002D7AFB"/>
    <w:rsid w:val="002E003B"/>
    <w:rsid w:val="002E00AF"/>
    <w:rsid w:val="002E0238"/>
    <w:rsid w:val="002E03F6"/>
    <w:rsid w:val="002E05FC"/>
    <w:rsid w:val="002E06AE"/>
    <w:rsid w:val="002E090F"/>
    <w:rsid w:val="002E0DDA"/>
    <w:rsid w:val="002E0ED8"/>
    <w:rsid w:val="002E0F41"/>
    <w:rsid w:val="002E1180"/>
    <w:rsid w:val="002E135E"/>
    <w:rsid w:val="002E15F2"/>
    <w:rsid w:val="002E1740"/>
    <w:rsid w:val="002E17DB"/>
    <w:rsid w:val="002E18BB"/>
    <w:rsid w:val="002E1966"/>
    <w:rsid w:val="002E1BF9"/>
    <w:rsid w:val="002E1E56"/>
    <w:rsid w:val="002E22EC"/>
    <w:rsid w:val="002E23F6"/>
    <w:rsid w:val="002E24AE"/>
    <w:rsid w:val="002E26CC"/>
    <w:rsid w:val="002E2C73"/>
    <w:rsid w:val="002E2CD8"/>
    <w:rsid w:val="002E2D68"/>
    <w:rsid w:val="002E2F97"/>
    <w:rsid w:val="002E300D"/>
    <w:rsid w:val="002E3028"/>
    <w:rsid w:val="002E38F3"/>
    <w:rsid w:val="002E399D"/>
    <w:rsid w:val="002E3BAB"/>
    <w:rsid w:val="002E4067"/>
    <w:rsid w:val="002E45C2"/>
    <w:rsid w:val="002E47C5"/>
    <w:rsid w:val="002E48B9"/>
    <w:rsid w:val="002E4A59"/>
    <w:rsid w:val="002E4D37"/>
    <w:rsid w:val="002E4F7D"/>
    <w:rsid w:val="002E50B7"/>
    <w:rsid w:val="002E522F"/>
    <w:rsid w:val="002E54AA"/>
    <w:rsid w:val="002E5511"/>
    <w:rsid w:val="002E5767"/>
    <w:rsid w:val="002E5C34"/>
    <w:rsid w:val="002E607C"/>
    <w:rsid w:val="002E6222"/>
    <w:rsid w:val="002E65EB"/>
    <w:rsid w:val="002E68E4"/>
    <w:rsid w:val="002E6A7E"/>
    <w:rsid w:val="002E6AC5"/>
    <w:rsid w:val="002E6BA7"/>
    <w:rsid w:val="002E6D98"/>
    <w:rsid w:val="002E6F8C"/>
    <w:rsid w:val="002E70AC"/>
    <w:rsid w:val="002E7345"/>
    <w:rsid w:val="002E7590"/>
    <w:rsid w:val="002E7636"/>
    <w:rsid w:val="002E79E1"/>
    <w:rsid w:val="002E7A4F"/>
    <w:rsid w:val="002E7B7D"/>
    <w:rsid w:val="002E7EA8"/>
    <w:rsid w:val="002F0A3C"/>
    <w:rsid w:val="002F0C92"/>
    <w:rsid w:val="002F0E6E"/>
    <w:rsid w:val="002F107E"/>
    <w:rsid w:val="002F1132"/>
    <w:rsid w:val="002F1274"/>
    <w:rsid w:val="002F128D"/>
    <w:rsid w:val="002F157D"/>
    <w:rsid w:val="002F1719"/>
    <w:rsid w:val="002F1798"/>
    <w:rsid w:val="002F1890"/>
    <w:rsid w:val="002F1A18"/>
    <w:rsid w:val="002F1C15"/>
    <w:rsid w:val="002F1C61"/>
    <w:rsid w:val="002F1E73"/>
    <w:rsid w:val="002F21A7"/>
    <w:rsid w:val="002F2476"/>
    <w:rsid w:val="002F2530"/>
    <w:rsid w:val="002F2949"/>
    <w:rsid w:val="002F2BB9"/>
    <w:rsid w:val="002F313B"/>
    <w:rsid w:val="002F320B"/>
    <w:rsid w:val="002F356C"/>
    <w:rsid w:val="002F366C"/>
    <w:rsid w:val="002F36C5"/>
    <w:rsid w:val="002F3838"/>
    <w:rsid w:val="002F3872"/>
    <w:rsid w:val="002F388D"/>
    <w:rsid w:val="002F3BFF"/>
    <w:rsid w:val="002F41FC"/>
    <w:rsid w:val="002F4289"/>
    <w:rsid w:val="002F4550"/>
    <w:rsid w:val="002F46CE"/>
    <w:rsid w:val="002F478F"/>
    <w:rsid w:val="002F4A12"/>
    <w:rsid w:val="002F4B1E"/>
    <w:rsid w:val="002F4CEF"/>
    <w:rsid w:val="002F5225"/>
    <w:rsid w:val="002F5353"/>
    <w:rsid w:val="002F53A5"/>
    <w:rsid w:val="002F5738"/>
    <w:rsid w:val="002F5846"/>
    <w:rsid w:val="002F5E67"/>
    <w:rsid w:val="002F622F"/>
    <w:rsid w:val="002F63B2"/>
    <w:rsid w:val="002F6475"/>
    <w:rsid w:val="002F6514"/>
    <w:rsid w:val="002F684E"/>
    <w:rsid w:val="002F6866"/>
    <w:rsid w:val="002F6A85"/>
    <w:rsid w:val="002F6B43"/>
    <w:rsid w:val="002F6E0A"/>
    <w:rsid w:val="002F78B0"/>
    <w:rsid w:val="00300105"/>
    <w:rsid w:val="003002E3"/>
    <w:rsid w:val="003006BB"/>
    <w:rsid w:val="003006D8"/>
    <w:rsid w:val="00300E5F"/>
    <w:rsid w:val="003014C9"/>
    <w:rsid w:val="00301781"/>
    <w:rsid w:val="00301861"/>
    <w:rsid w:val="00301945"/>
    <w:rsid w:val="00301B4F"/>
    <w:rsid w:val="00301CEC"/>
    <w:rsid w:val="00301CF4"/>
    <w:rsid w:val="00301FDA"/>
    <w:rsid w:val="003020A7"/>
    <w:rsid w:val="003022BB"/>
    <w:rsid w:val="00302610"/>
    <w:rsid w:val="003028E8"/>
    <w:rsid w:val="0030291B"/>
    <w:rsid w:val="00302C48"/>
    <w:rsid w:val="00302CA3"/>
    <w:rsid w:val="00302CD6"/>
    <w:rsid w:val="00302CFF"/>
    <w:rsid w:val="00302E9B"/>
    <w:rsid w:val="00302F40"/>
    <w:rsid w:val="00303140"/>
    <w:rsid w:val="003032E5"/>
    <w:rsid w:val="0030339E"/>
    <w:rsid w:val="003033BC"/>
    <w:rsid w:val="00303691"/>
    <w:rsid w:val="003039E5"/>
    <w:rsid w:val="00303CB7"/>
    <w:rsid w:val="00303D3F"/>
    <w:rsid w:val="00303F78"/>
    <w:rsid w:val="003040C8"/>
    <w:rsid w:val="003040EE"/>
    <w:rsid w:val="003043CF"/>
    <w:rsid w:val="003046B6"/>
    <w:rsid w:val="003046E6"/>
    <w:rsid w:val="003047D2"/>
    <w:rsid w:val="00304BDB"/>
    <w:rsid w:val="00304D5C"/>
    <w:rsid w:val="00304E8B"/>
    <w:rsid w:val="00305110"/>
    <w:rsid w:val="003051CA"/>
    <w:rsid w:val="003052F0"/>
    <w:rsid w:val="003055D8"/>
    <w:rsid w:val="0030567F"/>
    <w:rsid w:val="00305AC6"/>
    <w:rsid w:val="00305ACB"/>
    <w:rsid w:val="00305DEA"/>
    <w:rsid w:val="0030648A"/>
    <w:rsid w:val="00306E4D"/>
    <w:rsid w:val="00306F45"/>
    <w:rsid w:val="00307295"/>
    <w:rsid w:val="00307486"/>
    <w:rsid w:val="0030767D"/>
    <w:rsid w:val="0030789F"/>
    <w:rsid w:val="00307927"/>
    <w:rsid w:val="00307AC0"/>
    <w:rsid w:val="00307B8E"/>
    <w:rsid w:val="00307C41"/>
    <w:rsid w:val="00307D1A"/>
    <w:rsid w:val="00307FD6"/>
    <w:rsid w:val="0031042A"/>
    <w:rsid w:val="00310571"/>
    <w:rsid w:val="00310971"/>
    <w:rsid w:val="00310BAA"/>
    <w:rsid w:val="003112DC"/>
    <w:rsid w:val="003112F2"/>
    <w:rsid w:val="0031151A"/>
    <w:rsid w:val="003116EA"/>
    <w:rsid w:val="003119C3"/>
    <w:rsid w:val="00311DB6"/>
    <w:rsid w:val="00312014"/>
    <w:rsid w:val="003122D7"/>
    <w:rsid w:val="00312399"/>
    <w:rsid w:val="0031242C"/>
    <w:rsid w:val="003126B2"/>
    <w:rsid w:val="0031291D"/>
    <w:rsid w:val="00312A62"/>
    <w:rsid w:val="00312EAC"/>
    <w:rsid w:val="00313038"/>
    <w:rsid w:val="00313497"/>
    <w:rsid w:val="00313525"/>
    <w:rsid w:val="00313B1E"/>
    <w:rsid w:val="00313FAC"/>
    <w:rsid w:val="0031401B"/>
    <w:rsid w:val="00314073"/>
    <w:rsid w:val="00314134"/>
    <w:rsid w:val="00314358"/>
    <w:rsid w:val="0031446C"/>
    <w:rsid w:val="003148A8"/>
    <w:rsid w:val="00314FE5"/>
    <w:rsid w:val="003153A9"/>
    <w:rsid w:val="00315417"/>
    <w:rsid w:val="00315529"/>
    <w:rsid w:val="003155E7"/>
    <w:rsid w:val="00315646"/>
    <w:rsid w:val="003157D8"/>
    <w:rsid w:val="00315FD4"/>
    <w:rsid w:val="003168E5"/>
    <w:rsid w:val="003169EE"/>
    <w:rsid w:val="00316AA7"/>
    <w:rsid w:val="00316AB4"/>
    <w:rsid w:val="00316BD1"/>
    <w:rsid w:val="00316F00"/>
    <w:rsid w:val="003171B6"/>
    <w:rsid w:val="0031731D"/>
    <w:rsid w:val="0031742D"/>
    <w:rsid w:val="00317A13"/>
    <w:rsid w:val="003200F2"/>
    <w:rsid w:val="0032026A"/>
    <w:rsid w:val="003202D6"/>
    <w:rsid w:val="003203E0"/>
    <w:rsid w:val="00320465"/>
    <w:rsid w:val="003204CB"/>
    <w:rsid w:val="003205B7"/>
    <w:rsid w:val="0032065B"/>
    <w:rsid w:val="0032085A"/>
    <w:rsid w:val="00320A81"/>
    <w:rsid w:val="00320BBA"/>
    <w:rsid w:val="00320CAA"/>
    <w:rsid w:val="00320DF5"/>
    <w:rsid w:val="00320E3B"/>
    <w:rsid w:val="003212EB"/>
    <w:rsid w:val="003213DC"/>
    <w:rsid w:val="003214AD"/>
    <w:rsid w:val="0032172C"/>
    <w:rsid w:val="003218E9"/>
    <w:rsid w:val="00321CB6"/>
    <w:rsid w:val="00321DE4"/>
    <w:rsid w:val="00321E0D"/>
    <w:rsid w:val="00321EC2"/>
    <w:rsid w:val="00322227"/>
    <w:rsid w:val="003222BD"/>
    <w:rsid w:val="00322307"/>
    <w:rsid w:val="003226D6"/>
    <w:rsid w:val="00322714"/>
    <w:rsid w:val="003228A0"/>
    <w:rsid w:val="00322BF3"/>
    <w:rsid w:val="00322D2A"/>
    <w:rsid w:val="00323179"/>
    <w:rsid w:val="0032349B"/>
    <w:rsid w:val="003236F8"/>
    <w:rsid w:val="00323B5B"/>
    <w:rsid w:val="00324892"/>
    <w:rsid w:val="003248F7"/>
    <w:rsid w:val="0032492C"/>
    <w:rsid w:val="00324B70"/>
    <w:rsid w:val="00325322"/>
    <w:rsid w:val="0032539B"/>
    <w:rsid w:val="003254AA"/>
    <w:rsid w:val="00325674"/>
    <w:rsid w:val="003257DE"/>
    <w:rsid w:val="0032580A"/>
    <w:rsid w:val="00325842"/>
    <w:rsid w:val="00325D7D"/>
    <w:rsid w:val="00325FF9"/>
    <w:rsid w:val="00326132"/>
    <w:rsid w:val="00326141"/>
    <w:rsid w:val="003262FF"/>
    <w:rsid w:val="003263ED"/>
    <w:rsid w:val="0032641F"/>
    <w:rsid w:val="003269A3"/>
    <w:rsid w:val="00326A6B"/>
    <w:rsid w:val="00326E5A"/>
    <w:rsid w:val="00327099"/>
    <w:rsid w:val="0032725C"/>
    <w:rsid w:val="0032775F"/>
    <w:rsid w:val="003279F1"/>
    <w:rsid w:val="00327C09"/>
    <w:rsid w:val="00327CED"/>
    <w:rsid w:val="00327E3D"/>
    <w:rsid w:val="00327E8B"/>
    <w:rsid w:val="00330698"/>
    <w:rsid w:val="003306F0"/>
    <w:rsid w:val="003307FC"/>
    <w:rsid w:val="0033083B"/>
    <w:rsid w:val="003308BC"/>
    <w:rsid w:val="00330D55"/>
    <w:rsid w:val="0033105E"/>
    <w:rsid w:val="0033130E"/>
    <w:rsid w:val="00331584"/>
    <w:rsid w:val="0033172C"/>
    <w:rsid w:val="0033191B"/>
    <w:rsid w:val="00331ABF"/>
    <w:rsid w:val="00331D8B"/>
    <w:rsid w:val="00331EB4"/>
    <w:rsid w:val="00331FDA"/>
    <w:rsid w:val="0033227A"/>
    <w:rsid w:val="00332283"/>
    <w:rsid w:val="0033242B"/>
    <w:rsid w:val="0033270F"/>
    <w:rsid w:val="0033278F"/>
    <w:rsid w:val="003327EC"/>
    <w:rsid w:val="00332844"/>
    <w:rsid w:val="0033288E"/>
    <w:rsid w:val="0033295F"/>
    <w:rsid w:val="00332978"/>
    <w:rsid w:val="003329AF"/>
    <w:rsid w:val="00332A2B"/>
    <w:rsid w:val="00332A99"/>
    <w:rsid w:val="00332B58"/>
    <w:rsid w:val="00332BF4"/>
    <w:rsid w:val="00332FAF"/>
    <w:rsid w:val="00332FE0"/>
    <w:rsid w:val="003335A2"/>
    <w:rsid w:val="00333795"/>
    <w:rsid w:val="0033397C"/>
    <w:rsid w:val="00333B6B"/>
    <w:rsid w:val="00333BB2"/>
    <w:rsid w:val="0033418F"/>
    <w:rsid w:val="00334274"/>
    <w:rsid w:val="00334AF3"/>
    <w:rsid w:val="00334B5B"/>
    <w:rsid w:val="00334C2C"/>
    <w:rsid w:val="00335161"/>
    <w:rsid w:val="003361B2"/>
    <w:rsid w:val="00336A3A"/>
    <w:rsid w:val="00336B31"/>
    <w:rsid w:val="00336DE4"/>
    <w:rsid w:val="003371C2"/>
    <w:rsid w:val="00337604"/>
    <w:rsid w:val="00337DF2"/>
    <w:rsid w:val="00337E15"/>
    <w:rsid w:val="00340846"/>
    <w:rsid w:val="0034129A"/>
    <w:rsid w:val="00341975"/>
    <w:rsid w:val="00341A57"/>
    <w:rsid w:val="00341ACC"/>
    <w:rsid w:val="00341C0F"/>
    <w:rsid w:val="00341C92"/>
    <w:rsid w:val="0034210B"/>
    <w:rsid w:val="00342389"/>
    <w:rsid w:val="00342476"/>
    <w:rsid w:val="003428F0"/>
    <w:rsid w:val="00342950"/>
    <w:rsid w:val="003433AC"/>
    <w:rsid w:val="00343503"/>
    <w:rsid w:val="003437AD"/>
    <w:rsid w:val="00343BAB"/>
    <w:rsid w:val="00343CEB"/>
    <w:rsid w:val="00343DBA"/>
    <w:rsid w:val="00343E23"/>
    <w:rsid w:val="00344019"/>
    <w:rsid w:val="00344243"/>
    <w:rsid w:val="0034430A"/>
    <w:rsid w:val="00344608"/>
    <w:rsid w:val="0034495B"/>
    <w:rsid w:val="00344C88"/>
    <w:rsid w:val="00344CC4"/>
    <w:rsid w:val="0034500E"/>
    <w:rsid w:val="00345093"/>
    <w:rsid w:val="003451BE"/>
    <w:rsid w:val="00345AC9"/>
    <w:rsid w:val="00345D89"/>
    <w:rsid w:val="003460F3"/>
    <w:rsid w:val="00346161"/>
    <w:rsid w:val="0034621D"/>
    <w:rsid w:val="0034624B"/>
    <w:rsid w:val="0034638B"/>
    <w:rsid w:val="00346453"/>
    <w:rsid w:val="00346602"/>
    <w:rsid w:val="00346672"/>
    <w:rsid w:val="00346971"/>
    <w:rsid w:val="00346A16"/>
    <w:rsid w:val="00346D53"/>
    <w:rsid w:val="00346E1A"/>
    <w:rsid w:val="003473DC"/>
    <w:rsid w:val="00347549"/>
    <w:rsid w:val="0034765F"/>
    <w:rsid w:val="003476C8"/>
    <w:rsid w:val="003505BC"/>
    <w:rsid w:val="003505F3"/>
    <w:rsid w:val="00350A69"/>
    <w:rsid w:val="00350EAB"/>
    <w:rsid w:val="00351035"/>
    <w:rsid w:val="003510C4"/>
    <w:rsid w:val="00351100"/>
    <w:rsid w:val="003515C1"/>
    <w:rsid w:val="00351612"/>
    <w:rsid w:val="003516BB"/>
    <w:rsid w:val="00351B77"/>
    <w:rsid w:val="00351D0A"/>
    <w:rsid w:val="003521F7"/>
    <w:rsid w:val="00352203"/>
    <w:rsid w:val="0035272B"/>
    <w:rsid w:val="003527A2"/>
    <w:rsid w:val="00352C0E"/>
    <w:rsid w:val="00352CE8"/>
    <w:rsid w:val="00352E07"/>
    <w:rsid w:val="00352F45"/>
    <w:rsid w:val="00352FF0"/>
    <w:rsid w:val="003530BF"/>
    <w:rsid w:val="003530D9"/>
    <w:rsid w:val="00353118"/>
    <w:rsid w:val="00353210"/>
    <w:rsid w:val="003536B1"/>
    <w:rsid w:val="00353914"/>
    <w:rsid w:val="00353989"/>
    <w:rsid w:val="00353B66"/>
    <w:rsid w:val="00353E6A"/>
    <w:rsid w:val="00354278"/>
    <w:rsid w:val="0035486F"/>
    <w:rsid w:val="00354A5F"/>
    <w:rsid w:val="00354B27"/>
    <w:rsid w:val="00355281"/>
    <w:rsid w:val="0035563B"/>
    <w:rsid w:val="00355726"/>
    <w:rsid w:val="003557B2"/>
    <w:rsid w:val="00355953"/>
    <w:rsid w:val="00355AF5"/>
    <w:rsid w:val="00355CC0"/>
    <w:rsid w:val="003560E7"/>
    <w:rsid w:val="00356112"/>
    <w:rsid w:val="00356245"/>
    <w:rsid w:val="003565C0"/>
    <w:rsid w:val="003565E5"/>
    <w:rsid w:val="00356654"/>
    <w:rsid w:val="00356663"/>
    <w:rsid w:val="0035676C"/>
    <w:rsid w:val="00356A21"/>
    <w:rsid w:val="00356C1C"/>
    <w:rsid w:val="00357279"/>
    <w:rsid w:val="0035729B"/>
    <w:rsid w:val="003575CA"/>
    <w:rsid w:val="00357C77"/>
    <w:rsid w:val="00357E35"/>
    <w:rsid w:val="00357E44"/>
    <w:rsid w:val="00360245"/>
    <w:rsid w:val="003603A6"/>
    <w:rsid w:val="00360563"/>
    <w:rsid w:val="00360731"/>
    <w:rsid w:val="003607A6"/>
    <w:rsid w:val="00360952"/>
    <w:rsid w:val="00360D13"/>
    <w:rsid w:val="00361122"/>
    <w:rsid w:val="0036154F"/>
    <w:rsid w:val="00361620"/>
    <w:rsid w:val="003616EC"/>
    <w:rsid w:val="00361C07"/>
    <w:rsid w:val="00361C60"/>
    <w:rsid w:val="00361C67"/>
    <w:rsid w:val="00362062"/>
    <w:rsid w:val="0036214D"/>
    <w:rsid w:val="0036266E"/>
    <w:rsid w:val="00362732"/>
    <w:rsid w:val="00362798"/>
    <w:rsid w:val="00362DE8"/>
    <w:rsid w:val="00363193"/>
    <w:rsid w:val="00363257"/>
    <w:rsid w:val="003632C4"/>
    <w:rsid w:val="00363560"/>
    <w:rsid w:val="003637EE"/>
    <w:rsid w:val="00363864"/>
    <w:rsid w:val="00363B0A"/>
    <w:rsid w:val="003640A5"/>
    <w:rsid w:val="00364216"/>
    <w:rsid w:val="00364619"/>
    <w:rsid w:val="0036473A"/>
    <w:rsid w:val="00364D74"/>
    <w:rsid w:val="00364E34"/>
    <w:rsid w:val="00364F1C"/>
    <w:rsid w:val="00365401"/>
    <w:rsid w:val="003654D1"/>
    <w:rsid w:val="00365861"/>
    <w:rsid w:val="00365875"/>
    <w:rsid w:val="00365D19"/>
    <w:rsid w:val="00365E71"/>
    <w:rsid w:val="00365F4D"/>
    <w:rsid w:val="00366857"/>
    <w:rsid w:val="0036735D"/>
    <w:rsid w:val="003677C9"/>
    <w:rsid w:val="00367A0E"/>
    <w:rsid w:val="00367DC4"/>
    <w:rsid w:val="00367FEF"/>
    <w:rsid w:val="00370156"/>
    <w:rsid w:val="003702C1"/>
    <w:rsid w:val="00370658"/>
    <w:rsid w:val="00370C18"/>
    <w:rsid w:val="00370E50"/>
    <w:rsid w:val="0037117B"/>
    <w:rsid w:val="0037148B"/>
    <w:rsid w:val="0037154D"/>
    <w:rsid w:val="00371A1A"/>
    <w:rsid w:val="00371B0F"/>
    <w:rsid w:val="00371EB5"/>
    <w:rsid w:val="0037205D"/>
    <w:rsid w:val="00372241"/>
    <w:rsid w:val="00372677"/>
    <w:rsid w:val="00372B08"/>
    <w:rsid w:val="00372D2A"/>
    <w:rsid w:val="00372D88"/>
    <w:rsid w:val="003730B6"/>
    <w:rsid w:val="003732E7"/>
    <w:rsid w:val="00373520"/>
    <w:rsid w:val="0037363F"/>
    <w:rsid w:val="0037377C"/>
    <w:rsid w:val="00373C2F"/>
    <w:rsid w:val="00373D97"/>
    <w:rsid w:val="00373FC4"/>
    <w:rsid w:val="003742AC"/>
    <w:rsid w:val="003742C3"/>
    <w:rsid w:val="003744B7"/>
    <w:rsid w:val="003744F6"/>
    <w:rsid w:val="003745E2"/>
    <w:rsid w:val="00374FC2"/>
    <w:rsid w:val="00374FFC"/>
    <w:rsid w:val="00375133"/>
    <w:rsid w:val="00375720"/>
    <w:rsid w:val="00375838"/>
    <w:rsid w:val="00375E82"/>
    <w:rsid w:val="0037603A"/>
    <w:rsid w:val="00376092"/>
    <w:rsid w:val="003769C3"/>
    <w:rsid w:val="00376CD8"/>
    <w:rsid w:val="00376CE8"/>
    <w:rsid w:val="00376DCF"/>
    <w:rsid w:val="00376ED5"/>
    <w:rsid w:val="003773E8"/>
    <w:rsid w:val="003774DB"/>
    <w:rsid w:val="00377583"/>
    <w:rsid w:val="0037774A"/>
    <w:rsid w:val="00380307"/>
    <w:rsid w:val="00380334"/>
    <w:rsid w:val="0038048D"/>
    <w:rsid w:val="003804A3"/>
    <w:rsid w:val="003804BD"/>
    <w:rsid w:val="003805C9"/>
    <w:rsid w:val="00380602"/>
    <w:rsid w:val="0038089D"/>
    <w:rsid w:val="00380B60"/>
    <w:rsid w:val="00380C41"/>
    <w:rsid w:val="0038120E"/>
    <w:rsid w:val="003812D0"/>
    <w:rsid w:val="003815B7"/>
    <w:rsid w:val="00381817"/>
    <w:rsid w:val="00381A31"/>
    <w:rsid w:val="00381B4E"/>
    <w:rsid w:val="00381B7E"/>
    <w:rsid w:val="00382247"/>
    <w:rsid w:val="0038265E"/>
    <w:rsid w:val="003827BD"/>
    <w:rsid w:val="00382B06"/>
    <w:rsid w:val="00382E47"/>
    <w:rsid w:val="00382EF8"/>
    <w:rsid w:val="0038311C"/>
    <w:rsid w:val="0038379D"/>
    <w:rsid w:val="00384016"/>
    <w:rsid w:val="0038421F"/>
    <w:rsid w:val="0038426D"/>
    <w:rsid w:val="00384539"/>
    <w:rsid w:val="0038455D"/>
    <w:rsid w:val="003848AC"/>
    <w:rsid w:val="003848FC"/>
    <w:rsid w:val="00384CD4"/>
    <w:rsid w:val="00384F94"/>
    <w:rsid w:val="003852E7"/>
    <w:rsid w:val="00385334"/>
    <w:rsid w:val="00385468"/>
    <w:rsid w:val="003855CD"/>
    <w:rsid w:val="00385B85"/>
    <w:rsid w:val="00385D6C"/>
    <w:rsid w:val="00385D89"/>
    <w:rsid w:val="00385FCE"/>
    <w:rsid w:val="00386236"/>
    <w:rsid w:val="003865CA"/>
    <w:rsid w:val="00386706"/>
    <w:rsid w:val="00386901"/>
    <w:rsid w:val="00386A1F"/>
    <w:rsid w:val="00386C4C"/>
    <w:rsid w:val="00386CD3"/>
    <w:rsid w:val="00386CDA"/>
    <w:rsid w:val="00386CE1"/>
    <w:rsid w:val="00386E2C"/>
    <w:rsid w:val="0038700D"/>
    <w:rsid w:val="00387029"/>
    <w:rsid w:val="003874CE"/>
    <w:rsid w:val="00387684"/>
    <w:rsid w:val="0038789E"/>
    <w:rsid w:val="00387A69"/>
    <w:rsid w:val="00387B74"/>
    <w:rsid w:val="00387BCC"/>
    <w:rsid w:val="00387D54"/>
    <w:rsid w:val="00387E5F"/>
    <w:rsid w:val="00387E7B"/>
    <w:rsid w:val="00387E9B"/>
    <w:rsid w:val="00387F1B"/>
    <w:rsid w:val="00387F32"/>
    <w:rsid w:val="0039013A"/>
    <w:rsid w:val="003902AE"/>
    <w:rsid w:val="00390555"/>
    <w:rsid w:val="00390599"/>
    <w:rsid w:val="003905ED"/>
    <w:rsid w:val="00390869"/>
    <w:rsid w:val="00390938"/>
    <w:rsid w:val="003909A5"/>
    <w:rsid w:val="00390C02"/>
    <w:rsid w:val="00390DE1"/>
    <w:rsid w:val="00391071"/>
    <w:rsid w:val="00391AFA"/>
    <w:rsid w:val="00391EDB"/>
    <w:rsid w:val="00392273"/>
    <w:rsid w:val="003922F4"/>
    <w:rsid w:val="00392407"/>
    <w:rsid w:val="003924E5"/>
    <w:rsid w:val="00392516"/>
    <w:rsid w:val="0039256F"/>
    <w:rsid w:val="00392802"/>
    <w:rsid w:val="00392CBC"/>
    <w:rsid w:val="00392E32"/>
    <w:rsid w:val="00392EF7"/>
    <w:rsid w:val="00392F60"/>
    <w:rsid w:val="00392F84"/>
    <w:rsid w:val="00392FB4"/>
    <w:rsid w:val="003933F3"/>
    <w:rsid w:val="0039379B"/>
    <w:rsid w:val="00393C6B"/>
    <w:rsid w:val="00393DB4"/>
    <w:rsid w:val="0039428A"/>
    <w:rsid w:val="003942A9"/>
    <w:rsid w:val="00394425"/>
    <w:rsid w:val="0039487C"/>
    <w:rsid w:val="0039488C"/>
    <w:rsid w:val="003949F4"/>
    <w:rsid w:val="00394B6E"/>
    <w:rsid w:val="00394F1E"/>
    <w:rsid w:val="003950C6"/>
    <w:rsid w:val="0039513C"/>
    <w:rsid w:val="00395E22"/>
    <w:rsid w:val="003960E6"/>
    <w:rsid w:val="00396115"/>
    <w:rsid w:val="003968F1"/>
    <w:rsid w:val="00396A76"/>
    <w:rsid w:val="00396A85"/>
    <w:rsid w:val="00396B32"/>
    <w:rsid w:val="00396BC1"/>
    <w:rsid w:val="00396D92"/>
    <w:rsid w:val="00396DE6"/>
    <w:rsid w:val="00396F04"/>
    <w:rsid w:val="003970F9"/>
    <w:rsid w:val="003973E0"/>
    <w:rsid w:val="0039778B"/>
    <w:rsid w:val="003977C0"/>
    <w:rsid w:val="003977DD"/>
    <w:rsid w:val="00397979"/>
    <w:rsid w:val="003979CA"/>
    <w:rsid w:val="003979EE"/>
    <w:rsid w:val="00397B18"/>
    <w:rsid w:val="00397C5A"/>
    <w:rsid w:val="003A0112"/>
    <w:rsid w:val="003A0215"/>
    <w:rsid w:val="003A02C6"/>
    <w:rsid w:val="003A03F5"/>
    <w:rsid w:val="003A05DF"/>
    <w:rsid w:val="003A0955"/>
    <w:rsid w:val="003A0B95"/>
    <w:rsid w:val="003A0F18"/>
    <w:rsid w:val="003A0F5E"/>
    <w:rsid w:val="003A1314"/>
    <w:rsid w:val="003A150F"/>
    <w:rsid w:val="003A162C"/>
    <w:rsid w:val="003A1691"/>
    <w:rsid w:val="003A1725"/>
    <w:rsid w:val="003A19C5"/>
    <w:rsid w:val="003A1A9D"/>
    <w:rsid w:val="003A1C8C"/>
    <w:rsid w:val="003A1D70"/>
    <w:rsid w:val="003A1EC7"/>
    <w:rsid w:val="003A21EF"/>
    <w:rsid w:val="003A26C0"/>
    <w:rsid w:val="003A26C8"/>
    <w:rsid w:val="003A271E"/>
    <w:rsid w:val="003A2CC4"/>
    <w:rsid w:val="003A2DA3"/>
    <w:rsid w:val="003A2DFD"/>
    <w:rsid w:val="003A32B9"/>
    <w:rsid w:val="003A34F6"/>
    <w:rsid w:val="003A3D45"/>
    <w:rsid w:val="003A3D64"/>
    <w:rsid w:val="003A3DAF"/>
    <w:rsid w:val="003A4338"/>
    <w:rsid w:val="003A4481"/>
    <w:rsid w:val="003A4494"/>
    <w:rsid w:val="003A449E"/>
    <w:rsid w:val="003A4596"/>
    <w:rsid w:val="003A4614"/>
    <w:rsid w:val="003A468C"/>
    <w:rsid w:val="003A46D4"/>
    <w:rsid w:val="003A4759"/>
    <w:rsid w:val="003A4794"/>
    <w:rsid w:val="003A4886"/>
    <w:rsid w:val="003A4951"/>
    <w:rsid w:val="003A4C02"/>
    <w:rsid w:val="003A4E7A"/>
    <w:rsid w:val="003A5137"/>
    <w:rsid w:val="003A516E"/>
    <w:rsid w:val="003A545B"/>
    <w:rsid w:val="003A54E1"/>
    <w:rsid w:val="003A555C"/>
    <w:rsid w:val="003A558B"/>
    <w:rsid w:val="003A587B"/>
    <w:rsid w:val="003A5A3B"/>
    <w:rsid w:val="003A5BED"/>
    <w:rsid w:val="003A5C0C"/>
    <w:rsid w:val="003A5CA3"/>
    <w:rsid w:val="003A5DC1"/>
    <w:rsid w:val="003A5E99"/>
    <w:rsid w:val="003A5F16"/>
    <w:rsid w:val="003A606B"/>
    <w:rsid w:val="003A6109"/>
    <w:rsid w:val="003A629B"/>
    <w:rsid w:val="003A6676"/>
    <w:rsid w:val="003A6997"/>
    <w:rsid w:val="003A6E19"/>
    <w:rsid w:val="003A6F30"/>
    <w:rsid w:val="003A71E2"/>
    <w:rsid w:val="003A7613"/>
    <w:rsid w:val="003A76BC"/>
    <w:rsid w:val="003A7783"/>
    <w:rsid w:val="003A778D"/>
    <w:rsid w:val="003A79F9"/>
    <w:rsid w:val="003A7FD9"/>
    <w:rsid w:val="003B0014"/>
    <w:rsid w:val="003B09AA"/>
    <w:rsid w:val="003B0A4A"/>
    <w:rsid w:val="003B0AF4"/>
    <w:rsid w:val="003B0CE8"/>
    <w:rsid w:val="003B0FAC"/>
    <w:rsid w:val="003B10ED"/>
    <w:rsid w:val="003B14AE"/>
    <w:rsid w:val="003B19A0"/>
    <w:rsid w:val="003B19B8"/>
    <w:rsid w:val="003B1FAC"/>
    <w:rsid w:val="003B20B5"/>
    <w:rsid w:val="003B2417"/>
    <w:rsid w:val="003B251B"/>
    <w:rsid w:val="003B25CB"/>
    <w:rsid w:val="003B27CB"/>
    <w:rsid w:val="003B2831"/>
    <w:rsid w:val="003B29F4"/>
    <w:rsid w:val="003B2C95"/>
    <w:rsid w:val="003B3228"/>
    <w:rsid w:val="003B33D9"/>
    <w:rsid w:val="003B3468"/>
    <w:rsid w:val="003B34A7"/>
    <w:rsid w:val="003B370D"/>
    <w:rsid w:val="003B38CC"/>
    <w:rsid w:val="003B40B9"/>
    <w:rsid w:val="003B4172"/>
    <w:rsid w:val="003B41A1"/>
    <w:rsid w:val="003B4395"/>
    <w:rsid w:val="003B45B7"/>
    <w:rsid w:val="003B4715"/>
    <w:rsid w:val="003B4925"/>
    <w:rsid w:val="003B5120"/>
    <w:rsid w:val="003B526A"/>
    <w:rsid w:val="003B53A7"/>
    <w:rsid w:val="003B567F"/>
    <w:rsid w:val="003B5706"/>
    <w:rsid w:val="003B579B"/>
    <w:rsid w:val="003B57EC"/>
    <w:rsid w:val="003B592B"/>
    <w:rsid w:val="003B596D"/>
    <w:rsid w:val="003B5B6E"/>
    <w:rsid w:val="003B5C56"/>
    <w:rsid w:val="003B5E25"/>
    <w:rsid w:val="003B5EB8"/>
    <w:rsid w:val="003B5EBB"/>
    <w:rsid w:val="003B5F65"/>
    <w:rsid w:val="003B605B"/>
    <w:rsid w:val="003B61CC"/>
    <w:rsid w:val="003B6376"/>
    <w:rsid w:val="003B685C"/>
    <w:rsid w:val="003B6AF8"/>
    <w:rsid w:val="003B6B68"/>
    <w:rsid w:val="003B70CF"/>
    <w:rsid w:val="003B71AD"/>
    <w:rsid w:val="003B75C8"/>
    <w:rsid w:val="003B7DDD"/>
    <w:rsid w:val="003C017F"/>
    <w:rsid w:val="003C020F"/>
    <w:rsid w:val="003C056E"/>
    <w:rsid w:val="003C0ACD"/>
    <w:rsid w:val="003C0D49"/>
    <w:rsid w:val="003C1141"/>
    <w:rsid w:val="003C131F"/>
    <w:rsid w:val="003C142E"/>
    <w:rsid w:val="003C15AC"/>
    <w:rsid w:val="003C19FB"/>
    <w:rsid w:val="003C1AB3"/>
    <w:rsid w:val="003C1E80"/>
    <w:rsid w:val="003C1F22"/>
    <w:rsid w:val="003C2526"/>
    <w:rsid w:val="003C2634"/>
    <w:rsid w:val="003C2698"/>
    <w:rsid w:val="003C2B0F"/>
    <w:rsid w:val="003C2D47"/>
    <w:rsid w:val="003C2EDD"/>
    <w:rsid w:val="003C378D"/>
    <w:rsid w:val="003C3BFB"/>
    <w:rsid w:val="003C3DBF"/>
    <w:rsid w:val="003C447A"/>
    <w:rsid w:val="003C498F"/>
    <w:rsid w:val="003C5304"/>
    <w:rsid w:val="003C59E1"/>
    <w:rsid w:val="003C5B66"/>
    <w:rsid w:val="003C5D63"/>
    <w:rsid w:val="003C6045"/>
    <w:rsid w:val="003C63E8"/>
    <w:rsid w:val="003C6564"/>
    <w:rsid w:val="003C681D"/>
    <w:rsid w:val="003C697A"/>
    <w:rsid w:val="003C6A43"/>
    <w:rsid w:val="003C6ADD"/>
    <w:rsid w:val="003C6CB9"/>
    <w:rsid w:val="003C718A"/>
    <w:rsid w:val="003C7257"/>
    <w:rsid w:val="003C74B4"/>
    <w:rsid w:val="003C74D2"/>
    <w:rsid w:val="003C75F0"/>
    <w:rsid w:val="003C761E"/>
    <w:rsid w:val="003C76DC"/>
    <w:rsid w:val="003C786E"/>
    <w:rsid w:val="003C798E"/>
    <w:rsid w:val="003C7C95"/>
    <w:rsid w:val="003C7CD0"/>
    <w:rsid w:val="003C7EA1"/>
    <w:rsid w:val="003D0097"/>
    <w:rsid w:val="003D0174"/>
    <w:rsid w:val="003D0BBE"/>
    <w:rsid w:val="003D0D48"/>
    <w:rsid w:val="003D0DAB"/>
    <w:rsid w:val="003D134A"/>
    <w:rsid w:val="003D145F"/>
    <w:rsid w:val="003D173C"/>
    <w:rsid w:val="003D177B"/>
    <w:rsid w:val="003D194B"/>
    <w:rsid w:val="003D1985"/>
    <w:rsid w:val="003D1C24"/>
    <w:rsid w:val="003D1F26"/>
    <w:rsid w:val="003D1F6A"/>
    <w:rsid w:val="003D1FAE"/>
    <w:rsid w:val="003D2119"/>
    <w:rsid w:val="003D24C4"/>
    <w:rsid w:val="003D2687"/>
    <w:rsid w:val="003D26B8"/>
    <w:rsid w:val="003D26BD"/>
    <w:rsid w:val="003D2C3B"/>
    <w:rsid w:val="003D2C7B"/>
    <w:rsid w:val="003D2C88"/>
    <w:rsid w:val="003D2CBF"/>
    <w:rsid w:val="003D2E96"/>
    <w:rsid w:val="003D33A9"/>
    <w:rsid w:val="003D3565"/>
    <w:rsid w:val="003D3A39"/>
    <w:rsid w:val="003D3A56"/>
    <w:rsid w:val="003D3D59"/>
    <w:rsid w:val="003D3FBB"/>
    <w:rsid w:val="003D40CE"/>
    <w:rsid w:val="003D43BD"/>
    <w:rsid w:val="003D491A"/>
    <w:rsid w:val="003D491D"/>
    <w:rsid w:val="003D4A75"/>
    <w:rsid w:val="003D57A6"/>
    <w:rsid w:val="003D5AF2"/>
    <w:rsid w:val="003D5F2D"/>
    <w:rsid w:val="003D61CE"/>
    <w:rsid w:val="003D6570"/>
    <w:rsid w:val="003D65B2"/>
    <w:rsid w:val="003D6B74"/>
    <w:rsid w:val="003D6CEC"/>
    <w:rsid w:val="003D700B"/>
    <w:rsid w:val="003D72D6"/>
    <w:rsid w:val="003D730F"/>
    <w:rsid w:val="003D7383"/>
    <w:rsid w:val="003D7444"/>
    <w:rsid w:val="003D7E60"/>
    <w:rsid w:val="003D7E9D"/>
    <w:rsid w:val="003E02AD"/>
    <w:rsid w:val="003E03E0"/>
    <w:rsid w:val="003E047E"/>
    <w:rsid w:val="003E06F1"/>
    <w:rsid w:val="003E0755"/>
    <w:rsid w:val="003E07BF"/>
    <w:rsid w:val="003E0A10"/>
    <w:rsid w:val="003E0B8A"/>
    <w:rsid w:val="003E0C44"/>
    <w:rsid w:val="003E0CD0"/>
    <w:rsid w:val="003E11DD"/>
    <w:rsid w:val="003E120C"/>
    <w:rsid w:val="003E1516"/>
    <w:rsid w:val="003E161D"/>
    <w:rsid w:val="003E1948"/>
    <w:rsid w:val="003E215D"/>
    <w:rsid w:val="003E2322"/>
    <w:rsid w:val="003E28EF"/>
    <w:rsid w:val="003E2C18"/>
    <w:rsid w:val="003E3095"/>
    <w:rsid w:val="003E38D0"/>
    <w:rsid w:val="003E3CB8"/>
    <w:rsid w:val="003E3DA6"/>
    <w:rsid w:val="003E3DB9"/>
    <w:rsid w:val="003E3E6B"/>
    <w:rsid w:val="003E4101"/>
    <w:rsid w:val="003E4283"/>
    <w:rsid w:val="003E4798"/>
    <w:rsid w:val="003E49D0"/>
    <w:rsid w:val="003E4AD4"/>
    <w:rsid w:val="003E4CD6"/>
    <w:rsid w:val="003E50B0"/>
    <w:rsid w:val="003E50C6"/>
    <w:rsid w:val="003E52B1"/>
    <w:rsid w:val="003E541C"/>
    <w:rsid w:val="003E5448"/>
    <w:rsid w:val="003E556A"/>
    <w:rsid w:val="003E5685"/>
    <w:rsid w:val="003E57B8"/>
    <w:rsid w:val="003E5A12"/>
    <w:rsid w:val="003E5A14"/>
    <w:rsid w:val="003E5BFA"/>
    <w:rsid w:val="003E5F95"/>
    <w:rsid w:val="003E620D"/>
    <w:rsid w:val="003E64F8"/>
    <w:rsid w:val="003E67D8"/>
    <w:rsid w:val="003E67E4"/>
    <w:rsid w:val="003E689D"/>
    <w:rsid w:val="003E6C61"/>
    <w:rsid w:val="003E6CC7"/>
    <w:rsid w:val="003E6D47"/>
    <w:rsid w:val="003E6D6E"/>
    <w:rsid w:val="003E6EB0"/>
    <w:rsid w:val="003E6ED3"/>
    <w:rsid w:val="003E6F4F"/>
    <w:rsid w:val="003E6FB6"/>
    <w:rsid w:val="003E70A4"/>
    <w:rsid w:val="003E7476"/>
    <w:rsid w:val="003E772D"/>
    <w:rsid w:val="003E7736"/>
    <w:rsid w:val="003E77E9"/>
    <w:rsid w:val="003E7B25"/>
    <w:rsid w:val="003E7EE6"/>
    <w:rsid w:val="003F02B1"/>
    <w:rsid w:val="003F04C6"/>
    <w:rsid w:val="003F052C"/>
    <w:rsid w:val="003F065E"/>
    <w:rsid w:val="003F06F7"/>
    <w:rsid w:val="003F0762"/>
    <w:rsid w:val="003F0D8C"/>
    <w:rsid w:val="003F152E"/>
    <w:rsid w:val="003F1636"/>
    <w:rsid w:val="003F169C"/>
    <w:rsid w:val="003F187B"/>
    <w:rsid w:val="003F1C7F"/>
    <w:rsid w:val="003F1D1F"/>
    <w:rsid w:val="003F1F22"/>
    <w:rsid w:val="003F1F5B"/>
    <w:rsid w:val="003F2000"/>
    <w:rsid w:val="003F2559"/>
    <w:rsid w:val="003F2EBB"/>
    <w:rsid w:val="003F2EE3"/>
    <w:rsid w:val="003F357C"/>
    <w:rsid w:val="003F3804"/>
    <w:rsid w:val="003F3826"/>
    <w:rsid w:val="003F3857"/>
    <w:rsid w:val="003F3927"/>
    <w:rsid w:val="003F3D66"/>
    <w:rsid w:val="003F3E64"/>
    <w:rsid w:val="003F4087"/>
    <w:rsid w:val="003F409D"/>
    <w:rsid w:val="003F41C1"/>
    <w:rsid w:val="003F42E3"/>
    <w:rsid w:val="003F47F4"/>
    <w:rsid w:val="003F4971"/>
    <w:rsid w:val="003F4CEC"/>
    <w:rsid w:val="003F4D23"/>
    <w:rsid w:val="003F51EC"/>
    <w:rsid w:val="003F5A03"/>
    <w:rsid w:val="003F5BD9"/>
    <w:rsid w:val="003F5C4C"/>
    <w:rsid w:val="003F5C84"/>
    <w:rsid w:val="003F5D6E"/>
    <w:rsid w:val="003F5F21"/>
    <w:rsid w:val="003F619F"/>
    <w:rsid w:val="003F640E"/>
    <w:rsid w:val="003F6463"/>
    <w:rsid w:val="003F657A"/>
    <w:rsid w:val="003F65D3"/>
    <w:rsid w:val="003F6982"/>
    <w:rsid w:val="003F6996"/>
    <w:rsid w:val="003F69E6"/>
    <w:rsid w:val="003F6AF9"/>
    <w:rsid w:val="003F6BCE"/>
    <w:rsid w:val="003F75D1"/>
    <w:rsid w:val="003F774C"/>
    <w:rsid w:val="003F7BC3"/>
    <w:rsid w:val="003F7C50"/>
    <w:rsid w:val="00400043"/>
    <w:rsid w:val="00400143"/>
    <w:rsid w:val="00400680"/>
    <w:rsid w:val="00400832"/>
    <w:rsid w:val="00400B74"/>
    <w:rsid w:val="00400D59"/>
    <w:rsid w:val="00400ED2"/>
    <w:rsid w:val="00400F1D"/>
    <w:rsid w:val="0040137A"/>
    <w:rsid w:val="00401AB8"/>
    <w:rsid w:val="00401B95"/>
    <w:rsid w:val="00401B9C"/>
    <w:rsid w:val="00401D8B"/>
    <w:rsid w:val="00401DBE"/>
    <w:rsid w:val="00401E7B"/>
    <w:rsid w:val="00401F3D"/>
    <w:rsid w:val="00401F86"/>
    <w:rsid w:val="00402034"/>
    <w:rsid w:val="0040212A"/>
    <w:rsid w:val="004025FD"/>
    <w:rsid w:val="0040268B"/>
    <w:rsid w:val="004028DD"/>
    <w:rsid w:val="00402C3A"/>
    <w:rsid w:val="00402E9F"/>
    <w:rsid w:val="0040310C"/>
    <w:rsid w:val="0040328C"/>
    <w:rsid w:val="00403572"/>
    <w:rsid w:val="00403AF3"/>
    <w:rsid w:val="00403C0A"/>
    <w:rsid w:val="004045AD"/>
    <w:rsid w:val="004046C5"/>
    <w:rsid w:val="004047CA"/>
    <w:rsid w:val="00404D74"/>
    <w:rsid w:val="00404FD3"/>
    <w:rsid w:val="00405190"/>
    <w:rsid w:val="00405206"/>
    <w:rsid w:val="00405210"/>
    <w:rsid w:val="0040544A"/>
    <w:rsid w:val="004054BB"/>
    <w:rsid w:val="00405666"/>
    <w:rsid w:val="004058EA"/>
    <w:rsid w:val="004059EC"/>
    <w:rsid w:val="00405C0A"/>
    <w:rsid w:val="00405CF1"/>
    <w:rsid w:val="00405D19"/>
    <w:rsid w:val="00405DFB"/>
    <w:rsid w:val="00406081"/>
    <w:rsid w:val="0040626E"/>
    <w:rsid w:val="00406289"/>
    <w:rsid w:val="004063C2"/>
    <w:rsid w:val="004067F6"/>
    <w:rsid w:val="00406A52"/>
    <w:rsid w:val="004073B3"/>
    <w:rsid w:val="0040779D"/>
    <w:rsid w:val="00407894"/>
    <w:rsid w:val="00407D04"/>
    <w:rsid w:val="0041066E"/>
    <w:rsid w:val="0041070A"/>
    <w:rsid w:val="00410853"/>
    <w:rsid w:val="00410998"/>
    <w:rsid w:val="00410C64"/>
    <w:rsid w:val="004111E0"/>
    <w:rsid w:val="00411654"/>
    <w:rsid w:val="004119A9"/>
    <w:rsid w:val="00411A48"/>
    <w:rsid w:val="00411AC9"/>
    <w:rsid w:val="00411E02"/>
    <w:rsid w:val="00412632"/>
    <w:rsid w:val="004127CE"/>
    <w:rsid w:val="00412AA0"/>
    <w:rsid w:val="00412AA6"/>
    <w:rsid w:val="00412F50"/>
    <w:rsid w:val="004131EE"/>
    <w:rsid w:val="0041329B"/>
    <w:rsid w:val="00413393"/>
    <w:rsid w:val="004134D8"/>
    <w:rsid w:val="004136FF"/>
    <w:rsid w:val="00413859"/>
    <w:rsid w:val="00413A1D"/>
    <w:rsid w:val="00413BEA"/>
    <w:rsid w:val="00413CB0"/>
    <w:rsid w:val="00413EAB"/>
    <w:rsid w:val="0041416E"/>
    <w:rsid w:val="004142D8"/>
    <w:rsid w:val="00414561"/>
    <w:rsid w:val="0041476C"/>
    <w:rsid w:val="00414B6D"/>
    <w:rsid w:val="00414ECE"/>
    <w:rsid w:val="00414FCE"/>
    <w:rsid w:val="004150E5"/>
    <w:rsid w:val="004150FD"/>
    <w:rsid w:val="00415566"/>
    <w:rsid w:val="00415607"/>
    <w:rsid w:val="00415856"/>
    <w:rsid w:val="004159F3"/>
    <w:rsid w:val="00415AC1"/>
    <w:rsid w:val="00415FC0"/>
    <w:rsid w:val="004161DB"/>
    <w:rsid w:val="00416523"/>
    <w:rsid w:val="004165F1"/>
    <w:rsid w:val="004166F1"/>
    <w:rsid w:val="00416A79"/>
    <w:rsid w:val="00416EB7"/>
    <w:rsid w:val="00416F12"/>
    <w:rsid w:val="004170C9"/>
    <w:rsid w:val="00417100"/>
    <w:rsid w:val="00417379"/>
    <w:rsid w:val="0041742F"/>
    <w:rsid w:val="004175D2"/>
    <w:rsid w:val="00417736"/>
    <w:rsid w:val="00417D0C"/>
    <w:rsid w:val="004201AB"/>
    <w:rsid w:val="0042051C"/>
    <w:rsid w:val="00420960"/>
    <w:rsid w:val="00420DEC"/>
    <w:rsid w:val="00420ED7"/>
    <w:rsid w:val="004212F4"/>
    <w:rsid w:val="00421698"/>
    <w:rsid w:val="004216E2"/>
    <w:rsid w:val="00421A8B"/>
    <w:rsid w:val="004221F4"/>
    <w:rsid w:val="00422373"/>
    <w:rsid w:val="00422403"/>
    <w:rsid w:val="004227AF"/>
    <w:rsid w:val="0042289F"/>
    <w:rsid w:val="00422A14"/>
    <w:rsid w:val="00422BD1"/>
    <w:rsid w:val="00422FAF"/>
    <w:rsid w:val="00422FBC"/>
    <w:rsid w:val="004237F9"/>
    <w:rsid w:val="00423892"/>
    <w:rsid w:val="00423B20"/>
    <w:rsid w:val="00423C1C"/>
    <w:rsid w:val="00423D00"/>
    <w:rsid w:val="00423E1D"/>
    <w:rsid w:val="00424256"/>
    <w:rsid w:val="00424281"/>
    <w:rsid w:val="00424368"/>
    <w:rsid w:val="004243DB"/>
    <w:rsid w:val="004244A7"/>
    <w:rsid w:val="004244F2"/>
    <w:rsid w:val="00424630"/>
    <w:rsid w:val="00424675"/>
    <w:rsid w:val="00424A8F"/>
    <w:rsid w:val="00424B23"/>
    <w:rsid w:val="00424D4D"/>
    <w:rsid w:val="00424E82"/>
    <w:rsid w:val="00424E9D"/>
    <w:rsid w:val="00424F33"/>
    <w:rsid w:val="00425133"/>
    <w:rsid w:val="00425169"/>
    <w:rsid w:val="004255E7"/>
    <w:rsid w:val="004256C9"/>
    <w:rsid w:val="004258BD"/>
    <w:rsid w:val="0042591E"/>
    <w:rsid w:val="00425C40"/>
    <w:rsid w:val="00425FEA"/>
    <w:rsid w:val="0042623A"/>
    <w:rsid w:val="0042742C"/>
    <w:rsid w:val="00427570"/>
    <w:rsid w:val="0042762D"/>
    <w:rsid w:val="0042780A"/>
    <w:rsid w:val="00427D37"/>
    <w:rsid w:val="00427EEB"/>
    <w:rsid w:val="004307B8"/>
    <w:rsid w:val="004308C8"/>
    <w:rsid w:val="00430AF1"/>
    <w:rsid w:val="00430B5F"/>
    <w:rsid w:val="00430B62"/>
    <w:rsid w:val="00430C69"/>
    <w:rsid w:val="00430C86"/>
    <w:rsid w:val="0043107C"/>
    <w:rsid w:val="00431099"/>
    <w:rsid w:val="004310F0"/>
    <w:rsid w:val="0043120F"/>
    <w:rsid w:val="004312EB"/>
    <w:rsid w:val="004316B6"/>
    <w:rsid w:val="004316D6"/>
    <w:rsid w:val="00431BE3"/>
    <w:rsid w:val="00432342"/>
    <w:rsid w:val="0043247A"/>
    <w:rsid w:val="0043252E"/>
    <w:rsid w:val="004325D1"/>
    <w:rsid w:val="00432A31"/>
    <w:rsid w:val="00432B17"/>
    <w:rsid w:val="00432C76"/>
    <w:rsid w:val="00432E33"/>
    <w:rsid w:val="00432F3F"/>
    <w:rsid w:val="00432F4B"/>
    <w:rsid w:val="00433562"/>
    <w:rsid w:val="0043360F"/>
    <w:rsid w:val="004336BB"/>
    <w:rsid w:val="004336E8"/>
    <w:rsid w:val="00433806"/>
    <w:rsid w:val="00433923"/>
    <w:rsid w:val="00433BDB"/>
    <w:rsid w:val="00433C94"/>
    <w:rsid w:val="00433D0B"/>
    <w:rsid w:val="00434956"/>
    <w:rsid w:val="00434C4A"/>
    <w:rsid w:val="004355A6"/>
    <w:rsid w:val="004356C7"/>
    <w:rsid w:val="004356CF"/>
    <w:rsid w:val="0043591F"/>
    <w:rsid w:val="00435946"/>
    <w:rsid w:val="0043598F"/>
    <w:rsid w:val="00435A26"/>
    <w:rsid w:val="00435B2B"/>
    <w:rsid w:val="00435CF8"/>
    <w:rsid w:val="00435DFC"/>
    <w:rsid w:val="00435FF1"/>
    <w:rsid w:val="00436106"/>
    <w:rsid w:val="0043617A"/>
    <w:rsid w:val="0043668B"/>
    <w:rsid w:val="004366C0"/>
    <w:rsid w:val="0043670D"/>
    <w:rsid w:val="0043688F"/>
    <w:rsid w:val="00436898"/>
    <w:rsid w:val="00436C35"/>
    <w:rsid w:val="00436E54"/>
    <w:rsid w:val="00436F71"/>
    <w:rsid w:val="0043707B"/>
    <w:rsid w:val="0043714C"/>
    <w:rsid w:val="004375DD"/>
    <w:rsid w:val="00437645"/>
    <w:rsid w:val="00437905"/>
    <w:rsid w:val="00437A5F"/>
    <w:rsid w:val="004401CE"/>
    <w:rsid w:val="004401E8"/>
    <w:rsid w:val="00440539"/>
    <w:rsid w:val="0044058C"/>
    <w:rsid w:val="00440883"/>
    <w:rsid w:val="00440993"/>
    <w:rsid w:val="00440C2D"/>
    <w:rsid w:val="0044124D"/>
    <w:rsid w:val="00441396"/>
    <w:rsid w:val="0044150B"/>
    <w:rsid w:val="00441576"/>
    <w:rsid w:val="004417BB"/>
    <w:rsid w:val="00441C71"/>
    <w:rsid w:val="00441D79"/>
    <w:rsid w:val="00441FBC"/>
    <w:rsid w:val="004425A3"/>
    <w:rsid w:val="004425CE"/>
    <w:rsid w:val="00442BFF"/>
    <w:rsid w:val="00443239"/>
    <w:rsid w:val="004435AF"/>
    <w:rsid w:val="004435CF"/>
    <w:rsid w:val="00444026"/>
    <w:rsid w:val="0044451D"/>
    <w:rsid w:val="00444964"/>
    <w:rsid w:val="00444D03"/>
    <w:rsid w:val="0044512B"/>
    <w:rsid w:val="004451F1"/>
    <w:rsid w:val="00445288"/>
    <w:rsid w:val="00445390"/>
    <w:rsid w:val="00445811"/>
    <w:rsid w:val="00445BC0"/>
    <w:rsid w:val="00445C33"/>
    <w:rsid w:val="00445DA7"/>
    <w:rsid w:val="0044612C"/>
    <w:rsid w:val="00446139"/>
    <w:rsid w:val="004464AC"/>
    <w:rsid w:val="0044688C"/>
    <w:rsid w:val="00446A15"/>
    <w:rsid w:val="00446C10"/>
    <w:rsid w:val="004471B1"/>
    <w:rsid w:val="0044731E"/>
    <w:rsid w:val="00447671"/>
    <w:rsid w:val="00447820"/>
    <w:rsid w:val="004479F9"/>
    <w:rsid w:val="004503BF"/>
    <w:rsid w:val="0045049E"/>
    <w:rsid w:val="00450692"/>
    <w:rsid w:val="00450873"/>
    <w:rsid w:val="00450C58"/>
    <w:rsid w:val="00450D7C"/>
    <w:rsid w:val="00450F7D"/>
    <w:rsid w:val="00451707"/>
    <w:rsid w:val="00451BD9"/>
    <w:rsid w:val="00451C2C"/>
    <w:rsid w:val="00451CE8"/>
    <w:rsid w:val="00451CEA"/>
    <w:rsid w:val="004520AA"/>
    <w:rsid w:val="004523D2"/>
    <w:rsid w:val="00452876"/>
    <w:rsid w:val="00452888"/>
    <w:rsid w:val="00452CAE"/>
    <w:rsid w:val="00452E69"/>
    <w:rsid w:val="00452F41"/>
    <w:rsid w:val="004532B6"/>
    <w:rsid w:val="0045347D"/>
    <w:rsid w:val="004539BE"/>
    <w:rsid w:val="00453AE0"/>
    <w:rsid w:val="00453E7B"/>
    <w:rsid w:val="00453F08"/>
    <w:rsid w:val="004544A2"/>
    <w:rsid w:val="004545B0"/>
    <w:rsid w:val="0045462A"/>
    <w:rsid w:val="00454898"/>
    <w:rsid w:val="00454EC6"/>
    <w:rsid w:val="0045529A"/>
    <w:rsid w:val="00455349"/>
    <w:rsid w:val="00455566"/>
    <w:rsid w:val="00455587"/>
    <w:rsid w:val="004555C2"/>
    <w:rsid w:val="0045568D"/>
    <w:rsid w:val="00455824"/>
    <w:rsid w:val="004558C7"/>
    <w:rsid w:val="004559C4"/>
    <w:rsid w:val="00455B2A"/>
    <w:rsid w:val="00455D59"/>
    <w:rsid w:val="00455E6C"/>
    <w:rsid w:val="004561CB"/>
    <w:rsid w:val="004563F2"/>
    <w:rsid w:val="00456456"/>
    <w:rsid w:val="00456795"/>
    <w:rsid w:val="00456B43"/>
    <w:rsid w:val="00457234"/>
    <w:rsid w:val="00457776"/>
    <w:rsid w:val="00457840"/>
    <w:rsid w:val="00457A58"/>
    <w:rsid w:val="00460067"/>
    <w:rsid w:val="00460177"/>
    <w:rsid w:val="004601F5"/>
    <w:rsid w:val="004602D8"/>
    <w:rsid w:val="00460589"/>
    <w:rsid w:val="00460827"/>
    <w:rsid w:val="00460A5C"/>
    <w:rsid w:val="00460D9C"/>
    <w:rsid w:val="004610E8"/>
    <w:rsid w:val="004614C8"/>
    <w:rsid w:val="004616B1"/>
    <w:rsid w:val="00461705"/>
    <w:rsid w:val="00461938"/>
    <w:rsid w:val="0046193D"/>
    <w:rsid w:val="004619D7"/>
    <w:rsid w:val="00461A8E"/>
    <w:rsid w:val="00461AA7"/>
    <w:rsid w:val="004621CB"/>
    <w:rsid w:val="004622F1"/>
    <w:rsid w:val="0046275D"/>
    <w:rsid w:val="00462A34"/>
    <w:rsid w:val="00462C15"/>
    <w:rsid w:val="00462EE5"/>
    <w:rsid w:val="004630CA"/>
    <w:rsid w:val="00463338"/>
    <w:rsid w:val="004634C4"/>
    <w:rsid w:val="0046356A"/>
    <w:rsid w:val="00463704"/>
    <w:rsid w:val="00463ACC"/>
    <w:rsid w:val="0046403C"/>
    <w:rsid w:val="0046413C"/>
    <w:rsid w:val="004642BD"/>
    <w:rsid w:val="00464679"/>
    <w:rsid w:val="004646F3"/>
    <w:rsid w:val="004648CA"/>
    <w:rsid w:val="00464987"/>
    <w:rsid w:val="004649EF"/>
    <w:rsid w:val="004649FA"/>
    <w:rsid w:val="00464A1D"/>
    <w:rsid w:val="00464BC5"/>
    <w:rsid w:val="00464D18"/>
    <w:rsid w:val="00465A70"/>
    <w:rsid w:val="00465A76"/>
    <w:rsid w:val="00465F91"/>
    <w:rsid w:val="00465FB3"/>
    <w:rsid w:val="00465FF1"/>
    <w:rsid w:val="0046637D"/>
    <w:rsid w:val="004663B5"/>
    <w:rsid w:val="004667FF"/>
    <w:rsid w:val="00466E83"/>
    <w:rsid w:val="00467114"/>
    <w:rsid w:val="00467439"/>
    <w:rsid w:val="00467B12"/>
    <w:rsid w:val="00467F1F"/>
    <w:rsid w:val="00470176"/>
    <w:rsid w:val="004702A1"/>
    <w:rsid w:val="00470836"/>
    <w:rsid w:val="004708D1"/>
    <w:rsid w:val="00471066"/>
    <w:rsid w:val="0047138C"/>
    <w:rsid w:val="004714BF"/>
    <w:rsid w:val="00471C4B"/>
    <w:rsid w:val="00471C88"/>
    <w:rsid w:val="00471D20"/>
    <w:rsid w:val="00471F3E"/>
    <w:rsid w:val="004724CE"/>
    <w:rsid w:val="00472B9A"/>
    <w:rsid w:val="00472EB5"/>
    <w:rsid w:val="00472EF0"/>
    <w:rsid w:val="00472FD8"/>
    <w:rsid w:val="0047310E"/>
    <w:rsid w:val="00473171"/>
    <w:rsid w:val="0047351D"/>
    <w:rsid w:val="00473742"/>
    <w:rsid w:val="004737BA"/>
    <w:rsid w:val="00473BFD"/>
    <w:rsid w:val="00473C05"/>
    <w:rsid w:val="00473F8B"/>
    <w:rsid w:val="00474358"/>
    <w:rsid w:val="0047443C"/>
    <w:rsid w:val="004744EC"/>
    <w:rsid w:val="0047455A"/>
    <w:rsid w:val="00474808"/>
    <w:rsid w:val="00474B98"/>
    <w:rsid w:val="00475285"/>
    <w:rsid w:val="0047599F"/>
    <w:rsid w:val="00475ADD"/>
    <w:rsid w:val="0047644D"/>
    <w:rsid w:val="00476467"/>
    <w:rsid w:val="00476510"/>
    <w:rsid w:val="00476740"/>
    <w:rsid w:val="0047676E"/>
    <w:rsid w:val="00476A80"/>
    <w:rsid w:val="00476AAA"/>
    <w:rsid w:val="00476B44"/>
    <w:rsid w:val="00476B84"/>
    <w:rsid w:val="00476E20"/>
    <w:rsid w:val="00476EBA"/>
    <w:rsid w:val="0047705D"/>
    <w:rsid w:val="0047717C"/>
    <w:rsid w:val="00477299"/>
    <w:rsid w:val="0047730B"/>
    <w:rsid w:val="00477C32"/>
    <w:rsid w:val="004802C4"/>
    <w:rsid w:val="004804C3"/>
    <w:rsid w:val="004806E2"/>
    <w:rsid w:val="00480A47"/>
    <w:rsid w:val="00480C2E"/>
    <w:rsid w:val="00480C53"/>
    <w:rsid w:val="00480DC6"/>
    <w:rsid w:val="00481109"/>
    <w:rsid w:val="00481134"/>
    <w:rsid w:val="00481587"/>
    <w:rsid w:val="00481CFA"/>
    <w:rsid w:val="00481FD6"/>
    <w:rsid w:val="00482174"/>
    <w:rsid w:val="0048219B"/>
    <w:rsid w:val="004821D2"/>
    <w:rsid w:val="004822B8"/>
    <w:rsid w:val="00482641"/>
    <w:rsid w:val="00482C3C"/>
    <w:rsid w:val="00482CEC"/>
    <w:rsid w:val="0048315C"/>
    <w:rsid w:val="00483510"/>
    <w:rsid w:val="0048361C"/>
    <w:rsid w:val="00483BAD"/>
    <w:rsid w:val="00483FEF"/>
    <w:rsid w:val="00484004"/>
    <w:rsid w:val="00484328"/>
    <w:rsid w:val="0048463B"/>
    <w:rsid w:val="00484683"/>
    <w:rsid w:val="004849AB"/>
    <w:rsid w:val="00484E50"/>
    <w:rsid w:val="0048532F"/>
    <w:rsid w:val="0048554F"/>
    <w:rsid w:val="00485B44"/>
    <w:rsid w:val="00485FEC"/>
    <w:rsid w:val="0048644E"/>
    <w:rsid w:val="004864E9"/>
    <w:rsid w:val="0048662D"/>
    <w:rsid w:val="004866D4"/>
    <w:rsid w:val="0048686B"/>
    <w:rsid w:val="00486947"/>
    <w:rsid w:val="00486ED8"/>
    <w:rsid w:val="00486EEA"/>
    <w:rsid w:val="0048738C"/>
    <w:rsid w:val="004877EC"/>
    <w:rsid w:val="00487874"/>
    <w:rsid w:val="00487B52"/>
    <w:rsid w:val="00487C1D"/>
    <w:rsid w:val="00487C83"/>
    <w:rsid w:val="00487F75"/>
    <w:rsid w:val="00487F95"/>
    <w:rsid w:val="004900D0"/>
    <w:rsid w:val="00490386"/>
    <w:rsid w:val="00490482"/>
    <w:rsid w:val="004906A7"/>
    <w:rsid w:val="00490A71"/>
    <w:rsid w:val="00490B23"/>
    <w:rsid w:val="00490C21"/>
    <w:rsid w:val="00490CAC"/>
    <w:rsid w:val="00490E0E"/>
    <w:rsid w:val="00490E16"/>
    <w:rsid w:val="00490ED1"/>
    <w:rsid w:val="0049132C"/>
    <w:rsid w:val="00491441"/>
    <w:rsid w:val="0049164C"/>
    <w:rsid w:val="00491684"/>
    <w:rsid w:val="0049170B"/>
    <w:rsid w:val="004917E6"/>
    <w:rsid w:val="0049189E"/>
    <w:rsid w:val="0049194D"/>
    <w:rsid w:val="004919CF"/>
    <w:rsid w:val="00491D5B"/>
    <w:rsid w:val="00491EFF"/>
    <w:rsid w:val="0049204A"/>
    <w:rsid w:val="00492106"/>
    <w:rsid w:val="00492164"/>
    <w:rsid w:val="004925DC"/>
    <w:rsid w:val="004926E3"/>
    <w:rsid w:val="00492ACB"/>
    <w:rsid w:val="00492E86"/>
    <w:rsid w:val="00492EAD"/>
    <w:rsid w:val="00492ED0"/>
    <w:rsid w:val="00493326"/>
    <w:rsid w:val="00493C4F"/>
    <w:rsid w:val="00493F31"/>
    <w:rsid w:val="00493F4E"/>
    <w:rsid w:val="004940A2"/>
    <w:rsid w:val="00494137"/>
    <w:rsid w:val="00494701"/>
    <w:rsid w:val="00494842"/>
    <w:rsid w:val="004949C1"/>
    <w:rsid w:val="00494DDB"/>
    <w:rsid w:val="00495274"/>
    <w:rsid w:val="004953EC"/>
    <w:rsid w:val="00495614"/>
    <w:rsid w:val="00495662"/>
    <w:rsid w:val="0049579C"/>
    <w:rsid w:val="00495848"/>
    <w:rsid w:val="0049588A"/>
    <w:rsid w:val="00495DA3"/>
    <w:rsid w:val="00495E10"/>
    <w:rsid w:val="00495EFA"/>
    <w:rsid w:val="00496026"/>
    <w:rsid w:val="00496186"/>
    <w:rsid w:val="004965F2"/>
    <w:rsid w:val="004966B0"/>
    <w:rsid w:val="00496876"/>
    <w:rsid w:val="00496B75"/>
    <w:rsid w:val="00496BD8"/>
    <w:rsid w:val="00496BED"/>
    <w:rsid w:val="00496CB9"/>
    <w:rsid w:val="00497008"/>
    <w:rsid w:val="00497260"/>
    <w:rsid w:val="00497365"/>
    <w:rsid w:val="004973C9"/>
    <w:rsid w:val="00497494"/>
    <w:rsid w:val="004975FD"/>
    <w:rsid w:val="00497AC3"/>
    <w:rsid w:val="00497C5E"/>
    <w:rsid w:val="004A0036"/>
    <w:rsid w:val="004A01D9"/>
    <w:rsid w:val="004A04DE"/>
    <w:rsid w:val="004A083A"/>
    <w:rsid w:val="004A094C"/>
    <w:rsid w:val="004A0E79"/>
    <w:rsid w:val="004A14F7"/>
    <w:rsid w:val="004A15A2"/>
    <w:rsid w:val="004A15CC"/>
    <w:rsid w:val="004A15FD"/>
    <w:rsid w:val="004A170B"/>
    <w:rsid w:val="004A1825"/>
    <w:rsid w:val="004A1ACD"/>
    <w:rsid w:val="004A1C44"/>
    <w:rsid w:val="004A1C7B"/>
    <w:rsid w:val="004A1D8A"/>
    <w:rsid w:val="004A1E6F"/>
    <w:rsid w:val="004A1F02"/>
    <w:rsid w:val="004A1F13"/>
    <w:rsid w:val="004A1FB8"/>
    <w:rsid w:val="004A27EB"/>
    <w:rsid w:val="004A2956"/>
    <w:rsid w:val="004A2BFA"/>
    <w:rsid w:val="004A2CCE"/>
    <w:rsid w:val="004A2CF2"/>
    <w:rsid w:val="004A2E87"/>
    <w:rsid w:val="004A3143"/>
    <w:rsid w:val="004A3219"/>
    <w:rsid w:val="004A3525"/>
    <w:rsid w:val="004A3888"/>
    <w:rsid w:val="004A39F2"/>
    <w:rsid w:val="004A3BC2"/>
    <w:rsid w:val="004A3CF7"/>
    <w:rsid w:val="004A405C"/>
    <w:rsid w:val="004A4EE9"/>
    <w:rsid w:val="004A5102"/>
    <w:rsid w:val="004A55F3"/>
    <w:rsid w:val="004A577D"/>
    <w:rsid w:val="004A58A2"/>
    <w:rsid w:val="004A5A1D"/>
    <w:rsid w:val="004A5AA1"/>
    <w:rsid w:val="004A5D5D"/>
    <w:rsid w:val="004A5DBE"/>
    <w:rsid w:val="004A5FA7"/>
    <w:rsid w:val="004A63E9"/>
    <w:rsid w:val="004A641C"/>
    <w:rsid w:val="004A6494"/>
    <w:rsid w:val="004A6506"/>
    <w:rsid w:val="004A651F"/>
    <w:rsid w:val="004A65B7"/>
    <w:rsid w:val="004A661E"/>
    <w:rsid w:val="004A67E5"/>
    <w:rsid w:val="004A685B"/>
    <w:rsid w:val="004A6A0D"/>
    <w:rsid w:val="004A6E0E"/>
    <w:rsid w:val="004A71BE"/>
    <w:rsid w:val="004A7270"/>
    <w:rsid w:val="004A73C5"/>
    <w:rsid w:val="004A751B"/>
    <w:rsid w:val="004A7724"/>
    <w:rsid w:val="004A78E1"/>
    <w:rsid w:val="004A7B1F"/>
    <w:rsid w:val="004A7CFE"/>
    <w:rsid w:val="004A7F7E"/>
    <w:rsid w:val="004B04BE"/>
    <w:rsid w:val="004B0520"/>
    <w:rsid w:val="004B089F"/>
    <w:rsid w:val="004B08D7"/>
    <w:rsid w:val="004B0C6B"/>
    <w:rsid w:val="004B0CBE"/>
    <w:rsid w:val="004B0D87"/>
    <w:rsid w:val="004B1207"/>
    <w:rsid w:val="004B1548"/>
    <w:rsid w:val="004B157A"/>
    <w:rsid w:val="004B1807"/>
    <w:rsid w:val="004B18CE"/>
    <w:rsid w:val="004B24B3"/>
    <w:rsid w:val="004B2606"/>
    <w:rsid w:val="004B2BF8"/>
    <w:rsid w:val="004B2CD5"/>
    <w:rsid w:val="004B2D94"/>
    <w:rsid w:val="004B32B5"/>
    <w:rsid w:val="004B344A"/>
    <w:rsid w:val="004B362B"/>
    <w:rsid w:val="004B37D7"/>
    <w:rsid w:val="004B3896"/>
    <w:rsid w:val="004B38B3"/>
    <w:rsid w:val="004B3A1E"/>
    <w:rsid w:val="004B3B1F"/>
    <w:rsid w:val="004B3B61"/>
    <w:rsid w:val="004B3B83"/>
    <w:rsid w:val="004B3C4D"/>
    <w:rsid w:val="004B3E3D"/>
    <w:rsid w:val="004B3F7A"/>
    <w:rsid w:val="004B426B"/>
    <w:rsid w:val="004B4633"/>
    <w:rsid w:val="004B482B"/>
    <w:rsid w:val="004B4A6C"/>
    <w:rsid w:val="004B4A97"/>
    <w:rsid w:val="004B4AB7"/>
    <w:rsid w:val="004B4B04"/>
    <w:rsid w:val="004B4CC0"/>
    <w:rsid w:val="004B4D48"/>
    <w:rsid w:val="004B4DE3"/>
    <w:rsid w:val="004B4F44"/>
    <w:rsid w:val="004B4FB8"/>
    <w:rsid w:val="004B4FF5"/>
    <w:rsid w:val="004B5104"/>
    <w:rsid w:val="004B52F9"/>
    <w:rsid w:val="004B54DA"/>
    <w:rsid w:val="004B5779"/>
    <w:rsid w:val="004B5CF7"/>
    <w:rsid w:val="004B5F43"/>
    <w:rsid w:val="004B5F55"/>
    <w:rsid w:val="004B61AB"/>
    <w:rsid w:val="004B632D"/>
    <w:rsid w:val="004B6433"/>
    <w:rsid w:val="004B651D"/>
    <w:rsid w:val="004B67E5"/>
    <w:rsid w:val="004B6A5E"/>
    <w:rsid w:val="004B6F0C"/>
    <w:rsid w:val="004B7182"/>
    <w:rsid w:val="004B7336"/>
    <w:rsid w:val="004B7493"/>
    <w:rsid w:val="004B759A"/>
    <w:rsid w:val="004B76AA"/>
    <w:rsid w:val="004B78C6"/>
    <w:rsid w:val="004B7B4C"/>
    <w:rsid w:val="004B7E95"/>
    <w:rsid w:val="004C0100"/>
    <w:rsid w:val="004C0300"/>
    <w:rsid w:val="004C0323"/>
    <w:rsid w:val="004C0BF3"/>
    <w:rsid w:val="004C0E33"/>
    <w:rsid w:val="004C0EDD"/>
    <w:rsid w:val="004C0EEC"/>
    <w:rsid w:val="004C13D4"/>
    <w:rsid w:val="004C1749"/>
    <w:rsid w:val="004C1C3E"/>
    <w:rsid w:val="004C1CA3"/>
    <w:rsid w:val="004C1D1A"/>
    <w:rsid w:val="004C1D25"/>
    <w:rsid w:val="004C1E8F"/>
    <w:rsid w:val="004C2296"/>
    <w:rsid w:val="004C23B0"/>
    <w:rsid w:val="004C2B9E"/>
    <w:rsid w:val="004C2D8E"/>
    <w:rsid w:val="004C314D"/>
    <w:rsid w:val="004C3261"/>
    <w:rsid w:val="004C326B"/>
    <w:rsid w:val="004C337A"/>
    <w:rsid w:val="004C37A5"/>
    <w:rsid w:val="004C3850"/>
    <w:rsid w:val="004C385B"/>
    <w:rsid w:val="004C3D81"/>
    <w:rsid w:val="004C4039"/>
    <w:rsid w:val="004C40E1"/>
    <w:rsid w:val="004C416D"/>
    <w:rsid w:val="004C4C61"/>
    <w:rsid w:val="004C5138"/>
    <w:rsid w:val="004C51EF"/>
    <w:rsid w:val="004C56A7"/>
    <w:rsid w:val="004C5D16"/>
    <w:rsid w:val="004C5E3B"/>
    <w:rsid w:val="004C63CC"/>
    <w:rsid w:val="004C65B8"/>
    <w:rsid w:val="004C6736"/>
    <w:rsid w:val="004C6931"/>
    <w:rsid w:val="004C6C25"/>
    <w:rsid w:val="004C7183"/>
    <w:rsid w:val="004C76DB"/>
    <w:rsid w:val="004C77ED"/>
    <w:rsid w:val="004C797B"/>
    <w:rsid w:val="004C7EC7"/>
    <w:rsid w:val="004C7ECD"/>
    <w:rsid w:val="004C7F48"/>
    <w:rsid w:val="004D0203"/>
    <w:rsid w:val="004D02F2"/>
    <w:rsid w:val="004D03BB"/>
    <w:rsid w:val="004D0441"/>
    <w:rsid w:val="004D047E"/>
    <w:rsid w:val="004D0933"/>
    <w:rsid w:val="004D0ACA"/>
    <w:rsid w:val="004D0D4F"/>
    <w:rsid w:val="004D0F7D"/>
    <w:rsid w:val="004D1001"/>
    <w:rsid w:val="004D17E1"/>
    <w:rsid w:val="004D1851"/>
    <w:rsid w:val="004D191C"/>
    <w:rsid w:val="004D19D4"/>
    <w:rsid w:val="004D20BC"/>
    <w:rsid w:val="004D2CA7"/>
    <w:rsid w:val="004D2D2A"/>
    <w:rsid w:val="004D2F3B"/>
    <w:rsid w:val="004D3214"/>
    <w:rsid w:val="004D33A6"/>
    <w:rsid w:val="004D33D1"/>
    <w:rsid w:val="004D356D"/>
    <w:rsid w:val="004D35F6"/>
    <w:rsid w:val="004D36D8"/>
    <w:rsid w:val="004D3790"/>
    <w:rsid w:val="004D3C9B"/>
    <w:rsid w:val="004D3D5D"/>
    <w:rsid w:val="004D3E5A"/>
    <w:rsid w:val="004D3F21"/>
    <w:rsid w:val="004D3F8C"/>
    <w:rsid w:val="004D4057"/>
    <w:rsid w:val="004D4110"/>
    <w:rsid w:val="004D44EC"/>
    <w:rsid w:val="004D45C6"/>
    <w:rsid w:val="004D47A1"/>
    <w:rsid w:val="004D4907"/>
    <w:rsid w:val="004D5169"/>
    <w:rsid w:val="004D5404"/>
    <w:rsid w:val="004D54B9"/>
    <w:rsid w:val="004D5558"/>
    <w:rsid w:val="004D5A79"/>
    <w:rsid w:val="004D5B2D"/>
    <w:rsid w:val="004D5DB8"/>
    <w:rsid w:val="004D600A"/>
    <w:rsid w:val="004D6196"/>
    <w:rsid w:val="004D621A"/>
    <w:rsid w:val="004D63CF"/>
    <w:rsid w:val="004D650D"/>
    <w:rsid w:val="004D6751"/>
    <w:rsid w:val="004D6958"/>
    <w:rsid w:val="004D6AC1"/>
    <w:rsid w:val="004D6B23"/>
    <w:rsid w:val="004D6B62"/>
    <w:rsid w:val="004D6D2F"/>
    <w:rsid w:val="004D6EEE"/>
    <w:rsid w:val="004D6F06"/>
    <w:rsid w:val="004D6FBF"/>
    <w:rsid w:val="004D703C"/>
    <w:rsid w:val="004D733B"/>
    <w:rsid w:val="004D77C9"/>
    <w:rsid w:val="004D7B6D"/>
    <w:rsid w:val="004D7CA2"/>
    <w:rsid w:val="004D7D2D"/>
    <w:rsid w:val="004D7D86"/>
    <w:rsid w:val="004E0077"/>
    <w:rsid w:val="004E01F1"/>
    <w:rsid w:val="004E045F"/>
    <w:rsid w:val="004E0503"/>
    <w:rsid w:val="004E0586"/>
    <w:rsid w:val="004E0C39"/>
    <w:rsid w:val="004E0C7C"/>
    <w:rsid w:val="004E0D84"/>
    <w:rsid w:val="004E105E"/>
    <w:rsid w:val="004E1271"/>
    <w:rsid w:val="004E1422"/>
    <w:rsid w:val="004E15CA"/>
    <w:rsid w:val="004E1B2B"/>
    <w:rsid w:val="004E1C71"/>
    <w:rsid w:val="004E1FBE"/>
    <w:rsid w:val="004E202C"/>
    <w:rsid w:val="004E29CE"/>
    <w:rsid w:val="004E2C5C"/>
    <w:rsid w:val="004E2D5B"/>
    <w:rsid w:val="004E2F9E"/>
    <w:rsid w:val="004E2FC6"/>
    <w:rsid w:val="004E33C5"/>
    <w:rsid w:val="004E3405"/>
    <w:rsid w:val="004E341F"/>
    <w:rsid w:val="004E3580"/>
    <w:rsid w:val="004E37BD"/>
    <w:rsid w:val="004E390E"/>
    <w:rsid w:val="004E39FE"/>
    <w:rsid w:val="004E3AD1"/>
    <w:rsid w:val="004E3CF2"/>
    <w:rsid w:val="004E4182"/>
    <w:rsid w:val="004E432E"/>
    <w:rsid w:val="004E43B8"/>
    <w:rsid w:val="004E4517"/>
    <w:rsid w:val="004E4593"/>
    <w:rsid w:val="004E45E4"/>
    <w:rsid w:val="004E462A"/>
    <w:rsid w:val="004E4633"/>
    <w:rsid w:val="004E464F"/>
    <w:rsid w:val="004E4869"/>
    <w:rsid w:val="004E4C2C"/>
    <w:rsid w:val="004E51D0"/>
    <w:rsid w:val="004E52E7"/>
    <w:rsid w:val="004E5665"/>
    <w:rsid w:val="004E568D"/>
    <w:rsid w:val="004E57E4"/>
    <w:rsid w:val="004E5874"/>
    <w:rsid w:val="004E5AE8"/>
    <w:rsid w:val="004E663E"/>
    <w:rsid w:val="004E66CC"/>
    <w:rsid w:val="004E6904"/>
    <w:rsid w:val="004E6AAD"/>
    <w:rsid w:val="004E6F56"/>
    <w:rsid w:val="004E71EE"/>
    <w:rsid w:val="004E7456"/>
    <w:rsid w:val="004E764A"/>
    <w:rsid w:val="004E7E22"/>
    <w:rsid w:val="004F03A9"/>
    <w:rsid w:val="004F0437"/>
    <w:rsid w:val="004F076F"/>
    <w:rsid w:val="004F079D"/>
    <w:rsid w:val="004F0876"/>
    <w:rsid w:val="004F0C0D"/>
    <w:rsid w:val="004F0DA5"/>
    <w:rsid w:val="004F10CF"/>
    <w:rsid w:val="004F1373"/>
    <w:rsid w:val="004F1472"/>
    <w:rsid w:val="004F1781"/>
    <w:rsid w:val="004F18C9"/>
    <w:rsid w:val="004F1E7F"/>
    <w:rsid w:val="004F1F46"/>
    <w:rsid w:val="004F20D1"/>
    <w:rsid w:val="004F2EC8"/>
    <w:rsid w:val="004F31B5"/>
    <w:rsid w:val="004F36BD"/>
    <w:rsid w:val="004F3B15"/>
    <w:rsid w:val="004F3B46"/>
    <w:rsid w:val="004F3BD8"/>
    <w:rsid w:val="004F3D26"/>
    <w:rsid w:val="004F40DE"/>
    <w:rsid w:val="004F418F"/>
    <w:rsid w:val="004F429B"/>
    <w:rsid w:val="004F43E4"/>
    <w:rsid w:val="004F4861"/>
    <w:rsid w:val="004F4DC9"/>
    <w:rsid w:val="004F4F26"/>
    <w:rsid w:val="004F5373"/>
    <w:rsid w:val="004F545D"/>
    <w:rsid w:val="004F54F7"/>
    <w:rsid w:val="004F555E"/>
    <w:rsid w:val="004F5D66"/>
    <w:rsid w:val="004F625B"/>
    <w:rsid w:val="004F63DD"/>
    <w:rsid w:val="004F63F1"/>
    <w:rsid w:val="004F646B"/>
    <w:rsid w:val="004F64AF"/>
    <w:rsid w:val="004F64C7"/>
    <w:rsid w:val="004F658C"/>
    <w:rsid w:val="004F674D"/>
    <w:rsid w:val="004F691B"/>
    <w:rsid w:val="004F6A53"/>
    <w:rsid w:val="004F6D08"/>
    <w:rsid w:val="004F6F4F"/>
    <w:rsid w:val="004F738F"/>
    <w:rsid w:val="004F7426"/>
    <w:rsid w:val="004F793C"/>
    <w:rsid w:val="004F793E"/>
    <w:rsid w:val="004F7AF4"/>
    <w:rsid w:val="004F7B87"/>
    <w:rsid w:val="004F7BD3"/>
    <w:rsid w:val="004F7C28"/>
    <w:rsid w:val="004F7EBA"/>
    <w:rsid w:val="004F7FB9"/>
    <w:rsid w:val="005002EB"/>
    <w:rsid w:val="005004BC"/>
    <w:rsid w:val="005005AD"/>
    <w:rsid w:val="005005C4"/>
    <w:rsid w:val="00500A1F"/>
    <w:rsid w:val="00500C12"/>
    <w:rsid w:val="00500C71"/>
    <w:rsid w:val="00500E38"/>
    <w:rsid w:val="00501098"/>
    <w:rsid w:val="00501211"/>
    <w:rsid w:val="00501245"/>
    <w:rsid w:val="00501316"/>
    <w:rsid w:val="005015ED"/>
    <w:rsid w:val="0050177D"/>
    <w:rsid w:val="005017DD"/>
    <w:rsid w:val="005019BA"/>
    <w:rsid w:val="00501D2B"/>
    <w:rsid w:val="00501DF7"/>
    <w:rsid w:val="00501FAF"/>
    <w:rsid w:val="0050209C"/>
    <w:rsid w:val="00502102"/>
    <w:rsid w:val="00502348"/>
    <w:rsid w:val="0050252C"/>
    <w:rsid w:val="00502556"/>
    <w:rsid w:val="00502950"/>
    <w:rsid w:val="0050295F"/>
    <w:rsid w:val="00502A3B"/>
    <w:rsid w:val="005033BC"/>
    <w:rsid w:val="00503512"/>
    <w:rsid w:val="0050367E"/>
    <w:rsid w:val="00503E24"/>
    <w:rsid w:val="00503EC6"/>
    <w:rsid w:val="00503FE3"/>
    <w:rsid w:val="005040E6"/>
    <w:rsid w:val="0050410E"/>
    <w:rsid w:val="00504223"/>
    <w:rsid w:val="00504B13"/>
    <w:rsid w:val="00504ED4"/>
    <w:rsid w:val="00504F7B"/>
    <w:rsid w:val="00504FE6"/>
    <w:rsid w:val="00505196"/>
    <w:rsid w:val="0050568C"/>
    <w:rsid w:val="005056B1"/>
    <w:rsid w:val="00505720"/>
    <w:rsid w:val="00505BBF"/>
    <w:rsid w:val="00505E6A"/>
    <w:rsid w:val="00506350"/>
    <w:rsid w:val="00506379"/>
    <w:rsid w:val="00506800"/>
    <w:rsid w:val="005068AD"/>
    <w:rsid w:val="0050709C"/>
    <w:rsid w:val="00507101"/>
    <w:rsid w:val="00507502"/>
    <w:rsid w:val="0050780A"/>
    <w:rsid w:val="005078DD"/>
    <w:rsid w:val="00510138"/>
    <w:rsid w:val="0051038A"/>
    <w:rsid w:val="005104CD"/>
    <w:rsid w:val="005105DD"/>
    <w:rsid w:val="00510630"/>
    <w:rsid w:val="00510680"/>
    <w:rsid w:val="00510734"/>
    <w:rsid w:val="00510A00"/>
    <w:rsid w:val="00510A39"/>
    <w:rsid w:val="00510B7C"/>
    <w:rsid w:val="005110B2"/>
    <w:rsid w:val="005115F9"/>
    <w:rsid w:val="0051177D"/>
    <w:rsid w:val="00511F50"/>
    <w:rsid w:val="0051202A"/>
    <w:rsid w:val="005121CA"/>
    <w:rsid w:val="005125AD"/>
    <w:rsid w:val="00512724"/>
    <w:rsid w:val="005127B6"/>
    <w:rsid w:val="0051284B"/>
    <w:rsid w:val="00512B12"/>
    <w:rsid w:val="00512BB5"/>
    <w:rsid w:val="00512C6E"/>
    <w:rsid w:val="00512D1D"/>
    <w:rsid w:val="00512DF2"/>
    <w:rsid w:val="00512FF7"/>
    <w:rsid w:val="0051313E"/>
    <w:rsid w:val="00513250"/>
    <w:rsid w:val="00513787"/>
    <w:rsid w:val="00513794"/>
    <w:rsid w:val="0051388A"/>
    <w:rsid w:val="00513953"/>
    <w:rsid w:val="00513C18"/>
    <w:rsid w:val="00513F89"/>
    <w:rsid w:val="005141AD"/>
    <w:rsid w:val="005141E7"/>
    <w:rsid w:val="00514227"/>
    <w:rsid w:val="00514534"/>
    <w:rsid w:val="005149E2"/>
    <w:rsid w:val="00514A9C"/>
    <w:rsid w:val="00514DA5"/>
    <w:rsid w:val="005151A4"/>
    <w:rsid w:val="0051522A"/>
    <w:rsid w:val="005152D9"/>
    <w:rsid w:val="00515303"/>
    <w:rsid w:val="005154AF"/>
    <w:rsid w:val="005154FC"/>
    <w:rsid w:val="00515567"/>
    <w:rsid w:val="00515661"/>
    <w:rsid w:val="00515D5B"/>
    <w:rsid w:val="00515E5D"/>
    <w:rsid w:val="005162B3"/>
    <w:rsid w:val="00516BB1"/>
    <w:rsid w:val="00516D0E"/>
    <w:rsid w:val="00517397"/>
    <w:rsid w:val="00517575"/>
    <w:rsid w:val="00517628"/>
    <w:rsid w:val="00517669"/>
    <w:rsid w:val="005176E3"/>
    <w:rsid w:val="005179E4"/>
    <w:rsid w:val="00517BEA"/>
    <w:rsid w:val="00520416"/>
    <w:rsid w:val="00520466"/>
    <w:rsid w:val="005206A1"/>
    <w:rsid w:val="0052088F"/>
    <w:rsid w:val="00520923"/>
    <w:rsid w:val="00520A5C"/>
    <w:rsid w:val="00520B17"/>
    <w:rsid w:val="00521095"/>
    <w:rsid w:val="005212B5"/>
    <w:rsid w:val="00521388"/>
    <w:rsid w:val="005214F6"/>
    <w:rsid w:val="005216AA"/>
    <w:rsid w:val="00521733"/>
    <w:rsid w:val="00521981"/>
    <w:rsid w:val="00522066"/>
    <w:rsid w:val="00522320"/>
    <w:rsid w:val="005225D0"/>
    <w:rsid w:val="005228CE"/>
    <w:rsid w:val="00522919"/>
    <w:rsid w:val="00522CC7"/>
    <w:rsid w:val="005230D2"/>
    <w:rsid w:val="00523238"/>
    <w:rsid w:val="00523243"/>
    <w:rsid w:val="0052328D"/>
    <w:rsid w:val="0052331F"/>
    <w:rsid w:val="00523419"/>
    <w:rsid w:val="00523650"/>
    <w:rsid w:val="005236B7"/>
    <w:rsid w:val="005239E4"/>
    <w:rsid w:val="00523DFB"/>
    <w:rsid w:val="00523F55"/>
    <w:rsid w:val="00524554"/>
    <w:rsid w:val="005249A1"/>
    <w:rsid w:val="00524BDF"/>
    <w:rsid w:val="00524CA0"/>
    <w:rsid w:val="00524D0E"/>
    <w:rsid w:val="00524D3F"/>
    <w:rsid w:val="005253B7"/>
    <w:rsid w:val="0052552D"/>
    <w:rsid w:val="005257FC"/>
    <w:rsid w:val="00525894"/>
    <w:rsid w:val="00525AA2"/>
    <w:rsid w:val="00525AB3"/>
    <w:rsid w:val="00525B89"/>
    <w:rsid w:val="00525D25"/>
    <w:rsid w:val="00525D26"/>
    <w:rsid w:val="00525D68"/>
    <w:rsid w:val="0052600F"/>
    <w:rsid w:val="005260DC"/>
    <w:rsid w:val="005261C8"/>
    <w:rsid w:val="005264E8"/>
    <w:rsid w:val="0052668A"/>
    <w:rsid w:val="00526790"/>
    <w:rsid w:val="0052687F"/>
    <w:rsid w:val="00526A5D"/>
    <w:rsid w:val="00526B85"/>
    <w:rsid w:val="00526C4C"/>
    <w:rsid w:val="005271C3"/>
    <w:rsid w:val="00527619"/>
    <w:rsid w:val="00527870"/>
    <w:rsid w:val="00527BD3"/>
    <w:rsid w:val="00527DFF"/>
    <w:rsid w:val="00527E9B"/>
    <w:rsid w:val="0053008B"/>
    <w:rsid w:val="00530590"/>
    <w:rsid w:val="00530670"/>
    <w:rsid w:val="0053068F"/>
    <w:rsid w:val="0053093A"/>
    <w:rsid w:val="00530A00"/>
    <w:rsid w:val="00530A7A"/>
    <w:rsid w:val="00530C1A"/>
    <w:rsid w:val="00530D3B"/>
    <w:rsid w:val="00531025"/>
    <w:rsid w:val="00531557"/>
    <w:rsid w:val="0053174A"/>
    <w:rsid w:val="00531A9C"/>
    <w:rsid w:val="00531AC5"/>
    <w:rsid w:val="00531AEA"/>
    <w:rsid w:val="00531CCB"/>
    <w:rsid w:val="00531E8D"/>
    <w:rsid w:val="00532098"/>
    <w:rsid w:val="005323C9"/>
    <w:rsid w:val="00532843"/>
    <w:rsid w:val="00532D6C"/>
    <w:rsid w:val="00532DCD"/>
    <w:rsid w:val="0053307C"/>
    <w:rsid w:val="005331A8"/>
    <w:rsid w:val="00533274"/>
    <w:rsid w:val="0053327E"/>
    <w:rsid w:val="005332D1"/>
    <w:rsid w:val="0053389A"/>
    <w:rsid w:val="00533D93"/>
    <w:rsid w:val="00533E46"/>
    <w:rsid w:val="005341B6"/>
    <w:rsid w:val="0053437F"/>
    <w:rsid w:val="0053443B"/>
    <w:rsid w:val="005345DE"/>
    <w:rsid w:val="00534826"/>
    <w:rsid w:val="00534977"/>
    <w:rsid w:val="00534B01"/>
    <w:rsid w:val="00534E13"/>
    <w:rsid w:val="0053532C"/>
    <w:rsid w:val="005353B5"/>
    <w:rsid w:val="005354C6"/>
    <w:rsid w:val="005356C5"/>
    <w:rsid w:val="00535830"/>
    <w:rsid w:val="00535C0E"/>
    <w:rsid w:val="00536096"/>
    <w:rsid w:val="0053620B"/>
    <w:rsid w:val="0053640E"/>
    <w:rsid w:val="0053655A"/>
    <w:rsid w:val="0053659D"/>
    <w:rsid w:val="005366CB"/>
    <w:rsid w:val="005367BD"/>
    <w:rsid w:val="005369C4"/>
    <w:rsid w:val="00536A08"/>
    <w:rsid w:val="00536A4F"/>
    <w:rsid w:val="00536B83"/>
    <w:rsid w:val="00536D2E"/>
    <w:rsid w:val="00536DFD"/>
    <w:rsid w:val="00536F7A"/>
    <w:rsid w:val="005372BE"/>
    <w:rsid w:val="005373F3"/>
    <w:rsid w:val="005375FE"/>
    <w:rsid w:val="00537824"/>
    <w:rsid w:val="005379BC"/>
    <w:rsid w:val="00537CF0"/>
    <w:rsid w:val="00537F6D"/>
    <w:rsid w:val="00540248"/>
    <w:rsid w:val="00540522"/>
    <w:rsid w:val="00540585"/>
    <w:rsid w:val="005406A7"/>
    <w:rsid w:val="005406B4"/>
    <w:rsid w:val="00540749"/>
    <w:rsid w:val="00540779"/>
    <w:rsid w:val="00540854"/>
    <w:rsid w:val="005408AB"/>
    <w:rsid w:val="00540A86"/>
    <w:rsid w:val="00540D9C"/>
    <w:rsid w:val="00540E36"/>
    <w:rsid w:val="0054118C"/>
    <w:rsid w:val="00541307"/>
    <w:rsid w:val="00541513"/>
    <w:rsid w:val="005418DC"/>
    <w:rsid w:val="00541D49"/>
    <w:rsid w:val="00541E48"/>
    <w:rsid w:val="00541EEB"/>
    <w:rsid w:val="005420A0"/>
    <w:rsid w:val="005420AB"/>
    <w:rsid w:val="00542277"/>
    <w:rsid w:val="005424AB"/>
    <w:rsid w:val="005424C1"/>
    <w:rsid w:val="005425F8"/>
    <w:rsid w:val="0054271E"/>
    <w:rsid w:val="0054282E"/>
    <w:rsid w:val="00543257"/>
    <w:rsid w:val="005432C5"/>
    <w:rsid w:val="00543353"/>
    <w:rsid w:val="00543664"/>
    <w:rsid w:val="00543A1E"/>
    <w:rsid w:val="00543BA4"/>
    <w:rsid w:val="00543D3D"/>
    <w:rsid w:val="0054405C"/>
    <w:rsid w:val="00544099"/>
    <w:rsid w:val="005440B9"/>
    <w:rsid w:val="005443D6"/>
    <w:rsid w:val="005443F4"/>
    <w:rsid w:val="005444DF"/>
    <w:rsid w:val="00544520"/>
    <w:rsid w:val="00544564"/>
    <w:rsid w:val="005447C3"/>
    <w:rsid w:val="00544817"/>
    <w:rsid w:val="00544922"/>
    <w:rsid w:val="0054499D"/>
    <w:rsid w:val="00544AE8"/>
    <w:rsid w:val="00544F6D"/>
    <w:rsid w:val="0054523A"/>
    <w:rsid w:val="00545354"/>
    <w:rsid w:val="00545483"/>
    <w:rsid w:val="005455AB"/>
    <w:rsid w:val="005455C7"/>
    <w:rsid w:val="005456A9"/>
    <w:rsid w:val="005458FE"/>
    <w:rsid w:val="00545931"/>
    <w:rsid w:val="00545C37"/>
    <w:rsid w:val="00545CB4"/>
    <w:rsid w:val="00545CE1"/>
    <w:rsid w:val="00545E23"/>
    <w:rsid w:val="005465CC"/>
    <w:rsid w:val="005468D1"/>
    <w:rsid w:val="00546FC4"/>
    <w:rsid w:val="00547242"/>
    <w:rsid w:val="0054737A"/>
    <w:rsid w:val="00547392"/>
    <w:rsid w:val="00547621"/>
    <w:rsid w:val="0054767A"/>
    <w:rsid w:val="00547720"/>
    <w:rsid w:val="00547894"/>
    <w:rsid w:val="005478EC"/>
    <w:rsid w:val="00547A00"/>
    <w:rsid w:val="00547D45"/>
    <w:rsid w:val="00547D5F"/>
    <w:rsid w:val="00547E78"/>
    <w:rsid w:val="005502C5"/>
    <w:rsid w:val="0055037E"/>
    <w:rsid w:val="0055079B"/>
    <w:rsid w:val="005508F9"/>
    <w:rsid w:val="00550A43"/>
    <w:rsid w:val="00550A60"/>
    <w:rsid w:val="00550B45"/>
    <w:rsid w:val="00550B65"/>
    <w:rsid w:val="00550BA0"/>
    <w:rsid w:val="00550C4C"/>
    <w:rsid w:val="00550EF3"/>
    <w:rsid w:val="0055184A"/>
    <w:rsid w:val="00551A6B"/>
    <w:rsid w:val="00551D67"/>
    <w:rsid w:val="00551E88"/>
    <w:rsid w:val="00551EFF"/>
    <w:rsid w:val="005520D4"/>
    <w:rsid w:val="005527D0"/>
    <w:rsid w:val="00552E33"/>
    <w:rsid w:val="005532D8"/>
    <w:rsid w:val="0055338E"/>
    <w:rsid w:val="0055379D"/>
    <w:rsid w:val="00553AC4"/>
    <w:rsid w:val="00553DA6"/>
    <w:rsid w:val="00553E8A"/>
    <w:rsid w:val="00554124"/>
    <w:rsid w:val="00554257"/>
    <w:rsid w:val="0055460C"/>
    <w:rsid w:val="0055475C"/>
    <w:rsid w:val="00554B30"/>
    <w:rsid w:val="00554CDA"/>
    <w:rsid w:val="005553CC"/>
    <w:rsid w:val="0055554C"/>
    <w:rsid w:val="0055562B"/>
    <w:rsid w:val="0055565E"/>
    <w:rsid w:val="005556E6"/>
    <w:rsid w:val="00555A69"/>
    <w:rsid w:val="00555AA1"/>
    <w:rsid w:val="00555B5E"/>
    <w:rsid w:val="00555FA9"/>
    <w:rsid w:val="0055609F"/>
    <w:rsid w:val="005561B5"/>
    <w:rsid w:val="0055620F"/>
    <w:rsid w:val="005562C3"/>
    <w:rsid w:val="00556361"/>
    <w:rsid w:val="00556749"/>
    <w:rsid w:val="00556DD4"/>
    <w:rsid w:val="00557190"/>
    <w:rsid w:val="005572E2"/>
    <w:rsid w:val="005572E8"/>
    <w:rsid w:val="00557412"/>
    <w:rsid w:val="005576F4"/>
    <w:rsid w:val="00557725"/>
    <w:rsid w:val="00557ACB"/>
    <w:rsid w:val="00560091"/>
    <w:rsid w:val="0056014B"/>
    <w:rsid w:val="005601B5"/>
    <w:rsid w:val="00560216"/>
    <w:rsid w:val="0056043C"/>
    <w:rsid w:val="0056064E"/>
    <w:rsid w:val="00560C10"/>
    <w:rsid w:val="00560FFB"/>
    <w:rsid w:val="005612AF"/>
    <w:rsid w:val="005613D8"/>
    <w:rsid w:val="00561506"/>
    <w:rsid w:val="005616F4"/>
    <w:rsid w:val="005617D5"/>
    <w:rsid w:val="005618C9"/>
    <w:rsid w:val="00561C05"/>
    <w:rsid w:val="00561C52"/>
    <w:rsid w:val="005623DF"/>
    <w:rsid w:val="00562476"/>
    <w:rsid w:val="005625A2"/>
    <w:rsid w:val="0056280C"/>
    <w:rsid w:val="00562DD9"/>
    <w:rsid w:val="00563768"/>
    <w:rsid w:val="00563A05"/>
    <w:rsid w:val="00563DF4"/>
    <w:rsid w:val="00564211"/>
    <w:rsid w:val="005642F3"/>
    <w:rsid w:val="005642FB"/>
    <w:rsid w:val="00564561"/>
    <w:rsid w:val="00564907"/>
    <w:rsid w:val="00564CC0"/>
    <w:rsid w:val="00565260"/>
    <w:rsid w:val="0056571C"/>
    <w:rsid w:val="00565B8F"/>
    <w:rsid w:val="00565EA6"/>
    <w:rsid w:val="00566038"/>
    <w:rsid w:val="005668ED"/>
    <w:rsid w:val="00566D2D"/>
    <w:rsid w:val="00566D92"/>
    <w:rsid w:val="00566E07"/>
    <w:rsid w:val="00566F30"/>
    <w:rsid w:val="005671D6"/>
    <w:rsid w:val="005671F2"/>
    <w:rsid w:val="00567314"/>
    <w:rsid w:val="0056738D"/>
    <w:rsid w:val="0056769E"/>
    <w:rsid w:val="005676F4"/>
    <w:rsid w:val="005676F9"/>
    <w:rsid w:val="0056796D"/>
    <w:rsid w:val="00567981"/>
    <w:rsid w:val="00567CC0"/>
    <w:rsid w:val="00567DE5"/>
    <w:rsid w:val="00570087"/>
    <w:rsid w:val="00570132"/>
    <w:rsid w:val="00570321"/>
    <w:rsid w:val="005703C5"/>
    <w:rsid w:val="0057047E"/>
    <w:rsid w:val="005704D7"/>
    <w:rsid w:val="0057061F"/>
    <w:rsid w:val="005708F4"/>
    <w:rsid w:val="00570AC9"/>
    <w:rsid w:val="0057139F"/>
    <w:rsid w:val="005713AD"/>
    <w:rsid w:val="00571485"/>
    <w:rsid w:val="005714B7"/>
    <w:rsid w:val="00571506"/>
    <w:rsid w:val="00571B00"/>
    <w:rsid w:val="00571BF2"/>
    <w:rsid w:val="00571C6B"/>
    <w:rsid w:val="00571C9B"/>
    <w:rsid w:val="00571E36"/>
    <w:rsid w:val="00571E51"/>
    <w:rsid w:val="00572205"/>
    <w:rsid w:val="005724B1"/>
    <w:rsid w:val="005725D2"/>
    <w:rsid w:val="00572625"/>
    <w:rsid w:val="00572648"/>
    <w:rsid w:val="00572823"/>
    <w:rsid w:val="00572D0A"/>
    <w:rsid w:val="005733CA"/>
    <w:rsid w:val="00573526"/>
    <w:rsid w:val="0057362D"/>
    <w:rsid w:val="00573859"/>
    <w:rsid w:val="00573995"/>
    <w:rsid w:val="00573B93"/>
    <w:rsid w:val="00573BE4"/>
    <w:rsid w:val="00573BFE"/>
    <w:rsid w:val="00573F1B"/>
    <w:rsid w:val="00573FB4"/>
    <w:rsid w:val="0057423D"/>
    <w:rsid w:val="00574416"/>
    <w:rsid w:val="005746E0"/>
    <w:rsid w:val="00574793"/>
    <w:rsid w:val="005747F3"/>
    <w:rsid w:val="00574C05"/>
    <w:rsid w:val="00575047"/>
    <w:rsid w:val="005752FD"/>
    <w:rsid w:val="0057542D"/>
    <w:rsid w:val="00575580"/>
    <w:rsid w:val="00575714"/>
    <w:rsid w:val="00575907"/>
    <w:rsid w:val="00575A0F"/>
    <w:rsid w:val="00575CA3"/>
    <w:rsid w:val="00575DBC"/>
    <w:rsid w:val="00575EA7"/>
    <w:rsid w:val="00575EDC"/>
    <w:rsid w:val="00575EF7"/>
    <w:rsid w:val="005760BB"/>
    <w:rsid w:val="00576601"/>
    <w:rsid w:val="00576678"/>
    <w:rsid w:val="00576796"/>
    <w:rsid w:val="00576C66"/>
    <w:rsid w:val="00576CE5"/>
    <w:rsid w:val="00577104"/>
    <w:rsid w:val="00577136"/>
    <w:rsid w:val="005776E1"/>
    <w:rsid w:val="005777FB"/>
    <w:rsid w:val="00577A17"/>
    <w:rsid w:val="00577B5F"/>
    <w:rsid w:val="00577C84"/>
    <w:rsid w:val="00577FF6"/>
    <w:rsid w:val="00580290"/>
    <w:rsid w:val="005802E3"/>
    <w:rsid w:val="005806A2"/>
    <w:rsid w:val="005809BB"/>
    <w:rsid w:val="00580A2B"/>
    <w:rsid w:val="00580CD1"/>
    <w:rsid w:val="00580DCB"/>
    <w:rsid w:val="00580F4D"/>
    <w:rsid w:val="0058113A"/>
    <w:rsid w:val="0058114A"/>
    <w:rsid w:val="005814F1"/>
    <w:rsid w:val="00581B85"/>
    <w:rsid w:val="00582235"/>
    <w:rsid w:val="0058225B"/>
    <w:rsid w:val="00582282"/>
    <w:rsid w:val="005823CD"/>
    <w:rsid w:val="005824E3"/>
    <w:rsid w:val="005825B1"/>
    <w:rsid w:val="00582F6D"/>
    <w:rsid w:val="00583094"/>
    <w:rsid w:val="005834D4"/>
    <w:rsid w:val="0058359A"/>
    <w:rsid w:val="005835FB"/>
    <w:rsid w:val="0058389C"/>
    <w:rsid w:val="00583B2C"/>
    <w:rsid w:val="00583B36"/>
    <w:rsid w:val="00584187"/>
    <w:rsid w:val="00584547"/>
    <w:rsid w:val="00584648"/>
    <w:rsid w:val="0058495E"/>
    <w:rsid w:val="00584B2A"/>
    <w:rsid w:val="00585107"/>
    <w:rsid w:val="0058547E"/>
    <w:rsid w:val="00585582"/>
    <w:rsid w:val="005855BA"/>
    <w:rsid w:val="005856BE"/>
    <w:rsid w:val="00585E26"/>
    <w:rsid w:val="00585E83"/>
    <w:rsid w:val="0058646C"/>
    <w:rsid w:val="005866A7"/>
    <w:rsid w:val="00586A76"/>
    <w:rsid w:val="00586CAE"/>
    <w:rsid w:val="00587024"/>
    <w:rsid w:val="005871B1"/>
    <w:rsid w:val="0058760C"/>
    <w:rsid w:val="00587952"/>
    <w:rsid w:val="00587A0A"/>
    <w:rsid w:val="00587B97"/>
    <w:rsid w:val="00587BA2"/>
    <w:rsid w:val="00587C0C"/>
    <w:rsid w:val="00587E36"/>
    <w:rsid w:val="00587FC6"/>
    <w:rsid w:val="005900C9"/>
    <w:rsid w:val="0059016C"/>
    <w:rsid w:val="0059053A"/>
    <w:rsid w:val="00590626"/>
    <w:rsid w:val="00590675"/>
    <w:rsid w:val="00590806"/>
    <w:rsid w:val="00590B11"/>
    <w:rsid w:val="00590CAB"/>
    <w:rsid w:val="00590EE2"/>
    <w:rsid w:val="00591C1A"/>
    <w:rsid w:val="00591D21"/>
    <w:rsid w:val="00591D79"/>
    <w:rsid w:val="00591E9A"/>
    <w:rsid w:val="0059227A"/>
    <w:rsid w:val="0059257A"/>
    <w:rsid w:val="0059265B"/>
    <w:rsid w:val="0059267E"/>
    <w:rsid w:val="0059286A"/>
    <w:rsid w:val="0059287D"/>
    <w:rsid w:val="0059292B"/>
    <w:rsid w:val="00592A02"/>
    <w:rsid w:val="00592A17"/>
    <w:rsid w:val="00592A5A"/>
    <w:rsid w:val="00592D6E"/>
    <w:rsid w:val="00592D73"/>
    <w:rsid w:val="00592D7D"/>
    <w:rsid w:val="00593027"/>
    <w:rsid w:val="00593209"/>
    <w:rsid w:val="0059381B"/>
    <w:rsid w:val="00593DC7"/>
    <w:rsid w:val="00593FAD"/>
    <w:rsid w:val="00594512"/>
    <w:rsid w:val="00594600"/>
    <w:rsid w:val="00594659"/>
    <w:rsid w:val="005948C5"/>
    <w:rsid w:val="00594938"/>
    <w:rsid w:val="00594949"/>
    <w:rsid w:val="00594BCC"/>
    <w:rsid w:val="00594CFA"/>
    <w:rsid w:val="00595072"/>
    <w:rsid w:val="0059538D"/>
    <w:rsid w:val="00595481"/>
    <w:rsid w:val="005954A8"/>
    <w:rsid w:val="005955D7"/>
    <w:rsid w:val="005957D2"/>
    <w:rsid w:val="00595B4E"/>
    <w:rsid w:val="00595C0B"/>
    <w:rsid w:val="00595CE4"/>
    <w:rsid w:val="00596165"/>
    <w:rsid w:val="0059618D"/>
    <w:rsid w:val="005962D0"/>
    <w:rsid w:val="0059639E"/>
    <w:rsid w:val="0059692C"/>
    <w:rsid w:val="00596B45"/>
    <w:rsid w:val="00596B95"/>
    <w:rsid w:val="00596BA5"/>
    <w:rsid w:val="00596C32"/>
    <w:rsid w:val="00596E5A"/>
    <w:rsid w:val="00596EAA"/>
    <w:rsid w:val="0059714A"/>
    <w:rsid w:val="005971F7"/>
    <w:rsid w:val="00597565"/>
    <w:rsid w:val="005975C6"/>
    <w:rsid w:val="0059764C"/>
    <w:rsid w:val="0059766F"/>
    <w:rsid w:val="005976E5"/>
    <w:rsid w:val="005977A4"/>
    <w:rsid w:val="005978A2"/>
    <w:rsid w:val="00597B38"/>
    <w:rsid w:val="00597E38"/>
    <w:rsid w:val="00597EA2"/>
    <w:rsid w:val="00597F3D"/>
    <w:rsid w:val="005A001E"/>
    <w:rsid w:val="005A00F2"/>
    <w:rsid w:val="005A0244"/>
    <w:rsid w:val="005A0266"/>
    <w:rsid w:val="005A02C9"/>
    <w:rsid w:val="005A041F"/>
    <w:rsid w:val="005A0671"/>
    <w:rsid w:val="005A07CD"/>
    <w:rsid w:val="005A0AA3"/>
    <w:rsid w:val="005A0E15"/>
    <w:rsid w:val="005A1097"/>
    <w:rsid w:val="005A123A"/>
    <w:rsid w:val="005A1794"/>
    <w:rsid w:val="005A184B"/>
    <w:rsid w:val="005A1908"/>
    <w:rsid w:val="005A1A8E"/>
    <w:rsid w:val="005A1B59"/>
    <w:rsid w:val="005A1D7E"/>
    <w:rsid w:val="005A20B6"/>
    <w:rsid w:val="005A26D2"/>
    <w:rsid w:val="005A2875"/>
    <w:rsid w:val="005A2AB7"/>
    <w:rsid w:val="005A3401"/>
    <w:rsid w:val="005A39E6"/>
    <w:rsid w:val="005A3A32"/>
    <w:rsid w:val="005A3BDB"/>
    <w:rsid w:val="005A3E90"/>
    <w:rsid w:val="005A401F"/>
    <w:rsid w:val="005A409B"/>
    <w:rsid w:val="005A4238"/>
    <w:rsid w:val="005A4281"/>
    <w:rsid w:val="005A462C"/>
    <w:rsid w:val="005A46E4"/>
    <w:rsid w:val="005A48ED"/>
    <w:rsid w:val="005A4D1C"/>
    <w:rsid w:val="005A4DAE"/>
    <w:rsid w:val="005A5064"/>
    <w:rsid w:val="005A5074"/>
    <w:rsid w:val="005A50C8"/>
    <w:rsid w:val="005A5325"/>
    <w:rsid w:val="005A5687"/>
    <w:rsid w:val="005A5FFB"/>
    <w:rsid w:val="005A6101"/>
    <w:rsid w:val="005A6176"/>
    <w:rsid w:val="005A6178"/>
    <w:rsid w:val="005A618D"/>
    <w:rsid w:val="005A63D2"/>
    <w:rsid w:val="005A66B1"/>
    <w:rsid w:val="005A67B6"/>
    <w:rsid w:val="005A67C7"/>
    <w:rsid w:val="005A68F0"/>
    <w:rsid w:val="005A6BB6"/>
    <w:rsid w:val="005A6C99"/>
    <w:rsid w:val="005A6F85"/>
    <w:rsid w:val="005A7AC5"/>
    <w:rsid w:val="005A7BF8"/>
    <w:rsid w:val="005A7CDE"/>
    <w:rsid w:val="005B00F5"/>
    <w:rsid w:val="005B0113"/>
    <w:rsid w:val="005B023D"/>
    <w:rsid w:val="005B1261"/>
    <w:rsid w:val="005B13B6"/>
    <w:rsid w:val="005B13CB"/>
    <w:rsid w:val="005B13D6"/>
    <w:rsid w:val="005B1917"/>
    <w:rsid w:val="005B1BA0"/>
    <w:rsid w:val="005B1DC7"/>
    <w:rsid w:val="005B1E03"/>
    <w:rsid w:val="005B210F"/>
    <w:rsid w:val="005B21D5"/>
    <w:rsid w:val="005B2270"/>
    <w:rsid w:val="005B2494"/>
    <w:rsid w:val="005B26CD"/>
    <w:rsid w:val="005B282D"/>
    <w:rsid w:val="005B2BD5"/>
    <w:rsid w:val="005B2D6D"/>
    <w:rsid w:val="005B30BB"/>
    <w:rsid w:val="005B31BD"/>
    <w:rsid w:val="005B3412"/>
    <w:rsid w:val="005B346E"/>
    <w:rsid w:val="005B3960"/>
    <w:rsid w:val="005B3AFD"/>
    <w:rsid w:val="005B3B39"/>
    <w:rsid w:val="005B3C25"/>
    <w:rsid w:val="005B3D9E"/>
    <w:rsid w:val="005B3FA4"/>
    <w:rsid w:val="005B43E9"/>
    <w:rsid w:val="005B44B9"/>
    <w:rsid w:val="005B467E"/>
    <w:rsid w:val="005B47A3"/>
    <w:rsid w:val="005B4870"/>
    <w:rsid w:val="005B4A08"/>
    <w:rsid w:val="005B52E2"/>
    <w:rsid w:val="005B53D3"/>
    <w:rsid w:val="005B55A8"/>
    <w:rsid w:val="005B5BD5"/>
    <w:rsid w:val="005B5C5F"/>
    <w:rsid w:val="005B5D7E"/>
    <w:rsid w:val="005B6473"/>
    <w:rsid w:val="005B653A"/>
    <w:rsid w:val="005B6971"/>
    <w:rsid w:val="005B6E08"/>
    <w:rsid w:val="005B6E62"/>
    <w:rsid w:val="005B6F5E"/>
    <w:rsid w:val="005B71CF"/>
    <w:rsid w:val="005B73DA"/>
    <w:rsid w:val="005B73FB"/>
    <w:rsid w:val="005B7A40"/>
    <w:rsid w:val="005B7A83"/>
    <w:rsid w:val="005B7AA5"/>
    <w:rsid w:val="005B7AFC"/>
    <w:rsid w:val="005B7C5D"/>
    <w:rsid w:val="005B7C92"/>
    <w:rsid w:val="005B7D90"/>
    <w:rsid w:val="005C0245"/>
    <w:rsid w:val="005C0686"/>
    <w:rsid w:val="005C089B"/>
    <w:rsid w:val="005C0A07"/>
    <w:rsid w:val="005C0F41"/>
    <w:rsid w:val="005C11F7"/>
    <w:rsid w:val="005C1381"/>
    <w:rsid w:val="005C1597"/>
    <w:rsid w:val="005C1645"/>
    <w:rsid w:val="005C17E1"/>
    <w:rsid w:val="005C17E5"/>
    <w:rsid w:val="005C19C9"/>
    <w:rsid w:val="005C1DC0"/>
    <w:rsid w:val="005C1DEB"/>
    <w:rsid w:val="005C1E2A"/>
    <w:rsid w:val="005C2037"/>
    <w:rsid w:val="005C2221"/>
    <w:rsid w:val="005C232D"/>
    <w:rsid w:val="005C2A1D"/>
    <w:rsid w:val="005C2BAB"/>
    <w:rsid w:val="005C3098"/>
    <w:rsid w:val="005C31B5"/>
    <w:rsid w:val="005C323E"/>
    <w:rsid w:val="005C363B"/>
    <w:rsid w:val="005C36E3"/>
    <w:rsid w:val="005C3A7F"/>
    <w:rsid w:val="005C3BF1"/>
    <w:rsid w:val="005C3C53"/>
    <w:rsid w:val="005C3C65"/>
    <w:rsid w:val="005C3CDF"/>
    <w:rsid w:val="005C3EC0"/>
    <w:rsid w:val="005C3F11"/>
    <w:rsid w:val="005C448F"/>
    <w:rsid w:val="005C463F"/>
    <w:rsid w:val="005C47D3"/>
    <w:rsid w:val="005C4887"/>
    <w:rsid w:val="005C4988"/>
    <w:rsid w:val="005C4ADF"/>
    <w:rsid w:val="005C4BFE"/>
    <w:rsid w:val="005C4EA9"/>
    <w:rsid w:val="005C50D0"/>
    <w:rsid w:val="005C50D6"/>
    <w:rsid w:val="005C51F0"/>
    <w:rsid w:val="005C51F5"/>
    <w:rsid w:val="005C52A9"/>
    <w:rsid w:val="005C5372"/>
    <w:rsid w:val="005C58E0"/>
    <w:rsid w:val="005C5CED"/>
    <w:rsid w:val="005C5E3D"/>
    <w:rsid w:val="005C5E67"/>
    <w:rsid w:val="005C6102"/>
    <w:rsid w:val="005C6397"/>
    <w:rsid w:val="005C646F"/>
    <w:rsid w:val="005C6739"/>
    <w:rsid w:val="005C69C9"/>
    <w:rsid w:val="005C6D2D"/>
    <w:rsid w:val="005C6EB3"/>
    <w:rsid w:val="005C75A4"/>
    <w:rsid w:val="005C75B7"/>
    <w:rsid w:val="005C794A"/>
    <w:rsid w:val="005C7A92"/>
    <w:rsid w:val="005C7BE8"/>
    <w:rsid w:val="005C7C28"/>
    <w:rsid w:val="005C7D79"/>
    <w:rsid w:val="005C7EFF"/>
    <w:rsid w:val="005D002D"/>
    <w:rsid w:val="005D02D9"/>
    <w:rsid w:val="005D02E4"/>
    <w:rsid w:val="005D0341"/>
    <w:rsid w:val="005D0861"/>
    <w:rsid w:val="005D0E5C"/>
    <w:rsid w:val="005D1184"/>
    <w:rsid w:val="005D1243"/>
    <w:rsid w:val="005D19A3"/>
    <w:rsid w:val="005D1AF6"/>
    <w:rsid w:val="005D1BF6"/>
    <w:rsid w:val="005D1C66"/>
    <w:rsid w:val="005D1E49"/>
    <w:rsid w:val="005D1E50"/>
    <w:rsid w:val="005D1F2E"/>
    <w:rsid w:val="005D1FD6"/>
    <w:rsid w:val="005D2048"/>
    <w:rsid w:val="005D2069"/>
    <w:rsid w:val="005D2180"/>
    <w:rsid w:val="005D2472"/>
    <w:rsid w:val="005D24E2"/>
    <w:rsid w:val="005D2619"/>
    <w:rsid w:val="005D279F"/>
    <w:rsid w:val="005D294C"/>
    <w:rsid w:val="005D2969"/>
    <w:rsid w:val="005D2A53"/>
    <w:rsid w:val="005D2D37"/>
    <w:rsid w:val="005D2D9D"/>
    <w:rsid w:val="005D35F9"/>
    <w:rsid w:val="005D3B78"/>
    <w:rsid w:val="005D3B86"/>
    <w:rsid w:val="005D3F64"/>
    <w:rsid w:val="005D41BC"/>
    <w:rsid w:val="005D4352"/>
    <w:rsid w:val="005D4479"/>
    <w:rsid w:val="005D44C2"/>
    <w:rsid w:val="005D48B7"/>
    <w:rsid w:val="005D497B"/>
    <w:rsid w:val="005D4F11"/>
    <w:rsid w:val="005D5094"/>
    <w:rsid w:val="005D52BB"/>
    <w:rsid w:val="005D5FC7"/>
    <w:rsid w:val="005D603E"/>
    <w:rsid w:val="005D64B8"/>
    <w:rsid w:val="005D69B2"/>
    <w:rsid w:val="005D6AD8"/>
    <w:rsid w:val="005D7394"/>
    <w:rsid w:val="005D78E5"/>
    <w:rsid w:val="005E00ED"/>
    <w:rsid w:val="005E0153"/>
    <w:rsid w:val="005E01B6"/>
    <w:rsid w:val="005E023F"/>
    <w:rsid w:val="005E0255"/>
    <w:rsid w:val="005E039B"/>
    <w:rsid w:val="005E05B1"/>
    <w:rsid w:val="005E05BB"/>
    <w:rsid w:val="005E06B7"/>
    <w:rsid w:val="005E073A"/>
    <w:rsid w:val="005E073F"/>
    <w:rsid w:val="005E0D69"/>
    <w:rsid w:val="005E1404"/>
    <w:rsid w:val="005E184C"/>
    <w:rsid w:val="005E186C"/>
    <w:rsid w:val="005E1AC2"/>
    <w:rsid w:val="005E1D04"/>
    <w:rsid w:val="005E1DCF"/>
    <w:rsid w:val="005E1F7B"/>
    <w:rsid w:val="005E205F"/>
    <w:rsid w:val="005E21EC"/>
    <w:rsid w:val="005E26F9"/>
    <w:rsid w:val="005E270A"/>
    <w:rsid w:val="005E28EA"/>
    <w:rsid w:val="005E2922"/>
    <w:rsid w:val="005E2A91"/>
    <w:rsid w:val="005E2B45"/>
    <w:rsid w:val="005E2CF5"/>
    <w:rsid w:val="005E2E8A"/>
    <w:rsid w:val="005E2EFC"/>
    <w:rsid w:val="005E32EB"/>
    <w:rsid w:val="005E39A4"/>
    <w:rsid w:val="005E3BAA"/>
    <w:rsid w:val="005E3CE8"/>
    <w:rsid w:val="005E3CF3"/>
    <w:rsid w:val="005E40C1"/>
    <w:rsid w:val="005E4829"/>
    <w:rsid w:val="005E4900"/>
    <w:rsid w:val="005E4B79"/>
    <w:rsid w:val="005E4C15"/>
    <w:rsid w:val="005E4D65"/>
    <w:rsid w:val="005E4ED0"/>
    <w:rsid w:val="005E5076"/>
    <w:rsid w:val="005E561E"/>
    <w:rsid w:val="005E5709"/>
    <w:rsid w:val="005E5CDA"/>
    <w:rsid w:val="005E5D11"/>
    <w:rsid w:val="005E5E75"/>
    <w:rsid w:val="005E602D"/>
    <w:rsid w:val="005E64A5"/>
    <w:rsid w:val="005E6721"/>
    <w:rsid w:val="005E6EB7"/>
    <w:rsid w:val="005E6EDD"/>
    <w:rsid w:val="005E7154"/>
    <w:rsid w:val="005E74ED"/>
    <w:rsid w:val="005E78B7"/>
    <w:rsid w:val="005E79C5"/>
    <w:rsid w:val="005E7BD1"/>
    <w:rsid w:val="005E7D60"/>
    <w:rsid w:val="005E7E13"/>
    <w:rsid w:val="005F02D1"/>
    <w:rsid w:val="005F0927"/>
    <w:rsid w:val="005F0962"/>
    <w:rsid w:val="005F0D32"/>
    <w:rsid w:val="005F143E"/>
    <w:rsid w:val="005F158F"/>
    <w:rsid w:val="005F1643"/>
    <w:rsid w:val="005F179D"/>
    <w:rsid w:val="005F1ABE"/>
    <w:rsid w:val="005F1DEC"/>
    <w:rsid w:val="005F1E91"/>
    <w:rsid w:val="005F1EDD"/>
    <w:rsid w:val="005F24F4"/>
    <w:rsid w:val="005F2534"/>
    <w:rsid w:val="005F2584"/>
    <w:rsid w:val="005F2683"/>
    <w:rsid w:val="005F2AE5"/>
    <w:rsid w:val="005F2DA6"/>
    <w:rsid w:val="005F302D"/>
    <w:rsid w:val="005F311E"/>
    <w:rsid w:val="005F31BD"/>
    <w:rsid w:val="005F3211"/>
    <w:rsid w:val="005F3C2D"/>
    <w:rsid w:val="005F3C35"/>
    <w:rsid w:val="005F3D7F"/>
    <w:rsid w:val="005F42A5"/>
    <w:rsid w:val="005F42F0"/>
    <w:rsid w:val="005F4312"/>
    <w:rsid w:val="005F43CC"/>
    <w:rsid w:val="005F4419"/>
    <w:rsid w:val="005F44D1"/>
    <w:rsid w:val="005F4589"/>
    <w:rsid w:val="005F4B28"/>
    <w:rsid w:val="005F4B97"/>
    <w:rsid w:val="005F4F2E"/>
    <w:rsid w:val="005F4FF5"/>
    <w:rsid w:val="005F503C"/>
    <w:rsid w:val="005F53CC"/>
    <w:rsid w:val="005F54AB"/>
    <w:rsid w:val="005F55D8"/>
    <w:rsid w:val="005F6078"/>
    <w:rsid w:val="005F62AA"/>
    <w:rsid w:val="005F65E0"/>
    <w:rsid w:val="005F677C"/>
    <w:rsid w:val="005F67AF"/>
    <w:rsid w:val="005F696B"/>
    <w:rsid w:val="005F6AD9"/>
    <w:rsid w:val="005F6F82"/>
    <w:rsid w:val="005F71BB"/>
    <w:rsid w:val="005F726B"/>
    <w:rsid w:val="005F74B5"/>
    <w:rsid w:val="005F77A8"/>
    <w:rsid w:val="005F7816"/>
    <w:rsid w:val="005F7963"/>
    <w:rsid w:val="005F7B6F"/>
    <w:rsid w:val="005F7C23"/>
    <w:rsid w:val="00600032"/>
    <w:rsid w:val="006005D0"/>
    <w:rsid w:val="006007B0"/>
    <w:rsid w:val="006009D8"/>
    <w:rsid w:val="00600A78"/>
    <w:rsid w:val="00600F24"/>
    <w:rsid w:val="00601329"/>
    <w:rsid w:val="0060165A"/>
    <w:rsid w:val="0060166C"/>
    <w:rsid w:val="006018DA"/>
    <w:rsid w:val="00601B76"/>
    <w:rsid w:val="00601C1C"/>
    <w:rsid w:val="00601E1D"/>
    <w:rsid w:val="00602413"/>
    <w:rsid w:val="00602748"/>
    <w:rsid w:val="00602885"/>
    <w:rsid w:val="00602905"/>
    <w:rsid w:val="00602C8D"/>
    <w:rsid w:val="00602F9A"/>
    <w:rsid w:val="00602FAE"/>
    <w:rsid w:val="0060306D"/>
    <w:rsid w:val="006032E1"/>
    <w:rsid w:val="00603534"/>
    <w:rsid w:val="00603758"/>
    <w:rsid w:val="0060398B"/>
    <w:rsid w:val="00603D9D"/>
    <w:rsid w:val="00604252"/>
    <w:rsid w:val="0060428A"/>
    <w:rsid w:val="006043B2"/>
    <w:rsid w:val="00604512"/>
    <w:rsid w:val="0060484D"/>
    <w:rsid w:val="006048AA"/>
    <w:rsid w:val="00604B12"/>
    <w:rsid w:val="00604E72"/>
    <w:rsid w:val="00604EE6"/>
    <w:rsid w:val="00604F6D"/>
    <w:rsid w:val="00605306"/>
    <w:rsid w:val="006053BB"/>
    <w:rsid w:val="0060557D"/>
    <w:rsid w:val="006056BA"/>
    <w:rsid w:val="0060572A"/>
    <w:rsid w:val="006058B3"/>
    <w:rsid w:val="00605D0A"/>
    <w:rsid w:val="006066A9"/>
    <w:rsid w:val="00606A50"/>
    <w:rsid w:val="006070A0"/>
    <w:rsid w:val="0060736C"/>
    <w:rsid w:val="00607382"/>
    <w:rsid w:val="0060751F"/>
    <w:rsid w:val="00607594"/>
    <w:rsid w:val="006075AD"/>
    <w:rsid w:val="006076DA"/>
    <w:rsid w:val="00607F89"/>
    <w:rsid w:val="00610061"/>
    <w:rsid w:val="0061007A"/>
    <w:rsid w:val="0061009F"/>
    <w:rsid w:val="006100DD"/>
    <w:rsid w:val="006101EC"/>
    <w:rsid w:val="00610257"/>
    <w:rsid w:val="00610377"/>
    <w:rsid w:val="00610390"/>
    <w:rsid w:val="0061044C"/>
    <w:rsid w:val="00610886"/>
    <w:rsid w:val="00610CDF"/>
    <w:rsid w:val="006113CA"/>
    <w:rsid w:val="00611576"/>
    <w:rsid w:val="00611636"/>
    <w:rsid w:val="006117AD"/>
    <w:rsid w:val="00611B5F"/>
    <w:rsid w:val="00611C82"/>
    <w:rsid w:val="00611E12"/>
    <w:rsid w:val="00611E89"/>
    <w:rsid w:val="00611F8B"/>
    <w:rsid w:val="00612066"/>
    <w:rsid w:val="00612131"/>
    <w:rsid w:val="0061214B"/>
    <w:rsid w:val="00612212"/>
    <w:rsid w:val="00612241"/>
    <w:rsid w:val="00612251"/>
    <w:rsid w:val="00612321"/>
    <w:rsid w:val="00612364"/>
    <w:rsid w:val="0061241A"/>
    <w:rsid w:val="00612470"/>
    <w:rsid w:val="00612567"/>
    <w:rsid w:val="00612570"/>
    <w:rsid w:val="006125A5"/>
    <w:rsid w:val="0061264F"/>
    <w:rsid w:val="00612734"/>
    <w:rsid w:val="006129FD"/>
    <w:rsid w:val="00612FA8"/>
    <w:rsid w:val="00612FBF"/>
    <w:rsid w:val="00613334"/>
    <w:rsid w:val="00613442"/>
    <w:rsid w:val="006138A9"/>
    <w:rsid w:val="006139AB"/>
    <w:rsid w:val="006139EF"/>
    <w:rsid w:val="00614194"/>
    <w:rsid w:val="00614818"/>
    <w:rsid w:val="00614D13"/>
    <w:rsid w:val="00614D84"/>
    <w:rsid w:val="006150DC"/>
    <w:rsid w:val="00615AD3"/>
    <w:rsid w:val="00615B69"/>
    <w:rsid w:val="00615D3E"/>
    <w:rsid w:val="00615D45"/>
    <w:rsid w:val="00615ED7"/>
    <w:rsid w:val="00616348"/>
    <w:rsid w:val="00616435"/>
    <w:rsid w:val="0061650C"/>
    <w:rsid w:val="0061651E"/>
    <w:rsid w:val="006166EA"/>
    <w:rsid w:val="00616972"/>
    <w:rsid w:val="00617035"/>
    <w:rsid w:val="006174CB"/>
    <w:rsid w:val="0061770D"/>
    <w:rsid w:val="00617C59"/>
    <w:rsid w:val="00620177"/>
    <w:rsid w:val="006201AF"/>
    <w:rsid w:val="00620531"/>
    <w:rsid w:val="006206CB"/>
    <w:rsid w:val="00620706"/>
    <w:rsid w:val="00620796"/>
    <w:rsid w:val="00620BC7"/>
    <w:rsid w:val="00620C59"/>
    <w:rsid w:val="00620D8F"/>
    <w:rsid w:val="00621026"/>
    <w:rsid w:val="006217D5"/>
    <w:rsid w:val="00621A28"/>
    <w:rsid w:val="00621C8F"/>
    <w:rsid w:val="00622381"/>
    <w:rsid w:val="00622861"/>
    <w:rsid w:val="006229D7"/>
    <w:rsid w:val="00622A8B"/>
    <w:rsid w:val="00622AF5"/>
    <w:rsid w:val="00622ECF"/>
    <w:rsid w:val="00623691"/>
    <w:rsid w:val="00623BD6"/>
    <w:rsid w:val="00623E99"/>
    <w:rsid w:val="00624017"/>
    <w:rsid w:val="006240A2"/>
    <w:rsid w:val="006243ED"/>
    <w:rsid w:val="0062462A"/>
    <w:rsid w:val="00624758"/>
    <w:rsid w:val="00624BF8"/>
    <w:rsid w:val="00624C2E"/>
    <w:rsid w:val="006251E3"/>
    <w:rsid w:val="00625225"/>
    <w:rsid w:val="006255FF"/>
    <w:rsid w:val="006257D1"/>
    <w:rsid w:val="00625827"/>
    <w:rsid w:val="0062582C"/>
    <w:rsid w:val="00625977"/>
    <w:rsid w:val="006259C5"/>
    <w:rsid w:val="00625AF4"/>
    <w:rsid w:val="00625BA1"/>
    <w:rsid w:val="00625DB4"/>
    <w:rsid w:val="00625FF2"/>
    <w:rsid w:val="00626483"/>
    <w:rsid w:val="00626550"/>
    <w:rsid w:val="006266D0"/>
    <w:rsid w:val="006266D7"/>
    <w:rsid w:val="00626A6B"/>
    <w:rsid w:val="00626ABC"/>
    <w:rsid w:val="0062706A"/>
    <w:rsid w:val="00627146"/>
    <w:rsid w:val="00627273"/>
    <w:rsid w:val="006272B5"/>
    <w:rsid w:val="0062765C"/>
    <w:rsid w:val="0062778C"/>
    <w:rsid w:val="006277DB"/>
    <w:rsid w:val="00627987"/>
    <w:rsid w:val="00627B01"/>
    <w:rsid w:val="00627D8C"/>
    <w:rsid w:val="00627EF8"/>
    <w:rsid w:val="00630068"/>
    <w:rsid w:val="0063018B"/>
    <w:rsid w:val="0063040C"/>
    <w:rsid w:val="00630B17"/>
    <w:rsid w:val="00631174"/>
    <w:rsid w:val="006314AA"/>
    <w:rsid w:val="0063164E"/>
    <w:rsid w:val="00631924"/>
    <w:rsid w:val="00632076"/>
    <w:rsid w:val="006320E3"/>
    <w:rsid w:val="00632319"/>
    <w:rsid w:val="0063286A"/>
    <w:rsid w:val="00632A5C"/>
    <w:rsid w:val="00632D1B"/>
    <w:rsid w:val="00632E20"/>
    <w:rsid w:val="00632F69"/>
    <w:rsid w:val="006330B7"/>
    <w:rsid w:val="0063314F"/>
    <w:rsid w:val="00633178"/>
    <w:rsid w:val="006331C7"/>
    <w:rsid w:val="00633416"/>
    <w:rsid w:val="006335E8"/>
    <w:rsid w:val="0063370A"/>
    <w:rsid w:val="00633711"/>
    <w:rsid w:val="00634526"/>
    <w:rsid w:val="00634555"/>
    <w:rsid w:val="0063468C"/>
    <w:rsid w:val="006347D2"/>
    <w:rsid w:val="00634967"/>
    <w:rsid w:val="00634E6F"/>
    <w:rsid w:val="0063557B"/>
    <w:rsid w:val="0063558E"/>
    <w:rsid w:val="0063570D"/>
    <w:rsid w:val="00635953"/>
    <w:rsid w:val="00635C56"/>
    <w:rsid w:val="00635CD6"/>
    <w:rsid w:val="00635CF6"/>
    <w:rsid w:val="00635EF5"/>
    <w:rsid w:val="00635F8C"/>
    <w:rsid w:val="00636381"/>
    <w:rsid w:val="0063647D"/>
    <w:rsid w:val="0063650E"/>
    <w:rsid w:val="006367D8"/>
    <w:rsid w:val="006367D9"/>
    <w:rsid w:val="0063698F"/>
    <w:rsid w:val="006369F8"/>
    <w:rsid w:val="00636C88"/>
    <w:rsid w:val="00636DD6"/>
    <w:rsid w:val="00636F66"/>
    <w:rsid w:val="006371B0"/>
    <w:rsid w:val="006372CB"/>
    <w:rsid w:val="00637CD8"/>
    <w:rsid w:val="00637DEE"/>
    <w:rsid w:val="00637E0D"/>
    <w:rsid w:val="00637E17"/>
    <w:rsid w:val="00637EF5"/>
    <w:rsid w:val="00637FC1"/>
    <w:rsid w:val="0064042A"/>
    <w:rsid w:val="006405A5"/>
    <w:rsid w:val="006408C1"/>
    <w:rsid w:val="00640A82"/>
    <w:rsid w:val="0064108C"/>
    <w:rsid w:val="0064175A"/>
    <w:rsid w:val="006417FE"/>
    <w:rsid w:val="00641E4F"/>
    <w:rsid w:val="00642346"/>
    <w:rsid w:val="00642547"/>
    <w:rsid w:val="00642818"/>
    <w:rsid w:val="00642B3A"/>
    <w:rsid w:val="00642D68"/>
    <w:rsid w:val="00642D7F"/>
    <w:rsid w:val="00642F43"/>
    <w:rsid w:val="0064300C"/>
    <w:rsid w:val="006432C2"/>
    <w:rsid w:val="00643748"/>
    <w:rsid w:val="0064383E"/>
    <w:rsid w:val="00643BFC"/>
    <w:rsid w:val="006444CD"/>
    <w:rsid w:val="00644781"/>
    <w:rsid w:val="006447D9"/>
    <w:rsid w:val="00644A77"/>
    <w:rsid w:val="00644B4A"/>
    <w:rsid w:val="00644D06"/>
    <w:rsid w:val="00644F9E"/>
    <w:rsid w:val="00645018"/>
    <w:rsid w:val="006459D0"/>
    <w:rsid w:val="00645D76"/>
    <w:rsid w:val="00645F00"/>
    <w:rsid w:val="00646597"/>
    <w:rsid w:val="006466F5"/>
    <w:rsid w:val="006468F3"/>
    <w:rsid w:val="00646975"/>
    <w:rsid w:val="00646D80"/>
    <w:rsid w:val="00646F3A"/>
    <w:rsid w:val="006474ED"/>
    <w:rsid w:val="006477F6"/>
    <w:rsid w:val="00647903"/>
    <w:rsid w:val="00647AD0"/>
    <w:rsid w:val="0065014F"/>
    <w:rsid w:val="006501C8"/>
    <w:rsid w:val="006508E7"/>
    <w:rsid w:val="00650A3E"/>
    <w:rsid w:val="00650A4E"/>
    <w:rsid w:val="00650DC1"/>
    <w:rsid w:val="00650E82"/>
    <w:rsid w:val="0065126F"/>
    <w:rsid w:val="006517D1"/>
    <w:rsid w:val="00651835"/>
    <w:rsid w:val="0065187C"/>
    <w:rsid w:val="00651B3E"/>
    <w:rsid w:val="00651C79"/>
    <w:rsid w:val="00651CC2"/>
    <w:rsid w:val="00651D0E"/>
    <w:rsid w:val="00651DC8"/>
    <w:rsid w:val="00651DE5"/>
    <w:rsid w:val="00651FC9"/>
    <w:rsid w:val="00652123"/>
    <w:rsid w:val="006523D8"/>
    <w:rsid w:val="0065272B"/>
    <w:rsid w:val="00652835"/>
    <w:rsid w:val="006529CD"/>
    <w:rsid w:val="0065307A"/>
    <w:rsid w:val="006533A5"/>
    <w:rsid w:val="006536E3"/>
    <w:rsid w:val="0065387F"/>
    <w:rsid w:val="00654239"/>
    <w:rsid w:val="0065463B"/>
    <w:rsid w:val="00654885"/>
    <w:rsid w:val="00654AEE"/>
    <w:rsid w:val="00654B1D"/>
    <w:rsid w:val="00654C1B"/>
    <w:rsid w:val="00654CD2"/>
    <w:rsid w:val="00654CD9"/>
    <w:rsid w:val="00654E3F"/>
    <w:rsid w:val="00654FE4"/>
    <w:rsid w:val="00655170"/>
    <w:rsid w:val="00655494"/>
    <w:rsid w:val="0065567D"/>
    <w:rsid w:val="0065587D"/>
    <w:rsid w:val="0065629F"/>
    <w:rsid w:val="006565DB"/>
    <w:rsid w:val="00656819"/>
    <w:rsid w:val="0065692C"/>
    <w:rsid w:val="00656B89"/>
    <w:rsid w:val="0065710B"/>
    <w:rsid w:val="00657491"/>
    <w:rsid w:val="006576F8"/>
    <w:rsid w:val="00657790"/>
    <w:rsid w:val="006577A0"/>
    <w:rsid w:val="0065787C"/>
    <w:rsid w:val="006579E4"/>
    <w:rsid w:val="00657CA0"/>
    <w:rsid w:val="00657CA2"/>
    <w:rsid w:val="00657CDB"/>
    <w:rsid w:val="00657EEF"/>
    <w:rsid w:val="0066001F"/>
    <w:rsid w:val="006600AD"/>
    <w:rsid w:val="0066012F"/>
    <w:rsid w:val="006603D5"/>
    <w:rsid w:val="006606EA"/>
    <w:rsid w:val="00660AA1"/>
    <w:rsid w:val="00660BE8"/>
    <w:rsid w:val="00660CD2"/>
    <w:rsid w:val="00661352"/>
    <w:rsid w:val="00661638"/>
    <w:rsid w:val="00661948"/>
    <w:rsid w:val="00661A36"/>
    <w:rsid w:val="00661BAC"/>
    <w:rsid w:val="00661E9B"/>
    <w:rsid w:val="006624E2"/>
    <w:rsid w:val="0066269B"/>
    <w:rsid w:val="00662775"/>
    <w:rsid w:val="00662C6F"/>
    <w:rsid w:val="00662E12"/>
    <w:rsid w:val="00662E9E"/>
    <w:rsid w:val="0066335A"/>
    <w:rsid w:val="006634AF"/>
    <w:rsid w:val="00663B94"/>
    <w:rsid w:val="00663BD2"/>
    <w:rsid w:val="00663CB0"/>
    <w:rsid w:val="00663FF7"/>
    <w:rsid w:val="00664162"/>
    <w:rsid w:val="006642D7"/>
    <w:rsid w:val="006643DE"/>
    <w:rsid w:val="006644DB"/>
    <w:rsid w:val="00664719"/>
    <w:rsid w:val="006647DB"/>
    <w:rsid w:val="00664A3D"/>
    <w:rsid w:val="00664BB1"/>
    <w:rsid w:val="00664C2D"/>
    <w:rsid w:val="00664FC3"/>
    <w:rsid w:val="00665DA0"/>
    <w:rsid w:val="00665F9E"/>
    <w:rsid w:val="0066625D"/>
    <w:rsid w:val="00666360"/>
    <w:rsid w:val="006665D1"/>
    <w:rsid w:val="00666DF7"/>
    <w:rsid w:val="00667057"/>
    <w:rsid w:val="00667156"/>
    <w:rsid w:val="006671F3"/>
    <w:rsid w:val="00667257"/>
    <w:rsid w:val="00667270"/>
    <w:rsid w:val="006672F5"/>
    <w:rsid w:val="00667388"/>
    <w:rsid w:val="006674DD"/>
    <w:rsid w:val="006678CF"/>
    <w:rsid w:val="00667AF5"/>
    <w:rsid w:val="00667EB4"/>
    <w:rsid w:val="00667EDE"/>
    <w:rsid w:val="006706F8"/>
    <w:rsid w:val="0067084D"/>
    <w:rsid w:val="0067097D"/>
    <w:rsid w:val="00670A3A"/>
    <w:rsid w:val="00670CD3"/>
    <w:rsid w:val="00670DF5"/>
    <w:rsid w:val="00670E31"/>
    <w:rsid w:val="00670E32"/>
    <w:rsid w:val="00670F75"/>
    <w:rsid w:val="00671694"/>
    <w:rsid w:val="006717C0"/>
    <w:rsid w:val="00671A80"/>
    <w:rsid w:val="00671B76"/>
    <w:rsid w:val="00671F0E"/>
    <w:rsid w:val="0067200D"/>
    <w:rsid w:val="00672154"/>
    <w:rsid w:val="006723B3"/>
    <w:rsid w:val="00672A19"/>
    <w:rsid w:val="00672A8A"/>
    <w:rsid w:val="00672B62"/>
    <w:rsid w:val="00672BA8"/>
    <w:rsid w:val="006731E5"/>
    <w:rsid w:val="0067328C"/>
    <w:rsid w:val="006732D5"/>
    <w:rsid w:val="00673313"/>
    <w:rsid w:val="0067381B"/>
    <w:rsid w:val="00673985"/>
    <w:rsid w:val="00673B83"/>
    <w:rsid w:val="00673D97"/>
    <w:rsid w:val="00673EEA"/>
    <w:rsid w:val="0067409A"/>
    <w:rsid w:val="006740AE"/>
    <w:rsid w:val="00674114"/>
    <w:rsid w:val="00674174"/>
    <w:rsid w:val="0067421E"/>
    <w:rsid w:val="00674C71"/>
    <w:rsid w:val="00674C8B"/>
    <w:rsid w:val="00674E5E"/>
    <w:rsid w:val="00674EDD"/>
    <w:rsid w:val="00674EDF"/>
    <w:rsid w:val="00674F25"/>
    <w:rsid w:val="0067507C"/>
    <w:rsid w:val="006752FD"/>
    <w:rsid w:val="00675640"/>
    <w:rsid w:val="00675B7D"/>
    <w:rsid w:val="00675ECF"/>
    <w:rsid w:val="00675F7A"/>
    <w:rsid w:val="006762C4"/>
    <w:rsid w:val="006768FF"/>
    <w:rsid w:val="00676A3B"/>
    <w:rsid w:val="00676AEF"/>
    <w:rsid w:val="00676B7F"/>
    <w:rsid w:val="00676D09"/>
    <w:rsid w:val="00677069"/>
    <w:rsid w:val="0067707A"/>
    <w:rsid w:val="00677280"/>
    <w:rsid w:val="006772F8"/>
    <w:rsid w:val="006775A4"/>
    <w:rsid w:val="006776B0"/>
    <w:rsid w:val="00677833"/>
    <w:rsid w:val="00677A09"/>
    <w:rsid w:val="00677AD9"/>
    <w:rsid w:val="00677BFC"/>
    <w:rsid w:val="00677E3E"/>
    <w:rsid w:val="00677EE4"/>
    <w:rsid w:val="00677F2B"/>
    <w:rsid w:val="00677FEC"/>
    <w:rsid w:val="00680077"/>
    <w:rsid w:val="0068012E"/>
    <w:rsid w:val="00680331"/>
    <w:rsid w:val="006805AB"/>
    <w:rsid w:val="006808D2"/>
    <w:rsid w:val="006809DB"/>
    <w:rsid w:val="00680FFA"/>
    <w:rsid w:val="00681194"/>
    <w:rsid w:val="00681567"/>
    <w:rsid w:val="0068189D"/>
    <w:rsid w:val="0068217F"/>
    <w:rsid w:val="006821C0"/>
    <w:rsid w:val="006824C3"/>
    <w:rsid w:val="00682777"/>
    <w:rsid w:val="00682C97"/>
    <w:rsid w:val="00682CAD"/>
    <w:rsid w:val="00682EBF"/>
    <w:rsid w:val="00683036"/>
    <w:rsid w:val="006831CB"/>
    <w:rsid w:val="00683235"/>
    <w:rsid w:val="006836C3"/>
    <w:rsid w:val="006836C6"/>
    <w:rsid w:val="0068392E"/>
    <w:rsid w:val="006839DE"/>
    <w:rsid w:val="00683B93"/>
    <w:rsid w:val="00683CE4"/>
    <w:rsid w:val="00684159"/>
    <w:rsid w:val="006844BE"/>
    <w:rsid w:val="0068461A"/>
    <w:rsid w:val="00684854"/>
    <w:rsid w:val="00684F46"/>
    <w:rsid w:val="0068535F"/>
    <w:rsid w:val="0068583D"/>
    <w:rsid w:val="00685987"/>
    <w:rsid w:val="00685C4A"/>
    <w:rsid w:val="00685CC4"/>
    <w:rsid w:val="00685EAF"/>
    <w:rsid w:val="006860C6"/>
    <w:rsid w:val="00686118"/>
    <w:rsid w:val="006861F3"/>
    <w:rsid w:val="00686242"/>
    <w:rsid w:val="0068644B"/>
    <w:rsid w:val="00686C2E"/>
    <w:rsid w:val="00686DB6"/>
    <w:rsid w:val="00686DDD"/>
    <w:rsid w:val="00687065"/>
    <w:rsid w:val="00687297"/>
    <w:rsid w:val="006872FB"/>
    <w:rsid w:val="00687403"/>
    <w:rsid w:val="006874A9"/>
    <w:rsid w:val="0068773F"/>
    <w:rsid w:val="00687AA0"/>
    <w:rsid w:val="00687F03"/>
    <w:rsid w:val="00690E40"/>
    <w:rsid w:val="00691594"/>
    <w:rsid w:val="006915C0"/>
    <w:rsid w:val="006916D4"/>
    <w:rsid w:val="006919A6"/>
    <w:rsid w:val="00691AA4"/>
    <w:rsid w:val="00692036"/>
    <w:rsid w:val="00692042"/>
    <w:rsid w:val="0069213F"/>
    <w:rsid w:val="0069251D"/>
    <w:rsid w:val="00692699"/>
    <w:rsid w:val="006926D7"/>
    <w:rsid w:val="0069291A"/>
    <w:rsid w:val="00692C09"/>
    <w:rsid w:val="00692CA6"/>
    <w:rsid w:val="00692CB9"/>
    <w:rsid w:val="00692E26"/>
    <w:rsid w:val="006932FE"/>
    <w:rsid w:val="006935A0"/>
    <w:rsid w:val="006936ED"/>
    <w:rsid w:val="00693839"/>
    <w:rsid w:val="00693A16"/>
    <w:rsid w:val="00693A2C"/>
    <w:rsid w:val="00693F54"/>
    <w:rsid w:val="00694215"/>
    <w:rsid w:val="00694251"/>
    <w:rsid w:val="00694432"/>
    <w:rsid w:val="006946A7"/>
    <w:rsid w:val="00694987"/>
    <w:rsid w:val="00694ABE"/>
    <w:rsid w:val="00694C76"/>
    <w:rsid w:val="00694E67"/>
    <w:rsid w:val="00694E81"/>
    <w:rsid w:val="006950F8"/>
    <w:rsid w:val="00695325"/>
    <w:rsid w:val="0069564B"/>
    <w:rsid w:val="00695934"/>
    <w:rsid w:val="00695BEB"/>
    <w:rsid w:val="00695D52"/>
    <w:rsid w:val="00695DF4"/>
    <w:rsid w:val="00695F52"/>
    <w:rsid w:val="00695F5E"/>
    <w:rsid w:val="0069658A"/>
    <w:rsid w:val="006966FE"/>
    <w:rsid w:val="00696818"/>
    <w:rsid w:val="006968F2"/>
    <w:rsid w:val="0069694A"/>
    <w:rsid w:val="00696A62"/>
    <w:rsid w:val="00696B03"/>
    <w:rsid w:val="00696BAB"/>
    <w:rsid w:val="00697047"/>
    <w:rsid w:val="0069714E"/>
    <w:rsid w:val="006971F9"/>
    <w:rsid w:val="0069730D"/>
    <w:rsid w:val="00697513"/>
    <w:rsid w:val="006975E0"/>
    <w:rsid w:val="0069765D"/>
    <w:rsid w:val="006976A0"/>
    <w:rsid w:val="006976AD"/>
    <w:rsid w:val="006978DD"/>
    <w:rsid w:val="00697BCB"/>
    <w:rsid w:val="006A0482"/>
    <w:rsid w:val="006A06DE"/>
    <w:rsid w:val="006A073B"/>
    <w:rsid w:val="006A0754"/>
    <w:rsid w:val="006A0AE4"/>
    <w:rsid w:val="006A0BC9"/>
    <w:rsid w:val="006A11E5"/>
    <w:rsid w:val="006A12D9"/>
    <w:rsid w:val="006A12E1"/>
    <w:rsid w:val="006A134E"/>
    <w:rsid w:val="006A1897"/>
    <w:rsid w:val="006A1936"/>
    <w:rsid w:val="006A19BE"/>
    <w:rsid w:val="006A1BAC"/>
    <w:rsid w:val="006A1BE5"/>
    <w:rsid w:val="006A20BA"/>
    <w:rsid w:val="006A23A4"/>
    <w:rsid w:val="006A2467"/>
    <w:rsid w:val="006A259A"/>
    <w:rsid w:val="006A2998"/>
    <w:rsid w:val="006A2C11"/>
    <w:rsid w:val="006A2C34"/>
    <w:rsid w:val="006A2CEB"/>
    <w:rsid w:val="006A3001"/>
    <w:rsid w:val="006A3243"/>
    <w:rsid w:val="006A32D7"/>
    <w:rsid w:val="006A3510"/>
    <w:rsid w:val="006A42DD"/>
    <w:rsid w:val="006A46D7"/>
    <w:rsid w:val="006A4700"/>
    <w:rsid w:val="006A4B33"/>
    <w:rsid w:val="006A4B4A"/>
    <w:rsid w:val="006A5072"/>
    <w:rsid w:val="006A53A1"/>
    <w:rsid w:val="006A552C"/>
    <w:rsid w:val="006A5722"/>
    <w:rsid w:val="006A5A7D"/>
    <w:rsid w:val="006A5BC8"/>
    <w:rsid w:val="006A5C30"/>
    <w:rsid w:val="006A5C44"/>
    <w:rsid w:val="006A5CC2"/>
    <w:rsid w:val="006A5CC3"/>
    <w:rsid w:val="006A60C9"/>
    <w:rsid w:val="006A6201"/>
    <w:rsid w:val="006A6587"/>
    <w:rsid w:val="006A68C9"/>
    <w:rsid w:val="006A6934"/>
    <w:rsid w:val="006A6AAC"/>
    <w:rsid w:val="006A6B51"/>
    <w:rsid w:val="006A6B67"/>
    <w:rsid w:val="006A6B70"/>
    <w:rsid w:val="006A6BDB"/>
    <w:rsid w:val="006A6ECB"/>
    <w:rsid w:val="006A6EF8"/>
    <w:rsid w:val="006A6FC0"/>
    <w:rsid w:val="006A71E1"/>
    <w:rsid w:val="006A75F7"/>
    <w:rsid w:val="006A7780"/>
    <w:rsid w:val="006A77D5"/>
    <w:rsid w:val="006A78B0"/>
    <w:rsid w:val="006A7DAD"/>
    <w:rsid w:val="006A7ED0"/>
    <w:rsid w:val="006B0173"/>
    <w:rsid w:val="006B04AD"/>
    <w:rsid w:val="006B067E"/>
    <w:rsid w:val="006B09F9"/>
    <w:rsid w:val="006B0C17"/>
    <w:rsid w:val="006B0C94"/>
    <w:rsid w:val="006B0FE6"/>
    <w:rsid w:val="006B1467"/>
    <w:rsid w:val="006B1781"/>
    <w:rsid w:val="006B2107"/>
    <w:rsid w:val="006B241B"/>
    <w:rsid w:val="006B24E8"/>
    <w:rsid w:val="006B2615"/>
    <w:rsid w:val="006B263D"/>
    <w:rsid w:val="006B2A87"/>
    <w:rsid w:val="006B2D37"/>
    <w:rsid w:val="006B2DC7"/>
    <w:rsid w:val="006B2DE1"/>
    <w:rsid w:val="006B30D2"/>
    <w:rsid w:val="006B3191"/>
    <w:rsid w:val="006B33D5"/>
    <w:rsid w:val="006B33DB"/>
    <w:rsid w:val="006B3844"/>
    <w:rsid w:val="006B38E5"/>
    <w:rsid w:val="006B3988"/>
    <w:rsid w:val="006B3BD8"/>
    <w:rsid w:val="006B3C4C"/>
    <w:rsid w:val="006B3D89"/>
    <w:rsid w:val="006B52F0"/>
    <w:rsid w:val="006B53CB"/>
    <w:rsid w:val="006B5780"/>
    <w:rsid w:val="006B5867"/>
    <w:rsid w:val="006B59DA"/>
    <w:rsid w:val="006B5F8C"/>
    <w:rsid w:val="006B6058"/>
    <w:rsid w:val="006B60BA"/>
    <w:rsid w:val="006B6124"/>
    <w:rsid w:val="006B653D"/>
    <w:rsid w:val="006B6732"/>
    <w:rsid w:val="006B6AD5"/>
    <w:rsid w:val="006B6BAF"/>
    <w:rsid w:val="006B6F2F"/>
    <w:rsid w:val="006B737E"/>
    <w:rsid w:val="006B75D3"/>
    <w:rsid w:val="006B7705"/>
    <w:rsid w:val="006B7711"/>
    <w:rsid w:val="006B77C6"/>
    <w:rsid w:val="006B77DA"/>
    <w:rsid w:val="006B786D"/>
    <w:rsid w:val="006B7BFC"/>
    <w:rsid w:val="006B7CAB"/>
    <w:rsid w:val="006B7CD5"/>
    <w:rsid w:val="006B7F1D"/>
    <w:rsid w:val="006B7F39"/>
    <w:rsid w:val="006B7F51"/>
    <w:rsid w:val="006C007B"/>
    <w:rsid w:val="006C00CC"/>
    <w:rsid w:val="006C0547"/>
    <w:rsid w:val="006C0844"/>
    <w:rsid w:val="006C0C92"/>
    <w:rsid w:val="006C0D10"/>
    <w:rsid w:val="006C0D33"/>
    <w:rsid w:val="006C0DA9"/>
    <w:rsid w:val="006C0E3F"/>
    <w:rsid w:val="006C0FA0"/>
    <w:rsid w:val="006C0FC2"/>
    <w:rsid w:val="006C1090"/>
    <w:rsid w:val="006C10EA"/>
    <w:rsid w:val="006C1263"/>
    <w:rsid w:val="006C156C"/>
    <w:rsid w:val="006C1658"/>
    <w:rsid w:val="006C1711"/>
    <w:rsid w:val="006C1750"/>
    <w:rsid w:val="006C181C"/>
    <w:rsid w:val="006C18DB"/>
    <w:rsid w:val="006C19D1"/>
    <w:rsid w:val="006C1C7C"/>
    <w:rsid w:val="006C206D"/>
    <w:rsid w:val="006C2608"/>
    <w:rsid w:val="006C261C"/>
    <w:rsid w:val="006C2672"/>
    <w:rsid w:val="006C28C1"/>
    <w:rsid w:val="006C2981"/>
    <w:rsid w:val="006C2B2C"/>
    <w:rsid w:val="006C2C52"/>
    <w:rsid w:val="006C3588"/>
    <w:rsid w:val="006C3863"/>
    <w:rsid w:val="006C3DA2"/>
    <w:rsid w:val="006C3E28"/>
    <w:rsid w:val="006C3F30"/>
    <w:rsid w:val="006C4108"/>
    <w:rsid w:val="006C4254"/>
    <w:rsid w:val="006C45B7"/>
    <w:rsid w:val="006C4750"/>
    <w:rsid w:val="006C47F4"/>
    <w:rsid w:val="006C486F"/>
    <w:rsid w:val="006C49C2"/>
    <w:rsid w:val="006C4AC7"/>
    <w:rsid w:val="006C4B3D"/>
    <w:rsid w:val="006C4BF6"/>
    <w:rsid w:val="006C52CB"/>
    <w:rsid w:val="006C554F"/>
    <w:rsid w:val="006C5A01"/>
    <w:rsid w:val="006C5A06"/>
    <w:rsid w:val="006C5AAE"/>
    <w:rsid w:val="006C5CC4"/>
    <w:rsid w:val="006C5D52"/>
    <w:rsid w:val="006C5F42"/>
    <w:rsid w:val="006C6242"/>
    <w:rsid w:val="006C6397"/>
    <w:rsid w:val="006C6475"/>
    <w:rsid w:val="006C6745"/>
    <w:rsid w:val="006C6895"/>
    <w:rsid w:val="006C69FF"/>
    <w:rsid w:val="006C6D0A"/>
    <w:rsid w:val="006C6DDB"/>
    <w:rsid w:val="006C6F90"/>
    <w:rsid w:val="006C71A6"/>
    <w:rsid w:val="006C722F"/>
    <w:rsid w:val="006C7358"/>
    <w:rsid w:val="006C7C5E"/>
    <w:rsid w:val="006C7C91"/>
    <w:rsid w:val="006C7CAF"/>
    <w:rsid w:val="006C7CF6"/>
    <w:rsid w:val="006C7E01"/>
    <w:rsid w:val="006D06B2"/>
    <w:rsid w:val="006D0A96"/>
    <w:rsid w:val="006D0C29"/>
    <w:rsid w:val="006D0C97"/>
    <w:rsid w:val="006D1552"/>
    <w:rsid w:val="006D1817"/>
    <w:rsid w:val="006D1820"/>
    <w:rsid w:val="006D19F3"/>
    <w:rsid w:val="006D1C1F"/>
    <w:rsid w:val="006D1D4D"/>
    <w:rsid w:val="006D1D86"/>
    <w:rsid w:val="006D1F1A"/>
    <w:rsid w:val="006D2005"/>
    <w:rsid w:val="006D2100"/>
    <w:rsid w:val="006D21D5"/>
    <w:rsid w:val="006D24E6"/>
    <w:rsid w:val="006D2569"/>
    <w:rsid w:val="006D2AD8"/>
    <w:rsid w:val="006D2AE8"/>
    <w:rsid w:val="006D2F75"/>
    <w:rsid w:val="006D2FD9"/>
    <w:rsid w:val="006D3019"/>
    <w:rsid w:val="006D306C"/>
    <w:rsid w:val="006D32C9"/>
    <w:rsid w:val="006D3457"/>
    <w:rsid w:val="006D34ED"/>
    <w:rsid w:val="006D356B"/>
    <w:rsid w:val="006D3A29"/>
    <w:rsid w:val="006D3D34"/>
    <w:rsid w:val="006D40D3"/>
    <w:rsid w:val="006D4722"/>
    <w:rsid w:val="006D49C8"/>
    <w:rsid w:val="006D4A56"/>
    <w:rsid w:val="006D5189"/>
    <w:rsid w:val="006D51C6"/>
    <w:rsid w:val="006D52B7"/>
    <w:rsid w:val="006D5310"/>
    <w:rsid w:val="006D532F"/>
    <w:rsid w:val="006D5574"/>
    <w:rsid w:val="006D5667"/>
    <w:rsid w:val="006D57C7"/>
    <w:rsid w:val="006D599F"/>
    <w:rsid w:val="006D5C0C"/>
    <w:rsid w:val="006D5C6D"/>
    <w:rsid w:val="006D5CB9"/>
    <w:rsid w:val="006D5D32"/>
    <w:rsid w:val="006D5F36"/>
    <w:rsid w:val="006D64FA"/>
    <w:rsid w:val="006D6845"/>
    <w:rsid w:val="006D6F5A"/>
    <w:rsid w:val="006D75DC"/>
    <w:rsid w:val="006D7885"/>
    <w:rsid w:val="006D794E"/>
    <w:rsid w:val="006D7C50"/>
    <w:rsid w:val="006D7CA5"/>
    <w:rsid w:val="006D7D06"/>
    <w:rsid w:val="006D7D4D"/>
    <w:rsid w:val="006D7E5D"/>
    <w:rsid w:val="006D7FBC"/>
    <w:rsid w:val="006E0020"/>
    <w:rsid w:val="006E03B0"/>
    <w:rsid w:val="006E03F8"/>
    <w:rsid w:val="006E048C"/>
    <w:rsid w:val="006E0548"/>
    <w:rsid w:val="006E05EE"/>
    <w:rsid w:val="006E0708"/>
    <w:rsid w:val="006E1041"/>
    <w:rsid w:val="006E111A"/>
    <w:rsid w:val="006E1170"/>
    <w:rsid w:val="006E1228"/>
    <w:rsid w:val="006E1503"/>
    <w:rsid w:val="006E1B0E"/>
    <w:rsid w:val="006E1BE5"/>
    <w:rsid w:val="006E1C20"/>
    <w:rsid w:val="006E1C6C"/>
    <w:rsid w:val="006E2152"/>
    <w:rsid w:val="006E246F"/>
    <w:rsid w:val="006E24FF"/>
    <w:rsid w:val="006E2CCD"/>
    <w:rsid w:val="006E2D8F"/>
    <w:rsid w:val="006E2F4D"/>
    <w:rsid w:val="006E2FE0"/>
    <w:rsid w:val="006E38DC"/>
    <w:rsid w:val="006E398C"/>
    <w:rsid w:val="006E399F"/>
    <w:rsid w:val="006E3A13"/>
    <w:rsid w:val="006E3C9F"/>
    <w:rsid w:val="006E3F22"/>
    <w:rsid w:val="006E3F24"/>
    <w:rsid w:val="006E402E"/>
    <w:rsid w:val="006E4048"/>
    <w:rsid w:val="006E45E7"/>
    <w:rsid w:val="006E4649"/>
    <w:rsid w:val="006E48B6"/>
    <w:rsid w:val="006E4B3F"/>
    <w:rsid w:val="006E4CC9"/>
    <w:rsid w:val="006E5362"/>
    <w:rsid w:val="006E538E"/>
    <w:rsid w:val="006E5536"/>
    <w:rsid w:val="006E58E3"/>
    <w:rsid w:val="006E591E"/>
    <w:rsid w:val="006E593D"/>
    <w:rsid w:val="006E5CF7"/>
    <w:rsid w:val="006E5FCF"/>
    <w:rsid w:val="006E6013"/>
    <w:rsid w:val="006E65B4"/>
    <w:rsid w:val="006E6A58"/>
    <w:rsid w:val="006E6A7C"/>
    <w:rsid w:val="006E6DC1"/>
    <w:rsid w:val="006E6FEF"/>
    <w:rsid w:val="006E71B7"/>
    <w:rsid w:val="006E7338"/>
    <w:rsid w:val="006E73FB"/>
    <w:rsid w:val="006E75C3"/>
    <w:rsid w:val="006E79E1"/>
    <w:rsid w:val="006E7A77"/>
    <w:rsid w:val="006E7D79"/>
    <w:rsid w:val="006E7E6D"/>
    <w:rsid w:val="006E7EE2"/>
    <w:rsid w:val="006F01C5"/>
    <w:rsid w:val="006F01EC"/>
    <w:rsid w:val="006F044F"/>
    <w:rsid w:val="006F0845"/>
    <w:rsid w:val="006F097D"/>
    <w:rsid w:val="006F0A5F"/>
    <w:rsid w:val="006F0CEF"/>
    <w:rsid w:val="006F0FAA"/>
    <w:rsid w:val="006F1236"/>
    <w:rsid w:val="006F14AD"/>
    <w:rsid w:val="006F14FC"/>
    <w:rsid w:val="006F1780"/>
    <w:rsid w:val="006F198D"/>
    <w:rsid w:val="006F1B4A"/>
    <w:rsid w:val="006F1C30"/>
    <w:rsid w:val="006F1EFA"/>
    <w:rsid w:val="006F2348"/>
    <w:rsid w:val="006F2638"/>
    <w:rsid w:val="006F2A31"/>
    <w:rsid w:val="006F2B2E"/>
    <w:rsid w:val="006F3042"/>
    <w:rsid w:val="006F336D"/>
    <w:rsid w:val="006F3591"/>
    <w:rsid w:val="006F3855"/>
    <w:rsid w:val="006F38D1"/>
    <w:rsid w:val="006F3EEE"/>
    <w:rsid w:val="006F4156"/>
    <w:rsid w:val="006F4254"/>
    <w:rsid w:val="006F42C1"/>
    <w:rsid w:val="006F454B"/>
    <w:rsid w:val="006F478C"/>
    <w:rsid w:val="006F49F6"/>
    <w:rsid w:val="006F4AC3"/>
    <w:rsid w:val="006F4AF2"/>
    <w:rsid w:val="006F4B69"/>
    <w:rsid w:val="006F4C12"/>
    <w:rsid w:val="006F4CAA"/>
    <w:rsid w:val="006F513F"/>
    <w:rsid w:val="006F54ED"/>
    <w:rsid w:val="006F55D4"/>
    <w:rsid w:val="006F578B"/>
    <w:rsid w:val="006F5940"/>
    <w:rsid w:val="006F5B17"/>
    <w:rsid w:val="006F5CE9"/>
    <w:rsid w:val="006F5DA6"/>
    <w:rsid w:val="006F5F64"/>
    <w:rsid w:val="006F5FFA"/>
    <w:rsid w:val="006F6223"/>
    <w:rsid w:val="006F62BE"/>
    <w:rsid w:val="006F6423"/>
    <w:rsid w:val="006F649D"/>
    <w:rsid w:val="006F67F5"/>
    <w:rsid w:val="006F6AF4"/>
    <w:rsid w:val="006F6FDE"/>
    <w:rsid w:val="006F70B5"/>
    <w:rsid w:val="006F71AD"/>
    <w:rsid w:val="006F724C"/>
    <w:rsid w:val="006F728E"/>
    <w:rsid w:val="006F73D9"/>
    <w:rsid w:val="006F744E"/>
    <w:rsid w:val="006F78C8"/>
    <w:rsid w:val="006F7AE0"/>
    <w:rsid w:val="006F7B91"/>
    <w:rsid w:val="006F7D7E"/>
    <w:rsid w:val="006F7E6C"/>
    <w:rsid w:val="00700725"/>
    <w:rsid w:val="00700733"/>
    <w:rsid w:val="00700851"/>
    <w:rsid w:val="00700887"/>
    <w:rsid w:val="00700AD1"/>
    <w:rsid w:val="00700DC7"/>
    <w:rsid w:val="00700F4E"/>
    <w:rsid w:val="00701103"/>
    <w:rsid w:val="0070117C"/>
    <w:rsid w:val="007012CE"/>
    <w:rsid w:val="007014CA"/>
    <w:rsid w:val="0070155A"/>
    <w:rsid w:val="00701581"/>
    <w:rsid w:val="0070179A"/>
    <w:rsid w:val="00701A81"/>
    <w:rsid w:val="00701BB8"/>
    <w:rsid w:val="00701FB2"/>
    <w:rsid w:val="0070285E"/>
    <w:rsid w:val="00702AB1"/>
    <w:rsid w:val="00702BE5"/>
    <w:rsid w:val="00702CDF"/>
    <w:rsid w:val="00702E13"/>
    <w:rsid w:val="00702ED1"/>
    <w:rsid w:val="0070344E"/>
    <w:rsid w:val="007034CC"/>
    <w:rsid w:val="00703642"/>
    <w:rsid w:val="0070376B"/>
    <w:rsid w:val="007038DD"/>
    <w:rsid w:val="00703C6B"/>
    <w:rsid w:val="00703F5C"/>
    <w:rsid w:val="00703F76"/>
    <w:rsid w:val="007040C8"/>
    <w:rsid w:val="00704298"/>
    <w:rsid w:val="007042FA"/>
    <w:rsid w:val="00704370"/>
    <w:rsid w:val="0070440E"/>
    <w:rsid w:val="007044E4"/>
    <w:rsid w:val="0070461E"/>
    <w:rsid w:val="007046A0"/>
    <w:rsid w:val="007047C9"/>
    <w:rsid w:val="00704915"/>
    <w:rsid w:val="00704AC5"/>
    <w:rsid w:val="00704CD8"/>
    <w:rsid w:val="00704DAA"/>
    <w:rsid w:val="00704EE9"/>
    <w:rsid w:val="00704F19"/>
    <w:rsid w:val="007051C1"/>
    <w:rsid w:val="0070523C"/>
    <w:rsid w:val="0070542B"/>
    <w:rsid w:val="00705504"/>
    <w:rsid w:val="007055C3"/>
    <w:rsid w:val="007055DD"/>
    <w:rsid w:val="00705AC8"/>
    <w:rsid w:val="00705C6F"/>
    <w:rsid w:val="00705FEE"/>
    <w:rsid w:val="00706243"/>
    <w:rsid w:val="007065AC"/>
    <w:rsid w:val="0070675A"/>
    <w:rsid w:val="00706772"/>
    <w:rsid w:val="00706952"/>
    <w:rsid w:val="007069DF"/>
    <w:rsid w:val="00706AE2"/>
    <w:rsid w:val="00706C34"/>
    <w:rsid w:val="00706C84"/>
    <w:rsid w:val="00706D83"/>
    <w:rsid w:val="00706DAB"/>
    <w:rsid w:val="007071C4"/>
    <w:rsid w:val="00707993"/>
    <w:rsid w:val="00707A0E"/>
    <w:rsid w:val="00707F3D"/>
    <w:rsid w:val="00710309"/>
    <w:rsid w:val="0071049F"/>
    <w:rsid w:val="007104C9"/>
    <w:rsid w:val="00710F27"/>
    <w:rsid w:val="00710F72"/>
    <w:rsid w:val="00710FA6"/>
    <w:rsid w:val="0071107E"/>
    <w:rsid w:val="007115FB"/>
    <w:rsid w:val="007116A2"/>
    <w:rsid w:val="00711B5D"/>
    <w:rsid w:val="00711D15"/>
    <w:rsid w:val="00712863"/>
    <w:rsid w:val="007129BC"/>
    <w:rsid w:val="007129D7"/>
    <w:rsid w:val="00712F8A"/>
    <w:rsid w:val="00713119"/>
    <w:rsid w:val="007133C5"/>
    <w:rsid w:val="0071347C"/>
    <w:rsid w:val="00713F3B"/>
    <w:rsid w:val="0071413F"/>
    <w:rsid w:val="0071431A"/>
    <w:rsid w:val="00714701"/>
    <w:rsid w:val="00714827"/>
    <w:rsid w:val="007149BA"/>
    <w:rsid w:val="00714ADE"/>
    <w:rsid w:val="00714B2F"/>
    <w:rsid w:val="00714B73"/>
    <w:rsid w:val="00714C73"/>
    <w:rsid w:val="00714ED5"/>
    <w:rsid w:val="00715083"/>
    <w:rsid w:val="007152FE"/>
    <w:rsid w:val="00715479"/>
    <w:rsid w:val="0071583A"/>
    <w:rsid w:val="00715889"/>
    <w:rsid w:val="00715DD7"/>
    <w:rsid w:val="007163F4"/>
    <w:rsid w:val="007164BA"/>
    <w:rsid w:val="007166B1"/>
    <w:rsid w:val="00716990"/>
    <w:rsid w:val="00716B6B"/>
    <w:rsid w:val="00716C27"/>
    <w:rsid w:val="00716F38"/>
    <w:rsid w:val="00716F6B"/>
    <w:rsid w:val="00717194"/>
    <w:rsid w:val="007172E1"/>
    <w:rsid w:val="00717305"/>
    <w:rsid w:val="007173F1"/>
    <w:rsid w:val="00717694"/>
    <w:rsid w:val="007179E9"/>
    <w:rsid w:val="00717CC2"/>
    <w:rsid w:val="00717E59"/>
    <w:rsid w:val="00717EF1"/>
    <w:rsid w:val="00717F17"/>
    <w:rsid w:val="0072014F"/>
    <w:rsid w:val="00720AB9"/>
    <w:rsid w:val="00720B99"/>
    <w:rsid w:val="00720E60"/>
    <w:rsid w:val="00721074"/>
    <w:rsid w:val="00721280"/>
    <w:rsid w:val="007213D4"/>
    <w:rsid w:val="007217F4"/>
    <w:rsid w:val="00721873"/>
    <w:rsid w:val="00721ABB"/>
    <w:rsid w:val="00721C4C"/>
    <w:rsid w:val="00721CD5"/>
    <w:rsid w:val="00721ED7"/>
    <w:rsid w:val="007220FD"/>
    <w:rsid w:val="00722613"/>
    <w:rsid w:val="00722BFA"/>
    <w:rsid w:val="00722D9F"/>
    <w:rsid w:val="00722F67"/>
    <w:rsid w:val="00723132"/>
    <w:rsid w:val="00723158"/>
    <w:rsid w:val="0072378A"/>
    <w:rsid w:val="00723D03"/>
    <w:rsid w:val="00723E97"/>
    <w:rsid w:val="00723F35"/>
    <w:rsid w:val="007241C7"/>
    <w:rsid w:val="00724228"/>
    <w:rsid w:val="00724924"/>
    <w:rsid w:val="00724B8E"/>
    <w:rsid w:val="00724DD2"/>
    <w:rsid w:val="00724E94"/>
    <w:rsid w:val="00725591"/>
    <w:rsid w:val="007255B4"/>
    <w:rsid w:val="00725AA9"/>
    <w:rsid w:val="00725C08"/>
    <w:rsid w:val="00725EE8"/>
    <w:rsid w:val="00726184"/>
    <w:rsid w:val="00726672"/>
    <w:rsid w:val="00726E72"/>
    <w:rsid w:val="0072722B"/>
    <w:rsid w:val="007276AC"/>
    <w:rsid w:val="007277A8"/>
    <w:rsid w:val="007279BB"/>
    <w:rsid w:val="00727A49"/>
    <w:rsid w:val="00727B0B"/>
    <w:rsid w:val="00727B75"/>
    <w:rsid w:val="00727C9B"/>
    <w:rsid w:val="00727D96"/>
    <w:rsid w:val="0073014C"/>
    <w:rsid w:val="00730215"/>
    <w:rsid w:val="007305E8"/>
    <w:rsid w:val="0073068D"/>
    <w:rsid w:val="00730775"/>
    <w:rsid w:val="00730A26"/>
    <w:rsid w:val="00730BD6"/>
    <w:rsid w:val="00730C80"/>
    <w:rsid w:val="00730CC4"/>
    <w:rsid w:val="00730DAE"/>
    <w:rsid w:val="00731049"/>
    <w:rsid w:val="00731248"/>
    <w:rsid w:val="00731509"/>
    <w:rsid w:val="00731534"/>
    <w:rsid w:val="00731584"/>
    <w:rsid w:val="0073168A"/>
    <w:rsid w:val="007316B5"/>
    <w:rsid w:val="007316C1"/>
    <w:rsid w:val="0073170B"/>
    <w:rsid w:val="00731863"/>
    <w:rsid w:val="007319AE"/>
    <w:rsid w:val="00731A0D"/>
    <w:rsid w:val="00731AC9"/>
    <w:rsid w:val="00731BC2"/>
    <w:rsid w:val="00731BF6"/>
    <w:rsid w:val="00731D1E"/>
    <w:rsid w:val="00731D27"/>
    <w:rsid w:val="007321F0"/>
    <w:rsid w:val="0073235A"/>
    <w:rsid w:val="0073264A"/>
    <w:rsid w:val="00732812"/>
    <w:rsid w:val="00732A30"/>
    <w:rsid w:val="00732B42"/>
    <w:rsid w:val="00732C57"/>
    <w:rsid w:val="00732D39"/>
    <w:rsid w:val="0073323F"/>
    <w:rsid w:val="00733716"/>
    <w:rsid w:val="00733971"/>
    <w:rsid w:val="00733A7E"/>
    <w:rsid w:val="00733AB8"/>
    <w:rsid w:val="00733B49"/>
    <w:rsid w:val="00733B7D"/>
    <w:rsid w:val="00733F5F"/>
    <w:rsid w:val="007340C2"/>
    <w:rsid w:val="00734105"/>
    <w:rsid w:val="0073430E"/>
    <w:rsid w:val="0073435B"/>
    <w:rsid w:val="0073438A"/>
    <w:rsid w:val="0073467D"/>
    <w:rsid w:val="00734889"/>
    <w:rsid w:val="00734B50"/>
    <w:rsid w:val="00734DA1"/>
    <w:rsid w:val="00734ED4"/>
    <w:rsid w:val="00734F8D"/>
    <w:rsid w:val="00734F9F"/>
    <w:rsid w:val="00735168"/>
    <w:rsid w:val="007351A4"/>
    <w:rsid w:val="0073534E"/>
    <w:rsid w:val="007353D0"/>
    <w:rsid w:val="007354A4"/>
    <w:rsid w:val="007357D9"/>
    <w:rsid w:val="00735FFD"/>
    <w:rsid w:val="0073653F"/>
    <w:rsid w:val="007365D0"/>
    <w:rsid w:val="00736837"/>
    <w:rsid w:val="007368AB"/>
    <w:rsid w:val="00736D6F"/>
    <w:rsid w:val="00737607"/>
    <w:rsid w:val="00737628"/>
    <w:rsid w:val="00737B25"/>
    <w:rsid w:val="00737C42"/>
    <w:rsid w:val="00737CB2"/>
    <w:rsid w:val="00737DF0"/>
    <w:rsid w:val="00737E45"/>
    <w:rsid w:val="0074010D"/>
    <w:rsid w:val="00740167"/>
    <w:rsid w:val="0074026B"/>
    <w:rsid w:val="007403CB"/>
    <w:rsid w:val="007403E3"/>
    <w:rsid w:val="00740691"/>
    <w:rsid w:val="007407E4"/>
    <w:rsid w:val="0074081D"/>
    <w:rsid w:val="00740833"/>
    <w:rsid w:val="007409A0"/>
    <w:rsid w:val="007409A3"/>
    <w:rsid w:val="00740B97"/>
    <w:rsid w:val="00740BD5"/>
    <w:rsid w:val="007417AC"/>
    <w:rsid w:val="007418FD"/>
    <w:rsid w:val="00741D34"/>
    <w:rsid w:val="0074226B"/>
    <w:rsid w:val="007426B5"/>
    <w:rsid w:val="007429AE"/>
    <w:rsid w:val="00742A5A"/>
    <w:rsid w:val="00742C7B"/>
    <w:rsid w:val="00742EB8"/>
    <w:rsid w:val="00742F03"/>
    <w:rsid w:val="007436DA"/>
    <w:rsid w:val="00743B0E"/>
    <w:rsid w:val="00743BA4"/>
    <w:rsid w:val="00743BFD"/>
    <w:rsid w:val="00743C43"/>
    <w:rsid w:val="00743EA1"/>
    <w:rsid w:val="00744088"/>
    <w:rsid w:val="00744170"/>
    <w:rsid w:val="0074421A"/>
    <w:rsid w:val="0074447E"/>
    <w:rsid w:val="007444B7"/>
    <w:rsid w:val="0074459A"/>
    <w:rsid w:val="007446A8"/>
    <w:rsid w:val="007448E4"/>
    <w:rsid w:val="00744A36"/>
    <w:rsid w:val="00744D18"/>
    <w:rsid w:val="00744ED9"/>
    <w:rsid w:val="00744F22"/>
    <w:rsid w:val="007450C9"/>
    <w:rsid w:val="00745115"/>
    <w:rsid w:val="00745243"/>
    <w:rsid w:val="00745807"/>
    <w:rsid w:val="0074583A"/>
    <w:rsid w:val="00745AD7"/>
    <w:rsid w:val="00745E5C"/>
    <w:rsid w:val="007460FA"/>
    <w:rsid w:val="00746134"/>
    <w:rsid w:val="007464A0"/>
    <w:rsid w:val="007475CE"/>
    <w:rsid w:val="0074769E"/>
    <w:rsid w:val="0074774E"/>
    <w:rsid w:val="007478BF"/>
    <w:rsid w:val="00747A43"/>
    <w:rsid w:val="00747AFE"/>
    <w:rsid w:val="00747CF1"/>
    <w:rsid w:val="00747D82"/>
    <w:rsid w:val="00747E56"/>
    <w:rsid w:val="0075031A"/>
    <w:rsid w:val="007507C4"/>
    <w:rsid w:val="007507DA"/>
    <w:rsid w:val="00750D41"/>
    <w:rsid w:val="00750DD1"/>
    <w:rsid w:val="00751309"/>
    <w:rsid w:val="00751906"/>
    <w:rsid w:val="00751A7D"/>
    <w:rsid w:val="00751C39"/>
    <w:rsid w:val="00751D66"/>
    <w:rsid w:val="00751DE1"/>
    <w:rsid w:val="00751EEF"/>
    <w:rsid w:val="0075213A"/>
    <w:rsid w:val="007522EA"/>
    <w:rsid w:val="00752550"/>
    <w:rsid w:val="00752659"/>
    <w:rsid w:val="007526D7"/>
    <w:rsid w:val="007528F9"/>
    <w:rsid w:val="00752905"/>
    <w:rsid w:val="00752970"/>
    <w:rsid w:val="00752A08"/>
    <w:rsid w:val="00752A19"/>
    <w:rsid w:val="00752ADC"/>
    <w:rsid w:val="00752C36"/>
    <w:rsid w:val="00752CD5"/>
    <w:rsid w:val="0075305C"/>
    <w:rsid w:val="00753084"/>
    <w:rsid w:val="0075315B"/>
    <w:rsid w:val="00753276"/>
    <w:rsid w:val="0075331B"/>
    <w:rsid w:val="00753358"/>
    <w:rsid w:val="00753385"/>
    <w:rsid w:val="00753BBB"/>
    <w:rsid w:val="007540C6"/>
    <w:rsid w:val="007542BE"/>
    <w:rsid w:val="007545D3"/>
    <w:rsid w:val="00754768"/>
    <w:rsid w:val="007547EB"/>
    <w:rsid w:val="00754850"/>
    <w:rsid w:val="00754AC1"/>
    <w:rsid w:val="00754E88"/>
    <w:rsid w:val="0075500F"/>
    <w:rsid w:val="00755180"/>
    <w:rsid w:val="007557F6"/>
    <w:rsid w:val="00755B0A"/>
    <w:rsid w:val="00756424"/>
    <w:rsid w:val="00756478"/>
    <w:rsid w:val="00756531"/>
    <w:rsid w:val="00756C2B"/>
    <w:rsid w:val="00756D3A"/>
    <w:rsid w:val="00757258"/>
    <w:rsid w:val="00757346"/>
    <w:rsid w:val="00757412"/>
    <w:rsid w:val="00757747"/>
    <w:rsid w:val="00757BC7"/>
    <w:rsid w:val="00757C5F"/>
    <w:rsid w:val="00757EF7"/>
    <w:rsid w:val="00760035"/>
    <w:rsid w:val="007600C8"/>
    <w:rsid w:val="00760421"/>
    <w:rsid w:val="007605F4"/>
    <w:rsid w:val="0076068A"/>
    <w:rsid w:val="00760BA8"/>
    <w:rsid w:val="00760EB4"/>
    <w:rsid w:val="00760F40"/>
    <w:rsid w:val="00760FA4"/>
    <w:rsid w:val="00760FF5"/>
    <w:rsid w:val="00761171"/>
    <w:rsid w:val="00761537"/>
    <w:rsid w:val="00761D60"/>
    <w:rsid w:val="00761F72"/>
    <w:rsid w:val="0076268F"/>
    <w:rsid w:val="00762755"/>
    <w:rsid w:val="00762863"/>
    <w:rsid w:val="00762A5F"/>
    <w:rsid w:val="00762B7E"/>
    <w:rsid w:val="00762C2C"/>
    <w:rsid w:val="00762F35"/>
    <w:rsid w:val="00763A9A"/>
    <w:rsid w:val="00763EA2"/>
    <w:rsid w:val="007642C0"/>
    <w:rsid w:val="00764454"/>
    <w:rsid w:val="007644C8"/>
    <w:rsid w:val="00764552"/>
    <w:rsid w:val="00764792"/>
    <w:rsid w:val="007648B6"/>
    <w:rsid w:val="00764A34"/>
    <w:rsid w:val="00764AFC"/>
    <w:rsid w:val="00764B87"/>
    <w:rsid w:val="00764D52"/>
    <w:rsid w:val="00764D5A"/>
    <w:rsid w:val="007654FB"/>
    <w:rsid w:val="0076558A"/>
    <w:rsid w:val="00765661"/>
    <w:rsid w:val="007657A2"/>
    <w:rsid w:val="0076584E"/>
    <w:rsid w:val="0076590E"/>
    <w:rsid w:val="00765BD4"/>
    <w:rsid w:val="00765BEE"/>
    <w:rsid w:val="00766372"/>
    <w:rsid w:val="00766B1B"/>
    <w:rsid w:val="00766BF1"/>
    <w:rsid w:val="00767008"/>
    <w:rsid w:val="00767060"/>
    <w:rsid w:val="00767442"/>
    <w:rsid w:val="0076744B"/>
    <w:rsid w:val="00767736"/>
    <w:rsid w:val="00767762"/>
    <w:rsid w:val="007677EA"/>
    <w:rsid w:val="00767C1F"/>
    <w:rsid w:val="007703DB"/>
    <w:rsid w:val="00770591"/>
    <w:rsid w:val="007709AA"/>
    <w:rsid w:val="00770D38"/>
    <w:rsid w:val="0077116B"/>
    <w:rsid w:val="007714B7"/>
    <w:rsid w:val="00771728"/>
    <w:rsid w:val="007718C0"/>
    <w:rsid w:val="007718C7"/>
    <w:rsid w:val="0077191F"/>
    <w:rsid w:val="00771BD5"/>
    <w:rsid w:val="00771F9E"/>
    <w:rsid w:val="0077200E"/>
    <w:rsid w:val="007722B9"/>
    <w:rsid w:val="00772345"/>
    <w:rsid w:val="0077246C"/>
    <w:rsid w:val="0077260B"/>
    <w:rsid w:val="00772833"/>
    <w:rsid w:val="00772B97"/>
    <w:rsid w:val="00772E13"/>
    <w:rsid w:val="007731E4"/>
    <w:rsid w:val="00773300"/>
    <w:rsid w:val="007734F0"/>
    <w:rsid w:val="0077368A"/>
    <w:rsid w:val="00773B13"/>
    <w:rsid w:val="00773BE0"/>
    <w:rsid w:val="00773E98"/>
    <w:rsid w:val="00773F37"/>
    <w:rsid w:val="007741EB"/>
    <w:rsid w:val="00774271"/>
    <w:rsid w:val="00774406"/>
    <w:rsid w:val="0077456F"/>
    <w:rsid w:val="00774778"/>
    <w:rsid w:val="00774948"/>
    <w:rsid w:val="00774A3C"/>
    <w:rsid w:val="00774AAD"/>
    <w:rsid w:val="00774DC1"/>
    <w:rsid w:val="00774E0E"/>
    <w:rsid w:val="00774E4F"/>
    <w:rsid w:val="00775178"/>
    <w:rsid w:val="00775343"/>
    <w:rsid w:val="007754FF"/>
    <w:rsid w:val="00775AD9"/>
    <w:rsid w:val="00775B85"/>
    <w:rsid w:val="00775BD7"/>
    <w:rsid w:val="00775BFC"/>
    <w:rsid w:val="00775C9E"/>
    <w:rsid w:val="00775D00"/>
    <w:rsid w:val="00776067"/>
    <w:rsid w:val="00776128"/>
    <w:rsid w:val="00776303"/>
    <w:rsid w:val="007765EC"/>
    <w:rsid w:val="00776620"/>
    <w:rsid w:val="00776660"/>
    <w:rsid w:val="0077672A"/>
    <w:rsid w:val="007767E8"/>
    <w:rsid w:val="00776906"/>
    <w:rsid w:val="00776DC4"/>
    <w:rsid w:val="00777068"/>
    <w:rsid w:val="007770AC"/>
    <w:rsid w:val="00777132"/>
    <w:rsid w:val="0077777F"/>
    <w:rsid w:val="007778E5"/>
    <w:rsid w:val="007778EF"/>
    <w:rsid w:val="00777995"/>
    <w:rsid w:val="00777BB3"/>
    <w:rsid w:val="00777C3C"/>
    <w:rsid w:val="00777D41"/>
    <w:rsid w:val="00777F45"/>
    <w:rsid w:val="0078008D"/>
    <w:rsid w:val="007800B9"/>
    <w:rsid w:val="00780324"/>
    <w:rsid w:val="00780443"/>
    <w:rsid w:val="007806FA"/>
    <w:rsid w:val="00780870"/>
    <w:rsid w:val="00780A00"/>
    <w:rsid w:val="00780CEA"/>
    <w:rsid w:val="0078108A"/>
    <w:rsid w:val="007811D8"/>
    <w:rsid w:val="00781249"/>
    <w:rsid w:val="00781258"/>
    <w:rsid w:val="0078137A"/>
    <w:rsid w:val="007815AE"/>
    <w:rsid w:val="007817DD"/>
    <w:rsid w:val="00781831"/>
    <w:rsid w:val="00781882"/>
    <w:rsid w:val="007819D9"/>
    <w:rsid w:val="00781BA1"/>
    <w:rsid w:val="00781EB5"/>
    <w:rsid w:val="00781F15"/>
    <w:rsid w:val="00781F5B"/>
    <w:rsid w:val="007823BD"/>
    <w:rsid w:val="00782500"/>
    <w:rsid w:val="0078295F"/>
    <w:rsid w:val="00782A14"/>
    <w:rsid w:val="00782B8A"/>
    <w:rsid w:val="00782BB8"/>
    <w:rsid w:val="00782BB9"/>
    <w:rsid w:val="00782BC4"/>
    <w:rsid w:val="00782D51"/>
    <w:rsid w:val="0078356C"/>
    <w:rsid w:val="0078358A"/>
    <w:rsid w:val="00783AED"/>
    <w:rsid w:val="00783CCB"/>
    <w:rsid w:val="00783FEC"/>
    <w:rsid w:val="00784875"/>
    <w:rsid w:val="00784AD5"/>
    <w:rsid w:val="00784B34"/>
    <w:rsid w:val="00784BCE"/>
    <w:rsid w:val="00784D7D"/>
    <w:rsid w:val="00785377"/>
    <w:rsid w:val="0078537C"/>
    <w:rsid w:val="0078562C"/>
    <w:rsid w:val="00785F1C"/>
    <w:rsid w:val="0078630F"/>
    <w:rsid w:val="007863BE"/>
    <w:rsid w:val="007863FB"/>
    <w:rsid w:val="007866BD"/>
    <w:rsid w:val="00786771"/>
    <w:rsid w:val="00786AD5"/>
    <w:rsid w:val="00786B0C"/>
    <w:rsid w:val="00786EEC"/>
    <w:rsid w:val="00786F1D"/>
    <w:rsid w:val="00787542"/>
    <w:rsid w:val="0078775A"/>
    <w:rsid w:val="007877B4"/>
    <w:rsid w:val="00787C32"/>
    <w:rsid w:val="007903D2"/>
    <w:rsid w:val="0079041F"/>
    <w:rsid w:val="0079075C"/>
    <w:rsid w:val="007907DB"/>
    <w:rsid w:val="00790C76"/>
    <w:rsid w:val="00790DAC"/>
    <w:rsid w:val="00790FB4"/>
    <w:rsid w:val="00791179"/>
    <w:rsid w:val="00791375"/>
    <w:rsid w:val="007913C7"/>
    <w:rsid w:val="007914FA"/>
    <w:rsid w:val="007916AA"/>
    <w:rsid w:val="00791708"/>
    <w:rsid w:val="00791B09"/>
    <w:rsid w:val="00791BCC"/>
    <w:rsid w:val="00791D2F"/>
    <w:rsid w:val="00791DA5"/>
    <w:rsid w:val="00791E20"/>
    <w:rsid w:val="007920BA"/>
    <w:rsid w:val="00792161"/>
    <w:rsid w:val="00792403"/>
    <w:rsid w:val="00792515"/>
    <w:rsid w:val="0079277C"/>
    <w:rsid w:val="00792830"/>
    <w:rsid w:val="00792F64"/>
    <w:rsid w:val="0079321A"/>
    <w:rsid w:val="007935C0"/>
    <w:rsid w:val="007935D5"/>
    <w:rsid w:val="00793892"/>
    <w:rsid w:val="00793C84"/>
    <w:rsid w:val="00793C89"/>
    <w:rsid w:val="00793D1F"/>
    <w:rsid w:val="00793EFB"/>
    <w:rsid w:val="00793FA5"/>
    <w:rsid w:val="0079409F"/>
    <w:rsid w:val="007942B7"/>
    <w:rsid w:val="007944CA"/>
    <w:rsid w:val="0079471F"/>
    <w:rsid w:val="00794984"/>
    <w:rsid w:val="00794D3A"/>
    <w:rsid w:val="00794E6B"/>
    <w:rsid w:val="007950DB"/>
    <w:rsid w:val="007952EA"/>
    <w:rsid w:val="00795303"/>
    <w:rsid w:val="007958E9"/>
    <w:rsid w:val="00795C36"/>
    <w:rsid w:val="00795DA3"/>
    <w:rsid w:val="00796005"/>
    <w:rsid w:val="00796053"/>
    <w:rsid w:val="0079628D"/>
    <w:rsid w:val="00796521"/>
    <w:rsid w:val="00796609"/>
    <w:rsid w:val="0079660C"/>
    <w:rsid w:val="00796849"/>
    <w:rsid w:val="007968D7"/>
    <w:rsid w:val="00796D9B"/>
    <w:rsid w:val="00796E21"/>
    <w:rsid w:val="00796EC7"/>
    <w:rsid w:val="00796FF0"/>
    <w:rsid w:val="0079769A"/>
    <w:rsid w:val="007976B9"/>
    <w:rsid w:val="00797767"/>
    <w:rsid w:val="00797915"/>
    <w:rsid w:val="007979F8"/>
    <w:rsid w:val="00797AB0"/>
    <w:rsid w:val="00797B67"/>
    <w:rsid w:val="00797E4F"/>
    <w:rsid w:val="007A0197"/>
    <w:rsid w:val="007A04AF"/>
    <w:rsid w:val="007A0532"/>
    <w:rsid w:val="007A0607"/>
    <w:rsid w:val="007A0845"/>
    <w:rsid w:val="007A0A7F"/>
    <w:rsid w:val="007A0A8C"/>
    <w:rsid w:val="007A0B2B"/>
    <w:rsid w:val="007A0BE9"/>
    <w:rsid w:val="007A0BED"/>
    <w:rsid w:val="007A0CE5"/>
    <w:rsid w:val="007A0D4C"/>
    <w:rsid w:val="007A0E23"/>
    <w:rsid w:val="007A10AE"/>
    <w:rsid w:val="007A117B"/>
    <w:rsid w:val="007A1207"/>
    <w:rsid w:val="007A1347"/>
    <w:rsid w:val="007A191A"/>
    <w:rsid w:val="007A19FD"/>
    <w:rsid w:val="007A1A11"/>
    <w:rsid w:val="007A1A42"/>
    <w:rsid w:val="007A1EAC"/>
    <w:rsid w:val="007A2084"/>
    <w:rsid w:val="007A2405"/>
    <w:rsid w:val="007A2621"/>
    <w:rsid w:val="007A2626"/>
    <w:rsid w:val="007A281B"/>
    <w:rsid w:val="007A291F"/>
    <w:rsid w:val="007A2E72"/>
    <w:rsid w:val="007A2F2D"/>
    <w:rsid w:val="007A30F8"/>
    <w:rsid w:val="007A366F"/>
    <w:rsid w:val="007A375D"/>
    <w:rsid w:val="007A3910"/>
    <w:rsid w:val="007A3B9D"/>
    <w:rsid w:val="007A3D74"/>
    <w:rsid w:val="007A3DD4"/>
    <w:rsid w:val="007A3E8E"/>
    <w:rsid w:val="007A4078"/>
    <w:rsid w:val="007A4196"/>
    <w:rsid w:val="007A448E"/>
    <w:rsid w:val="007A49A8"/>
    <w:rsid w:val="007A4E3C"/>
    <w:rsid w:val="007A4EAD"/>
    <w:rsid w:val="007A5230"/>
    <w:rsid w:val="007A52F6"/>
    <w:rsid w:val="007A550D"/>
    <w:rsid w:val="007A55FF"/>
    <w:rsid w:val="007A562A"/>
    <w:rsid w:val="007A5DEF"/>
    <w:rsid w:val="007A5EAB"/>
    <w:rsid w:val="007A5F5E"/>
    <w:rsid w:val="007A6470"/>
    <w:rsid w:val="007A6714"/>
    <w:rsid w:val="007A6843"/>
    <w:rsid w:val="007A68E9"/>
    <w:rsid w:val="007A6EC3"/>
    <w:rsid w:val="007A70A3"/>
    <w:rsid w:val="007A70B0"/>
    <w:rsid w:val="007A73CD"/>
    <w:rsid w:val="007A751E"/>
    <w:rsid w:val="007A769D"/>
    <w:rsid w:val="007A78A0"/>
    <w:rsid w:val="007A7C6B"/>
    <w:rsid w:val="007A7CB3"/>
    <w:rsid w:val="007A7FEB"/>
    <w:rsid w:val="007B0164"/>
    <w:rsid w:val="007B0261"/>
    <w:rsid w:val="007B068D"/>
    <w:rsid w:val="007B0747"/>
    <w:rsid w:val="007B0B55"/>
    <w:rsid w:val="007B0C51"/>
    <w:rsid w:val="007B13E4"/>
    <w:rsid w:val="007B1487"/>
    <w:rsid w:val="007B1A18"/>
    <w:rsid w:val="007B1EB1"/>
    <w:rsid w:val="007B24C0"/>
    <w:rsid w:val="007B24F9"/>
    <w:rsid w:val="007B26E0"/>
    <w:rsid w:val="007B2ADC"/>
    <w:rsid w:val="007B2B85"/>
    <w:rsid w:val="007B2CEB"/>
    <w:rsid w:val="007B2CF2"/>
    <w:rsid w:val="007B2EEF"/>
    <w:rsid w:val="007B3402"/>
    <w:rsid w:val="007B3856"/>
    <w:rsid w:val="007B4093"/>
    <w:rsid w:val="007B41A2"/>
    <w:rsid w:val="007B4327"/>
    <w:rsid w:val="007B432B"/>
    <w:rsid w:val="007B45B7"/>
    <w:rsid w:val="007B4A62"/>
    <w:rsid w:val="007B4B22"/>
    <w:rsid w:val="007B4D91"/>
    <w:rsid w:val="007B5021"/>
    <w:rsid w:val="007B545A"/>
    <w:rsid w:val="007B558C"/>
    <w:rsid w:val="007B5AD8"/>
    <w:rsid w:val="007B5B7B"/>
    <w:rsid w:val="007B601C"/>
    <w:rsid w:val="007B6387"/>
    <w:rsid w:val="007B652D"/>
    <w:rsid w:val="007B66DE"/>
    <w:rsid w:val="007B688D"/>
    <w:rsid w:val="007B697E"/>
    <w:rsid w:val="007B69BC"/>
    <w:rsid w:val="007B6BF3"/>
    <w:rsid w:val="007B6C1F"/>
    <w:rsid w:val="007B6CD7"/>
    <w:rsid w:val="007B6D35"/>
    <w:rsid w:val="007B6FFB"/>
    <w:rsid w:val="007B7CD0"/>
    <w:rsid w:val="007B7E36"/>
    <w:rsid w:val="007B7F12"/>
    <w:rsid w:val="007C0381"/>
    <w:rsid w:val="007C04C0"/>
    <w:rsid w:val="007C05BF"/>
    <w:rsid w:val="007C0C02"/>
    <w:rsid w:val="007C0C2E"/>
    <w:rsid w:val="007C0E52"/>
    <w:rsid w:val="007C1443"/>
    <w:rsid w:val="007C1679"/>
    <w:rsid w:val="007C17A4"/>
    <w:rsid w:val="007C1C85"/>
    <w:rsid w:val="007C1E4A"/>
    <w:rsid w:val="007C206F"/>
    <w:rsid w:val="007C22D5"/>
    <w:rsid w:val="007C2703"/>
    <w:rsid w:val="007C2A15"/>
    <w:rsid w:val="007C2A5C"/>
    <w:rsid w:val="007C3015"/>
    <w:rsid w:val="007C315C"/>
    <w:rsid w:val="007C319E"/>
    <w:rsid w:val="007C3425"/>
    <w:rsid w:val="007C3647"/>
    <w:rsid w:val="007C378E"/>
    <w:rsid w:val="007C389C"/>
    <w:rsid w:val="007C3B77"/>
    <w:rsid w:val="007C3B90"/>
    <w:rsid w:val="007C3D04"/>
    <w:rsid w:val="007C409F"/>
    <w:rsid w:val="007C41A8"/>
    <w:rsid w:val="007C44E0"/>
    <w:rsid w:val="007C4833"/>
    <w:rsid w:val="007C4C0D"/>
    <w:rsid w:val="007C4DC1"/>
    <w:rsid w:val="007C4DDF"/>
    <w:rsid w:val="007C51A6"/>
    <w:rsid w:val="007C541C"/>
    <w:rsid w:val="007C55C4"/>
    <w:rsid w:val="007C56B1"/>
    <w:rsid w:val="007C573C"/>
    <w:rsid w:val="007C57EE"/>
    <w:rsid w:val="007C5AA3"/>
    <w:rsid w:val="007C5AD1"/>
    <w:rsid w:val="007C5D48"/>
    <w:rsid w:val="007C5D4A"/>
    <w:rsid w:val="007C5D5A"/>
    <w:rsid w:val="007C5D70"/>
    <w:rsid w:val="007C6018"/>
    <w:rsid w:val="007C6369"/>
    <w:rsid w:val="007C6809"/>
    <w:rsid w:val="007C68EC"/>
    <w:rsid w:val="007C69B4"/>
    <w:rsid w:val="007C6A97"/>
    <w:rsid w:val="007C6AB6"/>
    <w:rsid w:val="007C6B42"/>
    <w:rsid w:val="007C6E12"/>
    <w:rsid w:val="007C7439"/>
    <w:rsid w:val="007C7649"/>
    <w:rsid w:val="007C77F7"/>
    <w:rsid w:val="007C79F0"/>
    <w:rsid w:val="007C7B5B"/>
    <w:rsid w:val="007C7FC0"/>
    <w:rsid w:val="007D0CF6"/>
    <w:rsid w:val="007D0E82"/>
    <w:rsid w:val="007D1244"/>
    <w:rsid w:val="007D127C"/>
    <w:rsid w:val="007D1352"/>
    <w:rsid w:val="007D1576"/>
    <w:rsid w:val="007D1666"/>
    <w:rsid w:val="007D16E2"/>
    <w:rsid w:val="007D1862"/>
    <w:rsid w:val="007D19D8"/>
    <w:rsid w:val="007D1A04"/>
    <w:rsid w:val="007D1E9F"/>
    <w:rsid w:val="007D252E"/>
    <w:rsid w:val="007D2982"/>
    <w:rsid w:val="007D313F"/>
    <w:rsid w:val="007D32C6"/>
    <w:rsid w:val="007D3590"/>
    <w:rsid w:val="007D373A"/>
    <w:rsid w:val="007D3762"/>
    <w:rsid w:val="007D3A01"/>
    <w:rsid w:val="007D3C5B"/>
    <w:rsid w:val="007D4032"/>
    <w:rsid w:val="007D4051"/>
    <w:rsid w:val="007D463C"/>
    <w:rsid w:val="007D4788"/>
    <w:rsid w:val="007D4804"/>
    <w:rsid w:val="007D4FDB"/>
    <w:rsid w:val="007D5099"/>
    <w:rsid w:val="007D50F5"/>
    <w:rsid w:val="007D52D1"/>
    <w:rsid w:val="007D548B"/>
    <w:rsid w:val="007D57EB"/>
    <w:rsid w:val="007D5C39"/>
    <w:rsid w:val="007D5D04"/>
    <w:rsid w:val="007D60A1"/>
    <w:rsid w:val="007D6555"/>
    <w:rsid w:val="007D65A2"/>
    <w:rsid w:val="007D66E4"/>
    <w:rsid w:val="007D69AE"/>
    <w:rsid w:val="007D6B5C"/>
    <w:rsid w:val="007D6B76"/>
    <w:rsid w:val="007D6CA5"/>
    <w:rsid w:val="007D6F52"/>
    <w:rsid w:val="007D6F87"/>
    <w:rsid w:val="007D6FAB"/>
    <w:rsid w:val="007D7085"/>
    <w:rsid w:val="007D714D"/>
    <w:rsid w:val="007D7328"/>
    <w:rsid w:val="007D76AA"/>
    <w:rsid w:val="007D7837"/>
    <w:rsid w:val="007D7866"/>
    <w:rsid w:val="007D7893"/>
    <w:rsid w:val="007D7987"/>
    <w:rsid w:val="007D7F85"/>
    <w:rsid w:val="007E046B"/>
    <w:rsid w:val="007E051E"/>
    <w:rsid w:val="007E05A9"/>
    <w:rsid w:val="007E06EF"/>
    <w:rsid w:val="007E082F"/>
    <w:rsid w:val="007E0B25"/>
    <w:rsid w:val="007E0EF7"/>
    <w:rsid w:val="007E101E"/>
    <w:rsid w:val="007E119A"/>
    <w:rsid w:val="007E15A7"/>
    <w:rsid w:val="007E1782"/>
    <w:rsid w:val="007E186B"/>
    <w:rsid w:val="007E18A2"/>
    <w:rsid w:val="007E1A38"/>
    <w:rsid w:val="007E1D23"/>
    <w:rsid w:val="007E22F2"/>
    <w:rsid w:val="007E264C"/>
    <w:rsid w:val="007E270D"/>
    <w:rsid w:val="007E28C3"/>
    <w:rsid w:val="007E2A2B"/>
    <w:rsid w:val="007E2E28"/>
    <w:rsid w:val="007E30F8"/>
    <w:rsid w:val="007E3726"/>
    <w:rsid w:val="007E39FF"/>
    <w:rsid w:val="007E3D69"/>
    <w:rsid w:val="007E4320"/>
    <w:rsid w:val="007E435A"/>
    <w:rsid w:val="007E45E2"/>
    <w:rsid w:val="007E4D18"/>
    <w:rsid w:val="007E4F8A"/>
    <w:rsid w:val="007E500C"/>
    <w:rsid w:val="007E53CF"/>
    <w:rsid w:val="007E5593"/>
    <w:rsid w:val="007E55D5"/>
    <w:rsid w:val="007E59C5"/>
    <w:rsid w:val="007E5CE2"/>
    <w:rsid w:val="007E5EF6"/>
    <w:rsid w:val="007E605C"/>
    <w:rsid w:val="007E6291"/>
    <w:rsid w:val="007E62B7"/>
    <w:rsid w:val="007E67C2"/>
    <w:rsid w:val="007E68A7"/>
    <w:rsid w:val="007E6C5B"/>
    <w:rsid w:val="007E736B"/>
    <w:rsid w:val="007E74C1"/>
    <w:rsid w:val="007E753F"/>
    <w:rsid w:val="007E754E"/>
    <w:rsid w:val="007E7617"/>
    <w:rsid w:val="007E77C8"/>
    <w:rsid w:val="007E7814"/>
    <w:rsid w:val="007E7855"/>
    <w:rsid w:val="007E7923"/>
    <w:rsid w:val="007E79C6"/>
    <w:rsid w:val="007E7B7B"/>
    <w:rsid w:val="007F041B"/>
    <w:rsid w:val="007F0424"/>
    <w:rsid w:val="007F04C1"/>
    <w:rsid w:val="007F0806"/>
    <w:rsid w:val="007F097A"/>
    <w:rsid w:val="007F0C26"/>
    <w:rsid w:val="007F115B"/>
    <w:rsid w:val="007F1173"/>
    <w:rsid w:val="007F13C4"/>
    <w:rsid w:val="007F15D2"/>
    <w:rsid w:val="007F1C37"/>
    <w:rsid w:val="007F1D76"/>
    <w:rsid w:val="007F1FCB"/>
    <w:rsid w:val="007F2239"/>
    <w:rsid w:val="007F26D4"/>
    <w:rsid w:val="007F2851"/>
    <w:rsid w:val="007F28F1"/>
    <w:rsid w:val="007F2B1E"/>
    <w:rsid w:val="007F2C37"/>
    <w:rsid w:val="007F2FEF"/>
    <w:rsid w:val="007F34EE"/>
    <w:rsid w:val="007F394D"/>
    <w:rsid w:val="007F3E21"/>
    <w:rsid w:val="007F3E98"/>
    <w:rsid w:val="007F4162"/>
    <w:rsid w:val="007F4369"/>
    <w:rsid w:val="007F4693"/>
    <w:rsid w:val="007F4B78"/>
    <w:rsid w:val="007F5091"/>
    <w:rsid w:val="007F50AE"/>
    <w:rsid w:val="007F50D1"/>
    <w:rsid w:val="007F5652"/>
    <w:rsid w:val="007F5690"/>
    <w:rsid w:val="007F58F8"/>
    <w:rsid w:val="007F5A43"/>
    <w:rsid w:val="007F5B68"/>
    <w:rsid w:val="007F5CE3"/>
    <w:rsid w:val="007F5E33"/>
    <w:rsid w:val="007F5E7A"/>
    <w:rsid w:val="007F5EA7"/>
    <w:rsid w:val="007F6377"/>
    <w:rsid w:val="007F647D"/>
    <w:rsid w:val="007F650F"/>
    <w:rsid w:val="007F65A5"/>
    <w:rsid w:val="007F67CD"/>
    <w:rsid w:val="007F6BDA"/>
    <w:rsid w:val="007F6CF9"/>
    <w:rsid w:val="007F6E23"/>
    <w:rsid w:val="007F70A4"/>
    <w:rsid w:val="007F7291"/>
    <w:rsid w:val="007F7515"/>
    <w:rsid w:val="007F7AC3"/>
    <w:rsid w:val="007F7AFC"/>
    <w:rsid w:val="007F7C58"/>
    <w:rsid w:val="0080021C"/>
    <w:rsid w:val="00800236"/>
    <w:rsid w:val="0080033D"/>
    <w:rsid w:val="0080039C"/>
    <w:rsid w:val="00800405"/>
    <w:rsid w:val="0080040E"/>
    <w:rsid w:val="00800602"/>
    <w:rsid w:val="008009C8"/>
    <w:rsid w:val="00800AED"/>
    <w:rsid w:val="00800B05"/>
    <w:rsid w:val="00800B30"/>
    <w:rsid w:val="00800CA5"/>
    <w:rsid w:val="0080107B"/>
    <w:rsid w:val="008015A9"/>
    <w:rsid w:val="008019C4"/>
    <w:rsid w:val="00801B06"/>
    <w:rsid w:val="00801BA0"/>
    <w:rsid w:val="00801C57"/>
    <w:rsid w:val="00802097"/>
    <w:rsid w:val="00802572"/>
    <w:rsid w:val="0080312F"/>
    <w:rsid w:val="00803634"/>
    <w:rsid w:val="0080364D"/>
    <w:rsid w:val="0080379B"/>
    <w:rsid w:val="00803D7D"/>
    <w:rsid w:val="00803F3C"/>
    <w:rsid w:val="00804011"/>
    <w:rsid w:val="008044B4"/>
    <w:rsid w:val="008049AA"/>
    <w:rsid w:val="00804ABD"/>
    <w:rsid w:val="00804AC1"/>
    <w:rsid w:val="00804BAA"/>
    <w:rsid w:val="00804E00"/>
    <w:rsid w:val="00804EF7"/>
    <w:rsid w:val="00804F66"/>
    <w:rsid w:val="0080514B"/>
    <w:rsid w:val="008051A9"/>
    <w:rsid w:val="0080530F"/>
    <w:rsid w:val="0080566F"/>
    <w:rsid w:val="00805C5E"/>
    <w:rsid w:val="00805DE7"/>
    <w:rsid w:val="00805FDB"/>
    <w:rsid w:val="008065C4"/>
    <w:rsid w:val="0080662D"/>
    <w:rsid w:val="00806733"/>
    <w:rsid w:val="0080674E"/>
    <w:rsid w:val="00806969"/>
    <w:rsid w:val="008069A0"/>
    <w:rsid w:val="00806A0B"/>
    <w:rsid w:val="00806BC9"/>
    <w:rsid w:val="00806DA9"/>
    <w:rsid w:val="00806EF6"/>
    <w:rsid w:val="00806FBF"/>
    <w:rsid w:val="00807004"/>
    <w:rsid w:val="00807033"/>
    <w:rsid w:val="008071A0"/>
    <w:rsid w:val="008074C1"/>
    <w:rsid w:val="008074CF"/>
    <w:rsid w:val="008074EF"/>
    <w:rsid w:val="008077A7"/>
    <w:rsid w:val="00807BBF"/>
    <w:rsid w:val="00807D1D"/>
    <w:rsid w:val="00807DB4"/>
    <w:rsid w:val="0081010A"/>
    <w:rsid w:val="0081048B"/>
    <w:rsid w:val="008105E9"/>
    <w:rsid w:val="00810747"/>
    <w:rsid w:val="00810763"/>
    <w:rsid w:val="00810918"/>
    <w:rsid w:val="0081095B"/>
    <w:rsid w:val="00810D90"/>
    <w:rsid w:val="00810E99"/>
    <w:rsid w:val="00810F02"/>
    <w:rsid w:val="00810F56"/>
    <w:rsid w:val="00810F60"/>
    <w:rsid w:val="00810F7B"/>
    <w:rsid w:val="00810FAF"/>
    <w:rsid w:val="00811033"/>
    <w:rsid w:val="0081114A"/>
    <w:rsid w:val="0081126B"/>
    <w:rsid w:val="00811297"/>
    <w:rsid w:val="0081148F"/>
    <w:rsid w:val="008114AE"/>
    <w:rsid w:val="00811606"/>
    <w:rsid w:val="00811C36"/>
    <w:rsid w:val="0081217C"/>
    <w:rsid w:val="008121E0"/>
    <w:rsid w:val="00812420"/>
    <w:rsid w:val="00812590"/>
    <w:rsid w:val="00812703"/>
    <w:rsid w:val="0081294A"/>
    <w:rsid w:val="00812A9A"/>
    <w:rsid w:val="00812B43"/>
    <w:rsid w:val="00812B83"/>
    <w:rsid w:val="008130C6"/>
    <w:rsid w:val="008137CF"/>
    <w:rsid w:val="0081381D"/>
    <w:rsid w:val="00813A24"/>
    <w:rsid w:val="00813A54"/>
    <w:rsid w:val="00813BE4"/>
    <w:rsid w:val="0081407C"/>
    <w:rsid w:val="008141D1"/>
    <w:rsid w:val="00814264"/>
    <w:rsid w:val="0081433B"/>
    <w:rsid w:val="00814351"/>
    <w:rsid w:val="0081450E"/>
    <w:rsid w:val="008145FA"/>
    <w:rsid w:val="008147F2"/>
    <w:rsid w:val="00814883"/>
    <w:rsid w:val="00814D7C"/>
    <w:rsid w:val="0081501B"/>
    <w:rsid w:val="008150E7"/>
    <w:rsid w:val="00815180"/>
    <w:rsid w:val="0081564D"/>
    <w:rsid w:val="0081587E"/>
    <w:rsid w:val="00815975"/>
    <w:rsid w:val="00815AB8"/>
    <w:rsid w:val="00815D24"/>
    <w:rsid w:val="00815D2C"/>
    <w:rsid w:val="008164B2"/>
    <w:rsid w:val="0081651A"/>
    <w:rsid w:val="0081659C"/>
    <w:rsid w:val="008167CA"/>
    <w:rsid w:val="00817101"/>
    <w:rsid w:val="00817289"/>
    <w:rsid w:val="008173D4"/>
    <w:rsid w:val="00817420"/>
    <w:rsid w:val="0081751D"/>
    <w:rsid w:val="00817586"/>
    <w:rsid w:val="00817764"/>
    <w:rsid w:val="00817A53"/>
    <w:rsid w:val="00817AF3"/>
    <w:rsid w:val="00817EFB"/>
    <w:rsid w:val="008200E3"/>
    <w:rsid w:val="0082010E"/>
    <w:rsid w:val="008202BB"/>
    <w:rsid w:val="00820713"/>
    <w:rsid w:val="00820898"/>
    <w:rsid w:val="00820965"/>
    <w:rsid w:val="00820AD5"/>
    <w:rsid w:val="00820C41"/>
    <w:rsid w:val="00820E05"/>
    <w:rsid w:val="00820E51"/>
    <w:rsid w:val="0082113A"/>
    <w:rsid w:val="00821270"/>
    <w:rsid w:val="0082138B"/>
    <w:rsid w:val="008213E5"/>
    <w:rsid w:val="00821461"/>
    <w:rsid w:val="0082153B"/>
    <w:rsid w:val="008218C0"/>
    <w:rsid w:val="00821A0A"/>
    <w:rsid w:val="00821D09"/>
    <w:rsid w:val="008222AF"/>
    <w:rsid w:val="008222F1"/>
    <w:rsid w:val="0082266C"/>
    <w:rsid w:val="008226D3"/>
    <w:rsid w:val="00822895"/>
    <w:rsid w:val="00822952"/>
    <w:rsid w:val="00822CBC"/>
    <w:rsid w:val="00822DBA"/>
    <w:rsid w:val="00822E49"/>
    <w:rsid w:val="008234D7"/>
    <w:rsid w:val="008235CD"/>
    <w:rsid w:val="008235E6"/>
    <w:rsid w:val="00823759"/>
    <w:rsid w:val="00823833"/>
    <w:rsid w:val="00823C67"/>
    <w:rsid w:val="00823D91"/>
    <w:rsid w:val="008244EE"/>
    <w:rsid w:val="00824A7A"/>
    <w:rsid w:val="00824B0D"/>
    <w:rsid w:val="00824C4F"/>
    <w:rsid w:val="00825363"/>
    <w:rsid w:val="008254A3"/>
    <w:rsid w:val="00825571"/>
    <w:rsid w:val="00825961"/>
    <w:rsid w:val="00825D29"/>
    <w:rsid w:val="00826145"/>
    <w:rsid w:val="0082631A"/>
    <w:rsid w:val="0082665A"/>
    <w:rsid w:val="008266EB"/>
    <w:rsid w:val="00826853"/>
    <w:rsid w:val="00826A3A"/>
    <w:rsid w:val="00826C88"/>
    <w:rsid w:val="00826E91"/>
    <w:rsid w:val="00826ED5"/>
    <w:rsid w:val="00827132"/>
    <w:rsid w:val="00827422"/>
    <w:rsid w:val="0082743C"/>
    <w:rsid w:val="0082760C"/>
    <w:rsid w:val="0082764F"/>
    <w:rsid w:val="008277DC"/>
    <w:rsid w:val="0082789B"/>
    <w:rsid w:val="008278E2"/>
    <w:rsid w:val="008279C6"/>
    <w:rsid w:val="00827C26"/>
    <w:rsid w:val="00827CA2"/>
    <w:rsid w:val="00827D61"/>
    <w:rsid w:val="00830006"/>
    <w:rsid w:val="008301D8"/>
    <w:rsid w:val="008303EB"/>
    <w:rsid w:val="008304EA"/>
    <w:rsid w:val="008305FD"/>
    <w:rsid w:val="00830915"/>
    <w:rsid w:val="00830C76"/>
    <w:rsid w:val="00830EB7"/>
    <w:rsid w:val="00831020"/>
    <w:rsid w:val="00831028"/>
    <w:rsid w:val="0083131B"/>
    <w:rsid w:val="00831376"/>
    <w:rsid w:val="008316F5"/>
    <w:rsid w:val="0083175E"/>
    <w:rsid w:val="008317BE"/>
    <w:rsid w:val="008318D4"/>
    <w:rsid w:val="00831903"/>
    <w:rsid w:val="00831BA4"/>
    <w:rsid w:val="00831C4F"/>
    <w:rsid w:val="00831DE3"/>
    <w:rsid w:val="00831F45"/>
    <w:rsid w:val="00831F55"/>
    <w:rsid w:val="008327CA"/>
    <w:rsid w:val="00832AA2"/>
    <w:rsid w:val="00832B89"/>
    <w:rsid w:val="00832CA3"/>
    <w:rsid w:val="00832EAF"/>
    <w:rsid w:val="00832F18"/>
    <w:rsid w:val="008330C6"/>
    <w:rsid w:val="00833169"/>
    <w:rsid w:val="008331FD"/>
    <w:rsid w:val="00833304"/>
    <w:rsid w:val="00833364"/>
    <w:rsid w:val="008333B7"/>
    <w:rsid w:val="008334F3"/>
    <w:rsid w:val="0083369F"/>
    <w:rsid w:val="00833CA5"/>
    <w:rsid w:val="00833D54"/>
    <w:rsid w:val="00833DA4"/>
    <w:rsid w:val="00833E28"/>
    <w:rsid w:val="00834085"/>
    <w:rsid w:val="00834515"/>
    <w:rsid w:val="0083468C"/>
    <w:rsid w:val="0083472C"/>
    <w:rsid w:val="00834B1B"/>
    <w:rsid w:val="00834F18"/>
    <w:rsid w:val="0083513C"/>
    <w:rsid w:val="00835204"/>
    <w:rsid w:val="0083525E"/>
    <w:rsid w:val="008352EE"/>
    <w:rsid w:val="00835422"/>
    <w:rsid w:val="008355C7"/>
    <w:rsid w:val="00835876"/>
    <w:rsid w:val="0083590B"/>
    <w:rsid w:val="00835CBE"/>
    <w:rsid w:val="00835F15"/>
    <w:rsid w:val="008366DA"/>
    <w:rsid w:val="008369B8"/>
    <w:rsid w:val="00836A78"/>
    <w:rsid w:val="00836AA7"/>
    <w:rsid w:val="00836CE2"/>
    <w:rsid w:val="00837096"/>
    <w:rsid w:val="0083742C"/>
    <w:rsid w:val="00837618"/>
    <w:rsid w:val="00837AB8"/>
    <w:rsid w:val="00837DCF"/>
    <w:rsid w:val="00837F6F"/>
    <w:rsid w:val="00841307"/>
    <w:rsid w:val="008415E2"/>
    <w:rsid w:val="008417EA"/>
    <w:rsid w:val="0084180B"/>
    <w:rsid w:val="008418DD"/>
    <w:rsid w:val="00841C30"/>
    <w:rsid w:val="00841D79"/>
    <w:rsid w:val="00842069"/>
    <w:rsid w:val="0084256C"/>
    <w:rsid w:val="0084291A"/>
    <w:rsid w:val="00842C36"/>
    <w:rsid w:val="00842F56"/>
    <w:rsid w:val="0084302C"/>
    <w:rsid w:val="00843599"/>
    <w:rsid w:val="0084377E"/>
    <w:rsid w:val="00843D83"/>
    <w:rsid w:val="008440A1"/>
    <w:rsid w:val="008440C7"/>
    <w:rsid w:val="0084411B"/>
    <w:rsid w:val="00844184"/>
    <w:rsid w:val="008442E3"/>
    <w:rsid w:val="00844348"/>
    <w:rsid w:val="00844448"/>
    <w:rsid w:val="0084449E"/>
    <w:rsid w:val="0084458B"/>
    <w:rsid w:val="0084494C"/>
    <w:rsid w:val="00844C2A"/>
    <w:rsid w:val="00844CBA"/>
    <w:rsid w:val="00844E7C"/>
    <w:rsid w:val="00844E93"/>
    <w:rsid w:val="00845158"/>
    <w:rsid w:val="0084567E"/>
    <w:rsid w:val="0084586A"/>
    <w:rsid w:val="00845A1D"/>
    <w:rsid w:val="00845A23"/>
    <w:rsid w:val="00845B84"/>
    <w:rsid w:val="00845E8E"/>
    <w:rsid w:val="008461AE"/>
    <w:rsid w:val="008463C1"/>
    <w:rsid w:val="00846BE5"/>
    <w:rsid w:val="00846F64"/>
    <w:rsid w:val="00847015"/>
    <w:rsid w:val="00847123"/>
    <w:rsid w:val="00847212"/>
    <w:rsid w:val="008472D5"/>
    <w:rsid w:val="0084785A"/>
    <w:rsid w:val="00847A23"/>
    <w:rsid w:val="00850067"/>
    <w:rsid w:val="00850453"/>
    <w:rsid w:val="008504C3"/>
    <w:rsid w:val="008507F0"/>
    <w:rsid w:val="00850820"/>
    <w:rsid w:val="00850A93"/>
    <w:rsid w:val="00850AD2"/>
    <w:rsid w:val="00850AEC"/>
    <w:rsid w:val="00850C16"/>
    <w:rsid w:val="00851135"/>
    <w:rsid w:val="00851260"/>
    <w:rsid w:val="008512E2"/>
    <w:rsid w:val="0085162B"/>
    <w:rsid w:val="00851C6F"/>
    <w:rsid w:val="00852136"/>
    <w:rsid w:val="00852331"/>
    <w:rsid w:val="0085251A"/>
    <w:rsid w:val="008525B9"/>
    <w:rsid w:val="008525C5"/>
    <w:rsid w:val="00852720"/>
    <w:rsid w:val="008529BE"/>
    <w:rsid w:val="00852B92"/>
    <w:rsid w:val="00852D76"/>
    <w:rsid w:val="00853247"/>
    <w:rsid w:val="008535B3"/>
    <w:rsid w:val="008536A1"/>
    <w:rsid w:val="00853B20"/>
    <w:rsid w:val="00853DC7"/>
    <w:rsid w:val="00853F38"/>
    <w:rsid w:val="008543B0"/>
    <w:rsid w:val="0085445B"/>
    <w:rsid w:val="008547BC"/>
    <w:rsid w:val="00854C81"/>
    <w:rsid w:val="008553B9"/>
    <w:rsid w:val="00855425"/>
    <w:rsid w:val="008557ED"/>
    <w:rsid w:val="008557FA"/>
    <w:rsid w:val="008558E7"/>
    <w:rsid w:val="00855C65"/>
    <w:rsid w:val="00855D72"/>
    <w:rsid w:val="00855E17"/>
    <w:rsid w:val="008560AB"/>
    <w:rsid w:val="00856348"/>
    <w:rsid w:val="00856432"/>
    <w:rsid w:val="00856446"/>
    <w:rsid w:val="00856B77"/>
    <w:rsid w:val="00856CFD"/>
    <w:rsid w:val="00856EEB"/>
    <w:rsid w:val="00856EED"/>
    <w:rsid w:val="008570EA"/>
    <w:rsid w:val="0085710E"/>
    <w:rsid w:val="008572EE"/>
    <w:rsid w:val="0085752F"/>
    <w:rsid w:val="00857B73"/>
    <w:rsid w:val="00857CAD"/>
    <w:rsid w:val="00857FA7"/>
    <w:rsid w:val="00860915"/>
    <w:rsid w:val="008609F2"/>
    <w:rsid w:val="00860A1E"/>
    <w:rsid w:val="00860A9A"/>
    <w:rsid w:val="00860B6A"/>
    <w:rsid w:val="00860BC6"/>
    <w:rsid w:val="00861097"/>
    <w:rsid w:val="0086126F"/>
    <w:rsid w:val="00861752"/>
    <w:rsid w:val="00861C13"/>
    <w:rsid w:val="00862640"/>
    <w:rsid w:val="00862692"/>
    <w:rsid w:val="0086293C"/>
    <w:rsid w:val="00862CA9"/>
    <w:rsid w:val="00862CE5"/>
    <w:rsid w:val="008631DB"/>
    <w:rsid w:val="008632EB"/>
    <w:rsid w:val="00863F1B"/>
    <w:rsid w:val="00864575"/>
    <w:rsid w:val="00864A3E"/>
    <w:rsid w:val="00864DE6"/>
    <w:rsid w:val="00864E33"/>
    <w:rsid w:val="0086517A"/>
    <w:rsid w:val="008652E4"/>
    <w:rsid w:val="008655FE"/>
    <w:rsid w:val="00865752"/>
    <w:rsid w:val="00865A10"/>
    <w:rsid w:val="00865EA6"/>
    <w:rsid w:val="00865F44"/>
    <w:rsid w:val="00866099"/>
    <w:rsid w:val="00866132"/>
    <w:rsid w:val="00866320"/>
    <w:rsid w:val="00866409"/>
    <w:rsid w:val="00866593"/>
    <w:rsid w:val="00866697"/>
    <w:rsid w:val="008667DD"/>
    <w:rsid w:val="00866CA2"/>
    <w:rsid w:val="00866D49"/>
    <w:rsid w:val="00866F01"/>
    <w:rsid w:val="00867212"/>
    <w:rsid w:val="0086721A"/>
    <w:rsid w:val="008672E8"/>
    <w:rsid w:val="0086730E"/>
    <w:rsid w:val="0086741F"/>
    <w:rsid w:val="008674FF"/>
    <w:rsid w:val="00867867"/>
    <w:rsid w:val="00867AFA"/>
    <w:rsid w:val="00867D6E"/>
    <w:rsid w:val="00867D75"/>
    <w:rsid w:val="00870136"/>
    <w:rsid w:val="008704D2"/>
    <w:rsid w:val="00870B0A"/>
    <w:rsid w:val="00870C9A"/>
    <w:rsid w:val="00870F59"/>
    <w:rsid w:val="00870F97"/>
    <w:rsid w:val="00871C5D"/>
    <w:rsid w:val="00871ECB"/>
    <w:rsid w:val="00872199"/>
    <w:rsid w:val="0087221E"/>
    <w:rsid w:val="00872246"/>
    <w:rsid w:val="0087257A"/>
    <w:rsid w:val="00872746"/>
    <w:rsid w:val="0087286A"/>
    <w:rsid w:val="00872A08"/>
    <w:rsid w:val="00872AE5"/>
    <w:rsid w:val="00872CAF"/>
    <w:rsid w:val="00872E0B"/>
    <w:rsid w:val="00872ED2"/>
    <w:rsid w:val="00873305"/>
    <w:rsid w:val="008736FC"/>
    <w:rsid w:val="00873D18"/>
    <w:rsid w:val="00873D61"/>
    <w:rsid w:val="00873DB5"/>
    <w:rsid w:val="00874498"/>
    <w:rsid w:val="00874589"/>
    <w:rsid w:val="0087489C"/>
    <w:rsid w:val="0087491A"/>
    <w:rsid w:val="008749EF"/>
    <w:rsid w:val="00874CC5"/>
    <w:rsid w:val="00874D19"/>
    <w:rsid w:val="008750E1"/>
    <w:rsid w:val="0087534D"/>
    <w:rsid w:val="0087542B"/>
    <w:rsid w:val="008755FE"/>
    <w:rsid w:val="008756C1"/>
    <w:rsid w:val="008758A3"/>
    <w:rsid w:val="00875B1E"/>
    <w:rsid w:val="00875B66"/>
    <w:rsid w:val="00875B92"/>
    <w:rsid w:val="00875D02"/>
    <w:rsid w:val="00875DB8"/>
    <w:rsid w:val="0087649D"/>
    <w:rsid w:val="008767EA"/>
    <w:rsid w:val="0087697B"/>
    <w:rsid w:val="00876AAF"/>
    <w:rsid w:val="00876B9A"/>
    <w:rsid w:val="00876BDC"/>
    <w:rsid w:val="00876F4B"/>
    <w:rsid w:val="00876F4F"/>
    <w:rsid w:val="008773F0"/>
    <w:rsid w:val="00877417"/>
    <w:rsid w:val="0087747C"/>
    <w:rsid w:val="008778FB"/>
    <w:rsid w:val="0087792B"/>
    <w:rsid w:val="0087793F"/>
    <w:rsid w:val="008779C4"/>
    <w:rsid w:val="00877AC4"/>
    <w:rsid w:val="00877AD5"/>
    <w:rsid w:val="00877B44"/>
    <w:rsid w:val="00877CE4"/>
    <w:rsid w:val="00877DBA"/>
    <w:rsid w:val="008800C2"/>
    <w:rsid w:val="00880428"/>
    <w:rsid w:val="00880530"/>
    <w:rsid w:val="00880590"/>
    <w:rsid w:val="008805A8"/>
    <w:rsid w:val="00880831"/>
    <w:rsid w:val="00880A43"/>
    <w:rsid w:val="00880A64"/>
    <w:rsid w:val="00880FBB"/>
    <w:rsid w:val="00881310"/>
    <w:rsid w:val="00881342"/>
    <w:rsid w:val="0088183B"/>
    <w:rsid w:val="0088184E"/>
    <w:rsid w:val="00881A6D"/>
    <w:rsid w:val="00881CAC"/>
    <w:rsid w:val="00881D0A"/>
    <w:rsid w:val="00881D71"/>
    <w:rsid w:val="00881F2E"/>
    <w:rsid w:val="00881FB4"/>
    <w:rsid w:val="00881FD2"/>
    <w:rsid w:val="00881FFA"/>
    <w:rsid w:val="0088219A"/>
    <w:rsid w:val="008823DD"/>
    <w:rsid w:val="008825FC"/>
    <w:rsid w:val="0088276F"/>
    <w:rsid w:val="00882816"/>
    <w:rsid w:val="00882BEE"/>
    <w:rsid w:val="00882C39"/>
    <w:rsid w:val="00882CF0"/>
    <w:rsid w:val="00882D24"/>
    <w:rsid w:val="00882DCF"/>
    <w:rsid w:val="00882FB5"/>
    <w:rsid w:val="008830BF"/>
    <w:rsid w:val="008831BB"/>
    <w:rsid w:val="00883258"/>
    <w:rsid w:val="00883428"/>
    <w:rsid w:val="008835F0"/>
    <w:rsid w:val="00883646"/>
    <w:rsid w:val="00883684"/>
    <w:rsid w:val="008836D7"/>
    <w:rsid w:val="008838AC"/>
    <w:rsid w:val="00883994"/>
    <w:rsid w:val="00883CA1"/>
    <w:rsid w:val="00883D3B"/>
    <w:rsid w:val="008840E1"/>
    <w:rsid w:val="008841A7"/>
    <w:rsid w:val="00884255"/>
    <w:rsid w:val="00884677"/>
    <w:rsid w:val="008847B8"/>
    <w:rsid w:val="0088488E"/>
    <w:rsid w:val="00884927"/>
    <w:rsid w:val="00884E62"/>
    <w:rsid w:val="008850A9"/>
    <w:rsid w:val="008851F8"/>
    <w:rsid w:val="008853B4"/>
    <w:rsid w:val="00885434"/>
    <w:rsid w:val="008854D6"/>
    <w:rsid w:val="00885853"/>
    <w:rsid w:val="00885DAF"/>
    <w:rsid w:val="00886159"/>
    <w:rsid w:val="00886334"/>
    <w:rsid w:val="0088646D"/>
    <w:rsid w:val="008866F6"/>
    <w:rsid w:val="008867A1"/>
    <w:rsid w:val="0088682D"/>
    <w:rsid w:val="00886AC6"/>
    <w:rsid w:val="00886D88"/>
    <w:rsid w:val="00887796"/>
    <w:rsid w:val="00887CB3"/>
    <w:rsid w:val="00887CC5"/>
    <w:rsid w:val="00887E62"/>
    <w:rsid w:val="008902F9"/>
    <w:rsid w:val="0089049F"/>
    <w:rsid w:val="008908DB"/>
    <w:rsid w:val="00890CA9"/>
    <w:rsid w:val="00890D04"/>
    <w:rsid w:val="00890D5E"/>
    <w:rsid w:val="0089129E"/>
    <w:rsid w:val="008915B5"/>
    <w:rsid w:val="00891904"/>
    <w:rsid w:val="00891A1E"/>
    <w:rsid w:val="00891AB3"/>
    <w:rsid w:val="00891C2B"/>
    <w:rsid w:val="00891DA6"/>
    <w:rsid w:val="00891F70"/>
    <w:rsid w:val="008920A6"/>
    <w:rsid w:val="008920F1"/>
    <w:rsid w:val="008921DC"/>
    <w:rsid w:val="008922F3"/>
    <w:rsid w:val="00892305"/>
    <w:rsid w:val="008924C5"/>
    <w:rsid w:val="00892948"/>
    <w:rsid w:val="008929F3"/>
    <w:rsid w:val="00892ABB"/>
    <w:rsid w:val="00892B92"/>
    <w:rsid w:val="00892E73"/>
    <w:rsid w:val="00892ED1"/>
    <w:rsid w:val="00892F94"/>
    <w:rsid w:val="008930AC"/>
    <w:rsid w:val="00893137"/>
    <w:rsid w:val="00893735"/>
    <w:rsid w:val="008937DD"/>
    <w:rsid w:val="00893BBC"/>
    <w:rsid w:val="00894098"/>
    <w:rsid w:val="0089430C"/>
    <w:rsid w:val="00894502"/>
    <w:rsid w:val="00894600"/>
    <w:rsid w:val="0089467E"/>
    <w:rsid w:val="00894C1E"/>
    <w:rsid w:val="00894FF2"/>
    <w:rsid w:val="00895289"/>
    <w:rsid w:val="008952F1"/>
    <w:rsid w:val="0089553B"/>
    <w:rsid w:val="00895586"/>
    <w:rsid w:val="008957B7"/>
    <w:rsid w:val="008957C4"/>
    <w:rsid w:val="008959B2"/>
    <w:rsid w:val="00895C49"/>
    <w:rsid w:val="00895F35"/>
    <w:rsid w:val="0089611B"/>
    <w:rsid w:val="0089613F"/>
    <w:rsid w:val="008962C3"/>
    <w:rsid w:val="0089683A"/>
    <w:rsid w:val="00896F22"/>
    <w:rsid w:val="00896F63"/>
    <w:rsid w:val="0089701C"/>
    <w:rsid w:val="008970F3"/>
    <w:rsid w:val="00897501"/>
    <w:rsid w:val="00897518"/>
    <w:rsid w:val="00897906"/>
    <w:rsid w:val="00897C05"/>
    <w:rsid w:val="00897E45"/>
    <w:rsid w:val="008A02DE"/>
    <w:rsid w:val="008A04A2"/>
    <w:rsid w:val="008A0560"/>
    <w:rsid w:val="008A0656"/>
    <w:rsid w:val="008A07DD"/>
    <w:rsid w:val="008A09B9"/>
    <w:rsid w:val="008A0D5A"/>
    <w:rsid w:val="008A0DA1"/>
    <w:rsid w:val="008A0E37"/>
    <w:rsid w:val="008A1265"/>
    <w:rsid w:val="008A1331"/>
    <w:rsid w:val="008A136C"/>
    <w:rsid w:val="008A1381"/>
    <w:rsid w:val="008A15FB"/>
    <w:rsid w:val="008A1860"/>
    <w:rsid w:val="008A1AA2"/>
    <w:rsid w:val="008A1DA0"/>
    <w:rsid w:val="008A1EF3"/>
    <w:rsid w:val="008A1FFD"/>
    <w:rsid w:val="008A2610"/>
    <w:rsid w:val="008A2694"/>
    <w:rsid w:val="008A29F0"/>
    <w:rsid w:val="008A2FD0"/>
    <w:rsid w:val="008A374E"/>
    <w:rsid w:val="008A3865"/>
    <w:rsid w:val="008A3AB5"/>
    <w:rsid w:val="008A4255"/>
    <w:rsid w:val="008A45A8"/>
    <w:rsid w:val="008A4A95"/>
    <w:rsid w:val="008A4B09"/>
    <w:rsid w:val="008A4D15"/>
    <w:rsid w:val="008A4EB0"/>
    <w:rsid w:val="008A4FF5"/>
    <w:rsid w:val="008A5483"/>
    <w:rsid w:val="008A5559"/>
    <w:rsid w:val="008A585C"/>
    <w:rsid w:val="008A5AA0"/>
    <w:rsid w:val="008A5B57"/>
    <w:rsid w:val="008A5BA3"/>
    <w:rsid w:val="008A5D34"/>
    <w:rsid w:val="008A5FAA"/>
    <w:rsid w:val="008A662F"/>
    <w:rsid w:val="008A677D"/>
    <w:rsid w:val="008A68B2"/>
    <w:rsid w:val="008A736E"/>
    <w:rsid w:val="008A7377"/>
    <w:rsid w:val="008A7706"/>
    <w:rsid w:val="008A77FF"/>
    <w:rsid w:val="008A798E"/>
    <w:rsid w:val="008A7BF8"/>
    <w:rsid w:val="008A7D6F"/>
    <w:rsid w:val="008A7FEB"/>
    <w:rsid w:val="008B0512"/>
    <w:rsid w:val="008B09B6"/>
    <w:rsid w:val="008B0A48"/>
    <w:rsid w:val="008B0F26"/>
    <w:rsid w:val="008B0F78"/>
    <w:rsid w:val="008B1175"/>
    <w:rsid w:val="008B12DE"/>
    <w:rsid w:val="008B140C"/>
    <w:rsid w:val="008B187C"/>
    <w:rsid w:val="008B1C49"/>
    <w:rsid w:val="008B1CB6"/>
    <w:rsid w:val="008B1F5E"/>
    <w:rsid w:val="008B21EE"/>
    <w:rsid w:val="008B2699"/>
    <w:rsid w:val="008B288B"/>
    <w:rsid w:val="008B28E4"/>
    <w:rsid w:val="008B29C9"/>
    <w:rsid w:val="008B3092"/>
    <w:rsid w:val="008B3422"/>
    <w:rsid w:val="008B35E8"/>
    <w:rsid w:val="008B3794"/>
    <w:rsid w:val="008B3DDB"/>
    <w:rsid w:val="008B3E5F"/>
    <w:rsid w:val="008B3ECA"/>
    <w:rsid w:val="008B4393"/>
    <w:rsid w:val="008B49F0"/>
    <w:rsid w:val="008B4C24"/>
    <w:rsid w:val="008B4C5D"/>
    <w:rsid w:val="008B4D0D"/>
    <w:rsid w:val="008B4E61"/>
    <w:rsid w:val="008B52E6"/>
    <w:rsid w:val="008B5417"/>
    <w:rsid w:val="008B5602"/>
    <w:rsid w:val="008B5857"/>
    <w:rsid w:val="008B5D8B"/>
    <w:rsid w:val="008B5DD5"/>
    <w:rsid w:val="008B5E9B"/>
    <w:rsid w:val="008B5EBD"/>
    <w:rsid w:val="008B5F23"/>
    <w:rsid w:val="008B5FBC"/>
    <w:rsid w:val="008B6027"/>
    <w:rsid w:val="008B602A"/>
    <w:rsid w:val="008B606F"/>
    <w:rsid w:val="008B63F9"/>
    <w:rsid w:val="008B64B0"/>
    <w:rsid w:val="008B67F0"/>
    <w:rsid w:val="008B69E6"/>
    <w:rsid w:val="008B6AC1"/>
    <w:rsid w:val="008B6D5A"/>
    <w:rsid w:val="008B7529"/>
    <w:rsid w:val="008B75FC"/>
    <w:rsid w:val="008B77EB"/>
    <w:rsid w:val="008B7814"/>
    <w:rsid w:val="008B7D71"/>
    <w:rsid w:val="008B7ED2"/>
    <w:rsid w:val="008B7EE8"/>
    <w:rsid w:val="008B7FCC"/>
    <w:rsid w:val="008C01C2"/>
    <w:rsid w:val="008C023C"/>
    <w:rsid w:val="008C04D0"/>
    <w:rsid w:val="008C09B0"/>
    <w:rsid w:val="008C0C78"/>
    <w:rsid w:val="008C1014"/>
    <w:rsid w:val="008C128B"/>
    <w:rsid w:val="008C15D2"/>
    <w:rsid w:val="008C17B7"/>
    <w:rsid w:val="008C188B"/>
    <w:rsid w:val="008C1985"/>
    <w:rsid w:val="008C1BA4"/>
    <w:rsid w:val="008C1CFB"/>
    <w:rsid w:val="008C1EC2"/>
    <w:rsid w:val="008C1EE5"/>
    <w:rsid w:val="008C2031"/>
    <w:rsid w:val="008C21D6"/>
    <w:rsid w:val="008C24BB"/>
    <w:rsid w:val="008C2BBE"/>
    <w:rsid w:val="008C2CA2"/>
    <w:rsid w:val="008C310D"/>
    <w:rsid w:val="008C311D"/>
    <w:rsid w:val="008C32B1"/>
    <w:rsid w:val="008C3482"/>
    <w:rsid w:val="008C3631"/>
    <w:rsid w:val="008C3994"/>
    <w:rsid w:val="008C39D7"/>
    <w:rsid w:val="008C3E4D"/>
    <w:rsid w:val="008C3E4F"/>
    <w:rsid w:val="008C439B"/>
    <w:rsid w:val="008C44F4"/>
    <w:rsid w:val="008C462E"/>
    <w:rsid w:val="008C4653"/>
    <w:rsid w:val="008C47DD"/>
    <w:rsid w:val="008C4A3F"/>
    <w:rsid w:val="008C4D07"/>
    <w:rsid w:val="008C4E7F"/>
    <w:rsid w:val="008C4F2D"/>
    <w:rsid w:val="008C5BA4"/>
    <w:rsid w:val="008C5BCB"/>
    <w:rsid w:val="008C5DA9"/>
    <w:rsid w:val="008C5F94"/>
    <w:rsid w:val="008C6028"/>
    <w:rsid w:val="008C6932"/>
    <w:rsid w:val="008C6A43"/>
    <w:rsid w:val="008C7645"/>
    <w:rsid w:val="008C768F"/>
    <w:rsid w:val="008C7949"/>
    <w:rsid w:val="008D03A6"/>
    <w:rsid w:val="008D0528"/>
    <w:rsid w:val="008D0A1C"/>
    <w:rsid w:val="008D0A56"/>
    <w:rsid w:val="008D0A96"/>
    <w:rsid w:val="008D0AD6"/>
    <w:rsid w:val="008D0DD3"/>
    <w:rsid w:val="008D106E"/>
    <w:rsid w:val="008D1194"/>
    <w:rsid w:val="008D1562"/>
    <w:rsid w:val="008D163D"/>
    <w:rsid w:val="008D1AAA"/>
    <w:rsid w:val="008D22FC"/>
    <w:rsid w:val="008D2AE3"/>
    <w:rsid w:val="008D2DA8"/>
    <w:rsid w:val="008D2E47"/>
    <w:rsid w:val="008D314E"/>
    <w:rsid w:val="008D33D9"/>
    <w:rsid w:val="008D37A1"/>
    <w:rsid w:val="008D3909"/>
    <w:rsid w:val="008D3941"/>
    <w:rsid w:val="008D39FF"/>
    <w:rsid w:val="008D3EEB"/>
    <w:rsid w:val="008D4442"/>
    <w:rsid w:val="008D451F"/>
    <w:rsid w:val="008D484F"/>
    <w:rsid w:val="008D4AA5"/>
    <w:rsid w:val="008D4B22"/>
    <w:rsid w:val="008D5199"/>
    <w:rsid w:val="008D521E"/>
    <w:rsid w:val="008D529D"/>
    <w:rsid w:val="008D5664"/>
    <w:rsid w:val="008D588D"/>
    <w:rsid w:val="008D5981"/>
    <w:rsid w:val="008D5F1C"/>
    <w:rsid w:val="008D5F65"/>
    <w:rsid w:val="008D607F"/>
    <w:rsid w:val="008D661D"/>
    <w:rsid w:val="008D6636"/>
    <w:rsid w:val="008D6680"/>
    <w:rsid w:val="008D6700"/>
    <w:rsid w:val="008D6797"/>
    <w:rsid w:val="008D6997"/>
    <w:rsid w:val="008D6A84"/>
    <w:rsid w:val="008D6BC3"/>
    <w:rsid w:val="008D6D1A"/>
    <w:rsid w:val="008D6ECA"/>
    <w:rsid w:val="008D6F20"/>
    <w:rsid w:val="008D7089"/>
    <w:rsid w:val="008D719B"/>
    <w:rsid w:val="008D723A"/>
    <w:rsid w:val="008D78A4"/>
    <w:rsid w:val="008D79F6"/>
    <w:rsid w:val="008D7AD7"/>
    <w:rsid w:val="008D7B4B"/>
    <w:rsid w:val="008E00F2"/>
    <w:rsid w:val="008E0352"/>
    <w:rsid w:val="008E06FE"/>
    <w:rsid w:val="008E0954"/>
    <w:rsid w:val="008E0AEB"/>
    <w:rsid w:val="008E0AFB"/>
    <w:rsid w:val="008E0B6A"/>
    <w:rsid w:val="008E0D7E"/>
    <w:rsid w:val="008E1085"/>
    <w:rsid w:val="008E115F"/>
    <w:rsid w:val="008E1423"/>
    <w:rsid w:val="008E1482"/>
    <w:rsid w:val="008E151E"/>
    <w:rsid w:val="008E17B6"/>
    <w:rsid w:val="008E18AD"/>
    <w:rsid w:val="008E1988"/>
    <w:rsid w:val="008E1A8D"/>
    <w:rsid w:val="008E1C4E"/>
    <w:rsid w:val="008E1C76"/>
    <w:rsid w:val="008E1D69"/>
    <w:rsid w:val="008E1DE3"/>
    <w:rsid w:val="008E1F03"/>
    <w:rsid w:val="008E1FF4"/>
    <w:rsid w:val="008E24A8"/>
    <w:rsid w:val="008E25DE"/>
    <w:rsid w:val="008E269F"/>
    <w:rsid w:val="008E26CD"/>
    <w:rsid w:val="008E2871"/>
    <w:rsid w:val="008E2992"/>
    <w:rsid w:val="008E2B75"/>
    <w:rsid w:val="008E2B96"/>
    <w:rsid w:val="008E2D32"/>
    <w:rsid w:val="008E2DC2"/>
    <w:rsid w:val="008E2F48"/>
    <w:rsid w:val="008E2FD5"/>
    <w:rsid w:val="008E2FEA"/>
    <w:rsid w:val="008E32ED"/>
    <w:rsid w:val="008E36A8"/>
    <w:rsid w:val="008E3713"/>
    <w:rsid w:val="008E3A18"/>
    <w:rsid w:val="008E3B31"/>
    <w:rsid w:val="008E3C33"/>
    <w:rsid w:val="008E3C61"/>
    <w:rsid w:val="008E3F86"/>
    <w:rsid w:val="008E3FD2"/>
    <w:rsid w:val="008E400E"/>
    <w:rsid w:val="008E405F"/>
    <w:rsid w:val="008E417E"/>
    <w:rsid w:val="008E42CF"/>
    <w:rsid w:val="008E4368"/>
    <w:rsid w:val="008E468A"/>
    <w:rsid w:val="008E4E52"/>
    <w:rsid w:val="008E53BB"/>
    <w:rsid w:val="008E54DB"/>
    <w:rsid w:val="008E560D"/>
    <w:rsid w:val="008E5803"/>
    <w:rsid w:val="008E5928"/>
    <w:rsid w:val="008E59EA"/>
    <w:rsid w:val="008E5A69"/>
    <w:rsid w:val="008E5E8F"/>
    <w:rsid w:val="008E64E5"/>
    <w:rsid w:val="008E6545"/>
    <w:rsid w:val="008E6A8B"/>
    <w:rsid w:val="008E6BAA"/>
    <w:rsid w:val="008E7316"/>
    <w:rsid w:val="008E752D"/>
    <w:rsid w:val="008E75D3"/>
    <w:rsid w:val="008E772B"/>
    <w:rsid w:val="008E7E9C"/>
    <w:rsid w:val="008E7EF5"/>
    <w:rsid w:val="008F00F1"/>
    <w:rsid w:val="008F0230"/>
    <w:rsid w:val="008F038D"/>
    <w:rsid w:val="008F04AD"/>
    <w:rsid w:val="008F053B"/>
    <w:rsid w:val="008F06B3"/>
    <w:rsid w:val="008F083E"/>
    <w:rsid w:val="008F09B0"/>
    <w:rsid w:val="008F0A18"/>
    <w:rsid w:val="008F0CE4"/>
    <w:rsid w:val="008F0F99"/>
    <w:rsid w:val="008F1406"/>
    <w:rsid w:val="008F1784"/>
    <w:rsid w:val="008F183A"/>
    <w:rsid w:val="008F1AF5"/>
    <w:rsid w:val="008F1B15"/>
    <w:rsid w:val="008F1FE6"/>
    <w:rsid w:val="008F24EA"/>
    <w:rsid w:val="008F255F"/>
    <w:rsid w:val="008F2598"/>
    <w:rsid w:val="008F25CB"/>
    <w:rsid w:val="008F278F"/>
    <w:rsid w:val="008F2824"/>
    <w:rsid w:val="008F300B"/>
    <w:rsid w:val="008F311E"/>
    <w:rsid w:val="008F3203"/>
    <w:rsid w:val="008F3214"/>
    <w:rsid w:val="008F3229"/>
    <w:rsid w:val="008F33BF"/>
    <w:rsid w:val="008F34C5"/>
    <w:rsid w:val="008F37A7"/>
    <w:rsid w:val="008F39CB"/>
    <w:rsid w:val="008F3A31"/>
    <w:rsid w:val="008F3B28"/>
    <w:rsid w:val="008F4183"/>
    <w:rsid w:val="008F41A0"/>
    <w:rsid w:val="008F457E"/>
    <w:rsid w:val="008F4AD3"/>
    <w:rsid w:val="008F4C51"/>
    <w:rsid w:val="008F4F73"/>
    <w:rsid w:val="008F4F9F"/>
    <w:rsid w:val="008F5449"/>
    <w:rsid w:val="008F54F6"/>
    <w:rsid w:val="008F562A"/>
    <w:rsid w:val="008F571C"/>
    <w:rsid w:val="008F5AF8"/>
    <w:rsid w:val="008F5D9E"/>
    <w:rsid w:val="008F5E49"/>
    <w:rsid w:val="008F667E"/>
    <w:rsid w:val="008F67AF"/>
    <w:rsid w:val="008F68FC"/>
    <w:rsid w:val="008F6A68"/>
    <w:rsid w:val="008F6DF8"/>
    <w:rsid w:val="008F71D0"/>
    <w:rsid w:val="008F7559"/>
    <w:rsid w:val="008F798B"/>
    <w:rsid w:val="008F7CF0"/>
    <w:rsid w:val="008F7F17"/>
    <w:rsid w:val="008F7FF5"/>
    <w:rsid w:val="00900191"/>
    <w:rsid w:val="009004E6"/>
    <w:rsid w:val="009008A4"/>
    <w:rsid w:val="00900D03"/>
    <w:rsid w:val="00900FB6"/>
    <w:rsid w:val="00901014"/>
    <w:rsid w:val="0090106C"/>
    <w:rsid w:val="0090112D"/>
    <w:rsid w:val="0090117B"/>
    <w:rsid w:val="009011AB"/>
    <w:rsid w:val="009011C5"/>
    <w:rsid w:val="00901681"/>
    <w:rsid w:val="009016A7"/>
    <w:rsid w:val="009016AE"/>
    <w:rsid w:val="00901818"/>
    <w:rsid w:val="00901C33"/>
    <w:rsid w:val="009021CC"/>
    <w:rsid w:val="00902215"/>
    <w:rsid w:val="0090251E"/>
    <w:rsid w:val="00902A59"/>
    <w:rsid w:val="00902DF6"/>
    <w:rsid w:val="00903048"/>
    <w:rsid w:val="00903292"/>
    <w:rsid w:val="009032C4"/>
    <w:rsid w:val="009036AC"/>
    <w:rsid w:val="0090382C"/>
    <w:rsid w:val="00903895"/>
    <w:rsid w:val="00903939"/>
    <w:rsid w:val="00903942"/>
    <w:rsid w:val="00903A1C"/>
    <w:rsid w:val="00903C82"/>
    <w:rsid w:val="00903F7F"/>
    <w:rsid w:val="00904241"/>
    <w:rsid w:val="00904751"/>
    <w:rsid w:val="00904866"/>
    <w:rsid w:val="009048A8"/>
    <w:rsid w:val="0090491B"/>
    <w:rsid w:val="0090493D"/>
    <w:rsid w:val="00904A04"/>
    <w:rsid w:val="00904ED7"/>
    <w:rsid w:val="009051F6"/>
    <w:rsid w:val="00905789"/>
    <w:rsid w:val="00905BD6"/>
    <w:rsid w:val="00905F4E"/>
    <w:rsid w:val="00906091"/>
    <w:rsid w:val="0090615D"/>
    <w:rsid w:val="00906160"/>
    <w:rsid w:val="0090623D"/>
    <w:rsid w:val="0090654F"/>
    <w:rsid w:val="0090685F"/>
    <w:rsid w:val="009069F5"/>
    <w:rsid w:val="00906CB6"/>
    <w:rsid w:val="00906D4A"/>
    <w:rsid w:val="00906D51"/>
    <w:rsid w:val="00906FDA"/>
    <w:rsid w:val="0090702B"/>
    <w:rsid w:val="00907188"/>
    <w:rsid w:val="00907383"/>
    <w:rsid w:val="00907537"/>
    <w:rsid w:val="00907B22"/>
    <w:rsid w:val="00907C06"/>
    <w:rsid w:val="00910147"/>
    <w:rsid w:val="00910223"/>
    <w:rsid w:val="00910B00"/>
    <w:rsid w:val="00910C65"/>
    <w:rsid w:val="00910DFD"/>
    <w:rsid w:val="00910FA9"/>
    <w:rsid w:val="00911401"/>
    <w:rsid w:val="0091163F"/>
    <w:rsid w:val="00911793"/>
    <w:rsid w:val="0091184D"/>
    <w:rsid w:val="00911A16"/>
    <w:rsid w:val="00911BB2"/>
    <w:rsid w:val="00911BD1"/>
    <w:rsid w:val="00911E1A"/>
    <w:rsid w:val="0091231C"/>
    <w:rsid w:val="009124A1"/>
    <w:rsid w:val="0091250C"/>
    <w:rsid w:val="00912926"/>
    <w:rsid w:val="00912A4D"/>
    <w:rsid w:val="00912D37"/>
    <w:rsid w:val="00912FA6"/>
    <w:rsid w:val="00913527"/>
    <w:rsid w:val="0091382A"/>
    <w:rsid w:val="00913871"/>
    <w:rsid w:val="009138C6"/>
    <w:rsid w:val="00913974"/>
    <w:rsid w:val="00913D92"/>
    <w:rsid w:val="00913FA7"/>
    <w:rsid w:val="0091412A"/>
    <w:rsid w:val="00914130"/>
    <w:rsid w:val="00914218"/>
    <w:rsid w:val="009145C1"/>
    <w:rsid w:val="00914760"/>
    <w:rsid w:val="009147DC"/>
    <w:rsid w:val="0091494A"/>
    <w:rsid w:val="0091498B"/>
    <w:rsid w:val="009149E9"/>
    <w:rsid w:val="00914B4E"/>
    <w:rsid w:val="00914D49"/>
    <w:rsid w:val="00914DCF"/>
    <w:rsid w:val="00914F43"/>
    <w:rsid w:val="00914F5B"/>
    <w:rsid w:val="00914FA0"/>
    <w:rsid w:val="0091525C"/>
    <w:rsid w:val="009152A9"/>
    <w:rsid w:val="009153E7"/>
    <w:rsid w:val="009158B8"/>
    <w:rsid w:val="0091596B"/>
    <w:rsid w:val="00915B0F"/>
    <w:rsid w:val="0091602B"/>
    <w:rsid w:val="009162B9"/>
    <w:rsid w:val="00916A70"/>
    <w:rsid w:val="00916BB9"/>
    <w:rsid w:val="00916C07"/>
    <w:rsid w:val="00916C0F"/>
    <w:rsid w:val="00916EBE"/>
    <w:rsid w:val="00917659"/>
    <w:rsid w:val="00917710"/>
    <w:rsid w:val="00917B19"/>
    <w:rsid w:val="0092014F"/>
    <w:rsid w:val="009201E0"/>
    <w:rsid w:val="00920605"/>
    <w:rsid w:val="00920BC8"/>
    <w:rsid w:val="00920C6C"/>
    <w:rsid w:val="0092132F"/>
    <w:rsid w:val="009214AC"/>
    <w:rsid w:val="009214E6"/>
    <w:rsid w:val="00921761"/>
    <w:rsid w:val="00921B89"/>
    <w:rsid w:val="00921D2B"/>
    <w:rsid w:val="00921EDC"/>
    <w:rsid w:val="00922239"/>
    <w:rsid w:val="00922517"/>
    <w:rsid w:val="009227A5"/>
    <w:rsid w:val="00922886"/>
    <w:rsid w:val="00922C30"/>
    <w:rsid w:val="00922EF6"/>
    <w:rsid w:val="00923901"/>
    <w:rsid w:val="00923ADF"/>
    <w:rsid w:val="00923B1A"/>
    <w:rsid w:val="00923C7A"/>
    <w:rsid w:val="00923C87"/>
    <w:rsid w:val="00923E40"/>
    <w:rsid w:val="00924C2A"/>
    <w:rsid w:val="00924ED4"/>
    <w:rsid w:val="00924F41"/>
    <w:rsid w:val="009250D4"/>
    <w:rsid w:val="00925371"/>
    <w:rsid w:val="009255B7"/>
    <w:rsid w:val="009257DB"/>
    <w:rsid w:val="00925A04"/>
    <w:rsid w:val="00925D39"/>
    <w:rsid w:val="00925FDC"/>
    <w:rsid w:val="0092600E"/>
    <w:rsid w:val="009261A8"/>
    <w:rsid w:val="009263EA"/>
    <w:rsid w:val="0092666C"/>
    <w:rsid w:val="00926B49"/>
    <w:rsid w:val="00926BA8"/>
    <w:rsid w:val="00926E21"/>
    <w:rsid w:val="009270CE"/>
    <w:rsid w:val="009271C1"/>
    <w:rsid w:val="00927232"/>
    <w:rsid w:val="009272F7"/>
    <w:rsid w:val="009273D9"/>
    <w:rsid w:val="009277BF"/>
    <w:rsid w:val="00927A31"/>
    <w:rsid w:val="00927AAF"/>
    <w:rsid w:val="00927BC2"/>
    <w:rsid w:val="00927DE9"/>
    <w:rsid w:val="00927E04"/>
    <w:rsid w:val="00927F14"/>
    <w:rsid w:val="00930240"/>
    <w:rsid w:val="00930460"/>
    <w:rsid w:val="009304F3"/>
    <w:rsid w:val="009305D1"/>
    <w:rsid w:val="009307B2"/>
    <w:rsid w:val="0093095E"/>
    <w:rsid w:val="00930E79"/>
    <w:rsid w:val="00930F3E"/>
    <w:rsid w:val="009310C6"/>
    <w:rsid w:val="009311CA"/>
    <w:rsid w:val="0093120A"/>
    <w:rsid w:val="00931466"/>
    <w:rsid w:val="00931CD9"/>
    <w:rsid w:val="00931CF1"/>
    <w:rsid w:val="00931DDE"/>
    <w:rsid w:val="00931E47"/>
    <w:rsid w:val="0093231A"/>
    <w:rsid w:val="00932324"/>
    <w:rsid w:val="00932494"/>
    <w:rsid w:val="0093249D"/>
    <w:rsid w:val="00932FA5"/>
    <w:rsid w:val="00933262"/>
    <w:rsid w:val="009332F6"/>
    <w:rsid w:val="00933407"/>
    <w:rsid w:val="0093374C"/>
    <w:rsid w:val="0093395B"/>
    <w:rsid w:val="00933965"/>
    <w:rsid w:val="00933E94"/>
    <w:rsid w:val="00933EEA"/>
    <w:rsid w:val="00934884"/>
    <w:rsid w:val="00934889"/>
    <w:rsid w:val="0093491A"/>
    <w:rsid w:val="00934B0E"/>
    <w:rsid w:val="0093501C"/>
    <w:rsid w:val="00935187"/>
    <w:rsid w:val="009351EA"/>
    <w:rsid w:val="00935390"/>
    <w:rsid w:val="00935473"/>
    <w:rsid w:val="00935F44"/>
    <w:rsid w:val="00935F94"/>
    <w:rsid w:val="00935FE3"/>
    <w:rsid w:val="009362EE"/>
    <w:rsid w:val="0093638B"/>
    <w:rsid w:val="0093668D"/>
    <w:rsid w:val="00936C44"/>
    <w:rsid w:val="00936C73"/>
    <w:rsid w:val="00937336"/>
    <w:rsid w:val="00937475"/>
    <w:rsid w:val="00937930"/>
    <w:rsid w:val="00937B32"/>
    <w:rsid w:val="00937BCD"/>
    <w:rsid w:val="00937E6F"/>
    <w:rsid w:val="009402A5"/>
    <w:rsid w:val="009409DF"/>
    <w:rsid w:val="00940A83"/>
    <w:rsid w:val="00940B09"/>
    <w:rsid w:val="00940BD5"/>
    <w:rsid w:val="00940D6D"/>
    <w:rsid w:val="00941022"/>
    <w:rsid w:val="00941129"/>
    <w:rsid w:val="00941293"/>
    <w:rsid w:val="009413BE"/>
    <w:rsid w:val="009415DF"/>
    <w:rsid w:val="009415E0"/>
    <w:rsid w:val="0094190D"/>
    <w:rsid w:val="00941B23"/>
    <w:rsid w:val="00941BC5"/>
    <w:rsid w:val="00941DAD"/>
    <w:rsid w:val="00941F06"/>
    <w:rsid w:val="00941F2C"/>
    <w:rsid w:val="00942257"/>
    <w:rsid w:val="0094235B"/>
    <w:rsid w:val="00942364"/>
    <w:rsid w:val="0094255B"/>
    <w:rsid w:val="00942864"/>
    <w:rsid w:val="00942E4E"/>
    <w:rsid w:val="00943282"/>
    <w:rsid w:val="0094328C"/>
    <w:rsid w:val="0094336D"/>
    <w:rsid w:val="0094352A"/>
    <w:rsid w:val="009438DE"/>
    <w:rsid w:val="00943966"/>
    <w:rsid w:val="00943A43"/>
    <w:rsid w:val="00943AAB"/>
    <w:rsid w:val="00943C64"/>
    <w:rsid w:val="00943D69"/>
    <w:rsid w:val="00944006"/>
    <w:rsid w:val="009440BD"/>
    <w:rsid w:val="00944158"/>
    <w:rsid w:val="00944214"/>
    <w:rsid w:val="009442D4"/>
    <w:rsid w:val="0094433E"/>
    <w:rsid w:val="00944381"/>
    <w:rsid w:val="00944426"/>
    <w:rsid w:val="00944B3C"/>
    <w:rsid w:val="00944BC0"/>
    <w:rsid w:val="00944F70"/>
    <w:rsid w:val="00944F7A"/>
    <w:rsid w:val="00944FA3"/>
    <w:rsid w:val="00945083"/>
    <w:rsid w:val="0094520F"/>
    <w:rsid w:val="0094523A"/>
    <w:rsid w:val="00945807"/>
    <w:rsid w:val="00945A4C"/>
    <w:rsid w:val="00945B07"/>
    <w:rsid w:val="00945C58"/>
    <w:rsid w:val="00945DF0"/>
    <w:rsid w:val="00945FD2"/>
    <w:rsid w:val="00946999"/>
    <w:rsid w:val="00946B43"/>
    <w:rsid w:val="009470C9"/>
    <w:rsid w:val="009471AB"/>
    <w:rsid w:val="009472FD"/>
    <w:rsid w:val="0094745A"/>
    <w:rsid w:val="009474B1"/>
    <w:rsid w:val="009476E5"/>
    <w:rsid w:val="009477E2"/>
    <w:rsid w:val="00947AD7"/>
    <w:rsid w:val="00947D2D"/>
    <w:rsid w:val="00947ED1"/>
    <w:rsid w:val="00950052"/>
    <w:rsid w:val="009500B9"/>
    <w:rsid w:val="009505C3"/>
    <w:rsid w:val="00950632"/>
    <w:rsid w:val="009507CE"/>
    <w:rsid w:val="009507F8"/>
    <w:rsid w:val="00950EDE"/>
    <w:rsid w:val="00950EF0"/>
    <w:rsid w:val="00951788"/>
    <w:rsid w:val="00951C01"/>
    <w:rsid w:val="00952881"/>
    <w:rsid w:val="00952BCA"/>
    <w:rsid w:val="00952C22"/>
    <w:rsid w:val="00952D20"/>
    <w:rsid w:val="00952DF2"/>
    <w:rsid w:val="00952FBE"/>
    <w:rsid w:val="00953025"/>
    <w:rsid w:val="0095354A"/>
    <w:rsid w:val="0095379E"/>
    <w:rsid w:val="00953976"/>
    <w:rsid w:val="00953A3A"/>
    <w:rsid w:val="00953E7D"/>
    <w:rsid w:val="00953F9A"/>
    <w:rsid w:val="0095464B"/>
    <w:rsid w:val="0095479C"/>
    <w:rsid w:val="00954B02"/>
    <w:rsid w:val="00954B3F"/>
    <w:rsid w:val="009550FE"/>
    <w:rsid w:val="00955290"/>
    <w:rsid w:val="00956094"/>
    <w:rsid w:val="00956416"/>
    <w:rsid w:val="009567D7"/>
    <w:rsid w:val="00956DBD"/>
    <w:rsid w:val="00956DCE"/>
    <w:rsid w:val="009575BE"/>
    <w:rsid w:val="009575C9"/>
    <w:rsid w:val="00957622"/>
    <w:rsid w:val="00957670"/>
    <w:rsid w:val="0095779D"/>
    <w:rsid w:val="00957807"/>
    <w:rsid w:val="009578D2"/>
    <w:rsid w:val="009579B9"/>
    <w:rsid w:val="00957BBA"/>
    <w:rsid w:val="009605D2"/>
    <w:rsid w:val="00960642"/>
    <w:rsid w:val="00960680"/>
    <w:rsid w:val="00960BCC"/>
    <w:rsid w:val="00960DD6"/>
    <w:rsid w:val="00960F29"/>
    <w:rsid w:val="0096112D"/>
    <w:rsid w:val="0096118B"/>
    <w:rsid w:val="009612A5"/>
    <w:rsid w:val="009614FA"/>
    <w:rsid w:val="00961682"/>
    <w:rsid w:val="009616FE"/>
    <w:rsid w:val="009617F3"/>
    <w:rsid w:val="009617F7"/>
    <w:rsid w:val="009618DB"/>
    <w:rsid w:val="009619DF"/>
    <w:rsid w:val="00961A1A"/>
    <w:rsid w:val="00961FBD"/>
    <w:rsid w:val="00962BBE"/>
    <w:rsid w:val="00962DA3"/>
    <w:rsid w:val="00962DC8"/>
    <w:rsid w:val="0096301D"/>
    <w:rsid w:val="009632A4"/>
    <w:rsid w:val="0096332D"/>
    <w:rsid w:val="009635B9"/>
    <w:rsid w:val="0096365B"/>
    <w:rsid w:val="00963854"/>
    <w:rsid w:val="0096386B"/>
    <w:rsid w:val="00963CAF"/>
    <w:rsid w:val="00963FD2"/>
    <w:rsid w:val="00964116"/>
    <w:rsid w:val="009641BE"/>
    <w:rsid w:val="0096423F"/>
    <w:rsid w:val="0096437E"/>
    <w:rsid w:val="00964545"/>
    <w:rsid w:val="00964653"/>
    <w:rsid w:val="00964AC7"/>
    <w:rsid w:val="00964D7A"/>
    <w:rsid w:val="0096509E"/>
    <w:rsid w:val="009652D3"/>
    <w:rsid w:val="00965515"/>
    <w:rsid w:val="00965C6F"/>
    <w:rsid w:val="0096608F"/>
    <w:rsid w:val="0096665C"/>
    <w:rsid w:val="009667A0"/>
    <w:rsid w:val="00966917"/>
    <w:rsid w:val="00966E45"/>
    <w:rsid w:val="00966ECF"/>
    <w:rsid w:val="009672EB"/>
    <w:rsid w:val="009673F9"/>
    <w:rsid w:val="009677AE"/>
    <w:rsid w:val="00967C12"/>
    <w:rsid w:val="00967C21"/>
    <w:rsid w:val="00967D43"/>
    <w:rsid w:val="00970154"/>
    <w:rsid w:val="00970184"/>
    <w:rsid w:val="009703E5"/>
    <w:rsid w:val="00970409"/>
    <w:rsid w:val="0097050B"/>
    <w:rsid w:val="009705BE"/>
    <w:rsid w:val="009709A8"/>
    <w:rsid w:val="00970B5D"/>
    <w:rsid w:val="00970B8B"/>
    <w:rsid w:val="00970CA4"/>
    <w:rsid w:val="00970D2A"/>
    <w:rsid w:val="00970DD0"/>
    <w:rsid w:val="0097127F"/>
    <w:rsid w:val="00971421"/>
    <w:rsid w:val="009717DD"/>
    <w:rsid w:val="00971AEA"/>
    <w:rsid w:val="00971B06"/>
    <w:rsid w:val="00971B1C"/>
    <w:rsid w:val="00971F41"/>
    <w:rsid w:val="0097246D"/>
    <w:rsid w:val="0097279D"/>
    <w:rsid w:val="009727A2"/>
    <w:rsid w:val="009729EA"/>
    <w:rsid w:val="00973016"/>
    <w:rsid w:val="009731D9"/>
    <w:rsid w:val="009732E4"/>
    <w:rsid w:val="009733D3"/>
    <w:rsid w:val="0097374B"/>
    <w:rsid w:val="0097379E"/>
    <w:rsid w:val="00973906"/>
    <w:rsid w:val="00973D25"/>
    <w:rsid w:val="00973FAF"/>
    <w:rsid w:val="0097404E"/>
    <w:rsid w:val="0097423D"/>
    <w:rsid w:val="0097470F"/>
    <w:rsid w:val="00974D0E"/>
    <w:rsid w:val="00974F47"/>
    <w:rsid w:val="00975832"/>
    <w:rsid w:val="00975D76"/>
    <w:rsid w:val="00976443"/>
    <w:rsid w:val="0097644B"/>
    <w:rsid w:val="0097664F"/>
    <w:rsid w:val="00976BE9"/>
    <w:rsid w:val="00976D7A"/>
    <w:rsid w:val="00976F33"/>
    <w:rsid w:val="00976F4F"/>
    <w:rsid w:val="009770E7"/>
    <w:rsid w:val="00977384"/>
    <w:rsid w:val="009773A2"/>
    <w:rsid w:val="0097741C"/>
    <w:rsid w:val="00977534"/>
    <w:rsid w:val="009777F2"/>
    <w:rsid w:val="00977A5F"/>
    <w:rsid w:val="00977B07"/>
    <w:rsid w:val="00977C7D"/>
    <w:rsid w:val="00977F34"/>
    <w:rsid w:val="0098028A"/>
    <w:rsid w:val="009804E1"/>
    <w:rsid w:val="0098066D"/>
    <w:rsid w:val="00980AE3"/>
    <w:rsid w:val="00980D56"/>
    <w:rsid w:val="009812A4"/>
    <w:rsid w:val="00981420"/>
    <w:rsid w:val="009816CF"/>
    <w:rsid w:val="009816DE"/>
    <w:rsid w:val="009819B6"/>
    <w:rsid w:val="009819CF"/>
    <w:rsid w:val="00981A4B"/>
    <w:rsid w:val="00981B9E"/>
    <w:rsid w:val="00981C79"/>
    <w:rsid w:val="00981F3A"/>
    <w:rsid w:val="0098237E"/>
    <w:rsid w:val="00982434"/>
    <w:rsid w:val="0098245A"/>
    <w:rsid w:val="009827C7"/>
    <w:rsid w:val="009828AB"/>
    <w:rsid w:val="00982BCE"/>
    <w:rsid w:val="00982D56"/>
    <w:rsid w:val="00982FE9"/>
    <w:rsid w:val="00983078"/>
    <w:rsid w:val="0098324B"/>
    <w:rsid w:val="009839E7"/>
    <w:rsid w:val="00983E99"/>
    <w:rsid w:val="0098400E"/>
    <w:rsid w:val="009842A9"/>
    <w:rsid w:val="009842E4"/>
    <w:rsid w:val="009843EA"/>
    <w:rsid w:val="0098496F"/>
    <w:rsid w:val="009849A1"/>
    <w:rsid w:val="00984B78"/>
    <w:rsid w:val="0098500B"/>
    <w:rsid w:val="0098506D"/>
    <w:rsid w:val="00985137"/>
    <w:rsid w:val="009852A8"/>
    <w:rsid w:val="009852AC"/>
    <w:rsid w:val="00985433"/>
    <w:rsid w:val="00985517"/>
    <w:rsid w:val="0098551E"/>
    <w:rsid w:val="00985926"/>
    <w:rsid w:val="00985949"/>
    <w:rsid w:val="00985A8C"/>
    <w:rsid w:val="00985BB2"/>
    <w:rsid w:val="00985CE6"/>
    <w:rsid w:val="00985D7B"/>
    <w:rsid w:val="00986197"/>
    <w:rsid w:val="009862C1"/>
    <w:rsid w:val="00986418"/>
    <w:rsid w:val="009864D9"/>
    <w:rsid w:val="009865AF"/>
    <w:rsid w:val="009866D2"/>
    <w:rsid w:val="009866E8"/>
    <w:rsid w:val="00986726"/>
    <w:rsid w:val="0098692C"/>
    <w:rsid w:val="00986943"/>
    <w:rsid w:val="009869B2"/>
    <w:rsid w:val="00986AB2"/>
    <w:rsid w:val="00987174"/>
    <w:rsid w:val="00987598"/>
    <w:rsid w:val="0098766D"/>
    <w:rsid w:val="009878E1"/>
    <w:rsid w:val="00987AA3"/>
    <w:rsid w:val="00987CD6"/>
    <w:rsid w:val="00990359"/>
    <w:rsid w:val="009904FC"/>
    <w:rsid w:val="00990C11"/>
    <w:rsid w:val="009911AB"/>
    <w:rsid w:val="009912F0"/>
    <w:rsid w:val="0099133E"/>
    <w:rsid w:val="009915FF"/>
    <w:rsid w:val="00991705"/>
    <w:rsid w:val="009917E2"/>
    <w:rsid w:val="00991936"/>
    <w:rsid w:val="00991A4E"/>
    <w:rsid w:val="00991C93"/>
    <w:rsid w:val="00991D1B"/>
    <w:rsid w:val="00992535"/>
    <w:rsid w:val="0099261A"/>
    <w:rsid w:val="009927BC"/>
    <w:rsid w:val="009929F7"/>
    <w:rsid w:val="00992A72"/>
    <w:rsid w:val="00992B4F"/>
    <w:rsid w:val="00992D95"/>
    <w:rsid w:val="0099325C"/>
    <w:rsid w:val="00993336"/>
    <w:rsid w:val="0099334F"/>
    <w:rsid w:val="009935FD"/>
    <w:rsid w:val="00993E80"/>
    <w:rsid w:val="00993FC6"/>
    <w:rsid w:val="009942F2"/>
    <w:rsid w:val="0099456E"/>
    <w:rsid w:val="00994692"/>
    <w:rsid w:val="00994741"/>
    <w:rsid w:val="009947B2"/>
    <w:rsid w:val="0099485A"/>
    <w:rsid w:val="00994935"/>
    <w:rsid w:val="0099497D"/>
    <w:rsid w:val="00994988"/>
    <w:rsid w:val="00994C44"/>
    <w:rsid w:val="00994C7C"/>
    <w:rsid w:val="00994DED"/>
    <w:rsid w:val="0099533A"/>
    <w:rsid w:val="0099539C"/>
    <w:rsid w:val="0099555A"/>
    <w:rsid w:val="009956B7"/>
    <w:rsid w:val="0099591E"/>
    <w:rsid w:val="00995A78"/>
    <w:rsid w:val="00995B28"/>
    <w:rsid w:val="00995C35"/>
    <w:rsid w:val="00995CBE"/>
    <w:rsid w:val="00995D4D"/>
    <w:rsid w:val="00995F20"/>
    <w:rsid w:val="00995F6D"/>
    <w:rsid w:val="0099602B"/>
    <w:rsid w:val="00996041"/>
    <w:rsid w:val="00996341"/>
    <w:rsid w:val="00996746"/>
    <w:rsid w:val="009968E6"/>
    <w:rsid w:val="00996979"/>
    <w:rsid w:val="00996C19"/>
    <w:rsid w:val="00996D1B"/>
    <w:rsid w:val="00996E2C"/>
    <w:rsid w:val="00996EFB"/>
    <w:rsid w:val="0099700C"/>
    <w:rsid w:val="009970C3"/>
    <w:rsid w:val="00997431"/>
    <w:rsid w:val="009974BA"/>
    <w:rsid w:val="009976E9"/>
    <w:rsid w:val="00997B42"/>
    <w:rsid w:val="00997EED"/>
    <w:rsid w:val="009A020E"/>
    <w:rsid w:val="009A050D"/>
    <w:rsid w:val="009A0AC1"/>
    <w:rsid w:val="009A0C62"/>
    <w:rsid w:val="009A0D8C"/>
    <w:rsid w:val="009A0DCE"/>
    <w:rsid w:val="009A0EAC"/>
    <w:rsid w:val="009A10E3"/>
    <w:rsid w:val="009A14C2"/>
    <w:rsid w:val="009A1636"/>
    <w:rsid w:val="009A194D"/>
    <w:rsid w:val="009A1A90"/>
    <w:rsid w:val="009A1C14"/>
    <w:rsid w:val="009A1C71"/>
    <w:rsid w:val="009A1CAC"/>
    <w:rsid w:val="009A2185"/>
    <w:rsid w:val="009A22D4"/>
    <w:rsid w:val="009A25C6"/>
    <w:rsid w:val="009A28E9"/>
    <w:rsid w:val="009A2936"/>
    <w:rsid w:val="009A2A52"/>
    <w:rsid w:val="009A2A59"/>
    <w:rsid w:val="009A2B58"/>
    <w:rsid w:val="009A2D26"/>
    <w:rsid w:val="009A3019"/>
    <w:rsid w:val="009A3AA4"/>
    <w:rsid w:val="009A3CCF"/>
    <w:rsid w:val="009A3DFB"/>
    <w:rsid w:val="009A3F1F"/>
    <w:rsid w:val="009A3FB4"/>
    <w:rsid w:val="009A41A5"/>
    <w:rsid w:val="009A41CB"/>
    <w:rsid w:val="009A4662"/>
    <w:rsid w:val="009A497D"/>
    <w:rsid w:val="009A4C64"/>
    <w:rsid w:val="009A4D86"/>
    <w:rsid w:val="009A4E57"/>
    <w:rsid w:val="009A51FF"/>
    <w:rsid w:val="009A520F"/>
    <w:rsid w:val="009A53C0"/>
    <w:rsid w:val="009A5508"/>
    <w:rsid w:val="009A565E"/>
    <w:rsid w:val="009A569F"/>
    <w:rsid w:val="009A587F"/>
    <w:rsid w:val="009A58CD"/>
    <w:rsid w:val="009A592D"/>
    <w:rsid w:val="009A5DB9"/>
    <w:rsid w:val="009A5E90"/>
    <w:rsid w:val="009A60BB"/>
    <w:rsid w:val="009A63CE"/>
    <w:rsid w:val="009A66B1"/>
    <w:rsid w:val="009A6796"/>
    <w:rsid w:val="009A6BAF"/>
    <w:rsid w:val="009A7376"/>
    <w:rsid w:val="009A748C"/>
    <w:rsid w:val="009A76B5"/>
    <w:rsid w:val="009A7F31"/>
    <w:rsid w:val="009B00BB"/>
    <w:rsid w:val="009B06A2"/>
    <w:rsid w:val="009B0867"/>
    <w:rsid w:val="009B093C"/>
    <w:rsid w:val="009B0B94"/>
    <w:rsid w:val="009B0C1C"/>
    <w:rsid w:val="009B0D17"/>
    <w:rsid w:val="009B1271"/>
    <w:rsid w:val="009B129F"/>
    <w:rsid w:val="009B12A8"/>
    <w:rsid w:val="009B12FD"/>
    <w:rsid w:val="009B1309"/>
    <w:rsid w:val="009B14DF"/>
    <w:rsid w:val="009B16B6"/>
    <w:rsid w:val="009B17EF"/>
    <w:rsid w:val="009B1BFE"/>
    <w:rsid w:val="009B1C3B"/>
    <w:rsid w:val="009B1F9C"/>
    <w:rsid w:val="009B2578"/>
    <w:rsid w:val="009B2833"/>
    <w:rsid w:val="009B2D86"/>
    <w:rsid w:val="009B2DDB"/>
    <w:rsid w:val="009B2E15"/>
    <w:rsid w:val="009B2E34"/>
    <w:rsid w:val="009B3000"/>
    <w:rsid w:val="009B33FA"/>
    <w:rsid w:val="009B36FB"/>
    <w:rsid w:val="009B3764"/>
    <w:rsid w:val="009B39D7"/>
    <w:rsid w:val="009B3AE3"/>
    <w:rsid w:val="009B3F7D"/>
    <w:rsid w:val="009B4412"/>
    <w:rsid w:val="009B4431"/>
    <w:rsid w:val="009B4924"/>
    <w:rsid w:val="009B494C"/>
    <w:rsid w:val="009B496E"/>
    <w:rsid w:val="009B4A01"/>
    <w:rsid w:val="009B4A5B"/>
    <w:rsid w:val="009B4BD7"/>
    <w:rsid w:val="009B4C9D"/>
    <w:rsid w:val="009B50A6"/>
    <w:rsid w:val="009B5383"/>
    <w:rsid w:val="009B575C"/>
    <w:rsid w:val="009B589E"/>
    <w:rsid w:val="009B58B5"/>
    <w:rsid w:val="009B5BEA"/>
    <w:rsid w:val="009B5EC2"/>
    <w:rsid w:val="009B6079"/>
    <w:rsid w:val="009B6303"/>
    <w:rsid w:val="009B6347"/>
    <w:rsid w:val="009B6493"/>
    <w:rsid w:val="009B6825"/>
    <w:rsid w:val="009B68AC"/>
    <w:rsid w:val="009B69A5"/>
    <w:rsid w:val="009B6F6A"/>
    <w:rsid w:val="009B7241"/>
    <w:rsid w:val="009B74CC"/>
    <w:rsid w:val="009B75D3"/>
    <w:rsid w:val="009B77C3"/>
    <w:rsid w:val="009B79B7"/>
    <w:rsid w:val="009B7E9D"/>
    <w:rsid w:val="009C0980"/>
    <w:rsid w:val="009C0A23"/>
    <w:rsid w:val="009C0AC4"/>
    <w:rsid w:val="009C0C95"/>
    <w:rsid w:val="009C0CED"/>
    <w:rsid w:val="009C0E0A"/>
    <w:rsid w:val="009C10C9"/>
    <w:rsid w:val="009C12B1"/>
    <w:rsid w:val="009C14CE"/>
    <w:rsid w:val="009C1809"/>
    <w:rsid w:val="009C1DFB"/>
    <w:rsid w:val="009C2216"/>
    <w:rsid w:val="009C2375"/>
    <w:rsid w:val="009C23B6"/>
    <w:rsid w:val="009C2540"/>
    <w:rsid w:val="009C280C"/>
    <w:rsid w:val="009C29BB"/>
    <w:rsid w:val="009C2E95"/>
    <w:rsid w:val="009C2EA9"/>
    <w:rsid w:val="009C2ED3"/>
    <w:rsid w:val="009C307F"/>
    <w:rsid w:val="009C329D"/>
    <w:rsid w:val="009C32F7"/>
    <w:rsid w:val="009C3C1E"/>
    <w:rsid w:val="009C3D84"/>
    <w:rsid w:val="009C3E02"/>
    <w:rsid w:val="009C4060"/>
    <w:rsid w:val="009C407A"/>
    <w:rsid w:val="009C43D8"/>
    <w:rsid w:val="009C4A50"/>
    <w:rsid w:val="009C4BD1"/>
    <w:rsid w:val="009C4BDB"/>
    <w:rsid w:val="009C4C94"/>
    <w:rsid w:val="009C4DC9"/>
    <w:rsid w:val="009C51EE"/>
    <w:rsid w:val="009C53C5"/>
    <w:rsid w:val="009C54CC"/>
    <w:rsid w:val="009C5B6C"/>
    <w:rsid w:val="009C5E1C"/>
    <w:rsid w:val="009C61CC"/>
    <w:rsid w:val="009C66B1"/>
    <w:rsid w:val="009C6962"/>
    <w:rsid w:val="009C6A11"/>
    <w:rsid w:val="009C6A1C"/>
    <w:rsid w:val="009C6BD2"/>
    <w:rsid w:val="009C721E"/>
    <w:rsid w:val="009C723F"/>
    <w:rsid w:val="009C72FA"/>
    <w:rsid w:val="009C74A4"/>
    <w:rsid w:val="009C74F1"/>
    <w:rsid w:val="009C7BC9"/>
    <w:rsid w:val="009D03BF"/>
    <w:rsid w:val="009D0649"/>
    <w:rsid w:val="009D098F"/>
    <w:rsid w:val="009D0A6B"/>
    <w:rsid w:val="009D0E4E"/>
    <w:rsid w:val="009D0E84"/>
    <w:rsid w:val="009D0EE1"/>
    <w:rsid w:val="009D109E"/>
    <w:rsid w:val="009D1108"/>
    <w:rsid w:val="009D1307"/>
    <w:rsid w:val="009D13B3"/>
    <w:rsid w:val="009D1671"/>
    <w:rsid w:val="009D1CAB"/>
    <w:rsid w:val="009D1D6B"/>
    <w:rsid w:val="009D1EF3"/>
    <w:rsid w:val="009D1EF5"/>
    <w:rsid w:val="009D21EB"/>
    <w:rsid w:val="009D2367"/>
    <w:rsid w:val="009D24C4"/>
    <w:rsid w:val="009D24F5"/>
    <w:rsid w:val="009D2FD4"/>
    <w:rsid w:val="009D3147"/>
    <w:rsid w:val="009D3254"/>
    <w:rsid w:val="009D3465"/>
    <w:rsid w:val="009D36A8"/>
    <w:rsid w:val="009D36C1"/>
    <w:rsid w:val="009D3D09"/>
    <w:rsid w:val="009D3E84"/>
    <w:rsid w:val="009D3F68"/>
    <w:rsid w:val="009D3FB0"/>
    <w:rsid w:val="009D40EA"/>
    <w:rsid w:val="009D41E3"/>
    <w:rsid w:val="009D42C3"/>
    <w:rsid w:val="009D4794"/>
    <w:rsid w:val="009D4D44"/>
    <w:rsid w:val="009D4DF7"/>
    <w:rsid w:val="009D503E"/>
    <w:rsid w:val="009D5643"/>
    <w:rsid w:val="009D57A5"/>
    <w:rsid w:val="009D57FA"/>
    <w:rsid w:val="009D5A93"/>
    <w:rsid w:val="009D5CF6"/>
    <w:rsid w:val="009D6398"/>
    <w:rsid w:val="009D64A8"/>
    <w:rsid w:val="009D6564"/>
    <w:rsid w:val="009D65C6"/>
    <w:rsid w:val="009D6B66"/>
    <w:rsid w:val="009D6D11"/>
    <w:rsid w:val="009D7777"/>
    <w:rsid w:val="009D79A4"/>
    <w:rsid w:val="009D7A13"/>
    <w:rsid w:val="009D7FE5"/>
    <w:rsid w:val="009E0139"/>
    <w:rsid w:val="009E036F"/>
    <w:rsid w:val="009E0426"/>
    <w:rsid w:val="009E05DF"/>
    <w:rsid w:val="009E063C"/>
    <w:rsid w:val="009E0F06"/>
    <w:rsid w:val="009E1060"/>
    <w:rsid w:val="009E1471"/>
    <w:rsid w:val="009E1487"/>
    <w:rsid w:val="009E18E9"/>
    <w:rsid w:val="009E18F2"/>
    <w:rsid w:val="009E1985"/>
    <w:rsid w:val="009E1B5E"/>
    <w:rsid w:val="009E2198"/>
    <w:rsid w:val="009E22A6"/>
    <w:rsid w:val="009E2308"/>
    <w:rsid w:val="009E25ED"/>
    <w:rsid w:val="009E295E"/>
    <w:rsid w:val="009E2A13"/>
    <w:rsid w:val="009E2A92"/>
    <w:rsid w:val="009E2C6A"/>
    <w:rsid w:val="009E2FB7"/>
    <w:rsid w:val="009E31E2"/>
    <w:rsid w:val="009E33F3"/>
    <w:rsid w:val="009E3436"/>
    <w:rsid w:val="009E36B0"/>
    <w:rsid w:val="009E387A"/>
    <w:rsid w:val="009E3ADA"/>
    <w:rsid w:val="009E3C28"/>
    <w:rsid w:val="009E3E77"/>
    <w:rsid w:val="009E42DF"/>
    <w:rsid w:val="009E442F"/>
    <w:rsid w:val="009E46B0"/>
    <w:rsid w:val="009E473B"/>
    <w:rsid w:val="009E4C15"/>
    <w:rsid w:val="009E4C71"/>
    <w:rsid w:val="009E4D23"/>
    <w:rsid w:val="009E4D50"/>
    <w:rsid w:val="009E5177"/>
    <w:rsid w:val="009E517A"/>
    <w:rsid w:val="009E53F4"/>
    <w:rsid w:val="009E5546"/>
    <w:rsid w:val="009E56ED"/>
    <w:rsid w:val="009E571E"/>
    <w:rsid w:val="009E58C7"/>
    <w:rsid w:val="009E5989"/>
    <w:rsid w:val="009E5AE8"/>
    <w:rsid w:val="009E5BA0"/>
    <w:rsid w:val="009E5C3E"/>
    <w:rsid w:val="009E6169"/>
    <w:rsid w:val="009E629B"/>
    <w:rsid w:val="009E64A9"/>
    <w:rsid w:val="009E66FA"/>
    <w:rsid w:val="009E6924"/>
    <w:rsid w:val="009E6D57"/>
    <w:rsid w:val="009E6ED4"/>
    <w:rsid w:val="009E71CD"/>
    <w:rsid w:val="009E77E6"/>
    <w:rsid w:val="009E7818"/>
    <w:rsid w:val="009E7938"/>
    <w:rsid w:val="009F007D"/>
    <w:rsid w:val="009F026F"/>
    <w:rsid w:val="009F0304"/>
    <w:rsid w:val="009F031E"/>
    <w:rsid w:val="009F041D"/>
    <w:rsid w:val="009F043A"/>
    <w:rsid w:val="009F0711"/>
    <w:rsid w:val="009F0BBF"/>
    <w:rsid w:val="009F1044"/>
    <w:rsid w:val="009F1373"/>
    <w:rsid w:val="009F14F1"/>
    <w:rsid w:val="009F1A04"/>
    <w:rsid w:val="009F1B07"/>
    <w:rsid w:val="009F1D26"/>
    <w:rsid w:val="009F216C"/>
    <w:rsid w:val="009F28D9"/>
    <w:rsid w:val="009F2FA4"/>
    <w:rsid w:val="009F31A0"/>
    <w:rsid w:val="009F3336"/>
    <w:rsid w:val="009F350F"/>
    <w:rsid w:val="009F353E"/>
    <w:rsid w:val="009F3560"/>
    <w:rsid w:val="009F396D"/>
    <w:rsid w:val="009F3AB0"/>
    <w:rsid w:val="009F3ADF"/>
    <w:rsid w:val="009F3CBF"/>
    <w:rsid w:val="009F3D11"/>
    <w:rsid w:val="009F3EDC"/>
    <w:rsid w:val="009F44B4"/>
    <w:rsid w:val="009F4679"/>
    <w:rsid w:val="009F4901"/>
    <w:rsid w:val="009F491F"/>
    <w:rsid w:val="009F4AE0"/>
    <w:rsid w:val="009F4C4F"/>
    <w:rsid w:val="009F4CD5"/>
    <w:rsid w:val="009F51EB"/>
    <w:rsid w:val="009F5331"/>
    <w:rsid w:val="009F5350"/>
    <w:rsid w:val="009F5353"/>
    <w:rsid w:val="009F5383"/>
    <w:rsid w:val="009F545D"/>
    <w:rsid w:val="009F55CC"/>
    <w:rsid w:val="009F61D1"/>
    <w:rsid w:val="009F6263"/>
    <w:rsid w:val="009F6669"/>
    <w:rsid w:val="009F666A"/>
    <w:rsid w:val="009F6854"/>
    <w:rsid w:val="009F69CD"/>
    <w:rsid w:val="009F6B56"/>
    <w:rsid w:val="009F6DDE"/>
    <w:rsid w:val="009F6E70"/>
    <w:rsid w:val="009F700E"/>
    <w:rsid w:val="009F7072"/>
    <w:rsid w:val="009F7291"/>
    <w:rsid w:val="009F7791"/>
    <w:rsid w:val="009F7907"/>
    <w:rsid w:val="009F79EF"/>
    <w:rsid w:val="009F7E6D"/>
    <w:rsid w:val="009F7F58"/>
    <w:rsid w:val="00A00021"/>
    <w:rsid w:val="00A00193"/>
    <w:rsid w:val="00A00284"/>
    <w:rsid w:val="00A003FD"/>
    <w:rsid w:val="00A004F4"/>
    <w:rsid w:val="00A005CC"/>
    <w:rsid w:val="00A006B7"/>
    <w:rsid w:val="00A00AB2"/>
    <w:rsid w:val="00A00FA0"/>
    <w:rsid w:val="00A0156B"/>
    <w:rsid w:val="00A017A1"/>
    <w:rsid w:val="00A019C2"/>
    <w:rsid w:val="00A01DBC"/>
    <w:rsid w:val="00A01E61"/>
    <w:rsid w:val="00A02065"/>
    <w:rsid w:val="00A02250"/>
    <w:rsid w:val="00A0235A"/>
    <w:rsid w:val="00A02585"/>
    <w:rsid w:val="00A0288A"/>
    <w:rsid w:val="00A028EE"/>
    <w:rsid w:val="00A0292E"/>
    <w:rsid w:val="00A02ABB"/>
    <w:rsid w:val="00A02ED9"/>
    <w:rsid w:val="00A03146"/>
    <w:rsid w:val="00A039C3"/>
    <w:rsid w:val="00A03E28"/>
    <w:rsid w:val="00A03F33"/>
    <w:rsid w:val="00A03FC6"/>
    <w:rsid w:val="00A04590"/>
    <w:rsid w:val="00A04659"/>
    <w:rsid w:val="00A047B2"/>
    <w:rsid w:val="00A048BA"/>
    <w:rsid w:val="00A0498B"/>
    <w:rsid w:val="00A04C4C"/>
    <w:rsid w:val="00A050D0"/>
    <w:rsid w:val="00A050EA"/>
    <w:rsid w:val="00A052A6"/>
    <w:rsid w:val="00A058BE"/>
    <w:rsid w:val="00A05B89"/>
    <w:rsid w:val="00A05CDA"/>
    <w:rsid w:val="00A05DB7"/>
    <w:rsid w:val="00A05E42"/>
    <w:rsid w:val="00A05E8A"/>
    <w:rsid w:val="00A05F70"/>
    <w:rsid w:val="00A0606F"/>
    <w:rsid w:val="00A060EB"/>
    <w:rsid w:val="00A060EC"/>
    <w:rsid w:val="00A06225"/>
    <w:rsid w:val="00A0681C"/>
    <w:rsid w:val="00A06903"/>
    <w:rsid w:val="00A069C7"/>
    <w:rsid w:val="00A06BE8"/>
    <w:rsid w:val="00A06C58"/>
    <w:rsid w:val="00A06D6F"/>
    <w:rsid w:val="00A06DD8"/>
    <w:rsid w:val="00A06F20"/>
    <w:rsid w:val="00A07093"/>
    <w:rsid w:val="00A070A1"/>
    <w:rsid w:val="00A070A6"/>
    <w:rsid w:val="00A07163"/>
    <w:rsid w:val="00A07320"/>
    <w:rsid w:val="00A0738A"/>
    <w:rsid w:val="00A073A7"/>
    <w:rsid w:val="00A07461"/>
    <w:rsid w:val="00A074DE"/>
    <w:rsid w:val="00A0756E"/>
    <w:rsid w:val="00A07844"/>
    <w:rsid w:val="00A07B10"/>
    <w:rsid w:val="00A07B9F"/>
    <w:rsid w:val="00A07D63"/>
    <w:rsid w:val="00A07EF3"/>
    <w:rsid w:val="00A1007D"/>
    <w:rsid w:val="00A101DE"/>
    <w:rsid w:val="00A1031B"/>
    <w:rsid w:val="00A10F0D"/>
    <w:rsid w:val="00A10FA6"/>
    <w:rsid w:val="00A1103F"/>
    <w:rsid w:val="00A1108A"/>
    <w:rsid w:val="00A11324"/>
    <w:rsid w:val="00A11638"/>
    <w:rsid w:val="00A11687"/>
    <w:rsid w:val="00A11DE0"/>
    <w:rsid w:val="00A12259"/>
    <w:rsid w:val="00A12577"/>
    <w:rsid w:val="00A126C1"/>
    <w:rsid w:val="00A126E4"/>
    <w:rsid w:val="00A12815"/>
    <w:rsid w:val="00A12D1A"/>
    <w:rsid w:val="00A12F91"/>
    <w:rsid w:val="00A12FAC"/>
    <w:rsid w:val="00A13223"/>
    <w:rsid w:val="00A13417"/>
    <w:rsid w:val="00A13778"/>
    <w:rsid w:val="00A14330"/>
    <w:rsid w:val="00A1450D"/>
    <w:rsid w:val="00A14721"/>
    <w:rsid w:val="00A14807"/>
    <w:rsid w:val="00A14932"/>
    <w:rsid w:val="00A14A19"/>
    <w:rsid w:val="00A14B92"/>
    <w:rsid w:val="00A14BF8"/>
    <w:rsid w:val="00A14DFE"/>
    <w:rsid w:val="00A14F6E"/>
    <w:rsid w:val="00A15189"/>
    <w:rsid w:val="00A1523A"/>
    <w:rsid w:val="00A156E7"/>
    <w:rsid w:val="00A15706"/>
    <w:rsid w:val="00A15922"/>
    <w:rsid w:val="00A15DFF"/>
    <w:rsid w:val="00A1618A"/>
    <w:rsid w:val="00A161F8"/>
    <w:rsid w:val="00A162D3"/>
    <w:rsid w:val="00A163D7"/>
    <w:rsid w:val="00A16549"/>
    <w:rsid w:val="00A16747"/>
    <w:rsid w:val="00A167A8"/>
    <w:rsid w:val="00A16869"/>
    <w:rsid w:val="00A16A6F"/>
    <w:rsid w:val="00A16C7E"/>
    <w:rsid w:val="00A16CA4"/>
    <w:rsid w:val="00A17004"/>
    <w:rsid w:val="00A175DA"/>
    <w:rsid w:val="00A1769B"/>
    <w:rsid w:val="00A176F7"/>
    <w:rsid w:val="00A177BC"/>
    <w:rsid w:val="00A17AB0"/>
    <w:rsid w:val="00A17AF1"/>
    <w:rsid w:val="00A17BC2"/>
    <w:rsid w:val="00A17D79"/>
    <w:rsid w:val="00A17DD1"/>
    <w:rsid w:val="00A17DE8"/>
    <w:rsid w:val="00A200BB"/>
    <w:rsid w:val="00A20476"/>
    <w:rsid w:val="00A20CE9"/>
    <w:rsid w:val="00A212E2"/>
    <w:rsid w:val="00A2144B"/>
    <w:rsid w:val="00A214BA"/>
    <w:rsid w:val="00A215C4"/>
    <w:rsid w:val="00A218B9"/>
    <w:rsid w:val="00A21E3E"/>
    <w:rsid w:val="00A21E49"/>
    <w:rsid w:val="00A22171"/>
    <w:rsid w:val="00A225F8"/>
    <w:rsid w:val="00A22A46"/>
    <w:rsid w:val="00A22A75"/>
    <w:rsid w:val="00A22F52"/>
    <w:rsid w:val="00A22FB2"/>
    <w:rsid w:val="00A22FB3"/>
    <w:rsid w:val="00A23166"/>
    <w:rsid w:val="00A2354D"/>
    <w:rsid w:val="00A236F0"/>
    <w:rsid w:val="00A2396B"/>
    <w:rsid w:val="00A23F0E"/>
    <w:rsid w:val="00A24325"/>
    <w:rsid w:val="00A24997"/>
    <w:rsid w:val="00A24B11"/>
    <w:rsid w:val="00A24FF7"/>
    <w:rsid w:val="00A256A2"/>
    <w:rsid w:val="00A25D1A"/>
    <w:rsid w:val="00A25E56"/>
    <w:rsid w:val="00A26429"/>
    <w:rsid w:val="00A265BA"/>
    <w:rsid w:val="00A2667E"/>
    <w:rsid w:val="00A26913"/>
    <w:rsid w:val="00A269EE"/>
    <w:rsid w:val="00A26A07"/>
    <w:rsid w:val="00A26C9E"/>
    <w:rsid w:val="00A270A0"/>
    <w:rsid w:val="00A27580"/>
    <w:rsid w:val="00A275E1"/>
    <w:rsid w:val="00A2761B"/>
    <w:rsid w:val="00A2795D"/>
    <w:rsid w:val="00A2795E"/>
    <w:rsid w:val="00A27ACE"/>
    <w:rsid w:val="00A27C2F"/>
    <w:rsid w:val="00A27CD0"/>
    <w:rsid w:val="00A27FCD"/>
    <w:rsid w:val="00A300B9"/>
    <w:rsid w:val="00A30104"/>
    <w:rsid w:val="00A30301"/>
    <w:rsid w:val="00A30504"/>
    <w:rsid w:val="00A307DD"/>
    <w:rsid w:val="00A30B21"/>
    <w:rsid w:val="00A30E91"/>
    <w:rsid w:val="00A30F90"/>
    <w:rsid w:val="00A3169C"/>
    <w:rsid w:val="00A31852"/>
    <w:rsid w:val="00A3196A"/>
    <w:rsid w:val="00A319D6"/>
    <w:rsid w:val="00A31B65"/>
    <w:rsid w:val="00A321D9"/>
    <w:rsid w:val="00A323CA"/>
    <w:rsid w:val="00A324C2"/>
    <w:rsid w:val="00A3266E"/>
    <w:rsid w:val="00A32839"/>
    <w:rsid w:val="00A32961"/>
    <w:rsid w:val="00A32B2B"/>
    <w:rsid w:val="00A32B32"/>
    <w:rsid w:val="00A32EDA"/>
    <w:rsid w:val="00A33C51"/>
    <w:rsid w:val="00A33CB5"/>
    <w:rsid w:val="00A33F69"/>
    <w:rsid w:val="00A34241"/>
    <w:rsid w:val="00A348AA"/>
    <w:rsid w:val="00A34A64"/>
    <w:rsid w:val="00A34B81"/>
    <w:rsid w:val="00A34D83"/>
    <w:rsid w:val="00A34D93"/>
    <w:rsid w:val="00A3511C"/>
    <w:rsid w:val="00A35134"/>
    <w:rsid w:val="00A3520F"/>
    <w:rsid w:val="00A35323"/>
    <w:rsid w:val="00A354F1"/>
    <w:rsid w:val="00A356F7"/>
    <w:rsid w:val="00A35987"/>
    <w:rsid w:val="00A35A9D"/>
    <w:rsid w:val="00A35AA8"/>
    <w:rsid w:val="00A35BC2"/>
    <w:rsid w:val="00A35D9D"/>
    <w:rsid w:val="00A35F76"/>
    <w:rsid w:val="00A360CB"/>
    <w:rsid w:val="00A36752"/>
    <w:rsid w:val="00A36759"/>
    <w:rsid w:val="00A3683B"/>
    <w:rsid w:val="00A3685C"/>
    <w:rsid w:val="00A36BAF"/>
    <w:rsid w:val="00A36E10"/>
    <w:rsid w:val="00A36E24"/>
    <w:rsid w:val="00A36F65"/>
    <w:rsid w:val="00A36FE8"/>
    <w:rsid w:val="00A370F1"/>
    <w:rsid w:val="00A373C9"/>
    <w:rsid w:val="00A37495"/>
    <w:rsid w:val="00A374FA"/>
    <w:rsid w:val="00A375AD"/>
    <w:rsid w:val="00A37973"/>
    <w:rsid w:val="00A379BC"/>
    <w:rsid w:val="00A37CFD"/>
    <w:rsid w:val="00A37D63"/>
    <w:rsid w:val="00A37DF7"/>
    <w:rsid w:val="00A40248"/>
    <w:rsid w:val="00A40296"/>
    <w:rsid w:val="00A40343"/>
    <w:rsid w:val="00A40447"/>
    <w:rsid w:val="00A40456"/>
    <w:rsid w:val="00A40500"/>
    <w:rsid w:val="00A405BD"/>
    <w:rsid w:val="00A407C6"/>
    <w:rsid w:val="00A4090A"/>
    <w:rsid w:val="00A40A57"/>
    <w:rsid w:val="00A40D2D"/>
    <w:rsid w:val="00A40E1B"/>
    <w:rsid w:val="00A41179"/>
    <w:rsid w:val="00A411CB"/>
    <w:rsid w:val="00A41249"/>
    <w:rsid w:val="00A414B1"/>
    <w:rsid w:val="00A417FA"/>
    <w:rsid w:val="00A41B3E"/>
    <w:rsid w:val="00A42216"/>
    <w:rsid w:val="00A42737"/>
    <w:rsid w:val="00A427D0"/>
    <w:rsid w:val="00A42807"/>
    <w:rsid w:val="00A4299C"/>
    <w:rsid w:val="00A42DDC"/>
    <w:rsid w:val="00A42EA2"/>
    <w:rsid w:val="00A43082"/>
    <w:rsid w:val="00A43165"/>
    <w:rsid w:val="00A43187"/>
    <w:rsid w:val="00A43230"/>
    <w:rsid w:val="00A43630"/>
    <w:rsid w:val="00A43AA9"/>
    <w:rsid w:val="00A43BD2"/>
    <w:rsid w:val="00A43E51"/>
    <w:rsid w:val="00A440A9"/>
    <w:rsid w:val="00A44304"/>
    <w:rsid w:val="00A44CBC"/>
    <w:rsid w:val="00A44F2B"/>
    <w:rsid w:val="00A44F4F"/>
    <w:rsid w:val="00A450AE"/>
    <w:rsid w:val="00A451E3"/>
    <w:rsid w:val="00A453BF"/>
    <w:rsid w:val="00A4591A"/>
    <w:rsid w:val="00A4599C"/>
    <w:rsid w:val="00A459C6"/>
    <w:rsid w:val="00A45B56"/>
    <w:rsid w:val="00A45B85"/>
    <w:rsid w:val="00A45EB5"/>
    <w:rsid w:val="00A45F2A"/>
    <w:rsid w:val="00A4602D"/>
    <w:rsid w:val="00A460A5"/>
    <w:rsid w:val="00A46168"/>
    <w:rsid w:val="00A46170"/>
    <w:rsid w:val="00A461B6"/>
    <w:rsid w:val="00A4622B"/>
    <w:rsid w:val="00A46249"/>
    <w:rsid w:val="00A46297"/>
    <w:rsid w:val="00A465CD"/>
    <w:rsid w:val="00A46624"/>
    <w:rsid w:val="00A46B22"/>
    <w:rsid w:val="00A46D6A"/>
    <w:rsid w:val="00A4717B"/>
    <w:rsid w:val="00A471DB"/>
    <w:rsid w:val="00A471FC"/>
    <w:rsid w:val="00A4720B"/>
    <w:rsid w:val="00A4738A"/>
    <w:rsid w:val="00A47454"/>
    <w:rsid w:val="00A4766A"/>
    <w:rsid w:val="00A4774C"/>
    <w:rsid w:val="00A478EC"/>
    <w:rsid w:val="00A47927"/>
    <w:rsid w:val="00A47A14"/>
    <w:rsid w:val="00A47AE7"/>
    <w:rsid w:val="00A47B69"/>
    <w:rsid w:val="00A47C76"/>
    <w:rsid w:val="00A47D60"/>
    <w:rsid w:val="00A47DEB"/>
    <w:rsid w:val="00A47E39"/>
    <w:rsid w:val="00A47FC5"/>
    <w:rsid w:val="00A5004E"/>
    <w:rsid w:val="00A5025D"/>
    <w:rsid w:val="00A5034E"/>
    <w:rsid w:val="00A50533"/>
    <w:rsid w:val="00A506C7"/>
    <w:rsid w:val="00A506F9"/>
    <w:rsid w:val="00A5093C"/>
    <w:rsid w:val="00A509CC"/>
    <w:rsid w:val="00A50EDE"/>
    <w:rsid w:val="00A511BA"/>
    <w:rsid w:val="00A51277"/>
    <w:rsid w:val="00A513A6"/>
    <w:rsid w:val="00A514EA"/>
    <w:rsid w:val="00A5154E"/>
    <w:rsid w:val="00A51A7F"/>
    <w:rsid w:val="00A51BC3"/>
    <w:rsid w:val="00A52224"/>
    <w:rsid w:val="00A524B2"/>
    <w:rsid w:val="00A528DB"/>
    <w:rsid w:val="00A5341F"/>
    <w:rsid w:val="00A53552"/>
    <w:rsid w:val="00A53905"/>
    <w:rsid w:val="00A53929"/>
    <w:rsid w:val="00A53B14"/>
    <w:rsid w:val="00A53C45"/>
    <w:rsid w:val="00A53EC0"/>
    <w:rsid w:val="00A5408E"/>
    <w:rsid w:val="00A542E4"/>
    <w:rsid w:val="00A54341"/>
    <w:rsid w:val="00A544F6"/>
    <w:rsid w:val="00A54D58"/>
    <w:rsid w:val="00A54EB4"/>
    <w:rsid w:val="00A55035"/>
    <w:rsid w:val="00A55169"/>
    <w:rsid w:val="00A55F65"/>
    <w:rsid w:val="00A55F8F"/>
    <w:rsid w:val="00A56097"/>
    <w:rsid w:val="00A56192"/>
    <w:rsid w:val="00A561A5"/>
    <w:rsid w:val="00A562B3"/>
    <w:rsid w:val="00A562EA"/>
    <w:rsid w:val="00A567F9"/>
    <w:rsid w:val="00A568DB"/>
    <w:rsid w:val="00A56A0C"/>
    <w:rsid w:val="00A56A38"/>
    <w:rsid w:val="00A56BD5"/>
    <w:rsid w:val="00A56DE0"/>
    <w:rsid w:val="00A56F5D"/>
    <w:rsid w:val="00A576ED"/>
    <w:rsid w:val="00A578F8"/>
    <w:rsid w:val="00A579C8"/>
    <w:rsid w:val="00A57B7F"/>
    <w:rsid w:val="00A57C4B"/>
    <w:rsid w:val="00A6009F"/>
    <w:rsid w:val="00A60110"/>
    <w:rsid w:val="00A6019B"/>
    <w:rsid w:val="00A6034F"/>
    <w:rsid w:val="00A603DE"/>
    <w:rsid w:val="00A60911"/>
    <w:rsid w:val="00A6139D"/>
    <w:rsid w:val="00A614A3"/>
    <w:rsid w:val="00A61580"/>
    <w:rsid w:val="00A618B8"/>
    <w:rsid w:val="00A62265"/>
    <w:rsid w:val="00A627C6"/>
    <w:rsid w:val="00A627FC"/>
    <w:rsid w:val="00A628B3"/>
    <w:rsid w:val="00A6294D"/>
    <w:rsid w:val="00A62982"/>
    <w:rsid w:val="00A62EE7"/>
    <w:rsid w:val="00A6303C"/>
    <w:rsid w:val="00A63102"/>
    <w:rsid w:val="00A63812"/>
    <w:rsid w:val="00A63851"/>
    <w:rsid w:val="00A63881"/>
    <w:rsid w:val="00A63D11"/>
    <w:rsid w:val="00A63E0F"/>
    <w:rsid w:val="00A64045"/>
    <w:rsid w:val="00A640F3"/>
    <w:rsid w:val="00A64160"/>
    <w:rsid w:val="00A64238"/>
    <w:rsid w:val="00A6463D"/>
    <w:rsid w:val="00A64674"/>
    <w:rsid w:val="00A64800"/>
    <w:rsid w:val="00A64B42"/>
    <w:rsid w:val="00A655E5"/>
    <w:rsid w:val="00A6568F"/>
    <w:rsid w:val="00A65838"/>
    <w:rsid w:val="00A65840"/>
    <w:rsid w:val="00A659AA"/>
    <w:rsid w:val="00A65A95"/>
    <w:rsid w:val="00A65BEE"/>
    <w:rsid w:val="00A65CC1"/>
    <w:rsid w:val="00A65DA2"/>
    <w:rsid w:val="00A66298"/>
    <w:rsid w:val="00A6698A"/>
    <w:rsid w:val="00A66CB6"/>
    <w:rsid w:val="00A66CF8"/>
    <w:rsid w:val="00A66D95"/>
    <w:rsid w:val="00A66E53"/>
    <w:rsid w:val="00A6702D"/>
    <w:rsid w:val="00A67311"/>
    <w:rsid w:val="00A6780D"/>
    <w:rsid w:val="00A678D9"/>
    <w:rsid w:val="00A67B2D"/>
    <w:rsid w:val="00A67BCC"/>
    <w:rsid w:val="00A67F8E"/>
    <w:rsid w:val="00A70570"/>
    <w:rsid w:val="00A70640"/>
    <w:rsid w:val="00A706C6"/>
    <w:rsid w:val="00A707A3"/>
    <w:rsid w:val="00A70BE5"/>
    <w:rsid w:val="00A70E33"/>
    <w:rsid w:val="00A70EB6"/>
    <w:rsid w:val="00A7101A"/>
    <w:rsid w:val="00A710BE"/>
    <w:rsid w:val="00A7116B"/>
    <w:rsid w:val="00A7128D"/>
    <w:rsid w:val="00A712F5"/>
    <w:rsid w:val="00A71510"/>
    <w:rsid w:val="00A7187B"/>
    <w:rsid w:val="00A7192B"/>
    <w:rsid w:val="00A71980"/>
    <w:rsid w:val="00A71B11"/>
    <w:rsid w:val="00A71BF9"/>
    <w:rsid w:val="00A720F8"/>
    <w:rsid w:val="00A72456"/>
    <w:rsid w:val="00A724CC"/>
    <w:rsid w:val="00A726E5"/>
    <w:rsid w:val="00A729A1"/>
    <w:rsid w:val="00A729F4"/>
    <w:rsid w:val="00A72A28"/>
    <w:rsid w:val="00A72A93"/>
    <w:rsid w:val="00A72B81"/>
    <w:rsid w:val="00A72D02"/>
    <w:rsid w:val="00A72D90"/>
    <w:rsid w:val="00A72DBA"/>
    <w:rsid w:val="00A7320E"/>
    <w:rsid w:val="00A7323B"/>
    <w:rsid w:val="00A73301"/>
    <w:rsid w:val="00A73358"/>
    <w:rsid w:val="00A73F9B"/>
    <w:rsid w:val="00A73FC7"/>
    <w:rsid w:val="00A7400B"/>
    <w:rsid w:val="00A74188"/>
    <w:rsid w:val="00A745E1"/>
    <w:rsid w:val="00A747B7"/>
    <w:rsid w:val="00A748DE"/>
    <w:rsid w:val="00A74918"/>
    <w:rsid w:val="00A75254"/>
    <w:rsid w:val="00A754B4"/>
    <w:rsid w:val="00A756BE"/>
    <w:rsid w:val="00A758A1"/>
    <w:rsid w:val="00A75A8C"/>
    <w:rsid w:val="00A75C43"/>
    <w:rsid w:val="00A75D0E"/>
    <w:rsid w:val="00A75E96"/>
    <w:rsid w:val="00A76066"/>
    <w:rsid w:val="00A76273"/>
    <w:rsid w:val="00A7630F"/>
    <w:rsid w:val="00A76406"/>
    <w:rsid w:val="00A76411"/>
    <w:rsid w:val="00A76474"/>
    <w:rsid w:val="00A76502"/>
    <w:rsid w:val="00A767BE"/>
    <w:rsid w:val="00A7692D"/>
    <w:rsid w:val="00A769BA"/>
    <w:rsid w:val="00A76C5C"/>
    <w:rsid w:val="00A76CA4"/>
    <w:rsid w:val="00A76D93"/>
    <w:rsid w:val="00A76F29"/>
    <w:rsid w:val="00A76FC7"/>
    <w:rsid w:val="00A770F9"/>
    <w:rsid w:val="00A7734C"/>
    <w:rsid w:val="00A77A64"/>
    <w:rsid w:val="00A77C2A"/>
    <w:rsid w:val="00A77F06"/>
    <w:rsid w:val="00A800A2"/>
    <w:rsid w:val="00A8025B"/>
    <w:rsid w:val="00A802AA"/>
    <w:rsid w:val="00A80665"/>
    <w:rsid w:val="00A8078A"/>
    <w:rsid w:val="00A80888"/>
    <w:rsid w:val="00A80DF8"/>
    <w:rsid w:val="00A80F45"/>
    <w:rsid w:val="00A81093"/>
    <w:rsid w:val="00A81226"/>
    <w:rsid w:val="00A81671"/>
    <w:rsid w:val="00A81849"/>
    <w:rsid w:val="00A8186F"/>
    <w:rsid w:val="00A818F4"/>
    <w:rsid w:val="00A81BE6"/>
    <w:rsid w:val="00A81FBD"/>
    <w:rsid w:val="00A820AD"/>
    <w:rsid w:val="00A82104"/>
    <w:rsid w:val="00A821CA"/>
    <w:rsid w:val="00A82504"/>
    <w:rsid w:val="00A82899"/>
    <w:rsid w:val="00A828D4"/>
    <w:rsid w:val="00A829EA"/>
    <w:rsid w:val="00A82B18"/>
    <w:rsid w:val="00A82B9A"/>
    <w:rsid w:val="00A82D3A"/>
    <w:rsid w:val="00A83430"/>
    <w:rsid w:val="00A83494"/>
    <w:rsid w:val="00A837A5"/>
    <w:rsid w:val="00A83829"/>
    <w:rsid w:val="00A83ACB"/>
    <w:rsid w:val="00A83C22"/>
    <w:rsid w:val="00A83F61"/>
    <w:rsid w:val="00A83FEA"/>
    <w:rsid w:val="00A8418B"/>
    <w:rsid w:val="00A84304"/>
    <w:rsid w:val="00A844C4"/>
    <w:rsid w:val="00A845C4"/>
    <w:rsid w:val="00A846CB"/>
    <w:rsid w:val="00A849FC"/>
    <w:rsid w:val="00A84B5F"/>
    <w:rsid w:val="00A84B9E"/>
    <w:rsid w:val="00A84C5F"/>
    <w:rsid w:val="00A84E72"/>
    <w:rsid w:val="00A85378"/>
    <w:rsid w:val="00A8546C"/>
    <w:rsid w:val="00A85847"/>
    <w:rsid w:val="00A8591D"/>
    <w:rsid w:val="00A85978"/>
    <w:rsid w:val="00A85C0C"/>
    <w:rsid w:val="00A85EBC"/>
    <w:rsid w:val="00A85EDC"/>
    <w:rsid w:val="00A85EF9"/>
    <w:rsid w:val="00A8624F"/>
    <w:rsid w:val="00A862D5"/>
    <w:rsid w:val="00A86300"/>
    <w:rsid w:val="00A86334"/>
    <w:rsid w:val="00A86CD3"/>
    <w:rsid w:val="00A86DA6"/>
    <w:rsid w:val="00A874CD"/>
    <w:rsid w:val="00A87A57"/>
    <w:rsid w:val="00A87A7B"/>
    <w:rsid w:val="00A87A9B"/>
    <w:rsid w:val="00A87B92"/>
    <w:rsid w:val="00A87BC0"/>
    <w:rsid w:val="00A87CDE"/>
    <w:rsid w:val="00A87E67"/>
    <w:rsid w:val="00A87E8B"/>
    <w:rsid w:val="00A90422"/>
    <w:rsid w:val="00A9042B"/>
    <w:rsid w:val="00A908A2"/>
    <w:rsid w:val="00A90D18"/>
    <w:rsid w:val="00A90E0D"/>
    <w:rsid w:val="00A910F2"/>
    <w:rsid w:val="00A9151A"/>
    <w:rsid w:val="00A91952"/>
    <w:rsid w:val="00A91A62"/>
    <w:rsid w:val="00A91F25"/>
    <w:rsid w:val="00A923D5"/>
    <w:rsid w:val="00A926C8"/>
    <w:rsid w:val="00A92979"/>
    <w:rsid w:val="00A92AB6"/>
    <w:rsid w:val="00A92CB1"/>
    <w:rsid w:val="00A92E6C"/>
    <w:rsid w:val="00A933EB"/>
    <w:rsid w:val="00A93699"/>
    <w:rsid w:val="00A93B95"/>
    <w:rsid w:val="00A93DD2"/>
    <w:rsid w:val="00A93EA6"/>
    <w:rsid w:val="00A93EAD"/>
    <w:rsid w:val="00A93EED"/>
    <w:rsid w:val="00A941B7"/>
    <w:rsid w:val="00A9460F"/>
    <w:rsid w:val="00A9496D"/>
    <w:rsid w:val="00A94A91"/>
    <w:rsid w:val="00A950CB"/>
    <w:rsid w:val="00A95436"/>
    <w:rsid w:val="00A95758"/>
    <w:rsid w:val="00A9580D"/>
    <w:rsid w:val="00A9585D"/>
    <w:rsid w:val="00A9587D"/>
    <w:rsid w:val="00A958BB"/>
    <w:rsid w:val="00A95F4E"/>
    <w:rsid w:val="00A95F68"/>
    <w:rsid w:val="00A96130"/>
    <w:rsid w:val="00A963CA"/>
    <w:rsid w:val="00A9681C"/>
    <w:rsid w:val="00A96CB4"/>
    <w:rsid w:val="00A96E99"/>
    <w:rsid w:val="00A971E8"/>
    <w:rsid w:val="00A97266"/>
    <w:rsid w:val="00A97392"/>
    <w:rsid w:val="00A979CA"/>
    <w:rsid w:val="00A97EE7"/>
    <w:rsid w:val="00AA019C"/>
    <w:rsid w:val="00AA020E"/>
    <w:rsid w:val="00AA02B1"/>
    <w:rsid w:val="00AA0802"/>
    <w:rsid w:val="00AA09F0"/>
    <w:rsid w:val="00AA0A4A"/>
    <w:rsid w:val="00AA0A56"/>
    <w:rsid w:val="00AA0C73"/>
    <w:rsid w:val="00AA12AB"/>
    <w:rsid w:val="00AA16FE"/>
    <w:rsid w:val="00AA18AC"/>
    <w:rsid w:val="00AA197C"/>
    <w:rsid w:val="00AA1A80"/>
    <w:rsid w:val="00AA1CE2"/>
    <w:rsid w:val="00AA1FAD"/>
    <w:rsid w:val="00AA20DB"/>
    <w:rsid w:val="00AA21FA"/>
    <w:rsid w:val="00AA2259"/>
    <w:rsid w:val="00AA2310"/>
    <w:rsid w:val="00AA2952"/>
    <w:rsid w:val="00AA29AD"/>
    <w:rsid w:val="00AA2B1E"/>
    <w:rsid w:val="00AA2C1E"/>
    <w:rsid w:val="00AA2C76"/>
    <w:rsid w:val="00AA2DCE"/>
    <w:rsid w:val="00AA2EC3"/>
    <w:rsid w:val="00AA2EE1"/>
    <w:rsid w:val="00AA2F9D"/>
    <w:rsid w:val="00AA3119"/>
    <w:rsid w:val="00AA328A"/>
    <w:rsid w:val="00AA33FB"/>
    <w:rsid w:val="00AA3455"/>
    <w:rsid w:val="00AA350D"/>
    <w:rsid w:val="00AA3B1F"/>
    <w:rsid w:val="00AA3D88"/>
    <w:rsid w:val="00AA3E2B"/>
    <w:rsid w:val="00AA3EDF"/>
    <w:rsid w:val="00AA40B2"/>
    <w:rsid w:val="00AA447E"/>
    <w:rsid w:val="00AA468F"/>
    <w:rsid w:val="00AA4708"/>
    <w:rsid w:val="00AA48F3"/>
    <w:rsid w:val="00AA4B84"/>
    <w:rsid w:val="00AA4BD0"/>
    <w:rsid w:val="00AA501C"/>
    <w:rsid w:val="00AA512D"/>
    <w:rsid w:val="00AA5191"/>
    <w:rsid w:val="00AA55F4"/>
    <w:rsid w:val="00AA56FD"/>
    <w:rsid w:val="00AA586B"/>
    <w:rsid w:val="00AA5985"/>
    <w:rsid w:val="00AA59CD"/>
    <w:rsid w:val="00AA65B5"/>
    <w:rsid w:val="00AA6777"/>
    <w:rsid w:val="00AA68FF"/>
    <w:rsid w:val="00AA6A5E"/>
    <w:rsid w:val="00AA6DB0"/>
    <w:rsid w:val="00AA74ED"/>
    <w:rsid w:val="00AA76E2"/>
    <w:rsid w:val="00AA772E"/>
    <w:rsid w:val="00AA774F"/>
    <w:rsid w:val="00AA7AF2"/>
    <w:rsid w:val="00AA7B68"/>
    <w:rsid w:val="00AB0623"/>
    <w:rsid w:val="00AB064F"/>
    <w:rsid w:val="00AB0812"/>
    <w:rsid w:val="00AB099D"/>
    <w:rsid w:val="00AB0C3D"/>
    <w:rsid w:val="00AB0D72"/>
    <w:rsid w:val="00AB1362"/>
    <w:rsid w:val="00AB18C4"/>
    <w:rsid w:val="00AB1979"/>
    <w:rsid w:val="00AB1B44"/>
    <w:rsid w:val="00AB1C96"/>
    <w:rsid w:val="00AB1EF5"/>
    <w:rsid w:val="00AB2231"/>
    <w:rsid w:val="00AB2460"/>
    <w:rsid w:val="00AB2933"/>
    <w:rsid w:val="00AB2BC0"/>
    <w:rsid w:val="00AB2D7A"/>
    <w:rsid w:val="00AB3037"/>
    <w:rsid w:val="00AB3554"/>
    <w:rsid w:val="00AB3921"/>
    <w:rsid w:val="00AB3955"/>
    <w:rsid w:val="00AB4019"/>
    <w:rsid w:val="00AB40EC"/>
    <w:rsid w:val="00AB41D2"/>
    <w:rsid w:val="00AB43F8"/>
    <w:rsid w:val="00AB49DD"/>
    <w:rsid w:val="00AB4C6E"/>
    <w:rsid w:val="00AB4CCC"/>
    <w:rsid w:val="00AB50A0"/>
    <w:rsid w:val="00AB51A6"/>
    <w:rsid w:val="00AB528A"/>
    <w:rsid w:val="00AB53BD"/>
    <w:rsid w:val="00AB55DD"/>
    <w:rsid w:val="00AB5919"/>
    <w:rsid w:val="00AB5BED"/>
    <w:rsid w:val="00AB5EEC"/>
    <w:rsid w:val="00AB5F1A"/>
    <w:rsid w:val="00AB64A7"/>
    <w:rsid w:val="00AB66EC"/>
    <w:rsid w:val="00AB68A4"/>
    <w:rsid w:val="00AB7001"/>
    <w:rsid w:val="00AB72C3"/>
    <w:rsid w:val="00AB7477"/>
    <w:rsid w:val="00AB76F6"/>
    <w:rsid w:val="00AB771C"/>
    <w:rsid w:val="00AB776A"/>
    <w:rsid w:val="00AB794F"/>
    <w:rsid w:val="00AB7A1F"/>
    <w:rsid w:val="00AB7AC8"/>
    <w:rsid w:val="00AB7BE3"/>
    <w:rsid w:val="00AB7C95"/>
    <w:rsid w:val="00AB7E1E"/>
    <w:rsid w:val="00AB7E33"/>
    <w:rsid w:val="00AC053A"/>
    <w:rsid w:val="00AC0841"/>
    <w:rsid w:val="00AC0993"/>
    <w:rsid w:val="00AC0A34"/>
    <w:rsid w:val="00AC1023"/>
    <w:rsid w:val="00AC1045"/>
    <w:rsid w:val="00AC10E9"/>
    <w:rsid w:val="00AC157D"/>
    <w:rsid w:val="00AC191A"/>
    <w:rsid w:val="00AC1BFE"/>
    <w:rsid w:val="00AC1C57"/>
    <w:rsid w:val="00AC1C98"/>
    <w:rsid w:val="00AC1E36"/>
    <w:rsid w:val="00AC1E57"/>
    <w:rsid w:val="00AC2B59"/>
    <w:rsid w:val="00AC2FF7"/>
    <w:rsid w:val="00AC303E"/>
    <w:rsid w:val="00AC30FF"/>
    <w:rsid w:val="00AC3360"/>
    <w:rsid w:val="00AC341C"/>
    <w:rsid w:val="00AC36B2"/>
    <w:rsid w:val="00AC3B29"/>
    <w:rsid w:val="00AC3B94"/>
    <w:rsid w:val="00AC3BAC"/>
    <w:rsid w:val="00AC413C"/>
    <w:rsid w:val="00AC43C1"/>
    <w:rsid w:val="00AC463F"/>
    <w:rsid w:val="00AC46AE"/>
    <w:rsid w:val="00AC488A"/>
    <w:rsid w:val="00AC4946"/>
    <w:rsid w:val="00AC4B43"/>
    <w:rsid w:val="00AC4C7C"/>
    <w:rsid w:val="00AC4E7E"/>
    <w:rsid w:val="00AC524D"/>
    <w:rsid w:val="00AC53CD"/>
    <w:rsid w:val="00AC549E"/>
    <w:rsid w:val="00AC5519"/>
    <w:rsid w:val="00AC5781"/>
    <w:rsid w:val="00AC58A0"/>
    <w:rsid w:val="00AC5C1E"/>
    <w:rsid w:val="00AC5E2F"/>
    <w:rsid w:val="00AC5FBE"/>
    <w:rsid w:val="00AC6133"/>
    <w:rsid w:val="00AC61A2"/>
    <w:rsid w:val="00AC64DE"/>
    <w:rsid w:val="00AC685F"/>
    <w:rsid w:val="00AC689C"/>
    <w:rsid w:val="00AC6A03"/>
    <w:rsid w:val="00AC6D01"/>
    <w:rsid w:val="00AC6D62"/>
    <w:rsid w:val="00AC6E9F"/>
    <w:rsid w:val="00AC76D2"/>
    <w:rsid w:val="00AC7833"/>
    <w:rsid w:val="00AC7866"/>
    <w:rsid w:val="00AC7904"/>
    <w:rsid w:val="00AC79F0"/>
    <w:rsid w:val="00AC7B1A"/>
    <w:rsid w:val="00AC7BF0"/>
    <w:rsid w:val="00AC7C0D"/>
    <w:rsid w:val="00AD01D9"/>
    <w:rsid w:val="00AD081E"/>
    <w:rsid w:val="00AD0A7D"/>
    <w:rsid w:val="00AD0FC2"/>
    <w:rsid w:val="00AD12E9"/>
    <w:rsid w:val="00AD158D"/>
    <w:rsid w:val="00AD15DE"/>
    <w:rsid w:val="00AD1634"/>
    <w:rsid w:val="00AD1665"/>
    <w:rsid w:val="00AD1B34"/>
    <w:rsid w:val="00AD1EAB"/>
    <w:rsid w:val="00AD2338"/>
    <w:rsid w:val="00AD259F"/>
    <w:rsid w:val="00AD2D22"/>
    <w:rsid w:val="00AD34D6"/>
    <w:rsid w:val="00AD35BC"/>
    <w:rsid w:val="00AD35F8"/>
    <w:rsid w:val="00AD3601"/>
    <w:rsid w:val="00AD38F6"/>
    <w:rsid w:val="00AD3BC2"/>
    <w:rsid w:val="00AD3F01"/>
    <w:rsid w:val="00AD4036"/>
    <w:rsid w:val="00AD4105"/>
    <w:rsid w:val="00AD41C9"/>
    <w:rsid w:val="00AD4357"/>
    <w:rsid w:val="00AD44E1"/>
    <w:rsid w:val="00AD465B"/>
    <w:rsid w:val="00AD471D"/>
    <w:rsid w:val="00AD4D30"/>
    <w:rsid w:val="00AD4D7A"/>
    <w:rsid w:val="00AD5044"/>
    <w:rsid w:val="00AD527A"/>
    <w:rsid w:val="00AD549A"/>
    <w:rsid w:val="00AD5597"/>
    <w:rsid w:val="00AD5ADD"/>
    <w:rsid w:val="00AD5CB0"/>
    <w:rsid w:val="00AD5DCD"/>
    <w:rsid w:val="00AD5E8A"/>
    <w:rsid w:val="00AD625D"/>
    <w:rsid w:val="00AD629F"/>
    <w:rsid w:val="00AD689D"/>
    <w:rsid w:val="00AD6D34"/>
    <w:rsid w:val="00AD70B9"/>
    <w:rsid w:val="00AD768E"/>
    <w:rsid w:val="00AD7775"/>
    <w:rsid w:val="00AD77BA"/>
    <w:rsid w:val="00AD7AD9"/>
    <w:rsid w:val="00AD7C37"/>
    <w:rsid w:val="00AD7CB1"/>
    <w:rsid w:val="00AD7D0A"/>
    <w:rsid w:val="00AD7DCB"/>
    <w:rsid w:val="00AD7E48"/>
    <w:rsid w:val="00AD7E4C"/>
    <w:rsid w:val="00AE0130"/>
    <w:rsid w:val="00AE08AE"/>
    <w:rsid w:val="00AE0A55"/>
    <w:rsid w:val="00AE0C01"/>
    <w:rsid w:val="00AE0D0C"/>
    <w:rsid w:val="00AE0D77"/>
    <w:rsid w:val="00AE0DFB"/>
    <w:rsid w:val="00AE0E6E"/>
    <w:rsid w:val="00AE0EBF"/>
    <w:rsid w:val="00AE114B"/>
    <w:rsid w:val="00AE183D"/>
    <w:rsid w:val="00AE20C5"/>
    <w:rsid w:val="00AE20E4"/>
    <w:rsid w:val="00AE2240"/>
    <w:rsid w:val="00AE25F7"/>
    <w:rsid w:val="00AE2613"/>
    <w:rsid w:val="00AE2618"/>
    <w:rsid w:val="00AE268B"/>
    <w:rsid w:val="00AE2730"/>
    <w:rsid w:val="00AE2D89"/>
    <w:rsid w:val="00AE3041"/>
    <w:rsid w:val="00AE313A"/>
    <w:rsid w:val="00AE37A9"/>
    <w:rsid w:val="00AE38E8"/>
    <w:rsid w:val="00AE3A18"/>
    <w:rsid w:val="00AE3C45"/>
    <w:rsid w:val="00AE3FA9"/>
    <w:rsid w:val="00AE3FAB"/>
    <w:rsid w:val="00AE46E2"/>
    <w:rsid w:val="00AE47F9"/>
    <w:rsid w:val="00AE48B3"/>
    <w:rsid w:val="00AE4A41"/>
    <w:rsid w:val="00AE4B1D"/>
    <w:rsid w:val="00AE4B3E"/>
    <w:rsid w:val="00AE5408"/>
    <w:rsid w:val="00AE54EC"/>
    <w:rsid w:val="00AE571E"/>
    <w:rsid w:val="00AE5930"/>
    <w:rsid w:val="00AE5B4A"/>
    <w:rsid w:val="00AE5BC4"/>
    <w:rsid w:val="00AE5D69"/>
    <w:rsid w:val="00AE5F1B"/>
    <w:rsid w:val="00AE617E"/>
    <w:rsid w:val="00AE62BA"/>
    <w:rsid w:val="00AE6392"/>
    <w:rsid w:val="00AE6463"/>
    <w:rsid w:val="00AE652D"/>
    <w:rsid w:val="00AE65DF"/>
    <w:rsid w:val="00AE6651"/>
    <w:rsid w:val="00AE67F5"/>
    <w:rsid w:val="00AE6BF7"/>
    <w:rsid w:val="00AE6C5B"/>
    <w:rsid w:val="00AE6C88"/>
    <w:rsid w:val="00AE7139"/>
    <w:rsid w:val="00AE71EF"/>
    <w:rsid w:val="00AE73EF"/>
    <w:rsid w:val="00AE75FF"/>
    <w:rsid w:val="00AE7A05"/>
    <w:rsid w:val="00AE7A72"/>
    <w:rsid w:val="00AE7EC3"/>
    <w:rsid w:val="00AE7FDD"/>
    <w:rsid w:val="00AF01C7"/>
    <w:rsid w:val="00AF0C10"/>
    <w:rsid w:val="00AF0CE6"/>
    <w:rsid w:val="00AF13AD"/>
    <w:rsid w:val="00AF142C"/>
    <w:rsid w:val="00AF160D"/>
    <w:rsid w:val="00AF170B"/>
    <w:rsid w:val="00AF19B1"/>
    <w:rsid w:val="00AF1CBD"/>
    <w:rsid w:val="00AF1D43"/>
    <w:rsid w:val="00AF1D47"/>
    <w:rsid w:val="00AF22D3"/>
    <w:rsid w:val="00AF2463"/>
    <w:rsid w:val="00AF2721"/>
    <w:rsid w:val="00AF292D"/>
    <w:rsid w:val="00AF2AC9"/>
    <w:rsid w:val="00AF2B06"/>
    <w:rsid w:val="00AF32CD"/>
    <w:rsid w:val="00AF337C"/>
    <w:rsid w:val="00AF33FC"/>
    <w:rsid w:val="00AF3444"/>
    <w:rsid w:val="00AF39B9"/>
    <w:rsid w:val="00AF3C92"/>
    <w:rsid w:val="00AF3F27"/>
    <w:rsid w:val="00AF3F2B"/>
    <w:rsid w:val="00AF426A"/>
    <w:rsid w:val="00AF466D"/>
    <w:rsid w:val="00AF48A4"/>
    <w:rsid w:val="00AF4ACA"/>
    <w:rsid w:val="00AF4FF0"/>
    <w:rsid w:val="00AF50D4"/>
    <w:rsid w:val="00AF5161"/>
    <w:rsid w:val="00AF588F"/>
    <w:rsid w:val="00AF5925"/>
    <w:rsid w:val="00AF5BA6"/>
    <w:rsid w:val="00AF5BB2"/>
    <w:rsid w:val="00AF5D5F"/>
    <w:rsid w:val="00AF5E9A"/>
    <w:rsid w:val="00AF5F08"/>
    <w:rsid w:val="00AF64F8"/>
    <w:rsid w:val="00AF6E30"/>
    <w:rsid w:val="00AF6E47"/>
    <w:rsid w:val="00AF7202"/>
    <w:rsid w:val="00AF732E"/>
    <w:rsid w:val="00AF7386"/>
    <w:rsid w:val="00AF781C"/>
    <w:rsid w:val="00AF7B91"/>
    <w:rsid w:val="00AF7DE2"/>
    <w:rsid w:val="00AF7E06"/>
    <w:rsid w:val="00AF7F4F"/>
    <w:rsid w:val="00B002E1"/>
    <w:rsid w:val="00B0058C"/>
    <w:rsid w:val="00B006A7"/>
    <w:rsid w:val="00B008C4"/>
    <w:rsid w:val="00B00D38"/>
    <w:rsid w:val="00B0120D"/>
    <w:rsid w:val="00B0133D"/>
    <w:rsid w:val="00B0146A"/>
    <w:rsid w:val="00B01752"/>
    <w:rsid w:val="00B0178D"/>
    <w:rsid w:val="00B01862"/>
    <w:rsid w:val="00B018A4"/>
    <w:rsid w:val="00B01964"/>
    <w:rsid w:val="00B019EA"/>
    <w:rsid w:val="00B01AB7"/>
    <w:rsid w:val="00B01E6C"/>
    <w:rsid w:val="00B0205E"/>
    <w:rsid w:val="00B02297"/>
    <w:rsid w:val="00B02633"/>
    <w:rsid w:val="00B02829"/>
    <w:rsid w:val="00B02CCE"/>
    <w:rsid w:val="00B03002"/>
    <w:rsid w:val="00B034BA"/>
    <w:rsid w:val="00B034DF"/>
    <w:rsid w:val="00B03534"/>
    <w:rsid w:val="00B037FC"/>
    <w:rsid w:val="00B03A07"/>
    <w:rsid w:val="00B03BBB"/>
    <w:rsid w:val="00B03F7F"/>
    <w:rsid w:val="00B04342"/>
    <w:rsid w:val="00B0459A"/>
    <w:rsid w:val="00B047E7"/>
    <w:rsid w:val="00B04DC3"/>
    <w:rsid w:val="00B04EAB"/>
    <w:rsid w:val="00B052D5"/>
    <w:rsid w:val="00B0530B"/>
    <w:rsid w:val="00B053DA"/>
    <w:rsid w:val="00B054CE"/>
    <w:rsid w:val="00B05893"/>
    <w:rsid w:val="00B05A29"/>
    <w:rsid w:val="00B05CAA"/>
    <w:rsid w:val="00B05DD5"/>
    <w:rsid w:val="00B05F2C"/>
    <w:rsid w:val="00B06248"/>
    <w:rsid w:val="00B06349"/>
    <w:rsid w:val="00B0644E"/>
    <w:rsid w:val="00B0678C"/>
    <w:rsid w:val="00B067BB"/>
    <w:rsid w:val="00B0686E"/>
    <w:rsid w:val="00B06B46"/>
    <w:rsid w:val="00B06C41"/>
    <w:rsid w:val="00B0723C"/>
    <w:rsid w:val="00B07261"/>
    <w:rsid w:val="00B0727A"/>
    <w:rsid w:val="00B073AF"/>
    <w:rsid w:val="00B07720"/>
    <w:rsid w:val="00B07973"/>
    <w:rsid w:val="00B079A5"/>
    <w:rsid w:val="00B07E42"/>
    <w:rsid w:val="00B07F37"/>
    <w:rsid w:val="00B1009A"/>
    <w:rsid w:val="00B105E8"/>
    <w:rsid w:val="00B10720"/>
    <w:rsid w:val="00B10AEC"/>
    <w:rsid w:val="00B10F73"/>
    <w:rsid w:val="00B10FDB"/>
    <w:rsid w:val="00B1161C"/>
    <w:rsid w:val="00B116CA"/>
    <w:rsid w:val="00B1188E"/>
    <w:rsid w:val="00B11BBC"/>
    <w:rsid w:val="00B11E1F"/>
    <w:rsid w:val="00B11F84"/>
    <w:rsid w:val="00B12032"/>
    <w:rsid w:val="00B12081"/>
    <w:rsid w:val="00B1265D"/>
    <w:rsid w:val="00B126B7"/>
    <w:rsid w:val="00B126B9"/>
    <w:rsid w:val="00B127E6"/>
    <w:rsid w:val="00B12895"/>
    <w:rsid w:val="00B12BC3"/>
    <w:rsid w:val="00B12C44"/>
    <w:rsid w:val="00B130F2"/>
    <w:rsid w:val="00B1314A"/>
    <w:rsid w:val="00B1327D"/>
    <w:rsid w:val="00B1329E"/>
    <w:rsid w:val="00B13341"/>
    <w:rsid w:val="00B1340B"/>
    <w:rsid w:val="00B1360F"/>
    <w:rsid w:val="00B13757"/>
    <w:rsid w:val="00B13942"/>
    <w:rsid w:val="00B13A75"/>
    <w:rsid w:val="00B13E0E"/>
    <w:rsid w:val="00B140A9"/>
    <w:rsid w:val="00B14467"/>
    <w:rsid w:val="00B14532"/>
    <w:rsid w:val="00B1510F"/>
    <w:rsid w:val="00B154D6"/>
    <w:rsid w:val="00B15650"/>
    <w:rsid w:val="00B156FF"/>
    <w:rsid w:val="00B1581C"/>
    <w:rsid w:val="00B158C3"/>
    <w:rsid w:val="00B15AAE"/>
    <w:rsid w:val="00B15B4C"/>
    <w:rsid w:val="00B15F66"/>
    <w:rsid w:val="00B15FCA"/>
    <w:rsid w:val="00B16235"/>
    <w:rsid w:val="00B162BD"/>
    <w:rsid w:val="00B1642D"/>
    <w:rsid w:val="00B1652D"/>
    <w:rsid w:val="00B16777"/>
    <w:rsid w:val="00B16932"/>
    <w:rsid w:val="00B16A0C"/>
    <w:rsid w:val="00B16B63"/>
    <w:rsid w:val="00B16D87"/>
    <w:rsid w:val="00B16DAC"/>
    <w:rsid w:val="00B16E9B"/>
    <w:rsid w:val="00B17DD1"/>
    <w:rsid w:val="00B17E05"/>
    <w:rsid w:val="00B17F57"/>
    <w:rsid w:val="00B20101"/>
    <w:rsid w:val="00B203CB"/>
    <w:rsid w:val="00B205A5"/>
    <w:rsid w:val="00B2068C"/>
    <w:rsid w:val="00B2072D"/>
    <w:rsid w:val="00B20736"/>
    <w:rsid w:val="00B20A42"/>
    <w:rsid w:val="00B21966"/>
    <w:rsid w:val="00B21C8C"/>
    <w:rsid w:val="00B21FAF"/>
    <w:rsid w:val="00B2250F"/>
    <w:rsid w:val="00B22AD8"/>
    <w:rsid w:val="00B22BC6"/>
    <w:rsid w:val="00B22CCB"/>
    <w:rsid w:val="00B22D35"/>
    <w:rsid w:val="00B22E00"/>
    <w:rsid w:val="00B22E8C"/>
    <w:rsid w:val="00B23429"/>
    <w:rsid w:val="00B23518"/>
    <w:rsid w:val="00B235E0"/>
    <w:rsid w:val="00B23A66"/>
    <w:rsid w:val="00B23E2B"/>
    <w:rsid w:val="00B23F91"/>
    <w:rsid w:val="00B240F8"/>
    <w:rsid w:val="00B24114"/>
    <w:rsid w:val="00B24481"/>
    <w:rsid w:val="00B24571"/>
    <w:rsid w:val="00B24BEC"/>
    <w:rsid w:val="00B24C71"/>
    <w:rsid w:val="00B24CDA"/>
    <w:rsid w:val="00B25101"/>
    <w:rsid w:val="00B2519D"/>
    <w:rsid w:val="00B25250"/>
    <w:rsid w:val="00B2537D"/>
    <w:rsid w:val="00B25585"/>
    <w:rsid w:val="00B257AC"/>
    <w:rsid w:val="00B25AA2"/>
    <w:rsid w:val="00B26820"/>
    <w:rsid w:val="00B26993"/>
    <w:rsid w:val="00B26B35"/>
    <w:rsid w:val="00B26C3F"/>
    <w:rsid w:val="00B26E50"/>
    <w:rsid w:val="00B26F3E"/>
    <w:rsid w:val="00B2716F"/>
    <w:rsid w:val="00B27272"/>
    <w:rsid w:val="00B276AA"/>
    <w:rsid w:val="00B27800"/>
    <w:rsid w:val="00B2783F"/>
    <w:rsid w:val="00B27923"/>
    <w:rsid w:val="00B27AD0"/>
    <w:rsid w:val="00B27D51"/>
    <w:rsid w:val="00B3018E"/>
    <w:rsid w:val="00B30246"/>
    <w:rsid w:val="00B30248"/>
    <w:rsid w:val="00B30410"/>
    <w:rsid w:val="00B305A6"/>
    <w:rsid w:val="00B306FB"/>
    <w:rsid w:val="00B30ABD"/>
    <w:rsid w:val="00B30E57"/>
    <w:rsid w:val="00B3100F"/>
    <w:rsid w:val="00B31060"/>
    <w:rsid w:val="00B31559"/>
    <w:rsid w:val="00B31627"/>
    <w:rsid w:val="00B316DD"/>
    <w:rsid w:val="00B3185F"/>
    <w:rsid w:val="00B31A6C"/>
    <w:rsid w:val="00B31C14"/>
    <w:rsid w:val="00B31CC9"/>
    <w:rsid w:val="00B31D5D"/>
    <w:rsid w:val="00B31E13"/>
    <w:rsid w:val="00B31F5C"/>
    <w:rsid w:val="00B31FAA"/>
    <w:rsid w:val="00B32034"/>
    <w:rsid w:val="00B32231"/>
    <w:rsid w:val="00B32369"/>
    <w:rsid w:val="00B327A5"/>
    <w:rsid w:val="00B32C75"/>
    <w:rsid w:val="00B32D33"/>
    <w:rsid w:val="00B32DC5"/>
    <w:rsid w:val="00B32F0A"/>
    <w:rsid w:val="00B332D8"/>
    <w:rsid w:val="00B339BF"/>
    <w:rsid w:val="00B33BB0"/>
    <w:rsid w:val="00B3401D"/>
    <w:rsid w:val="00B34225"/>
    <w:rsid w:val="00B3432A"/>
    <w:rsid w:val="00B3444A"/>
    <w:rsid w:val="00B344AE"/>
    <w:rsid w:val="00B34615"/>
    <w:rsid w:val="00B34898"/>
    <w:rsid w:val="00B34987"/>
    <w:rsid w:val="00B34D72"/>
    <w:rsid w:val="00B34F6E"/>
    <w:rsid w:val="00B35023"/>
    <w:rsid w:val="00B35239"/>
    <w:rsid w:val="00B35366"/>
    <w:rsid w:val="00B35539"/>
    <w:rsid w:val="00B358DB"/>
    <w:rsid w:val="00B35A4C"/>
    <w:rsid w:val="00B35EAC"/>
    <w:rsid w:val="00B35F61"/>
    <w:rsid w:val="00B361DC"/>
    <w:rsid w:val="00B362D8"/>
    <w:rsid w:val="00B3634F"/>
    <w:rsid w:val="00B3650E"/>
    <w:rsid w:val="00B36546"/>
    <w:rsid w:val="00B365FE"/>
    <w:rsid w:val="00B36732"/>
    <w:rsid w:val="00B36A52"/>
    <w:rsid w:val="00B36C85"/>
    <w:rsid w:val="00B36D1A"/>
    <w:rsid w:val="00B36E9E"/>
    <w:rsid w:val="00B370B7"/>
    <w:rsid w:val="00B37142"/>
    <w:rsid w:val="00B3716E"/>
    <w:rsid w:val="00B37259"/>
    <w:rsid w:val="00B3745A"/>
    <w:rsid w:val="00B378F1"/>
    <w:rsid w:val="00B4007F"/>
    <w:rsid w:val="00B400D8"/>
    <w:rsid w:val="00B40142"/>
    <w:rsid w:val="00B40317"/>
    <w:rsid w:val="00B40576"/>
    <w:rsid w:val="00B405BA"/>
    <w:rsid w:val="00B409C9"/>
    <w:rsid w:val="00B40DC5"/>
    <w:rsid w:val="00B40FC0"/>
    <w:rsid w:val="00B410D1"/>
    <w:rsid w:val="00B41364"/>
    <w:rsid w:val="00B415AC"/>
    <w:rsid w:val="00B416BE"/>
    <w:rsid w:val="00B418E1"/>
    <w:rsid w:val="00B41B1B"/>
    <w:rsid w:val="00B41B21"/>
    <w:rsid w:val="00B41D02"/>
    <w:rsid w:val="00B41D05"/>
    <w:rsid w:val="00B41D29"/>
    <w:rsid w:val="00B4229A"/>
    <w:rsid w:val="00B4250E"/>
    <w:rsid w:val="00B426C5"/>
    <w:rsid w:val="00B42849"/>
    <w:rsid w:val="00B42D99"/>
    <w:rsid w:val="00B43060"/>
    <w:rsid w:val="00B43082"/>
    <w:rsid w:val="00B436B8"/>
    <w:rsid w:val="00B43905"/>
    <w:rsid w:val="00B440D0"/>
    <w:rsid w:val="00B44441"/>
    <w:rsid w:val="00B446A8"/>
    <w:rsid w:val="00B44A5E"/>
    <w:rsid w:val="00B44FC9"/>
    <w:rsid w:val="00B45546"/>
    <w:rsid w:val="00B456E1"/>
    <w:rsid w:val="00B456EB"/>
    <w:rsid w:val="00B457E0"/>
    <w:rsid w:val="00B45970"/>
    <w:rsid w:val="00B459D7"/>
    <w:rsid w:val="00B45BD5"/>
    <w:rsid w:val="00B45BFF"/>
    <w:rsid w:val="00B45D10"/>
    <w:rsid w:val="00B45F1B"/>
    <w:rsid w:val="00B46127"/>
    <w:rsid w:val="00B461A8"/>
    <w:rsid w:val="00B46377"/>
    <w:rsid w:val="00B46533"/>
    <w:rsid w:val="00B467B6"/>
    <w:rsid w:val="00B467D0"/>
    <w:rsid w:val="00B4691C"/>
    <w:rsid w:val="00B46A63"/>
    <w:rsid w:val="00B46AD5"/>
    <w:rsid w:val="00B46BC9"/>
    <w:rsid w:val="00B46FDB"/>
    <w:rsid w:val="00B47141"/>
    <w:rsid w:val="00B47A48"/>
    <w:rsid w:val="00B47B42"/>
    <w:rsid w:val="00B47B8F"/>
    <w:rsid w:val="00B47DAE"/>
    <w:rsid w:val="00B47E07"/>
    <w:rsid w:val="00B47F55"/>
    <w:rsid w:val="00B500B2"/>
    <w:rsid w:val="00B5030F"/>
    <w:rsid w:val="00B508EF"/>
    <w:rsid w:val="00B50BB7"/>
    <w:rsid w:val="00B50CBA"/>
    <w:rsid w:val="00B50DF9"/>
    <w:rsid w:val="00B50F76"/>
    <w:rsid w:val="00B51080"/>
    <w:rsid w:val="00B512AA"/>
    <w:rsid w:val="00B51442"/>
    <w:rsid w:val="00B51A73"/>
    <w:rsid w:val="00B51B37"/>
    <w:rsid w:val="00B51B74"/>
    <w:rsid w:val="00B51B90"/>
    <w:rsid w:val="00B51CA8"/>
    <w:rsid w:val="00B51EF1"/>
    <w:rsid w:val="00B522AA"/>
    <w:rsid w:val="00B52670"/>
    <w:rsid w:val="00B52825"/>
    <w:rsid w:val="00B52D7B"/>
    <w:rsid w:val="00B52F57"/>
    <w:rsid w:val="00B5306F"/>
    <w:rsid w:val="00B53212"/>
    <w:rsid w:val="00B53510"/>
    <w:rsid w:val="00B536CC"/>
    <w:rsid w:val="00B53A16"/>
    <w:rsid w:val="00B53AB3"/>
    <w:rsid w:val="00B53F07"/>
    <w:rsid w:val="00B543A4"/>
    <w:rsid w:val="00B54470"/>
    <w:rsid w:val="00B547BE"/>
    <w:rsid w:val="00B5508F"/>
    <w:rsid w:val="00B551A1"/>
    <w:rsid w:val="00B5521E"/>
    <w:rsid w:val="00B552CF"/>
    <w:rsid w:val="00B554DB"/>
    <w:rsid w:val="00B558E3"/>
    <w:rsid w:val="00B55997"/>
    <w:rsid w:val="00B55B16"/>
    <w:rsid w:val="00B55BE1"/>
    <w:rsid w:val="00B55CB7"/>
    <w:rsid w:val="00B55EBF"/>
    <w:rsid w:val="00B56021"/>
    <w:rsid w:val="00B56366"/>
    <w:rsid w:val="00B56502"/>
    <w:rsid w:val="00B565E5"/>
    <w:rsid w:val="00B569B8"/>
    <w:rsid w:val="00B56B85"/>
    <w:rsid w:val="00B56D80"/>
    <w:rsid w:val="00B56DA4"/>
    <w:rsid w:val="00B57263"/>
    <w:rsid w:val="00B572AA"/>
    <w:rsid w:val="00B57991"/>
    <w:rsid w:val="00B57B94"/>
    <w:rsid w:val="00B57CA6"/>
    <w:rsid w:val="00B602BA"/>
    <w:rsid w:val="00B60661"/>
    <w:rsid w:val="00B60750"/>
    <w:rsid w:val="00B60751"/>
    <w:rsid w:val="00B6089A"/>
    <w:rsid w:val="00B60EC1"/>
    <w:rsid w:val="00B60F62"/>
    <w:rsid w:val="00B60FFB"/>
    <w:rsid w:val="00B6100A"/>
    <w:rsid w:val="00B61042"/>
    <w:rsid w:val="00B610D3"/>
    <w:rsid w:val="00B61100"/>
    <w:rsid w:val="00B61102"/>
    <w:rsid w:val="00B611D0"/>
    <w:rsid w:val="00B61360"/>
    <w:rsid w:val="00B613A8"/>
    <w:rsid w:val="00B6196E"/>
    <w:rsid w:val="00B61ABB"/>
    <w:rsid w:val="00B61E72"/>
    <w:rsid w:val="00B624F5"/>
    <w:rsid w:val="00B625AF"/>
    <w:rsid w:val="00B627C0"/>
    <w:rsid w:val="00B62959"/>
    <w:rsid w:val="00B62A15"/>
    <w:rsid w:val="00B62A24"/>
    <w:rsid w:val="00B62C61"/>
    <w:rsid w:val="00B62D2F"/>
    <w:rsid w:val="00B633FC"/>
    <w:rsid w:val="00B634C5"/>
    <w:rsid w:val="00B6380E"/>
    <w:rsid w:val="00B63B71"/>
    <w:rsid w:val="00B63C13"/>
    <w:rsid w:val="00B64322"/>
    <w:rsid w:val="00B64596"/>
    <w:rsid w:val="00B64623"/>
    <w:rsid w:val="00B6466B"/>
    <w:rsid w:val="00B648A0"/>
    <w:rsid w:val="00B65006"/>
    <w:rsid w:val="00B6501B"/>
    <w:rsid w:val="00B6568D"/>
    <w:rsid w:val="00B6574F"/>
    <w:rsid w:val="00B657E8"/>
    <w:rsid w:val="00B65AFD"/>
    <w:rsid w:val="00B65C18"/>
    <w:rsid w:val="00B6662B"/>
    <w:rsid w:val="00B667B2"/>
    <w:rsid w:val="00B66875"/>
    <w:rsid w:val="00B66F05"/>
    <w:rsid w:val="00B67000"/>
    <w:rsid w:val="00B670A5"/>
    <w:rsid w:val="00B6738A"/>
    <w:rsid w:val="00B67475"/>
    <w:rsid w:val="00B6763F"/>
    <w:rsid w:val="00B67665"/>
    <w:rsid w:val="00B67AA0"/>
    <w:rsid w:val="00B67B4F"/>
    <w:rsid w:val="00B67B92"/>
    <w:rsid w:val="00B702B4"/>
    <w:rsid w:val="00B70428"/>
    <w:rsid w:val="00B70860"/>
    <w:rsid w:val="00B70936"/>
    <w:rsid w:val="00B7098F"/>
    <w:rsid w:val="00B70A7E"/>
    <w:rsid w:val="00B70C8D"/>
    <w:rsid w:val="00B70D3D"/>
    <w:rsid w:val="00B71069"/>
    <w:rsid w:val="00B713C7"/>
    <w:rsid w:val="00B71597"/>
    <w:rsid w:val="00B71AFA"/>
    <w:rsid w:val="00B7261B"/>
    <w:rsid w:val="00B72A34"/>
    <w:rsid w:val="00B72AA7"/>
    <w:rsid w:val="00B72C1C"/>
    <w:rsid w:val="00B72EDB"/>
    <w:rsid w:val="00B72FE6"/>
    <w:rsid w:val="00B73209"/>
    <w:rsid w:val="00B7332E"/>
    <w:rsid w:val="00B7379E"/>
    <w:rsid w:val="00B74007"/>
    <w:rsid w:val="00B7405A"/>
    <w:rsid w:val="00B745A3"/>
    <w:rsid w:val="00B74881"/>
    <w:rsid w:val="00B749A3"/>
    <w:rsid w:val="00B74A99"/>
    <w:rsid w:val="00B74D43"/>
    <w:rsid w:val="00B7521E"/>
    <w:rsid w:val="00B752C9"/>
    <w:rsid w:val="00B757B0"/>
    <w:rsid w:val="00B759E5"/>
    <w:rsid w:val="00B75AE8"/>
    <w:rsid w:val="00B75B41"/>
    <w:rsid w:val="00B75CA4"/>
    <w:rsid w:val="00B75E04"/>
    <w:rsid w:val="00B76344"/>
    <w:rsid w:val="00B76787"/>
    <w:rsid w:val="00B767F2"/>
    <w:rsid w:val="00B76C83"/>
    <w:rsid w:val="00B76DD5"/>
    <w:rsid w:val="00B77253"/>
    <w:rsid w:val="00B7725C"/>
    <w:rsid w:val="00B773B8"/>
    <w:rsid w:val="00B776BC"/>
    <w:rsid w:val="00B777E0"/>
    <w:rsid w:val="00B77AC8"/>
    <w:rsid w:val="00B77BEC"/>
    <w:rsid w:val="00B77E17"/>
    <w:rsid w:val="00B77E20"/>
    <w:rsid w:val="00B77F0F"/>
    <w:rsid w:val="00B80316"/>
    <w:rsid w:val="00B806EB"/>
    <w:rsid w:val="00B809B7"/>
    <w:rsid w:val="00B80B10"/>
    <w:rsid w:val="00B8109E"/>
    <w:rsid w:val="00B810F7"/>
    <w:rsid w:val="00B811C3"/>
    <w:rsid w:val="00B81260"/>
    <w:rsid w:val="00B813C7"/>
    <w:rsid w:val="00B818B6"/>
    <w:rsid w:val="00B81CB7"/>
    <w:rsid w:val="00B81D05"/>
    <w:rsid w:val="00B8230A"/>
    <w:rsid w:val="00B82368"/>
    <w:rsid w:val="00B823E7"/>
    <w:rsid w:val="00B8264D"/>
    <w:rsid w:val="00B82679"/>
    <w:rsid w:val="00B8273E"/>
    <w:rsid w:val="00B82A28"/>
    <w:rsid w:val="00B82EC8"/>
    <w:rsid w:val="00B83151"/>
    <w:rsid w:val="00B832C2"/>
    <w:rsid w:val="00B83463"/>
    <w:rsid w:val="00B8387C"/>
    <w:rsid w:val="00B83911"/>
    <w:rsid w:val="00B83B1F"/>
    <w:rsid w:val="00B83E08"/>
    <w:rsid w:val="00B83E88"/>
    <w:rsid w:val="00B83EB0"/>
    <w:rsid w:val="00B83F20"/>
    <w:rsid w:val="00B83F9F"/>
    <w:rsid w:val="00B84374"/>
    <w:rsid w:val="00B8454F"/>
    <w:rsid w:val="00B84AAE"/>
    <w:rsid w:val="00B8558B"/>
    <w:rsid w:val="00B8562C"/>
    <w:rsid w:val="00B85684"/>
    <w:rsid w:val="00B85860"/>
    <w:rsid w:val="00B860D5"/>
    <w:rsid w:val="00B863A9"/>
    <w:rsid w:val="00B86617"/>
    <w:rsid w:val="00B86665"/>
    <w:rsid w:val="00B866FD"/>
    <w:rsid w:val="00B868CC"/>
    <w:rsid w:val="00B868DF"/>
    <w:rsid w:val="00B86AFF"/>
    <w:rsid w:val="00B86BA4"/>
    <w:rsid w:val="00B86C7A"/>
    <w:rsid w:val="00B86DEC"/>
    <w:rsid w:val="00B86E19"/>
    <w:rsid w:val="00B86F5E"/>
    <w:rsid w:val="00B86FB6"/>
    <w:rsid w:val="00B870AE"/>
    <w:rsid w:val="00B872B5"/>
    <w:rsid w:val="00B87A45"/>
    <w:rsid w:val="00B87B49"/>
    <w:rsid w:val="00B87C86"/>
    <w:rsid w:val="00B87D51"/>
    <w:rsid w:val="00B87E87"/>
    <w:rsid w:val="00B90018"/>
    <w:rsid w:val="00B90042"/>
    <w:rsid w:val="00B9004A"/>
    <w:rsid w:val="00B900AF"/>
    <w:rsid w:val="00B902B2"/>
    <w:rsid w:val="00B9031F"/>
    <w:rsid w:val="00B903B5"/>
    <w:rsid w:val="00B906C2"/>
    <w:rsid w:val="00B909A6"/>
    <w:rsid w:val="00B90A23"/>
    <w:rsid w:val="00B90A29"/>
    <w:rsid w:val="00B9128B"/>
    <w:rsid w:val="00B91638"/>
    <w:rsid w:val="00B919F6"/>
    <w:rsid w:val="00B91A96"/>
    <w:rsid w:val="00B91B95"/>
    <w:rsid w:val="00B91C38"/>
    <w:rsid w:val="00B91F6C"/>
    <w:rsid w:val="00B921DC"/>
    <w:rsid w:val="00B92B56"/>
    <w:rsid w:val="00B92B98"/>
    <w:rsid w:val="00B92BAA"/>
    <w:rsid w:val="00B92C6A"/>
    <w:rsid w:val="00B9311A"/>
    <w:rsid w:val="00B93450"/>
    <w:rsid w:val="00B9350A"/>
    <w:rsid w:val="00B936E1"/>
    <w:rsid w:val="00B93C43"/>
    <w:rsid w:val="00B93D40"/>
    <w:rsid w:val="00B94340"/>
    <w:rsid w:val="00B94358"/>
    <w:rsid w:val="00B945CC"/>
    <w:rsid w:val="00B94663"/>
    <w:rsid w:val="00B94BA1"/>
    <w:rsid w:val="00B9537F"/>
    <w:rsid w:val="00B9547A"/>
    <w:rsid w:val="00B954B5"/>
    <w:rsid w:val="00B95978"/>
    <w:rsid w:val="00B95AA9"/>
    <w:rsid w:val="00B95CE1"/>
    <w:rsid w:val="00B95ECC"/>
    <w:rsid w:val="00B960E0"/>
    <w:rsid w:val="00B964DC"/>
    <w:rsid w:val="00B9665F"/>
    <w:rsid w:val="00B9686F"/>
    <w:rsid w:val="00B96CDD"/>
    <w:rsid w:val="00B96E8E"/>
    <w:rsid w:val="00B96F1D"/>
    <w:rsid w:val="00B974D3"/>
    <w:rsid w:val="00B97954"/>
    <w:rsid w:val="00B97983"/>
    <w:rsid w:val="00B97A51"/>
    <w:rsid w:val="00B97F95"/>
    <w:rsid w:val="00BA00E9"/>
    <w:rsid w:val="00BA01A2"/>
    <w:rsid w:val="00BA0AA6"/>
    <w:rsid w:val="00BA0DFE"/>
    <w:rsid w:val="00BA10B0"/>
    <w:rsid w:val="00BA14EA"/>
    <w:rsid w:val="00BA1686"/>
    <w:rsid w:val="00BA16E7"/>
    <w:rsid w:val="00BA1704"/>
    <w:rsid w:val="00BA1726"/>
    <w:rsid w:val="00BA216A"/>
    <w:rsid w:val="00BA2313"/>
    <w:rsid w:val="00BA2358"/>
    <w:rsid w:val="00BA271B"/>
    <w:rsid w:val="00BA29A7"/>
    <w:rsid w:val="00BA2B00"/>
    <w:rsid w:val="00BA2CCE"/>
    <w:rsid w:val="00BA2D57"/>
    <w:rsid w:val="00BA2DC3"/>
    <w:rsid w:val="00BA307F"/>
    <w:rsid w:val="00BA30DE"/>
    <w:rsid w:val="00BA31B7"/>
    <w:rsid w:val="00BA3246"/>
    <w:rsid w:val="00BA32C2"/>
    <w:rsid w:val="00BA36A3"/>
    <w:rsid w:val="00BA3763"/>
    <w:rsid w:val="00BA3854"/>
    <w:rsid w:val="00BA3932"/>
    <w:rsid w:val="00BA398A"/>
    <w:rsid w:val="00BA3E26"/>
    <w:rsid w:val="00BA437B"/>
    <w:rsid w:val="00BA4860"/>
    <w:rsid w:val="00BA4AC9"/>
    <w:rsid w:val="00BA5133"/>
    <w:rsid w:val="00BA51A5"/>
    <w:rsid w:val="00BA55EE"/>
    <w:rsid w:val="00BA57E5"/>
    <w:rsid w:val="00BA5B5F"/>
    <w:rsid w:val="00BA5CC6"/>
    <w:rsid w:val="00BA5D9A"/>
    <w:rsid w:val="00BA5F9A"/>
    <w:rsid w:val="00BA60EA"/>
    <w:rsid w:val="00BA62BF"/>
    <w:rsid w:val="00BA635E"/>
    <w:rsid w:val="00BA6941"/>
    <w:rsid w:val="00BA6A1E"/>
    <w:rsid w:val="00BA6DD1"/>
    <w:rsid w:val="00BA6E5D"/>
    <w:rsid w:val="00BA7188"/>
    <w:rsid w:val="00BA71E7"/>
    <w:rsid w:val="00BA73A2"/>
    <w:rsid w:val="00BA75E8"/>
    <w:rsid w:val="00BA7605"/>
    <w:rsid w:val="00BA7A96"/>
    <w:rsid w:val="00BA7B16"/>
    <w:rsid w:val="00BA7EDE"/>
    <w:rsid w:val="00BB0087"/>
    <w:rsid w:val="00BB00EF"/>
    <w:rsid w:val="00BB033B"/>
    <w:rsid w:val="00BB0493"/>
    <w:rsid w:val="00BB04AC"/>
    <w:rsid w:val="00BB04D0"/>
    <w:rsid w:val="00BB072B"/>
    <w:rsid w:val="00BB0AA3"/>
    <w:rsid w:val="00BB0E98"/>
    <w:rsid w:val="00BB0F46"/>
    <w:rsid w:val="00BB1128"/>
    <w:rsid w:val="00BB1281"/>
    <w:rsid w:val="00BB1506"/>
    <w:rsid w:val="00BB151D"/>
    <w:rsid w:val="00BB1594"/>
    <w:rsid w:val="00BB1BCB"/>
    <w:rsid w:val="00BB1F2D"/>
    <w:rsid w:val="00BB21C1"/>
    <w:rsid w:val="00BB226E"/>
    <w:rsid w:val="00BB2631"/>
    <w:rsid w:val="00BB28E5"/>
    <w:rsid w:val="00BB2F16"/>
    <w:rsid w:val="00BB3279"/>
    <w:rsid w:val="00BB3422"/>
    <w:rsid w:val="00BB3456"/>
    <w:rsid w:val="00BB3462"/>
    <w:rsid w:val="00BB3664"/>
    <w:rsid w:val="00BB3CF4"/>
    <w:rsid w:val="00BB3DB4"/>
    <w:rsid w:val="00BB405A"/>
    <w:rsid w:val="00BB40DB"/>
    <w:rsid w:val="00BB4160"/>
    <w:rsid w:val="00BB468D"/>
    <w:rsid w:val="00BB47A3"/>
    <w:rsid w:val="00BB489C"/>
    <w:rsid w:val="00BB49DD"/>
    <w:rsid w:val="00BB4D19"/>
    <w:rsid w:val="00BB5225"/>
    <w:rsid w:val="00BB528A"/>
    <w:rsid w:val="00BB53CA"/>
    <w:rsid w:val="00BB541D"/>
    <w:rsid w:val="00BB56C6"/>
    <w:rsid w:val="00BB5803"/>
    <w:rsid w:val="00BB596A"/>
    <w:rsid w:val="00BB5A02"/>
    <w:rsid w:val="00BB5B21"/>
    <w:rsid w:val="00BB5C1B"/>
    <w:rsid w:val="00BB5C31"/>
    <w:rsid w:val="00BB5D05"/>
    <w:rsid w:val="00BB5FF2"/>
    <w:rsid w:val="00BB60D8"/>
    <w:rsid w:val="00BB6615"/>
    <w:rsid w:val="00BB6959"/>
    <w:rsid w:val="00BB69C4"/>
    <w:rsid w:val="00BB6D62"/>
    <w:rsid w:val="00BB6DE3"/>
    <w:rsid w:val="00BB6EAF"/>
    <w:rsid w:val="00BB6EBA"/>
    <w:rsid w:val="00BB7022"/>
    <w:rsid w:val="00BB706A"/>
    <w:rsid w:val="00BB73B3"/>
    <w:rsid w:val="00BB7545"/>
    <w:rsid w:val="00BB79EC"/>
    <w:rsid w:val="00BB7A97"/>
    <w:rsid w:val="00BB7D3C"/>
    <w:rsid w:val="00BB7F13"/>
    <w:rsid w:val="00BC00F8"/>
    <w:rsid w:val="00BC01A7"/>
    <w:rsid w:val="00BC01CB"/>
    <w:rsid w:val="00BC0300"/>
    <w:rsid w:val="00BC05A7"/>
    <w:rsid w:val="00BC06ED"/>
    <w:rsid w:val="00BC0A21"/>
    <w:rsid w:val="00BC0B19"/>
    <w:rsid w:val="00BC0BCF"/>
    <w:rsid w:val="00BC0F34"/>
    <w:rsid w:val="00BC1032"/>
    <w:rsid w:val="00BC1071"/>
    <w:rsid w:val="00BC10D5"/>
    <w:rsid w:val="00BC15FA"/>
    <w:rsid w:val="00BC17E2"/>
    <w:rsid w:val="00BC17EF"/>
    <w:rsid w:val="00BC1EA8"/>
    <w:rsid w:val="00BC233C"/>
    <w:rsid w:val="00BC2786"/>
    <w:rsid w:val="00BC2D05"/>
    <w:rsid w:val="00BC2FF9"/>
    <w:rsid w:val="00BC326D"/>
    <w:rsid w:val="00BC326E"/>
    <w:rsid w:val="00BC34FB"/>
    <w:rsid w:val="00BC354A"/>
    <w:rsid w:val="00BC35F0"/>
    <w:rsid w:val="00BC37C4"/>
    <w:rsid w:val="00BC37EB"/>
    <w:rsid w:val="00BC3894"/>
    <w:rsid w:val="00BC3994"/>
    <w:rsid w:val="00BC3B14"/>
    <w:rsid w:val="00BC42C5"/>
    <w:rsid w:val="00BC4374"/>
    <w:rsid w:val="00BC4602"/>
    <w:rsid w:val="00BC477E"/>
    <w:rsid w:val="00BC4841"/>
    <w:rsid w:val="00BC48D8"/>
    <w:rsid w:val="00BC48E8"/>
    <w:rsid w:val="00BC4A52"/>
    <w:rsid w:val="00BC4CF1"/>
    <w:rsid w:val="00BC4D38"/>
    <w:rsid w:val="00BC51E6"/>
    <w:rsid w:val="00BC5257"/>
    <w:rsid w:val="00BC547A"/>
    <w:rsid w:val="00BC54BD"/>
    <w:rsid w:val="00BC570D"/>
    <w:rsid w:val="00BC5A79"/>
    <w:rsid w:val="00BC5CE9"/>
    <w:rsid w:val="00BC5D30"/>
    <w:rsid w:val="00BC5F6B"/>
    <w:rsid w:val="00BC5FF3"/>
    <w:rsid w:val="00BC626D"/>
    <w:rsid w:val="00BC65CD"/>
    <w:rsid w:val="00BC6C2C"/>
    <w:rsid w:val="00BC6C54"/>
    <w:rsid w:val="00BC6D81"/>
    <w:rsid w:val="00BC6EBB"/>
    <w:rsid w:val="00BC7427"/>
    <w:rsid w:val="00BC7590"/>
    <w:rsid w:val="00BC75CA"/>
    <w:rsid w:val="00BC7728"/>
    <w:rsid w:val="00BC78B3"/>
    <w:rsid w:val="00BD00A5"/>
    <w:rsid w:val="00BD033C"/>
    <w:rsid w:val="00BD0423"/>
    <w:rsid w:val="00BD049A"/>
    <w:rsid w:val="00BD08BE"/>
    <w:rsid w:val="00BD0919"/>
    <w:rsid w:val="00BD154C"/>
    <w:rsid w:val="00BD1617"/>
    <w:rsid w:val="00BD165D"/>
    <w:rsid w:val="00BD16F5"/>
    <w:rsid w:val="00BD17A0"/>
    <w:rsid w:val="00BD1814"/>
    <w:rsid w:val="00BD1C99"/>
    <w:rsid w:val="00BD1E39"/>
    <w:rsid w:val="00BD1EE4"/>
    <w:rsid w:val="00BD2364"/>
    <w:rsid w:val="00BD247A"/>
    <w:rsid w:val="00BD24C0"/>
    <w:rsid w:val="00BD258A"/>
    <w:rsid w:val="00BD25BB"/>
    <w:rsid w:val="00BD271B"/>
    <w:rsid w:val="00BD2930"/>
    <w:rsid w:val="00BD2996"/>
    <w:rsid w:val="00BD2BCD"/>
    <w:rsid w:val="00BD2D92"/>
    <w:rsid w:val="00BD2DCA"/>
    <w:rsid w:val="00BD30C7"/>
    <w:rsid w:val="00BD35BB"/>
    <w:rsid w:val="00BD36F7"/>
    <w:rsid w:val="00BD395B"/>
    <w:rsid w:val="00BD39EB"/>
    <w:rsid w:val="00BD3AD3"/>
    <w:rsid w:val="00BD3AD8"/>
    <w:rsid w:val="00BD3EE3"/>
    <w:rsid w:val="00BD4035"/>
    <w:rsid w:val="00BD4098"/>
    <w:rsid w:val="00BD46D9"/>
    <w:rsid w:val="00BD4D8E"/>
    <w:rsid w:val="00BD4DE0"/>
    <w:rsid w:val="00BD4F0E"/>
    <w:rsid w:val="00BD52D8"/>
    <w:rsid w:val="00BD5513"/>
    <w:rsid w:val="00BD56DB"/>
    <w:rsid w:val="00BD5A56"/>
    <w:rsid w:val="00BD5ABC"/>
    <w:rsid w:val="00BD5C70"/>
    <w:rsid w:val="00BD5FC2"/>
    <w:rsid w:val="00BD6055"/>
    <w:rsid w:val="00BD606D"/>
    <w:rsid w:val="00BD6117"/>
    <w:rsid w:val="00BD63C4"/>
    <w:rsid w:val="00BD67FF"/>
    <w:rsid w:val="00BD690D"/>
    <w:rsid w:val="00BD6A17"/>
    <w:rsid w:val="00BD7157"/>
    <w:rsid w:val="00BD7257"/>
    <w:rsid w:val="00BD7403"/>
    <w:rsid w:val="00BD7495"/>
    <w:rsid w:val="00BD74FD"/>
    <w:rsid w:val="00BD772A"/>
    <w:rsid w:val="00BD77AB"/>
    <w:rsid w:val="00BD79DC"/>
    <w:rsid w:val="00BE00CE"/>
    <w:rsid w:val="00BE00FC"/>
    <w:rsid w:val="00BE0531"/>
    <w:rsid w:val="00BE0A6E"/>
    <w:rsid w:val="00BE11F8"/>
    <w:rsid w:val="00BE16DC"/>
    <w:rsid w:val="00BE19D0"/>
    <w:rsid w:val="00BE1B4D"/>
    <w:rsid w:val="00BE1BEE"/>
    <w:rsid w:val="00BE1D1D"/>
    <w:rsid w:val="00BE2102"/>
    <w:rsid w:val="00BE2285"/>
    <w:rsid w:val="00BE22D4"/>
    <w:rsid w:val="00BE2F26"/>
    <w:rsid w:val="00BE32B2"/>
    <w:rsid w:val="00BE394C"/>
    <w:rsid w:val="00BE3A00"/>
    <w:rsid w:val="00BE3D8A"/>
    <w:rsid w:val="00BE4449"/>
    <w:rsid w:val="00BE4D2F"/>
    <w:rsid w:val="00BE4D9E"/>
    <w:rsid w:val="00BE4DBF"/>
    <w:rsid w:val="00BE4F27"/>
    <w:rsid w:val="00BE545B"/>
    <w:rsid w:val="00BE5461"/>
    <w:rsid w:val="00BE54B8"/>
    <w:rsid w:val="00BE5556"/>
    <w:rsid w:val="00BE559B"/>
    <w:rsid w:val="00BE565A"/>
    <w:rsid w:val="00BE5802"/>
    <w:rsid w:val="00BE5F17"/>
    <w:rsid w:val="00BE61AD"/>
    <w:rsid w:val="00BE629D"/>
    <w:rsid w:val="00BE635D"/>
    <w:rsid w:val="00BE66D5"/>
    <w:rsid w:val="00BE66E8"/>
    <w:rsid w:val="00BE6A0B"/>
    <w:rsid w:val="00BE6B9F"/>
    <w:rsid w:val="00BE6FB2"/>
    <w:rsid w:val="00BE7517"/>
    <w:rsid w:val="00BE75CD"/>
    <w:rsid w:val="00BE75EC"/>
    <w:rsid w:val="00BE78B2"/>
    <w:rsid w:val="00BE7AC1"/>
    <w:rsid w:val="00BE7B4D"/>
    <w:rsid w:val="00BE7F57"/>
    <w:rsid w:val="00BF0023"/>
    <w:rsid w:val="00BF0237"/>
    <w:rsid w:val="00BF0258"/>
    <w:rsid w:val="00BF073F"/>
    <w:rsid w:val="00BF0A63"/>
    <w:rsid w:val="00BF10BC"/>
    <w:rsid w:val="00BF1152"/>
    <w:rsid w:val="00BF12EB"/>
    <w:rsid w:val="00BF140A"/>
    <w:rsid w:val="00BF1853"/>
    <w:rsid w:val="00BF1B82"/>
    <w:rsid w:val="00BF1E02"/>
    <w:rsid w:val="00BF232E"/>
    <w:rsid w:val="00BF2528"/>
    <w:rsid w:val="00BF269A"/>
    <w:rsid w:val="00BF2798"/>
    <w:rsid w:val="00BF2C61"/>
    <w:rsid w:val="00BF2FEE"/>
    <w:rsid w:val="00BF3517"/>
    <w:rsid w:val="00BF358A"/>
    <w:rsid w:val="00BF3756"/>
    <w:rsid w:val="00BF3836"/>
    <w:rsid w:val="00BF3D5C"/>
    <w:rsid w:val="00BF3E74"/>
    <w:rsid w:val="00BF4267"/>
    <w:rsid w:val="00BF45C8"/>
    <w:rsid w:val="00BF498B"/>
    <w:rsid w:val="00BF4B69"/>
    <w:rsid w:val="00BF4D28"/>
    <w:rsid w:val="00BF4F8D"/>
    <w:rsid w:val="00BF5032"/>
    <w:rsid w:val="00BF52CF"/>
    <w:rsid w:val="00BF5367"/>
    <w:rsid w:val="00BF53AC"/>
    <w:rsid w:val="00BF544C"/>
    <w:rsid w:val="00BF5600"/>
    <w:rsid w:val="00BF5633"/>
    <w:rsid w:val="00BF5D83"/>
    <w:rsid w:val="00BF60DF"/>
    <w:rsid w:val="00BF61CB"/>
    <w:rsid w:val="00BF6448"/>
    <w:rsid w:val="00BF6577"/>
    <w:rsid w:val="00BF66D6"/>
    <w:rsid w:val="00BF671E"/>
    <w:rsid w:val="00BF6AD4"/>
    <w:rsid w:val="00BF6BC6"/>
    <w:rsid w:val="00BF7136"/>
    <w:rsid w:val="00BF714B"/>
    <w:rsid w:val="00BF72DD"/>
    <w:rsid w:val="00BF734C"/>
    <w:rsid w:val="00BF73A9"/>
    <w:rsid w:val="00BF779A"/>
    <w:rsid w:val="00BF7936"/>
    <w:rsid w:val="00BF7A7A"/>
    <w:rsid w:val="00BF7E29"/>
    <w:rsid w:val="00C00866"/>
    <w:rsid w:val="00C0097B"/>
    <w:rsid w:val="00C00A8D"/>
    <w:rsid w:val="00C00B0C"/>
    <w:rsid w:val="00C00C27"/>
    <w:rsid w:val="00C00D4E"/>
    <w:rsid w:val="00C00DC2"/>
    <w:rsid w:val="00C00EB4"/>
    <w:rsid w:val="00C00F66"/>
    <w:rsid w:val="00C0155E"/>
    <w:rsid w:val="00C015E4"/>
    <w:rsid w:val="00C01C5C"/>
    <w:rsid w:val="00C01FEE"/>
    <w:rsid w:val="00C02148"/>
    <w:rsid w:val="00C023B0"/>
    <w:rsid w:val="00C02639"/>
    <w:rsid w:val="00C028D3"/>
    <w:rsid w:val="00C028FF"/>
    <w:rsid w:val="00C02C10"/>
    <w:rsid w:val="00C02EAE"/>
    <w:rsid w:val="00C02FCF"/>
    <w:rsid w:val="00C033D6"/>
    <w:rsid w:val="00C03421"/>
    <w:rsid w:val="00C03948"/>
    <w:rsid w:val="00C039A9"/>
    <w:rsid w:val="00C03A88"/>
    <w:rsid w:val="00C04011"/>
    <w:rsid w:val="00C044FC"/>
    <w:rsid w:val="00C0464A"/>
    <w:rsid w:val="00C047BC"/>
    <w:rsid w:val="00C04909"/>
    <w:rsid w:val="00C0492D"/>
    <w:rsid w:val="00C04B4D"/>
    <w:rsid w:val="00C04B77"/>
    <w:rsid w:val="00C04BE8"/>
    <w:rsid w:val="00C04CCD"/>
    <w:rsid w:val="00C04D4C"/>
    <w:rsid w:val="00C04E36"/>
    <w:rsid w:val="00C04E61"/>
    <w:rsid w:val="00C04F26"/>
    <w:rsid w:val="00C05137"/>
    <w:rsid w:val="00C0553A"/>
    <w:rsid w:val="00C0569B"/>
    <w:rsid w:val="00C056BF"/>
    <w:rsid w:val="00C056CF"/>
    <w:rsid w:val="00C05745"/>
    <w:rsid w:val="00C05901"/>
    <w:rsid w:val="00C05D26"/>
    <w:rsid w:val="00C05D48"/>
    <w:rsid w:val="00C05DED"/>
    <w:rsid w:val="00C05FA2"/>
    <w:rsid w:val="00C06315"/>
    <w:rsid w:val="00C06398"/>
    <w:rsid w:val="00C0639D"/>
    <w:rsid w:val="00C06552"/>
    <w:rsid w:val="00C06608"/>
    <w:rsid w:val="00C06832"/>
    <w:rsid w:val="00C0694D"/>
    <w:rsid w:val="00C070A9"/>
    <w:rsid w:val="00C0768E"/>
    <w:rsid w:val="00C07797"/>
    <w:rsid w:val="00C07909"/>
    <w:rsid w:val="00C07ABF"/>
    <w:rsid w:val="00C07D6C"/>
    <w:rsid w:val="00C07DE2"/>
    <w:rsid w:val="00C07E02"/>
    <w:rsid w:val="00C07FA6"/>
    <w:rsid w:val="00C1000E"/>
    <w:rsid w:val="00C106CA"/>
    <w:rsid w:val="00C10FC0"/>
    <w:rsid w:val="00C11475"/>
    <w:rsid w:val="00C114D7"/>
    <w:rsid w:val="00C11569"/>
    <w:rsid w:val="00C11677"/>
    <w:rsid w:val="00C11B15"/>
    <w:rsid w:val="00C12193"/>
    <w:rsid w:val="00C121CF"/>
    <w:rsid w:val="00C12499"/>
    <w:rsid w:val="00C129FF"/>
    <w:rsid w:val="00C12C23"/>
    <w:rsid w:val="00C12CAF"/>
    <w:rsid w:val="00C1312C"/>
    <w:rsid w:val="00C133DD"/>
    <w:rsid w:val="00C134B6"/>
    <w:rsid w:val="00C136C6"/>
    <w:rsid w:val="00C13991"/>
    <w:rsid w:val="00C13B7A"/>
    <w:rsid w:val="00C14353"/>
    <w:rsid w:val="00C143F9"/>
    <w:rsid w:val="00C14521"/>
    <w:rsid w:val="00C14718"/>
    <w:rsid w:val="00C14A35"/>
    <w:rsid w:val="00C14FC6"/>
    <w:rsid w:val="00C150B5"/>
    <w:rsid w:val="00C15411"/>
    <w:rsid w:val="00C1541D"/>
    <w:rsid w:val="00C1563B"/>
    <w:rsid w:val="00C15940"/>
    <w:rsid w:val="00C159FD"/>
    <w:rsid w:val="00C15DDB"/>
    <w:rsid w:val="00C15EDF"/>
    <w:rsid w:val="00C15FF5"/>
    <w:rsid w:val="00C1650D"/>
    <w:rsid w:val="00C1659B"/>
    <w:rsid w:val="00C16788"/>
    <w:rsid w:val="00C16A30"/>
    <w:rsid w:val="00C16C16"/>
    <w:rsid w:val="00C16C74"/>
    <w:rsid w:val="00C16CB2"/>
    <w:rsid w:val="00C16CBA"/>
    <w:rsid w:val="00C16DC2"/>
    <w:rsid w:val="00C1705E"/>
    <w:rsid w:val="00C172E4"/>
    <w:rsid w:val="00C175B7"/>
    <w:rsid w:val="00C17641"/>
    <w:rsid w:val="00C17661"/>
    <w:rsid w:val="00C177E8"/>
    <w:rsid w:val="00C17B24"/>
    <w:rsid w:val="00C17D6A"/>
    <w:rsid w:val="00C17DF2"/>
    <w:rsid w:val="00C17E46"/>
    <w:rsid w:val="00C20428"/>
    <w:rsid w:val="00C204B0"/>
    <w:rsid w:val="00C20636"/>
    <w:rsid w:val="00C207B0"/>
    <w:rsid w:val="00C20DD2"/>
    <w:rsid w:val="00C20EB0"/>
    <w:rsid w:val="00C2172A"/>
    <w:rsid w:val="00C21B98"/>
    <w:rsid w:val="00C21D77"/>
    <w:rsid w:val="00C21EAF"/>
    <w:rsid w:val="00C21F3F"/>
    <w:rsid w:val="00C220A3"/>
    <w:rsid w:val="00C220D8"/>
    <w:rsid w:val="00C221CB"/>
    <w:rsid w:val="00C22268"/>
    <w:rsid w:val="00C222A4"/>
    <w:rsid w:val="00C225CA"/>
    <w:rsid w:val="00C225EF"/>
    <w:rsid w:val="00C2272E"/>
    <w:rsid w:val="00C22852"/>
    <w:rsid w:val="00C2314D"/>
    <w:rsid w:val="00C231A7"/>
    <w:rsid w:val="00C23268"/>
    <w:rsid w:val="00C23310"/>
    <w:rsid w:val="00C23370"/>
    <w:rsid w:val="00C236C8"/>
    <w:rsid w:val="00C236EF"/>
    <w:rsid w:val="00C23FC6"/>
    <w:rsid w:val="00C24311"/>
    <w:rsid w:val="00C2441E"/>
    <w:rsid w:val="00C24862"/>
    <w:rsid w:val="00C24B55"/>
    <w:rsid w:val="00C24D9F"/>
    <w:rsid w:val="00C25807"/>
    <w:rsid w:val="00C2593D"/>
    <w:rsid w:val="00C25DE3"/>
    <w:rsid w:val="00C25EBD"/>
    <w:rsid w:val="00C261EB"/>
    <w:rsid w:val="00C26DDE"/>
    <w:rsid w:val="00C26F1A"/>
    <w:rsid w:val="00C27297"/>
    <w:rsid w:val="00C2742D"/>
    <w:rsid w:val="00C274D4"/>
    <w:rsid w:val="00C275E6"/>
    <w:rsid w:val="00C27AB0"/>
    <w:rsid w:val="00C27C0E"/>
    <w:rsid w:val="00C27DEE"/>
    <w:rsid w:val="00C303DC"/>
    <w:rsid w:val="00C303F5"/>
    <w:rsid w:val="00C30996"/>
    <w:rsid w:val="00C30A3A"/>
    <w:rsid w:val="00C31143"/>
    <w:rsid w:val="00C315D7"/>
    <w:rsid w:val="00C31B00"/>
    <w:rsid w:val="00C31B73"/>
    <w:rsid w:val="00C32054"/>
    <w:rsid w:val="00C32495"/>
    <w:rsid w:val="00C32560"/>
    <w:rsid w:val="00C3275F"/>
    <w:rsid w:val="00C32818"/>
    <w:rsid w:val="00C32821"/>
    <w:rsid w:val="00C3299B"/>
    <w:rsid w:val="00C32E87"/>
    <w:rsid w:val="00C3376A"/>
    <w:rsid w:val="00C337DF"/>
    <w:rsid w:val="00C33E9B"/>
    <w:rsid w:val="00C33F78"/>
    <w:rsid w:val="00C3402D"/>
    <w:rsid w:val="00C341B5"/>
    <w:rsid w:val="00C3465B"/>
    <w:rsid w:val="00C3475F"/>
    <w:rsid w:val="00C347EA"/>
    <w:rsid w:val="00C3486E"/>
    <w:rsid w:val="00C349FD"/>
    <w:rsid w:val="00C34B77"/>
    <w:rsid w:val="00C34D79"/>
    <w:rsid w:val="00C34F8A"/>
    <w:rsid w:val="00C34F90"/>
    <w:rsid w:val="00C34FEB"/>
    <w:rsid w:val="00C35041"/>
    <w:rsid w:val="00C3517A"/>
    <w:rsid w:val="00C351CD"/>
    <w:rsid w:val="00C35253"/>
    <w:rsid w:val="00C3559F"/>
    <w:rsid w:val="00C359DB"/>
    <w:rsid w:val="00C35A90"/>
    <w:rsid w:val="00C35F4B"/>
    <w:rsid w:val="00C36311"/>
    <w:rsid w:val="00C365ED"/>
    <w:rsid w:val="00C366BC"/>
    <w:rsid w:val="00C36AD9"/>
    <w:rsid w:val="00C36BBE"/>
    <w:rsid w:val="00C36C87"/>
    <w:rsid w:val="00C36D02"/>
    <w:rsid w:val="00C36D34"/>
    <w:rsid w:val="00C36DE4"/>
    <w:rsid w:val="00C37355"/>
    <w:rsid w:val="00C37460"/>
    <w:rsid w:val="00C37AE4"/>
    <w:rsid w:val="00C37C2B"/>
    <w:rsid w:val="00C37C7F"/>
    <w:rsid w:val="00C37F12"/>
    <w:rsid w:val="00C4007D"/>
    <w:rsid w:val="00C40163"/>
    <w:rsid w:val="00C40187"/>
    <w:rsid w:val="00C40248"/>
    <w:rsid w:val="00C4042D"/>
    <w:rsid w:val="00C404C7"/>
    <w:rsid w:val="00C40CB9"/>
    <w:rsid w:val="00C410A4"/>
    <w:rsid w:val="00C4146F"/>
    <w:rsid w:val="00C416B3"/>
    <w:rsid w:val="00C418C3"/>
    <w:rsid w:val="00C4198E"/>
    <w:rsid w:val="00C41DB1"/>
    <w:rsid w:val="00C41E01"/>
    <w:rsid w:val="00C41ED7"/>
    <w:rsid w:val="00C42128"/>
    <w:rsid w:val="00C4282D"/>
    <w:rsid w:val="00C42C8C"/>
    <w:rsid w:val="00C42DC6"/>
    <w:rsid w:val="00C43156"/>
    <w:rsid w:val="00C433E6"/>
    <w:rsid w:val="00C4345B"/>
    <w:rsid w:val="00C43992"/>
    <w:rsid w:val="00C43B1C"/>
    <w:rsid w:val="00C43E28"/>
    <w:rsid w:val="00C4437C"/>
    <w:rsid w:val="00C44641"/>
    <w:rsid w:val="00C4467D"/>
    <w:rsid w:val="00C4493D"/>
    <w:rsid w:val="00C44A10"/>
    <w:rsid w:val="00C44A57"/>
    <w:rsid w:val="00C44A74"/>
    <w:rsid w:val="00C44B08"/>
    <w:rsid w:val="00C44ECB"/>
    <w:rsid w:val="00C45109"/>
    <w:rsid w:val="00C45360"/>
    <w:rsid w:val="00C45487"/>
    <w:rsid w:val="00C45C0E"/>
    <w:rsid w:val="00C45C48"/>
    <w:rsid w:val="00C45C82"/>
    <w:rsid w:val="00C45CBD"/>
    <w:rsid w:val="00C45D57"/>
    <w:rsid w:val="00C45EDD"/>
    <w:rsid w:val="00C45F8C"/>
    <w:rsid w:val="00C46240"/>
    <w:rsid w:val="00C4629C"/>
    <w:rsid w:val="00C462A8"/>
    <w:rsid w:val="00C462EB"/>
    <w:rsid w:val="00C466A9"/>
    <w:rsid w:val="00C4673E"/>
    <w:rsid w:val="00C4686A"/>
    <w:rsid w:val="00C46B1B"/>
    <w:rsid w:val="00C46BFB"/>
    <w:rsid w:val="00C46F81"/>
    <w:rsid w:val="00C47013"/>
    <w:rsid w:val="00C47071"/>
    <w:rsid w:val="00C47188"/>
    <w:rsid w:val="00C472B6"/>
    <w:rsid w:val="00C47E19"/>
    <w:rsid w:val="00C47ED9"/>
    <w:rsid w:val="00C5004E"/>
    <w:rsid w:val="00C5010C"/>
    <w:rsid w:val="00C5015B"/>
    <w:rsid w:val="00C502F2"/>
    <w:rsid w:val="00C503FE"/>
    <w:rsid w:val="00C50642"/>
    <w:rsid w:val="00C50698"/>
    <w:rsid w:val="00C50A12"/>
    <w:rsid w:val="00C50A7C"/>
    <w:rsid w:val="00C50AD5"/>
    <w:rsid w:val="00C50BD9"/>
    <w:rsid w:val="00C50C05"/>
    <w:rsid w:val="00C50C41"/>
    <w:rsid w:val="00C50C8A"/>
    <w:rsid w:val="00C5118B"/>
    <w:rsid w:val="00C51236"/>
    <w:rsid w:val="00C51384"/>
    <w:rsid w:val="00C5164A"/>
    <w:rsid w:val="00C5174C"/>
    <w:rsid w:val="00C51A5B"/>
    <w:rsid w:val="00C51ABB"/>
    <w:rsid w:val="00C51BEF"/>
    <w:rsid w:val="00C51C84"/>
    <w:rsid w:val="00C51D5D"/>
    <w:rsid w:val="00C51F97"/>
    <w:rsid w:val="00C521D4"/>
    <w:rsid w:val="00C5238A"/>
    <w:rsid w:val="00C526D9"/>
    <w:rsid w:val="00C52AC4"/>
    <w:rsid w:val="00C52BC3"/>
    <w:rsid w:val="00C52C88"/>
    <w:rsid w:val="00C52EC7"/>
    <w:rsid w:val="00C52F14"/>
    <w:rsid w:val="00C53363"/>
    <w:rsid w:val="00C5340A"/>
    <w:rsid w:val="00C53462"/>
    <w:rsid w:val="00C534E7"/>
    <w:rsid w:val="00C536A6"/>
    <w:rsid w:val="00C5409B"/>
    <w:rsid w:val="00C54284"/>
    <w:rsid w:val="00C54B7A"/>
    <w:rsid w:val="00C54BA4"/>
    <w:rsid w:val="00C54BC7"/>
    <w:rsid w:val="00C54E3B"/>
    <w:rsid w:val="00C55200"/>
    <w:rsid w:val="00C55321"/>
    <w:rsid w:val="00C554CB"/>
    <w:rsid w:val="00C55520"/>
    <w:rsid w:val="00C55671"/>
    <w:rsid w:val="00C55861"/>
    <w:rsid w:val="00C55A37"/>
    <w:rsid w:val="00C55D6A"/>
    <w:rsid w:val="00C55E1F"/>
    <w:rsid w:val="00C55E53"/>
    <w:rsid w:val="00C560F7"/>
    <w:rsid w:val="00C562AB"/>
    <w:rsid w:val="00C56314"/>
    <w:rsid w:val="00C56615"/>
    <w:rsid w:val="00C56680"/>
    <w:rsid w:val="00C56763"/>
    <w:rsid w:val="00C5689B"/>
    <w:rsid w:val="00C568E3"/>
    <w:rsid w:val="00C56B49"/>
    <w:rsid w:val="00C56D14"/>
    <w:rsid w:val="00C56F64"/>
    <w:rsid w:val="00C572A2"/>
    <w:rsid w:val="00C5738F"/>
    <w:rsid w:val="00C573E9"/>
    <w:rsid w:val="00C573F9"/>
    <w:rsid w:val="00C575DF"/>
    <w:rsid w:val="00C5788A"/>
    <w:rsid w:val="00C57984"/>
    <w:rsid w:val="00C60152"/>
    <w:rsid w:val="00C60258"/>
    <w:rsid w:val="00C602FF"/>
    <w:rsid w:val="00C603CB"/>
    <w:rsid w:val="00C6076F"/>
    <w:rsid w:val="00C6127A"/>
    <w:rsid w:val="00C61555"/>
    <w:rsid w:val="00C61643"/>
    <w:rsid w:val="00C6167D"/>
    <w:rsid w:val="00C616CB"/>
    <w:rsid w:val="00C61878"/>
    <w:rsid w:val="00C61B6B"/>
    <w:rsid w:val="00C61F4F"/>
    <w:rsid w:val="00C622CC"/>
    <w:rsid w:val="00C623D9"/>
    <w:rsid w:val="00C626FC"/>
    <w:rsid w:val="00C627FB"/>
    <w:rsid w:val="00C62928"/>
    <w:rsid w:val="00C62977"/>
    <w:rsid w:val="00C62B1F"/>
    <w:rsid w:val="00C62CA1"/>
    <w:rsid w:val="00C62DBF"/>
    <w:rsid w:val="00C63221"/>
    <w:rsid w:val="00C634AB"/>
    <w:rsid w:val="00C63673"/>
    <w:rsid w:val="00C6370D"/>
    <w:rsid w:val="00C63778"/>
    <w:rsid w:val="00C6377F"/>
    <w:rsid w:val="00C637C9"/>
    <w:rsid w:val="00C63ADC"/>
    <w:rsid w:val="00C63CA0"/>
    <w:rsid w:val="00C63CFF"/>
    <w:rsid w:val="00C63E49"/>
    <w:rsid w:val="00C64000"/>
    <w:rsid w:val="00C642D8"/>
    <w:rsid w:val="00C64ADE"/>
    <w:rsid w:val="00C64C14"/>
    <w:rsid w:val="00C64EB5"/>
    <w:rsid w:val="00C64FCE"/>
    <w:rsid w:val="00C6518A"/>
    <w:rsid w:val="00C655D0"/>
    <w:rsid w:val="00C656F8"/>
    <w:rsid w:val="00C658C2"/>
    <w:rsid w:val="00C65DCD"/>
    <w:rsid w:val="00C65E9F"/>
    <w:rsid w:val="00C65EB4"/>
    <w:rsid w:val="00C65F2D"/>
    <w:rsid w:val="00C6604B"/>
    <w:rsid w:val="00C664FC"/>
    <w:rsid w:val="00C667BA"/>
    <w:rsid w:val="00C66810"/>
    <w:rsid w:val="00C668F0"/>
    <w:rsid w:val="00C66994"/>
    <w:rsid w:val="00C66A58"/>
    <w:rsid w:val="00C66B88"/>
    <w:rsid w:val="00C66BB8"/>
    <w:rsid w:val="00C66C6F"/>
    <w:rsid w:val="00C6705C"/>
    <w:rsid w:val="00C67112"/>
    <w:rsid w:val="00C67593"/>
    <w:rsid w:val="00C676BC"/>
    <w:rsid w:val="00C677FD"/>
    <w:rsid w:val="00C67861"/>
    <w:rsid w:val="00C678DB"/>
    <w:rsid w:val="00C6794A"/>
    <w:rsid w:val="00C70215"/>
    <w:rsid w:val="00C7027D"/>
    <w:rsid w:val="00C70437"/>
    <w:rsid w:val="00C704CC"/>
    <w:rsid w:val="00C7054D"/>
    <w:rsid w:val="00C7067E"/>
    <w:rsid w:val="00C70B50"/>
    <w:rsid w:val="00C70B82"/>
    <w:rsid w:val="00C70CC9"/>
    <w:rsid w:val="00C70EF0"/>
    <w:rsid w:val="00C715A7"/>
    <w:rsid w:val="00C715F7"/>
    <w:rsid w:val="00C7161C"/>
    <w:rsid w:val="00C7210A"/>
    <w:rsid w:val="00C721C6"/>
    <w:rsid w:val="00C723A7"/>
    <w:rsid w:val="00C72475"/>
    <w:rsid w:val="00C72548"/>
    <w:rsid w:val="00C7259D"/>
    <w:rsid w:val="00C725A6"/>
    <w:rsid w:val="00C72A5A"/>
    <w:rsid w:val="00C72AD6"/>
    <w:rsid w:val="00C72FA6"/>
    <w:rsid w:val="00C73396"/>
    <w:rsid w:val="00C7354E"/>
    <w:rsid w:val="00C73719"/>
    <w:rsid w:val="00C737CA"/>
    <w:rsid w:val="00C738D7"/>
    <w:rsid w:val="00C73B7A"/>
    <w:rsid w:val="00C73C50"/>
    <w:rsid w:val="00C73E4F"/>
    <w:rsid w:val="00C73EF9"/>
    <w:rsid w:val="00C74140"/>
    <w:rsid w:val="00C7440C"/>
    <w:rsid w:val="00C744A1"/>
    <w:rsid w:val="00C7451A"/>
    <w:rsid w:val="00C74562"/>
    <w:rsid w:val="00C7479D"/>
    <w:rsid w:val="00C74917"/>
    <w:rsid w:val="00C74A68"/>
    <w:rsid w:val="00C74C46"/>
    <w:rsid w:val="00C74C9F"/>
    <w:rsid w:val="00C74DDB"/>
    <w:rsid w:val="00C750B6"/>
    <w:rsid w:val="00C754A8"/>
    <w:rsid w:val="00C755EB"/>
    <w:rsid w:val="00C75631"/>
    <w:rsid w:val="00C756B9"/>
    <w:rsid w:val="00C759F2"/>
    <w:rsid w:val="00C75ADA"/>
    <w:rsid w:val="00C75C7A"/>
    <w:rsid w:val="00C75C8B"/>
    <w:rsid w:val="00C75EE1"/>
    <w:rsid w:val="00C75F38"/>
    <w:rsid w:val="00C75FAC"/>
    <w:rsid w:val="00C7654E"/>
    <w:rsid w:val="00C767A5"/>
    <w:rsid w:val="00C768C6"/>
    <w:rsid w:val="00C76BBC"/>
    <w:rsid w:val="00C76CBF"/>
    <w:rsid w:val="00C76CE8"/>
    <w:rsid w:val="00C76EDE"/>
    <w:rsid w:val="00C76F97"/>
    <w:rsid w:val="00C76F9B"/>
    <w:rsid w:val="00C771C4"/>
    <w:rsid w:val="00C77481"/>
    <w:rsid w:val="00C77677"/>
    <w:rsid w:val="00C777F0"/>
    <w:rsid w:val="00C77D31"/>
    <w:rsid w:val="00C77D47"/>
    <w:rsid w:val="00C77F6D"/>
    <w:rsid w:val="00C77FD0"/>
    <w:rsid w:val="00C80294"/>
    <w:rsid w:val="00C805C8"/>
    <w:rsid w:val="00C80670"/>
    <w:rsid w:val="00C80B9E"/>
    <w:rsid w:val="00C80D1A"/>
    <w:rsid w:val="00C815BC"/>
    <w:rsid w:val="00C81791"/>
    <w:rsid w:val="00C81BA3"/>
    <w:rsid w:val="00C81BCC"/>
    <w:rsid w:val="00C81C21"/>
    <w:rsid w:val="00C81C32"/>
    <w:rsid w:val="00C81C47"/>
    <w:rsid w:val="00C821FF"/>
    <w:rsid w:val="00C82376"/>
    <w:rsid w:val="00C823B2"/>
    <w:rsid w:val="00C8254E"/>
    <w:rsid w:val="00C8277F"/>
    <w:rsid w:val="00C82CD2"/>
    <w:rsid w:val="00C82FEE"/>
    <w:rsid w:val="00C8307C"/>
    <w:rsid w:val="00C83110"/>
    <w:rsid w:val="00C83245"/>
    <w:rsid w:val="00C83702"/>
    <w:rsid w:val="00C83912"/>
    <w:rsid w:val="00C83BF4"/>
    <w:rsid w:val="00C83E60"/>
    <w:rsid w:val="00C83EFF"/>
    <w:rsid w:val="00C8414B"/>
    <w:rsid w:val="00C84460"/>
    <w:rsid w:val="00C84496"/>
    <w:rsid w:val="00C84518"/>
    <w:rsid w:val="00C84986"/>
    <w:rsid w:val="00C84ACA"/>
    <w:rsid w:val="00C84C28"/>
    <w:rsid w:val="00C850FF"/>
    <w:rsid w:val="00C851AE"/>
    <w:rsid w:val="00C8532E"/>
    <w:rsid w:val="00C85335"/>
    <w:rsid w:val="00C853E4"/>
    <w:rsid w:val="00C85496"/>
    <w:rsid w:val="00C8557D"/>
    <w:rsid w:val="00C8562A"/>
    <w:rsid w:val="00C85BCD"/>
    <w:rsid w:val="00C85DAD"/>
    <w:rsid w:val="00C85F32"/>
    <w:rsid w:val="00C86349"/>
    <w:rsid w:val="00C86555"/>
    <w:rsid w:val="00C8660B"/>
    <w:rsid w:val="00C867A9"/>
    <w:rsid w:val="00C86A76"/>
    <w:rsid w:val="00C86E94"/>
    <w:rsid w:val="00C871FF"/>
    <w:rsid w:val="00C87276"/>
    <w:rsid w:val="00C873CF"/>
    <w:rsid w:val="00C87517"/>
    <w:rsid w:val="00C87687"/>
    <w:rsid w:val="00C877DF"/>
    <w:rsid w:val="00C877FC"/>
    <w:rsid w:val="00C87C0F"/>
    <w:rsid w:val="00C87C39"/>
    <w:rsid w:val="00C87D22"/>
    <w:rsid w:val="00C87D38"/>
    <w:rsid w:val="00C87EC6"/>
    <w:rsid w:val="00C903EA"/>
    <w:rsid w:val="00C904F5"/>
    <w:rsid w:val="00C90760"/>
    <w:rsid w:val="00C90821"/>
    <w:rsid w:val="00C90922"/>
    <w:rsid w:val="00C90A22"/>
    <w:rsid w:val="00C90A3A"/>
    <w:rsid w:val="00C90AF6"/>
    <w:rsid w:val="00C90B6A"/>
    <w:rsid w:val="00C90C0E"/>
    <w:rsid w:val="00C91261"/>
    <w:rsid w:val="00C914AD"/>
    <w:rsid w:val="00C914E0"/>
    <w:rsid w:val="00C91698"/>
    <w:rsid w:val="00C916BD"/>
    <w:rsid w:val="00C916E2"/>
    <w:rsid w:val="00C9181A"/>
    <w:rsid w:val="00C91B56"/>
    <w:rsid w:val="00C91E7E"/>
    <w:rsid w:val="00C91E88"/>
    <w:rsid w:val="00C9204D"/>
    <w:rsid w:val="00C92118"/>
    <w:rsid w:val="00C921DA"/>
    <w:rsid w:val="00C92277"/>
    <w:rsid w:val="00C92446"/>
    <w:rsid w:val="00C924C4"/>
    <w:rsid w:val="00C92521"/>
    <w:rsid w:val="00C92977"/>
    <w:rsid w:val="00C92B76"/>
    <w:rsid w:val="00C92EAC"/>
    <w:rsid w:val="00C92EEF"/>
    <w:rsid w:val="00C92FBD"/>
    <w:rsid w:val="00C93026"/>
    <w:rsid w:val="00C93197"/>
    <w:rsid w:val="00C93303"/>
    <w:rsid w:val="00C93349"/>
    <w:rsid w:val="00C936A9"/>
    <w:rsid w:val="00C93730"/>
    <w:rsid w:val="00C938CD"/>
    <w:rsid w:val="00C93BF5"/>
    <w:rsid w:val="00C93EDC"/>
    <w:rsid w:val="00C93EF4"/>
    <w:rsid w:val="00C940CD"/>
    <w:rsid w:val="00C9422E"/>
    <w:rsid w:val="00C942B1"/>
    <w:rsid w:val="00C9487C"/>
    <w:rsid w:val="00C94C57"/>
    <w:rsid w:val="00C94F80"/>
    <w:rsid w:val="00C952C9"/>
    <w:rsid w:val="00C954C1"/>
    <w:rsid w:val="00C95E73"/>
    <w:rsid w:val="00C95FCF"/>
    <w:rsid w:val="00C96137"/>
    <w:rsid w:val="00C965B5"/>
    <w:rsid w:val="00C966B1"/>
    <w:rsid w:val="00C96881"/>
    <w:rsid w:val="00C9688C"/>
    <w:rsid w:val="00C96893"/>
    <w:rsid w:val="00C96B37"/>
    <w:rsid w:val="00C9744C"/>
    <w:rsid w:val="00C976C3"/>
    <w:rsid w:val="00C979BB"/>
    <w:rsid w:val="00C97BB4"/>
    <w:rsid w:val="00CA00D9"/>
    <w:rsid w:val="00CA046E"/>
    <w:rsid w:val="00CA04F0"/>
    <w:rsid w:val="00CA0976"/>
    <w:rsid w:val="00CA0B4F"/>
    <w:rsid w:val="00CA0C06"/>
    <w:rsid w:val="00CA1387"/>
    <w:rsid w:val="00CA15DC"/>
    <w:rsid w:val="00CA174D"/>
    <w:rsid w:val="00CA17CF"/>
    <w:rsid w:val="00CA17EA"/>
    <w:rsid w:val="00CA1E5A"/>
    <w:rsid w:val="00CA1F9C"/>
    <w:rsid w:val="00CA28AA"/>
    <w:rsid w:val="00CA2C2F"/>
    <w:rsid w:val="00CA2DA5"/>
    <w:rsid w:val="00CA2FF8"/>
    <w:rsid w:val="00CA3212"/>
    <w:rsid w:val="00CA367F"/>
    <w:rsid w:val="00CA3911"/>
    <w:rsid w:val="00CA3AAD"/>
    <w:rsid w:val="00CA3D81"/>
    <w:rsid w:val="00CA3E06"/>
    <w:rsid w:val="00CA3E24"/>
    <w:rsid w:val="00CA3EA1"/>
    <w:rsid w:val="00CA40D4"/>
    <w:rsid w:val="00CA430D"/>
    <w:rsid w:val="00CA4440"/>
    <w:rsid w:val="00CA453A"/>
    <w:rsid w:val="00CA46DC"/>
    <w:rsid w:val="00CA4778"/>
    <w:rsid w:val="00CA49CA"/>
    <w:rsid w:val="00CA4B45"/>
    <w:rsid w:val="00CA4F1F"/>
    <w:rsid w:val="00CA52D2"/>
    <w:rsid w:val="00CA5402"/>
    <w:rsid w:val="00CA54EC"/>
    <w:rsid w:val="00CA5595"/>
    <w:rsid w:val="00CA563F"/>
    <w:rsid w:val="00CA56A8"/>
    <w:rsid w:val="00CA59CA"/>
    <w:rsid w:val="00CA5B7C"/>
    <w:rsid w:val="00CA5C78"/>
    <w:rsid w:val="00CA60B2"/>
    <w:rsid w:val="00CA60EA"/>
    <w:rsid w:val="00CA6286"/>
    <w:rsid w:val="00CA6348"/>
    <w:rsid w:val="00CA634C"/>
    <w:rsid w:val="00CA6458"/>
    <w:rsid w:val="00CA6706"/>
    <w:rsid w:val="00CA693B"/>
    <w:rsid w:val="00CA6B34"/>
    <w:rsid w:val="00CA6B41"/>
    <w:rsid w:val="00CA6BF9"/>
    <w:rsid w:val="00CA6C48"/>
    <w:rsid w:val="00CA6C57"/>
    <w:rsid w:val="00CA71EB"/>
    <w:rsid w:val="00CA7249"/>
    <w:rsid w:val="00CA72DA"/>
    <w:rsid w:val="00CA78C7"/>
    <w:rsid w:val="00CA7B32"/>
    <w:rsid w:val="00CA7B5A"/>
    <w:rsid w:val="00CA7BC1"/>
    <w:rsid w:val="00CA7D07"/>
    <w:rsid w:val="00CA7D38"/>
    <w:rsid w:val="00CA7D4F"/>
    <w:rsid w:val="00CA7EA7"/>
    <w:rsid w:val="00CB0013"/>
    <w:rsid w:val="00CB00EA"/>
    <w:rsid w:val="00CB0384"/>
    <w:rsid w:val="00CB04EA"/>
    <w:rsid w:val="00CB085E"/>
    <w:rsid w:val="00CB0C02"/>
    <w:rsid w:val="00CB0CFB"/>
    <w:rsid w:val="00CB0D5A"/>
    <w:rsid w:val="00CB138B"/>
    <w:rsid w:val="00CB144E"/>
    <w:rsid w:val="00CB1750"/>
    <w:rsid w:val="00CB19A4"/>
    <w:rsid w:val="00CB1B43"/>
    <w:rsid w:val="00CB1D00"/>
    <w:rsid w:val="00CB1D3D"/>
    <w:rsid w:val="00CB2071"/>
    <w:rsid w:val="00CB235D"/>
    <w:rsid w:val="00CB243E"/>
    <w:rsid w:val="00CB2515"/>
    <w:rsid w:val="00CB262D"/>
    <w:rsid w:val="00CB26E7"/>
    <w:rsid w:val="00CB2883"/>
    <w:rsid w:val="00CB29EE"/>
    <w:rsid w:val="00CB2D22"/>
    <w:rsid w:val="00CB2EB8"/>
    <w:rsid w:val="00CB2FBA"/>
    <w:rsid w:val="00CB3009"/>
    <w:rsid w:val="00CB3468"/>
    <w:rsid w:val="00CB3F20"/>
    <w:rsid w:val="00CB3F7C"/>
    <w:rsid w:val="00CB407D"/>
    <w:rsid w:val="00CB4545"/>
    <w:rsid w:val="00CB4F3D"/>
    <w:rsid w:val="00CB5160"/>
    <w:rsid w:val="00CB518F"/>
    <w:rsid w:val="00CB55C6"/>
    <w:rsid w:val="00CB571C"/>
    <w:rsid w:val="00CB58F2"/>
    <w:rsid w:val="00CB5B7D"/>
    <w:rsid w:val="00CB5C98"/>
    <w:rsid w:val="00CB60C1"/>
    <w:rsid w:val="00CB6102"/>
    <w:rsid w:val="00CB66B2"/>
    <w:rsid w:val="00CB6768"/>
    <w:rsid w:val="00CB67FD"/>
    <w:rsid w:val="00CB680B"/>
    <w:rsid w:val="00CB6AA8"/>
    <w:rsid w:val="00CB6BBC"/>
    <w:rsid w:val="00CB7A43"/>
    <w:rsid w:val="00CB7C6D"/>
    <w:rsid w:val="00CB7CFB"/>
    <w:rsid w:val="00CC013A"/>
    <w:rsid w:val="00CC02AB"/>
    <w:rsid w:val="00CC07A3"/>
    <w:rsid w:val="00CC1221"/>
    <w:rsid w:val="00CC12A4"/>
    <w:rsid w:val="00CC165B"/>
    <w:rsid w:val="00CC16B4"/>
    <w:rsid w:val="00CC1D20"/>
    <w:rsid w:val="00CC1D91"/>
    <w:rsid w:val="00CC1DFB"/>
    <w:rsid w:val="00CC1EBE"/>
    <w:rsid w:val="00CC21F9"/>
    <w:rsid w:val="00CC2536"/>
    <w:rsid w:val="00CC28A4"/>
    <w:rsid w:val="00CC2954"/>
    <w:rsid w:val="00CC295D"/>
    <w:rsid w:val="00CC2D27"/>
    <w:rsid w:val="00CC2D5E"/>
    <w:rsid w:val="00CC3309"/>
    <w:rsid w:val="00CC3485"/>
    <w:rsid w:val="00CC34CC"/>
    <w:rsid w:val="00CC35B5"/>
    <w:rsid w:val="00CC37A2"/>
    <w:rsid w:val="00CC3943"/>
    <w:rsid w:val="00CC3B71"/>
    <w:rsid w:val="00CC3C10"/>
    <w:rsid w:val="00CC3F78"/>
    <w:rsid w:val="00CC429F"/>
    <w:rsid w:val="00CC4362"/>
    <w:rsid w:val="00CC4363"/>
    <w:rsid w:val="00CC4654"/>
    <w:rsid w:val="00CC49DA"/>
    <w:rsid w:val="00CC4AF5"/>
    <w:rsid w:val="00CC4BA4"/>
    <w:rsid w:val="00CC4DD4"/>
    <w:rsid w:val="00CC4F30"/>
    <w:rsid w:val="00CC519D"/>
    <w:rsid w:val="00CC528E"/>
    <w:rsid w:val="00CC53F9"/>
    <w:rsid w:val="00CC5BA9"/>
    <w:rsid w:val="00CC61C4"/>
    <w:rsid w:val="00CC6537"/>
    <w:rsid w:val="00CC65EE"/>
    <w:rsid w:val="00CC678A"/>
    <w:rsid w:val="00CC6A0F"/>
    <w:rsid w:val="00CC6A33"/>
    <w:rsid w:val="00CC6A45"/>
    <w:rsid w:val="00CC6A82"/>
    <w:rsid w:val="00CC6B98"/>
    <w:rsid w:val="00CC6F40"/>
    <w:rsid w:val="00CC7173"/>
    <w:rsid w:val="00CC7207"/>
    <w:rsid w:val="00CC72F1"/>
    <w:rsid w:val="00CC7923"/>
    <w:rsid w:val="00CC7AD0"/>
    <w:rsid w:val="00CC7B7A"/>
    <w:rsid w:val="00CC7B85"/>
    <w:rsid w:val="00CC7C42"/>
    <w:rsid w:val="00CC7E9A"/>
    <w:rsid w:val="00CC7F50"/>
    <w:rsid w:val="00CC7F5A"/>
    <w:rsid w:val="00CD000D"/>
    <w:rsid w:val="00CD009C"/>
    <w:rsid w:val="00CD0767"/>
    <w:rsid w:val="00CD076A"/>
    <w:rsid w:val="00CD0961"/>
    <w:rsid w:val="00CD097B"/>
    <w:rsid w:val="00CD097E"/>
    <w:rsid w:val="00CD09C8"/>
    <w:rsid w:val="00CD0FDF"/>
    <w:rsid w:val="00CD11E1"/>
    <w:rsid w:val="00CD1307"/>
    <w:rsid w:val="00CD149D"/>
    <w:rsid w:val="00CD15AF"/>
    <w:rsid w:val="00CD17CC"/>
    <w:rsid w:val="00CD188F"/>
    <w:rsid w:val="00CD1BA7"/>
    <w:rsid w:val="00CD1DD8"/>
    <w:rsid w:val="00CD20F0"/>
    <w:rsid w:val="00CD21D2"/>
    <w:rsid w:val="00CD2790"/>
    <w:rsid w:val="00CD28D4"/>
    <w:rsid w:val="00CD28D5"/>
    <w:rsid w:val="00CD2940"/>
    <w:rsid w:val="00CD2B1F"/>
    <w:rsid w:val="00CD2F29"/>
    <w:rsid w:val="00CD3129"/>
    <w:rsid w:val="00CD312A"/>
    <w:rsid w:val="00CD3137"/>
    <w:rsid w:val="00CD34C5"/>
    <w:rsid w:val="00CD3536"/>
    <w:rsid w:val="00CD356D"/>
    <w:rsid w:val="00CD36C4"/>
    <w:rsid w:val="00CD373C"/>
    <w:rsid w:val="00CD3944"/>
    <w:rsid w:val="00CD39DB"/>
    <w:rsid w:val="00CD41C3"/>
    <w:rsid w:val="00CD472E"/>
    <w:rsid w:val="00CD4796"/>
    <w:rsid w:val="00CD47BF"/>
    <w:rsid w:val="00CD4A08"/>
    <w:rsid w:val="00CD4AB4"/>
    <w:rsid w:val="00CD4C05"/>
    <w:rsid w:val="00CD4C7F"/>
    <w:rsid w:val="00CD4C9B"/>
    <w:rsid w:val="00CD5110"/>
    <w:rsid w:val="00CD53E5"/>
    <w:rsid w:val="00CD55C6"/>
    <w:rsid w:val="00CD5781"/>
    <w:rsid w:val="00CD5790"/>
    <w:rsid w:val="00CD57CF"/>
    <w:rsid w:val="00CD585F"/>
    <w:rsid w:val="00CD5A19"/>
    <w:rsid w:val="00CD5D7B"/>
    <w:rsid w:val="00CD6533"/>
    <w:rsid w:val="00CD67DF"/>
    <w:rsid w:val="00CD6AE2"/>
    <w:rsid w:val="00CD6DC8"/>
    <w:rsid w:val="00CD6DF8"/>
    <w:rsid w:val="00CD73EA"/>
    <w:rsid w:val="00CD7709"/>
    <w:rsid w:val="00CD7973"/>
    <w:rsid w:val="00CD7A6D"/>
    <w:rsid w:val="00CD7E2C"/>
    <w:rsid w:val="00CD7E59"/>
    <w:rsid w:val="00CE0380"/>
    <w:rsid w:val="00CE0419"/>
    <w:rsid w:val="00CE0469"/>
    <w:rsid w:val="00CE08BD"/>
    <w:rsid w:val="00CE08F1"/>
    <w:rsid w:val="00CE09E6"/>
    <w:rsid w:val="00CE0AA8"/>
    <w:rsid w:val="00CE0F79"/>
    <w:rsid w:val="00CE1073"/>
    <w:rsid w:val="00CE1794"/>
    <w:rsid w:val="00CE1962"/>
    <w:rsid w:val="00CE1A24"/>
    <w:rsid w:val="00CE1A8E"/>
    <w:rsid w:val="00CE1B6C"/>
    <w:rsid w:val="00CE1E1F"/>
    <w:rsid w:val="00CE1EA8"/>
    <w:rsid w:val="00CE1F78"/>
    <w:rsid w:val="00CE2402"/>
    <w:rsid w:val="00CE2863"/>
    <w:rsid w:val="00CE2C34"/>
    <w:rsid w:val="00CE2C8C"/>
    <w:rsid w:val="00CE2F3E"/>
    <w:rsid w:val="00CE3053"/>
    <w:rsid w:val="00CE335E"/>
    <w:rsid w:val="00CE34F1"/>
    <w:rsid w:val="00CE38A1"/>
    <w:rsid w:val="00CE3A74"/>
    <w:rsid w:val="00CE3B60"/>
    <w:rsid w:val="00CE3D5C"/>
    <w:rsid w:val="00CE3D82"/>
    <w:rsid w:val="00CE3E79"/>
    <w:rsid w:val="00CE40B2"/>
    <w:rsid w:val="00CE40FD"/>
    <w:rsid w:val="00CE4483"/>
    <w:rsid w:val="00CE45F5"/>
    <w:rsid w:val="00CE4725"/>
    <w:rsid w:val="00CE474A"/>
    <w:rsid w:val="00CE496E"/>
    <w:rsid w:val="00CE4A5A"/>
    <w:rsid w:val="00CE4C72"/>
    <w:rsid w:val="00CE4D63"/>
    <w:rsid w:val="00CE4DD3"/>
    <w:rsid w:val="00CE4FC5"/>
    <w:rsid w:val="00CE5266"/>
    <w:rsid w:val="00CE5733"/>
    <w:rsid w:val="00CE5A1F"/>
    <w:rsid w:val="00CE6031"/>
    <w:rsid w:val="00CE6079"/>
    <w:rsid w:val="00CE6429"/>
    <w:rsid w:val="00CE6669"/>
    <w:rsid w:val="00CE6865"/>
    <w:rsid w:val="00CE68F5"/>
    <w:rsid w:val="00CE6988"/>
    <w:rsid w:val="00CE6C71"/>
    <w:rsid w:val="00CE6E0B"/>
    <w:rsid w:val="00CE7304"/>
    <w:rsid w:val="00CE7455"/>
    <w:rsid w:val="00CE7579"/>
    <w:rsid w:val="00CE7691"/>
    <w:rsid w:val="00CE7A13"/>
    <w:rsid w:val="00CE7AE3"/>
    <w:rsid w:val="00CE7C6B"/>
    <w:rsid w:val="00CE7CFA"/>
    <w:rsid w:val="00CF0113"/>
    <w:rsid w:val="00CF020A"/>
    <w:rsid w:val="00CF02E0"/>
    <w:rsid w:val="00CF03EF"/>
    <w:rsid w:val="00CF058A"/>
    <w:rsid w:val="00CF1071"/>
    <w:rsid w:val="00CF16E1"/>
    <w:rsid w:val="00CF175A"/>
    <w:rsid w:val="00CF1906"/>
    <w:rsid w:val="00CF19A3"/>
    <w:rsid w:val="00CF1F81"/>
    <w:rsid w:val="00CF26DA"/>
    <w:rsid w:val="00CF2907"/>
    <w:rsid w:val="00CF2BF7"/>
    <w:rsid w:val="00CF2C4F"/>
    <w:rsid w:val="00CF2C8F"/>
    <w:rsid w:val="00CF2C93"/>
    <w:rsid w:val="00CF2FEA"/>
    <w:rsid w:val="00CF303A"/>
    <w:rsid w:val="00CF37A6"/>
    <w:rsid w:val="00CF39F6"/>
    <w:rsid w:val="00CF3A8C"/>
    <w:rsid w:val="00CF3B98"/>
    <w:rsid w:val="00CF3DDF"/>
    <w:rsid w:val="00CF4619"/>
    <w:rsid w:val="00CF466E"/>
    <w:rsid w:val="00CF479F"/>
    <w:rsid w:val="00CF4B75"/>
    <w:rsid w:val="00CF4C21"/>
    <w:rsid w:val="00CF4DAD"/>
    <w:rsid w:val="00CF4DCD"/>
    <w:rsid w:val="00CF4E12"/>
    <w:rsid w:val="00CF5229"/>
    <w:rsid w:val="00CF52BB"/>
    <w:rsid w:val="00CF5510"/>
    <w:rsid w:val="00CF55DB"/>
    <w:rsid w:val="00CF5A62"/>
    <w:rsid w:val="00CF5CA1"/>
    <w:rsid w:val="00CF61C3"/>
    <w:rsid w:val="00CF6271"/>
    <w:rsid w:val="00CF64A6"/>
    <w:rsid w:val="00CF64F5"/>
    <w:rsid w:val="00CF6587"/>
    <w:rsid w:val="00CF65A3"/>
    <w:rsid w:val="00CF667A"/>
    <w:rsid w:val="00CF6876"/>
    <w:rsid w:val="00CF6910"/>
    <w:rsid w:val="00CF6F49"/>
    <w:rsid w:val="00CF7104"/>
    <w:rsid w:val="00CF712F"/>
    <w:rsid w:val="00CF72CE"/>
    <w:rsid w:val="00CF772C"/>
    <w:rsid w:val="00CF780B"/>
    <w:rsid w:val="00CF780C"/>
    <w:rsid w:val="00CF7AFE"/>
    <w:rsid w:val="00CF7BD2"/>
    <w:rsid w:val="00D000C9"/>
    <w:rsid w:val="00D00540"/>
    <w:rsid w:val="00D006DB"/>
    <w:rsid w:val="00D00A3D"/>
    <w:rsid w:val="00D00A4C"/>
    <w:rsid w:val="00D00D7A"/>
    <w:rsid w:val="00D00E55"/>
    <w:rsid w:val="00D00FAD"/>
    <w:rsid w:val="00D00FAF"/>
    <w:rsid w:val="00D01011"/>
    <w:rsid w:val="00D010B5"/>
    <w:rsid w:val="00D010F2"/>
    <w:rsid w:val="00D012AC"/>
    <w:rsid w:val="00D012FF"/>
    <w:rsid w:val="00D01399"/>
    <w:rsid w:val="00D016F5"/>
    <w:rsid w:val="00D019F7"/>
    <w:rsid w:val="00D01C6F"/>
    <w:rsid w:val="00D01DDF"/>
    <w:rsid w:val="00D020C3"/>
    <w:rsid w:val="00D02202"/>
    <w:rsid w:val="00D023AC"/>
    <w:rsid w:val="00D02483"/>
    <w:rsid w:val="00D0282B"/>
    <w:rsid w:val="00D028E8"/>
    <w:rsid w:val="00D02B34"/>
    <w:rsid w:val="00D02C42"/>
    <w:rsid w:val="00D02C5A"/>
    <w:rsid w:val="00D02F29"/>
    <w:rsid w:val="00D02FFB"/>
    <w:rsid w:val="00D034FC"/>
    <w:rsid w:val="00D03B15"/>
    <w:rsid w:val="00D03B6A"/>
    <w:rsid w:val="00D03FA1"/>
    <w:rsid w:val="00D040CD"/>
    <w:rsid w:val="00D04878"/>
    <w:rsid w:val="00D04947"/>
    <w:rsid w:val="00D04A95"/>
    <w:rsid w:val="00D04BA1"/>
    <w:rsid w:val="00D04DF8"/>
    <w:rsid w:val="00D04E5B"/>
    <w:rsid w:val="00D04E9F"/>
    <w:rsid w:val="00D04EEE"/>
    <w:rsid w:val="00D04F21"/>
    <w:rsid w:val="00D04F88"/>
    <w:rsid w:val="00D05134"/>
    <w:rsid w:val="00D052A4"/>
    <w:rsid w:val="00D053F9"/>
    <w:rsid w:val="00D0571B"/>
    <w:rsid w:val="00D0582C"/>
    <w:rsid w:val="00D059C6"/>
    <w:rsid w:val="00D059F7"/>
    <w:rsid w:val="00D05D39"/>
    <w:rsid w:val="00D060C7"/>
    <w:rsid w:val="00D06116"/>
    <w:rsid w:val="00D061BE"/>
    <w:rsid w:val="00D061E2"/>
    <w:rsid w:val="00D06203"/>
    <w:rsid w:val="00D064ED"/>
    <w:rsid w:val="00D066BE"/>
    <w:rsid w:val="00D06ADC"/>
    <w:rsid w:val="00D06C62"/>
    <w:rsid w:val="00D0723E"/>
    <w:rsid w:val="00D073FA"/>
    <w:rsid w:val="00D0741C"/>
    <w:rsid w:val="00D075BA"/>
    <w:rsid w:val="00D077DE"/>
    <w:rsid w:val="00D07852"/>
    <w:rsid w:val="00D07B0F"/>
    <w:rsid w:val="00D07CDA"/>
    <w:rsid w:val="00D07EB2"/>
    <w:rsid w:val="00D10797"/>
    <w:rsid w:val="00D109E1"/>
    <w:rsid w:val="00D10A4D"/>
    <w:rsid w:val="00D10AFE"/>
    <w:rsid w:val="00D10C06"/>
    <w:rsid w:val="00D10EB8"/>
    <w:rsid w:val="00D11272"/>
    <w:rsid w:val="00D113CD"/>
    <w:rsid w:val="00D114A8"/>
    <w:rsid w:val="00D117FC"/>
    <w:rsid w:val="00D119AE"/>
    <w:rsid w:val="00D11A8F"/>
    <w:rsid w:val="00D11B27"/>
    <w:rsid w:val="00D11B62"/>
    <w:rsid w:val="00D11BE7"/>
    <w:rsid w:val="00D11D18"/>
    <w:rsid w:val="00D11E62"/>
    <w:rsid w:val="00D12069"/>
    <w:rsid w:val="00D128FE"/>
    <w:rsid w:val="00D12C68"/>
    <w:rsid w:val="00D12E69"/>
    <w:rsid w:val="00D12EE2"/>
    <w:rsid w:val="00D13115"/>
    <w:rsid w:val="00D13281"/>
    <w:rsid w:val="00D13491"/>
    <w:rsid w:val="00D1356C"/>
    <w:rsid w:val="00D1388B"/>
    <w:rsid w:val="00D138A7"/>
    <w:rsid w:val="00D13987"/>
    <w:rsid w:val="00D13BE1"/>
    <w:rsid w:val="00D13DE0"/>
    <w:rsid w:val="00D13E2C"/>
    <w:rsid w:val="00D13ECB"/>
    <w:rsid w:val="00D141D5"/>
    <w:rsid w:val="00D143A4"/>
    <w:rsid w:val="00D14424"/>
    <w:rsid w:val="00D146D3"/>
    <w:rsid w:val="00D147B5"/>
    <w:rsid w:val="00D149A5"/>
    <w:rsid w:val="00D14A96"/>
    <w:rsid w:val="00D14F6F"/>
    <w:rsid w:val="00D154D9"/>
    <w:rsid w:val="00D15D88"/>
    <w:rsid w:val="00D15FFE"/>
    <w:rsid w:val="00D16023"/>
    <w:rsid w:val="00D1606C"/>
    <w:rsid w:val="00D16100"/>
    <w:rsid w:val="00D161C0"/>
    <w:rsid w:val="00D161F3"/>
    <w:rsid w:val="00D164B8"/>
    <w:rsid w:val="00D1667E"/>
    <w:rsid w:val="00D1689B"/>
    <w:rsid w:val="00D169D1"/>
    <w:rsid w:val="00D169D4"/>
    <w:rsid w:val="00D16C5B"/>
    <w:rsid w:val="00D16E6C"/>
    <w:rsid w:val="00D16F48"/>
    <w:rsid w:val="00D17026"/>
    <w:rsid w:val="00D1723A"/>
    <w:rsid w:val="00D17454"/>
    <w:rsid w:val="00D176B1"/>
    <w:rsid w:val="00D176B2"/>
    <w:rsid w:val="00D1777B"/>
    <w:rsid w:val="00D17BD2"/>
    <w:rsid w:val="00D17E65"/>
    <w:rsid w:val="00D17F95"/>
    <w:rsid w:val="00D2007E"/>
    <w:rsid w:val="00D20324"/>
    <w:rsid w:val="00D203FF"/>
    <w:rsid w:val="00D20589"/>
    <w:rsid w:val="00D2091E"/>
    <w:rsid w:val="00D21346"/>
    <w:rsid w:val="00D21B11"/>
    <w:rsid w:val="00D21D5E"/>
    <w:rsid w:val="00D2212E"/>
    <w:rsid w:val="00D22138"/>
    <w:rsid w:val="00D22308"/>
    <w:rsid w:val="00D2238F"/>
    <w:rsid w:val="00D223A4"/>
    <w:rsid w:val="00D22431"/>
    <w:rsid w:val="00D227A6"/>
    <w:rsid w:val="00D227AF"/>
    <w:rsid w:val="00D22B68"/>
    <w:rsid w:val="00D22C26"/>
    <w:rsid w:val="00D22F0F"/>
    <w:rsid w:val="00D231DF"/>
    <w:rsid w:val="00D23323"/>
    <w:rsid w:val="00D23446"/>
    <w:rsid w:val="00D23470"/>
    <w:rsid w:val="00D23499"/>
    <w:rsid w:val="00D2372F"/>
    <w:rsid w:val="00D23B9E"/>
    <w:rsid w:val="00D23F8D"/>
    <w:rsid w:val="00D23FBC"/>
    <w:rsid w:val="00D2410F"/>
    <w:rsid w:val="00D24137"/>
    <w:rsid w:val="00D246B4"/>
    <w:rsid w:val="00D24A52"/>
    <w:rsid w:val="00D24AE7"/>
    <w:rsid w:val="00D24E3F"/>
    <w:rsid w:val="00D24F29"/>
    <w:rsid w:val="00D2500E"/>
    <w:rsid w:val="00D2528E"/>
    <w:rsid w:val="00D258C9"/>
    <w:rsid w:val="00D25D4D"/>
    <w:rsid w:val="00D260BD"/>
    <w:rsid w:val="00D26257"/>
    <w:rsid w:val="00D2632E"/>
    <w:rsid w:val="00D2641E"/>
    <w:rsid w:val="00D26716"/>
    <w:rsid w:val="00D2676B"/>
    <w:rsid w:val="00D26787"/>
    <w:rsid w:val="00D26847"/>
    <w:rsid w:val="00D268A1"/>
    <w:rsid w:val="00D26A3F"/>
    <w:rsid w:val="00D26D8A"/>
    <w:rsid w:val="00D26ECB"/>
    <w:rsid w:val="00D27084"/>
    <w:rsid w:val="00D2730B"/>
    <w:rsid w:val="00D27361"/>
    <w:rsid w:val="00D2781F"/>
    <w:rsid w:val="00D27A35"/>
    <w:rsid w:val="00D27A3E"/>
    <w:rsid w:val="00D27BAB"/>
    <w:rsid w:val="00D27D8E"/>
    <w:rsid w:val="00D30669"/>
    <w:rsid w:val="00D30925"/>
    <w:rsid w:val="00D30B20"/>
    <w:rsid w:val="00D30C5F"/>
    <w:rsid w:val="00D30F68"/>
    <w:rsid w:val="00D31058"/>
    <w:rsid w:val="00D313CB"/>
    <w:rsid w:val="00D3161E"/>
    <w:rsid w:val="00D316F8"/>
    <w:rsid w:val="00D31778"/>
    <w:rsid w:val="00D318DE"/>
    <w:rsid w:val="00D318F6"/>
    <w:rsid w:val="00D31AAD"/>
    <w:rsid w:val="00D31C7C"/>
    <w:rsid w:val="00D3201B"/>
    <w:rsid w:val="00D32055"/>
    <w:rsid w:val="00D3213F"/>
    <w:rsid w:val="00D32307"/>
    <w:rsid w:val="00D32414"/>
    <w:rsid w:val="00D3277B"/>
    <w:rsid w:val="00D3291E"/>
    <w:rsid w:val="00D32B3B"/>
    <w:rsid w:val="00D32BC9"/>
    <w:rsid w:val="00D32C0C"/>
    <w:rsid w:val="00D32F8A"/>
    <w:rsid w:val="00D33014"/>
    <w:rsid w:val="00D331F2"/>
    <w:rsid w:val="00D3320F"/>
    <w:rsid w:val="00D3365D"/>
    <w:rsid w:val="00D3379C"/>
    <w:rsid w:val="00D33804"/>
    <w:rsid w:val="00D33B0F"/>
    <w:rsid w:val="00D33B3A"/>
    <w:rsid w:val="00D33BDC"/>
    <w:rsid w:val="00D33C52"/>
    <w:rsid w:val="00D33DFF"/>
    <w:rsid w:val="00D343EC"/>
    <w:rsid w:val="00D347DB"/>
    <w:rsid w:val="00D34886"/>
    <w:rsid w:val="00D34B1C"/>
    <w:rsid w:val="00D34C78"/>
    <w:rsid w:val="00D34D07"/>
    <w:rsid w:val="00D34DCB"/>
    <w:rsid w:val="00D34F33"/>
    <w:rsid w:val="00D35063"/>
    <w:rsid w:val="00D35208"/>
    <w:rsid w:val="00D3541D"/>
    <w:rsid w:val="00D3547A"/>
    <w:rsid w:val="00D35641"/>
    <w:rsid w:val="00D35820"/>
    <w:rsid w:val="00D358B6"/>
    <w:rsid w:val="00D35BDA"/>
    <w:rsid w:val="00D35C41"/>
    <w:rsid w:val="00D35FC3"/>
    <w:rsid w:val="00D36705"/>
    <w:rsid w:val="00D367DB"/>
    <w:rsid w:val="00D368C2"/>
    <w:rsid w:val="00D36C47"/>
    <w:rsid w:val="00D36FC3"/>
    <w:rsid w:val="00D37071"/>
    <w:rsid w:val="00D370DC"/>
    <w:rsid w:val="00D37215"/>
    <w:rsid w:val="00D373F9"/>
    <w:rsid w:val="00D37469"/>
    <w:rsid w:val="00D3791E"/>
    <w:rsid w:val="00D37D55"/>
    <w:rsid w:val="00D402C7"/>
    <w:rsid w:val="00D40D87"/>
    <w:rsid w:val="00D4100B"/>
    <w:rsid w:val="00D41450"/>
    <w:rsid w:val="00D41645"/>
    <w:rsid w:val="00D4171E"/>
    <w:rsid w:val="00D417B9"/>
    <w:rsid w:val="00D419B0"/>
    <w:rsid w:val="00D419E0"/>
    <w:rsid w:val="00D41CBB"/>
    <w:rsid w:val="00D41D49"/>
    <w:rsid w:val="00D41E7E"/>
    <w:rsid w:val="00D41EC7"/>
    <w:rsid w:val="00D41F7B"/>
    <w:rsid w:val="00D41FA5"/>
    <w:rsid w:val="00D42091"/>
    <w:rsid w:val="00D420CD"/>
    <w:rsid w:val="00D4248C"/>
    <w:rsid w:val="00D424B2"/>
    <w:rsid w:val="00D42AA8"/>
    <w:rsid w:val="00D42BF2"/>
    <w:rsid w:val="00D42D63"/>
    <w:rsid w:val="00D42DAD"/>
    <w:rsid w:val="00D42E71"/>
    <w:rsid w:val="00D4343C"/>
    <w:rsid w:val="00D434CF"/>
    <w:rsid w:val="00D43667"/>
    <w:rsid w:val="00D43933"/>
    <w:rsid w:val="00D43B23"/>
    <w:rsid w:val="00D43F2E"/>
    <w:rsid w:val="00D43F41"/>
    <w:rsid w:val="00D442D7"/>
    <w:rsid w:val="00D443A4"/>
    <w:rsid w:val="00D444A6"/>
    <w:rsid w:val="00D444EE"/>
    <w:rsid w:val="00D44534"/>
    <w:rsid w:val="00D446DE"/>
    <w:rsid w:val="00D44774"/>
    <w:rsid w:val="00D44C5E"/>
    <w:rsid w:val="00D44C8C"/>
    <w:rsid w:val="00D44F14"/>
    <w:rsid w:val="00D45C6E"/>
    <w:rsid w:val="00D45C95"/>
    <w:rsid w:val="00D45E25"/>
    <w:rsid w:val="00D45FF2"/>
    <w:rsid w:val="00D46362"/>
    <w:rsid w:val="00D4657F"/>
    <w:rsid w:val="00D4670C"/>
    <w:rsid w:val="00D467C1"/>
    <w:rsid w:val="00D467C6"/>
    <w:rsid w:val="00D46CF9"/>
    <w:rsid w:val="00D46DE1"/>
    <w:rsid w:val="00D47000"/>
    <w:rsid w:val="00D4704E"/>
    <w:rsid w:val="00D47422"/>
    <w:rsid w:val="00D474AF"/>
    <w:rsid w:val="00D475CF"/>
    <w:rsid w:val="00D477AF"/>
    <w:rsid w:val="00D478E4"/>
    <w:rsid w:val="00D479CE"/>
    <w:rsid w:val="00D47C01"/>
    <w:rsid w:val="00D47F33"/>
    <w:rsid w:val="00D50183"/>
    <w:rsid w:val="00D505D6"/>
    <w:rsid w:val="00D507B6"/>
    <w:rsid w:val="00D509F6"/>
    <w:rsid w:val="00D50E8D"/>
    <w:rsid w:val="00D512AB"/>
    <w:rsid w:val="00D51332"/>
    <w:rsid w:val="00D51553"/>
    <w:rsid w:val="00D517CE"/>
    <w:rsid w:val="00D51CBE"/>
    <w:rsid w:val="00D521BA"/>
    <w:rsid w:val="00D521D6"/>
    <w:rsid w:val="00D5224E"/>
    <w:rsid w:val="00D52532"/>
    <w:rsid w:val="00D52716"/>
    <w:rsid w:val="00D52DAC"/>
    <w:rsid w:val="00D5335A"/>
    <w:rsid w:val="00D5352C"/>
    <w:rsid w:val="00D53530"/>
    <w:rsid w:val="00D53A5C"/>
    <w:rsid w:val="00D53BD9"/>
    <w:rsid w:val="00D53DA6"/>
    <w:rsid w:val="00D53EB7"/>
    <w:rsid w:val="00D53F7D"/>
    <w:rsid w:val="00D54020"/>
    <w:rsid w:val="00D5408E"/>
    <w:rsid w:val="00D5433C"/>
    <w:rsid w:val="00D543B3"/>
    <w:rsid w:val="00D54C9A"/>
    <w:rsid w:val="00D54CEB"/>
    <w:rsid w:val="00D54D92"/>
    <w:rsid w:val="00D54DCD"/>
    <w:rsid w:val="00D54E65"/>
    <w:rsid w:val="00D54FEC"/>
    <w:rsid w:val="00D552DA"/>
    <w:rsid w:val="00D55799"/>
    <w:rsid w:val="00D558F2"/>
    <w:rsid w:val="00D5591B"/>
    <w:rsid w:val="00D5597A"/>
    <w:rsid w:val="00D55A67"/>
    <w:rsid w:val="00D55BAD"/>
    <w:rsid w:val="00D55D0E"/>
    <w:rsid w:val="00D55D58"/>
    <w:rsid w:val="00D55E4D"/>
    <w:rsid w:val="00D56085"/>
    <w:rsid w:val="00D56487"/>
    <w:rsid w:val="00D5659D"/>
    <w:rsid w:val="00D5660B"/>
    <w:rsid w:val="00D56A78"/>
    <w:rsid w:val="00D56D0B"/>
    <w:rsid w:val="00D56DB6"/>
    <w:rsid w:val="00D56FF1"/>
    <w:rsid w:val="00D571C9"/>
    <w:rsid w:val="00D572A6"/>
    <w:rsid w:val="00D57838"/>
    <w:rsid w:val="00D57931"/>
    <w:rsid w:val="00D57CED"/>
    <w:rsid w:val="00D57F1B"/>
    <w:rsid w:val="00D603FC"/>
    <w:rsid w:val="00D60571"/>
    <w:rsid w:val="00D60609"/>
    <w:rsid w:val="00D60691"/>
    <w:rsid w:val="00D606D6"/>
    <w:rsid w:val="00D608D3"/>
    <w:rsid w:val="00D60E71"/>
    <w:rsid w:val="00D6137F"/>
    <w:rsid w:val="00D613A6"/>
    <w:rsid w:val="00D61665"/>
    <w:rsid w:val="00D6171B"/>
    <w:rsid w:val="00D617FF"/>
    <w:rsid w:val="00D6181C"/>
    <w:rsid w:val="00D61B61"/>
    <w:rsid w:val="00D61CD2"/>
    <w:rsid w:val="00D61D03"/>
    <w:rsid w:val="00D61D54"/>
    <w:rsid w:val="00D61E15"/>
    <w:rsid w:val="00D61E26"/>
    <w:rsid w:val="00D621A4"/>
    <w:rsid w:val="00D624E9"/>
    <w:rsid w:val="00D626A3"/>
    <w:rsid w:val="00D6295E"/>
    <w:rsid w:val="00D62E19"/>
    <w:rsid w:val="00D630F8"/>
    <w:rsid w:val="00D6341C"/>
    <w:rsid w:val="00D63487"/>
    <w:rsid w:val="00D636ED"/>
    <w:rsid w:val="00D63881"/>
    <w:rsid w:val="00D638F8"/>
    <w:rsid w:val="00D63B26"/>
    <w:rsid w:val="00D63B47"/>
    <w:rsid w:val="00D63CB5"/>
    <w:rsid w:val="00D63F52"/>
    <w:rsid w:val="00D63FD0"/>
    <w:rsid w:val="00D6408F"/>
    <w:rsid w:val="00D6443F"/>
    <w:rsid w:val="00D6468E"/>
    <w:rsid w:val="00D65209"/>
    <w:rsid w:val="00D6545A"/>
    <w:rsid w:val="00D654D8"/>
    <w:rsid w:val="00D656AE"/>
    <w:rsid w:val="00D657DC"/>
    <w:rsid w:val="00D6618A"/>
    <w:rsid w:val="00D66244"/>
    <w:rsid w:val="00D66257"/>
    <w:rsid w:val="00D662D5"/>
    <w:rsid w:val="00D663F2"/>
    <w:rsid w:val="00D6663A"/>
    <w:rsid w:val="00D66667"/>
    <w:rsid w:val="00D6686B"/>
    <w:rsid w:val="00D66A71"/>
    <w:rsid w:val="00D66A8E"/>
    <w:rsid w:val="00D66D1D"/>
    <w:rsid w:val="00D671D8"/>
    <w:rsid w:val="00D672D9"/>
    <w:rsid w:val="00D67386"/>
    <w:rsid w:val="00D6788B"/>
    <w:rsid w:val="00D678C0"/>
    <w:rsid w:val="00D67AB5"/>
    <w:rsid w:val="00D67BE4"/>
    <w:rsid w:val="00D67E7C"/>
    <w:rsid w:val="00D67EC1"/>
    <w:rsid w:val="00D67FA3"/>
    <w:rsid w:val="00D70145"/>
    <w:rsid w:val="00D70154"/>
    <w:rsid w:val="00D70302"/>
    <w:rsid w:val="00D70375"/>
    <w:rsid w:val="00D703A9"/>
    <w:rsid w:val="00D7073D"/>
    <w:rsid w:val="00D708C5"/>
    <w:rsid w:val="00D70B39"/>
    <w:rsid w:val="00D70B3E"/>
    <w:rsid w:val="00D70BEA"/>
    <w:rsid w:val="00D70CD2"/>
    <w:rsid w:val="00D70E77"/>
    <w:rsid w:val="00D70F11"/>
    <w:rsid w:val="00D712CF"/>
    <w:rsid w:val="00D71322"/>
    <w:rsid w:val="00D7161A"/>
    <w:rsid w:val="00D71714"/>
    <w:rsid w:val="00D717C8"/>
    <w:rsid w:val="00D71827"/>
    <w:rsid w:val="00D718DD"/>
    <w:rsid w:val="00D719DC"/>
    <w:rsid w:val="00D71A4C"/>
    <w:rsid w:val="00D71C2B"/>
    <w:rsid w:val="00D71CD1"/>
    <w:rsid w:val="00D71DED"/>
    <w:rsid w:val="00D72037"/>
    <w:rsid w:val="00D72312"/>
    <w:rsid w:val="00D7258B"/>
    <w:rsid w:val="00D72754"/>
    <w:rsid w:val="00D728BE"/>
    <w:rsid w:val="00D72BDA"/>
    <w:rsid w:val="00D72CD9"/>
    <w:rsid w:val="00D731C0"/>
    <w:rsid w:val="00D73F5A"/>
    <w:rsid w:val="00D741DE"/>
    <w:rsid w:val="00D74221"/>
    <w:rsid w:val="00D745CF"/>
    <w:rsid w:val="00D74636"/>
    <w:rsid w:val="00D74C6B"/>
    <w:rsid w:val="00D74EBA"/>
    <w:rsid w:val="00D74EDD"/>
    <w:rsid w:val="00D74FAB"/>
    <w:rsid w:val="00D7504C"/>
    <w:rsid w:val="00D75104"/>
    <w:rsid w:val="00D7518F"/>
    <w:rsid w:val="00D75267"/>
    <w:rsid w:val="00D756AB"/>
    <w:rsid w:val="00D758F7"/>
    <w:rsid w:val="00D75A23"/>
    <w:rsid w:val="00D75BE3"/>
    <w:rsid w:val="00D75C51"/>
    <w:rsid w:val="00D75F9A"/>
    <w:rsid w:val="00D76010"/>
    <w:rsid w:val="00D76067"/>
    <w:rsid w:val="00D7614E"/>
    <w:rsid w:val="00D76161"/>
    <w:rsid w:val="00D761E5"/>
    <w:rsid w:val="00D76238"/>
    <w:rsid w:val="00D763C2"/>
    <w:rsid w:val="00D76403"/>
    <w:rsid w:val="00D76648"/>
    <w:rsid w:val="00D766CB"/>
    <w:rsid w:val="00D768C1"/>
    <w:rsid w:val="00D76914"/>
    <w:rsid w:val="00D769EE"/>
    <w:rsid w:val="00D76C8D"/>
    <w:rsid w:val="00D76F96"/>
    <w:rsid w:val="00D77275"/>
    <w:rsid w:val="00D7736E"/>
    <w:rsid w:val="00D773E6"/>
    <w:rsid w:val="00D77459"/>
    <w:rsid w:val="00D776F7"/>
    <w:rsid w:val="00D7773B"/>
    <w:rsid w:val="00D77BA0"/>
    <w:rsid w:val="00D77D2A"/>
    <w:rsid w:val="00D77F77"/>
    <w:rsid w:val="00D80036"/>
    <w:rsid w:val="00D80496"/>
    <w:rsid w:val="00D8069F"/>
    <w:rsid w:val="00D80A44"/>
    <w:rsid w:val="00D80BCD"/>
    <w:rsid w:val="00D81383"/>
    <w:rsid w:val="00D8179C"/>
    <w:rsid w:val="00D817A9"/>
    <w:rsid w:val="00D817AD"/>
    <w:rsid w:val="00D819C6"/>
    <w:rsid w:val="00D8224B"/>
    <w:rsid w:val="00D823D4"/>
    <w:rsid w:val="00D82820"/>
    <w:rsid w:val="00D82929"/>
    <w:rsid w:val="00D8298C"/>
    <w:rsid w:val="00D829D4"/>
    <w:rsid w:val="00D82B75"/>
    <w:rsid w:val="00D82C55"/>
    <w:rsid w:val="00D82D14"/>
    <w:rsid w:val="00D82E6A"/>
    <w:rsid w:val="00D82F5F"/>
    <w:rsid w:val="00D83024"/>
    <w:rsid w:val="00D83252"/>
    <w:rsid w:val="00D8338E"/>
    <w:rsid w:val="00D8353C"/>
    <w:rsid w:val="00D83550"/>
    <w:rsid w:val="00D83835"/>
    <w:rsid w:val="00D83970"/>
    <w:rsid w:val="00D83975"/>
    <w:rsid w:val="00D83987"/>
    <w:rsid w:val="00D839C0"/>
    <w:rsid w:val="00D839DA"/>
    <w:rsid w:val="00D83DB0"/>
    <w:rsid w:val="00D83E03"/>
    <w:rsid w:val="00D8417D"/>
    <w:rsid w:val="00D84832"/>
    <w:rsid w:val="00D84952"/>
    <w:rsid w:val="00D84A7D"/>
    <w:rsid w:val="00D84AA7"/>
    <w:rsid w:val="00D84CAC"/>
    <w:rsid w:val="00D84DC0"/>
    <w:rsid w:val="00D84E0B"/>
    <w:rsid w:val="00D84F09"/>
    <w:rsid w:val="00D852D9"/>
    <w:rsid w:val="00D8552A"/>
    <w:rsid w:val="00D855AE"/>
    <w:rsid w:val="00D85854"/>
    <w:rsid w:val="00D85BFC"/>
    <w:rsid w:val="00D85E10"/>
    <w:rsid w:val="00D86080"/>
    <w:rsid w:val="00D86104"/>
    <w:rsid w:val="00D86135"/>
    <w:rsid w:val="00D86778"/>
    <w:rsid w:val="00D8691F"/>
    <w:rsid w:val="00D86C81"/>
    <w:rsid w:val="00D86CF3"/>
    <w:rsid w:val="00D87166"/>
    <w:rsid w:val="00D872E5"/>
    <w:rsid w:val="00D87331"/>
    <w:rsid w:val="00D87A8F"/>
    <w:rsid w:val="00D87AD8"/>
    <w:rsid w:val="00D87B69"/>
    <w:rsid w:val="00D87B79"/>
    <w:rsid w:val="00D87FCE"/>
    <w:rsid w:val="00D87FF3"/>
    <w:rsid w:val="00D90108"/>
    <w:rsid w:val="00D90283"/>
    <w:rsid w:val="00D90576"/>
    <w:rsid w:val="00D9058D"/>
    <w:rsid w:val="00D90CB9"/>
    <w:rsid w:val="00D90F0B"/>
    <w:rsid w:val="00D914A2"/>
    <w:rsid w:val="00D91724"/>
    <w:rsid w:val="00D9176D"/>
    <w:rsid w:val="00D91A51"/>
    <w:rsid w:val="00D91BF2"/>
    <w:rsid w:val="00D91EC3"/>
    <w:rsid w:val="00D9248F"/>
    <w:rsid w:val="00D9262C"/>
    <w:rsid w:val="00D92737"/>
    <w:rsid w:val="00D92B0B"/>
    <w:rsid w:val="00D92D71"/>
    <w:rsid w:val="00D93329"/>
    <w:rsid w:val="00D93447"/>
    <w:rsid w:val="00D9345F"/>
    <w:rsid w:val="00D934A1"/>
    <w:rsid w:val="00D93E59"/>
    <w:rsid w:val="00D93EDC"/>
    <w:rsid w:val="00D9418E"/>
    <w:rsid w:val="00D94832"/>
    <w:rsid w:val="00D948D3"/>
    <w:rsid w:val="00D95080"/>
    <w:rsid w:val="00D9531A"/>
    <w:rsid w:val="00D95383"/>
    <w:rsid w:val="00D95619"/>
    <w:rsid w:val="00D956AC"/>
    <w:rsid w:val="00D95C8E"/>
    <w:rsid w:val="00D95CD2"/>
    <w:rsid w:val="00D95F32"/>
    <w:rsid w:val="00D96211"/>
    <w:rsid w:val="00D96649"/>
    <w:rsid w:val="00D96660"/>
    <w:rsid w:val="00D96716"/>
    <w:rsid w:val="00D9684E"/>
    <w:rsid w:val="00D96D02"/>
    <w:rsid w:val="00D96F3E"/>
    <w:rsid w:val="00D97056"/>
    <w:rsid w:val="00D970B9"/>
    <w:rsid w:val="00D97142"/>
    <w:rsid w:val="00D97209"/>
    <w:rsid w:val="00D973B2"/>
    <w:rsid w:val="00D974A8"/>
    <w:rsid w:val="00D975A2"/>
    <w:rsid w:val="00D977C3"/>
    <w:rsid w:val="00D97A3C"/>
    <w:rsid w:val="00D97D1B"/>
    <w:rsid w:val="00D97DFB"/>
    <w:rsid w:val="00D97E45"/>
    <w:rsid w:val="00D97F68"/>
    <w:rsid w:val="00DA01C4"/>
    <w:rsid w:val="00DA066F"/>
    <w:rsid w:val="00DA0745"/>
    <w:rsid w:val="00DA0C5C"/>
    <w:rsid w:val="00DA0C67"/>
    <w:rsid w:val="00DA0ED0"/>
    <w:rsid w:val="00DA0EDD"/>
    <w:rsid w:val="00DA1102"/>
    <w:rsid w:val="00DA1261"/>
    <w:rsid w:val="00DA126E"/>
    <w:rsid w:val="00DA148E"/>
    <w:rsid w:val="00DA1A67"/>
    <w:rsid w:val="00DA2503"/>
    <w:rsid w:val="00DA2C89"/>
    <w:rsid w:val="00DA2EF4"/>
    <w:rsid w:val="00DA2FEA"/>
    <w:rsid w:val="00DA31E4"/>
    <w:rsid w:val="00DA3242"/>
    <w:rsid w:val="00DA33C5"/>
    <w:rsid w:val="00DA3C1A"/>
    <w:rsid w:val="00DA4104"/>
    <w:rsid w:val="00DA4265"/>
    <w:rsid w:val="00DA4650"/>
    <w:rsid w:val="00DA4E3F"/>
    <w:rsid w:val="00DA4E93"/>
    <w:rsid w:val="00DA5623"/>
    <w:rsid w:val="00DA5668"/>
    <w:rsid w:val="00DA5E54"/>
    <w:rsid w:val="00DA5EB6"/>
    <w:rsid w:val="00DA6418"/>
    <w:rsid w:val="00DA65B6"/>
    <w:rsid w:val="00DA66DF"/>
    <w:rsid w:val="00DA6D48"/>
    <w:rsid w:val="00DA6F3F"/>
    <w:rsid w:val="00DA73D5"/>
    <w:rsid w:val="00DA754D"/>
    <w:rsid w:val="00DA7572"/>
    <w:rsid w:val="00DA7711"/>
    <w:rsid w:val="00DA79EF"/>
    <w:rsid w:val="00DA7B0F"/>
    <w:rsid w:val="00DA7E21"/>
    <w:rsid w:val="00DA7EAD"/>
    <w:rsid w:val="00DB004F"/>
    <w:rsid w:val="00DB03DD"/>
    <w:rsid w:val="00DB05EE"/>
    <w:rsid w:val="00DB0825"/>
    <w:rsid w:val="00DB09D9"/>
    <w:rsid w:val="00DB0C5A"/>
    <w:rsid w:val="00DB11FA"/>
    <w:rsid w:val="00DB153E"/>
    <w:rsid w:val="00DB1560"/>
    <w:rsid w:val="00DB169E"/>
    <w:rsid w:val="00DB16AA"/>
    <w:rsid w:val="00DB19BD"/>
    <w:rsid w:val="00DB1A4C"/>
    <w:rsid w:val="00DB1AA3"/>
    <w:rsid w:val="00DB1B5F"/>
    <w:rsid w:val="00DB2052"/>
    <w:rsid w:val="00DB273A"/>
    <w:rsid w:val="00DB2884"/>
    <w:rsid w:val="00DB296D"/>
    <w:rsid w:val="00DB29B7"/>
    <w:rsid w:val="00DB2BFC"/>
    <w:rsid w:val="00DB2CF2"/>
    <w:rsid w:val="00DB2D99"/>
    <w:rsid w:val="00DB2FE7"/>
    <w:rsid w:val="00DB30E2"/>
    <w:rsid w:val="00DB30E9"/>
    <w:rsid w:val="00DB32A1"/>
    <w:rsid w:val="00DB32C8"/>
    <w:rsid w:val="00DB385C"/>
    <w:rsid w:val="00DB3869"/>
    <w:rsid w:val="00DB38C1"/>
    <w:rsid w:val="00DB3BF7"/>
    <w:rsid w:val="00DB3C47"/>
    <w:rsid w:val="00DB41F1"/>
    <w:rsid w:val="00DB4855"/>
    <w:rsid w:val="00DB4A5A"/>
    <w:rsid w:val="00DB5045"/>
    <w:rsid w:val="00DB5626"/>
    <w:rsid w:val="00DB582B"/>
    <w:rsid w:val="00DB5B13"/>
    <w:rsid w:val="00DB5D75"/>
    <w:rsid w:val="00DB5E73"/>
    <w:rsid w:val="00DB5F1B"/>
    <w:rsid w:val="00DB61FF"/>
    <w:rsid w:val="00DB6FF7"/>
    <w:rsid w:val="00DB7471"/>
    <w:rsid w:val="00DB7535"/>
    <w:rsid w:val="00DB75C3"/>
    <w:rsid w:val="00DB79E9"/>
    <w:rsid w:val="00DB7B9C"/>
    <w:rsid w:val="00DB7C9F"/>
    <w:rsid w:val="00DC0016"/>
    <w:rsid w:val="00DC0147"/>
    <w:rsid w:val="00DC086B"/>
    <w:rsid w:val="00DC09A1"/>
    <w:rsid w:val="00DC1224"/>
    <w:rsid w:val="00DC137A"/>
    <w:rsid w:val="00DC14D3"/>
    <w:rsid w:val="00DC15AB"/>
    <w:rsid w:val="00DC187B"/>
    <w:rsid w:val="00DC1964"/>
    <w:rsid w:val="00DC1A1F"/>
    <w:rsid w:val="00DC1EBB"/>
    <w:rsid w:val="00DC1F99"/>
    <w:rsid w:val="00DC213C"/>
    <w:rsid w:val="00DC32B5"/>
    <w:rsid w:val="00DC385D"/>
    <w:rsid w:val="00DC397A"/>
    <w:rsid w:val="00DC39BD"/>
    <w:rsid w:val="00DC3D4B"/>
    <w:rsid w:val="00DC4077"/>
    <w:rsid w:val="00DC46FA"/>
    <w:rsid w:val="00DC4999"/>
    <w:rsid w:val="00DC49E6"/>
    <w:rsid w:val="00DC4B2B"/>
    <w:rsid w:val="00DC4B40"/>
    <w:rsid w:val="00DC4BCF"/>
    <w:rsid w:val="00DC4C09"/>
    <w:rsid w:val="00DC4E36"/>
    <w:rsid w:val="00DC503C"/>
    <w:rsid w:val="00DC5261"/>
    <w:rsid w:val="00DC5496"/>
    <w:rsid w:val="00DC5930"/>
    <w:rsid w:val="00DC5937"/>
    <w:rsid w:val="00DC5EEA"/>
    <w:rsid w:val="00DC5FB6"/>
    <w:rsid w:val="00DC609F"/>
    <w:rsid w:val="00DC60DF"/>
    <w:rsid w:val="00DC6186"/>
    <w:rsid w:val="00DC645A"/>
    <w:rsid w:val="00DC6641"/>
    <w:rsid w:val="00DC6657"/>
    <w:rsid w:val="00DC68CF"/>
    <w:rsid w:val="00DC6AA3"/>
    <w:rsid w:val="00DC6D84"/>
    <w:rsid w:val="00DC7056"/>
    <w:rsid w:val="00DC7073"/>
    <w:rsid w:val="00DC7147"/>
    <w:rsid w:val="00DC728C"/>
    <w:rsid w:val="00DC755F"/>
    <w:rsid w:val="00DC772E"/>
    <w:rsid w:val="00DC7CEE"/>
    <w:rsid w:val="00DD0076"/>
    <w:rsid w:val="00DD04A1"/>
    <w:rsid w:val="00DD0747"/>
    <w:rsid w:val="00DD08A1"/>
    <w:rsid w:val="00DD0A6C"/>
    <w:rsid w:val="00DD0D7F"/>
    <w:rsid w:val="00DD1008"/>
    <w:rsid w:val="00DD1281"/>
    <w:rsid w:val="00DD1312"/>
    <w:rsid w:val="00DD19AA"/>
    <w:rsid w:val="00DD1B6A"/>
    <w:rsid w:val="00DD1ECB"/>
    <w:rsid w:val="00DD1F42"/>
    <w:rsid w:val="00DD2228"/>
    <w:rsid w:val="00DD27FE"/>
    <w:rsid w:val="00DD2AA2"/>
    <w:rsid w:val="00DD2E4C"/>
    <w:rsid w:val="00DD305C"/>
    <w:rsid w:val="00DD306B"/>
    <w:rsid w:val="00DD32F1"/>
    <w:rsid w:val="00DD330F"/>
    <w:rsid w:val="00DD3491"/>
    <w:rsid w:val="00DD3690"/>
    <w:rsid w:val="00DD3875"/>
    <w:rsid w:val="00DD3A2B"/>
    <w:rsid w:val="00DD3D89"/>
    <w:rsid w:val="00DD4039"/>
    <w:rsid w:val="00DD409A"/>
    <w:rsid w:val="00DD40A6"/>
    <w:rsid w:val="00DD44AE"/>
    <w:rsid w:val="00DD4905"/>
    <w:rsid w:val="00DD498C"/>
    <w:rsid w:val="00DD4B4B"/>
    <w:rsid w:val="00DD4BC8"/>
    <w:rsid w:val="00DD4E0A"/>
    <w:rsid w:val="00DD4E9A"/>
    <w:rsid w:val="00DD4EFB"/>
    <w:rsid w:val="00DD4FD6"/>
    <w:rsid w:val="00DD51B4"/>
    <w:rsid w:val="00DD529D"/>
    <w:rsid w:val="00DD5335"/>
    <w:rsid w:val="00DD54D0"/>
    <w:rsid w:val="00DD54FA"/>
    <w:rsid w:val="00DD5649"/>
    <w:rsid w:val="00DD565F"/>
    <w:rsid w:val="00DD57E4"/>
    <w:rsid w:val="00DD590C"/>
    <w:rsid w:val="00DD5D13"/>
    <w:rsid w:val="00DD5FD6"/>
    <w:rsid w:val="00DD6198"/>
    <w:rsid w:val="00DD6470"/>
    <w:rsid w:val="00DD650B"/>
    <w:rsid w:val="00DD67DD"/>
    <w:rsid w:val="00DD6C03"/>
    <w:rsid w:val="00DD6F2C"/>
    <w:rsid w:val="00DD7338"/>
    <w:rsid w:val="00DD7441"/>
    <w:rsid w:val="00DD75C5"/>
    <w:rsid w:val="00DD76B1"/>
    <w:rsid w:val="00DD7AA7"/>
    <w:rsid w:val="00DE00A7"/>
    <w:rsid w:val="00DE0714"/>
    <w:rsid w:val="00DE0C3D"/>
    <w:rsid w:val="00DE0EFD"/>
    <w:rsid w:val="00DE0FF0"/>
    <w:rsid w:val="00DE1130"/>
    <w:rsid w:val="00DE11AB"/>
    <w:rsid w:val="00DE1C22"/>
    <w:rsid w:val="00DE1C99"/>
    <w:rsid w:val="00DE1E0D"/>
    <w:rsid w:val="00DE20AC"/>
    <w:rsid w:val="00DE20E8"/>
    <w:rsid w:val="00DE2375"/>
    <w:rsid w:val="00DE26F5"/>
    <w:rsid w:val="00DE3074"/>
    <w:rsid w:val="00DE33D6"/>
    <w:rsid w:val="00DE390E"/>
    <w:rsid w:val="00DE398E"/>
    <w:rsid w:val="00DE3F76"/>
    <w:rsid w:val="00DE4536"/>
    <w:rsid w:val="00DE47AF"/>
    <w:rsid w:val="00DE489A"/>
    <w:rsid w:val="00DE4C8E"/>
    <w:rsid w:val="00DE4D25"/>
    <w:rsid w:val="00DE4E96"/>
    <w:rsid w:val="00DE512C"/>
    <w:rsid w:val="00DE5170"/>
    <w:rsid w:val="00DE5A69"/>
    <w:rsid w:val="00DE5BD6"/>
    <w:rsid w:val="00DE5D69"/>
    <w:rsid w:val="00DE5EBA"/>
    <w:rsid w:val="00DE5FD1"/>
    <w:rsid w:val="00DE625D"/>
    <w:rsid w:val="00DE6566"/>
    <w:rsid w:val="00DE687B"/>
    <w:rsid w:val="00DE6BB0"/>
    <w:rsid w:val="00DE6C81"/>
    <w:rsid w:val="00DE6D1D"/>
    <w:rsid w:val="00DE7541"/>
    <w:rsid w:val="00DE754C"/>
    <w:rsid w:val="00DE75E0"/>
    <w:rsid w:val="00DE788E"/>
    <w:rsid w:val="00DE7896"/>
    <w:rsid w:val="00DE7964"/>
    <w:rsid w:val="00DE7AE8"/>
    <w:rsid w:val="00DE7B0B"/>
    <w:rsid w:val="00DE7B48"/>
    <w:rsid w:val="00DE7B64"/>
    <w:rsid w:val="00DE7CEA"/>
    <w:rsid w:val="00DE7CF8"/>
    <w:rsid w:val="00DF02DC"/>
    <w:rsid w:val="00DF03B2"/>
    <w:rsid w:val="00DF03B6"/>
    <w:rsid w:val="00DF0431"/>
    <w:rsid w:val="00DF0622"/>
    <w:rsid w:val="00DF0BCF"/>
    <w:rsid w:val="00DF0C75"/>
    <w:rsid w:val="00DF1309"/>
    <w:rsid w:val="00DF13CC"/>
    <w:rsid w:val="00DF143C"/>
    <w:rsid w:val="00DF18ED"/>
    <w:rsid w:val="00DF1955"/>
    <w:rsid w:val="00DF1972"/>
    <w:rsid w:val="00DF1AC4"/>
    <w:rsid w:val="00DF1EB0"/>
    <w:rsid w:val="00DF2545"/>
    <w:rsid w:val="00DF2B28"/>
    <w:rsid w:val="00DF2C0B"/>
    <w:rsid w:val="00DF2F7A"/>
    <w:rsid w:val="00DF30E7"/>
    <w:rsid w:val="00DF3128"/>
    <w:rsid w:val="00DF315C"/>
    <w:rsid w:val="00DF315E"/>
    <w:rsid w:val="00DF31E0"/>
    <w:rsid w:val="00DF3358"/>
    <w:rsid w:val="00DF3588"/>
    <w:rsid w:val="00DF3AA4"/>
    <w:rsid w:val="00DF3AEF"/>
    <w:rsid w:val="00DF3B31"/>
    <w:rsid w:val="00DF3BCB"/>
    <w:rsid w:val="00DF3C2A"/>
    <w:rsid w:val="00DF3DA5"/>
    <w:rsid w:val="00DF4378"/>
    <w:rsid w:val="00DF447B"/>
    <w:rsid w:val="00DF454E"/>
    <w:rsid w:val="00DF4801"/>
    <w:rsid w:val="00DF4823"/>
    <w:rsid w:val="00DF4A19"/>
    <w:rsid w:val="00DF4CC6"/>
    <w:rsid w:val="00DF4F20"/>
    <w:rsid w:val="00DF4FE4"/>
    <w:rsid w:val="00DF571B"/>
    <w:rsid w:val="00DF5C83"/>
    <w:rsid w:val="00DF5E62"/>
    <w:rsid w:val="00DF6042"/>
    <w:rsid w:val="00DF61E7"/>
    <w:rsid w:val="00DF642A"/>
    <w:rsid w:val="00DF6490"/>
    <w:rsid w:val="00DF6540"/>
    <w:rsid w:val="00DF6787"/>
    <w:rsid w:val="00DF6808"/>
    <w:rsid w:val="00DF688A"/>
    <w:rsid w:val="00DF68AD"/>
    <w:rsid w:val="00DF6A72"/>
    <w:rsid w:val="00DF6AE4"/>
    <w:rsid w:val="00DF6F7A"/>
    <w:rsid w:val="00DF742C"/>
    <w:rsid w:val="00DF7580"/>
    <w:rsid w:val="00DF75C7"/>
    <w:rsid w:val="00DF781D"/>
    <w:rsid w:val="00DF7B5F"/>
    <w:rsid w:val="00DF7C97"/>
    <w:rsid w:val="00DF7EBB"/>
    <w:rsid w:val="00E003E9"/>
    <w:rsid w:val="00E00400"/>
    <w:rsid w:val="00E004CC"/>
    <w:rsid w:val="00E0059D"/>
    <w:rsid w:val="00E006AE"/>
    <w:rsid w:val="00E00ABB"/>
    <w:rsid w:val="00E00BD7"/>
    <w:rsid w:val="00E00CC9"/>
    <w:rsid w:val="00E00D60"/>
    <w:rsid w:val="00E00D75"/>
    <w:rsid w:val="00E01454"/>
    <w:rsid w:val="00E0153C"/>
    <w:rsid w:val="00E0194C"/>
    <w:rsid w:val="00E01A4F"/>
    <w:rsid w:val="00E01C37"/>
    <w:rsid w:val="00E01C4E"/>
    <w:rsid w:val="00E01C7C"/>
    <w:rsid w:val="00E0208A"/>
    <w:rsid w:val="00E0209D"/>
    <w:rsid w:val="00E020F5"/>
    <w:rsid w:val="00E02133"/>
    <w:rsid w:val="00E02328"/>
    <w:rsid w:val="00E0241E"/>
    <w:rsid w:val="00E02558"/>
    <w:rsid w:val="00E02BBC"/>
    <w:rsid w:val="00E02E9E"/>
    <w:rsid w:val="00E02EFD"/>
    <w:rsid w:val="00E02FF4"/>
    <w:rsid w:val="00E030AC"/>
    <w:rsid w:val="00E033DB"/>
    <w:rsid w:val="00E03405"/>
    <w:rsid w:val="00E036CE"/>
    <w:rsid w:val="00E0396D"/>
    <w:rsid w:val="00E039DF"/>
    <w:rsid w:val="00E04580"/>
    <w:rsid w:val="00E04857"/>
    <w:rsid w:val="00E04A74"/>
    <w:rsid w:val="00E04E10"/>
    <w:rsid w:val="00E05061"/>
    <w:rsid w:val="00E05364"/>
    <w:rsid w:val="00E059D0"/>
    <w:rsid w:val="00E05BAC"/>
    <w:rsid w:val="00E05D01"/>
    <w:rsid w:val="00E05ED0"/>
    <w:rsid w:val="00E05FD9"/>
    <w:rsid w:val="00E06214"/>
    <w:rsid w:val="00E0633C"/>
    <w:rsid w:val="00E065FD"/>
    <w:rsid w:val="00E06614"/>
    <w:rsid w:val="00E0681D"/>
    <w:rsid w:val="00E069AB"/>
    <w:rsid w:val="00E06FD9"/>
    <w:rsid w:val="00E06FF7"/>
    <w:rsid w:val="00E07118"/>
    <w:rsid w:val="00E0724A"/>
    <w:rsid w:val="00E072C3"/>
    <w:rsid w:val="00E076D5"/>
    <w:rsid w:val="00E07889"/>
    <w:rsid w:val="00E07BB9"/>
    <w:rsid w:val="00E07FFC"/>
    <w:rsid w:val="00E105A3"/>
    <w:rsid w:val="00E1071E"/>
    <w:rsid w:val="00E10A2D"/>
    <w:rsid w:val="00E10A6D"/>
    <w:rsid w:val="00E10C0D"/>
    <w:rsid w:val="00E10E60"/>
    <w:rsid w:val="00E10F76"/>
    <w:rsid w:val="00E1112C"/>
    <w:rsid w:val="00E11452"/>
    <w:rsid w:val="00E115FD"/>
    <w:rsid w:val="00E11601"/>
    <w:rsid w:val="00E11636"/>
    <w:rsid w:val="00E1166C"/>
    <w:rsid w:val="00E11AFB"/>
    <w:rsid w:val="00E11CB9"/>
    <w:rsid w:val="00E12286"/>
    <w:rsid w:val="00E12959"/>
    <w:rsid w:val="00E12EC4"/>
    <w:rsid w:val="00E13171"/>
    <w:rsid w:val="00E13210"/>
    <w:rsid w:val="00E13487"/>
    <w:rsid w:val="00E1368C"/>
    <w:rsid w:val="00E137B0"/>
    <w:rsid w:val="00E13DD8"/>
    <w:rsid w:val="00E13DF0"/>
    <w:rsid w:val="00E13F79"/>
    <w:rsid w:val="00E14559"/>
    <w:rsid w:val="00E145C5"/>
    <w:rsid w:val="00E14832"/>
    <w:rsid w:val="00E148F4"/>
    <w:rsid w:val="00E14A2E"/>
    <w:rsid w:val="00E14B39"/>
    <w:rsid w:val="00E14B40"/>
    <w:rsid w:val="00E14C98"/>
    <w:rsid w:val="00E14D2B"/>
    <w:rsid w:val="00E15528"/>
    <w:rsid w:val="00E15533"/>
    <w:rsid w:val="00E15861"/>
    <w:rsid w:val="00E1593A"/>
    <w:rsid w:val="00E15954"/>
    <w:rsid w:val="00E15C96"/>
    <w:rsid w:val="00E15DF9"/>
    <w:rsid w:val="00E15F85"/>
    <w:rsid w:val="00E1601A"/>
    <w:rsid w:val="00E160B2"/>
    <w:rsid w:val="00E160EB"/>
    <w:rsid w:val="00E161C5"/>
    <w:rsid w:val="00E16744"/>
    <w:rsid w:val="00E16984"/>
    <w:rsid w:val="00E16A56"/>
    <w:rsid w:val="00E16CA2"/>
    <w:rsid w:val="00E17220"/>
    <w:rsid w:val="00E172D3"/>
    <w:rsid w:val="00E1733D"/>
    <w:rsid w:val="00E17400"/>
    <w:rsid w:val="00E17B18"/>
    <w:rsid w:val="00E20010"/>
    <w:rsid w:val="00E2005A"/>
    <w:rsid w:val="00E204AC"/>
    <w:rsid w:val="00E206EF"/>
    <w:rsid w:val="00E20786"/>
    <w:rsid w:val="00E208E2"/>
    <w:rsid w:val="00E20A29"/>
    <w:rsid w:val="00E20B7C"/>
    <w:rsid w:val="00E20BEB"/>
    <w:rsid w:val="00E20D17"/>
    <w:rsid w:val="00E21031"/>
    <w:rsid w:val="00E210BE"/>
    <w:rsid w:val="00E214CE"/>
    <w:rsid w:val="00E214E3"/>
    <w:rsid w:val="00E21914"/>
    <w:rsid w:val="00E219CF"/>
    <w:rsid w:val="00E21D8A"/>
    <w:rsid w:val="00E21DED"/>
    <w:rsid w:val="00E22060"/>
    <w:rsid w:val="00E22149"/>
    <w:rsid w:val="00E2229D"/>
    <w:rsid w:val="00E224A1"/>
    <w:rsid w:val="00E22567"/>
    <w:rsid w:val="00E22962"/>
    <w:rsid w:val="00E22AB2"/>
    <w:rsid w:val="00E22F2B"/>
    <w:rsid w:val="00E22FE8"/>
    <w:rsid w:val="00E233A1"/>
    <w:rsid w:val="00E2349A"/>
    <w:rsid w:val="00E235E2"/>
    <w:rsid w:val="00E23607"/>
    <w:rsid w:val="00E2376C"/>
    <w:rsid w:val="00E23861"/>
    <w:rsid w:val="00E23A9A"/>
    <w:rsid w:val="00E240E9"/>
    <w:rsid w:val="00E2469D"/>
    <w:rsid w:val="00E247A5"/>
    <w:rsid w:val="00E247D0"/>
    <w:rsid w:val="00E24A70"/>
    <w:rsid w:val="00E24BE2"/>
    <w:rsid w:val="00E24CF1"/>
    <w:rsid w:val="00E24F4E"/>
    <w:rsid w:val="00E25071"/>
    <w:rsid w:val="00E250BD"/>
    <w:rsid w:val="00E252FD"/>
    <w:rsid w:val="00E2531A"/>
    <w:rsid w:val="00E255BE"/>
    <w:rsid w:val="00E2575D"/>
    <w:rsid w:val="00E258F8"/>
    <w:rsid w:val="00E2596C"/>
    <w:rsid w:val="00E25CD2"/>
    <w:rsid w:val="00E25D14"/>
    <w:rsid w:val="00E25E7C"/>
    <w:rsid w:val="00E26202"/>
    <w:rsid w:val="00E264B6"/>
    <w:rsid w:val="00E2658A"/>
    <w:rsid w:val="00E26672"/>
    <w:rsid w:val="00E266F8"/>
    <w:rsid w:val="00E267BC"/>
    <w:rsid w:val="00E26BAA"/>
    <w:rsid w:val="00E26C40"/>
    <w:rsid w:val="00E26C9C"/>
    <w:rsid w:val="00E271A0"/>
    <w:rsid w:val="00E27249"/>
    <w:rsid w:val="00E27311"/>
    <w:rsid w:val="00E27513"/>
    <w:rsid w:val="00E277BB"/>
    <w:rsid w:val="00E278C0"/>
    <w:rsid w:val="00E27B8F"/>
    <w:rsid w:val="00E27BEC"/>
    <w:rsid w:val="00E27C85"/>
    <w:rsid w:val="00E27E52"/>
    <w:rsid w:val="00E27FDF"/>
    <w:rsid w:val="00E301FD"/>
    <w:rsid w:val="00E3033A"/>
    <w:rsid w:val="00E30464"/>
    <w:rsid w:val="00E3053B"/>
    <w:rsid w:val="00E30B28"/>
    <w:rsid w:val="00E30D0E"/>
    <w:rsid w:val="00E313D9"/>
    <w:rsid w:val="00E3156B"/>
    <w:rsid w:val="00E31620"/>
    <w:rsid w:val="00E31672"/>
    <w:rsid w:val="00E31761"/>
    <w:rsid w:val="00E318BC"/>
    <w:rsid w:val="00E319AD"/>
    <w:rsid w:val="00E322B3"/>
    <w:rsid w:val="00E32381"/>
    <w:rsid w:val="00E3252C"/>
    <w:rsid w:val="00E3264D"/>
    <w:rsid w:val="00E32730"/>
    <w:rsid w:val="00E32768"/>
    <w:rsid w:val="00E32D8B"/>
    <w:rsid w:val="00E32DE4"/>
    <w:rsid w:val="00E33208"/>
    <w:rsid w:val="00E3329B"/>
    <w:rsid w:val="00E33380"/>
    <w:rsid w:val="00E337E8"/>
    <w:rsid w:val="00E33896"/>
    <w:rsid w:val="00E3398C"/>
    <w:rsid w:val="00E34078"/>
    <w:rsid w:val="00E341CB"/>
    <w:rsid w:val="00E34326"/>
    <w:rsid w:val="00E3442C"/>
    <w:rsid w:val="00E3455D"/>
    <w:rsid w:val="00E34693"/>
    <w:rsid w:val="00E34A9E"/>
    <w:rsid w:val="00E34C70"/>
    <w:rsid w:val="00E34DB0"/>
    <w:rsid w:val="00E34FB4"/>
    <w:rsid w:val="00E350DA"/>
    <w:rsid w:val="00E352AA"/>
    <w:rsid w:val="00E353AE"/>
    <w:rsid w:val="00E35508"/>
    <w:rsid w:val="00E35778"/>
    <w:rsid w:val="00E3598A"/>
    <w:rsid w:val="00E35E04"/>
    <w:rsid w:val="00E35F9F"/>
    <w:rsid w:val="00E36175"/>
    <w:rsid w:val="00E36182"/>
    <w:rsid w:val="00E3626A"/>
    <w:rsid w:val="00E362A9"/>
    <w:rsid w:val="00E36909"/>
    <w:rsid w:val="00E36ACA"/>
    <w:rsid w:val="00E36BED"/>
    <w:rsid w:val="00E36D43"/>
    <w:rsid w:val="00E373A2"/>
    <w:rsid w:val="00E37407"/>
    <w:rsid w:val="00E379A5"/>
    <w:rsid w:val="00E37A22"/>
    <w:rsid w:val="00E37E01"/>
    <w:rsid w:val="00E37E40"/>
    <w:rsid w:val="00E40164"/>
    <w:rsid w:val="00E40362"/>
    <w:rsid w:val="00E4042F"/>
    <w:rsid w:val="00E40501"/>
    <w:rsid w:val="00E406B9"/>
    <w:rsid w:val="00E406E8"/>
    <w:rsid w:val="00E4082C"/>
    <w:rsid w:val="00E408D4"/>
    <w:rsid w:val="00E408D6"/>
    <w:rsid w:val="00E40BE7"/>
    <w:rsid w:val="00E40DBA"/>
    <w:rsid w:val="00E41273"/>
    <w:rsid w:val="00E41635"/>
    <w:rsid w:val="00E416C3"/>
    <w:rsid w:val="00E41805"/>
    <w:rsid w:val="00E41A9C"/>
    <w:rsid w:val="00E41B0E"/>
    <w:rsid w:val="00E41BBF"/>
    <w:rsid w:val="00E41CE6"/>
    <w:rsid w:val="00E41D6E"/>
    <w:rsid w:val="00E41E6C"/>
    <w:rsid w:val="00E421E9"/>
    <w:rsid w:val="00E4227F"/>
    <w:rsid w:val="00E42302"/>
    <w:rsid w:val="00E42532"/>
    <w:rsid w:val="00E42910"/>
    <w:rsid w:val="00E42956"/>
    <w:rsid w:val="00E42B8F"/>
    <w:rsid w:val="00E42CE5"/>
    <w:rsid w:val="00E42D08"/>
    <w:rsid w:val="00E42E53"/>
    <w:rsid w:val="00E42F64"/>
    <w:rsid w:val="00E43211"/>
    <w:rsid w:val="00E433D3"/>
    <w:rsid w:val="00E4353E"/>
    <w:rsid w:val="00E435B9"/>
    <w:rsid w:val="00E436BE"/>
    <w:rsid w:val="00E43A12"/>
    <w:rsid w:val="00E43A29"/>
    <w:rsid w:val="00E43A9D"/>
    <w:rsid w:val="00E43B02"/>
    <w:rsid w:val="00E43DD1"/>
    <w:rsid w:val="00E441D6"/>
    <w:rsid w:val="00E442A2"/>
    <w:rsid w:val="00E442FF"/>
    <w:rsid w:val="00E44489"/>
    <w:rsid w:val="00E4474D"/>
    <w:rsid w:val="00E448AD"/>
    <w:rsid w:val="00E44E24"/>
    <w:rsid w:val="00E44F3B"/>
    <w:rsid w:val="00E44FA6"/>
    <w:rsid w:val="00E450F4"/>
    <w:rsid w:val="00E4522A"/>
    <w:rsid w:val="00E4542C"/>
    <w:rsid w:val="00E454EE"/>
    <w:rsid w:val="00E457D8"/>
    <w:rsid w:val="00E45834"/>
    <w:rsid w:val="00E45CFF"/>
    <w:rsid w:val="00E45E5E"/>
    <w:rsid w:val="00E45EC3"/>
    <w:rsid w:val="00E46033"/>
    <w:rsid w:val="00E4611D"/>
    <w:rsid w:val="00E46222"/>
    <w:rsid w:val="00E467DA"/>
    <w:rsid w:val="00E46851"/>
    <w:rsid w:val="00E46862"/>
    <w:rsid w:val="00E4692E"/>
    <w:rsid w:val="00E46CAB"/>
    <w:rsid w:val="00E4721B"/>
    <w:rsid w:val="00E474D7"/>
    <w:rsid w:val="00E47709"/>
    <w:rsid w:val="00E4772A"/>
    <w:rsid w:val="00E47A44"/>
    <w:rsid w:val="00E50107"/>
    <w:rsid w:val="00E5017B"/>
    <w:rsid w:val="00E50208"/>
    <w:rsid w:val="00E502B4"/>
    <w:rsid w:val="00E50B37"/>
    <w:rsid w:val="00E50B3D"/>
    <w:rsid w:val="00E5126B"/>
    <w:rsid w:val="00E5138C"/>
    <w:rsid w:val="00E51AF4"/>
    <w:rsid w:val="00E51C49"/>
    <w:rsid w:val="00E51E04"/>
    <w:rsid w:val="00E5206A"/>
    <w:rsid w:val="00E52638"/>
    <w:rsid w:val="00E52BDA"/>
    <w:rsid w:val="00E52CF9"/>
    <w:rsid w:val="00E52D7B"/>
    <w:rsid w:val="00E53206"/>
    <w:rsid w:val="00E53521"/>
    <w:rsid w:val="00E5366C"/>
    <w:rsid w:val="00E53982"/>
    <w:rsid w:val="00E53B2A"/>
    <w:rsid w:val="00E53BAB"/>
    <w:rsid w:val="00E53C79"/>
    <w:rsid w:val="00E53E46"/>
    <w:rsid w:val="00E540BE"/>
    <w:rsid w:val="00E54201"/>
    <w:rsid w:val="00E5420F"/>
    <w:rsid w:val="00E543AE"/>
    <w:rsid w:val="00E545B8"/>
    <w:rsid w:val="00E546F8"/>
    <w:rsid w:val="00E54781"/>
    <w:rsid w:val="00E5494E"/>
    <w:rsid w:val="00E54C29"/>
    <w:rsid w:val="00E54D17"/>
    <w:rsid w:val="00E552EE"/>
    <w:rsid w:val="00E5536D"/>
    <w:rsid w:val="00E555E6"/>
    <w:rsid w:val="00E557B5"/>
    <w:rsid w:val="00E55B28"/>
    <w:rsid w:val="00E55B98"/>
    <w:rsid w:val="00E562A9"/>
    <w:rsid w:val="00E56320"/>
    <w:rsid w:val="00E56321"/>
    <w:rsid w:val="00E5654D"/>
    <w:rsid w:val="00E565C8"/>
    <w:rsid w:val="00E56A20"/>
    <w:rsid w:val="00E56D24"/>
    <w:rsid w:val="00E56D35"/>
    <w:rsid w:val="00E56DDA"/>
    <w:rsid w:val="00E56DFD"/>
    <w:rsid w:val="00E56E57"/>
    <w:rsid w:val="00E56F25"/>
    <w:rsid w:val="00E57032"/>
    <w:rsid w:val="00E57097"/>
    <w:rsid w:val="00E57211"/>
    <w:rsid w:val="00E57516"/>
    <w:rsid w:val="00E575A7"/>
    <w:rsid w:val="00E57A02"/>
    <w:rsid w:val="00E57A77"/>
    <w:rsid w:val="00E57B94"/>
    <w:rsid w:val="00E57D85"/>
    <w:rsid w:val="00E600BE"/>
    <w:rsid w:val="00E600E3"/>
    <w:rsid w:val="00E600E6"/>
    <w:rsid w:val="00E6027D"/>
    <w:rsid w:val="00E604C4"/>
    <w:rsid w:val="00E60655"/>
    <w:rsid w:val="00E60848"/>
    <w:rsid w:val="00E60A1D"/>
    <w:rsid w:val="00E60A84"/>
    <w:rsid w:val="00E60B88"/>
    <w:rsid w:val="00E60ECA"/>
    <w:rsid w:val="00E61075"/>
    <w:rsid w:val="00E6115D"/>
    <w:rsid w:val="00E61317"/>
    <w:rsid w:val="00E61564"/>
    <w:rsid w:val="00E61581"/>
    <w:rsid w:val="00E6180B"/>
    <w:rsid w:val="00E618AA"/>
    <w:rsid w:val="00E61B99"/>
    <w:rsid w:val="00E61DB6"/>
    <w:rsid w:val="00E61DD8"/>
    <w:rsid w:val="00E6214B"/>
    <w:rsid w:val="00E622F3"/>
    <w:rsid w:val="00E62403"/>
    <w:rsid w:val="00E62470"/>
    <w:rsid w:val="00E626A7"/>
    <w:rsid w:val="00E628E6"/>
    <w:rsid w:val="00E62AA0"/>
    <w:rsid w:val="00E62C28"/>
    <w:rsid w:val="00E62D23"/>
    <w:rsid w:val="00E62D62"/>
    <w:rsid w:val="00E62D7D"/>
    <w:rsid w:val="00E631E3"/>
    <w:rsid w:val="00E63466"/>
    <w:rsid w:val="00E63717"/>
    <w:rsid w:val="00E63865"/>
    <w:rsid w:val="00E63C6E"/>
    <w:rsid w:val="00E63C9E"/>
    <w:rsid w:val="00E63DC2"/>
    <w:rsid w:val="00E63EA7"/>
    <w:rsid w:val="00E63F36"/>
    <w:rsid w:val="00E6458B"/>
    <w:rsid w:val="00E64671"/>
    <w:rsid w:val="00E64B9C"/>
    <w:rsid w:val="00E64BBA"/>
    <w:rsid w:val="00E64D3A"/>
    <w:rsid w:val="00E64E09"/>
    <w:rsid w:val="00E64F24"/>
    <w:rsid w:val="00E64F3B"/>
    <w:rsid w:val="00E650B4"/>
    <w:rsid w:val="00E65401"/>
    <w:rsid w:val="00E655CE"/>
    <w:rsid w:val="00E656EA"/>
    <w:rsid w:val="00E65889"/>
    <w:rsid w:val="00E65937"/>
    <w:rsid w:val="00E65ABA"/>
    <w:rsid w:val="00E65C85"/>
    <w:rsid w:val="00E65CCA"/>
    <w:rsid w:val="00E65E28"/>
    <w:rsid w:val="00E65E98"/>
    <w:rsid w:val="00E660C7"/>
    <w:rsid w:val="00E660D6"/>
    <w:rsid w:val="00E660EF"/>
    <w:rsid w:val="00E66274"/>
    <w:rsid w:val="00E664C5"/>
    <w:rsid w:val="00E66764"/>
    <w:rsid w:val="00E6693D"/>
    <w:rsid w:val="00E66C06"/>
    <w:rsid w:val="00E66DD6"/>
    <w:rsid w:val="00E66E18"/>
    <w:rsid w:val="00E66F90"/>
    <w:rsid w:val="00E67333"/>
    <w:rsid w:val="00E673F5"/>
    <w:rsid w:val="00E67414"/>
    <w:rsid w:val="00E67745"/>
    <w:rsid w:val="00E67803"/>
    <w:rsid w:val="00E67809"/>
    <w:rsid w:val="00E67964"/>
    <w:rsid w:val="00E679B5"/>
    <w:rsid w:val="00E67BCE"/>
    <w:rsid w:val="00E67E17"/>
    <w:rsid w:val="00E67EB0"/>
    <w:rsid w:val="00E70296"/>
    <w:rsid w:val="00E7039F"/>
    <w:rsid w:val="00E7051E"/>
    <w:rsid w:val="00E70721"/>
    <w:rsid w:val="00E70B9E"/>
    <w:rsid w:val="00E711DB"/>
    <w:rsid w:val="00E71246"/>
    <w:rsid w:val="00E7128A"/>
    <w:rsid w:val="00E7131F"/>
    <w:rsid w:val="00E714C0"/>
    <w:rsid w:val="00E714C7"/>
    <w:rsid w:val="00E71513"/>
    <w:rsid w:val="00E715C2"/>
    <w:rsid w:val="00E717A5"/>
    <w:rsid w:val="00E717FD"/>
    <w:rsid w:val="00E7209A"/>
    <w:rsid w:val="00E7217D"/>
    <w:rsid w:val="00E72AEA"/>
    <w:rsid w:val="00E72FDA"/>
    <w:rsid w:val="00E735B2"/>
    <w:rsid w:val="00E73907"/>
    <w:rsid w:val="00E7390E"/>
    <w:rsid w:val="00E73B09"/>
    <w:rsid w:val="00E73B51"/>
    <w:rsid w:val="00E73D11"/>
    <w:rsid w:val="00E73DCF"/>
    <w:rsid w:val="00E73E71"/>
    <w:rsid w:val="00E73EAE"/>
    <w:rsid w:val="00E73EC2"/>
    <w:rsid w:val="00E7448C"/>
    <w:rsid w:val="00E744CD"/>
    <w:rsid w:val="00E744E6"/>
    <w:rsid w:val="00E746AD"/>
    <w:rsid w:val="00E74784"/>
    <w:rsid w:val="00E747DC"/>
    <w:rsid w:val="00E7490A"/>
    <w:rsid w:val="00E74AC6"/>
    <w:rsid w:val="00E74C65"/>
    <w:rsid w:val="00E74D8A"/>
    <w:rsid w:val="00E74E39"/>
    <w:rsid w:val="00E74EA1"/>
    <w:rsid w:val="00E74F59"/>
    <w:rsid w:val="00E7506B"/>
    <w:rsid w:val="00E753D4"/>
    <w:rsid w:val="00E7543E"/>
    <w:rsid w:val="00E7549D"/>
    <w:rsid w:val="00E7561D"/>
    <w:rsid w:val="00E75A7E"/>
    <w:rsid w:val="00E760C1"/>
    <w:rsid w:val="00E760F5"/>
    <w:rsid w:val="00E76174"/>
    <w:rsid w:val="00E7627F"/>
    <w:rsid w:val="00E76545"/>
    <w:rsid w:val="00E76608"/>
    <w:rsid w:val="00E76BD4"/>
    <w:rsid w:val="00E76D6D"/>
    <w:rsid w:val="00E770AA"/>
    <w:rsid w:val="00E7796D"/>
    <w:rsid w:val="00E77C52"/>
    <w:rsid w:val="00E80051"/>
    <w:rsid w:val="00E80475"/>
    <w:rsid w:val="00E80852"/>
    <w:rsid w:val="00E80B17"/>
    <w:rsid w:val="00E80F8D"/>
    <w:rsid w:val="00E80FAB"/>
    <w:rsid w:val="00E80FB4"/>
    <w:rsid w:val="00E811EA"/>
    <w:rsid w:val="00E81316"/>
    <w:rsid w:val="00E8178C"/>
    <w:rsid w:val="00E818D7"/>
    <w:rsid w:val="00E819B1"/>
    <w:rsid w:val="00E81AAD"/>
    <w:rsid w:val="00E81C20"/>
    <w:rsid w:val="00E82044"/>
    <w:rsid w:val="00E82211"/>
    <w:rsid w:val="00E82421"/>
    <w:rsid w:val="00E8273A"/>
    <w:rsid w:val="00E82800"/>
    <w:rsid w:val="00E82861"/>
    <w:rsid w:val="00E82928"/>
    <w:rsid w:val="00E83039"/>
    <w:rsid w:val="00E8328F"/>
    <w:rsid w:val="00E83605"/>
    <w:rsid w:val="00E83C78"/>
    <w:rsid w:val="00E84036"/>
    <w:rsid w:val="00E84367"/>
    <w:rsid w:val="00E8446E"/>
    <w:rsid w:val="00E84609"/>
    <w:rsid w:val="00E8461B"/>
    <w:rsid w:val="00E847B4"/>
    <w:rsid w:val="00E8490C"/>
    <w:rsid w:val="00E84C5B"/>
    <w:rsid w:val="00E84D15"/>
    <w:rsid w:val="00E84F0A"/>
    <w:rsid w:val="00E85042"/>
    <w:rsid w:val="00E85747"/>
    <w:rsid w:val="00E85792"/>
    <w:rsid w:val="00E858E1"/>
    <w:rsid w:val="00E85AFF"/>
    <w:rsid w:val="00E86098"/>
    <w:rsid w:val="00E863EC"/>
    <w:rsid w:val="00E86C3C"/>
    <w:rsid w:val="00E86F0C"/>
    <w:rsid w:val="00E86FE4"/>
    <w:rsid w:val="00E86FF7"/>
    <w:rsid w:val="00E8705E"/>
    <w:rsid w:val="00E87107"/>
    <w:rsid w:val="00E87302"/>
    <w:rsid w:val="00E87500"/>
    <w:rsid w:val="00E87888"/>
    <w:rsid w:val="00E878A8"/>
    <w:rsid w:val="00E87909"/>
    <w:rsid w:val="00E8797F"/>
    <w:rsid w:val="00E879A0"/>
    <w:rsid w:val="00E87A37"/>
    <w:rsid w:val="00E87AB4"/>
    <w:rsid w:val="00E87E06"/>
    <w:rsid w:val="00E90368"/>
    <w:rsid w:val="00E90384"/>
    <w:rsid w:val="00E90782"/>
    <w:rsid w:val="00E90CB7"/>
    <w:rsid w:val="00E90F86"/>
    <w:rsid w:val="00E910E6"/>
    <w:rsid w:val="00E9179E"/>
    <w:rsid w:val="00E9187F"/>
    <w:rsid w:val="00E91927"/>
    <w:rsid w:val="00E91B6B"/>
    <w:rsid w:val="00E91C2F"/>
    <w:rsid w:val="00E91DE9"/>
    <w:rsid w:val="00E9217A"/>
    <w:rsid w:val="00E921A1"/>
    <w:rsid w:val="00E92253"/>
    <w:rsid w:val="00E92296"/>
    <w:rsid w:val="00E9234B"/>
    <w:rsid w:val="00E923F7"/>
    <w:rsid w:val="00E92883"/>
    <w:rsid w:val="00E929A6"/>
    <w:rsid w:val="00E92A3D"/>
    <w:rsid w:val="00E92C46"/>
    <w:rsid w:val="00E92D73"/>
    <w:rsid w:val="00E93303"/>
    <w:rsid w:val="00E935AA"/>
    <w:rsid w:val="00E93646"/>
    <w:rsid w:val="00E93B76"/>
    <w:rsid w:val="00E93EB1"/>
    <w:rsid w:val="00E93F4A"/>
    <w:rsid w:val="00E93F52"/>
    <w:rsid w:val="00E9406E"/>
    <w:rsid w:val="00E9420E"/>
    <w:rsid w:val="00E9436C"/>
    <w:rsid w:val="00E94395"/>
    <w:rsid w:val="00E948EB"/>
    <w:rsid w:val="00E94ADC"/>
    <w:rsid w:val="00E950A9"/>
    <w:rsid w:val="00E950D1"/>
    <w:rsid w:val="00E952BB"/>
    <w:rsid w:val="00E95978"/>
    <w:rsid w:val="00E95B9D"/>
    <w:rsid w:val="00E95BB3"/>
    <w:rsid w:val="00E961A4"/>
    <w:rsid w:val="00E9629D"/>
    <w:rsid w:val="00E964DF"/>
    <w:rsid w:val="00E96792"/>
    <w:rsid w:val="00E969E5"/>
    <w:rsid w:val="00E96EAB"/>
    <w:rsid w:val="00E9742E"/>
    <w:rsid w:val="00E97546"/>
    <w:rsid w:val="00E977F7"/>
    <w:rsid w:val="00E97AD2"/>
    <w:rsid w:val="00E97B75"/>
    <w:rsid w:val="00E97E07"/>
    <w:rsid w:val="00E97E61"/>
    <w:rsid w:val="00EA00ED"/>
    <w:rsid w:val="00EA023E"/>
    <w:rsid w:val="00EA047C"/>
    <w:rsid w:val="00EA06E4"/>
    <w:rsid w:val="00EA088E"/>
    <w:rsid w:val="00EA0B44"/>
    <w:rsid w:val="00EA0ECF"/>
    <w:rsid w:val="00EA11D4"/>
    <w:rsid w:val="00EA11DB"/>
    <w:rsid w:val="00EA13ED"/>
    <w:rsid w:val="00EA160F"/>
    <w:rsid w:val="00EA183B"/>
    <w:rsid w:val="00EA1860"/>
    <w:rsid w:val="00EA1AC0"/>
    <w:rsid w:val="00EA1B17"/>
    <w:rsid w:val="00EA1D35"/>
    <w:rsid w:val="00EA1F45"/>
    <w:rsid w:val="00EA1FAD"/>
    <w:rsid w:val="00EA22C1"/>
    <w:rsid w:val="00EA2369"/>
    <w:rsid w:val="00EA23EC"/>
    <w:rsid w:val="00EA2988"/>
    <w:rsid w:val="00EA2DF1"/>
    <w:rsid w:val="00EA2FB0"/>
    <w:rsid w:val="00EA33FE"/>
    <w:rsid w:val="00EA35D0"/>
    <w:rsid w:val="00EA3D82"/>
    <w:rsid w:val="00EA404E"/>
    <w:rsid w:val="00EA4117"/>
    <w:rsid w:val="00EA439B"/>
    <w:rsid w:val="00EA454F"/>
    <w:rsid w:val="00EA46DA"/>
    <w:rsid w:val="00EA4779"/>
    <w:rsid w:val="00EA4C82"/>
    <w:rsid w:val="00EA522B"/>
    <w:rsid w:val="00EA526B"/>
    <w:rsid w:val="00EA5341"/>
    <w:rsid w:val="00EA54EF"/>
    <w:rsid w:val="00EA5535"/>
    <w:rsid w:val="00EA5A01"/>
    <w:rsid w:val="00EA5BE6"/>
    <w:rsid w:val="00EA5E90"/>
    <w:rsid w:val="00EA67FC"/>
    <w:rsid w:val="00EA690B"/>
    <w:rsid w:val="00EA6AA0"/>
    <w:rsid w:val="00EA6AC3"/>
    <w:rsid w:val="00EA6B0E"/>
    <w:rsid w:val="00EA6F27"/>
    <w:rsid w:val="00EA70E1"/>
    <w:rsid w:val="00EA7264"/>
    <w:rsid w:val="00EA745D"/>
    <w:rsid w:val="00EA77BB"/>
    <w:rsid w:val="00EA7851"/>
    <w:rsid w:val="00EA7937"/>
    <w:rsid w:val="00EA7A43"/>
    <w:rsid w:val="00EA7C08"/>
    <w:rsid w:val="00EA7E84"/>
    <w:rsid w:val="00EA7F8B"/>
    <w:rsid w:val="00EB0507"/>
    <w:rsid w:val="00EB0F69"/>
    <w:rsid w:val="00EB0FF9"/>
    <w:rsid w:val="00EB1058"/>
    <w:rsid w:val="00EB107C"/>
    <w:rsid w:val="00EB115E"/>
    <w:rsid w:val="00EB139D"/>
    <w:rsid w:val="00EB166E"/>
    <w:rsid w:val="00EB1F8A"/>
    <w:rsid w:val="00EB2062"/>
    <w:rsid w:val="00EB217A"/>
    <w:rsid w:val="00EB27C6"/>
    <w:rsid w:val="00EB2C2D"/>
    <w:rsid w:val="00EB2E2C"/>
    <w:rsid w:val="00EB32D6"/>
    <w:rsid w:val="00EB33F1"/>
    <w:rsid w:val="00EB34D0"/>
    <w:rsid w:val="00EB3A5E"/>
    <w:rsid w:val="00EB3AD2"/>
    <w:rsid w:val="00EB3B3D"/>
    <w:rsid w:val="00EB3C64"/>
    <w:rsid w:val="00EB410C"/>
    <w:rsid w:val="00EB4294"/>
    <w:rsid w:val="00EB4307"/>
    <w:rsid w:val="00EB4328"/>
    <w:rsid w:val="00EB4785"/>
    <w:rsid w:val="00EB4823"/>
    <w:rsid w:val="00EB48BD"/>
    <w:rsid w:val="00EB49C3"/>
    <w:rsid w:val="00EB50FA"/>
    <w:rsid w:val="00EB5363"/>
    <w:rsid w:val="00EB59D3"/>
    <w:rsid w:val="00EB5BC8"/>
    <w:rsid w:val="00EB5E32"/>
    <w:rsid w:val="00EB5ED7"/>
    <w:rsid w:val="00EB60FB"/>
    <w:rsid w:val="00EB61DB"/>
    <w:rsid w:val="00EB637A"/>
    <w:rsid w:val="00EB67AE"/>
    <w:rsid w:val="00EB6BF6"/>
    <w:rsid w:val="00EB6E1E"/>
    <w:rsid w:val="00EB6EC8"/>
    <w:rsid w:val="00EB71C6"/>
    <w:rsid w:val="00EB7213"/>
    <w:rsid w:val="00EB72E9"/>
    <w:rsid w:val="00EB74DF"/>
    <w:rsid w:val="00EB7509"/>
    <w:rsid w:val="00EB7DF7"/>
    <w:rsid w:val="00EC01D7"/>
    <w:rsid w:val="00EC0317"/>
    <w:rsid w:val="00EC059E"/>
    <w:rsid w:val="00EC075E"/>
    <w:rsid w:val="00EC0856"/>
    <w:rsid w:val="00EC0B52"/>
    <w:rsid w:val="00EC0C76"/>
    <w:rsid w:val="00EC0E4F"/>
    <w:rsid w:val="00EC13F9"/>
    <w:rsid w:val="00EC14CC"/>
    <w:rsid w:val="00EC16CA"/>
    <w:rsid w:val="00EC1840"/>
    <w:rsid w:val="00EC189D"/>
    <w:rsid w:val="00EC1DF4"/>
    <w:rsid w:val="00EC1E20"/>
    <w:rsid w:val="00EC218E"/>
    <w:rsid w:val="00EC23EF"/>
    <w:rsid w:val="00EC25A1"/>
    <w:rsid w:val="00EC26F6"/>
    <w:rsid w:val="00EC2915"/>
    <w:rsid w:val="00EC2B7E"/>
    <w:rsid w:val="00EC2CF5"/>
    <w:rsid w:val="00EC2D18"/>
    <w:rsid w:val="00EC35A9"/>
    <w:rsid w:val="00EC39E5"/>
    <w:rsid w:val="00EC3B4C"/>
    <w:rsid w:val="00EC3DF6"/>
    <w:rsid w:val="00EC410C"/>
    <w:rsid w:val="00EC4183"/>
    <w:rsid w:val="00EC4357"/>
    <w:rsid w:val="00EC43B0"/>
    <w:rsid w:val="00EC4CB0"/>
    <w:rsid w:val="00EC4F69"/>
    <w:rsid w:val="00EC50BF"/>
    <w:rsid w:val="00EC523F"/>
    <w:rsid w:val="00EC5560"/>
    <w:rsid w:val="00EC576C"/>
    <w:rsid w:val="00EC57A3"/>
    <w:rsid w:val="00EC5AF4"/>
    <w:rsid w:val="00EC5B76"/>
    <w:rsid w:val="00EC5BB9"/>
    <w:rsid w:val="00EC5C14"/>
    <w:rsid w:val="00EC5E69"/>
    <w:rsid w:val="00EC5F9A"/>
    <w:rsid w:val="00EC60CB"/>
    <w:rsid w:val="00EC62F3"/>
    <w:rsid w:val="00EC651C"/>
    <w:rsid w:val="00EC68C7"/>
    <w:rsid w:val="00EC69DC"/>
    <w:rsid w:val="00EC6F0D"/>
    <w:rsid w:val="00EC7255"/>
    <w:rsid w:val="00EC7279"/>
    <w:rsid w:val="00EC7485"/>
    <w:rsid w:val="00EC75A6"/>
    <w:rsid w:val="00EC7687"/>
    <w:rsid w:val="00EC7776"/>
    <w:rsid w:val="00EC77D8"/>
    <w:rsid w:val="00EC7B44"/>
    <w:rsid w:val="00EC7BA2"/>
    <w:rsid w:val="00EC7E94"/>
    <w:rsid w:val="00ED0123"/>
    <w:rsid w:val="00ED01E2"/>
    <w:rsid w:val="00ED031B"/>
    <w:rsid w:val="00ED0899"/>
    <w:rsid w:val="00ED09EA"/>
    <w:rsid w:val="00ED09FB"/>
    <w:rsid w:val="00ED0B52"/>
    <w:rsid w:val="00ED0B64"/>
    <w:rsid w:val="00ED0DDF"/>
    <w:rsid w:val="00ED0E2A"/>
    <w:rsid w:val="00ED0E74"/>
    <w:rsid w:val="00ED0EB6"/>
    <w:rsid w:val="00ED0F24"/>
    <w:rsid w:val="00ED13F1"/>
    <w:rsid w:val="00ED1431"/>
    <w:rsid w:val="00ED181B"/>
    <w:rsid w:val="00ED197B"/>
    <w:rsid w:val="00ED1A05"/>
    <w:rsid w:val="00ED1C1A"/>
    <w:rsid w:val="00ED1CB5"/>
    <w:rsid w:val="00ED1E7A"/>
    <w:rsid w:val="00ED1F8C"/>
    <w:rsid w:val="00ED3157"/>
    <w:rsid w:val="00ED34A3"/>
    <w:rsid w:val="00ED36A7"/>
    <w:rsid w:val="00ED37CC"/>
    <w:rsid w:val="00ED37F9"/>
    <w:rsid w:val="00ED3815"/>
    <w:rsid w:val="00ED38A4"/>
    <w:rsid w:val="00ED3ABC"/>
    <w:rsid w:val="00ED3BE9"/>
    <w:rsid w:val="00ED3DB8"/>
    <w:rsid w:val="00ED3DEC"/>
    <w:rsid w:val="00ED425F"/>
    <w:rsid w:val="00ED4570"/>
    <w:rsid w:val="00ED5583"/>
    <w:rsid w:val="00ED56D0"/>
    <w:rsid w:val="00ED5D8C"/>
    <w:rsid w:val="00ED5E0A"/>
    <w:rsid w:val="00ED5F9D"/>
    <w:rsid w:val="00ED5FAD"/>
    <w:rsid w:val="00ED612D"/>
    <w:rsid w:val="00ED6307"/>
    <w:rsid w:val="00ED65D3"/>
    <w:rsid w:val="00ED667B"/>
    <w:rsid w:val="00ED6709"/>
    <w:rsid w:val="00ED68DF"/>
    <w:rsid w:val="00ED6910"/>
    <w:rsid w:val="00ED6AEA"/>
    <w:rsid w:val="00ED6EDC"/>
    <w:rsid w:val="00ED6F19"/>
    <w:rsid w:val="00ED70F0"/>
    <w:rsid w:val="00ED713E"/>
    <w:rsid w:val="00ED718D"/>
    <w:rsid w:val="00ED7673"/>
    <w:rsid w:val="00ED77A0"/>
    <w:rsid w:val="00ED7A55"/>
    <w:rsid w:val="00ED7C83"/>
    <w:rsid w:val="00ED7EAE"/>
    <w:rsid w:val="00ED7EDF"/>
    <w:rsid w:val="00EE0249"/>
    <w:rsid w:val="00EE07B7"/>
    <w:rsid w:val="00EE08FD"/>
    <w:rsid w:val="00EE0A59"/>
    <w:rsid w:val="00EE0BEB"/>
    <w:rsid w:val="00EE0DF7"/>
    <w:rsid w:val="00EE0E56"/>
    <w:rsid w:val="00EE0E9F"/>
    <w:rsid w:val="00EE1545"/>
    <w:rsid w:val="00EE17E6"/>
    <w:rsid w:val="00EE1885"/>
    <w:rsid w:val="00EE2066"/>
    <w:rsid w:val="00EE20FB"/>
    <w:rsid w:val="00EE218E"/>
    <w:rsid w:val="00EE23FF"/>
    <w:rsid w:val="00EE26EC"/>
    <w:rsid w:val="00EE28D9"/>
    <w:rsid w:val="00EE299B"/>
    <w:rsid w:val="00EE2B29"/>
    <w:rsid w:val="00EE2DCD"/>
    <w:rsid w:val="00EE3284"/>
    <w:rsid w:val="00EE334F"/>
    <w:rsid w:val="00EE34E8"/>
    <w:rsid w:val="00EE36D2"/>
    <w:rsid w:val="00EE37BC"/>
    <w:rsid w:val="00EE3B44"/>
    <w:rsid w:val="00EE3F5B"/>
    <w:rsid w:val="00EE42D1"/>
    <w:rsid w:val="00EE45B3"/>
    <w:rsid w:val="00EE4835"/>
    <w:rsid w:val="00EE4908"/>
    <w:rsid w:val="00EE4E6A"/>
    <w:rsid w:val="00EE4EE2"/>
    <w:rsid w:val="00EE510F"/>
    <w:rsid w:val="00EE5153"/>
    <w:rsid w:val="00EE53FB"/>
    <w:rsid w:val="00EE55B0"/>
    <w:rsid w:val="00EE562B"/>
    <w:rsid w:val="00EE57BD"/>
    <w:rsid w:val="00EE58DE"/>
    <w:rsid w:val="00EE5AFF"/>
    <w:rsid w:val="00EE5B6D"/>
    <w:rsid w:val="00EE5C1C"/>
    <w:rsid w:val="00EE5F88"/>
    <w:rsid w:val="00EE5FF9"/>
    <w:rsid w:val="00EE600F"/>
    <w:rsid w:val="00EE6143"/>
    <w:rsid w:val="00EE624F"/>
    <w:rsid w:val="00EE63D1"/>
    <w:rsid w:val="00EE63E2"/>
    <w:rsid w:val="00EE6837"/>
    <w:rsid w:val="00EE6C0C"/>
    <w:rsid w:val="00EE6D9A"/>
    <w:rsid w:val="00EE7104"/>
    <w:rsid w:val="00EE7132"/>
    <w:rsid w:val="00EE740B"/>
    <w:rsid w:val="00EE7824"/>
    <w:rsid w:val="00EE7AD3"/>
    <w:rsid w:val="00EE7BD5"/>
    <w:rsid w:val="00EE7D53"/>
    <w:rsid w:val="00EF0248"/>
    <w:rsid w:val="00EF0390"/>
    <w:rsid w:val="00EF0493"/>
    <w:rsid w:val="00EF0661"/>
    <w:rsid w:val="00EF067F"/>
    <w:rsid w:val="00EF0800"/>
    <w:rsid w:val="00EF0B55"/>
    <w:rsid w:val="00EF0C26"/>
    <w:rsid w:val="00EF1229"/>
    <w:rsid w:val="00EF1880"/>
    <w:rsid w:val="00EF18D4"/>
    <w:rsid w:val="00EF1963"/>
    <w:rsid w:val="00EF19CD"/>
    <w:rsid w:val="00EF1A91"/>
    <w:rsid w:val="00EF204E"/>
    <w:rsid w:val="00EF20E3"/>
    <w:rsid w:val="00EF28A7"/>
    <w:rsid w:val="00EF29DE"/>
    <w:rsid w:val="00EF2B6E"/>
    <w:rsid w:val="00EF2B71"/>
    <w:rsid w:val="00EF30CB"/>
    <w:rsid w:val="00EF395F"/>
    <w:rsid w:val="00EF3B98"/>
    <w:rsid w:val="00EF4487"/>
    <w:rsid w:val="00EF44AA"/>
    <w:rsid w:val="00EF453B"/>
    <w:rsid w:val="00EF4974"/>
    <w:rsid w:val="00EF4C0E"/>
    <w:rsid w:val="00EF4CA3"/>
    <w:rsid w:val="00EF4CEC"/>
    <w:rsid w:val="00EF5305"/>
    <w:rsid w:val="00EF5306"/>
    <w:rsid w:val="00EF5476"/>
    <w:rsid w:val="00EF5666"/>
    <w:rsid w:val="00EF566E"/>
    <w:rsid w:val="00EF5980"/>
    <w:rsid w:val="00EF5EDE"/>
    <w:rsid w:val="00EF5FE1"/>
    <w:rsid w:val="00EF64A2"/>
    <w:rsid w:val="00EF64F3"/>
    <w:rsid w:val="00EF65C8"/>
    <w:rsid w:val="00EF6C6F"/>
    <w:rsid w:val="00EF72D7"/>
    <w:rsid w:val="00EF72F8"/>
    <w:rsid w:val="00EF73B4"/>
    <w:rsid w:val="00EF73FC"/>
    <w:rsid w:val="00EF7439"/>
    <w:rsid w:val="00EF74A8"/>
    <w:rsid w:val="00EF7A02"/>
    <w:rsid w:val="00EF7AB4"/>
    <w:rsid w:val="00EF7F0F"/>
    <w:rsid w:val="00F0013E"/>
    <w:rsid w:val="00F00202"/>
    <w:rsid w:val="00F004EE"/>
    <w:rsid w:val="00F004FE"/>
    <w:rsid w:val="00F00C17"/>
    <w:rsid w:val="00F01035"/>
    <w:rsid w:val="00F013C2"/>
    <w:rsid w:val="00F01434"/>
    <w:rsid w:val="00F01734"/>
    <w:rsid w:val="00F017B5"/>
    <w:rsid w:val="00F0197A"/>
    <w:rsid w:val="00F01C24"/>
    <w:rsid w:val="00F01F2D"/>
    <w:rsid w:val="00F02194"/>
    <w:rsid w:val="00F021F7"/>
    <w:rsid w:val="00F023D1"/>
    <w:rsid w:val="00F0268E"/>
    <w:rsid w:val="00F027BC"/>
    <w:rsid w:val="00F027FB"/>
    <w:rsid w:val="00F0285C"/>
    <w:rsid w:val="00F02B2D"/>
    <w:rsid w:val="00F02ED9"/>
    <w:rsid w:val="00F036DC"/>
    <w:rsid w:val="00F03712"/>
    <w:rsid w:val="00F03953"/>
    <w:rsid w:val="00F03B7F"/>
    <w:rsid w:val="00F045AB"/>
    <w:rsid w:val="00F04B3F"/>
    <w:rsid w:val="00F04C52"/>
    <w:rsid w:val="00F04C74"/>
    <w:rsid w:val="00F04C8F"/>
    <w:rsid w:val="00F04CBA"/>
    <w:rsid w:val="00F04EAF"/>
    <w:rsid w:val="00F05354"/>
    <w:rsid w:val="00F0540A"/>
    <w:rsid w:val="00F054B9"/>
    <w:rsid w:val="00F05A43"/>
    <w:rsid w:val="00F05C1D"/>
    <w:rsid w:val="00F05C36"/>
    <w:rsid w:val="00F05CDF"/>
    <w:rsid w:val="00F05E32"/>
    <w:rsid w:val="00F05F6D"/>
    <w:rsid w:val="00F0600B"/>
    <w:rsid w:val="00F06066"/>
    <w:rsid w:val="00F06240"/>
    <w:rsid w:val="00F06540"/>
    <w:rsid w:val="00F065BA"/>
    <w:rsid w:val="00F0671D"/>
    <w:rsid w:val="00F06A3B"/>
    <w:rsid w:val="00F06B15"/>
    <w:rsid w:val="00F06DFC"/>
    <w:rsid w:val="00F07002"/>
    <w:rsid w:val="00F070A8"/>
    <w:rsid w:val="00F07394"/>
    <w:rsid w:val="00F07438"/>
    <w:rsid w:val="00F07607"/>
    <w:rsid w:val="00F076E8"/>
    <w:rsid w:val="00F07917"/>
    <w:rsid w:val="00F07994"/>
    <w:rsid w:val="00F07C87"/>
    <w:rsid w:val="00F10027"/>
    <w:rsid w:val="00F10140"/>
    <w:rsid w:val="00F1092D"/>
    <w:rsid w:val="00F10BDF"/>
    <w:rsid w:val="00F10D35"/>
    <w:rsid w:val="00F11184"/>
    <w:rsid w:val="00F112D1"/>
    <w:rsid w:val="00F1147E"/>
    <w:rsid w:val="00F1150C"/>
    <w:rsid w:val="00F11D17"/>
    <w:rsid w:val="00F1211A"/>
    <w:rsid w:val="00F12315"/>
    <w:rsid w:val="00F12648"/>
    <w:rsid w:val="00F127EC"/>
    <w:rsid w:val="00F129A5"/>
    <w:rsid w:val="00F12B32"/>
    <w:rsid w:val="00F12E02"/>
    <w:rsid w:val="00F12F7C"/>
    <w:rsid w:val="00F13088"/>
    <w:rsid w:val="00F13108"/>
    <w:rsid w:val="00F13454"/>
    <w:rsid w:val="00F13840"/>
    <w:rsid w:val="00F1399E"/>
    <w:rsid w:val="00F139A0"/>
    <w:rsid w:val="00F140FE"/>
    <w:rsid w:val="00F141E7"/>
    <w:rsid w:val="00F14217"/>
    <w:rsid w:val="00F142D2"/>
    <w:rsid w:val="00F143D9"/>
    <w:rsid w:val="00F14645"/>
    <w:rsid w:val="00F1473B"/>
    <w:rsid w:val="00F147AE"/>
    <w:rsid w:val="00F14883"/>
    <w:rsid w:val="00F14886"/>
    <w:rsid w:val="00F148A0"/>
    <w:rsid w:val="00F14C3B"/>
    <w:rsid w:val="00F152B0"/>
    <w:rsid w:val="00F1538E"/>
    <w:rsid w:val="00F1576D"/>
    <w:rsid w:val="00F157F0"/>
    <w:rsid w:val="00F15B9F"/>
    <w:rsid w:val="00F15D76"/>
    <w:rsid w:val="00F15F96"/>
    <w:rsid w:val="00F1601E"/>
    <w:rsid w:val="00F16022"/>
    <w:rsid w:val="00F16027"/>
    <w:rsid w:val="00F16188"/>
    <w:rsid w:val="00F165E4"/>
    <w:rsid w:val="00F16679"/>
    <w:rsid w:val="00F16837"/>
    <w:rsid w:val="00F16B63"/>
    <w:rsid w:val="00F16D3D"/>
    <w:rsid w:val="00F1700B"/>
    <w:rsid w:val="00F17385"/>
    <w:rsid w:val="00F17424"/>
    <w:rsid w:val="00F174B2"/>
    <w:rsid w:val="00F1776A"/>
    <w:rsid w:val="00F1789F"/>
    <w:rsid w:val="00F17C26"/>
    <w:rsid w:val="00F17C56"/>
    <w:rsid w:val="00F17E06"/>
    <w:rsid w:val="00F20001"/>
    <w:rsid w:val="00F2015E"/>
    <w:rsid w:val="00F20359"/>
    <w:rsid w:val="00F204E8"/>
    <w:rsid w:val="00F206D4"/>
    <w:rsid w:val="00F20811"/>
    <w:rsid w:val="00F20B34"/>
    <w:rsid w:val="00F20C63"/>
    <w:rsid w:val="00F21479"/>
    <w:rsid w:val="00F21703"/>
    <w:rsid w:val="00F2198A"/>
    <w:rsid w:val="00F21B0A"/>
    <w:rsid w:val="00F21CFF"/>
    <w:rsid w:val="00F21DC7"/>
    <w:rsid w:val="00F22284"/>
    <w:rsid w:val="00F22878"/>
    <w:rsid w:val="00F22AD2"/>
    <w:rsid w:val="00F22DC7"/>
    <w:rsid w:val="00F22DFA"/>
    <w:rsid w:val="00F22F11"/>
    <w:rsid w:val="00F22FDC"/>
    <w:rsid w:val="00F231F1"/>
    <w:rsid w:val="00F233B1"/>
    <w:rsid w:val="00F2344C"/>
    <w:rsid w:val="00F235E8"/>
    <w:rsid w:val="00F23638"/>
    <w:rsid w:val="00F236E1"/>
    <w:rsid w:val="00F23963"/>
    <w:rsid w:val="00F23965"/>
    <w:rsid w:val="00F23A09"/>
    <w:rsid w:val="00F23C90"/>
    <w:rsid w:val="00F23D48"/>
    <w:rsid w:val="00F23E46"/>
    <w:rsid w:val="00F23F7E"/>
    <w:rsid w:val="00F23FF8"/>
    <w:rsid w:val="00F24091"/>
    <w:rsid w:val="00F24176"/>
    <w:rsid w:val="00F24315"/>
    <w:rsid w:val="00F24746"/>
    <w:rsid w:val="00F24757"/>
    <w:rsid w:val="00F247D2"/>
    <w:rsid w:val="00F248A7"/>
    <w:rsid w:val="00F24A9B"/>
    <w:rsid w:val="00F24B36"/>
    <w:rsid w:val="00F24B7D"/>
    <w:rsid w:val="00F24C91"/>
    <w:rsid w:val="00F25445"/>
    <w:rsid w:val="00F25633"/>
    <w:rsid w:val="00F2567A"/>
    <w:rsid w:val="00F259D1"/>
    <w:rsid w:val="00F25B48"/>
    <w:rsid w:val="00F25BB5"/>
    <w:rsid w:val="00F25BCE"/>
    <w:rsid w:val="00F25C25"/>
    <w:rsid w:val="00F25D98"/>
    <w:rsid w:val="00F25F33"/>
    <w:rsid w:val="00F25FDF"/>
    <w:rsid w:val="00F262DB"/>
    <w:rsid w:val="00F27448"/>
    <w:rsid w:val="00F277E7"/>
    <w:rsid w:val="00F278A9"/>
    <w:rsid w:val="00F27986"/>
    <w:rsid w:val="00F2799F"/>
    <w:rsid w:val="00F279E1"/>
    <w:rsid w:val="00F27ADF"/>
    <w:rsid w:val="00F27D83"/>
    <w:rsid w:val="00F30388"/>
    <w:rsid w:val="00F3039E"/>
    <w:rsid w:val="00F305E4"/>
    <w:rsid w:val="00F30953"/>
    <w:rsid w:val="00F309CF"/>
    <w:rsid w:val="00F30ABA"/>
    <w:rsid w:val="00F30DA5"/>
    <w:rsid w:val="00F30F60"/>
    <w:rsid w:val="00F30F70"/>
    <w:rsid w:val="00F3134D"/>
    <w:rsid w:val="00F3179A"/>
    <w:rsid w:val="00F319B8"/>
    <w:rsid w:val="00F319D6"/>
    <w:rsid w:val="00F31E72"/>
    <w:rsid w:val="00F31EC8"/>
    <w:rsid w:val="00F3202D"/>
    <w:rsid w:val="00F3209B"/>
    <w:rsid w:val="00F32137"/>
    <w:rsid w:val="00F3213B"/>
    <w:rsid w:val="00F322DA"/>
    <w:rsid w:val="00F32848"/>
    <w:rsid w:val="00F328BD"/>
    <w:rsid w:val="00F328CB"/>
    <w:rsid w:val="00F328DA"/>
    <w:rsid w:val="00F329A2"/>
    <w:rsid w:val="00F32BFA"/>
    <w:rsid w:val="00F33021"/>
    <w:rsid w:val="00F338D9"/>
    <w:rsid w:val="00F339B5"/>
    <w:rsid w:val="00F33A91"/>
    <w:rsid w:val="00F3405C"/>
    <w:rsid w:val="00F34071"/>
    <w:rsid w:val="00F34110"/>
    <w:rsid w:val="00F3439B"/>
    <w:rsid w:val="00F3448E"/>
    <w:rsid w:val="00F345F9"/>
    <w:rsid w:val="00F34651"/>
    <w:rsid w:val="00F349AA"/>
    <w:rsid w:val="00F34B75"/>
    <w:rsid w:val="00F34C33"/>
    <w:rsid w:val="00F35457"/>
    <w:rsid w:val="00F357FB"/>
    <w:rsid w:val="00F35D05"/>
    <w:rsid w:val="00F35D58"/>
    <w:rsid w:val="00F36529"/>
    <w:rsid w:val="00F36556"/>
    <w:rsid w:val="00F366F3"/>
    <w:rsid w:val="00F36E16"/>
    <w:rsid w:val="00F36FB4"/>
    <w:rsid w:val="00F3701F"/>
    <w:rsid w:val="00F370D1"/>
    <w:rsid w:val="00F3717F"/>
    <w:rsid w:val="00F37299"/>
    <w:rsid w:val="00F37584"/>
    <w:rsid w:val="00F37714"/>
    <w:rsid w:val="00F3777A"/>
    <w:rsid w:val="00F4029A"/>
    <w:rsid w:val="00F4063A"/>
    <w:rsid w:val="00F40679"/>
    <w:rsid w:val="00F4069A"/>
    <w:rsid w:val="00F4090E"/>
    <w:rsid w:val="00F40B90"/>
    <w:rsid w:val="00F40EF5"/>
    <w:rsid w:val="00F41008"/>
    <w:rsid w:val="00F4101B"/>
    <w:rsid w:val="00F411E3"/>
    <w:rsid w:val="00F41238"/>
    <w:rsid w:val="00F41267"/>
    <w:rsid w:val="00F412B3"/>
    <w:rsid w:val="00F41EAC"/>
    <w:rsid w:val="00F41FC0"/>
    <w:rsid w:val="00F420E8"/>
    <w:rsid w:val="00F423DB"/>
    <w:rsid w:val="00F42598"/>
    <w:rsid w:val="00F4269E"/>
    <w:rsid w:val="00F42912"/>
    <w:rsid w:val="00F42A7D"/>
    <w:rsid w:val="00F42E77"/>
    <w:rsid w:val="00F42E9B"/>
    <w:rsid w:val="00F43026"/>
    <w:rsid w:val="00F435E0"/>
    <w:rsid w:val="00F436BE"/>
    <w:rsid w:val="00F436D9"/>
    <w:rsid w:val="00F4378C"/>
    <w:rsid w:val="00F43980"/>
    <w:rsid w:val="00F4446F"/>
    <w:rsid w:val="00F445BA"/>
    <w:rsid w:val="00F44726"/>
    <w:rsid w:val="00F44A84"/>
    <w:rsid w:val="00F44C47"/>
    <w:rsid w:val="00F44E12"/>
    <w:rsid w:val="00F4500B"/>
    <w:rsid w:val="00F45138"/>
    <w:rsid w:val="00F45419"/>
    <w:rsid w:val="00F454EE"/>
    <w:rsid w:val="00F4552E"/>
    <w:rsid w:val="00F45651"/>
    <w:rsid w:val="00F459AD"/>
    <w:rsid w:val="00F45B00"/>
    <w:rsid w:val="00F45C45"/>
    <w:rsid w:val="00F45C90"/>
    <w:rsid w:val="00F45FE2"/>
    <w:rsid w:val="00F461F2"/>
    <w:rsid w:val="00F46261"/>
    <w:rsid w:val="00F4657E"/>
    <w:rsid w:val="00F46601"/>
    <w:rsid w:val="00F466CE"/>
    <w:rsid w:val="00F46D9B"/>
    <w:rsid w:val="00F46E71"/>
    <w:rsid w:val="00F47005"/>
    <w:rsid w:val="00F477AE"/>
    <w:rsid w:val="00F478F4"/>
    <w:rsid w:val="00F47A51"/>
    <w:rsid w:val="00F47F99"/>
    <w:rsid w:val="00F5018E"/>
    <w:rsid w:val="00F50209"/>
    <w:rsid w:val="00F50774"/>
    <w:rsid w:val="00F50A33"/>
    <w:rsid w:val="00F50B6E"/>
    <w:rsid w:val="00F50FA0"/>
    <w:rsid w:val="00F5107E"/>
    <w:rsid w:val="00F51179"/>
    <w:rsid w:val="00F51476"/>
    <w:rsid w:val="00F514C6"/>
    <w:rsid w:val="00F516B3"/>
    <w:rsid w:val="00F516B5"/>
    <w:rsid w:val="00F517AB"/>
    <w:rsid w:val="00F518F3"/>
    <w:rsid w:val="00F518FD"/>
    <w:rsid w:val="00F51937"/>
    <w:rsid w:val="00F51939"/>
    <w:rsid w:val="00F51ACA"/>
    <w:rsid w:val="00F51BF3"/>
    <w:rsid w:val="00F51C3F"/>
    <w:rsid w:val="00F51C5C"/>
    <w:rsid w:val="00F51D9F"/>
    <w:rsid w:val="00F51DB9"/>
    <w:rsid w:val="00F52172"/>
    <w:rsid w:val="00F522E6"/>
    <w:rsid w:val="00F523BE"/>
    <w:rsid w:val="00F52457"/>
    <w:rsid w:val="00F5260C"/>
    <w:rsid w:val="00F529A9"/>
    <w:rsid w:val="00F52B36"/>
    <w:rsid w:val="00F52D69"/>
    <w:rsid w:val="00F52E75"/>
    <w:rsid w:val="00F5304F"/>
    <w:rsid w:val="00F530A3"/>
    <w:rsid w:val="00F531A9"/>
    <w:rsid w:val="00F53362"/>
    <w:rsid w:val="00F533D0"/>
    <w:rsid w:val="00F536BF"/>
    <w:rsid w:val="00F53714"/>
    <w:rsid w:val="00F538EE"/>
    <w:rsid w:val="00F5392B"/>
    <w:rsid w:val="00F53D10"/>
    <w:rsid w:val="00F54068"/>
    <w:rsid w:val="00F5447E"/>
    <w:rsid w:val="00F54497"/>
    <w:rsid w:val="00F5466A"/>
    <w:rsid w:val="00F546C5"/>
    <w:rsid w:val="00F5483B"/>
    <w:rsid w:val="00F548AD"/>
    <w:rsid w:val="00F54A10"/>
    <w:rsid w:val="00F54AC2"/>
    <w:rsid w:val="00F54B40"/>
    <w:rsid w:val="00F54B6E"/>
    <w:rsid w:val="00F54C43"/>
    <w:rsid w:val="00F550B7"/>
    <w:rsid w:val="00F55314"/>
    <w:rsid w:val="00F55505"/>
    <w:rsid w:val="00F5564B"/>
    <w:rsid w:val="00F557BB"/>
    <w:rsid w:val="00F55825"/>
    <w:rsid w:val="00F558EB"/>
    <w:rsid w:val="00F55CC2"/>
    <w:rsid w:val="00F5605A"/>
    <w:rsid w:val="00F56090"/>
    <w:rsid w:val="00F56628"/>
    <w:rsid w:val="00F566AE"/>
    <w:rsid w:val="00F568F9"/>
    <w:rsid w:val="00F569E1"/>
    <w:rsid w:val="00F56C09"/>
    <w:rsid w:val="00F56E74"/>
    <w:rsid w:val="00F56EDD"/>
    <w:rsid w:val="00F571D9"/>
    <w:rsid w:val="00F57492"/>
    <w:rsid w:val="00F57533"/>
    <w:rsid w:val="00F57A7D"/>
    <w:rsid w:val="00F6053A"/>
    <w:rsid w:val="00F6085B"/>
    <w:rsid w:val="00F60A2D"/>
    <w:rsid w:val="00F60AE3"/>
    <w:rsid w:val="00F60E3C"/>
    <w:rsid w:val="00F6105E"/>
    <w:rsid w:val="00F61175"/>
    <w:rsid w:val="00F611A7"/>
    <w:rsid w:val="00F612E5"/>
    <w:rsid w:val="00F61379"/>
    <w:rsid w:val="00F614CE"/>
    <w:rsid w:val="00F6199C"/>
    <w:rsid w:val="00F61A32"/>
    <w:rsid w:val="00F61EA1"/>
    <w:rsid w:val="00F61EB8"/>
    <w:rsid w:val="00F61EFC"/>
    <w:rsid w:val="00F61F00"/>
    <w:rsid w:val="00F620D0"/>
    <w:rsid w:val="00F62430"/>
    <w:rsid w:val="00F62436"/>
    <w:rsid w:val="00F624D8"/>
    <w:rsid w:val="00F62BEB"/>
    <w:rsid w:val="00F62DAC"/>
    <w:rsid w:val="00F62F7D"/>
    <w:rsid w:val="00F630C6"/>
    <w:rsid w:val="00F630EC"/>
    <w:rsid w:val="00F63102"/>
    <w:rsid w:val="00F635EF"/>
    <w:rsid w:val="00F635F8"/>
    <w:rsid w:val="00F6396C"/>
    <w:rsid w:val="00F63980"/>
    <w:rsid w:val="00F63B0F"/>
    <w:rsid w:val="00F63B97"/>
    <w:rsid w:val="00F6439C"/>
    <w:rsid w:val="00F643C5"/>
    <w:rsid w:val="00F64402"/>
    <w:rsid w:val="00F64404"/>
    <w:rsid w:val="00F64440"/>
    <w:rsid w:val="00F648B7"/>
    <w:rsid w:val="00F64925"/>
    <w:rsid w:val="00F64A6B"/>
    <w:rsid w:val="00F64C32"/>
    <w:rsid w:val="00F64C74"/>
    <w:rsid w:val="00F64ED3"/>
    <w:rsid w:val="00F6590C"/>
    <w:rsid w:val="00F6593B"/>
    <w:rsid w:val="00F65A08"/>
    <w:rsid w:val="00F65A7F"/>
    <w:rsid w:val="00F65B9D"/>
    <w:rsid w:val="00F65D5C"/>
    <w:rsid w:val="00F65F23"/>
    <w:rsid w:val="00F6602F"/>
    <w:rsid w:val="00F66154"/>
    <w:rsid w:val="00F661CB"/>
    <w:rsid w:val="00F664A9"/>
    <w:rsid w:val="00F6651D"/>
    <w:rsid w:val="00F6693D"/>
    <w:rsid w:val="00F66B2F"/>
    <w:rsid w:val="00F66EB6"/>
    <w:rsid w:val="00F670FA"/>
    <w:rsid w:val="00F6716E"/>
    <w:rsid w:val="00F67529"/>
    <w:rsid w:val="00F67807"/>
    <w:rsid w:val="00F67C89"/>
    <w:rsid w:val="00F703E6"/>
    <w:rsid w:val="00F707F2"/>
    <w:rsid w:val="00F708B1"/>
    <w:rsid w:val="00F70B88"/>
    <w:rsid w:val="00F70BF0"/>
    <w:rsid w:val="00F70C1B"/>
    <w:rsid w:val="00F70C9B"/>
    <w:rsid w:val="00F70F4F"/>
    <w:rsid w:val="00F70F6D"/>
    <w:rsid w:val="00F71023"/>
    <w:rsid w:val="00F7127D"/>
    <w:rsid w:val="00F715E0"/>
    <w:rsid w:val="00F7168A"/>
    <w:rsid w:val="00F7190C"/>
    <w:rsid w:val="00F7193D"/>
    <w:rsid w:val="00F71C5F"/>
    <w:rsid w:val="00F71CA3"/>
    <w:rsid w:val="00F71EC5"/>
    <w:rsid w:val="00F72563"/>
    <w:rsid w:val="00F725D3"/>
    <w:rsid w:val="00F728FA"/>
    <w:rsid w:val="00F72939"/>
    <w:rsid w:val="00F7302A"/>
    <w:rsid w:val="00F73500"/>
    <w:rsid w:val="00F737EF"/>
    <w:rsid w:val="00F7390B"/>
    <w:rsid w:val="00F73F8C"/>
    <w:rsid w:val="00F744DE"/>
    <w:rsid w:val="00F7475E"/>
    <w:rsid w:val="00F747D7"/>
    <w:rsid w:val="00F74AC3"/>
    <w:rsid w:val="00F74C50"/>
    <w:rsid w:val="00F74E4B"/>
    <w:rsid w:val="00F7501A"/>
    <w:rsid w:val="00F75270"/>
    <w:rsid w:val="00F7532E"/>
    <w:rsid w:val="00F753EB"/>
    <w:rsid w:val="00F7546C"/>
    <w:rsid w:val="00F75686"/>
    <w:rsid w:val="00F757EE"/>
    <w:rsid w:val="00F75DC5"/>
    <w:rsid w:val="00F7607D"/>
    <w:rsid w:val="00F76535"/>
    <w:rsid w:val="00F769BB"/>
    <w:rsid w:val="00F76ADF"/>
    <w:rsid w:val="00F76C62"/>
    <w:rsid w:val="00F76D21"/>
    <w:rsid w:val="00F76DA9"/>
    <w:rsid w:val="00F76EAB"/>
    <w:rsid w:val="00F770E7"/>
    <w:rsid w:val="00F774A0"/>
    <w:rsid w:val="00F77859"/>
    <w:rsid w:val="00F77869"/>
    <w:rsid w:val="00F778F3"/>
    <w:rsid w:val="00F77F4A"/>
    <w:rsid w:val="00F800F9"/>
    <w:rsid w:val="00F8036A"/>
    <w:rsid w:val="00F80460"/>
    <w:rsid w:val="00F80656"/>
    <w:rsid w:val="00F80670"/>
    <w:rsid w:val="00F806B2"/>
    <w:rsid w:val="00F807AD"/>
    <w:rsid w:val="00F807D2"/>
    <w:rsid w:val="00F80A0F"/>
    <w:rsid w:val="00F80B71"/>
    <w:rsid w:val="00F80D3C"/>
    <w:rsid w:val="00F80DA6"/>
    <w:rsid w:val="00F811F5"/>
    <w:rsid w:val="00F8127E"/>
    <w:rsid w:val="00F8131C"/>
    <w:rsid w:val="00F8159D"/>
    <w:rsid w:val="00F8163C"/>
    <w:rsid w:val="00F816F7"/>
    <w:rsid w:val="00F81CCE"/>
    <w:rsid w:val="00F81F7A"/>
    <w:rsid w:val="00F8223F"/>
    <w:rsid w:val="00F82341"/>
    <w:rsid w:val="00F82569"/>
    <w:rsid w:val="00F828D2"/>
    <w:rsid w:val="00F82EC9"/>
    <w:rsid w:val="00F82EE2"/>
    <w:rsid w:val="00F834B7"/>
    <w:rsid w:val="00F83554"/>
    <w:rsid w:val="00F83751"/>
    <w:rsid w:val="00F8375C"/>
    <w:rsid w:val="00F837A7"/>
    <w:rsid w:val="00F83A89"/>
    <w:rsid w:val="00F83B58"/>
    <w:rsid w:val="00F83C75"/>
    <w:rsid w:val="00F83EFA"/>
    <w:rsid w:val="00F84307"/>
    <w:rsid w:val="00F843FE"/>
    <w:rsid w:val="00F84519"/>
    <w:rsid w:val="00F84574"/>
    <w:rsid w:val="00F84589"/>
    <w:rsid w:val="00F84BE1"/>
    <w:rsid w:val="00F85274"/>
    <w:rsid w:val="00F8530F"/>
    <w:rsid w:val="00F8539D"/>
    <w:rsid w:val="00F854DA"/>
    <w:rsid w:val="00F85AED"/>
    <w:rsid w:val="00F85E2B"/>
    <w:rsid w:val="00F86174"/>
    <w:rsid w:val="00F862C4"/>
    <w:rsid w:val="00F8640A"/>
    <w:rsid w:val="00F86636"/>
    <w:rsid w:val="00F8681C"/>
    <w:rsid w:val="00F86E84"/>
    <w:rsid w:val="00F8702E"/>
    <w:rsid w:val="00F8706C"/>
    <w:rsid w:val="00F870CA"/>
    <w:rsid w:val="00F870FE"/>
    <w:rsid w:val="00F8725B"/>
    <w:rsid w:val="00F872C5"/>
    <w:rsid w:val="00F876A3"/>
    <w:rsid w:val="00F87780"/>
    <w:rsid w:val="00F87805"/>
    <w:rsid w:val="00F8798A"/>
    <w:rsid w:val="00F8799A"/>
    <w:rsid w:val="00F87A3E"/>
    <w:rsid w:val="00F87FFE"/>
    <w:rsid w:val="00F90185"/>
    <w:rsid w:val="00F90399"/>
    <w:rsid w:val="00F903F2"/>
    <w:rsid w:val="00F904C9"/>
    <w:rsid w:val="00F9073A"/>
    <w:rsid w:val="00F9095C"/>
    <w:rsid w:val="00F91088"/>
    <w:rsid w:val="00F912D4"/>
    <w:rsid w:val="00F9133B"/>
    <w:rsid w:val="00F914D5"/>
    <w:rsid w:val="00F91838"/>
    <w:rsid w:val="00F91961"/>
    <w:rsid w:val="00F91D0E"/>
    <w:rsid w:val="00F91F2F"/>
    <w:rsid w:val="00F91FDC"/>
    <w:rsid w:val="00F920E9"/>
    <w:rsid w:val="00F9223F"/>
    <w:rsid w:val="00F92611"/>
    <w:rsid w:val="00F926BF"/>
    <w:rsid w:val="00F9278A"/>
    <w:rsid w:val="00F92931"/>
    <w:rsid w:val="00F92ADF"/>
    <w:rsid w:val="00F92BAE"/>
    <w:rsid w:val="00F92CD8"/>
    <w:rsid w:val="00F92F1B"/>
    <w:rsid w:val="00F92F75"/>
    <w:rsid w:val="00F92FE2"/>
    <w:rsid w:val="00F93023"/>
    <w:rsid w:val="00F9355B"/>
    <w:rsid w:val="00F93DEC"/>
    <w:rsid w:val="00F93EFC"/>
    <w:rsid w:val="00F941CA"/>
    <w:rsid w:val="00F942C5"/>
    <w:rsid w:val="00F94395"/>
    <w:rsid w:val="00F94400"/>
    <w:rsid w:val="00F944AF"/>
    <w:rsid w:val="00F94B66"/>
    <w:rsid w:val="00F94EA1"/>
    <w:rsid w:val="00F9514F"/>
    <w:rsid w:val="00F952C4"/>
    <w:rsid w:val="00F95440"/>
    <w:rsid w:val="00F954A6"/>
    <w:rsid w:val="00F95A21"/>
    <w:rsid w:val="00F95C43"/>
    <w:rsid w:val="00F960C7"/>
    <w:rsid w:val="00F96159"/>
    <w:rsid w:val="00F962FB"/>
    <w:rsid w:val="00F9634A"/>
    <w:rsid w:val="00F96655"/>
    <w:rsid w:val="00F96681"/>
    <w:rsid w:val="00F96786"/>
    <w:rsid w:val="00F96978"/>
    <w:rsid w:val="00F96E16"/>
    <w:rsid w:val="00F96E83"/>
    <w:rsid w:val="00F970D5"/>
    <w:rsid w:val="00F9713C"/>
    <w:rsid w:val="00F972CD"/>
    <w:rsid w:val="00F974B4"/>
    <w:rsid w:val="00F9771E"/>
    <w:rsid w:val="00F9789E"/>
    <w:rsid w:val="00F97BE2"/>
    <w:rsid w:val="00F97D2E"/>
    <w:rsid w:val="00F97DF0"/>
    <w:rsid w:val="00F97DFB"/>
    <w:rsid w:val="00FA0194"/>
    <w:rsid w:val="00FA0392"/>
    <w:rsid w:val="00FA0553"/>
    <w:rsid w:val="00FA0DA2"/>
    <w:rsid w:val="00FA0F80"/>
    <w:rsid w:val="00FA13BD"/>
    <w:rsid w:val="00FA15B6"/>
    <w:rsid w:val="00FA1707"/>
    <w:rsid w:val="00FA1830"/>
    <w:rsid w:val="00FA192A"/>
    <w:rsid w:val="00FA19D2"/>
    <w:rsid w:val="00FA1A5F"/>
    <w:rsid w:val="00FA1E76"/>
    <w:rsid w:val="00FA1EFB"/>
    <w:rsid w:val="00FA211E"/>
    <w:rsid w:val="00FA23FC"/>
    <w:rsid w:val="00FA250B"/>
    <w:rsid w:val="00FA252A"/>
    <w:rsid w:val="00FA2917"/>
    <w:rsid w:val="00FA2EBE"/>
    <w:rsid w:val="00FA2FDA"/>
    <w:rsid w:val="00FA30F8"/>
    <w:rsid w:val="00FA33A9"/>
    <w:rsid w:val="00FA3403"/>
    <w:rsid w:val="00FA353A"/>
    <w:rsid w:val="00FA354A"/>
    <w:rsid w:val="00FA3583"/>
    <w:rsid w:val="00FA367D"/>
    <w:rsid w:val="00FA380E"/>
    <w:rsid w:val="00FA38AB"/>
    <w:rsid w:val="00FA3916"/>
    <w:rsid w:val="00FA3A48"/>
    <w:rsid w:val="00FA438A"/>
    <w:rsid w:val="00FA447E"/>
    <w:rsid w:val="00FA449A"/>
    <w:rsid w:val="00FA4639"/>
    <w:rsid w:val="00FA489B"/>
    <w:rsid w:val="00FA4954"/>
    <w:rsid w:val="00FA4C6F"/>
    <w:rsid w:val="00FA4F08"/>
    <w:rsid w:val="00FA56AE"/>
    <w:rsid w:val="00FA6A2A"/>
    <w:rsid w:val="00FA6E56"/>
    <w:rsid w:val="00FA6EEF"/>
    <w:rsid w:val="00FA7045"/>
    <w:rsid w:val="00FA7264"/>
    <w:rsid w:val="00FA72EF"/>
    <w:rsid w:val="00FA765A"/>
    <w:rsid w:val="00FA778C"/>
    <w:rsid w:val="00FA7A89"/>
    <w:rsid w:val="00FA7D49"/>
    <w:rsid w:val="00FA7E70"/>
    <w:rsid w:val="00FA7EB0"/>
    <w:rsid w:val="00FB01E6"/>
    <w:rsid w:val="00FB0248"/>
    <w:rsid w:val="00FB03B8"/>
    <w:rsid w:val="00FB0467"/>
    <w:rsid w:val="00FB066C"/>
    <w:rsid w:val="00FB06BE"/>
    <w:rsid w:val="00FB098C"/>
    <w:rsid w:val="00FB0AC8"/>
    <w:rsid w:val="00FB0BAA"/>
    <w:rsid w:val="00FB10A3"/>
    <w:rsid w:val="00FB12BE"/>
    <w:rsid w:val="00FB142A"/>
    <w:rsid w:val="00FB1760"/>
    <w:rsid w:val="00FB1800"/>
    <w:rsid w:val="00FB1B1B"/>
    <w:rsid w:val="00FB1B5A"/>
    <w:rsid w:val="00FB1FD6"/>
    <w:rsid w:val="00FB2093"/>
    <w:rsid w:val="00FB2151"/>
    <w:rsid w:val="00FB22F6"/>
    <w:rsid w:val="00FB247B"/>
    <w:rsid w:val="00FB249B"/>
    <w:rsid w:val="00FB24FC"/>
    <w:rsid w:val="00FB268C"/>
    <w:rsid w:val="00FB27F0"/>
    <w:rsid w:val="00FB2E2E"/>
    <w:rsid w:val="00FB2E36"/>
    <w:rsid w:val="00FB2E48"/>
    <w:rsid w:val="00FB2F54"/>
    <w:rsid w:val="00FB30B9"/>
    <w:rsid w:val="00FB3116"/>
    <w:rsid w:val="00FB31A1"/>
    <w:rsid w:val="00FB3556"/>
    <w:rsid w:val="00FB3573"/>
    <w:rsid w:val="00FB39E0"/>
    <w:rsid w:val="00FB3FDB"/>
    <w:rsid w:val="00FB40C5"/>
    <w:rsid w:val="00FB4108"/>
    <w:rsid w:val="00FB4786"/>
    <w:rsid w:val="00FB48FB"/>
    <w:rsid w:val="00FB491F"/>
    <w:rsid w:val="00FB4EC0"/>
    <w:rsid w:val="00FB4FA1"/>
    <w:rsid w:val="00FB5014"/>
    <w:rsid w:val="00FB55D9"/>
    <w:rsid w:val="00FB5A73"/>
    <w:rsid w:val="00FB5B0E"/>
    <w:rsid w:val="00FB5CED"/>
    <w:rsid w:val="00FB5DE2"/>
    <w:rsid w:val="00FB5DF8"/>
    <w:rsid w:val="00FB5E13"/>
    <w:rsid w:val="00FB5F36"/>
    <w:rsid w:val="00FB5F4C"/>
    <w:rsid w:val="00FB6076"/>
    <w:rsid w:val="00FB63F9"/>
    <w:rsid w:val="00FB64D2"/>
    <w:rsid w:val="00FB677D"/>
    <w:rsid w:val="00FB6AD6"/>
    <w:rsid w:val="00FB6CB2"/>
    <w:rsid w:val="00FB6D4F"/>
    <w:rsid w:val="00FB7342"/>
    <w:rsid w:val="00FB73D8"/>
    <w:rsid w:val="00FB747A"/>
    <w:rsid w:val="00FB748F"/>
    <w:rsid w:val="00FB7934"/>
    <w:rsid w:val="00FB79B2"/>
    <w:rsid w:val="00FB7C9E"/>
    <w:rsid w:val="00FB7CF7"/>
    <w:rsid w:val="00FB7D08"/>
    <w:rsid w:val="00FB7D62"/>
    <w:rsid w:val="00FC0152"/>
    <w:rsid w:val="00FC0928"/>
    <w:rsid w:val="00FC0992"/>
    <w:rsid w:val="00FC0A21"/>
    <w:rsid w:val="00FC0D44"/>
    <w:rsid w:val="00FC0D5A"/>
    <w:rsid w:val="00FC0E25"/>
    <w:rsid w:val="00FC0FCD"/>
    <w:rsid w:val="00FC15A7"/>
    <w:rsid w:val="00FC1617"/>
    <w:rsid w:val="00FC1A4B"/>
    <w:rsid w:val="00FC1D3B"/>
    <w:rsid w:val="00FC1DC4"/>
    <w:rsid w:val="00FC2438"/>
    <w:rsid w:val="00FC24D6"/>
    <w:rsid w:val="00FC25B7"/>
    <w:rsid w:val="00FC27DE"/>
    <w:rsid w:val="00FC2A0B"/>
    <w:rsid w:val="00FC2B64"/>
    <w:rsid w:val="00FC2B86"/>
    <w:rsid w:val="00FC2F49"/>
    <w:rsid w:val="00FC30F4"/>
    <w:rsid w:val="00FC33A8"/>
    <w:rsid w:val="00FC3488"/>
    <w:rsid w:val="00FC3558"/>
    <w:rsid w:val="00FC365E"/>
    <w:rsid w:val="00FC3A0E"/>
    <w:rsid w:val="00FC3CA0"/>
    <w:rsid w:val="00FC4088"/>
    <w:rsid w:val="00FC429D"/>
    <w:rsid w:val="00FC4320"/>
    <w:rsid w:val="00FC4335"/>
    <w:rsid w:val="00FC4450"/>
    <w:rsid w:val="00FC47A3"/>
    <w:rsid w:val="00FC490E"/>
    <w:rsid w:val="00FC5013"/>
    <w:rsid w:val="00FC502A"/>
    <w:rsid w:val="00FC503D"/>
    <w:rsid w:val="00FC55DD"/>
    <w:rsid w:val="00FC57E9"/>
    <w:rsid w:val="00FC5A8E"/>
    <w:rsid w:val="00FC5AD4"/>
    <w:rsid w:val="00FC5AF0"/>
    <w:rsid w:val="00FC5E4E"/>
    <w:rsid w:val="00FC5EFF"/>
    <w:rsid w:val="00FC601D"/>
    <w:rsid w:val="00FC6186"/>
    <w:rsid w:val="00FC667A"/>
    <w:rsid w:val="00FC6768"/>
    <w:rsid w:val="00FC67B8"/>
    <w:rsid w:val="00FC686E"/>
    <w:rsid w:val="00FC6EBA"/>
    <w:rsid w:val="00FC6EBE"/>
    <w:rsid w:val="00FC7115"/>
    <w:rsid w:val="00FC75E0"/>
    <w:rsid w:val="00FC7830"/>
    <w:rsid w:val="00FC789C"/>
    <w:rsid w:val="00FC78F0"/>
    <w:rsid w:val="00FC7ABC"/>
    <w:rsid w:val="00FC7D2A"/>
    <w:rsid w:val="00FD0007"/>
    <w:rsid w:val="00FD049F"/>
    <w:rsid w:val="00FD04CA"/>
    <w:rsid w:val="00FD0916"/>
    <w:rsid w:val="00FD09B8"/>
    <w:rsid w:val="00FD0A49"/>
    <w:rsid w:val="00FD1059"/>
    <w:rsid w:val="00FD10AC"/>
    <w:rsid w:val="00FD12B0"/>
    <w:rsid w:val="00FD143A"/>
    <w:rsid w:val="00FD14E8"/>
    <w:rsid w:val="00FD1505"/>
    <w:rsid w:val="00FD1AF3"/>
    <w:rsid w:val="00FD1E87"/>
    <w:rsid w:val="00FD1F09"/>
    <w:rsid w:val="00FD20C5"/>
    <w:rsid w:val="00FD2384"/>
    <w:rsid w:val="00FD24E3"/>
    <w:rsid w:val="00FD262A"/>
    <w:rsid w:val="00FD26BD"/>
    <w:rsid w:val="00FD29F6"/>
    <w:rsid w:val="00FD2DD8"/>
    <w:rsid w:val="00FD2FF6"/>
    <w:rsid w:val="00FD31FD"/>
    <w:rsid w:val="00FD3363"/>
    <w:rsid w:val="00FD33A0"/>
    <w:rsid w:val="00FD33F0"/>
    <w:rsid w:val="00FD3581"/>
    <w:rsid w:val="00FD3641"/>
    <w:rsid w:val="00FD36F0"/>
    <w:rsid w:val="00FD379C"/>
    <w:rsid w:val="00FD37F3"/>
    <w:rsid w:val="00FD398D"/>
    <w:rsid w:val="00FD3CBF"/>
    <w:rsid w:val="00FD3CEA"/>
    <w:rsid w:val="00FD3DBA"/>
    <w:rsid w:val="00FD3DDD"/>
    <w:rsid w:val="00FD3F32"/>
    <w:rsid w:val="00FD43E6"/>
    <w:rsid w:val="00FD49DD"/>
    <w:rsid w:val="00FD49F5"/>
    <w:rsid w:val="00FD4E03"/>
    <w:rsid w:val="00FD504F"/>
    <w:rsid w:val="00FD50A9"/>
    <w:rsid w:val="00FD5126"/>
    <w:rsid w:val="00FD5676"/>
    <w:rsid w:val="00FD5A27"/>
    <w:rsid w:val="00FD5A69"/>
    <w:rsid w:val="00FD5F3B"/>
    <w:rsid w:val="00FD5F7C"/>
    <w:rsid w:val="00FD5FB2"/>
    <w:rsid w:val="00FD5FE7"/>
    <w:rsid w:val="00FD610B"/>
    <w:rsid w:val="00FD632D"/>
    <w:rsid w:val="00FD6357"/>
    <w:rsid w:val="00FD6786"/>
    <w:rsid w:val="00FD68F9"/>
    <w:rsid w:val="00FD6ADA"/>
    <w:rsid w:val="00FD6D59"/>
    <w:rsid w:val="00FD6F1D"/>
    <w:rsid w:val="00FD6FDB"/>
    <w:rsid w:val="00FD6FEB"/>
    <w:rsid w:val="00FD737C"/>
    <w:rsid w:val="00FD73AE"/>
    <w:rsid w:val="00FD73C3"/>
    <w:rsid w:val="00FD7415"/>
    <w:rsid w:val="00FD75A5"/>
    <w:rsid w:val="00FD7B82"/>
    <w:rsid w:val="00FD7C52"/>
    <w:rsid w:val="00FD7D9D"/>
    <w:rsid w:val="00FE0418"/>
    <w:rsid w:val="00FE0D26"/>
    <w:rsid w:val="00FE0D57"/>
    <w:rsid w:val="00FE0DE2"/>
    <w:rsid w:val="00FE1252"/>
    <w:rsid w:val="00FE1362"/>
    <w:rsid w:val="00FE179A"/>
    <w:rsid w:val="00FE18F6"/>
    <w:rsid w:val="00FE1B8C"/>
    <w:rsid w:val="00FE2498"/>
    <w:rsid w:val="00FE2677"/>
    <w:rsid w:val="00FE2801"/>
    <w:rsid w:val="00FE288C"/>
    <w:rsid w:val="00FE2ACE"/>
    <w:rsid w:val="00FE2B24"/>
    <w:rsid w:val="00FE3018"/>
    <w:rsid w:val="00FE3176"/>
    <w:rsid w:val="00FE3807"/>
    <w:rsid w:val="00FE3951"/>
    <w:rsid w:val="00FE3A6E"/>
    <w:rsid w:val="00FE3C8B"/>
    <w:rsid w:val="00FE3C95"/>
    <w:rsid w:val="00FE3DA1"/>
    <w:rsid w:val="00FE40A0"/>
    <w:rsid w:val="00FE40E2"/>
    <w:rsid w:val="00FE4239"/>
    <w:rsid w:val="00FE43DD"/>
    <w:rsid w:val="00FE461F"/>
    <w:rsid w:val="00FE4751"/>
    <w:rsid w:val="00FE4773"/>
    <w:rsid w:val="00FE477D"/>
    <w:rsid w:val="00FE4925"/>
    <w:rsid w:val="00FE4A89"/>
    <w:rsid w:val="00FE4ADA"/>
    <w:rsid w:val="00FE4B85"/>
    <w:rsid w:val="00FE4BB5"/>
    <w:rsid w:val="00FE4C81"/>
    <w:rsid w:val="00FE4C87"/>
    <w:rsid w:val="00FE4CA3"/>
    <w:rsid w:val="00FE505B"/>
    <w:rsid w:val="00FE50C8"/>
    <w:rsid w:val="00FE517D"/>
    <w:rsid w:val="00FE5308"/>
    <w:rsid w:val="00FE569F"/>
    <w:rsid w:val="00FE56D8"/>
    <w:rsid w:val="00FE5945"/>
    <w:rsid w:val="00FE5C4F"/>
    <w:rsid w:val="00FE5D20"/>
    <w:rsid w:val="00FE5DE5"/>
    <w:rsid w:val="00FE5DF8"/>
    <w:rsid w:val="00FE60ED"/>
    <w:rsid w:val="00FE62E1"/>
    <w:rsid w:val="00FE668A"/>
    <w:rsid w:val="00FE6978"/>
    <w:rsid w:val="00FE6990"/>
    <w:rsid w:val="00FE6C1A"/>
    <w:rsid w:val="00FE6D25"/>
    <w:rsid w:val="00FE70F2"/>
    <w:rsid w:val="00FE7877"/>
    <w:rsid w:val="00FE7A9F"/>
    <w:rsid w:val="00FE7D5F"/>
    <w:rsid w:val="00FE7DC2"/>
    <w:rsid w:val="00FE7FE7"/>
    <w:rsid w:val="00FF041A"/>
    <w:rsid w:val="00FF06F3"/>
    <w:rsid w:val="00FF09BC"/>
    <w:rsid w:val="00FF0B8B"/>
    <w:rsid w:val="00FF0D40"/>
    <w:rsid w:val="00FF0DC8"/>
    <w:rsid w:val="00FF0E0E"/>
    <w:rsid w:val="00FF0FB8"/>
    <w:rsid w:val="00FF1235"/>
    <w:rsid w:val="00FF127C"/>
    <w:rsid w:val="00FF15B3"/>
    <w:rsid w:val="00FF162B"/>
    <w:rsid w:val="00FF1719"/>
    <w:rsid w:val="00FF1874"/>
    <w:rsid w:val="00FF19DF"/>
    <w:rsid w:val="00FF1BEE"/>
    <w:rsid w:val="00FF22CE"/>
    <w:rsid w:val="00FF235A"/>
    <w:rsid w:val="00FF2502"/>
    <w:rsid w:val="00FF2C01"/>
    <w:rsid w:val="00FF2CA0"/>
    <w:rsid w:val="00FF2CA7"/>
    <w:rsid w:val="00FF2DC7"/>
    <w:rsid w:val="00FF2DE4"/>
    <w:rsid w:val="00FF2E71"/>
    <w:rsid w:val="00FF2EEE"/>
    <w:rsid w:val="00FF308D"/>
    <w:rsid w:val="00FF3359"/>
    <w:rsid w:val="00FF3498"/>
    <w:rsid w:val="00FF361E"/>
    <w:rsid w:val="00FF3C3A"/>
    <w:rsid w:val="00FF3DF3"/>
    <w:rsid w:val="00FF3FB4"/>
    <w:rsid w:val="00FF3FB8"/>
    <w:rsid w:val="00FF3FBA"/>
    <w:rsid w:val="00FF41D4"/>
    <w:rsid w:val="00FF4566"/>
    <w:rsid w:val="00FF45DA"/>
    <w:rsid w:val="00FF4618"/>
    <w:rsid w:val="00FF4CD3"/>
    <w:rsid w:val="00FF4F32"/>
    <w:rsid w:val="00FF51F7"/>
    <w:rsid w:val="00FF545D"/>
    <w:rsid w:val="00FF55F0"/>
    <w:rsid w:val="00FF56AA"/>
    <w:rsid w:val="00FF57B8"/>
    <w:rsid w:val="00FF5A0A"/>
    <w:rsid w:val="00FF5A4D"/>
    <w:rsid w:val="00FF60BB"/>
    <w:rsid w:val="00FF6B59"/>
    <w:rsid w:val="00FF73E6"/>
    <w:rsid w:val="00FF75F1"/>
    <w:rsid w:val="00FF7609"/>
    <w:rsid w:val="00FF7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footer" w:uiPriority="0"/>
    <w:lsdException w:name="caption" w:locked="1" w:uiPriority="0" w:qFormat="1"/>
    <w:lsdException w:name="page number" w:uiPriority="0"/>
    <w:lsdException w:name="List" w:uiPriority="0"/>
    <w:lsdException w:name="List Bullet" w:uiPriority="0"/>
    <w:lsdException w:name="List Bullet 2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lock Text" w:uiPriority="0"/>
    <w:lsdException w:name="Hyperlink" w:uiPriority="0"/>
    <w:lsdException w:name="Strong" w:locked="1" w:semiHidden="0" w:uiPriority="22" w:unhideWhenUsed="0" w:qFormat="1"/>
    <w:lsdException w:name="Emphasis" w:locked="1" w:semiHidden="0" w:uiPriority="20" w:unhideWhenUsed="0" w:qFormat="1"/>
    <w:lsdException w:name="Plain Text" w:uiPriority="0"/>
    <w:lsdException w:name="Normal (Web)" w:locked="1" w:semiHidden="0" w:uiPriority="0" w:unhideWhenUsed="0"/>
    <w:lsdException w:name="HTML Preformatted" w:uiPriority="0"/>
    <w:lsdException w:name="annotation subject" w:uiPriority="0"/>
    <w:lsdException w:name="Table Grid" w:locked="1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67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AF39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C1E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952E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47D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F70F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B5C2A"/>
    <w:pPr>
      <w:keepNext/>
      <w:tabs>
        <w:tab w:val="num" w:pos="1152"/>
      </w:tabs>
      <w:suppressAutoHyphens/>
      <w:spacing w:after="0" w:line="240" w:lineRule="auto"/>
      <w:ind w:left="1152" w:hanging="1152"/>
      <w:outlineLvl w:val="5"/>
    </w:pPr>
    <w:rPr>
      <w:rFonts w:ascii="Times New Roman" w:hAnsi="Times New Roman"/>
      <w:b/>
      <w:sz w:val="20"/>
      <w:szCs w:val="20"/>
      <w:lang w:eastAsia="he-IL" w:bidi="he-IL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272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996EFB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1E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952EA"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70F6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B5C2A"/>
    <w:rPr>
      <w:rFonts w:ascii="Times New Roman" w:hAnsi="Times New Roman" w:cs="Times New Roman"/>
      <w:b/>
      <w:sz w:val="20"/>
      <w:szCs w:val="20"/>
      <w:lang w:eastAsia="he-IL" w:bidi="he-IL"/>
    </w:rPr>
  </w:style>
  <w:style w:type="paragraph" w:customStyle="1" w:styleId="Char">
    <w:name w:val="Char"/>
    <w:basedOn w:val="Normal"/>
    <w:uiPriority w:val="99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">
    <w:name w:val="Char Char Char Char"/>
    <w:basedOn w:val="Normal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styleId="ListParagraph">
    <w:name w:val="List Paragraph"/>
    <w:basedOn w:val="Normal"/>
    <w:uiPriority w:val="34"/>
    <w:qFormat/>
    <w:rsid w:val="00547894"/>
    <w:pPr>
      <w:ind w:left="720"/>
    </w:pPr>
  </w:style>
  <w:style w:type="character" w:styleId="Hyperlink">
    <w:name w:val="Hyperlink"/>
    <w:basedOn w:val="DefaultParagraphFont"/>
    <w:rsid w:val="00907383"/>
    <w:rPr>
      <w:rFonts w:cs="Times New Roman"/>
      <w:color w:val="0000FF"/>
      <w:u w:val="single"/>
    </w:rPr>
  </w:style>
  <w:style w:type="paragraph" w:customStyle="1" w:styleId="Nome">
    <w:name w:val="Nome"/>
    <w:basedOn w:val="Normal"/>
    <w:uiPriority w:val="99"/>
    <w:rsid w:val="001B5C2A"/>
    <w:pPr>
      <w:suppressAutoHyphens/>
      <w:spacing w:after="0" w:line="240" w:lineRule="auto"/>
      <w:ind w:left="426" w:hanging="426"/>
    </w:pPr>
    <w:rPr>
      <w:rFonts w:ascii="Times New Roman" w:hAnsi="Times New Roman"/>
      <w:b/>
      <w:sz w:val="28"/>
      <w:szCs w:val="20"/>
      <w:lang w:eastAsia="he-IL" w:bidi="he-IL"/>
    </w:rPr>
  </w:style>
  <w:style w:type="paragraph" w:styleId="NormalWeb">
    <w:name w:val="Normal (Web)"/>
    <w:basedOn w:val="Normal"/>
    <w:rsid w:val="00E90C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E90CB7"/>
    <w:pPr>
      <w:spacing w:after="120" w:line="240" w:lineRule="auto"/>
    </w:pPr>
    <w:rPr>
      <w:rFonts w:ascii="Times New Roman" w:hAnsi="Times New Roman"/>
      <w:sz w:val="20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locked/>
    <w:rsid w:val="00E90CB7"/>
    <w:rPr>
      <w:rFonts w:ascii="Times New Roman" w:hAnsi="Times New Roman" w:cs="Times New Roman"/>
      <w:sz w:val="20"/>
      <w:szCs w:val="20"/>
      <w:lang w:val="en-IN"/>
    </w:rPr>
  </w:style>
  <w:style w:type="table" w:styleId="TableGrid">
    <w:name w:val="Table Grid"/>
    <w:basedOn w:val="TableNormal"/>
    <w:rsid w:val="00B551A1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2">
    <w:name w:val="Char Char2"/>
    <w:basedOn w:val="Normal"/>
    <w:uiPriority w:val="99"/>
    <w:rsid w:val="004B37D7"/>
    <w:pPr>
      <w:spacing w:after="160" w:line="240" w:lineRule="exact"/>
    </w:pPr>
    <w:rPr>
      <w:rFonts w:ascii="Verdana" w:hAnsi="Verdana" w:cs="Arial"/>
      <w:szCs w:val="20"/>
    </w:rPr>
  </w:style>
  <w:style w:type="character" w:styleId="Strong">
    <w:name w:val="Strong"/>
    <w:basedOn w:val="DefaultParagraphFont"/>
    <w:uiPriority w:val="22"/>
    <w:qFormat/>
    <w:locked/>
    <w:rsid w:val="00D012AC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D012A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012AC"/>
    <w:rPr>
      <w:rFonts w:ascii="Times New Roman" w:hAnsi="Times New Roman" w:cs="Times New Roman"/>
    </w:rPr>
  </w:style>
  <w:style w:type="paragraph" w:customStyle="1" w:styleId="Char3">
    <w:name w:val="Char3"/>
    <w:basedOn w:val="Normal"/>
    <w:uiPriority w:val="99"/>
    <w:rsid w:val="00BF563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">
    <w:name w:val="Char Char Char Char Char Char Char"/>
    <w:basedOn w:val="Normal"/>
    <w:uiPriority w:val="99"/>
    <w:rsid w:val="008F08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">
    <w:name w:val="Char1"/>
    <w:basedOn w:val="Normal"/>
    <w:uiPriority w:val="99"/>
    <w:rsid w:val="002C74DF"/>
    <w:pPr>
      <w:spacing w:after="160" w:line="240" w:lineRule="exact"/>
    </w:pPr>
    <w:rPr>
      <w:rFonts w:ascii="Verdana" w:hAnsi="Verdana" w:cs="Arial"/>
      <w:szCs w:val="20"/>
    </w:rPr>
  </w:style>
  <w:style w:type="paragraph" w:styleId="NoSpacing">
    <w:name w:val="No Spacing"/>
    <w:link w:val="NoSpacingChar"/>
    <w:qFormat/>
    <w:rsid w:val="00270212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6E59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6E593D"/>
    <w:rPr>
      <w:rFonts w:eastAsia="Times New Roman" w:cs="Times New Roman"/>
      <w:sz w:val="16"/>
      <w:szCs w:val="16"/>
    </w:rPr>
  </w:style>
  <w:style w:type="paragraph" w:customStyle="1" w:styleId="Address">
    <w:name w:val="Address"/>
    <w:basedOn w:val="Normal"/>
    <w:uiPriority w:val="99"/>
    <w:rsid w:val="00872AE5"/>
    <w:pPr>
      <w:spacing w:after="20" w:line="240" w:lineRule="auto"/>
      <w:jc w:val="center"/>
    </w:pPr>
    <w:rPr>
      <w:rFonts w:eastAsia="MS Mincho" w:cs="Courier New"/>
      <w:sz w:val="20"/>
      <w:szCs w:val="20"/>
    </w:rPr>
  </w:style>
  <w:style w:type="paragraph" w:customStyle="1" w:styleId="Char2">
    <w:name w:val="Char2"/>
    <w:basedOn w:val="Normal"/>
    <w:uiPriority w:val="99"/>
    <w:rsid w:val="002E38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27179D"/>
    <w:pPr>
      <w:spacing w:after="160" w:line="240" w:lineRule="exact"/>
    </w:pPr>
    <w:rPr>
      <w:rFonts w:ascii="Verdana" w:hAnsi="Verdana" w:cs="Arial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1729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1729F7"/>
    <w:rPr>
      <w:rFonts w:eastAsia="Times New Roman" w:cs="Times New Roman"/>
    </w:rPr>
  </w:style>
  <w:style w:type="character" w:styleId="EndnoteReference">
    <w:name w:val="endnote reference"/>
    <w:basedOn w:val="DefaultParagraphFont"/>
    <w:uiPriority w:val="99"/>
    <w:semiHidden/>
    <w:rsid w:val="001729F7"/>
    <w:rPr>
      <w:rFonts w:cs="Times New Roman"/>
      <w:vertAlign w:val="superscript"/>
    </w:rPr>
  </w:style>
  <w:style w:type="paragraph" w:styleId="Title">
    <w:name w:val="Title"/>
    <w:basedOn w:val="Normal"/>
    <w:link w:val="TitleChar"/>
    <w:qFormat/>
    <w:locked/>
    <w:rsid w:val="00701FB2"/>
    <w:pPr>
      <w:spacing w:after="0" w:line="240" w:lineRule="auto"/>
      <w:jc w:val="center"/>
    </w:pPr>
    <w:rPr>
      <w:rFonts w:ascii="Palatino Linotype" w:hAnsi="Palatino Linotype"/>
      <w:sz w:val="32"/>
      <w:szCs w:val="24"/>
    </w:rPr>
  </w:style>
  <w:style w:type="character" w:customStyle="1" w:styleId="TitleChar">
    <w:name w:val="Title Char"/>
    <w:basedOn w:val="DefaultParagraphFont"/>
    <w:link w:val="Title"/>
    <w:locked/>
    <w:rsid w:val="00701FB2"/>
    <w:rPr>
      <w:rFonts w:ascii="Palatino Linotype" w:hAnsi="Palatino Linotype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56432"/>
    <w:rPr>
      <w:rFonts w:ascii="Times New Roman" w:hAnsi="Times New Roman" w:cs="Times New Roman"/>
      <w:sz w:val="24"/>
      <w:szCs w:val="24"/>
      <w:lang w:val="en-US" w:eastAsia="en-US" w:bidi="ar-SA"/>
    </w:rPr>
  </w:style>
  <w:style w:type="paragraph" w:customStyle="1" w:styleId="CharCharCharCharCharChar">
    <w:name w:val="Char Char Char Char Char Char"/>
    <w:basedOn w:val="Normal"/>
    <w:uiPriority w:val="99"/>
    <w:rsid w:val="007642C0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rsid w:val="00553A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53AC4"/>
    <w:rPr>
      <w:rFonts w:eastAsia="Times New Roman" w:cs="Times New Roman"/>
      <w:sz w:val="22"/>
      <w:szCs w:val="22"/>
    </w:rPr>
  </w:style>
  <w:style w:type="paragraph" w:customStyle="1" w:styleId="CharChar1Char">
    <w:name w:val="Char Char1 Char"/>
    <w:basedOn w:val="Normal"/>
    <w:uiPriority w:val="99"/>
    <w:rsid w:val="00B9350A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1CharChar">
    <w:name w:val="Char1 Char Char"/>
    <w:basedOn w:val="Normal"/>
    <w:uiPriority w:val="99"/>
    <w:rsid w:val="00307AC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">
    <w:name w:val="Char4"/>
    <w:basedOn w:val="Normal"/>
    <w:uiPriority w:val="99"/>
    <w:rsid w:val="00274B8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1">
    <w:name w:val="Char Char Char Char Char Char Char1"/>
    <w:basedOn w:val="Normal"/>
    <w:uiPriority w:val="99"/>
    <w:rsid w:val="003942A9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CommentReference">
    <w:name w:val="annotation reference"/>
    <w:basedOn w:val="DefaultParagraphFont"/>
    <w:uiPriority w:val="99"/>
    <w:semiHidden/>
    <w:rsid w:val="00C668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66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C668F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66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C668F0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6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668F0"/>
    <w:rPr>
      <w:rFonts w:ascii="Tahoma" w:hAnsi="Tahoma" w:cs="Tahoma"/>
      <w:sz w:val="16"/>
      <w:szCs w:val="16"/>
    </w:rPr>
  </w:style>
  <w:style w:type="paragraph" w:customStyle="1" w:styleId="CharCharChar2Char">
    <w:name w:val="Char Char Char2 Char"/>
    <w:basedOn w:val="Normal"/>
    <w:uiPriority w:val="99"/>
    <w:rsid w:val="005D27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6">
    <w:name w:val="Char6"/>
    <w:basedOn w:val="Normal"/>
    <w:uiPriority w:val="99"/>
    <w:rsid w:val="00FC5EFF"/>
    <w:pPr>
      <w:spacing w:after="160" w:line="240" w:lineRule="exact"/>
    </w:pPr>
    <w:rPr>
      <w:rFonts w:ascii="Verdana" w:eastAsia="SimSun" w:hAnsi="Verdana" w:cs="Verdana"/>
    </w:rPr>
  </w:style>
  <w:style w:type="paragraph" w:customStyle="1" w:styleId="Char5">
    <w:name w:val="Char5"/>
    <w:basedOn w:val="Normal"/>
    <w:uiPriority w:val="99"/>
    <w:rsid w:val="00D839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8">
    <w:name w:val="Char8"/>
    <w:basedOn w:val="Normal"/>
    <w:uiPriority w:val="99"/>
    <w:rsid w:val="009617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7">
    <w:name w:val="Char7"/>
    <w:basedOn w:val="Normal"/>
    <w:uiPriority w:val="99"/>
    <w:rsid w:val="00B713C7"/>
    <w:pPr>
      <w:spacing w:after="160" w:line="240" w:lineRule="exact"/>
    </w:pPr>
    <w:rPr>
      <w:rFonts w:ascii="Verdana" w:hAnsi="Verdana" w:cs="Arial"/>
      <w:szCs w:val="20"/>
    </w:rPr>
  </w:style>
  <w:style w:type="paragraph" w:styleId="ListBullet">
    <w:name w:val="List Bullet"/>
    <w:basedOn w:val="Normal"/>
    <w:rsid w:val="00C63CA0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D05D39"/>
    <w:rPr>
      <w:rFonts w:cs="Times New Roman"/>
      <w:i/>
      <w:iCs/>
    </w:rPr>
  </w:style>
  <w:style w:type="paragraph" w:customStyle="1" w:styleId="CharCharCharChar1">
    <w:name w:val="Char Char Char Char1"/>
    <w:basedOn w:val="Normal"/>
    <w:uiPriority w:val="99"/>
    <w:rsid w:val="00D5253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9">
    <w:name w:val="Char9"/>
    <w:basedOn w:val="Normal"/>
    <w:uiPriority w:val="99"/>
    <w:rsid w:val="00D96F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2">
    <w:name w:val="Char Char Char Char2"/>
    <w:basedOn w:val="Normal"/>
    <w:uiPriority w:val="99"/>
    <w:rsid w:val="00C028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1">
    <w:name w:val="Char11"/>
    <w:basedOn w:val="Normal"/>
    <w:uiPriority w:val="99"/>
    <w:rsid w:val="002B6DC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1">
    <w:name w:val="Char31"/>
    <w:basedOn w:val="Normal"/>
    <w:uiPriority w:val="99"/>
    <w:rsid w:val="00B41B1B"/>
    <w:pPr>
      <w:spacing w:after="160" w:line="240" w:lineRule="exact"/>
    </w:pPr>
    <w:rPr>
      <w:rFonts w:ascii="Verdana" w:hAnsi="Verdana" w:cs="Arial"/>
      <w:szCs w:val="20"/>
    </w:rPr>
  </w:style>
  <w:style w:type="paragraph" w:styleId="ListBullet2">
    <w:name w:val="List Bullet 2"/>
    <w:basedOn w:val="Normal"/>
    <w:rsid w:val="005341B6"/>
    <w:pPr>
      <w:tabs>
        <w:tab w:val="num" w:pos="720"/>
      </w:tabs>
      <w:ind w:left="720" w:hanging="360"/>
      <w:contextualSpacing/>
    </w:pPr>
  </w:style>
  <w:style w:type="paragraph" w:customStyle="1" w:styleId="Char10">
    <w:name w:val="Char10"/>
    <w:basedOn w:val="Normal"/>
    <w:uiPriority w:val="99"/>
    <w:rsid w:val="0000174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E557B5"/>
    <w:pPr>
      <w:spacing w:after="160" w:line="240" w:lineRule="exact"/>
    </w:pPr>
    <w:rPr>
      <w:rFonts w:ascii="Verdana" w:hAnsi="Verdana" w:cs="Arial"/>
      <w:szCs w:val="20"/>
    </w:rPr>
  </w:style>
  <w:style w:type="paragraph" w:styleId="BodyTextIndent">
    <w:name w:val="Body Text Indent"/>
    <w:basedOn w:val="Normal"/>
    <w:link w:val="BodyTextIndentChar"/>
    <w:rsid w:val="002C5B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locked/>
    <w:rsid w:val="002C5B7E"/>
    <w:rPr>
      <w:rFonts w:eastAsia="Times New Roman" w:cs="Times New Roman"/>
      <w:sz w:val="22"/>
      <w:szCs w:val="22"/>
    </w:rPr>
  </w:style>
  <w:style w:type="character" w:customStyle="1" w:styleId="st">
    <w:name w:val="st"/>
    <w:basedOn w:val="DefaultParagraphFont"/>
    <w:rsid w:val="00446139"/>
    <w:rPr>
      <w:rFonts w:cs="Times New Roman"/>
    </w:rPr>
  </w:style>
  <w:style w:type="paragraph" w:customStyle="1" w:styleId="JobTitle">
    <w:name w:val="Job Title"/>
    <w:next w:val="Normal"/>
    <w:rsid w:val="006F1C30"/>
    <w:pPr>
      <w:spacing w:before="40" w:after="40" w:line="220" w:lineRule="atLeast"/>
    </w:pPr>
    <w:rPr>
      <w:rFonts w:ascii="Garamond" w:hAnsi="Garamond" w:cs="Times New Roman"/>
      <w:i/>
      <w:spacing w:val="5"/>
      <w:sz w:val="23"/>
      <w:lang w:val="en-US" w:eastAsia="en-US"/>
    </w:rPr>
  </w:style>
  <w:style w:type="paragraph" w:customStyle="1" w:styleId="CharCharCharCharCharCharCharCharCharCharCharCharChar">
    <w:name w:val="Char Char Char Char Char Char Char Char Char Char Char Char Char"/>
    <w:basedOn w:val="Normal"/>
    <w:uiPriority w:val="99"/>
    <w:rsid w:val="000207A0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chievement">
    <w:name w:val="Achievement"/>
    <w:basedOn w:val="BodyText"/>
    <w:rsid w:val="00862640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customStyle="1" w:styleId="PersonalInfo">
    <w:name w:val="Personal Info"/>
    <w:basedOn w:val="Achievement"/>
    <w:next w:val="Achievement"/>
    <w:uiPriority w:val="99"/>
    <w:rsid w:val="00862640"/>
    <w:pPr>
      <w:numPr>
        <w:numId w:val="2"/>
      </w:numPr>
      <w:spacing w:before="220"/>
      <w:ind w:left="245" w:hanging="245"/>
    </w:pPr>
  </w:style>
  <w:style w:type="paragraph" w:customStyle="1" w:styleId="CharCharCharCharCharChar1CharCharCharChar">
    <w:name w:val="Char Char Char Char Char Char1 Char Char Char Char"/>
    <w:basedOn w:val="Normal"/>
    <w:uiPriority w:val="99"/>
    <w:rsid w:val="0091014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Text">
    <w:name w:val="Address Text"/>
    <w:basedOn w:val="NoSpacing"/>
    <w:uiPriority w:val="99"/>
    <w:rsid w:val="009500B9"/>
    <w:pPr>
      <w:spacing w:before="200" w:line="276" w:lineRule="auto"/>
      <w:contextualSpacing/>
      <w:jc w:val="right"/>
    </w:pPr>
    <w:rPr>
      <w:rFonts w:ascii="Cambria" w:hAnsi="Cambria"/>
      <w:color w:val="C0504D"/>
      <w:sz w:val="18"/>
      <w:szCs w:val="20"/>
      <w:lang w:eastAsia="ja-JP" w:bidi="he-IL"/>
    </w:rPr>
  </w:style>
  <w:style w:type="paragraph" w:customStyle="1" w:styleId="Subsection">
    <w:name w:val="Subsection"/>
    <w:basedOn w:val="Normal"/>
    <w:link w:val="SubsectionChar"/>
    <w:uiPriority w:val="99"/>
    <w:rsid w:val="003C5D63"/>
    <w:pPr>
      <w:spacing w:before="40" w:after="80" w:line="240" w:lineRule="auto"/>
    </w:pPr>
    <w:rPr>
      <w:rFonts w:ascii="Cambria" w:hAnsi="Cambria"/>
      <w:b/>
      <w:color w:val="4F81BD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99"/>
    <w:locked/>
    <w:rsid w:val="003C5D63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99"/>
    <w:rsid w:val="005239E4"/>
    <w:pPr>
      <w:spacing w:after="120" w:line="240" w:lineRule="auto"/>
      <w:contextualSpacing/>
    </w:pPr>
    <w:rPr>
      <w:rFonts w:ascii="Cambria" w:hAnsi="Cambria"/>
      <w:color w:val="4F81BD"/>
      <w:sz w:val="18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99"/>
    <w:locked/>
    <w:rsid w:val="005239E4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Char13">
    <w:name w:val="Char13"/>
    <w:basedOn w:val="Normal"/>
    <w:uiPriority w:val="99"/>
    <w:rsid w:val="003B685C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apple-style-span">
    <w:name w:val="apple-style-span"/>
    <w:basedOn w:val="DefaultParagraphFont"/>
    <w:rsid w:val="00070D03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D55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55D0E"/>
    <w:rPr>
      <w:rFonts w:cs="Times New Roman"/>
      <w:sz w:val="22"/>
      <w:szCs w:val="22"/>
      <w:lang w:val="en-US" w:eastAsia="en-US"/>
    </w:rPr>
  </w:style>
  <w:style w:type="paragraph" w:customStyle="1" w:styleId="CharCharCharCharCharChar1CharCharCharCharCharCharChar">
    <w:name w:val="Char Char Char Char Char Char1 Char Char Char Char Char Char Char"/>
    <w:basedOn w:val="Normal"/>
    <w:uiPriority w:val="99"/>
    <w:rsid w:val="003A558B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btleEmphasis1">
    <w:name w:val="Subtle Emphasis1"/>
    <w:uiPriority w:val="99"/>
    <w:rsid w:val="00502348"/>
    <w:rPr>
      <w:i/>
    </w:rPr>
  </w:style>
  <w:style w:type="paragraph" w:customStyle="1" w:styleId="Char12">
    <w:name w:val="Char12"/>
    <w:basedOn w:val="Normal"/>
    <w:uiPriority w:val="99"/>
    <w:rsid w:val="00E17400"/>
    <w:pPr>
      <w:spacing w:after="160" w:line="240" w:lineRule="exact"/>
    </w:pPr>
    <w:rPr>
      <w:rFonts w:ascii="Verdana" w:hAnsi="Verdana" w:cs="Arial"/>
      <w:szCs w:val="20"/>
    </w:rPr>
  </w:style>
  <w:style w:type="paragraph" w:styleId="PlainText">
    <w:name w:val="Plain Text"/>
    <w:basedOn w:val="Normal"/>
    <w:link w:val="PlainTextChar"/>
    <w:rsid w:val="00F00202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00202"/>
    <w:rPr>
      <w:rFonts w:ascii="Courier New" w:hAnsi="Courier New" w:cs="Courier New"/>
      <w:lang w:val="en-US" w:eastAsia="en-US"/>
    </w:rPr>
  </w:style>
  <w:style w:type="paragraph" w:customStyle="1" w:styleId="ABCNormal">
    <w:name w:val="ABC Normal"/>
    <w:basedOn w:val="Normal"/>
    <w:link w:val="ABCNormalChar1"/>
    <w:rsid w:val="006C722F"/>
    <w:pPr>
      <w:spacing w:after="0" w:line="240" w:lineRule="auto"/>
      <w:ind w:left="720"/>
    </w:pPr>
    <w:rPr>
      <w:rFonts w:ascii="Arial" w:hAnsi="Arial"/>
      <w:snapToGrid w:val="0"/>
      <w:color w:val="000000"/>
      <w:sz w:val="20"/>
      <w:szCs w:val="20"/>
      <w:lang w:val="en-GB"/>
    </w:rPr>
  </w:style>
  <w:style w:type="character" w:customStyle="1" w:styleId="ABCNormalChar1">
    <w:name w:val="ABC Normal Char1"/>
    <w:basedOn w:val="DefaultParagraphFont"/>
    <w:link w:val="ABCNormal"/>
    <w:rsid w:val="006C722F"/>
    <w:rPr>
      <w:rFonts w:ascii="Arial" w:hAnsi="Arial" w:cs="Times New Roman"/>
      <w:snapToGrid w:val="0"/>
      <w:color w:val="000000"/>
      <w:lang w:val="en-GB" w:eastAsia="en-US"/>
    </w:rPr>
  </w:style>
  <w:style w:type="paragraph" w:customStyle="1" w:styleId="CharCharChar1Char">
    <w:name w:val="Char Char Char1 Char"/>
    <w:basedOn w:val="Normal"/>
    <w:rsid w:val="00A9585D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0">
    <w:name w:val="Char"/>
    <w:basedOn w:val="Normal"/>
    <w:rsid w:val="00A958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0">
    <w:name w:val="Char3"/>
    <w:basedOn w:val="Normal"/>
    <w:rsid w:val="004646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0">
    <w:name w:val="Char4"/>
    <w:basedOn w:val="Normal"/>
    <w:rsid w:val="009D0A6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a">
    <w:name w:val="Char"/>
    <w:basedOn w:val="Normal"/>
    <w:rsid w:val="00DB1A4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CharChar">
    <w:name w:val="Char1 Char Char Char Char Char"/>
    <w:basedOn w:val="Normal"/>
    <w:rsid w:val="00233D5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b">
    <w:name w:val="Char"/>
    <w:basedOn w:val="Normal"/>
    <w:rsid w:val="003F255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email">
    <w:name w:val="email"/>
    <w:basedOn w:val="DefaultParagraphFont"/>
    <w:rsid w:val="0010039F"/>
  </w:style>
  <w:style w:type="paragraph" w:customStyle="1" w:styleId="Char14">
    <w:name w:val="Char1"/>
    <w:basedOn w:val="Normal"/>
    <w:rsid w:val="00C877FC"/>
    <w:pPr>
      <w:spacing w:after="160" w:line="240" w:lineRule="exact"/>
    </w:pPr>
    <w:rPr>
      <w:rFonts w:ascii="Arial" w:hAnsi="Arial" w:cs="Arial"/>
      <w:color w:val="000080"/>
    </w:rPr>
  </w:style>
  <w:style w:type="character" w:customStyle="1" w:styleId="Heading1Char">
    <w:name w:val="Heading 1 Char"/>
    <w:basedOn w:val="DefaultParagraphFont"/>
    <w:link w:val="Heading1"/>
    <w:rsid w:val="00AF39B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Charc">
    <w:name w:val="Char"/>
    <w:basedOn w:val="Normal"/>
    <w:rsid w:val="002079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5">
    <w:name w:val="Char1"/>
    <w:basedOn w:val="Normal"/>
    <w:rsid w:val="00093C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CharChar">
    <w:name w:val="Char Char Char1 Char Char Char"/>
    <w:basedOn w:val="Normal"/>
    <w:rsid w:val="00F56C0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d">
    <w:name w:val="Char"/>
    <w:basedOn w:val="Normal"/>
    <w:rsid w:val="00F7653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0">
    <w:name w:val="Char Char Char Char Char Char1 Char Char Char Char Char Char Char"/>
    <w:basedOn w:val="Normal"/>
    <w:rsid w:val="001E6702"/>
    <w:pPr>
      <w:spacing w:after="160" w:line="240" w:lineRule="exact"/>
    </w:pPr>
    <w:rPr>
      <w:rFonts w:ascii="Verdana" w:hAnsi="Verdana" w:cs="Arial"/>
      <w:szCs w:val="20"/>
    </w:rPr>
  </w:style>
  <w:style w:type="numbering" w:customStyle="1" w:styleId="Style1">
    <w:name w:val="Style1"/>
    <w:rsid w:val="00C77D47"/>
    <w:pPr>
      <w:numPr>
        <w:numId w:val="3"/>
      </w:numPr>
    </w:pPr>
  </w:style>
  <w:style w:type="paragraph" w:customStyle="1" w:styleId="CharCharCharCharCharChar1CharCharCharChar0">
    <w:name w:val="Char Char Char Char Char Char1 Char Char Char Char"/>
    <w:basedOn w:val="Normal"/>
    <w:rsid w:val="00465F9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e">
    <w:name w:val="Char"/>
    <w:basedOn w:val="Normal"/>
    <w:rsid w:val="003155E7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CharChar0">
    <w:name w:val="Char Char Char Char"/>
    <w:basedOn w:val="Normal"/>
    <w:rsid w:val="003F3826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3">
    <w:name w:val="Char Char Char Char"/>
    <w:basedOn w:val="Normal"/>
    <w:rsid w:val="007E39F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Standard">
    <w:name w:val="Standard"/>
    <w:rsid w:val="00120510"/>
    <w:pPr>
      <w:suppressAutoHyphens/>
      <w:autoSpaceDN w:val="0"/>
      <w:textAlignment w:val="baseline"/>
    </w:pPr>
    <w:rPr>
      <w:rFonts w:ascii="Times New Roman" w:hAnsi="Times New Roman" w:cs="Times New Roman"/>
      <w:kern w:val="3"/>
      <w:sz w:val="24"/>
      <w:szCs w:val="24"/>
      <w:lang w:val="en-US" w:eastAsia="zh-CN" w:bidi="hi-IN"/>
    </w:rPr>
  </w:style>
  <w:style w:type="paragraph" w:customStyle="1" w:styleId="CharCharCharCharCharCharCharCharCharChar0">
    <w:name w:val="Char Char Char Char Char Char Char Char Char Char"/>
    <w:basedOn w:val="Normal"/>
    <w:rsid w:val="00702E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Justified">
    <w:name w:val="Normal + Justified"/>
    <w:basedOn w:val="Normal"/>
    <w:rsid w:val="00086E6F"/>
    <w:pPr>
      <w:spacing w:after="0" w:line="240" w:lineRule="auto"/>
      <w:ind w:hanging="540"/>
      <w:jc w:val="both"/>
    </w:pPr>
    <w:rPr>
      <w:sz w:val="20"/>
      <w:szCs w:val="20"/>
      <w:lang w:val="en-IN" w:eastAsia="en-IN"/>
    </w:rPr>
  </w:style>
  <w:style w:type="paragraph" w:styleId="List">
    <w:name w:val="List"/>
    <w:basedOn w:val="Normal"/>
    <w:rsid w:val="00405206"/>
    <w:pPr>
      <w:spacing w:after="0" w:line="240" w:lineRule="auto"/>
      <w:ind w:left="360" w:hanging="360"/>
    </w:pPr>
    <w:rPr>
      <w:rFonts w:ascii="Times New Roman" w:hAnsi="Times New Roman"/>
      <w:sz w:val="24"/>
      <w:szCs w:val="24"/>
    </w:rPr>
  </w:style>
  <w:style w:type="paragraph" w:customStyle="1" w:styleId="CharCharCharCharCharChar1Char">
    <w:name w:val="Char Char Char Char Char Char1 Char"/>
    <w:basedOn w:val="Normal"/>
    <w:rsid w:val="001D4ED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CharCharChar">
    <w:name w:val="Char Char Char Char Char Char1 Char Char Char Char Char Char Char Char Char Char"/>
    <w:basedOn w:val="Normal"/>
    <w:rsid w:val="00CF69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4">
    <w:name w:val="Char Char Char Char"/>
    <w:basedOn w:val="Normal"/>
    <w:rsid w:val="0043707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2">
    <w:name w:val="Char3"/>
    <w:basedOn w:val="Normal"/>
    <w:rsid w:val="005503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5">
    <w:name w:val="Char Char Char Char"/>
    <w:basedOn w:val="Normal"/>
    <w:rsid w:val="007644C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0">
    <w:name w:val="Char2"/>
    <w:basedOn w:val="Normal"/>
    <w:rsid w:val="00236F3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7D6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Caption">
    <w:name w:val="caption"/>
    <w:basedOn w:val="Normal"/>
    <w:next w:val="Normal"/>
    <w:qFormat/>
    <w:locked/>
    <w:rsid w:val="00027907"/>
    <w:pPr>
      <w:spacing w:after="0" w:line="240" w:lineRule="auto"/>
    </w:pPr>
    <w:rPr>
      <w:rFonts w:ascii="Tahoma" w:hAnsi="Tahoma" w:cs="Tahoma"/>
      <w:b/>
      <w:bCs/>
      <w:sz w:val="20"/>
      <w:szCs w:val="24"/>
    </w:rPr>
  </w:style>
  <w:style w:type="paragraph" w:customStyle="1" w:styleId="CharCharCharCharCharCharCharCharCharCharCharCharChar0">
    <w:name w:val="Char Char Char Char Char Char Char Char Char Char Char Char Char"/>
    <w:basedOn w:val="Normal"/>
    <w:rsid w:val="00B906C2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1Char0">
    <w:name w:val="Char Char Char Char Char Char1 Char"/>
    <w:basedOn w:val="Normal"/>
    <w:rsid w:val="00A356F7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fontsmall">
    <w:name w:val="fontsmall"/>
    <w:basedOn w:val="DefaultParagraphFont"/>
    <w:rsid w:val="000E4157"/>
  </w:style>
  <w:style w:type="character" w:customStyle="1" w:styleId="HTMLTypewriter2">
    <w:name w:val="HTML Typewriter2"/>
    <w:basedOn w:val="DefaultParagraphFont"/>
    <w:rsid w:val="00A265BA"/>
    <w:rPr>
      <w:rFonts w:ascii="Courier New" w:eastAsia="Times New Roman" w:hAnsi="Courier New" w:cs="Courier New"/>
      <w:sz w:val="20"/>
      <w:szCs w:val="20"/>
    </w:rPr>
  </w:style>
  <w:style w:type="character" w:customStyle="1" w:styleId="style11">
    <w:name w:val="style11"/>
    <w:basedOn w:val="DefaultParagraphFont"/>
    <w:rsid w:val="006D2FD9"/>
    <w:rPr>
      <w:u w:val="single"/>
    </w:rPr>
  </w:style>
  <w:style w:type="paragraph" w:customStyle="1" w:styleId="Charf">
    <w:name w:val="Char"/>
    <w:basedOn w:val="Normal"/>
    <w:rsid w:val="0002444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">
    <w:name w:val="Char Char Char Char Char"/>
    <w:basedOn w:val="Normal"/>
    <w:rsid w:val="00D246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0">
    <w:name w:val="Char"/>
    <w:basedOn w:val="Normal"/>
    <w:rsid w:val="0060306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6">
    <w:name w:val="Char Char Char Char"/>
    <w:basedOn w:val="Normal"/>
    <w:rsid w:val="00954B0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jrnl">
    <w:name w:val="jrnl"/>
    <w:basedOn w:val="DefaultParagraphFont"/>
    <w:rsid w:val="00AB7E33"/>
  </w:style>
  <w:style w:type="character" w:customStyle="1" w:styleId="xcitationtitle1">
    <w:name w:val="xcitationtitle1"/>
    <w:basedOn w:val="DefaultParagraphFont"/>
    <w:rsid w:val="00AB7E33"/>
    <w:rPr>
      <w:rFonts w:ascii="Verdana" w:hAnsi="Verdana" w:hint="default"/>
      <w:b/>
      <w:bCs/>
      <w:spacing w:val="240"/>
      <w:sz w:val="21"/>
      <w:szCs w:val="21"/>
    </w:rPr>
  </w:style>
  <w:style w:type="paragraph" w:customStyle="1" w:styleId="Charf1">
    <w:name w:val="Char"/>
    <w:basedOn w:val="Normal"/>
    <w:rsid w:val="0047599F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96EFB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blackres1">
    <w:name w:val="blackres1"/>
    <w:basedOn w:val="DefaultParagraphFont"/>
    <w:rsid w:val="00AD5044"/>
    <w:rPr>
      <w:rFonts w:ascii="Arial" w:hAnsi="Arial" w:cs="Arial" w:hint="default"/>
      <w:color w:val="000000"/>
      <w:sz w:val="20"/>
      <w:szCs w:val="20"/>
    </w:rPr>
  </w:style>
  <w:style w:type="paragraph" w:customStyle="1" w:styleId="TableContents">
    <w:name w:val="Table Contents"/>
    <w:basedOn w:val="Normal"/>
    <w:rsid w:val="00546FC4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CharCharCharChar7">
    <w:name w:val="Char Char Char Char"/>
    <w:basedOn w:val="Normal"/>
    <w:rsid w:val="005D2D9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2">
    <w:name w:val="Char"/>
    <w:basedOn w:val="Normal"/>
    <w:rsid w:val="00774AA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Objective">
    <w:name w:val="Objective"/>
    <w:basedOn w:val="Normal"/>
    <w:next w:val="BodyText"/>
    <w:rsid w:val="005C1E2A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Char16">
    <w:name w:val="Char1"/>
    <w:basedOn w:val="Normal"/>
    <w:rsid w:val="0049132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1">
    <w:name w:val="Char Char Char Char Char Char1 Char"/>
    <w:basedOn w:val="Normal"/>
    <w:rsid w:val="003A45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IMP">
    <w:name w:val="Normal_IMP"/>
    <w:basedOn w:val="Normal"/>
    <w:rsid w:val="0060484D"/>
    <w:pPr>
      <w:suppressAutoHyphens/>
      <w:overflowPunct w:val="0"/>
      <w:autoSpaceDE w:val="0"/>
      <w:autoSpaceDN w:val="0"/>
      <w:adjustRightInd w:val="0"/>
      <w:spacing w:after="0" w:line="230" w:lineRule="auto"/>
      <w:textAlignment w:val="baseline"/>
    </w:pPr>
    <w:rPr>
      <w:rFonts w:ascii="Times New Roman" w:hAnsi="Times New Roman"/>
      <w:sz w:val="20"/>
      <w:szCs w:val="20"/>
      <w:lang w:eastAsia="en-GB"/>
    </w:rPr>
  </w:style>
  <w:style w:type="paragraph" w:customStyle="1" w:styleId="CharCharCharCharCharChar1Char2">
    <w:name w:val="Char Char Char Char Char Char1 Char"/>
    <w:basedOn w:val="Normal"/>
    <w:rsid w:val="00DF571B"/>
    <w:pPr>
      <w:spacing w:after="160" w:line="240" w:lineRule="exact"/>
    </w:pPr>
    <w:rPr>
      <w:rFonts w:ascii="Verdana" w:hAnsi="Verdana" w:cs="Arial"/>
      <w:szCs w:val="20"/>
    </w:rPr>
  </w:style>
  <w:style w:type="character" w:styleId="PageNumber">
    <w:name w:val="page number"/>
    <w:rsid w:val="00845A23"/>
    <w:rPr>
      <w:sz w:val="24"/>
    </w:rPr>
  </w:style>
  <w:style w:type="paragraph" w:customStyle="1" w:styleId="Charf3">
    <w:name w:val="Char"/>
    <w:basedOn w:val="Normal"/>
    <w:rsid w:val="000E46C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8">
    <w:name w:val="Char Char Char Char"/>
    <w:basedOn w:val="Normal"/>
    <w:rsid w:val="007E4320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Normal-Indent">
    <w:name w:val="Normal-Indent"/>
    <w:basedOn w:val="Normal"/>
    <w:rsid w:val="00F3134D"/>
    <w:pPr>
      <w:keepLines/>
      <w:widowControl w:val="0"/>
      <w:tabs>
        <w:tab w:val="num" w:pos="360"/>
      </w:tabs>
      <w:spacing w:before="60" w:after="60" w:line="240" w:lineRule="auto"/>
      <w:ind w:left="360" w:hanging="360"/>
      <w:jc w:val="both"/>
    </w:pPr>
    <w:rPr>
      <w:rFonts w:ascii="Arial" w:hAnsi="Arial"/>
      <w:sz w:val="20"/>
      <w:szCs w:val="20"/>
      <w:lang w:val="en-GB"/>
    </w:rPr>
  </w:style>
  <w:style w:type="character" w:customStyle="1" w:styleId="InternetLink">
    <w:name w:val="Internet Link"/>
    <w:rsid w:val="0001341A"/>
    <w:rPr>
      <w:color w:val="0000FF"/>
      <w:u w:val="single"/>
      <w:lang w:val="en-US" w:eastAsia="en-US" w:bidi="en-US"/>
    </w:rPr>
  </w:style>
  <w:style w:type="paragraph" w:customStyle="1" w:styleId="NormalAfter4pxChar">
    <w:name w:val="Normal + After:  4 px Char"/>
    <w:basedOn w:val="Normal"/>
    <w:link w:val="NormalAfter4pxCharChar"/>
    <w:rsid w:val="009311CA"/>
    <w:pPr>
      <w:numPr>
        <w:numId w:val="4"/>
      </w:numPr>
      <w:suppressAutoHyphens/>
      <w:spacing w:after="0" w:line="360" w:lineRule="exact"/>
      <w:jc w:val="both"/>
    </w:pPr>
    <w:rPr>
      <w:rFonts w:ascii="Garamond" w:hAnsi="Garamond"/>
      <w:lang w:eastAsia="ar-SA"/>
    </w:rPr>
  </w:style>
  <w:style w:type="character" w:customStyle="1" w:styleId="NormalAfter4pxCharChar">
    <w:name w:val="Normal + After:  4 px Char Char"/>
    <w:basedOn w:val="DefaultParagraphFont"/>
    <w:link w:val="NormalAfter4pxChar"/>
    <w:rsid w:val="009311CA"/>
    <w:rPr>
      <w:rFonts w:ascii="Garamond" w:hAnsi="Garamond" w:cs="Times New Roman"/>
      <w:sz w:val="22"/>
      <w:szCs w:val="22"/>
      <w:lang w:val="en-US" w:eastAsia="ar-SA"/>
    </w:rPr>
  </w:style>
  <w:style w:type="paragraph" w:customStyle="1" w:styleId="CharCharCharCharCharCharCharCharCharChar2">
    <w:name w:val="Char Char Char Char Char Char Char Char Char Char"/>
    <w:basedOn w:val="Normal"/>
    <w:rsid w:val="0030792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">
    <w:name w:val="Char1 Char Char Char"/>
    <w:basedOn w:val="Normal"/>
    <w:rsid w:val="00F96978"/>
    <w:pPr>
      <w:spacing w:after="160" w:line="240" w:lineRule="exact"/>
    </w:pPr>
    <w:rPr>
      <w:rFonts w:ascii="Verdana" w:hAnsi="Verdana" w:cs="Arial"/>
      <w:szCs w:val="20"/>
    </w:rPr>
  </w:style>
  <w:style w:type="paragraph" w:styleId="Footer">
    <w:name w:val="footer"/>
    <w:basedOn w:val="Normal"/>
    <w:link w:val="FooterChar"/>
    <w:unhideWhenUsed/>
    <w:rsid w:val="00A4117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4117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harf4">
    <w:name w:val="Char"/>
    <w:basedOn w:val="Normal"/>
    <w:rsid w:val="002E622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Institution">
    <w:name w:val="Institution"/>
    <w:basedOn w:val="Normal"/>
    <w:next w:val="Normal"/>
    <w:rsid w:val="007C1C85"/>
    <w:pPr>
      <w:widowControl w:val="0"/>
      <w:autoSpaceDE w:val="0"/>
      <w:spacing w:after="0" w:line="240" w:lineRule="auto"/>
    </w:pPr>
    <w:rPr>
      <w:rFonts w:ascii="Palatino Linotype" w:hAnsi="Palatino Linotype"/>
      <w:b/>
      <w:bCs/>
      <w:sz w:val="20"/>
      <w:szCs w:val="24"/>
      <w:lang w:eastAsia="ar-SA"/>
    </w:rPr>
  </w:style>
  <w:style w:type="paragraph" w:customStyle="1" w:styleId="Charf5">
    <w:name w:val="Char"/>
    <w:basedOn w:val="Normal"/>
    <w:rsid w:val="00512DF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edlistlastitem">
    <w:name w:val="Bulleted list last item"/>
    <w:basedOn w:val="Normal"/>
    <w:rsid w:val="008F68FC"/>
    <w:pPr>
      <w:numPr>
        <w:numId w:val="5"/>
      </w:numPr>
      <w:spacing w:before="20" w:after="120" w:line="240" w:lineRule="auto"/>
    </w:pPr>
    <w:rPr>
      <w:rFonts w:ascii="Garamond" w:hAnsi="Garamond" w:cs="Arial"/>
      <w:sz w:val="20"/>
      <w:szCs w:val="20"/>
    </w:rPr>
  </w:style>
  <w:style w:type="paragraph" w:customStyle="1" w:styleId="CharCharCharCharCharChar1Char3">
    <w:name w:val="Char Char Char Char Char Char1 Char"/>
    <w:basedOn w:val="Normal"/>
    <w:rsid w:val="00CD585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0">
    <w:name w:val="Char Char Char Char Char Char Char"/>
    <w:basedOn w:val="Normal"/>
    <w:rsid w:val="000D29A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9">
    <w:name w:val="Char Char Char Char"/>
    <w:basedOn w:val="Normal"/>
    <w:uiPriority w:val="99"/>
    <w:rsid w:val="00B86BA4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7">
    <w:name w:val="Char1"/>
    <w:basedOn w:val="Normal"/>
    <w:rsid w:val="00E54201"/>
    <w:pPr>
      <w:spacing w:after="160" w:line="240" w:lineRule="exact"/>
    </w:pPr>
    <w:rPr>
      <w:rFonts w:ascii="Arial" w:hAnsi="Arial" w:cs="Arial"/>
      <w:color w:val="000080"/>
    </w:rPr>
  </w:style>
  <w:style w:type="paragraph" w:customStyle="1" w:styleId="CharCharCharCharChar0">
    <w:name w:val="Char Char Char Char Char"/>
    <w:basedOn w:val="Normal"/>
    <w:rsid w:val="00DA7E21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CharCharCharChar3">
    <w:name w:val="Char Char Char Char Char Char Char Char Char Char"/>
    <w:basedOn w:val="Normal"/>
    <w:rsid w:val="00B461A8"/>
    <w:pPr>
      <w:suppressAutoHyphens/>
      <w:spacing w:after="160" w:line="240" w:lineRule="exact"/>
    </w:pPr>
    <w:rPr>
      <w:rFonts w:ascii="Verdana" w:hAnsi="Verdana" w:cs="Arial"/>
      <w:szCs w:val="20"/>
    </w:rPr>
  </w:style>
  <w:style w:type="character" w:customStyle="1" w:styleId="apple-converted-space">
    <w:name w:val="apple-converted-space"/>
    <w:basedOn w:val="DefaultParagraphFont"/>
    <w:rsid w:val="00EC57A3"/>
  </w:style>
  <w:style w:type="paragraph" w:styleId="Subtitle">
    <w:name w:val="Subtitle"/>
    <w:basedOn w:val="Normal"/>
    <w:next w:val="Normal"/>
    <w:link w:val="SubtitleChar"/>
    <w:qFormat/>
    <w:locked/>
    <w:rsid w:val="00E15DF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5DF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/>
    </w:rPr>
  </w:style>
  <w:style w:type="paragraph" w:customStyle="1" w:styleId="Charf6">
    <w:name w:val="Char"/>
    <w:basedOn w:val="Normal"/>
    <w:rsid w:val="005443F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4">
    <w:name w:val="Char Char Char Char Char Char Char Char Char Char"/>
    <w:basedOn w:val="Normal"/>
    <w:rsid w:val="00AE73E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1">
    <w:name w:val="Char Char Char Char Char"/>
    <w:basedOn w:val="Normal"/>
    <w:rsid w:val="00014D43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ddress2">
    <w:name w:val="Address 2"/>
    <w:basedOn w:val="Normal"/>
    <w:rsid w:val="00687297"/>
    <w:pPr>
      <w:spacing w:after="0" w:line="160" w:lineRule="atLeast"/>
      <w:jc w:val="both"/>
    </w:pPr>
    <w:rPr>
      <w:rFonts w:ascii="Arial" w:hAnsi="Arial"/>
      <w:sz w:val="14"/>
      <w:szCs w:val="20"/>
    </w:rPr>
  </w:style>
  <w:style w:type="character" w:customStyle="1" w:styleId="Title1">
    <w:name w:val="Title1"/>
    <w:basedOn w:val="DefaultParagraphFont"/>
    <w:rsid w:val="00AE4B1D"/>
  </w:style>
  <w:style w:type="paragraph" w:customStyle="1" w:styleId="CharChar1Char0">
    <w:name w:val="Char Char1 Char"/>
    <w:basedOn w:val="Normal"/>
    <w:rsid w:val="00E421E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f7">
    <w:name w:val="Char"/>
    <w:basedOn w:val="Normal"/>
    <w:rsid w:val="00E20D1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1">
    <w:name w:val="Address 1"/>
    <w:basedOn w:val="Normal"/>
    <w:rsid w:val="00A12FAC"/>
    <w:pPr>
      <w:spacing w:after="0"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CharCharCharCharCharCharCharChar">
    <w:name w:val="Char Char Char Char Char Char Char Char"/>
    <w:basedOn w:val="Normal"/>
    <w:rsid w:val="00FA19D2"/>
    <w:pPr>
      <w:spacing w:after="160" w:line="240" w:lineRule="exact"/>
    </w:pPr>
    <w:rPr>
      <w:rFonts w:ascii="Verdana" w:hAnsi="Verdana" w:cs="Arial"/>
      <w:szCs w:val="20"/>
    </w:rPr>
  </w:style>
  <w:style w:type="character" w:styleId="IntenseEmphasis">
    <w:name w:val="Intense Emphasis"/>
    <w:basedOn w:val="DefaultParagraphFont"/>
    <w:uiPriority w:val="99"/>
    <w:qFormat/>
    <w:rsid w:val="009B1F9C"/>
    <w:rPr>
      <w:rFonts w:cs="Times New Roman"/>
      <w:b/>
      <w:bCs/>
      <w:i/>
      <w:iCs/>
      <w:sz w:val="24"/>
      <w:szCs w:val="24"/>
      <w:u w:val="single"/>
    </w:rPr>
  </w:style>
  <w:style w:type="character" w:customStyle="1" w:styleId="NoSpacingCharChar">
    <w:name w:val="No Spacing Char Char"/>
    <w:basedOn w:val="DefaultParagraphFont"/>
    <w:uiPriority w:val="99"/>
    <w:locked/>
    <w:rsid w:val="009B1F9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har60">
    <w:name w:val="Char6"/>
    <w:basedOn w:val="Normal"/>
    <w:rsid w:val="0037205D"/>
    <w:pPr>
      <w:spacing w:after="160" w:line="240" w:lineRule="exact"/>
    </w:pPr>
    <w:rPr>
      <w:rFonts w:ascii="Verdana" w:eastAsia="SimSun" w:hAnsi="Verdana" w:cs="Verdana"/>
    </w:rPr>
  </w:style>
  <w:style w:type="paragraph" w:styleId="HTMLPreformatted">
    <w:name w:val="HTML Preformatted"/>
    <w:basedOn w:val="Normal"/>
    <w:link w:val="HTMLPreformattedChar"/>
    <w:unhideWhenUsed/>
    <w:rsid w:val="00196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196316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6700"/>
    <w:rPr>
      <w:rFonts w:ascii="Tahoma" w:hAnsi="Tahoma" w:cs="Tahoma"/>
      <w:sz w:val="16"/>
      <w:szCs w:val="16"/>
      <w:lang w:val="en-US" w:eastAsia="en-US"/>
    </w:rPr>
  </w:style>
  <w:style w:type="paragraph" w:customStyle="1" w:styleId="CharCharCharCharCharChar1CharCharCharCharCharCharChar1">
    <w:name w:val="Char Char Char Char Char Char1 Char Char Char Char Char Char Char"/>
    <w:basedOn w:val="Normal"/>
    <w:rsid w:val="00C349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heading">
    <w:name w:val="heading"/>
    <w:basedOn w:val="BodyText"/>
    <w:rsid w:val="00014820"/>
    <w:pPr>
      <w:spacing w:after="220" w:line="240" w:lineRule="atLeast"/>
      <w:jc w:val="both"/>
    </w:pPr>
    <w:rPr>
      <w:rFonts w:ascii="Garamond" w:hAnsi="Garamond"/>
      <w:sz w:val="24"/>
      <w:szCs w:val="24"/>
      <w:lang w:val="en-US"/>
    </w:rPr>
  </w:style>
  <w:style w:type="paragraph" w:customStyle="1" w:styleId="Charf8">
    <w:name w:val="Char"/>
    <w:basedOn w:val="Normal"/>
    <w:rsid w:val="00E9597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Arial">
    <w:name w:val="Normal + Arial"/>
    <w:aliases w:val="9 pt,Custom Color(RGB(68,68,68)),Before:  5 pt,After:  5 pt"/>
    <w:basedOn w:val="Normal"/>
    <w:rsid w:val="00397979"/>
    <w:pPr>
      <w:numPr>
        <w:numId w:val="6"/>
      </w:numPr>
      <w:spacing w:after="0" w:line="240" w:lineRule="auto"/>
    </w:pPr>
    <w:rPr>
      <w:rFonts w:ascii="Times New Roman" w:hAnsi="Times New Roman"/>
    </w:rPr>
  </w:style>
  <w:style w:type="paragraph" w:customStyle="1" w:styleId="NormalVerdana">
    <w:name w:val="Normal + Verdana"/>
    <w:aliases w:val="8.5 pt,Justified,After:  4 pt + Verdana"/>
    <w:basedOn w:val="NormalArial"/>
    <w:link w:val="NormalVerdanaChar"/>
    <w:rsid w:val="00397979"/>
    <w:rPr>
      <w:sz w:val="20"/>
      <w:szCs w:val="18"/>
    </w:rPr>
  </w:style>
  <w:style w:type="character" w:customStyle="1" w:styleId="NormalVerdanaChar">
    <w:name w:val="Normal + Verdana Char"/>
    <w:aliases w:val="8.5 pt Char,Justified Char,After:  4 pt + Verdana Char Char"/>
    <w:link w:val="NormalVerdana"/>
    <w:rsid w:val="00397979"/>
    <w:rPr>
      <w:rFonts w:ascii="Times New Roman" w:hAnsi="Times New Roman" w:cs="Times New Roman"/>
      <w:szCs w:val="18"/>
      <w:lang w:val="en-US" w:eastAsia="en-US"/>
    </w:rPr>
  </w:style>
  <w:style w:type="paragraph" w:customStyle="1" w:styleId="CharChar">
    <w:name w:val="Char Char"/>
    <w:basedOn w:val="Normal"/>
    <w:rsid w:val="00F611A7"/>
    <w:pPr>
      <w:spacing w:after="160" w:line="240" w:lineRule="exact"/>
    </w:pPr>
    <w:rPr>
      <w:rFonts w:ascii="Verdana" w:hAnsi="Verdana" w:cs="Verdana"/>
    </w:rPr>
  </w:style>
  <w:style w:type="paragraph" w:customStyle="1" w:styleId="CharCharCharCharCharChar1">
    <w:name w:val="Char Char Char Char Char Char1"/>
    <w:basedOn w:val="Normal"/>
    <w:rsid w:val="002E406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8">
    <w:name w:val="Char1"/>
    <w:basedOn w:val="Normal"/>
    <w:rsid w:val="00292670"/>
    <w:pPr>
      <w:spacing w:after="160" w:line="240" w:lineRule="exact"/>
    </w:pPr>
    <w:rPr>
      <w:rFonts w:ascii="Verdana" w:hAnsi="Verdana" w:cs="Arial"/>
      <w:szCs w:val="20"/>
    </w:rPr>
  </w:style>
  <w:style w:type="paragraph" w:styleId="BlockText">
    <w:name w:val="Block Text"/>
    <w:basedOn w:val="Normal"/>
    <w:rsid w:val="00F436D9"/>
    <w:pPr>
      <w:spacing w:after="0" w:line="240" w:lineRule="auto"/>
      <w:ind w:left="720" w:right="-720"/>
    </w:pPr>
    <w:rPr>
      <w:rFonts w:ascii="Times New Roman" w:hAnsi="Times New Roman"/>
      <w:sz w:val="24"/>
      <w:szCs w:val="24"/>
    </w:rPr>
  </w:style>
  <w:style w:type="paragraph" w:customStyle="1" w:styleId="CharCharCharCharCharChar10">
    <w:name w:val="Char Char Char Char Char Char1"/>
    <w:basedOn w:val="Normal"/>
    <w:rsid w:val="00691AA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One">
    <w:name w:val="Company Name One"/>
    <w:basedOn w:val="Normal"/>
    <w:next w:val="JobTitle"/>
    <w:rsid w:val="004B5F55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</w:rPr>
  </w:style>
  <w:style w:type="numbering" w:customStyle="1" w:styleId="Style5">
    <w:name w:val="Style5"/>
    <w:rsid w:val="007166B1"/>
    <w:pPr>
      <w:numPr>
        <w:numId w:val="7"/>
      </w:numPr>
    </w:pPr>
  </w:style>
  <w:style w:type="character" w:customStyle="1" w:styleId="EmailStyle2071">
    <w:name w:val="EmailStyle2071"/>
    <w:basedOn w:val="DefaultParagraphFont"/>
    <w:semiHidden/>
    <w:rsid w:val="008F7F17"/>
    <w:rPr>
      <w:rFonts w:ascii="Century Gothic" w:hAnsi="Century Gothic" w:hint="default"/>
      <w:b w:val="0"/>
      <w:bCs w:val="0"/>
      <w:i w:val="0"/>
      <w:iCs w:val="0"/>
      <w:strike w:val="0"/>
      <w:dstrike w:val="0"/>
      <w:color w:val="0000FF"/>
      <w:sz w:val="20"/>
      <w:szCs w:val="20"/>
      <w:u w:val="none"/>
      <w:effect w:val="none"/>
    </w:rPr>
  </w:style>
  <w:style w:type="numbering" w:customStyle="1" w:styleId="Style7">
    <w:name w:val="Style7"/>
    <w:rsid w:val="00323B5B"/>
    <w:pPr>
      <w:numPr>
        <w:numId w:val="8"/>
      </w:numPr>
    </w:pPr>
  </w:style>
  <w:style w:type="paragraph" w:customStyle="1" w:styleId="WW-BodyTextIndent2">
    <w:name w:val="WW-Body Text Indent 2"/>
    <w:basedOn w:val="Normal"/>
    <w:rsid w:val="008A0E37"/>
    <w:pPr>
      <w:overflowPunct w:val="0"/>
      <w:spacing w:after="0" w:line="240" w:lineRule="auto"/>
      <w:ind w:left="720"/>
    </w:pPr>
    <w:rPr>
      <w:rFonts w:ascii="Times New Roman" w:hAnsi="Times New Roman"/>
      <w:sz w:val="24"/>
      <w:szCs w:val="20"/>
      <w:lang w:eastAsia="ar-SA"/>
    </w:rPr>
  </w:style>
  <w:style w:type="paragraph" w:customStyle="1" w:styleId="Charf9">
    <w:name w:val="Char"/>
    <w:basedOn w:val="Normal"/>
    <w:rsid w:val="008F37A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1">
    <w:name w:val="Char Char Char Char Char Char1 Char Char Char Char"/>
    <w:basedOn w:val="Normal"/>
    <w:rsid w:val="00886A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0">
    <w:name w:val="Char Char"/>
    <w:basedOn w:val="Normal"/>
    <w:rsid w:val="00C965B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a">
    <w:name w:val="Char Char Char Char"/>
    <w:basedOn w:val="Normal"/>
    <w:rsid w:val="0063231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3">
    <w:name w:val="Char3"/>
    <w:basedOn w:val="Normal"/>
    <w:rsid w:val="00223B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4">
    <w:name w:val="Char Char Char Char Char Char1 Char"/>
    <w:basedOn w:val="Normal"/>
    <w:rsid w:val="00870B0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0">
    <w:name w:val="Char Char Char1 Char"/>
    <w:basedOn w:val="Normal"/>
    <w:rsid w:val="00FB180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a">
    <w:name w:val="Char"/>
    <w:basedOn w:val="Normal"/>
    <w:rsid w:val="00450C5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1">
    <w:name w:val="Char Char Char1 Char"/>
    <w:basedOn w:val="Normal"/>
    <w:rsid w:val="0024392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b">
    <w:name w:val="Char Char Char Char"/>
    <w:basedOn w:val="Normal"/>
    <w:rsid w:val="00C92521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style21">
    <w:name w:val="style21"/>
    <w:basedOn w:val="DefaultParagraphFont"/>
    <w:rsid w:val="00814351"/>
    <w:rPr>
      <w:rFonts w:ascii="Verdana" w:hAnsi="Verdana" w:hint="default"/>
      <w:color w:val="FFFFFF"/>
      <w:sz w:val="18"/>
      <w:szCs w:val="18"/>
    </w:rPr>
  </w:style>
  <w:style w:type="paragraph" w:customStyle="1" w:styleId="Char19">
    <w:name w:val="Char1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b">
    <w:name w:val="Char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">
    <w:name w:val="Char Char Char Char"/>
    <w:basedOn w:val="Normal"/>
    <w:rsid w:val="00321CB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c">
    <w:name w:val="Char"/>
    <w:basedOn w:val="Normal"/>
    <w:rsid w:val="001704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0">
    <w:name w:val="Char1 Char Char Char"/>
    <w:basedOn w:val="Normal"/>
    <w:rsid w:val="004131E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2">
    <w:name w:val="Char Char Char1 Char"/>
    <w:basedOn w:val="Normal"/>
    <w:rsid w:val="00BD049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d">
    <w:name w:val="Char Char Char Char"/>
    <w:basedOn w:val="Normal"/>
    <w:rsid w:val="00F6105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">
    <w:name w:val="Company Name"/>
    <w:basedOn w:val="Normal"/>
    <w:next w:val="JobTitle"/>
    <w:link w:val="CompanyNameChar"/>
    <w:rsid w:val="00685C4A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/>
      <w:szCs w:val="20"/>
    </w:rPr>
  </w:style>
  <w:style w:type="paragraph" w:customStyle="1" w:styleId="Char1a">
    <w:name w:val="Char1"/>
    <w:basedOn w:val="Normal"/>
    <w:rsid w:val="00742A5A"/>
    <w:pPr>
      <w:numPr>
        <w:ilvl w:val="1"/>
      </w:numPr>
      <w:spacing w:before="22" w:after="160" w:line="240" w:lineRule="exact"/>
      <w:ind w:left="360" w:hanging="360"/>
      <w:jc w:val="both"/>
    </w:pPr>
    <w:rPr>
      <w:rFonts w:ascii="Arial" w:hAnsi="Arial" w:cs="Arial"/>
      <w:color w:val="000080"/>
      <w:szCs w:val="20"/>
    </w:rPr>
  </w:style>
  <w:style w:type="paragraph" w:customStyle="1" w:styleId="SectionTitle">
    <w:name w:val="Section Title"/>
    <w:basedOn w:val="Normal"/>
    <w:next w:val="Objective"/>
    <w:rsid w:val="0096301D"/>
    <w:pPr>
      <w:pBdr>
        <w:bottom w:val="single" w:sz="6" w:space="1" w:color="808080"/>
      </w:pBdr>
      <w:spacing w:before="220" w:after="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harCharCharCharCharChar1CharCharCharChar2">
    <w:name w:val="Char Char Char Char Char Char1 Char Char Char Char"/>
    <w:basedOn w:val="Normal"/>
    <w:rsid w:val="0027797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e">
    <w:name w:val="Char Char Char Char"/>
    <w:basedOn w:val="Normal"/>
    <w:rsid w:val="00B37142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CharCharCharCharCharCharCharCharChar">
    <w:name w:val="Char1 Char Char Char Char Char Char Char Char Char"/>
    <w:basedOn w:val="Normal"/>
    <w:rsid w:val="005051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3">
    <w:name w:val="Char Char Char Char Char Char1 Char Char Char Char"/>
    <w:basedOn w:val="Normal"/>
    <w:rsid w:val="000A7053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postbody">
    <w:name w:val="postbody"/>
    <w:basedOn w:val="DefaultParagraphFont"/>
    <w:rsid w:val="00FE4C81"/>
  </w:style>
  <w:style w:type="character" w:customStyle="1" w:styleId="Position">
    <w:name w:val="Position"/>
    <w:rsid w:val="00671A80"/>
    <w:rPr>
      <w:b/>
      <w:bCs/>
    </w:rPr>
  </w:style>
  <w:style w:type="paragraph" w:customStyle="1" w:styleId="Charfd">
    <w:name w:val="Char"/>
    <w:basedOn w:val="Normal"/>
    <w:rsid w:val="00856C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e">
    <w:name w:val="Char"/>
    <w:basedOn w:val="Normal"/>
    <w:rsid w:val="000B64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b">
    <w:name w:val="Char1"/>
    <w:basedOn w:val="Normal"/>
    <w:rsid w:val="009C3E0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4">
    <w:name w:val="Char Char Char Char Char Char1 Char Char Char Char"/>
    <w:basedOn w:val="Normal"/>
    <w:rsid w:val="005056B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">
    <w:name w:val="Char Char Char Char"/>
    <w:basedOn w:val="Normal"/>
    <w:rsid w:val="00DB16AA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1Char3">
    <w:name w:val="Char Char Char1 Char"/>
    <w:basedOn w:val="Normal"/>
    <w:rsid w:val="005E1404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Char1CharChar">
    <w:name w:val="Char Char Char1 Char Char"/>
    <w:basedOn w:val="Normal"/>
    <w:rsid w:val="001B0976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21">
    <w:name w:val="Char2"/>
    <w:basedOn w:val="Normal"/>
    <w:rsid w:val="00F36E1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">
    <w:name w:val="Char"/>
    <w:basedOn w:val="Normal"/>
    <w:rsid w:val="000940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2">
    <w:name w:val="Char Char Char Char Char Char Char"/>
    <w:basedOn w:val="Normal"/>
    <w:rsid w:val="001A38A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0">
    <w:name w:val="Char"/>
    <w:basedOn w:val="Normal"/>
    <w:rsid w:val="0086730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reExpertise">
    <w:name w:val="Core_Expertise"/>
    <w:basedOn w:val="BodyText"/>
    <w:rsid w:val="00DF3BCB"/>
    <w:pPr>
      <w:widowControl w:val="0"/>
      <w:numPr>
        <w:numId w:val="9"/>
      </w:numPr>
      <w:spacing w:before="100" w:after="100"/>
    </w:pPr>
    <w:rPr>
      <w:rFonts w:ascii="Verdana" w:hAnsi="Verdana" w:cs="Tahoma"/>
      <w:sz w:val="18"/>
      <w:szCs w:val="24"/>
      <w:lang w:val="en-US"/>
    </w:rPr>
  </w:style>
  <w:style w:type="paragraph" w:customStyle="1" w:styleId="experiencebullets">
    <w:name w:val="experiencebullets"/>
    <w:basedOn w:val="Normal"/>
    <w:rsid w:val="00294F51"/>
    <w:pPr>
      <w:tabs>
        <w:tab w:val="num" w:pos="720"/>
      </w:tabs>
      <w:spacing w:after="0" w:line="240" w:lineRule="auto"/>
      <w:ind w:left="720" w:right="540" w:hanging="360"/>
    </w:pPr>
    <w:rPr>
      <w:rFonts w:ascii="Verdana" w:hAnsi="Verdana"/>
      <w:sz w:val="18"/>
      <w:szCs w:val="18"/>
    </w:rPr>
  </w:style>
  <w:style w:type="paragraph" w:customStyle="1" w:styleId="Charff1">
    <w:name w:val="Char"/>
    <w:basedOn w:val="Normal"/>
    <w:rsid w:val="00BC399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Points">
    <w:name w:val="Bullet Points"/>
    <w:basedOn w:val="Normal"/>
    <w:rsid w:val="00CF2C4F"/>
    <w:pPr>
      <w:numPr>
        <w:numId w:val="10"/>
      </w:numPr>
      <w:spacing w:before="120" w:after="0" w:line="240" w:lineRule="auto"/>
    </w:pPr>
    <w:rPr>
      <w:szCs w:val="20"/>
    </w:rPr>
  </w:style>
  <w:style w:type="numbering" w:customStyle="1" w:styleId="WW8Num5">
    <w:name w:val="WW8Num5"/>
    <w:basedOn w:val="NoList"/>
    <w:rsid w:val="0003270B"/>
    <w:pPr>
      <w:numPr>
        <w:numId w:val="11"/>
      </w:numPr>
    </w:pPr>
  </w:style>
  <w:style w:type="paragraph" w:customStyle="1" w:styleId="Charff2">
    <w:name w:val="Char"/>
    <w:basedOn w:val="Normal"/>
    <w:rsid w:val="00D72B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0">
    <w:name w:val="Char Char Char Char"/>
    <w:basedOn w:val="Normal"/>
    <w:rsid w:val="00C24B5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3">
    <w:name w:val="Char"/>
    <w:basedOn w:val="Normal"/>
    <w:rsid w:val="00916BB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location">
    <w:name w:val="location"/>
    <w:basedOn w:val="DefaultParagraphFont"/>
    <w:rsid w:val="00650DC1"/>
  </w:style>
  <w:style w:type="character" w:customStyle="1" w:styleId="duration">
    <w:name w:val="duration"/>
    <w:basedOn w:val="DefaultParagraphFont"/>
    <w:rsid w:val="00040FD9"/>
  </w:style>
  <w:style w:type="character" w:customStyle="1" w:styleId="org">
    <w:name w:val="org"/>
    <w:basedOn w:val="DefaultParagraphFont"/>
    <w:rsid w:val="00040FD9"/>
  </w:style>
  <w:style w:type="paragraph" w:customStyle="1" w:styleId="Charff4">
    <w:name w:val="Char"/>
    <w:basedOn w:val="Normal"/>
    <w:rsid w:val="00C9076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5">
    <w:name w:val="Char Char Char Char Char Char Char Char Char Char"/>
    <w:basedOn w:val="Normal"/>
    <w:rsid w:val="00E75A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5">
    <w:name w:val="Char"/>
    <w:basedOn w:val="Normal"/>
    <w:rsid w:val="00C4198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WW-Default">
    <w:name w:val="WW-Default"/>
    <w:rsid w:val="00140E2E"/>
    <w:pPr>
      <w:suppressAutoHyphens/>
      <w:autoSpaceDE w:val="0"/>
    </w:pPr>
    <w:rPr>
      <w:rFonts w:ascii="Arial" w:hAnsi="Arial" w:cs="Arial"/>
      <w:color w:val="000000"/>
      <w:sz w:val="24"/>
      <w:szCs w:val="24"/>
      <w:lang w:val="en-US" w:eastAsia="ar-SA"/>
    </w:rPr>
  </w:style>
  <w:style w:type="character" w:customStyle="1" w:styleId="DefaultChar">
    <w:name w:val="Default Char"/>
    <w:basedOn w:val="DefaultParagraphFont"/>
    <w:rsid w:val="0018026E"/>
    <w:rPr>
      <w:rFonts w:ascii="Arial" w:hAnsi="Arial" w:cs="Arial"/>
      <w:color w:val="000000"/>
      <w:sz w:val="24"/>
      <w:szCs w:val="24"/>
      <w:lang w:val="en-US" w:eastAsia="ar-SA" w:bidi="ar-SA"/>
    </w:rPr>
  </w:style>
  <w:style w:type="paragraph" w:customStyle="1" w:styleId="Charff6">
    <w:name w:val="Char"/>
    <w:basedOn w:val="Normal"/>
    <w:rsid w:val="00A1322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2">
    <w:name w:val="Char2"/>
    <w:basedOn w:val="Normal"/>
    <w:rsid w:val="001E0C8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">
    <w:name w:val="Char Char Char"/>
    <w:basedOn w:val="Normal"/>
    <w:rsid w:val="0025396B"/>
    <w:pPr>
      <w:spacing w:before="60" w:after="160" w:line="240" w:lineRule="exact"/>
    </w:pPr>
    <w:rPr>
      <w:rFonts w:ascii="Verdana" w:hAnsi="Verdana" w:cs="Arial"/>
      <w:noProof/>
      <w:color w:val="FF00FF"/>
      <w:sz w:val="20"/>
      <w:szCs w:val="24"/>
      <w:lang w:val="en-GB"/>
    </w:rPr>
  </w:style>
  <w:style w:type="paragraph" w:customStyle="1" w:styleId="Char1CharChar0">
    <w:name w:val="Char1 Char Char"/>
    <w:basedOn w:val="Normal"/>
    <w:rsid w:val="00611C8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7">
    <w:name w:val="Char"/>
    <w:basedOn w:val="Normal"/>
    <w:rsid w:val="00F4101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4">
    <w:name w:val="Char Char Char1 Char"/>
    <w:basedOn w:val="Normal"/>
    <w:rsid w:val="008E3B3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5">
    <w:name w:val="Char Char Char1 Char"/>
    <w:basedOn w:val="Normal"/>
    <w:rsid w:val="00F10D35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2722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customStyle="1" w:styleId="CharCharCharCharCharChar1CharCharCharChar5">
    <w:name w:val="Char Char Char Char Char Char1 Char Char Char Char"/>
    <w:basedOn w:val="Normal"/>
    <w:rsid w:val="0072722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8">
    <w:name w:val="Char"/>
    <w:basedOn w:val="Normal"/>
    <w:rsid w:val="0083761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1">
    <w:name w:val="Char Char Char Char"/>
    <w:basedOn w:val="Normal"/>
    <w:rsid w:val="00DD7338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f2">
    <w:name w:val="Char Char Char Char"/>
    <w:basedOn w:val="Normal"/>
    <w:rsid w:val="00625D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3">
    <w:name w:val="Char2"/>
    <w:basedOn w:val="Normal"/>
    <w:rsid w:val="00DB11FA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mmary">
    <w:name w:val="summary"/>
    <w:basedOn w:val="DefaultParagraphFont"/>
    <w:rsid w:val="00DB1B5F"/>
  </w:style>
  <w:style w:type="paragraph" w:customStyle="1" w:styleId="CharCharCharCharf3">
    <w:name w:val="Char Char Char 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9">
    <w:name w:val="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">
    <w:name w:val="Char1"/>
    <w:basedOn w:val="Normal"/>
    <w:rsid w:val="00306F4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d">
    <w:name w:val="Char1"/>
    <w:basedOn w:val="Normal"/>
    <w:rsid w:val="00302C48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CompanyNameChar">
    <w:name w:val="Company Name Char"/>
    <w:basedOn w:val="DefaultParagraphFont"/>
    <w:link w:val="CompanyName"/>
    <w:rsid w:val="005C4EA9"/>
    <w:rPr>
      <w:rFonts w:ascii="Garamond" w:hAnsi="Garamond" w:cs="Times New Roman"/>
      <w:sz w:val="22"/>
      <w:lang w:val="en-US" w:eastAsia="en-US"/>
    </w:rPr>
  </w:style>
  <w:style w:type="paragraph" w:customStyle="1" w:styleId="CharChar1CharCharCharChar">
    <w:name w:val="Char Char1 Char Char Char Char"/>
    <w:basedOn w:val="Normal"/>
    <w:rsid w:val="007C167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CharCharCharCharChar1CharCharCharChar6">
    <w:name w:val="Char Char Char Char Char Char1 Char Char Char Char"/>
    <w:basedOn w:val="Normal"/>
    <w:rsid w:val="009F3D1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e">
    <w:name w:val="Char1"/>
    <w:basedOn w:val="Normal"/>
    <w:rsid w:val="00B75AE8"/>
    <w:pPr>
      <w:spacing w:after="160" w:line="240" w:lineRule="exact"/>
    </w:pPr>
    <w:rPr>
      <w:rFonts w:ascii="Arial" w:hAnsi="Arial" w:cs="Arial"/>
      <w:color w:val="000080"/>
    </w:rPr>
  </w:style>
  <w:style w:type="character" w:customStyle="1" w:styleId="PlainTextChar1">
    <w:name w:val="Plain Text Char1"/>
    <w:basedOn w:val="DefaultParagraphFont"/>
    <w:locked/>
    <w:rsid w:val="00017492"/>
    <w:rPr>
      <w:rFonts w:ascii="Courier New" w:eastAsia="Times New Roman" w:hAnsi="Courier New" w:cs="Courier New"/>
      <w:sz w:val="20"/>
      <w:szCs w:val="20"/>
    </w:rPr>
  </w:style>
  <w:style w:type="paragraph" w:customStyle="1" w:styleId="Charffa">
    <w:name w:val="Char"/>
    <w:basedOn w:val="Normal"/>
    <w:rsid w:val="00E61DB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b">
    <w:name w:val="Char"/>
    <w:basedOn w:val="Normal"/>
    <w:rsid w:val="00850A9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c">
    <w:name w:val="Char"/>
    <w:basedOn w:val="Normal"/>
    <w:rsid w:val="003329A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4">
    <w:name w:val="Char Char Char Char"/>
    <w:basedOn w:val="Normal"/>
    <w:rsid w:val="0015299F"/>
    <w:pPr>
      <w:spacing w:after="160" w:line="240" w:lineRule="exact"/>
    </w:pPr>
    <w:rPr>
      <w:rFonts w:ascii="Verdana" w:hAnsi="Verdana" w:cs="Arial"/>
      <w:szCs w:val="20"/>
      <w:lang w:val="en-GB"/>
    </w:rPr>
  </w:style>
  <w:style w:type="character" w:customStyle="1" w:styleId="st1">
    <w:name w:val="st1"/>
    <w:rsid w:val="009A6BAF"/>
  </w:style>
  <w:style w:type="character" w:customStyle="1" w:styleId="body">
    <w:name w:val="body"/>
    <w:basedOn w:val="DefaultParagraphFont"/>
    <w:rsid w:val="00DD44AE"/>
  </w:style>
  <w:style w:type="character" w:customStyle="1" w:styleId="mslprofilecomponentlbltext1">
    <w:name w:val="mslprofilecomponentlbltext1"/>
    <w:rsid w:val="002241BD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17"/>
      <w:szCs w:val="17"/>
      <w:u w:val="none"/>
      <w:shd w:val="clear" w:color="auto" w:fill="auto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footer" w:uiPriority="0"/>
    <w:lsdException w:name="caption" w:locked="1" w:uiPriority="0" w:qFormat="1"/>
    <w:lsdException w:name="page number" w:uiPriority="0"/>
    <w:lsdException w:name="List" w:uiPriority="0"/>
    <w:lsdException w:name="List Bullet" w:uiPriority="0"/>
    <w:lsdException w:name="List Bullet 2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lock Text" w:uiPriority="0"/>
    <w:lsdException w:name="Hyperlink" w:uiPriority="0"/>
    <w:lsdException w:name="Strong" w:locked="1" w:semiHidden="0" w:uiPriority="22" w:unhideWhenUsed="0" w:qFormat="1"/>
    <w:lsdException w:name="Emphasis" w:locked="1" w:semiHidden="0" w:uiPriority="20" w:unhideWhenUsed="0" w:qFormat="1"/>
    <w:lsdException w:name="Plain Text" w:uiPriority="0"/>
    <w:lsdException w:name="Normal (Web)" w:locked="1" w:semiHidden="0" w:uiPriority="0" w:unhideWhenUsed="0"/>
    <w:lsdException w:name="HTML Preformatted" w:uiPriority="0"/>
    <w:lsdException w:name="annotation subject" w:uiPriority="0"/>
    <w:lsdException w:name="Table Grid" w:locked="1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67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AF39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C1E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952E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47D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F70F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B5C2A"/>
    <w:pPr>
      <w:keepNext/>
      <w:tabs>
        <w:tab w:val="num" w:pos="1152"/>
      </w:tabs>
      <w:suppressAutoHyphens/>
      <w:spacing w:after="0" w:line="240" w:lineRule="auto"/>
      <w:ind w:left="1152" w:hanging="1152"/>
      <w:outlineLvl w:val="5"/>
    </w:pPr>
    <w:rPr>
      <w:rFonts w:ascii="Times New Roman" w:hAnsi="Times New Roman"/>
      <w:b/>
      <w:sz w:val="20"/>
      <w:szCs w:val="20"/>
      <w:lang w:eastAsia="he-IL" w:bidi="he-IL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272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996EFB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1E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952EA"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70F6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B5C2A"/>
    <w:rPr>
      <w:rFonts w:ascii="Times New Roman" w:hAnsi="Times New Roman" w:cs="Times New Roman"/>
      <w:b/>
      <w:sz w:val="20"/>
      <w:szCs w:val="20"/>
      <w:lang w:eastAsia="he-IL" w:bidi="he-IL"/>
    </w:rPr>
  </w:style>
  <w:style w:type="paragraph" w:customStyle="1" w:styleId="Char">
    <w:name w:val="Char"/>
    <w:basedOn w:val="Normal"/>
    <w:uiPriority w:val="99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">
    <w:name w:val="Char Char Char Char"/>
    <w:basedOn w:val="Normal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styleId="ListParagraph">
    <w:name w:val="List Paragraph"/>
    <w:basedOn w:val="Normal"/>
    <w:uiPriority w:val="34"/>
    <w:qFormat/>
    <w:rsid w:val="00547894"/>
    <w:pPr>
      <w:ind w:left="720"/>
    </w:pPr>
  </w:style>
  <w:style w:type="character" w:styleId="Hyperlink">
    <w:name w:val="Hyperlink"/>
    <w:basedOn w:val="DefaultParagraphFont"/>
    <w:rsid w:val="00907383"/>
    <w:rPr>
      <w:rFonts w:cs="Times New Roman"/>
      <w:color w:val="0000FF"/>
      <w:u w:val="single"/>
    </w:rPr>
  </w:style>
  <w:style w:type="paragraph" w:customStyle="1" w:styleId="Nome">
    <w:name w:val="Nome"/>
    <w:basedOn w:val="Normal"/>
    <w:uiPriority w:val="99"/>
    <w:rsid w:val="001B5C2A"/>
    <w:pPr>
      <w:suppressAutoHyphens/>
      <w:spacing w:after="0" w:line="240" w:lineRule="auto"/>
      <w:ind w:left="426" w:hanging="426"/>
    </w:pPr>
    <w:rPr>
      <w:rFonts w:ascii="Times New Roman" w:hAnsi="Times New Roman"/>
      <w:b/>
      <w:sz w:val="28"/>
      <w:szCs w:val="20"/>
      <w:lang w:eastAsia="he-IL" w:bidi="he-IL"/>
    </w:rPr>
  </w:style>
  <w:style w:type="paragraph" w:styleId="NormalWeb">
    <w:name w:val="Normal (Web)"/>
    <w:basedOn w:val="Normal"/>
    <w:rsid w:val="00E90C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E90CB7"/>
    <w:pPr>
      <w:spacing w:after="120" w:line="240" w:lineRule="auto"/>
    </w:pPr>
    <w:rPr>
      <w:rFonts w:ascii="Times New Roman" w:hAnsi="Times New Roman"/>
      <w:sz w:val="20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locked/>
    <w:rsid w:val="00E90CB7"/>
    <w:rPr>
      <w:rFonts w:ascii="Times New Roman" w:hAnsi="Times New Roman" w:cs="Times New Roman"/>
      <w:sz w:val="20"/>
      <w:szCs w:val="20"/>
      <w:lang w:val="en-IN"/>
    </w:rPr>
  </w:style>
  <w:style w:type="table" w:styleId="TableGrid">
    <w:name w:val="Table Grid"/>
    <w:basedOn w:val="TableNormal"/>
    <w:rsid w:val="00B551A1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2">
    <w:name w:val="Char Char2"/>
    <w:basedOn w:val="Normal"/>
    <w:uiPriority w:val="99"/>
    <w:rsid w:val="004B37D7"/>
    <w:pPr>
      <w:spacing w:after="160" w:line="240" w:lineRule="exact"/>
    </w:pPr>
    <w:rPr>
      <w:rFonts w:ascii="Verdana" w:hAnsi="Verdana" w:cs="Arial"/>
      <w:szCs w:val="20"/>
    </w:rPr>
  </w:style>
  <w:style w:type="character" w:styleId="Strong">
    <w:name w:val="Strong"/>
    <w:basedOn w:val="DefaultParagraphFont"/>
    <w:uiPriority w:val="22"/>
    <w:qFormat/>
    <w:locked/>
    <w:rsid w:val="00D012AC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D012A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012AC"/>
    <w:rPr>
      <w:rFonts w:ascii="Times New Roman" w:hAnsi="Times New Roman" w:cs="Times New Roman"/>
    </w:rPr>
  </w:style>
  <w:style w:type="paragraph" w:customStyle="1" w:styleId="Char3">
    <w:name w:val="Char3"/>
    <w:basedOn w:val="Normal"/>
    <w:uiPriority w:val="99"/>
    <w:rsid w:val="00BF563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">
    <w:name w:val="Char Char Char Char Char Char Char"/>
    <w:basedOn w:val="Normal"/>
    <w:uiPriority w:val="99"/>
    <w:rsid w:val="008F08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">
    <w:name w:val="Char1"/>
    <w:basedOn w:val="Normal"/>
    <w:uiPriority w:val="99"/>
    <w:rsid w:val="002C74DF"/>
    <w:pPr>
      <w:spacing w:after="160" w:line="240" w:lineRule="exact"/>
    </w:pPr>
    <w:rPr>
      <w:rFonts w:ascii="Verdana" w:hAnsi="Verdana" w:cs="Arial"/>
      <w:szCs w:val="20"/>
    </w:rPr>
  </w:style>
  <w:style w:type="paragraph" w:styleId="NoSpacing">
    <w:name w:val="No Spacing"/>
    <w:link w:val="NoSpacingChar"/>
    <w:qFormat/>
    <w:rsid w:val="00270212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6E59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6E593D"/>
    <w:rPr>
      <w:rFonts w:eastAsia="Times New Roman" w:cs="Times New Roman"/>
      <w:sz w:val="16"/>
      <w:szCs w:val="16"/>
    </w:rPr>
  </w:style>
  <w:style w:type="paragraph" w:customStyle="1" w:styleId="Address">
    <w:name w:val="Address"/>
    <w:basedOn w:val="Normal"/>
    <w:uiPriority w:val="99"/>
    <w:rsid w:val="00872AE5"/>
    <w:pPr>
      <w:spacing w:after="20" w:line="240" w:lineRule="auto"/>
      <w:jc w:val="center"/>
    </w:pPr>
    <w:rPr>
      <w:rFonts w:eastAsia="MS Mincho" w:cs="Courier New"/>
      <w:sz w:val="20"/>
      <w:szCs w:val="20"/>
    </w:rPr>
  </w:style>
  <w:style w:type="paragraph" w:customStyle="1" w:styleId="Char2">
    <w:name w:val="Char2"/>
    <w:basedOn w:val="Normal"/>
    <w:uiPriority w:val="99"/>
    <w:rsid w:val="002E38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27179D"/>
    <w:pPr>
      <w:spacing w:after="160" w:line="240" w:lineRule="exact"/>
    </w:pPr>
    <w:rPr>
      <w:rFonts w:ascii="Verdana" w:hAnsi="Verdana" w:cs="Arial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1729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1729F7"/>
    <w:rPr>
      <w:rFonts w:eastAsia="Times New Roman" w:cs="Times New Roman"/>
    </w:rPr>
  </w:style>
  <w:style w:type="character" w:styleId="EndnoteReference">
    <w:name w:val="endnote reference"/>
    <w:basedOn w:val="DefaultParagraphFont"/>
    <w:uiPriority w:val="99"/>
    <w:semiHidden/>
    <w:rsid w:val="001729F7"/>
    <w:rPr>
      <w:rFonts w:cs="Times New Roman"/>
      <w:vertAlign w:val="superscript"/>
    </w:rPr>
  </w:style>
  <w:style w:type="paragraph" w:styleId="Title">
    <w:name w:val="Title"/>
    <w:basedOn w:val="Normal"/>
    <w:link w:val="TitleChar"/>
    <w:qFormat/>
    <w:locked/>
    <w:rsid w:val="00701FB2"/>
    <w:pPr>
      <w:spacing w:after="0" w:line="240" w:lineRule="auto"/>
      <w:jc w:val="center"/>
    </w:pPr>
    <w:rPr>
      <w:rFonts w:ascii="Palatino Linotype" w:hAnsi="Palatino Linotype"/>
      <w:sz w:val="32"/>
      <w:szCs w:val="24"/>
    </w:rPr>
  </w:style>
  <w:style w:type="character" w:customStyle="1" w:styleId="TitleChar">
    <w:name w:val="Title Char"/>
    <w:basedOn w:val="DefaultParagraphFont"/>
    <w:link w:val="Title"/>
    <w:locked/>
    <w:rsid w:val="00701FB2"/>
    <w:rPr>
      <w:rFonts w:ascii="Palatino Linotype" w:hAnsi="Palatino Linotype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56432"/>
    <w:rPr>
      <w:rFonts w:ascii="Times New Roman" w:hAnsi="Times New Roman" w:cs="Times New Roman"/>
      <w:sz w:val="24"/>
      <w:szCs w:val="24"/>
      <w:lang w:val="en-US" w:eastAsia="en-US" w:bidi="ar-SA"/>
    </w:rPr>
  </w:style>
  <w:style w:type="paragraph" w:customStyle="1" w:styleId="CharCharCharCharCharChar">
    <w:name w:val="Char Char Char Char Char Char"/>
    <w:basedOn w:val="Normal"/>
    <w:uiPriority w:val="99"/>
    <w:rsid w:val="007642C0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rsid w:val="00553A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53AC4"/>
    <w:rPr>
      <w:rFonts w:eastAsia="Times New Roman" w:cs="Times New Roman"/>
      <w:sz w:val="22"/>
      <w:szCs w:val="22"/>
    </w:rPr>
  </w:style>
  <w:style w:type="paragraph" w:customStyle="1" w:styleId="CharChar1Char">
    <w:name w:val="Char Char1 Char"/>
    <w:basedOn w:val="Normal"/>
    <w:uiPriority w:val="99"/>
    <w:rsid w:val="00B9350A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1CharChar">
    <w:name w:val="Char1 Char Char"/>
    <w:basedOn w:val="Normal"/>
    <w:uiPriority w:val="99"/>
    <w:rsid w:val="00307AC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">
    <w:name w:val="Char4"/>
    <w:basedOn w:val="Normal"/>
    <w:uiPriority w:val="99"/>
    <w:rsid w:val="00274B8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1">
    <w:name w:val="Char Char Char Char Char Char Char1"/>
    <w:basedOn w:val="Normal"/>
    <w:uiPriority w:val="99"/>
    <w:rsid w:val="003942A9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CommentReference">
    <w:name w:val="annotation reference"/>
    <w:basedOn w:val="DefaultParagraphFont"/>
    <w:uiPriority w:val="99"/>
    <w:semiHidden/>
    <w:rsid w:val="00C668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66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C668F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66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C668F0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6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668F0"/>
    <w:rPr>
      <w:rFonts w:ascii="Tahoma" w:hAnsi="Tahoma" w:cs="Tahoma"/>
      <w:sz w:val="16"/>
      <w:szCs w:val="16"/>
    </w:rPr>
  </w:style>
  <w:style w:type="paragraph" w:customStyle="1" w:styleId="CharCharChar2Char">
    <w:name w:val="Char Char Char2 Char"/>
    <w:basedOn w:val="Normal"/>
    <w:uiPriority w:val="99"/>
    <w:rsid w:val="005D27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6">
    <w:name w:val="Char6"/>
    <w:basedOn w:val="Normal"/>
    <w:uiPriority w:val="99"/>
    <w:rsid w:val="00FC5EFF"/>
    <w:pPr>
      <w:spacing w:after="160" w:line="240" w:lineRule="exact"/>
    </w:pPr>
    <w:rPr>
      <w:rFonts w:ascii="Verdana" w:eastAsia="SimSun" w:hAnsi="Verdana" w:cs="Verdana"/>
    </w:rPr>
  </w:style>
  <w:style w:type="paragraph" w:customStyle="1" w:styleId="Char5">
    <w:name w:val="Char5"/>
    <w:basedOn w:val="Normal"/>
    <w:uiPriority w:val="99"/>
    <w:rsid w:val="00D839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8">
    <w:name w:val="Char8"/>
    <w:basedOn w:val="Normal"/>
    <w:uiPriority w:val="99"/>
    <w:rsid w:val="009617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7">
    <w:name w:val="Char7"/>
    <w:basedOn w:val="Normal"/>
    <w:uiPriority w:val="99"/>
    <w:rsid w:val="00B713C7"/>
    <w:pPr>
      <w:spacing w:after="160" w:line="240" w:lineRule="exact"/>
    </w:pPr>
    <w:rPr>
      <w:rFonts w:ascii="Verdana" w:hAnsi="Verdana" w:cs="Arial"/>
      <w:szCs w:val="20"/>
    </w:rPr>
  </w:style>
  <w:style w:type="paragraph" w:styleId="ListBullet">
    <w:name w:val="List Bullet"/>
    <w:basedOn w:val="Normal"/>
    <w:rsid w:val="00C63CA0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D05D39"/>
    <w:rPr>
      <w:rFonts w:cs="Times New Roman"/>
      <w:i/>
      <w:iCs/>
    </w:rPr>
  </w:style>
  <w:style w:type="paragraph" w:customStyle="1" w:styleId="CharCharCharChar1">
    <w:name w:val="Char Char Char Char1"/>
    <w:basedOn w:val="Normal"/>
    <w:uiPriority w:val="99"/>
    <w:rsid w:val="00D5253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9">
    <w:name w:val="Char9"/>
    <w:basedOn w:val="Normal"/>
    <w:uiPriority w:val="99"/>
    <w:rsid w:val="00D96F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2">
    <w:name w:val="Char Char Char Char2"/>
    <w:basedOn w:val="Normal"/>
    <w:uiPriority w:val="99"/>
    <w:rsid w:val="00C028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1">
    <w:name w:val="Char11"/>
    <w:basedOn w:val="Normal"/>
    <w:uiPriority w:val="99"/>
    <w:rsid w:val="002B6DC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1">
    <w:name w:val="Char31"/>
    <w:basedOn w:val="Normal"/>
    <w:uiPriority w:val="99"/>
    <w:rsid w:val="00B41B1B"/>
    <w:pPr>
      <w:spacing w:after="160" w:line="240" w:lineRule="exact"/>
    </w:pPr>
    <w:rPr>
      <w:rFonts w:ascii="Verdana" w:hAnsi="Verdana" w:cs="Arial"/>
      <w:szCs w:val="20"/>
    </w:rPr>
  </w:style>
  <w:style w:type="paragraph" w:styleId="ListBullet2">
    <w:name w:val="List Bullet 2"/>
    <w:basedOn w:val="Normal"/>
    <w:rsid w:val="005341B6"/>
    <w:pPr>
      <w:tabs>
        <w:tab w:val="num" w:pos="720"/>
      </w:tabs>
      <w:ind w:left="720" w:hanging="360"/>
      <w:contextualSpacing/>
    </w:pPr>
  </w:style>
  <w:style w:type="paragraph" w:customStyle="1" w:styleId="Char10">
    <w:name w:val="Char10"/>
    <w:basedOn w:val="Normal"/>
    <w:uiPriority w:val="99"/>
    <w:rsid w:val="0000174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E557B5"/>
    <w:pPr>
      <w:spacing w:after="160" w:line="240" w:lineRule="exact"/>
    </w:pPr>
    <w:rPr>
      <w:rFonts w:ascii="Verdana" w:hAnsi="Verdana" w:cs="Arial"/>
      <w:szCs w:val="20"/>
    </w:rPr>
  </w:style>
  <w:style w:type="paragraph" w:styleId="BodyTextIndent">
    <w:name w:val="Body Text Indent"/>
    <w:basedOn w:val="Normal"/>
    <w:link w:val="BodyTextIndentChar"/>
    <w:rsid w:val="002C5B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locked/>
    <w:rsid w:val="002C5B7E"/>
    <w:rPr>
      <w:rFonts w:eastAsia="Times New Roman" w:cs="Times New Roman"/>
      <w:sz w:val="22"/>
      <w:szCs w:val="22"/>
    </w:rPr>
  </w:style>
  <w:style w:type="character" w:customStyle="1" w:styleId="st">
    <w:name w:val="st"/>
    <w:basedOn w:val="DefaultParagraphFont"/>
    <w:rsid w:val="00446139"/>
    <w:rPr>
      <w:rFonts w:cs="Times New Roman"/>
    </w:rPr>
  </w:style>
  <w:style w:type="paragraph" w:customStyle="1" w:styleId="JobTitle">
    <w:name w:val="Job Title"/>
    <w:next w:val="Normal"/>
    <w:rsid w:val="006F1C30"/>
    <w:pPr>
      <w:spacing w:before="40" w:after="40" w:line="220" w:lineRule="atLeast"/>
    </w:pPr>
    <w:rPr>
      <w:rFonts w:ascii="Garamond" w:hAnsi="Garamond" w:cs="Times New Roman"/>
      <w:i/>
      <w:spacing w:val="5"/>
      <w:sz w:val="23"/>
      <w:lang w:val="en-US" w:eastAsia="en-US"/>
    </w:rPr>
  </w:style>
  <w:style w:type="paragraph" w:customStyle="1" w:styleId="CharCharCharCharCharCharCharCharCharCharCharCharChar">
    <w:name w:val="Char Char Char Char Char Char Char Char Char Char Char Char Char"/>
    <w:basedOn w:val="Normal"/>
    <w:uiPriority w:val="99"/>
    <w:rsid w:val="000207A0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chievement">
    <w:name w:val="Achievement"/>
    <w:basedOn w:val="BodyText"/>
    <w:rsid w:val="00862640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customStyle="1" w:styleId="PersonalInfo">
    <w:name w:val="Personal Info"/>
    <w:basedOn w:val="Achievement"/>
    <w:next w:val="Achievement"/>
    <w:uiPriority w:val="99"/>
    <w:rsid w:val="00862640"/>
    <w:pPr>
      <w:numPr>
        <w:numId w:val="2"/>
      </w:numPr>
      <w:spacing w:before="220"/>
      <w:ind w:left="245" w:hanging="245"/>
    </w:pPr>
  </w:style>
  <w:style w:type="paragraph" w:customStyle="1" w:styleId="CharCharCharCharCharChar1CharCharCharChar">
    <w:name w:val="Char Char Char Char Char Char1 Char Char Char Char"/>
    <w:basedOn w:val="Normal"/>
    <w:uiPriority w:val="99"/>
    <w:rsid w:val="0091014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Text">
    <w:name w:val="Address Text"/>
    <w:basedOn w:val="NoSpacing"/>
    <w:uiPriority w:val="99"/>
    <w:rsid w:val="009500B9"/>
    <w:pPr>
      <w:spacing w:before="200" w:line="276" w:lineRule="auto"/>
      <w:contextualSpacing/>
      <w:jc w:val="right"/>
    </w:pPr>
    <w:rPr>
      <w:rFonts w:ascii="Cambria" w:hAnsi="Cambria"/>
      <w:color w:val="C0504D"/>
      <w:sz w:val="18"/>
      <w:szCs w:val="20"/>
      <w:lang w:eastAsia="ja-JP" w:bidi="he-IL"/>
    </w:rPr>
  </w:style>
  <w:style w:type="paragraph" w:customStyle="1" w:styleId="Subsection">
    <w:name w:val="Subsection"/>
    <w:basedOn w:val="Normal"/>
    <w:link w:val="SubsectionChar"/>
    <w:uiPriority w:val="99"/>
    <w:rsid w:val="003C5D63"/>
    <w:pPr>
      <w:spacing w:before="40" w:after="80" w:line="240" w:lineRule="auto"/>
    </w:pPr>
    <w:rPr>
      <w:rFonts w:ascii="Cambria" w:hAnsi="Cambria"/>
      <w:b/>
      <w:color w:val="4F81BD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99"/>
    <w:locked/>
    <w:rsid w:val="003C5D63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99"/>
    <w:rsid w:val="005239E4"/>
    <w:pPr>
      <w:spacing w:after="120" w:line="240" w:lineRule="auto"/>
      <w:contextualSpacing/>
    </w:pPr>
    <w:rPr>
      <w:rFonts w:ascii="Cambria" w:hAnsi="Cambria"/>
      <w:color w:val="4F81BD"/>
      <w:sz w:val="18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99"/>
    <w:locked/>
    <w:rsid w:val="005239E4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Char13">
    <w:name w:val="Char13"/>
    <w:basedOn w:val="Normal"/>
    <w:uiPriority w:val="99"/>
    <w:rsid w:val="003B685C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apple-style-span">
    <w:name w:val="apple-style-span"/>
    <w:basedOn w:val="DefaultParagraphFont"/>
    <w:rsid w:val="00070D03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D55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55D0E"/>
    <w:rPr>
      <w:rFonts w:cs="Times New Roman"/>
      <w:sz w:val="22"/>
      <w:szCs w:val="22"/>
      <w:lang w:val="en-US" w:eastAsia="en-US"/>
    </w:rPr>
  </w:style>
  <w:style w:type="paragraph" w:customStyle="1" w:styleId="CharCharCharCharCharChar1CharCharCharCharCharCharChar">
    <w:name w:val="Char Char Char Char Char Char1 Char Char Char Char Char Char Char"/>
    <w:basedOn w:val="Normal"/>
    <w:uiPriority w:val="99"/>
    <w:rsid w:val="003A558B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btleEmphasis1">
    <w:name w:val="Subtle Emphasis1"/>
    <w:uiPriority w:val="99"/>
    <w:rsid w:val="00502348"/>
    <w:rPr>
      <w:i/>
    </w:rPr>
  </w:style>
  <w:style w:type="paragraph" w:customStyle="1" w:styleId="Char12">
    <w:name w:val="Char12"/>
    <w:basedOn w:val="Normal"/>
    <w:uiPriority w:val="99"/>
    <w:rsid w:val="00E17400"/>
    <w:pPr>
      <w:spacing w:after="160" w:line="240" w:lineRule="exact"/>
    </w:pPr>
    <w:rPr>
      <w:rFonts w:ascii="Verdana" w:hAnsi="Verdana" w:cs="Arial"/>
      <w:szCs w:val="20"/>
    </w:rPr>
  </w:style>
  <w:style w:type="paragraph" w:styleId="PlainText">
    <w:name w:val="Plain Text"/>
    <w:basedOn w:val="Normal"/>
    <w:link w:val="PlainTextChar"/>
    <w:rsid w:val="00F00202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00202"/>
    <w:rPr>
      <w:rFonts w:ascii="Courier New" w:hAnsi="Courier New" w:cs="Courier New"/>
      <w:lang w:val="en-US" w:eastAsia="en-US"/>
    </w:rPr>
  </w:style>
  <w:style w:type="paragraph" w:customStyle="1" w:styleId="ABCNormal">
    <w:name w:val="ABC Normal"/>
    <w:basedOn w:val="Normal"/>
    <w:link w:val="ABCNormalChar1"/>
    <w:rsid w:val="006C722F"/>
    <w:pPr>
      <w:spacing w:after="0" w:line="240" w:lineRule="auto"/>
      <w:ind w:left="720"/>
    </w:pPr>
    <w:rPr>
      <w:rFonts w:ascii="Arial" w:hAnsi="Arial"/>
      <w:snapToGrid w:val="0"/>
      <w:color w:val="000000"/>
      <w:sz w:val="20"/>
      <w:szCs w:val="20"/>
      <w:lang w:val="en-GB"/>
    </w:rPr>
  </w:style>
  <w:style w:type="character" w:customStyle="1" w:styleId="ABCNormalChar1">
    <w:name w:val="ABC Normal Char1"/>
    <w:basedOn w:val="DefaultParagraphFont"/>
    <w:link w:val="ABCNormal"/>
    <w:rsid w:val="006C722F"/>
    <w:rPr>
      <w:rFonts w:ascii="Arial" w:hAnsi="Arial" w:cs="Times New Roman"/>
      <w:snapToGrid w:val="0"/>
      <w:color w:val="000000"/>
      <w:lang w:val="en-GB" w:eastAsia="en-US"/>
    </w:rPr>
  </w:style>
  <w:style w:type="paragraph" w:customStyle="1" w:styleId="CharCharChar1Char">
    <w:name w:val="Char Char Char1 Char"/>
    <w:basedOn w:val="Normal"/>
    <w:rsid w:val="00A9585D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0">
    <w:name w:val="Char"/>
    <w:basedOn w:val="Normal"/>
    <w:rsid w:val="00A958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0">
    <w:name w:val="Char3"/>
    <w:basedOn w:val="Normal"/>
    <w:rsid w:val="004646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0">
    <w:name w:val="Char4"/>
    <w:basedOn w:val="Normal"/>
    <w:rsid w:val="009D0A6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a">
    <w:name w:val="Char"/>
    <w:basedOn w:val="Normal"/>
    <w:rsid w:val="00DB1A4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CharChar">
    <w:name w:val="Char1 Char Char Char Char Char"/>
    <w:basedOn w:val="Normal"/>
    <w:rsid w:val="00233D5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b">
    <w:name w:val="Char"/>
    <w:basedOn w:val="Normal"/>
    <w:rsid w:val="003F255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email">
    <w:name w:val="email"/>
    <w:basedOn w:val="DefaultParagraphFont"/>
    <w:rsid w:val="0010039F"/>
  </w:style>
  <w:style w:type="paragraph" w:customStyle="1" w:styleId="Char14">
    <w:name w:val="Char1"/>
    <w:basedOn w:val="Normal"/>
    <w:rsid w:val="00C877FC"/>
    <w:pPr>
      <w:spacing w:after="160" w:line="240" w:lineRule="exact"/>
    </w:pPr>
    <w:rPr>
      <w:rFonts w:ascii="Arial" w:hAnsi="Arial" w:cs="Arial"/>
      <w:color w:val="000080"/>
    </w:rPr>
  </w:style>
  <w:style w:type="character" w:customStyle="1" w:styleId="Heading1Char">
    <w:name w:val="Heading 1 Char"/>
    <w:basedOn w:val="DefaultParagraphFont"/>
    <w:link w:val="Heading1"/>
    <w:rsid w:val="00AF39B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Charc">
    <w:name w:val="Char"/>
    <w:basedOn w:val="Normal"/>
    <w:rsid w:val="002079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5">
    <w:name w:val="Char1"/>
    <w:basedOn w:val="Normal"/>
    <w:rsid w:val="00093C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CharChar">
    <w:name w:val="Char Char Char1 Char Char Char"/>
    <w:basedOn w:val="Normal"/>
    <w:rsid w:val="00F56C0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d">
    <w:name w:val="Char"/>
    <w:basedOn w:val="Normal"/>
    <w:rsid w:val="00F7653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0">
    <w:name w:val="Char Char Char Char Char Char1 Char Char Char Char Char Char Char"/>
    <w:basedOn w:val="Normal"/>
    <w:rsid w:val="001E6702"/>
    <w:pPr>
      <w:spacing w:after="160" w:line="240" w:lineRule="exact"/>
    </w:pPr>
    <w:rPr>
      <w:rFonts w:ascii="Verdana" w:hAnsi="Verdana" w:cs="Arial"/>
      <w:szCs w:val="20"/>
    </w:rPr>
  </w:style>
  <w:style w:type="numbering" w:customStyle="1" w:styleId="Style1">
    <w:name w:val="Style1"/>
    <w:rsid w:val="00C77D47"/>
    <w:pPr>
      <w:numPr>
        <w:numId w:val="3"/>
      </w:numPr>
    </w:pPr>
  </w:style>
  <w:style w:type="paragraph" w:customStyle="1" w:styleId="CharCharCharCharCharChar1CharCharCharChar0">
    <w:name w:val="Char Char Char Char Char Char1 Char Char Char Char"/>
    <w:basedOn w:val="Normal"/>
    <w:rsid w:val="00465F9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e">
    <w:name w:val="Char"/>
    <w:basedOn w:val="Normal"/>
    <w:rsid w:val="003155E7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CharChar0">
    <w:name w:val="Char Char Char Char"/>
    <w:basedOn w:val="Normal"/>
    <w:rsid w:val="003F3826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3">
    <w:name w:val="Char Char Char Char"/>
    <w:basedOn w:val="Normal"/>
    <w:rsid w:val="007E39F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Standard">
    <w:name w:val="Standard"/>
    <w:rsid w:val="00120510"/>
    <w:pPr>
      <w:suppressAutoHyphens/>
      <w:autoSpaceDN w:val="0"/>
      <w:textAlignment w:val="baseline"/>
    </w:pPr>
    <w:rPr>
      <w:rFonts w:ascii="Times New Roman" w:hAnsi="Times New Roman" w:cs="Times New Roman"/>
      <w:kern w:val="3"/>
      <w:sz w:val="24"/>
      <w:szCs w:val="24"/>
      <w:lang w:val="en-US" w:eastAsia="zh-CN" w:bidi="hi-IN"/>
    </w:rPr>
  </w:style>
  <w:style w:type="paragraph" w:customStyle="1" w:styleId="CharCharCharCharCharCharCharCharCharChar0">
    <w:name w:val="Char Char Char Char Char Char Char Char Char Char"/>
    <w:basedOn w:val="Normal"/>
    <w:rsid w:val="00702E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Justified">
    <w:name w:val="Normal + Justified"/>
    <w:basedOn w:val="Normal"/>
    <w:rsid w:val="00086E6F"/>
    <w:pPr>
      <w:spacing w:after="0" w:line="240" w:lineRule="auto"/>
      <w:ind w:hanging="540"/>
      <w:jc w:val="both"/>
    </w:pPr>
    <w:rPr>
      <w:sz w:val="20"/>
      <w:szCs w:val="20"/>
      <w:lang w:val="en-IN" w:eastAsia="en-IN"/>
    </w:rPr>
  </w:style>
  <w:style w:type="paragraph" w:styleId="List">
    <w:name w:val="List"/>
    <w:basedOn w:val="Normal"/>
    <w:rsid w:val="00405206"/>
    <w:pPr>
      <w:spacing w:after="0" w:line="240" w:lineRule="auto"/>
      <w:ind w:left="360" w:hanging="360"/>
    </w:pPr>
    <w:rPr>
      <w:rFonts w:ascii="Times New Roman" w:hAnsi="Times New Roman"/>
      <w:sz w:val="24"/>
      <w:szCs w:val="24"/>
    </w:rPr>
  </w:style>
  <w:style w:type="paragraph" w:customStyle="1" w:styleId="CharCharCharCharCharChar1Char">
    <w:name w:val="Char Char Char Char Char Char1 Char"/>
    <w:basedOn w:val="Normal"/>
    <w:rsid w:val="001D4ED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CharCharChar">
    <w:name w:val="Char Char Char Char Char Char1 Char Char Char Char Char Char Char Char Char Char"/>
    <w:basedOn w:val="Normal"/>
    <w:rsid w:val="00CF69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4">
    <w:name w:val="Char Char Char Char"/>
    <w:basedOn w:val="Normal"/>
    <w:rsid w:val="0043707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2">
    <w:name w:val="Char3"/>
    <w:basedOn w:val="Normal"/>
    <w:rsid w:val="005503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5">
    <w:name w:val="Char Char Char Char"/>
    <w:basedOn w:val="Normal"/>
    <w:rsid w:val="007644C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0">
    <w:name w:val="Char2"/>
    <w:basedOn w:val="Normal"/>
    <w:rsid w:val="00236F3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7D6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Caption">
    <w:name w:val="caption"/>
    <w:basedOn w:val="Normal"/>
    <w:next w:val="Normal"/>
    <w:qFormat/>
    <w:locked/>
    <w:rsid w:val="00027907"/>
    <w:pPr>
      <w:spacing w:after="0" w:line="240" w:lineRule="auto"/>
    </w:pPr>
    <w:rPr>
      <w:rFonts w:ascii="Tahoma" w:hAnsi="Tahoma" w:cs="Tahoma"/>
      <w:b/>
      <w:bCs/>
      <w:sz w:val="20"/>
      <w:szCs w:val="24"/>
    </w:rPr>
  </w:style>
  <w:style w:type="paragraph" w:customStyle="1" w:styleId="CharCharCharCharCharCharCharCharCharCharCharCharChar0">
    <w:name w:val="Char Char Char Char Char Char Char Char Char Char Char Char Char"/>
    <w:basedOn w:val="Normal"/>
    <w:rsid w:val="00B906C2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1Char0">
    <w:name w:val="Char Char Char Char Char Char1 Char"/>
    <w:basedOn w:val="Normal"/>
    <w:rsid w:val="00A356F7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fontsmall">
    <w:name w:val="fontsmall"/>
    <w:basedOn w:val="DefaultParagraphFont"/>
    <w:rsid w:val="000E4157"/>
  </w:style>
  <w:style w:type="character" w:customStyle="1" w:styleId="HTMLTypewriter2">
    <w:name w:val="HTML Typewriter2"/>
    <w:basedOn w:val="DefaultParagraphFont"/>
    <w:rsid w:val="00A265BA"/>
    <w:rPr>
      <w:rFonts w:ascii="Courier New" w:eastAsia="Times New Roman" w:hAnsi="Courier New" w:cs="Courier New"/>
      <w:sz w:val="20"/>
      <w:szCs w:val="20"/>
    </w:rPr>
  </w:style>
  <w:style w:type="character" w:customStyle="1" w:styleId="style11">
    <w:name w:val="style11"/>
    <w:basedOn w:val="DefaultParagraphFont"/>
    <w:rsid w:val="006D2FD9"/>
    <w:rPr>
      <w:u w:val="single"/>
    </w:rPr>
  </w:style>
  <w:style w:type="paragraph" w:customStyle="1" w:styleId="Charf">
    <w:name w:val="Char"/>
    <w:basedOn w:val="Normal"/>
    <w:rsid w:val="0002444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">
    <w:name w:val="Char Char Char Char Char"/>
    <w:basedOn w:val="Normal"/>
    <w:rsid w:val="00D246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0">
    <w:name w:val="Char"/>
    <w:basedOn w:val="Normal"/>
    <w:rsid w:val="0060306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6">
    <w:name w:val="Char Char Char Char"/>
    <w:basedOn w:val="Normal"/>
    <w:rsid w:val="00954B0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jrnl">
    <w:name w:val="jrnl"/>
    <w:basedOn w:val="DefaultParagraphFont"/>
    <w:rsid w:val="00AB7E33"/>
  </w:style>
  <w:style w:type="character" w:customStyle="1" w:styleId="xcitationtitle1">
    <w:name w:val="xcitationtitle1"/>
    <w:basedOn w:val="DefaultParagraphFont"/>
    <w:rsid w:val="00AB7E33"/>
    <w:rPr>
      <w:rFonts w:ascii="Verdana" w:hAnsi="Verdana" w:hint="default"/>
      <w:b/>
      <w:bCs/>
      <w:spacing w:val="240"/>
      <w:sz w:val="21"/>
      <w:szCs w:val="21"/>
    </w:rPr>
  </w:style>
  <w:style w:type="paragraph" w:customStyle="1" w:styleId="Charf1">
    <w:name w:val="Char"/>
    <w:basedOn w:val="Normal"/>
    <w:rsid w:val="0047599F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96EFB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blackres1">
    <w:name w:val="blackres1"/>
    <w:basedOn w:val="DefaultParagraphFont"/>
    <w:rsid w:val="00AD5044"/>
    <w:rPr>
      <w:rFonts w:ascii="Arial" w:hAnsi="Arial" w:cs="Arial" w:hint="default"/>
      <w:color w:val="000000"/>
      <w:sz w:val="20"/>
      <w:szCs w:val="20"/>
    </w:rPr>
  </w:style>
  <w:style w:type="paragraph" w:customStyle="1" w:styleId="TableContents">
    <w:name w:val="Table Contents"/>
    <w:basedOn w:val="Normal"/>
    <w:rsid w:val="00546FC4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CharCharCharChar7">
    <w:name w:val="Char Char Char Char"/>
    <w:basedOn w:val="Normal"/>
    <w:rsid w:val="005D2D9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2">
    <w:name w:val="Char"/>
    <w:basedOn w:val="Normal"/>
    <w:rsid w:val="00774AA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Objective">
    <w:name w:val="Objective"/>
    <w:basedOn w:val="Normal"/>
    <w:next w:val="BodyText"/>
    <w:rsid w:val="005C1E2A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Char16">
    <w:name w:val="Char1"/>
    <w:basedOn w:val="Normal"/>
    <w:rsid w:val="0049132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1">
    <w:name w:val="Char Char Char Char Char Char1 Char"/>
    <w:basedOn w:val="Normal"/>
    <w:rsid w:val="003A45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IMP">
    <w:name w:val="Normal_IMP"/>
    <w:basedOn w:val="Normal"/>
    <w:rsid w:val="0060484D"/>
    <w:pPr>
      <w:suppressAutoHyphens/>
      <w:overflowPunct w:val="0"/>
      <w:autoSpaceDE w:val="0"/>
      <w:autoSpaceDN w:val="0"/>
      <w:adjustRightInd w:val="0"/>
      <w:spacing w:after="0" w:line="230" w:lineRule="auto"/>
      <w:textAlignment w:val="baseline"/>
    </w:pPr>
    <w:rPr>
      <w:rFonts w:ascii="Times New Roman" w:hAnsi="Times New Roman"/>
      <w:sz w:val="20"/>
      <w:szCs w:val="20"/>
      <w:lang w:eastAsia="en-GB"/>
    </w:rPr>
  </w:style>
  <w:style w:type="paragraph" w:customStyle="1" w:styleId="CharCharCharCharCharChar1Char2">
    <w:name w:val="Char Char Char Char Char Char1 Char"/>
    <w:basedOn w:val="Normal"/>
    <w:rsid w:val="00DF571B"/>
    <w:pPr>
      <w:spacing w:after="160" w:line="240" w:lineRule="exact"/>
    </w:pPr>
    <w:rPr>
      <w:rFonts w:ascii="Verdana" w:hAnsi="Verdana" w:cs="Arial"/>
      <w:szCs w:val="20"/>
    </w:rPr>
  </w:style>
  <w:style w:type="character" w:styleId="PageNumber">
    <w:name w:val="page number"/>
    <w:rsid w:val="00845A23"/>
    <w:rPr>
      <w:sz w:val="24"/>
    </w:rPr>
  </w:style>
  <w:style w:type="paragraph" w:customStyle="1" w:styleId="Charf3">
    <w:name w:val="Char"/>
    <w:basedOn w:val="Normal"/>
    <w:rsid w:val="000E46C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8">
    <w:name w:val="Char Char Char Char"/>
    <w:basedOn w:val="Normal"/>
    <w:rsid w:val="007E4320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Normal-Indent">
    <w:name w:val="Normal-Indent"/>
    <w:basedOn w:val="Normal"/>
    <w:rsid w:val="00F3134D"/>
    <w:pPr>
      <w:keepLines/>
      <w:widowControl w:val="0"/>
      <w:tabs>
        <w:tab w:val="num" w:pos="360"/>
      </w:tabs>
      <w:spacing w:before="60" w:after="60" w:line="240" w:lineRule="auto"/>
      <w:ind w:left="360" w:hanging="360"/>
      <w:jc w:val="both"/>
    </w:pPr>
    <w:rPr>
      <w:rFonts w:ascii="Arial" w:hAnsi="Arial"/>
      <w:sz w:val="20"/>
      <w:szCs w:val="20"/>
      <w:lang w:val="en-GB"/>
    </w:rPr>
  </w:style>
  <w:style w:type="character" w:customStyle="1" w:styleId="InternetLink">
    <w:name w:val="Internet Link"/>
    <w:rsid w:val="0001341A"/>
    <w:rPr>
      <w:color w:val="0000FF"/>
      <w:u w:val="single"/>
      <w:lang w:val="en-US" w:eastAsia="en-US" w:bidi="en-US"/>
    </w:rPr>
  </w:style>
  <w:style w:type="paragraph" w:customStyle="1" w:styleId="NormalAfter4pxChar">
    <w:name w:val="Normal + After:  4 px Char"/>
    <w:basedOn w:val="Normal"/>
    <w:link w:val="NormalAfter4pxCharChar"/>
    <w:rsid w:val="009311CA"/>
    <w:pPr>
      <w:numPr>
        <w:numId w:val="4"/>
      </w:numPr>
      <w:suppressAutoHyphens/>
      <w:spacing w:after="0" w:line="360" w:lineRule="exact"/>
      <w:jc w:val="both"/>
    </w:pPr>
    <w:rPr>
      <w:rFonts w:ascii="Garamond" w:hAnsi="Garamond"/>
      <w:lang w:eastAsia="ar-SA"/>
    </w:rPr>
  </w:style>
  <w:style w:type="character" w:customStyle="1" w:styleId="NormalAfter4pxCharChar">
    <w:name w:val="Normal + After:  4 px Char Char"/>
    <w:basedOn w:val="DefaultParagraphFont"/>
    <w:link w:val="NormalAfter4pxChar"/>
    <w:rsid w:val="009311CA"/>
    <w:rPr>
      <w:rFonts w:ascii="Garamond" w:hAnsi="Garamond" w:cs="Times New Roman"/>
      <w:sz w:val="22"/>
      <w:szCs w:val="22"/>
      <w:lang w:val="en-US" w:eastAsia="ar-SA"/>
    </w:rPr>
  </w:style>
  <w:style w:type="paragraph" w:customStyle="1" w:styleId="CharCharCharCharCharCharCharCharCharChar2">
    <w:name w:val="Char Char Char Char Char Char Char Char Char Char"/>
    <w:basedOn w:val="Normal"/>
    <w:rsid w:val="0030792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">
    <w:name w:val="Char1 Char Char Char"/>
    <w:basedOn w:val="Normal"/>
    <w:rsid w:val="00F96978"/>
    <w:pPr>
      <w:spacing w:after="160" w:line="240" w:lineRule="exact"/>
    </w:pPr>
    <w:rPr>
      <w:rFonts w:ascii="Verdana" w:hAnsi="Verdana" w:cs="Arial"/>
      <w:szCs w:val="20"/>
    </w:rPr>
  </w:style>
  <w:style w:type="paragraph" w:styleId="Footer">
    <w:name w:val="footer"/>
    <w:basedOn w:val="Normal"/>
    <w:link w:val="FooterChar"/>
    <w:unhideWhenUsed/>
    <w:rsid w:val="00A4117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4117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harf4">
    <w:name w:val="Char"/>
    <w:basedOn w:val="Normal"/>
    <w:rsid w:val="002E622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Institution">
    <w:name w:val="Institution"/>
    <w:basedOn w:val="Normal"/>
    <w:next w:val="Normal"/>
    <w:rsid w:val="007C1C85"/>
    <w:pPr>
      <w:widowControl w:val="0"/>
      <w:autoSpaceDE w:val="0"/>
      <w:spacing w:after="0" w:line="240" w:lineRule="auto"/>
    </w:pPr>
    <w:rPr>
      <w:rFonts w:ascii="Palatino Linotype" w:hAnsi="Palatino Linotype"/>
      <w:b/>
      <w:bCs/>
      <w:sz w:val="20"/>
      <w:szCs w:val="24"/>
      <w:lang w:eastAsia="ar-SA"/>
    </w:rPr>
  </w:style>
  <w:style w:type="paragraph" w:customStyle="1" w:styleId="Charf5">
    <w:name w:val="Char"/>
    <w:basedOn w:val="Normal"/>
    <w:rsid w:val="00512DF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edlistlastitem">
    <w:name w:val="Bulleted list last item"/>
    <w:basedOn w:val="Normal"/>
    <w:rsid w:val="008F68FC"/>
    <w:pPr>
      <w:numPr>
        <w:numId w:val="5"/>
      </w:numPr>
      <w:spacing w:before="20" w:after="120" w:line="240" w:lineRule="auto"/>
    </w:pPr>
    <w:rPr>
      <w:rFonts w:ascii="Garamond" w:hAnsi="Garamond" w:cs="Arial"/>
      <w:sz w:val="20"/>
      <w:szCs w:val="20"/>
    </w:rPr>
  </w:style>
  <w:style w:type="paragraph" w:customStyle="1" w:styleId="CharCharCharCharCharChar1Char3">
    <w:name w:val="Char Char Char Char Char Char1 Char"/>
    <w:basedOn w:val="Normal"/>
    <w:rsid w:val="00CD585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0">
    <w:name w:val="Char Char Char Char Char Char Char"/>
    <w:basedOn w:val="Normal"/>
    <w:rsid w:val="000D29A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9">
    <w:name w:val="Char Char Char Char"/>
    <w:basedOn w:val="Normal"/>
    <w:uiPriority w:val="99"/>
    <w:rsid w:val="00B86BA4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7">
    <w:name w:val="Char1"/>
    <w:basedOn w:val="Normal"/>
    <w:rsid w:val="00E54201"/>
    <w:pPr>
      <w:spacing w:after="160" w:line="240" w:lineRule="exact"/>
    </w:pPr>
    <w:rPr>
      <w:rFonts w:ascii="Arial" w:hAnsi="Arial" w:cs="Arial"/>
      <w:color w:val="000080"/>
    </w:rPr>
  </w:style>
  <w:style w:type="paragraph" w:customStyle="1" w:styleId="CharCharCharCharChar0">
    <w:name w:val="Char Char Char Char Char"/>
    <w:basedOn w:val="Normal"/>
    <w:rsid w:val="00DA7E21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CharCharCharChar3">
    <w:name w:val="Char Char Char Char Char Char Char Char Char Char"/>
    <w:basedOn w:val="Normal"/>
    <w:rsid w:val="00B461A8"/>
    <w:pPr>
      <w:suppressAutoHyphens/>
      <w:spacing w:after="160" w:line="240" w:lineRule="exact"/>
    </w:pPr>
    <w:rPr>
      <w:rFonts w:ascii="Verdana" w:hAnsi="Verdana" w:cs="Arial"/>
      <w:szCs w:val="20"/>
    </w:rPr>
  </w:style>
  <w:style w:type="character" w:customStyle="1" w:styleId="apple-converted-space">
    <w:name w:val="apple-converted-space"/>
    <w:basedOn w:val="DefaultParagraphFont"/>
    <w:rsid w:val="00EC57A3"/>
  </w:style>
  <w:style w:type="paragraph" w:styleId="Subtitle">
    <w:name w:val="Subtitle"/>
    <w:basedOn w:val="Normal"/>
    <w:next w:val="Normal"/>
    <w:link w:val="SubtitleChar"/>
    <w:qFormat/>
    <w:locked/>
    <w:rsid w:val="00E15DF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5DF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/>
    </w:rPr>
  </w:style>
  <w:style w:type="paragraph" w:customStyle="1" w:styleId="Charf6">
    <w:name w:val="Char"/>
    <w:basedOn w:val="Normal"/>
    <w:rsid w:val="005443F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4">
    <w:name w:val="Char Char Char Char Char Char Char Char Char Char"/>
    <w:basedOn w:val="Normal"/>
    <w:rsid w:val="00AE73E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1">
    <w:name w:val="Char Char Char Char Char"/>
    <w:basedOn w:val="Normal"/>
    <w:rsid w:val="00014D43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ddress2">
    <w:name w:val="Address 2"/>
    <w:basedOn w:val="Normal"/>
    <w:rsid w:val="00687297"/>
    <w:pPr>
      <w:spacing w:after="0" w:line="160" w:lineRule="atLeast"/>
      <w:jc w:val="both"/>
    </w:pPr>
    <w:rPr>
      <w:rFonts w:ascii="Arial" w:hAnsi="Arial"/>
      <w:sz w:val="14"/>
      <w:szCs w:val="20"/>
    </w:rPr>
  </w:style>
  <w:style w:type="character" w:customStyle="1" w:styleId="Title1">
    <w:name w:val="Title1"/>
    <w:basedOn w:val="DefaultParagraphFont"/>
    <w:rsid w:val="00AE4B1D"/>
  </w:style>
  <w:style w:type="paragraph" w:customStyle="1" w:styleId="CharChar1Char0">
    <w:name w:val="Char Char1 Char"/>
    <w:basedOn w:val="Normal"/>
    <w:rsid w:val="00E421E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f7">
    <w:name w:val="Char"/>
    <w:basedOn w:val="Normal"/>
    <w:rsid w:val="00E20D1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1">
    <w:name w:val="Address 1"/>
    <w:basedOn w:val="Normal"/>
    <w:rsid w:val="00A12FAC"/>
    <w:pPr>
      <w:spacing w:after="0"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CharCharCharCharCharCharCharChar">
    <w:name w:val="Char Char Char Char Char Char Char Char"/>
    <w:basedOn w:val="Normal"/>
    <w:rsid w:val="00FA19D2"/>
    <w:pPr>
      <w:spacing w:after="160" w:line="240" w:lineRule="exact"/>
    </w:pPr>
    <w:rPr>
      <w:rFonts w:ascii="Verdana" w:hAnsi="Verdana" w:cs="Arial"/>
      <w:szCs w:val="20"/>
    </w:rPr>
  </w:style>
  <w:style w:type="character" w:styleId="IntenseEmphasis">
    <w:name w:val="Intense Emphasis"/>
    <w:basedOn w:val="DefaultParagraphFont"/>
    <w:uiPriority w:val="99"/>
    <w:qFormat/>
    <w:rsid w:val="009B1F9C"/>
    <w:rPr>
      <w:rFonts w:cs="Times New Roman"/>
      <w:b/>
      <w:bCs/>
      <w:i/>
      <w:iCs/>
      <w:sz w:val="24"/>
      <w:szCs w:val="24"/>
      <w:u w:val="single"/>
    </w:rPr>
  </w:style>
  <w:style w:type="character" w:customStyle="1" w:styleId="NoSpacingCharChar">
    <w:name w:val="No Spacing Char Char"/>
    <w:basedOn w:val="DefaultParagraphFont"/>
    <w:uiPriority w:val="99"/>
    <w:locked/>
    <w:rsid w:val="009B1F9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har60">
    <w:name w:val="Char6"/>
    <w:basedOn w:val="Normal"/>
    <w:rsid w:val="0037205D"/>
    <w:pPr>
      <w:spacing w:after="160" w:line="240" w:lineRule="exact"/>
    </w:pPr>
    <w:rPr>
      <w:rFonts w:ascii="Verdana" w:eastAsia="SimSun" w:hAnsi="Verdana" w:cs="Verdana"/>
    </w:rPr>
  </w:style>
  <w:style w:type="paragraph" w:styleId="HTMLPreformatted">
    <w:name w:val="HTML Preformatted"/>
    <w:basedOn w:val="Normal"/>
    <w:link w:val="HTMLPreformattedChar"/>
    <w:unhideWhenUsed/>
    <w:rsid w:val="00196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196316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6700"/>
    <w:rPr>
      <w:rFonts w:ascii="Tahoma" w:hAnsi="Tahoma" w:cs="Tahoma"/>
      <w:sz w:val="16"/>
      <w:szCs w:val="16"/>
      <w:lang w:val="en-US" w:eastAsia="en-US"/>
    </w:rPr>
  </w:style>
  <w:style w:type="paragraph" w:customStyle="1" w:styleId="CharCharCharCharCharChar1CharCharCharCharCharCharChar1">
    <w:name w:val="Char Char Char Char Char Char1 Char Char Char Char Char Char Char"/>
    <w:basedOn w:val="Normal"/>
    <w:rsid w:val="00C349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heading">
    <w:name w:val="heading"/>
    <w:basedOn w:val="BodyText"/>
    <w:rsid w:val="00014820"/>
    <w:pPr>
      <w:spacing w:after="220" w:line="240" w:lineRule="atLeast"/>
      <w:jc w:val="both"/>
    </w:pPr>
    <w:rPr>
      <w:rFonts w:ascii="Garamond" w:hAnsi="Garamond"/>
      <w:sz w:val="24"/>
      <w:szCs w:val="24"/>
      <w:lang w:val="en-US"/>
    </w:rPr>
  </w:style>
  <w:style w:type="paragraph" w:customStyle="1" w:styleId="Charf8">
    <w:name w:val="Char"/>
    <w:basedOn w:val="Normal"/>
    <w:rsid w:val="00E9597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Arial">
    <w:name w:val="Normal + Arial"/>
    <w:aliases w:val="9 pt,Custom Color(RGB(68,68,68)),Before:  5 pt,After:  5 pt"/>
    <w:basedOn w:val="Normal"/>
    <w:rsid w:val="00397979"/>
    <w:pPr>
      <w:numPr>
        <w:numId w:val="6"/>
      </w:numPr>
      <w:spacing w:after="0" w:line="240" w:lineRule="auto"/>
    </w:pPr>
    <w:rPr>
      <w:rFonts w:ascii="Times New Roman" w:hAnsi="Times New Roman"/>
    </w:rPr>
  </w:style>
  <w:style w:type="paragraph" w:customStyle="1" w:styleId="NormalVerdana">
    <w:name w:val="Normal + Verdana"/>
    <w:aliases w:val="8.5 pt,Justified,After:  4 pt + Verdana"/>
    <w:basedOn w:val="NormalArial"/>
    <w:link w:val="NormalVerdanaChar"/>
    <w:rsid w:val="00397979"/>
    <w:rPr>
      <w:sz w:val="20"/>
      <w:szCs w:val="18"/>
    </w:rPr>
  </w:style>
  <w:style w:type="character" w:customStyle="1" w:styleId="NormalVerdanaChar">
    <w:name w:val="Normal + Verdana Char"/>
    <w:aliases w:val="8.5 pt Char,Justified Char,After:  4 pt + Verdana Char Char"/>
    <w:link w:val="NormalVerdana"/>
    <w:rsid w:val="00397979"/>
    <w:rPr>
      <w:rFonts w:ascii="Times New Roman" w:hAnsi="Times New Roman" w:cs="Times New Roman"/>
      <w:szCs w:val="18"/>
      <w:lang w:val="en-US" w:eastAsia="en-US"/>
    </w:rPr>
  </w:style>
  <w:style w:type="paragraph" w:customStyle="1" w:styleId="CharChar">
    <w:name w:val="Char Char"/>
    <w:basedOn w:val="Normal"/>
    <w:rsid w:val="00F611A7"/>
    <w:pPr>
      <w:spacing w:after="160" w:line="240" w:lineRule="exact"/>
    </w:pPr>
    <w:rPr>
      <w:rFonts w:ascii="Verdana" w:hAnsi="Verdana" w:cs="Verdana"/>
    </w:rPr>
  </w:style>
  <w:style w:type="paragraph" w:customStyle="1" w:styleId="CharCharCharCharCharChar1">
    <w:name w:val="Char Char Char Char Char Char1"/>
    <w:basedOn w:val="Normal"/>
    <w:rsid w:val="002E406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8">
    <w:name w:val="Char1"/>
    <w:basedOn w:val="Normal"/>
    <w:rsid w:val="00292670"/>
    <w:pPr>
      <w:spacing w:after="160" w:line="240" w:lineRule="exact"/>
    </w:pPr>
    <w:rPr>
      <w:rFonts w:ascii="Verdana" w:hAnsi="Verdana" w:cs="Arial"/>
      <w:szCs w:val="20"/>
    </w:rPr>
  </w:style>
  <w:style w:type="paragraph" w:styleId="BlockText">
    <w:name w:val="Block Text"/>
    <w:basedOn w:val="Normal"/>
    <w:rsid w:val="00F436D9"/>
    <w:pPr>
      <w:spacing w:after="0" w:line="240" w:lineRule="auto"/>
      <w:ind w:left="720" w:right="-720"/>
    </w:pPr>
    <w:rPr>
      <w:rFonts w:ascii="Times New Roman" w:hAnsi="Times New Roman"/>
      <w:sz w:val="24"/>
      <w:szCs w:val="24"/>
    </w:rPr>
  </w:style>
  <w:style w:type="paragraph" w:customStyle="1" w:styleId="CharCharCharCharCharChar10">
    <w:name w:val="Char Char Char Char Char Char1"/>
    <w:basedOn w:val="Normal"/>
    <w:rsid w:val="00691AA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One">
    <w:name w:val="Company Name One"/>
    <w:basedOn w:val="Normal"/>
    <w:next w:val="JobTitle"/>
    <w:rsid w:val="004B5F55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</w:rPr>
  </w:style>
  <w:style w:type="numbering" w:customStyle="1" w:styleId="Style5">
    <w:name w:val="Style5"/>
    <w:rsid w:val="007166B1"/>
    <w:pPr>
      <w:numPr>
        <w:numId w:val="7"/>
      </w:numPr>
    </w:pPr>
  </w:style>
  <w:style w:type="character" w:customStyle="1" w:styleId="EmailStyle2071">
    <w:name w:val="EmailStyle2071"/>
    <w:basedOn w:val="DefaultParagraphFont"/>
    <w:semiHidden/>
    <w:rsid w:val="008F7F17"/>
    <w:rPr>
      <w:rFonts w:ascii="Century Gothic" w:hAnsi="Century Gothic" w:hint="default"/>
      <w:b w:val="0"/>
      <w:bCs w:val="0"/>
      <w:i w:val="0"/>
      <w:iCs w:val="0"/>
      <w:strike w:val="0"/>
      <w:dstrike w:val="0"/>
      <w:color w:val="0000FF"/>
      <w:sz w:val="20"/>
      <w:szCs w:val="20"/>
      <w:u w:val="none"/>
      <w:effect w:val="none"/>
    </w:rPr>
  </w:style>
  <w:style w:type="numbering" w:customStyle="1" w:styleId="Style7">
    <w:name w:val="Style7"/>
    <w:rsid w:val="00323B5B"/>
    <w:pPr>
      <w:numPr>
        <w:numId w:val="8"/>
      </w:numPr>
    </w:pPr>
  </w:style>
  <w:style w:type="paragraph" w:customStyle="1" w:styleId="WW-BodyTextIndent2">
    <w:name w:val="WW-Body Text Indent 2"/>
    <w:basedOn w:val="Normal"/>
    <w:rsid w:val="008A0E37"/>
    <w:pPr>
      <w:overflowPunct w:val="0"/>
      <w:spacing w:after="0" w:line="240" w:lineRule="auto"/>
      <w:ind w:left="720"/>
    </w:pPr>
    <w:rPr>
      <w:rFonts w:ascii="Times New Roman" w:hAnsi="Times New Roman"/>
      <w:sz w:val="24"/>
      <w:szCs w:val="20"/>
      <w:lang w:eastAsia="ar-SA"/>
    </w:rPr>
  </w:style>
  <w:style w:type="paragraph" w:customStyle="1" w:styleId="Charf9">
    <w:name w:val="Char"/>
    <w:basedOn w:val="Normal"/>
    <w:rsid w:val="008F37A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1">
    <w:name w:val="Char Char Char Char Char Char1 Char Char Char Char"/>
    <w:basedOn w:val="Normal"/>
    <w:rsid w:val="00886A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0">
    <w:name w:val="Char Char"/>
    <w:basedOn w:val="Normal"/>
    <w:rsid w:val="00C965B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a">
    <w:name w:val="Char Char Char Char"/>
    <w:basedOn w:val="Normal"/>
    <w:rsid w:val="0063231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3">
    <w:name w:val="Char3"/>
    <w:basedOn w:val="Normal"/>
    <w:rsid w:val="00223B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4">
    <w:name w:val="Char Char Char Char Char Char1 Char"/>
    <w:basedOn w:val="Normal"/>
    <w:rsid w:val="00870B0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0">
    <w:name w:val="Char Char Char1 Char"/>
    <w:basedOn w:val="Normal"/>
    <w:rsid w:val="00FB180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a">
    <w:name w:val="Char"/>
    <w:basedOn w:val="Normal"/>
    <w:rsid w:val="00450C5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1">
    <w:name w:val="Char Char Char1 Char"/>
    <w:basedOn w:val="Normal"/>
    <w:rsid w:val="0024392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b">
    <w:name w:val="Char Char Char Char"/>
    <w:basedOn w:val="Normal"/>
    <w:rsid w:val="00C92521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style21">
    <w:name w:val="style21"/>
    <w:basedOn w:val="DefaultParagraphFont"/>
    <w:rsid w:val="00814351"/>
    <w:rPr>
      <w:rFonts w:ascii="Verdana" w:hAnsi="Verdana" w:hint="default"/>
      <w:color w:val="FFFFFF"/>
      <w:sz w:val="18"/>
      <w:szCs w:val="18"/>
    </w:rPr>
  </w:style>
  <w:style w:type="paragraph" w:customStyle="1" w:styleId="Char19">
    <w:name w:val="Char1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b">
    <w:name w:val="Char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">
    <w:name w:val="Char Char Char Char"/>
    <w:basedOn w:val="Normal"/>
    <w:rsid w:val="00321CB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c">
    <w:name w:val="Char"/>
    <w:basedOn w:val="Normal"/>
    <w:rsid w:val="001704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0">
    <w:name w:val="Char1 Char Char Char"/>
    <w:basedOn w:val="Normal"/>
    <w:rsid w:val="004131E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2">
    <w:name w:val="Char Char Char1 Char"/>
    <w:basedOn w:val="Normal"/>
    <w:rsid w:val="00BD049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d">
    <w:name w:val="Char Char Char Char"/>
    <w:basedOn w:val="Normal"/>
    <w:rsid w:val="00F6105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">
    <w:name w:val="Company Name"/>
    <w:basedOn w:val="Normal"/>
    <w:next w:val="JobTitle"/>
    <w:link w:val="CompanyNameChar"/>
    <w:rsid w:val="00685C4A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/>
      <w:szCs w:val="20"/>
    </w:rPr>
  </w:style>
  <w:style w:type="paragraph" w:customStyle="1" w:styleId="Char1a">
    <w:name w:val="Char1"/>
    <w:basedOn w:val="Normal"/>
    <w:rsid w:val="00742A5A"/>
    <w:pPr>
      <w:numPr>
        <w:ilvl w:val="1"/>
      </w:numPr>
      <w:spacing w:before="22" w:after="160" w:line="240" w:lineRule="exact"/>
      <w:ind w:left="360" w:hanging="360"/>
      <w:jc w:val="both"/>
    </w:pPr>
    <w:rPr>
      <w:rFonts w:ascii="Arial" w:hAnsi="Arial" w:cs="Arial"/>
      <w:color w:val="000080"/>
      <w:szCs w:val="20"/>
    </w:rPr>
  </w:style>
  <w:style w:type="paragraph" w:customStyle="1" w:styleId="SectionTitle">
    <w:name w:val="Section Title"/>
    <w:basedOn w:val="Normal"/>
    <w:next w:val="Objective"/>
    <w:rsid w:val="0096301D"/>
    <w:pPr>
      <w:pBdr>
        <w:bottom w:val="single" w:sz="6" w:space="1" w:color="808080"/>
      </w:pBdr>
      <w:spacing w:before="220" w:after="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harCharCharCharCharChar1CharCharCharChar2">
    <w:name w:val="Char Char Char Char Char Char1 Char Char Char Char"/>
    <w:basedOn w:val="Normal"/>
    <w:rsid w:val="0027797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e">
    <w:name w:val="Char Char Char Char"/>
    <w:basedOn w:val="Normal"/>
    <w:rsid w:val="00B37142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CharCharCharCharCharCharCharCharChar">
    <w:name w:val="Char1 Char Char Char Char Char Char Char Char Char"/>
    <w:basedOn w:val="Normal"/>
    <w:rsid w:val="005051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3">
    <w:name w:val="Char Char Char Char Char Char1 Char Char Char Char"/>
    <w:basedOn w:val="Normal"/>
    <w:rsid w:val="000A7053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postbody">
    <w:name w:val="postbody"/>
    <w:basedOn w:val="DefaultParagraphFont"/>
    <w:rsid w:val="00FE4C81"/>
  </w:style>
  <w:style w:type="character" w:customStyle="1" w:styleId="Position">
    <w:name w:val="Position"/>
    <w:rsid w:val="00671A80"/>
    <w:rPr>
      <w:b/>
      <w:bCs/>
    </w:rPr>
  </w:style>
  <w:style w:type="paragraph" w:customStyle="1" w:styleId="Charfd">
    <w:name w:val="Char"/>
    <w:basedOn w:val="Normal"/>
    <w:rsid w:val="00856C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e">
    <w:name w:val="Char"/>
    <w:basedOn w:val="Normal"/>
    <w:rsid w:val="000B64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b">
    <w:name w:val="Char1"/>
    <w:basedOn w:val="Normal"/>
    <w:rsid w:val="009C3E0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4">
    <w:name w:val="Char Char Char Char Char Char1 Char Char Char Char"/>
    <w:basedOn w:val="Normal"/>
    <w:rsid w:val="005056B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">
    <w:name w:val="Char Char Char Char"/>
    <w:basedOn w:val="Normal"/>
    <w:rsid w:val="00DB16AA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1Char3">
    <w:name w:val="Char Char Char1 Char"/>
    <w:basedOn w:val="Normal"/>
    <w:rsid w:val="005E1404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Char1CharChar">
    <w:name w:val="Char Char Char1 Char Char"/>
    <w:basedOn w:val="Normal"/>
    <w:rsid w:val="001B0976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21">
    <w:name w:val="Char2"/>
    <w:basedOn w:val="Normal"/>
    <w:rsid w:val="00F36E1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">
    <w:name w:val="Char"/>
    <w:basedOn w:val="Normal"/>
    <w:rsid w:val="000940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2">
    <w:name w:val="Char Char Char Char Char Char Char"/>
    <w:basedOn w:val="Normal"/>
    <w:rsid w:val="001A38A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0">
    <w:name w:val="Char"/>
    <w:basedOn w:val="Normal"/>
    <w:rsid w:val="0086730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reExpertise">
    <w:name w:val="Core_Expertise"/>
    <w:basedOn w:val="BodyText"/>
    <w:rsid w:val="00DF3BCB"/>
    <w:pPr>
      <w:widowControl w:val="0"/>
      <w:numPr>
        <w:numId w:val="9"/>
      </w:numPr>
      <w:spacing w:before="100" w:after="100"/>
    </w:pPr>
    <w:rPr>
      <w:rFonts w:ascii="Verdana" w:hAnsi="Verdana" w:cs="Tahoma"/>
      <w:sz w:val="18"/>
      <w:szCs w:val="24"/>
      <w:lang w:val="en-US"/>
    </w:rPr>
  </w:style>
  <w:style w:type="paragraph" w:customStyle="1" w:styleId="experiencebullets">
    <w:name w:val="experiencebullets"/>
    <w:basedOn w:val="Normal"/>
    <w:rsid w:val="00294F51"/>
    <w:pPr>
      <w:tabs>
        <w:tab w:val="num" w:pos="720"/>
      </w:tabs>
      <w:spacing w:after="0" w:line="240" w:lineRule="auto"/>
      <w:ind w:left="720" w:right="540" w:hanging="360"/>
    </w:pPr>
    <w:rPr>
      <w:rFonts w:ascii="Verdana" w:hAnsi="Verdana"/>
      <w:sz w:val="18"/>
      <w:szCs w:val="18"/>
    </w:rPr>
  </w:style>
  <w:style w:type="paragraph" w:customStyle="1" w:styleId="Charff1">
    <w:name w:val="Char"/>
    <w:basedOn w:val="Normal"/>
    <w:rsid w:val="00BC399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Points">
    <w:name w:val="Bullet Points"/>
    <w:basedOn w:val="Normal"/>
    <w:rsid w:val="00CF2C4F"/>
    <w:pPr>
      <w:numPr>
        <w:numId w:val="10"/>
      </w:numPr>
      <w:spacing w:before="120" w:after="0" w:line="240" w:lineRule="auto"/>
    </w:pPr>
    <w:rPr>
      <w:szCs w:val="20"/>
    </w:rPr>
  </w:style>
  <w:style w:type="numbering" w:customStyle="1" w:styleId="WW8Num5">
    <w:name w:val="WW8Num5"/>
    <w:basedOn w:val="NoList"/>
    <w:rsid w:val="0003270B"/>
    <w:pPr>
      <w:numPr>
        <w:numId w:val="11"/>
      </w:numPr>
    </w:pPr>
  </w:style>
  <w:style w:type="paragraph" w:customStyle="1" w:styleId="Charff2">
    <w:name w:val="Char"/>
    <w:basedOn w:val="Normal"/>
    <w:rsid w:val="00D72B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0">
    <w:name w:val="Char Char Char Char"/>
    <w:basedOn w:val="Normal"/>
    <w:rsid w:val="00C24B5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3">
    <w:name w:val="Char"/>
    <w:basedOn w:val="Normal"/>
    <w:rsid w:val="00916BB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location">
    <w:name w:val="location"/>
    <w:basedOn w:val="DefaultParagraphFont"/>
    <w:rsid w:val="00650DC1"/>
  </w:style>
  <w:style w:type="character" w:customStyle="1" w:styleId="duration">
    <w:name w:val="duration"/>
    <w:basedOn w:val="DefaultParagraphFont"/>
    <w:rsid w:val="00040FD9"/>
  </w:style>
  <w:style w:type="character" w:customStyle="1" w:styleId="org">
    <w:name w:val="org"/>
    <w:basedOn w:val="DefaultParagraphFont"/>
    <w:rsid w:val="00040FD9"/>
  </w:style>
  <w:style w:type="paragraph" w:customStyle="1" w:styleId="Charff4">
    <w:name w:val="Char"/>
    <w:basedOn w:val="Normal"/>
    <w:rsid w:val="00C9076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5">
    <w:name w:val="Char Char Char Char Char Char Char Char Char Char"/>
    <w:basedOn w:val="Normal"/>
    <w:rsid w:val="00E75A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5">
    <w:name w:val="Char"/>
    <w:basedOn w:val="Normal"/>
    <w:rsid w:val="00C4198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WW-Default">
    <w:name w:val="WW-Default"/>
    <w:rsid w:val="00140E2E"/>
    <w:pPr>
      <w:suppressAutoHyphens/>
      <w:autoSpaceDE w:val="0"/>
    </w:pPr>
    <w:rPr>
      <w:rFonts w:ascii="Arial" w:hAnsi="Arial" w:cs="Arial"/>
      <w:color w:val="000000"/>
      <w:sz w:val="24"/>
      <w:szCs w:val="24"/>
      <w:lang w:val="en-US" w:eastAsia="ar-SA"/>
    </w:rPr>
  </w:style>
  <w:style w:type="character" w:customStyle="1" w:styleId="DefaultChar">
    <w:name w:val="Default Char"/>
    <w:basedOn w:val="DefaultParagraphFont"/>
    <w:rsid w:val="0018026E"/>
    <w:rPr>
      <w:rFonts w:ascii="Arial" w:hAnsi="Arial" w:cs="Arial"/>
      <w:color w:val="000000"/>
      <w:sz w:val="24"/>
      <w:szCs w:val="24"/>
      <w:lang w:val="en-US" w:eastAsia="ar-SA" w:bidi="ar-SA"/>
    </w:rPr>
  </w:style>
  <w:style w:type="paragraph" w:customStyle="1" w:styleId="Charff6">
    <w:name w:val="Char"/>
    <w:basedOn w:val="Normal"/>
    <w:rsid w:val="00A1322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2">
    <w:name w:val="Char2"/>
    <w:basedOn w:val="Normal"/>
    <w:rsid w:val="001E0C8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">
    <w:name w:val="Char Char Char"/>
    <w:basedOn w:val="Normal"/>
    <w:rsid w:val="0025396B"/>
    <w:pPr>
      <w:spacing w:before="60" w:after="160" w:line="240" w:lineRule="exact"/>
    </w:pPr>
    <w:rPr>
      <w:rFonts w:ascii="Verdana" w:hAnsi="Verdana" w:cs="Arial"/>
      <w:noProof/>
      <w:color w:val="FF00FF"/>
      <w:sz w:val="20"/>
      <w:szCs w:val="24"/>
      <w:lang w:val="en-GB"/>
    </w:rPr>
  </w:style>
  <w:style w:type="paragraph" w:customStyle="1" w:styleId="Char1CharChar0">
    <w:name w:val="Char1 Char Char"/>
    <w:basedOn w:val="Normal"/>
    <w:rsid w:val="00611C8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7">
    <w:name w:val="Char"/>
    <w:basedOn w:val="Normal"/>
    <w:rsid w:val="00F4101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4">
    <w:name w:val="Char Char Char1 Char"/>
    <w:basedOn w:val="Normal"/>
    <w:rsid w:val="008E3B3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5">
    <w:name w:val="Char Char Char1 Char"/>
    <w:basedOn w:val="Normal"/>
    <w:rsid w:val="00F10D35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2722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customStyle="1" w:styleId="CharCharCharCharCharChar1CharCharCharChar5">
    <w:name w:val="Char Char Char Char Char Char1 Char Char Char Char"/>
    <w:basedOn w:val="Normal"/>
    <w:rsid w:val="0072722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8">
    <w:name w:val="Char"/>
    <w:basedOn w:val="Normal"/>
    <w:rsid w:val="0083761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1">
    <w:name w:val="Char Char Char Char"/>
    <w:basedOn w:val="Normal"/>
    <w:rsid w:val="00DD7338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f2">
    <w:name w:val="Char Char Char Char"/>
    <w:basedOn w:val="Normal"/>
    <w:rsid w:val="00625D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3">
    <w:name w:val="Char2"/>
    <w:basedOn w:val="Normal"/>
    <w:rsid w:val="00DB11FA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mmary">
    <w:name w:val="summary"/>
    <w:basedOn w:val="DefaultParagraphFont"/>
    <w:rsid w:val="00DB1B5F"/>
  </w:style>
  <w:style w:type="paragraph" w:customStyle="1" w:styleId="CharCharCharCharf3">
    <w:name w:val="Char Char Char 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9">
    <w:name w:val="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">
    <w:name w:val="Char1"/>
    <w:basedOn w:val="Normal"/>
    <w:rsid w:val="00306F4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d">
    <w:name w:val="Char1"/>
    <w:basedOn w:val="Normal"/>
    <w:rsid w:val="00302C48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CompanyNameChar">
    <w:name w:val="Company Name Char"/>
    <w:basedOn w:val="DefaultParagraphFont"/>
    <w:link w:val="CompanyName"/>
    <w:rsid w:val="005C4EA9"/>
    <w:rPr>
      <w:rFonts w:ascii="Garamond" w:hAnsi="Garamond" w:cs="Times New Roman"/>
      <w:sz w:val="22"/>
      <w:lang w:val="en-US" w:eastAsia="en-US"/>
    </w:rPr>
  </w:style>
  <w:style w:type="paragraph" w:customStyle="1" w:styleId="CharChar1CharCharCharChar">
    <w:name w:val="Char Char1 Char Char Char Char"/>
    <w:basedOn w:val="Normal"/>
    <w:rsid w:val="007C167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CharCharCharCharChar1CharCharCharChar6">
    <w:name w:val="Char Char Char Char Char Char1 Char Char Char Char"/>
    <w:basedOn w:val="Normal"/>
    <w:rsid w:val="009F3D1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e">
    <w:name w:val="Char1"/>
    <w:basedOn w:val="Normal"/>
    <w:rsid w:val="00B75AE8"/>
    <w:pPr>
      <w:spacing w:after="160" w:line="240" w:lineRule="exact"/>
    </w:pPr>
    <w:rPr>
      <w:rFonts w:ascii="Arial" w:hAnsi="Arial" w:cs="Arial"/>
      <w:color w:val="000080"/>
    </w:rPr>
  </w:style>
  <w:style w:type="character" w:customStyle="1" w:styleId="PlainTextChar1">
    <w:name w:val="Plain Text Char1"/>
    <w:basedOn w:val="DefaultParagraphFont"/>
    <w:locked/>
    <w:rsid w:val="00017492"/>
    <w:rPr>
      <w:rFonts w:ascii="Courier New" w:eastAsia="Times New Roman" w:hAnsi="Courier New" w:cs="Courier New"/>
      <w:sz w:val="20"/>
      <w:szCs w:val="20"/>
    </w:rPr>
  </w:style>
  <w:style w:type="paragraph" w:customStyle="1" w:styleId="Charffa">
    <w:name w:val="Char"/>
    <w:basedOn w:val="Normal"/>
    <w:rsid w:val="00E61DB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b">
    <w:name w:val="Char"/>
    <w:basedOn w:val="Normal"/>
    <w:rsid w:val="00850A9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c">
    <w:name w:val="Char"/>
    <w:basedOn w:val="Normal"/>
    <w:rsid w:val="003329A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4">
    <w:name w:val="Char Char Char Char"/>
    <w:basedOn w:val="Normal"/>
    <w:rsid w:val="0015299F"/>
    <w:pPr>
      <w:spacing w:after="160" w:line="240" w:lineRule="exact"/>
    </w:pPr>
    <w:rPr>
      <w:rFonts w:ascii="Verdana" w:hAnsi="Verdana" w:cs="Arial"/>
      <w:szCs w:val="20"/>
      <w:lang w:val="en-GB"/>
    </w:rPr>
  </w:style>
  <w:style w:type="character" w:customStyle="1" w:styleId="st1">
    <w:name w:val="st1"/>
    <w:rsid w:val="009A6BAF"/>
  </w:style>
  <w:style w:type="character" w:customStyle="1" w:styleId="body">
    <w:name w:val="body"/>
    <w:basedOn w:val="DefaultParagraphFont"/>
    <w:rsid w:val="00DD44AE"/>
  </w:style>
  <w:style w:type="character" w:customStyle="1" w:styleId="mslprofilecomponentlbltext1">
    <w:name w:val="mslprofilecomponentlbltext1"/>
    <w:rsid w:val="002241BD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17"/>
      <w:szCs w:val="17"/>
      <w:u w:val="none"/>
      <w:shd w:val="clear" w:color="auto" w:fill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veriyah6887@yahoo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javeriyah.ansari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77FED-ECA5-4F92-AF77-6877787C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JISHA ANN VARGHESE</vt:lpstr>
    </vt:vector>
  </TitlesOfParts>
  <Company>tbsl</Company>
  <LinksUpToDate>false</LinksUpToDate>
  <CharactersWithSpaces>7483</CharactersWithSpaces>
  <SharedDoc>false</SharedDoc>
  <HLinks>
    <vt:vector size="30" baseType="variant">
      <vt:variant>
        <vt:i4>5308448</vt:i4>
      </vt:variant>
      <vt:variant>
        <vt:i4>12</vt:i4>
      </vt:variant>
      <vt:variant>
        <vt:i4>0</vt:i4>
      </vt:variant>
      <vt:variant>
        <vt:i4>5</vt:i4>
      </vt:variant>
      <vt:variant>
        <vt:lpwstr>mailto:poornima.timesjobs@gmail.com</vt:lpwstr>
      </vt:variant>
      <vt:variant>
        <vt:lpwstr/>
      </vt:variant>
      <vt:variant>
        <vt:i4>7405570</vt:i4>
      </vt:variant>
      <vt:variant>
        <vt:i4>9</vt:i4>
      </vt:variant>
      <vt:variant>
        <vt:i4>0</vt:i4>
      </vt:variant>
      <vt:variant>
        <vt:i4>5</vt:i4>
      </vt:variant>
      <vt:variant>
        <vt:lpwstr>mailto:amith.goutham@gmail.com</vt:lpwstr>
      </vt:variant>
      <vt:variant>
        <vt:lpwstr/>
      </vt:variant>
      <vt:variant>
        <vt:i4>2162764</vt:i4>
      </vt:variant>
      <vt:variant>
        <vt:i4>6</vt:i4>
      </vt:variant>
      <vt:variant>
        <vt:i4>0</vt:i4>
      </vt:variant>
      <vt:variant>
        <vt:i4>5</vt:i4>
      </vt:variant>
      <vt:variant>
        <vt:lpwstr>mailto:ameethn@yahoo.co.in</vt:lpwstr>
      </vt:variant>
      <vt:variant>
        <vt:lpwstr/>
      </vt:variant>
      <vt:variant>
        <vt:i4>7405570</vt:i4>
      </vt:variant>
      <vt:variant>
        <vt:i4>3</vt:i4>
      </vt:variant>
      <vt:variant>
        <vt:i4>0</vt:i4>
      </vt:variant>
      <vt:variant>
        <vt:i4>5</vt:i4>
      </vt:variant>
      <vt:variant>
        <vt:lpwstr>mailto:amith.goutham@gmail.com</vt:lpwstr>
      </vt:variant>
      <vt:variant>
        <vt:lpwstr/>
      </vt:variant>
      <vt:variant>
        <vt:i4>2162764</vt:i4>
      </vt:variant>
      <vt:variant>
        <vt:i4>0</vt:i4>
      </vt:variant>
      <vt:variant>
        <vt:i4>0</vt:i4>
      </vt:variant>
      <vt:variant>
        <vt:i4>5</vt:i4>
      </vt:variant>
      <vt:variant>
        <vt:lpwstr>mailto:ameethn@yahoo.co.in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JISHA ANN VARGHESE</dc:title>
  <dc:creator>Poornima</dc:creator>
  <cp:lastModifiedBy>Ansari, Shamsparvez</cp:lastModifiedBy>
  <cp:revision>2</cp:revision>
  <cp:lastPrinted>2013-03-31T16:46:00Z</cp:lastPrinted>
  <dcterms:created xsi:type="dcterms:W3CDTF">2014-08-01T13:07:00Z</dcterms:created>
  <dcterms:modified xsi:type="dcterms:W3CDTF">2014-08-01T13:07:00Z</dcterms:modified>
</cp:coreProperties>
</file>