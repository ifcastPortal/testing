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529" w:rsidRPr="00557F93" w:rsidRDefault="00DA437D" w:rsidP="00607905">
      <w:pPr>
        <w:spacing w:after="0"/>
        <w:rPr>
          <w:b/>
          <w:sz w:val="36"/>
          <w:szCs w:val="36"/>
          <w:u w:val="single"/>
        </w:rPr>
      </w:pPr>
      <w:r>
        <w:rPr>
          <w:b/>
        </w:rPr>
        <w:tab/>
      </w:r>
      <w:r>
        <w:rPr>
          <w:b/>
        </w:rPr>
        <w:tab/>
      </w:r>
      <w:r>
        <w:rPr>
          <w:b/>
        </w:rPr>
        <w:tab/>
      </w:r>
      <w:r>
        <w:rPr>
          <w:b/>
        </w:rPr>
        <w:tab/>
      </w:r>
      <w:r>
        <w:rPr>
          <w:b/>
        </w:rPr>
        <w:tab/>
      </w:r>
      <w:r w:rsidR="00481709">
        <w:rPr>
          <w:b/>
          <w:sz w:val="36"/>
          <w:szCs w:val="36"/>
          <w:u w:val="single"/>
        </w:rPr>
        <w:t>CURRICULU</w:t>
      </w:r>
      <w:r w:rsidRPr="00557F93">
        <w:rPr>
          <w:b/>
          <w:sz w:val="36"/>
          <w:szCs w:val="36"/>
          <w:u w:val="single"/>
        </w:rPr>
        <w:t>M VITAE</w:t>
      </w:r>
    </w:p>
    <w:p w:rsidR="00D406A8" w:rsidRPr="00D406A8" w:rsidRDefault="00D406A8" w:rsidP="00607905">
      <w:pPr>
        <w:spacing w:after="0"/>
        <w:rPr>
          <w:b/>
          <w:sz w:val="36"/>
          <w:szCs w:val="36"/>
        </w:rPr>
      </w:pPr>
    </w:p>
    <w:p w:rsidR="002E3224" w:rsidRDefault="00CD6791" w:rsidP="00607905">
      <w:pPr>
        <w:spacing w:after="0"/>
        <w:rPr>
          <w:b/>
        </w:rPr>
      </w:pPr>
      <w:r>
        <w:rPr>
          <w:b/>
        </w:rPr>
        <w:t>Santosh Hanmant Jadhav</w:t>
      </w:r>
    </w:p>
    <w:p w:rsidR="006358C8" w:rsidRDefault="00790008" w:rsidP="00386E27">
      <w:pPr>
        <w:spacing w:after="0"/>
        <w:rPr>
          <w:bCs/>
        </w:rPr>
      </w:pPr>
      <w:r>
        <w:rPr>
          <w:rStyle w:val="apple-style-span"/>
          <w:rFonts w:cstheme="minorHAnsi"/>
          <w:shd w:val="clear" w:color="auto" w:fill="FFFFFF"/>
        </w:rPr>
        <w:t>204</w:t>
      </w:r>
      <w:r w:rsidR="00E2255E">
        <w:rPr>
          <w:rStyle w:val="apple-style-span"/>
          <w:rFonts w:cstheme="minorHAnsi"/>
          <w:shd w:val="clear" w:color="auto" w:fill="FFFFFF"/>
        </w:rPr>
        <w:t>, Sundaram</w:t>
      </w:r>
      <w:r>
        <w:rPr>
          <w:rStyle w:val="apple-style-span"/>
          <w:rFonts w:cstheme="minorHAnsi"/>
          <w:shd w:val="clear" w:color="auto" w:fill="FFFFFF"/>
        </w:rPr>
        <w:t xml:space="preserve"> </w:t>
      </w:r>
      <w:r w:rsidR="00CD6791">
        <w:rPr>
          <w:bCs/>
        </w:rPr>
        <w:t>C.H.S</w:t>
      </w:r>
      <w:r w:rsidR="00E2255E">
        <w:rPr>
          <w:bCs/>
        </w:rPr>
        <w:t>, Plot</w:t>
      </w:r>
      <w:r>
        <w:rPr>
          <w:bCs/>
        </w:rPr>
        <w:t xml:space="preserve"> No. 92</w:t>
      </w:r>
      <w:r w:rsidR="00E2255E">
        <w:rPr>
          <w:bCs/>
        </w:rPr>
        <w:t>, Sector</w:t>
      </w:r>
      <w:r>
        <w:rPr>
          <w:bCs/>
        </w:rPr>
        <w:t>-</w:t>
      </w:r>
      <w:r w:rsidR="00E2255E">
        <w:rPr>
          <w:bCs/>
        </w:rPr>
        <w:t>8A,</w:t>
      </w:r>
      <w:r w:rsidR="007E2FD1">
        <w:rPr>
          <w:bCs/>
        </w:rPr>
        <w:t xml:space="preserve"> </w:t>
      </w:r>
      <w:r w:rsidR="00026A79">
        <w:rPr>
          <w:bCs/>
        </w:rPr>
        <w:t xml:space="preserve">       </w:t>
      </w:r>
      <w:r w:rsidR="00E2255E">
        <w:rPr>
          <w:bCs/>
        </w:rPr>
        <w:t xml:space="preserve">                            </w:t>
      </w:r>
      <w:r w:rsidR="00026A79">
        <w:rPr>
          <w:bCs/>
        </w:rPr>
        <w:t xml:space="preserve">                      </w:t>
      </w:r>
      <w:r w:rsidR="00C3472B" w:rsidRPr="006358C8">
        <w:rPr>
          <w:b/>
        </w:rPr>
        <w:t>Email ID</w:t>
      </w:r>
      <w:r w:rsidR="00C3472B">
        <w:t xml:space="preserve">: </w:t>
      </w:r>
      <w:hyperlink r:id="rId7" w:history="1">
        <w:r w:rsidR="00EF42F2" w:rsidRPr="00AF0B05">
          <w:rPr>
            <w:rStyle w:val="Hyperlink"/>
            <w:rFonts w:asciiTheme="majorHAnsi" w:hAnsiTheme="majorHAnsi" w:cs="Arial"/>
          </w:rPr>
          <w:t>jadhav.santosh298@gmail.com</w:t>
        </w:r>
      </w:hyperlink>
    </w:p>
    <w:p w:rsidR="006358C8" w:rsidRDefault="00790008" w:rsidP="006358C8">
      <w:pPr>
        <w:pBdr>
          <w:bottom w:val="single" w:sz="6" w:space="3" w:color="auto"/>
        </w:pBdr>
        <w:spacing w:after="0"/>
        <w:rPr>
          <w:b/>
          <w:bCs/>
        </w:rPr>
      </w:pPr>
      <w:r>
        <w:rPr>
          <w:bCs/>
        </w:rPr>
        <w:t>Airoli</w:t>
      </w:r>
      <w:r w:rsidR="007C4D8C">
        <w:rPr>
          <w:bCs/>
        </w:rPr>
        <w:t>, Navi</w:t>
      </w:r>
      <w:r>
        <w:rPr>
          <w:bCs/>
        </w:rPr>
        <w:t xml:space="preserve"> Mumbai-400078</w:t>
      </w:r>
      <w:r w:rsidR="006358C8">
        <w:tab/>
      </w:r>
      <w:r w:rsidR="00026A79">
        <w:t xml:space="preserve">                                                                         </w:t>
      </w:r>
      <w:r w:rsidR="00E11F6C">
        <w:t xml:space="preserve">  </w:t>
      </w:r>
      <w:r w:rsidR="00026A79">
        <w:t xml:space="preserve">  </w:t>
      </w:r>
      <w:r w:rsidR="00735561">
        <w:t xml:space="preserve">  </w:t>
      </w:r>
      <w:r w:rsidR="006358C8">
        <w:rPr>
          <w:rFonts w:ascii="Wingdings" w:hAnsi="Wingdings" w:cs="Wingdings"/>
        </w:rPr>
        <w:t></w:t>
      </w:r>
      <w:r w:rsidR="006358C8">
        <w:rPr>
          <w:b/>
          <w:lang w:val="fr-FR"/>
        </w:rPr>
        <w:t>Mobile:</w:t>
      </w:r>
      <w:r w:rsidR="00735561">
        <w:rPr>
          <w:b/>
          <w:lang w:val="fr-FR"/>
        </w:rPr>
        <w:t xml:space="preserve">+91 </w:t>
      </w:r>
      <w:r w:rsidR="00EF42F2">
        <w:rPr>
          <w:b/>
          <w:bCs/>
        </w:rPr>
        <w:t>8600724595</w:t>
      </w:r>
    </w:p>
    <w:p w:rsidR="006358C8" w:rsidRDefault="006358C8" w:rsidP="006358C8">
      <w:pPr>
        <w:tabs>
          <w:tab w:val="left" w:pos="5835"/>
          <w:tab w:val="left" w:pos="6072"/>
        </w:tabs>
        <w:rPr>
          <w:rFonts w:cs="Calibri"/>
          <w:sz w:val="20"/>
          <w:szCs w:val="20"/>
          <w:lang w:val="it-IT"/>
        </w:rPr>
      </w:pPr>
    </w:p>
    <w:p w:rsidR="00AD1332" w:rsidRPr="003E45A7" w:rsidRDefault="003E45A7" w:rsidP="00607905">
      <w:pPr>
        <w:spacing w:after="0"/>
        <w:rPr>
          <w:b/>
        </w:rPr>
      </w:pPr>
      <w:r w:rsidRPr="003E45A7">
        <w:rPr>
          <w:b/>
        </w:rPr>
        <w:t>Career Objective:</w:t>
      </w:r>
    </w:p>
    <w:p w:rsidR="003E45A7" w:rsidRDefault="003E45A7" w:rsidP="00607905">
      <w:pPr>
        <w:spacing w:after="0"/>
      </w:pPr>
      <w:r>
        <w:t>Attain a challenging position in a leading organization in the programming field, which could provide me a stimulating work environment and afford me an opportunity to continuously learn and develop new perspective.</w:t>
      </w:r>
    </w:p>
    <w:p w:rsidR="00A05EF8" w:rsidRPr="00A05EF8" w:rsidRDefault="00A05EF8" w:rsidP="00A05EF8">
      <w:pPr>
        <w:pStyle w:val="Heading3"/>
        <w:numPr>
          <w:ilvl w:val="2"/>
          <w:numId w:val="3"/>
        </w:numPr>
        <w:rPr>
          <w:sz w:val="24"/>
          <w:szCs w:val="24"/>
        </w:rPr>
      </w:pPr>
      <w:r w:rsidRPr="00A05EF8">
        <w:rPr>
          <w:sz w:val="24"/>
          <w:szCs w:val="24"/>
        </w:rPr>
        <w:t xml:space="preserve">Professional </w:t>
      </w:r>
      <w:r w:rsidRPr="00A05EF8">
        <w:rPr>
          <w:rFonts w:asciiTheme="minorHAnsi" w:hAnsiTheme="minorHAnsi"/>
          <w:sz w:val="22"/>
          <w:szCs w:val="22"/>
        </w:rPr>
        <w:t>Summary</w:t>
      </w:r>
      <w:r w:rsidRPr="00A05EF8">
        <w:rPr>
          <w:sz w:val="24"/>
          <w:szCs w:val="24"/>
        </w:rPr>
        <w:t>:</w:t>
      </w:r>
    </w:p>
    <w:p w:rsidR="00E80652" w:rsidRPr="00E80652" w:rsidRDefault="00641F47" w:rsidP="00A05EF8">
      <w:pPr>
        <w:pStyle w:val="ListParagraph"/>
        <w:numPr>
          <w:ilvl w:val="0"/>
          <w:numId w:val="6"/>
        </w:numPr>
        <w:suppressAutoHyphens/>
        <w:spacing w:after="0" w:line="240" w:lineRule="auto"/>
        <w:rPr>
          <w:rFonts w:cstheme="minorHAnsi"/>
        </w:rPr>
      </w:pPr>
      <w:r>
        <w:rPr>
          <w:rFonts w:cstheme="minorHAnsi"/>
        </w:rPr>
        <w:t>1</w:t>
      </w:r>
      <w:r w:rsidR="00DC0495">
        <w:rPr>
          <w:rFonts w:cstheme="minorHAnsi"/>
        </w:rPr>
        <w:t xml:space="preserve"> Year</w:t>
      </w:r>
      <w:r>
        <w:rPr>
          <w:rFonts w:cstheme="minorHAnsi"/>
        </w:rPr>
        <w:t xml:space="preserve"> 2 Months</w:t>
      </w:r>
      <w:bookmarkStart w:id="0" w:name="_GoBack"/>
      <w:bookmarkEnd w:id="0"/>
      <w:r w:rsidR="00DC0495">
        <w:rPr>
          <w:rFonts w:cstheme="minorHAnsi"/>
        </w:rPr>
        <w:t xml:space="preserve"> </w:t>
      </w:r>
      <w:r w:rsidR="00E80652" w:rsidRPr="00E80652">
        <w:rPr>
          <w:rFonts w:cstheme="minorHAnsi"/>
        </w:rPr>
        <w:t xml:space="preserve"> of IT experience covering the complete software development life cycle for different cases by designing, developing, integrating and testing applications in .NET Environment. Working as the Software Engineer successfully developing various web applications using </w:t>
      </w:r>
      <w:r w:rsidR="00E80652" w:rsidRPr="00E80652">
        <w:rPr>
          <w:rFonts w:cstheme="minorHAnsi"/>
          <w:b/>
        </w:rPr>
        <w:t>.NET</w:t>
      </w:r>
      <w:r w:rsidR="00E80652" w:rsidRPr="00E80652">
        <w:rPr>
          <w:rFonts w:cstheme="minorHAnsi"/>
        </w:rPr>
        <w:t xml:space="preserve"> Technologies.</w:t>
      </w:r>
    </w:p>
    <w:p w:rsidR="00A05EF8" w:rsidRDefault="00A05EF8" w:rsidP="00A05EF8">
      <w:pPr>
        <w:suppressAutoHyphens/>
        <w:spacing w:after="0" w:line="240" w:lineRule="auto"/>
      </w:pPr>
    </w:p>
    <w:p w:rsidR="00A05EF8" w:rsidRPr="00A05EF8" w:rsidRDefault="00A05EF8" w:rsidP="00A05EF8">
      <w:pPr>
        <w:jc w:val="both"/>
        <w:rPr>
          <w:rStyle w:val="Emphasis"/>
          <w:rFonts w:asciiTheme="minorHAnsi" w:hAnsiTheme="minorHAnsi"/>
          <w:b/>
          <w:i w:val="0"/>
        </w:rPr>
      </w:pPr>
      <w:r w:rsidRPr="00A05EF8">
        <w:rPr>
          <w:rStyle w:val="Emphasis"/>
          <w:rFonts w:asciiTheme="minorHAnsi" w:hAnsiTheme="minorHAnsi"/>
          <w:b/>
          <w:i w:val="0"/>
        </w:rPr>
        <w:t>Professional Experience:</w:t>
      </w:r>
    </w:p>
    <w:p w:rsidR="00E80652" w:rsidRPr="00E80652" w:rsidRDefault="00E80652" w:rsidP="00E80652">
      <w:pPr>
        <w:pStyle w:val="ListParagraph"/>
        <w:numPr>
          <w:ilvl w:val="0"/>
          <w:numId w:val="6"/>
        </w:numPr>
        <w:suppressAutoHyphens/>
        <w:spacing w:after="0" w:line="240" w:lineRule="auto"/>
        <w:ind w:left="1080"/>
        <w:jc w:val="both"/>
        <w:rPr>
          <w:rStyle w:val="Emphasis"/>
          <w:i w:val="0"/>
        </w:rPr>
      </w:pPr>
      <w:r w:rsidRPr="00E80652">
        <w:rPr>
          <w:rStyle w:val="Emphasis"/>
          <w:i w:val="0"/>
        </w:rPr>
        <w:t xml:space="preserve">Working in K System </w:t>
      </w:r>
      <w:r w:rsidRPr="00E80652">
        <w:rPr>
          <w:rStyle w:val="Emphasis"/>
          <w:b/>
          <w:i w:val="0"/>
        </w:rPr>
        <w:t xml:space="preserve">, Pune </w:t>
      </w:r>
      <w:r w:rsidRPr="00E80652">
        <w:rPr>
          <w:rStyle w:val="Emphasis"/>
          <w:i w:val="0"/>
        </w:rPr>
        <w:t xml:space="preserve">as </w:t>
      </w:r>
      <w:r w:rsidRPr="00E80652">
        <w:rPr>
          <w:rStyle w:val="Emphasis"/>
          <w:rFonts w:asciiTheme="minorHAnsi" w:hAnsiTheme="minorHAnsi" w:cstheme="minorHAnsi"/>
          <w:b/>
          <w:i w:val="0"/>
        </w:rPr>
        <w:t>Software  Developer</w:t>
      </w:r>
      <w:r w:rsidR="00AF52B5">
        <w:rPr>
          <w:rStyle w:val="Emphasis"/>
          <w:i w:val="0"/>
        </w:rPr>
        <w:t xml:space="preserve">(Since </w:t>
      </w:r>
      <w:r w:rsidR="006A037F">
        <w:rPr>
          <w:rStyle w:val="Emphasis"/>
          <w:i w:val="0"/>
        </w:rPr>
        <w:t>Jun</w:t>
      </w:r>
      <w:r w:rsidR="005737BC">
        <w:rPr>
          <w:rStyle w:val="Emphasis"/>
          <w:i w:val="0"/>
        </w:rPr>
        <w:t xml:space="preserve">e </w:t>
      </w:r>
      <w:r w:rsidR="00AF52B5">
        <w:rPr>
          <w:rStyle w:val="Emphasis"/>
          <w:i w:val="0"/>
        </w:rPr>
        <w:t>2014</w:t>
      </w:r>
      <w:r w:rsidRPr="00E80652">
        <w:rPr>
          <w:rStyle w:val="Emphasis"/>
          <w:i w:val="0"/>
        </w:rPr>
        <w:t xml:space="preserve"> to till date) </w:t>
      </w:r>
    </w:p>
    <w:p w:rsidR="00E80652" w:rsidRDefault="00E80652" w:rsidP="00E80652">
      <w:pPr>
        <w:suppressAutoHyphens/>
        <w:spacing w:after="0" w:line="240" w:lineRule="auto"/>
        <w:ind w:left="1080"/>
        <w:jc w:val="both"/>
        <w:rPr>
          <w:rStyle w:val="Emphasis"/>
          <w:b/>
          <w:i w:val="0"/>
        </w:rPr>
      </w:pPr>
      <w:r w:rsidRPr="00E80652">
        <w:rPr>
          <w:rStyle w:val="Emphasis"/>
          <w:rFonts w:asciiTheme="minorHAnsi" w:hAnsiTheme="minorHAnsi" w:cstheme="minorHAnsi"/>
          <w:b/>
          <w:i w:val="0"/>
        </w:rPr>
        <w:t xml:space="preserve"> Key Responsibilities</w:t>
      </w:r>
      <w:r w:rsidRPr="00E80652">
        <w:rPr>
          <w:rStyle w:val="Emphasis"/>
          <w:b/>
          <w:i w:val="0"/>
        </w:rPr>
        <w:t>:</w:t>
      </w:r>
    </w:p>
    <w:p w:rsidR="00E80652" w:rsidRPr="00E80652" w:rsidRDefault="00E80652" w:rsidP="00E80652">
      <w:pPr>
        <w:pStyle w:val="ListParagraph"/>
        <w:numPr>
          <w:ilvl w:val="2"/>
          <w:numId w:val="7"/>
        </w:numPr>
        <w:suppressAutoHyphens/>
        <w:spacing w:after="0" w:line="240" w:lineRule="auto"/>
        <w:rPr>
          <w:rFonts w:ascii="Times New Roman" w:hAnsi="Times New Roman" w:cs="Times New Roman"/>
        </w:rPr>
      </w:pPr>
      <w:r w:rsidRPr="00E80652">
        <w:rPr>
          <w:rFonts w:ascii="Times New Roman" w:hAnsi="Times New Roman" w:cs="Times New Roman"/>
        </w:rPr>
        <w:t>Development</w:t>
      </w:r>
    </w:p>
    <w:p w:rsidR="00E80652" w:rsidRPr="00E80652" w:rsidRDefault="00E80652" w:rsidP="00E80652">
      <w:pPr>
        <w:pStyle w:val="ListParagraph"/>
        <w:numPr>
          <w:ilvl w:val="2"/>
          <w:numId w:val="7"/>
        </w:numPr>
        <w:suppressAutoHyphens/>
        <w:spacing w:after="0" w:line="240" w:lineRule="auto"/>
        <w:rPr>
          <w:rFonts w:ascii="Times New Roman" w:hAnsi="Times New Roman" w:cs="Times New Roman"/>
        </w:rPr>
      </w:pPr>
      <w:r w:rsidRPr="00E80652">
        <w:rPr>
          <w:rFonts w:ascii="Times New Roman" w:hAnsi="Times New Roman" w:cs="Times New Roman"/>
        </w:rPr>
        <w:t>Deployment and Release</w:t>
      </w:r>
    </w:p>
    <w:p w:rsidR="00E80652" w:rsidRPr="003E7BD5" w:rsidRDefault="00E80652" w:rsidP="00E80652">
      <w:pPr>
        <w:pStyle w:val="ListParagraph"/>
        <w:numPr>
          <w:ilvl w:val="2"/>
          <w:numId w:val="7"/>
        </w:numPr>
        <w:suppressAutoHyphens/>
        <w:spacing w:after="0" w:line="240" w:lineRule="auto"/>
        <w:jc w:val="both"/>
        <w:rPr>
          <w:rFonts w:ascii="Times New Roman" w:hAnsi="Times New Roman" w:cs="Times New Roman"/>
          <w:b/>
          <w:iCs/>
        </w:rPr>
      </w:pPr>
      <w:r w:rsidRPr="00E80652">
        <w:rPr>
          <w:rFonts w:ascii="Times New Roman" w:hAnsi="Times New Roman" w:cs="Times New Roman"/>
        </w:rPr>
        <w:t>Application support &amp; enhancement.</w:t>
      </w:r>
    </w:p>
    <w:p w:rsidR="003E7BD5" w:rsidRPr="00E80652" w:rsidRDefault="003E7BD5" w:rsidP="003E7BD5">
      <w:pPr>
        <w:pStyle w:val="ListParagraph"/>
        <w:suppressAutoHyphens/>
        <w:spacing w:after="0" w:line="240" w:lineRule="auto"/>
        <w:ind w:left="2160"/>
        <w:jc w:val="both"/>
        <w:rPr>
          <w:rStyle w:val="Emphasis"/>
          <w:b/>
          <w:i w:val="0"/>
        </w:rPr>
      </w:pPr>
    </w:p>
    <w:p w:rsidR="00E80652" w:rsidRPr="00E80652" w:rsidRDefault="00E80652" w:rsidP="00E80652">
      <w:pPr>
        <w:suppressAutoHyphens/>
        <w:spacing w:after="0" w:line="240" w:lineRule="auto"/>
        <w:ind w:left="1080"/>
        <w:jc w:val="both"/>
        <w:rPr>
          <w:rStyle w:val="Emphasis"/>
          <w:i w:val="0"/>
        </w:rPr>
      </w:pPr>
    </w:p>
    <w:p w:rsidR="00306FD1" w:rsidRDefault="00306FD1" w:rsidP="00607905">
      <w:pPr>
        <w:spacing w:after="0"/>
      </w:pPr>
    </w:p>
    <w:p w:rsidR="00AD1332" w:rsidRPr="003E45A7" w:rsidRDefault="003E45A7" w:rsidP="006358C8">
      <w:pPr>
        <w:spacing w:after="0"/>
        <w:jc w:val="both"/>
        <w:rPr>
          <w:b/>
        </w:rPr>
      </w:pPr>
      <w:r w:rsidRPr="003E45A7">
        <w:rPr>
          <w:b/>
        </w:rPr>
        <w:t>Technical Skills:</w:t>
      </w:r>
    </w:p>
    <w:p w:rsidR="003E45A7" w:rsidRPr="006358C8" w:rsidRDefault="003E45A7" w:rsidP="006358C8">
      <w:pPr>
        <w:spacing w:after="0"/>
        <w:ind w:left="720"/>
        <w:jc w:val="both"/>
        <w:rPr>
          <w:b/>
        </w:rPr>
      </w:pPr>
      <w:r w:rsidRPr="006358C8">
        <w:rPr>
          <w:b/>
        </w:rPr>
        <w:t>Programming Languages</w:t>
      </w:r>
      <w:r w:rsidRPr="006358C8">
        <w:t xml:space="preserve">: </w:t>
      </w:r>
      <w:r w:rsidR="00790FDB" w:rsidRPr="006358C8">
        <w:t>C, C++</w:t>
      </w:r>
      <w:r w:rsidR="007C4D8C" w:rsidRPr="006358C8">
        <w:t>, C</w:t>
      </w:r>
      <w:r w:rsidR="00F315F1" w:rsidRPr="006358C8">
        <w:t>#.</w:t>
      </w:r>
    </w:p>
    <w:p w:rsidR="00E80652" w:rsidRPr="006358C8" w:rsidRDefault="00E80652" w:rsidP="006358C8">
      <w:pPr>
        <w:spacing w:after="0"/>
        <w:ind w:left="720"/>
      </w:pPr>
      <w:r>
        <w:rPr>
          <w:b/>
        </w:rPr>
        <w:t>.</w:t>
      </w:r>
      <w:r w:rsidRPr="006358C8">
        <w:rPr>
          <w:rFonts w:cstheme="minorHAnsi"/>
          <w:b/>
        </w:rPr>
        <w:t>Net Technologies</w:t>
      </w:r>
      <w:r>
        <w:rPr>
          <w:b/>
        </w:rPr>
        <w:t xml:space="preserve">: </w:t>
      </w:r>
      <w:r w:rsidRPr="006358C8">
        <w:t>ASP.Net</w:t>
      </w:r>
    </w:p>
    <w:p w:rsidR="006358C8" w:rsidRDefault="006358C8" w:rsidP="006358C8">
      <w:pPr>
        <w:spacing w:after="0"/>
        <w:ind w:left="720"/>
        <w:rPr>
          <w:b/>
        </w:rPr>
      </w:pPr>
      <w:r w:rsidRPr="006358C8">
        <w:rPr>
          <w:rFonts w:cstheme="minorHAnsi"/>
          <w:b/>
        </w:rPr>
        <w:t>Scripting Language</w:t>
      </w:r>
      <w:r>
        <w:rPr>
          <w:b/>
        </w:rPr>
        <w:t xml:space="preserve">:   </w:t>
      </w:r>
      <w:r w:rsidRPr="006358C8">
        <w:t>HTML</w:t>
      </w:r>
    </w:p>
    <w:p w:rsidR="006358C8" w:rsidRDefault="006358C8" w:rsidP="006358C8">
      <w:pPr>
        <w:spacing w:after="0"/>
        <w:ind w:left="720"/>
        <w:jc w:val="both"/>
      </w:pPr>
      <w:r w:rsidRPr="006358C8">
        <w:rPr>
          <w:b/>
        </w:rPr>
        <w:t>DataBase</w:t>
      </w:r>
      <w:r>
        <w:rPr>
          <w:b/>
        </w:rPr>
        <w:t xml:space="preserve">   </w:t>
      </w:r>
      <w:r w:rsidR="00E2255E">
        <w:rPr>
          <w:b/>
        </w:rPr>
        <w:t>:</w:t>
      </w:r>
      <w:r w:rsidR="00E2255E">
        <w:t xml:space="preserve"> MS</w:t>
      </w:r>
      <w:r>
        <w:t>-SQL server 2005, 2008.</w:t>
      </w:r>
    </w:p>
    <w:p w:rsidR="003E7BD5" w:rsidRDefault="003E7BD5" w:rsidP="006358C8">
      <w:pPr>
        <w:spacing w:after="0"/>
        <w:ind w:left="720"/>
        <w:jc w:val="both"/>
      </w:pPr>
    </w:p>
    <w:p w:rsidR="00AC4E17" w:rsidRDefault="00AC4E17" w:rsidP="00607905">
      <w:pPr>
        <w:spacing w:after="0"/>
        <w:rPr>
          <w:b/>
        </w:rPr>
      </w:pPr>
    </w:p>
    <w:p w:rsidR="003E45A7" w:rsidRDefault="003E45A7" w:rsidP="00607905">
      <w:pPr>
        <w:spacing w:after="0"/>
        <w:rPr>
          <w:b/>
        </w:rPr>
      </w:pPr>
      <w:r w:rsidRPr="003E45A7">
        <w:rPr>
          <w:b/>
        </w:rPr>
        <w:t>Educational Qualification:</w:t>
      </w:r>
    </w:p>
    <w:p w:rsidR="00414A4C" w:rsidRDefault="00712061" w:rsidP="00607905">
      <w:pPr>
        <w:numPr>
          <w:ilvl w:val="0"/>
          <w:numId w:val="1"/>
        </w:numPr>
        <w:spacing w:after="0" w:line="360" w:lineRule="auto"/>
        <w:ind w:left="720" w:hanging="360"/>
        <w:jc w:val="both"/>
        <w:rPr>
          <w:b/>
          <w:bCs/>
        </w:rPr>
      </w:pPr>
      <w:r>
        <w:rPr>
          <w:b/>
          <w:bCs/>
        </w:rPr>
        <w:t xml:space="preserve">M.C.A. </w:t>
      </w:r>
      <w:r w:rsidR="00874FB8">
        <w:t xml:space="preserve">from </w:t>
      </w:r>
      <w:r w:rsidR="00E64E89" w:rsidRPr="005A517D">
        <w:rPr>
          <w:rFonts w:cstheme="minorHAnsi"/>
          <w:color w:val="333333"/>
        </w:rPr>
        <w:t>Bharati</w:t>
      </w:r>
      <w:r w:rsidR="001539D3">
        <w:rPr>
          <w:rFonts w:cstheme="minorHAnsi"/>
          <w:color w:val="333333"/>
        </w:rPr>
        <w:t xml:space="preserve"> </w:t>
      </w:r>
      <w:r w:rsidR="00414A4C">
        <w:t>University</w:t>
      </w:r>
      <w:r w:rsidR="001539D3">
        <w:t xml:space="preserve"> </w:t>
      </w:r>
      <w:r w:rsidR="00553C14" w:rsidRPr="00707372">
        <w:rPr>
          <w:rFonts w:ascii="Times New  Roman" w:hAnsi="Times New  Roman"/>
          <w:color w:val="333333"/>
          <w:sz w:val="24"/>
          <w:szCs w:val="24"/>
        </w:rPr>
        <w:t>Pune</w:t>
      </w:r>
      <w:r w:rsidR="001539D3">
        <w:rPr>
          <w:rFonts w:ascii="Times New  Roman" w:hAnsi="Times New  Roman"/>
          <w:color w:val="333333"/>
          <w:sz w:val="24"/>
          <w:szCs w:val="24"/>
        </w:rPr>
        <w:t xml:space="preserve"> </w:t>
      </w:r>
      <w:r w:rsidR="00E64E89">
        <w:t>in 2014</w:t>
      </w:r>
      <w:r w:rsidR="00414A4C">
        <w:t xml:space="preserve">(with an aggregate of </w:t>
      </w:r>
      <w:r w:rsidR="002E7263">
        <w:t>63</w:t>
      </w:r>
      <w:r w:rsidR="008042B6">
        <w:t>.53</w:t>
      </w:r>
      <w:r w:rsidR="00414A4C">
        <w:t>%).</w:t>
      </w:r>
    </w:p>
    <w:p w:rsidR="00414A4C" w:rsidRDefault="005A517D" w:rsidP="00607905">
      <w:pPr>
        <w:numPr>
          <w:ilvl w:val="0"/>
          <w:numId w:val="1"/>
        </w:numPr>
        <w:spacing w:after="0" w:line="360" w:lineRule="auto"/>
        <w:ind w:left="720" w:hanging="360"/>
        <w:jc w:val="both"/>
        <w:rPr>
          <w:b/>
          <w:bCs/>
        </w:rPr>
      </w:pPr>
      <w:r>
        <w:rPr>
          <w:b/>
          <w:bCs/>
        </w:rPr>
        <w:t xml:space="preserve">B.C.A. </w:t>
      </w:r>
      <w:r w:rsidR="00713201">
        <w:t xml:space="preserve">from </w:t>
      </w:r>
      <w:r>
        <w:rPr>
          <w:rFonts w:cstheme="minorHAnsi"/>
          <w:color w:val="333333"/>
        </w:rPr>
        <w:t xml:space="preserve">Tilak Maharashtra University </w:t>
      </w:r>
      <w:r w:rsidRPr="005A517D">
        <w:rPr>
          <w:rFonts w:cstheme="minorHAnsi"/>
          <w:color w:val="333333"/>
        </w:rPr>
        <w:t>Pune</w:t>
      </w:r>
      <w:r>
        <w:rPr>
          <w:rFonts w:ascii="Times New  Roman" w:hAnsi="Times New  Roman"/>
          <w:color w:val="333333"/>
          <w:sz w:val="24"/>
          <w:szCs w:val="24"/>
        </w:rPr>
        <w:t>.</w:t>
      </w:r>
      <w:r>
        <w:t>in 2011</w:t>
      </w:r>
      <w:r w:rsidR="00414A4C">
        <w:t xml:space="preserve"> (with an aggregate of </w:t>
      </w:r>
      <w:r>
        <w:t>63</w:t>
      </w:r>
      <w:r w:rsidR="008042B6">
        <w:t>.25</w:t>
      </w:r>
      <w:r w:rsidR="00414A4C">
        <w:t>%).</w:t>
      </w:r>
    </w:p>
    <w:p w:rsidR="003E45A7" w:rsidRPr="00E51081" w:rsidRDefault="00414A4C" w:rsidP="00607905">
      <w:pPr>
        <w:numPr>
          <w:ilvl w:val="0"/>
          <w:numId w:val="1"/>
        </w:numPr>
        <w:tabs>
          <w:tab w:val="left" w:pos="8640"/>
        </w:tabs>
        <w:spacing w:after="0" w:line="320" w:lineRule="auto"/>
        <w:ind w:left="720" w:hanging="360"/>
        <w:jc w:val="both"/>
        <w:rPr>
          <w:b/>
          <w:bCs/>
        </w:rPr>
      </w:pPr>
      <w:r w:rsidRPr="00E51081">
        <w:rPr>
          <w:b/>
          <w:bCs/>
        </w:rPr>
        <w:t>HSC</w:t>
      </w:r>
      <w:r w:rsidR="0067270F">
        <w:t xml:space="preserve"> from </w:t>
      </w:r>
      <w:r w:rsidR="005A517D" w:rsidRPr="005A517D">
        <w:rPr>
          <w:color w:val="333333"/>
        </w:rPr>
        <w:t>Kolhapur Board</w:t>
      </w:r>
      <w:r w:rsidR="00332186">
        <w:rPr>
          <w:color w:val="333333"/>
        </w:rPr>
        <w:t xml:space="preserve"> </w:t>
      </w:r>
      <w:r w:rsidR="005A517D">
        <w:t>in 2008</w:t>
      </w:r>
      <w:r w:rsidRPr="00E51081">
        <w:t xml:space="preserve"> (with an aggregate of </w:t>
      </w:r>
      <w:r w:rsidR="006534C6">
        <w:t>45</w:t>
      </w:r>
      <w:r w:rsidR="009F086D" w:rsidRPr="00E51081">
        <w:t>.</w:t>
      </w:r>
      <w:r w:rsidR="006534C6">
        <w:t>5</w:t>
      </w:r>
      <w:r w:rsidR="00F21150">
        <w:t>3</w:t>
      </w:r>
      <w:r w:rsidRPr="00E51081">
        <w:t>%).</w:t>
      </w:r>
    </w:p>
    <w:p w:rsidR="00FE415D" w:rsidRDefault="00332186" w:rsidP="00FE415D">
      <w:pPr>
        <w:numPr>
          <w:ilvl w:val="0"/>
          <w:numId w:val="1"/>
        </w:numPr>
        <w:spacing w:after="0" w:line="360" w:lineRule="auto"/>
        <w:ind w:left="720" w:hanging="360"/>
        <w:jc w:val="both"/>
        <w:rPr>
          <w:b/>
          <w:bCs/>
        </w:rPr>
      </w:pPr>
      <w:r>
        <w:rPr>
          <w:b/>
          <w:bCs/>
        </w:rPr>
        <w:t xml:space="preserve">SSC </w:t>
      </w:r>
      <w:r>
        <w:t xml:space="preserve">from </w:t>
      </w:r>
      <w:r w:rsidR="00F6388A" w:rsidRPr="00F6388A">
        <w:rPr>
          <w:color w:val="333333"/>
        </w:rPr>
        <w:t>Mumbai Board</w:t>
      </w:r>
      <w:r>
        <w:rPr>
          <w:color w:val="333333"/>
        </w:rPr>
        <w:t xml:space="preserve"> </w:t>
      </w:r>
      <w:r w:rsidR="00FE415D">
        <w:t>in</w:t>
      </w:r>
      <w:r w:rsidR="006534C6">
        <w:t xml:space="preserve"> 2004 (with an aggregate of 45</w:t>
      </w:r>
      <w:r w:rsidR="003568B7">
        <w:t xml:space="preserve"> </w:t>
      </w:r>
      <w:r w:rsidR="00FE415D">
        <w:t>.</w:t>
      </w:r>
      <w:r w:rsidR="006534C6">
        <w:t>52</w:t>
      </w:r>
      <w:r w:rsidR="00FE415D">
        <w:t>%).</w:t>
      </w:r>
    </w:p>
    <w:p w:rsidR="006358C8" w:rsidRDefault="006358C8" w:rsidP="006358C8">
      <w:pPr>
        <w:jc w:val="center"/>
        <w:rPr>
          <w:rFonts w:ascii="Tahoma" w:hAnsi="Tahoma" w:cs="Tahoma"/>
          <w:b/>
          <w:sz w:val="28"/>
          <w:szCs w:val="28"/>
          <w:u w:val="single"/>
        </w:rPr>
      </w:pPr>
    </w:p>
    <w:p w:rsidR="006358C8" w:rsidRDefault="006358C8" w:rsidP="006358C8">
      <w:pPr>
        <w:jc w:val="center"/>
        <w:rPr>
          <w:rFonts w:ascii="Tahoma" w:hAnsi="Tahoma" w:cs="Tahoma"/>
          <w:b/>
          <w:sz w:val="28"/>
          <w:szCs w:val="28"/>
          <w:u w:val="single"/>
        </w:rPr>
      </w:pPr>
    </w:p>
    <w:p w:rsidR="00307645" w:rsidRDefault="00307645" w:rsidP="006358C8">
      <w:pPr>
        <w:jc w:val="center"/>
        <w:rPr>
          <w:rFonts w:ascii="Tahoma" w:hAnsi="Tahoma" w:cs="Tahoma"/>
          <w:b/>
          <w:sz w:val="28"/>
          <w:szCs w:val="28"/>
          <w:u w:val="single"/>
        </w:rPr>
      </w:pPr>
    </w:p>
    <w:p w:rsidR="00307645" w:rsidRDefault="00307645" w:rsidP="006358C8">
      <w:pPr>
        <w:jc w:val="center"/>
        <w:rPr>
          <w:rFonts w:ascii="Tahoma" w:hAnsi="Tahoma" w:cs="Tahoma"/>
          <w:b/>
          <w:sz w:val="28"/>
          <w:szCs w:val="28"/>
          <w:u w:val="single"/>
        </w:rPr>
      </w:pPr>
    </w:p>
    <w:p w:rsidR="006358C8" w:rsidRDefault="006358C8" w:rsidP="006358C8">
      <w:pPr>
        <w:jc w:val="center"/>
        <w:rPr>
          <w:rFonts w:ascii="Tahoma" w:hAnsi="Tahoma" w:cs="Tahoma"/>
          <w:b/>
          <w:sz w:val="28"/>
          <w:szCs w:val="28"/>
          <w:u w:val="single"/>
        </w:rPr>
      </w:pPr>
    </w:p>
    <w:p w:rsidR="00850CFF" w:rsidRDefault="00850CFF" w:rsidP="00850CFF">
      <w:pPr>
        <w:jc w:val="center"/>
        <w:rPr>
          <w:b/>
          <w:bCs/>
        </w:rPr>
      </w:pPr>
      <w:r>
        <w:rPr>
          <w:rFonts w:ascii="Tahoma" w:hAnsi="Tahoma" w:cs="Tahoma"/>
          <w:b/>
          <w:sz w:val="28"/>
          <w:szCs w:val="28"/>
          <w:u w:val="single"/>
        </w:rPr>
        <w:t>Key Project Summary</w:t>
      </w:r>
      <w:r>
        <w:rPr>
          <w:b/>
          <w:bCs/>
        </w:rPr>
        <w:tab/>
      </w:r>
    </w:p>
    <w:p w:rsidR="00850CFF" w:rsidRPr="00DA4A3C" w:rsidRDefault="00850CFF" w:rsidP="00850CFF">
      <w:pPr>
        <w:spacing w:line="240" w:lineRule="auto"/>
        <w:rPr>
          <w:color w:val="000000"/>
        </w:rPr>
      </w:pPr>
      <w:r>
        <w:rPr>
          <w:b/>
          <w:color w:val="000000"/>
        </w:rPr>
        <w:t xml:space="preserve">Project </w:t>
      </w:r>
      <w:r w:rsidR="00E2255E">
        <w:rPr>
          <w:b/>
          <w:color w:val="000000"/>
        </w:rPr>
        <w:t>1</w:t>
      </w:r>
      <w:r>
        <w:rPr>
          <w:b/>
          <w:color w:val="000000"/>
        </w:rPr>
        <w:t>.</w:t>
      </w:r>
    </w:p>
    <w:p w:rsidR="00850CFF" w:rsidRDefault="00850CFF" w:rsidP="00850CFF">
      <w:pPr>
        <w:spacing w:line="240" w:lineRule="auto"/>
      </w:pPr>
      <w:r>
        <w:rPr>
          <w:b/>
          <w:color w:val="000000"/>
        </w:rPr>
        <w:t>Title</w:t>
      </w:r>
      <w:r>
        <w:rPr>
          <w:b/>
          <w:color w:val="000000"/>
        </w:rPr>
        <w:tab/>
      </w:r>
      <w:r>
        <w:rPr>
          <w:b/>
          <w:color w:val="000000"/>
        </w:rPr>
        <w:tab/>
        <w:t xml:space="preserve">           :</w:t>
      </w:r>
      <w:r>
        <w:rPr>
          <w:color w:val="000000"/>
        </w:rPr>
        <w:t xml:space="preserve">  Coaching management system</w:t>
      </w:r>
    </w:p>
    <w:p w:rsidR="00850CFF" w:rsidRDefault="00850CFF" w:rsidP="00850CFF">
      <w:pPr>
        <w:spacing w:line="240" w:lineRule="auto"/>
        <w:rPr>
          <w:b/>
          <w:color w:val="000000"/>
        </w:rPr>
      </w:pPr>
      <w:r>
        <w:rPr>
          <w:b/>
          <w:color w:val="000000"/>
        </w:rPr>
        <w:t>Environment</w:t>
      </w:r>
      <w:r>
        <w:rPr>
          <w:b/>
          <w:color w:val="000000"/>
        </w:rPr>
        <w:tab/>
        <w:t xml:space="preserve">           :   </w:t>
      </w:r>
      <w:r>
        <w:rPr>
          <w:color w:val="000000"/>
        </w:rPr>
        <w:t>Asp.net(C#) , Sql Server 2008</w:t>
      </w:r>
      <w:r>
        <w:rPr>
          <w:b/>
          <w:color w:val="000000"/>
        </w:rPr>
        <w:t>.</w:t>
      </w:r>
    </w:p>
    <w:p w:rsidR="00850CFF" w:rsidRDefault="00850CFF" w:rsidP="00850CFF">
      <w:pPr>
        <w:spacing w:line="240" w:lineRule="auto"/>
        <w:rPr>
          <w:color w:val="000000"/>
        </w:rPr>
      </w:pPr>
      <w:r>
        <w:rPr>
          <w:b/>
          <w:color w:val="000000"/>
        </w:rPr>
        <w:t>Role</w:t>
      </w:r>
      <w:r>
        <w:rPr>
          <w:b/>
          <w:color w:val="000000"/>
        </w:rPr>
        <w:tab/>
      </w:r>
      <w:r>
        <w:rPr>
          <w:b/>
          <w:color w:val="000000"/>
        </w:rPr>
        <w:tab/>
        <w:t xml:space="preserve">           :   </w:t>
      </w:r>
      <w:r>
        <w:rPr>
          <w:color w:val="000000"/>
        </w:rPr>
        <w:t>Developer</w:t>
      </w:r>
    </w:p>
    <w:p w:rsidR="00850CFF" w:rsidRDefault="00850CFF" w:rsidP="00850CFF">
      <w:pPr>
        <w:spacing w:line="240" w:lineRule="auto"/>
        <w:rPr>
          <w:b/>
          <w:color w:val="000000"/>
        </w:rPr>
      </w:pPr>
      <w:r>
        <w:rPr>
          <w:b/>
          <w:color w:val="000000"/>
        </w:rPr>
        <w:t>Description:</w:t>
      </w:r>
    </w:p>
    <w:p w:rsidR="00850CFF" w:rsidRPr="00986D44" w:rsidRDefault="00EB3809" w:rsidP="00986D44">
      <w:pPr>
        <w:spacing w:line="240" w:lineRule="auto"/>
        <w:rPr>
          <w:color w:val="000000"/>
        </w:rPr>
      </w:pPr>
      <w:r>
        <w:rPr>
          <w:color w:val="000000"/>
        </w:rPr>
        <w:t>This is Windows Application for Coaching Classes. It manage all information about Branches, courses, standards, subjects. It maintain event entry details , Ex student details, enquiry, follow-ups , fees collection. It also create exam and marks entry for student , student attendance. It provide SMS facility. It also generate reports of Student enquiry ,fees installation, fees outstanding, I card generation, exam report, topper list, financial profit/loss reports and many more.</w:t>
      </w:r>
    </w:p>
    <w:p w:rsidR="004F41A6" w:rsidRDefault="004F41A6" w:rsidP="00850CFF">
      <w:pPr>
        <w:spacing w:line="240" w:lineRule="auto"/>
        <w:rPr>
          <w:b/>
          <w:color w:val="000000"/>
        </w:rPr>
      </w:pPr>
    </w:p>
    <w:p w:rsidR="00850CFF" w:rsidRDefault="00165872" w:rsidP="00850CFF">
      <w:pPr>
        <w:spacing w:line="240" w:lineRule="auto"/>
        <w:rPr>
          <w:b/>
          <w:color w:val="000000"/>
        </w:rPr>
      </w:pPr>
      <w:r>
        <w:rPr>
          <w:b/>
          <w:color w:val="000000"/>
        </w:rPr>
        <w:t>Project 2</w:t>
      </w:r>
      <w:r w:rsidR="00850CFF">
        <w:rPr>
          <w:b/>
          <w:color w:val="000000"/>
        </w:rPr>
        <w:t>.</w:t>
      </w:r>
    </w:p>
    <w:p w:rsidR="00850CFF" w:rsidRDefault="00850CFF" w:rsidP="00850CFF">
      <w:pPr>
        <w:spacing w:line="240" w:lineRule="auto"/>
      </w:pPr>
      <w:r>
        <w:rPr>
          <w:b/>
          <w:color w:val="000000"/>
        </w:rPr>
        <w:t>Title</w:t>
      </w:r>
      <w:r>
        <w:rPr>
          <w:b/>
          <w:color w:val="000000"/>
        </w:rPr>
        <w:tab/>
      </w:r>
      <w:r>
        <w:rPr>
          <w:b/>
          <w:color w:val="000000"/>
        </w:rPr>
        <w:tab/>
        <w:t xml:space="preserve">           :</w:t>
      </w:r>
      <w:r>
        <w:rPr>
          <w:color w:val="000000"/>
        </w:rPr>
        <w:t xml:space="preserve">   FastTrack Ad Agency</w:t>
      </w:r>
    </w:p>
    <w:p w:rsidR="00850CFF" w:rsidRDefault="00850CFF" w:rsidP="00850CFF">
      <w:pPr>
        <w:spacing w:line="240" w:lineRule="auto"/>
        <w:rPr>
          <w:b/>
          <w:color w:val="000000"/>
        </w:rPr>
      </w:pPr>
      <w:r>
        <w:rPr>
          <w:b/>
          <w:color w:val="000000"/>
        </w:rPr>
        <w:t>Environment</w:t>
      </w:r>
      <w:r>
        <w:rPr>
          <w:b/>
          <w:color w:val="000000"/>
        </w:rPr>
        <w:tab/>
        <w:t xml:space="preserve">           :   </w:t>
      </w:r>
      <w:r>
        <w:rPr>
          <w:color w:val="000000"/>
        </w:rPr>
        <w:t>Asp.net(C#), SqlServer 2008</w:t>
      </w:r>
      <w:r>
        <w:rPr>
          <w:b/>
          <w:color w:val="000000"/>
        </w:rPr>
        <w:t>.</w:t>
      </w:r>
    </w:p>
    <w:p w:rsidR="00850CFF" w:rsidRDefault="00850CFF" w:rsidP="00850CFF">
      <w:pPr>
        <w:spacing w:line="240" w:lineRule="auto"/>
        <w:rPr>
          <w:color w:val="000000"/>
        </w:rPr>
      </w:pPr>
      <w:r>
        <w:rPr>
          <w:b/>
          <w:color w:val="000000"/>
        </w:rPr>
        <w:t>Role</w:t>
      </w:r>
      <w:r>
        <w:rPr>
          <w:b/>
          <w:color w:val="000000"/>
        </w:rPr>
        <w:tab/>
      </w:r>
      <w:r>
        <w:rPr>
          <w:b/>
          <w:color w:val="000000"/>
        </w:rPr>
        <w:tab/>
        <w:t xml:space="preserve">           :   </w:t>
      </w:r>
      <w:r>
        <w:rPr>
          <w:color w:val="000000"/>
        </w:rPr>
        <w:t>Developer</w:t>
      </w:r>
    </w:p>
    <w:p w:rsidR="00850CFF" w:rsidRDefault="00850CFF" w:rsidP="00850CFF">
      <w:pPr>
        <w:spacing w:line="240" w:lineRule="auto"/>
        <w:rPr>
          <w:b/>
          <w:color w:val="000000"/>
        </w:rPr>
      </w:pPr>
      <w:r>
        <w:rPr>
          <w:b/>
          <w:color w:val="000000"/>
        </w:rPr>
        <w:t>Description:</w:t>
      </w:r>
    </w:p>
    <w:p w:rsidR="0020043C" w:rsidRDefault="0020043C" w:rsidP="0020043C">
      <w:pPr>
        <w:spacing w:line="240" w:lineRule="auto"/>
        <w:rPr>
          <w:color w:val="000000"/>
        </w:rPr>
      </w:pPr>
      <w:r>
        <w:rPr>
          <w:color w:val="000000"/>
        </w:rPr>
        <w:t>This  Web Application</w:t>
      </w:r>
      <w:r>
        <w:rPr>
          <w:rFonts w:eastAsia="Times New Roman" w:cstheme="minorHAnsi"/>
        </w:rPr>
        <w:t xml:space="preserve"> can be used in any Advertising Agency. By Using this web application we can online book our advertisement in any type of newspaper </w:t>
      </w:r>
      <w:r>
        <w:rPr>
          <w:color w:val="000000"/>
        </w:rPr>
        <w:t>like Times of India, Sakal, Pudhari etc.</w:t>
      </w:r>
      <w:r>
        <w:rPr>
          <w:rFonts w:eastAsia="Times New Roman" w:cstheme="minorHAnsi"/>
        </w:rPr>
        <w:t>. This application we can book Text Classified Ad, Display Ad, Classified Display Ad and obituary Ad. We can Book Ad for different Categories for ex. Matrimonial, change of name , obituary ,etc.</w:t>
      </w:r>
      <w:r>
        <w:rPr>
          <w:color w:val="000000"/>
        </w:rPr>
        <w:t xml:space="preserve"> It contains all details of newspaper details, Category, SubCategory, Location , Sublocation, Packages, Offer, NewsPaper Type, About, AdSample, Supplements and  FAQ.We can Also Make online Payment in this application.</w:t>
      </w:r>
    </w:p>
    <w:p w:rsidR="00E2255E" w:rsidRDefault="00E2255E" w:rsidP="00C35FA9">
      <w:pPr>
        <w:spacing w:line="240" w:lineRule="auto"/>
        <w:rPr>
          <w:rFonts w:eastAsia="Times New Roman" w:cstheme="minorHAnsi"/>
        </w:rPr>
      </w:pPr>
    </w:p>
    <w:p w:rsidR="00E2255E" w:rsidRDefault="00E2255E" w:rsidP="00C35FA9">
      <w:pPr>
        <w:spacing w:line="240" w:lineRule="auto"/>
        <w:rPr>
          <w:rFonts w:eastAsia="Times New Roman" w:cstheme="minorHAnsi"/>
        </w:rPr>
      </w:pPr>
    </w:p>
    <w:p w:rsidR="00B61150" w:rsidRDefault="00B61150" w:rsidP="00B61150">
      <w:pPr>
        <w:rPr>
          <w:b/>
        </w:rPr>
      </w:pPr>
      <w:r w:rsidRPr="00B61150">
        <w:rPr>
          <w:rFonts w:ascii="Calibri" w:eastAsia="Calibri" w:hAnsi="Calibri" w:cs="Vrinda"/>
          <w:b/>
        </w:rPr>
        <w:t xml:space="preserve">Other Technical </w:t>
      </w:r>
      <w:r w:rsidR="00E2255E" w:rsidRPr="00B61150">
        <w:rPr>
          <w:rFonts w:ascii="Calibri" w:eastAsia="Calibri" w:hAnsi="Calibri" w:cs="Vrinda"/>
          <w:b/>
        </w:rPr>
        <w:t>Knowledge:</w:t>
      </w:r>
    </w:p>
    <w:p w:rsidR="00B61150" w:rsidRPr="00B61150" w:rsidRDefault="00B61150" w:rsidP="00B61150">
      <w:pPr>
        <w:rPr>
          <w:rFonts w:ascii="Calibri" w:eastAsia="Calibri" w:hAnsi="Calibri" w:cs="Calibri"/>
          <w:b/>
        </w:rPr>
      </w:pPr>
      <w:r w:rsidRPr="00B61150">
        <w:rPr>
          <w:rFonts w:ascii="Calibri" w:eastAsia="Calibri" w:hAnsi="Calibri" w:cs="Calibri"/>
          <w:b/>
        </w:rPr>
        <w:t>Advanced Diploma in computer Hardware and Networking from July 2006 Jetking Institute, Thane(E)</w:t>
      </w:r>
    </w:p>
    <w:p w:rsidR="00B61150" w:rsidRPr="00B61150" w:rsidRDefault="00B61150" w:rsidP="00B61150">
      <w:pPr>
        <w:rPr>
          <w:rFonts w:ascii="Calibri" w:eastAsia="Calibri" w:hAnsi="Calibri" w:cs="Calibri"/>
          <w:b/>
        </w:rPr>
      </w:pPr>
    </w:p>
    <w:tbl>
      <w:tblPr>
        <w:tblW w:w="8635" w:type="dxa"/>
        <w:jc w:val="center"/>
        <w:tblInd w:w="-3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8"/>
        <w:gridCol w:w="6027"/>
      </w:tblGrid>
      <w:tr w:rsidR="00B61150" w:rsidRPr="00B61150" w:rsidTr="001B7292">
        <w:trPr>
          <w:trHeight w:val="514"/>
          <w:jc w:val="center"/>
        </w:trPr>
        <w:tc>
          <w:tcPr>
            <w:tcW w:w="2608" w:type="dxa"/>
            <w:vAlign w:val="center"/>
          </w:tcPr>
          <w:p w:rsidR="00B61150" w:rsidRPr="00B61150" w:rsidRDefault="00B61150" w:rsidP="001B7292">
            <w:pPr>
              <w:pStyle w:val="Heading2"/>
              <w:jc w:val="center"/>
              <w:rPr>
                <w:rFonts w:ascii="Calibri" w:hAnsi="Calibri" w:cs="Calibri"/>
                <w:b w:val="0"/>
                <w:i w:val="0"/>
                <w:sz w:val="22"/>
                <w:szCs w:val="22"/>
              </w:rPr>
            </w:pPr>
            <w:r w:rsidRPr="00B61150">
              <w:rPr>
                <w:rFonts w:ascii="Calibri" w:hAnsi="Calibri" w:cs="Calibri"/>
                <w:b w:val="0"/>
                <w:i w:val="0"/>
                <w:sz w:val="22"/>
                <w:szCs w:val="22"/>
              </w:rPr>
              <w:t>Hardware</w:t>
            </w:r>
          </w:p>
        </w:tc>
        <w:tc>
          <w:tcPr>
            <w:tcW w:w="6027" w:type="dxa"/>
            <w:vAlign w:val="center"/>
          </w:tcPr>
          <w:p w:rsidR="00B61150" w:rsidRPr="00B61150" w:rsidRDefault="00B61150" w:rsidP="00B61150">
            <w:pPr>
              <w:pStyle w:val="Heading2"/>
              <w:rPr>
                <w:rFonts w:ascii="Calibri" w:hAnsi="Calibri" w:cs="Calibri"/>
                <w:b w:val="0"/>
                <w:i w:val="0"/>
                <w:sz w:val="22"/>
                <w:szCs w:val="22"/>
              </w:rPr>
            </w:pPr>
            <w:r w:rsidRPr="00B61150">
              <w:rPr>
                <w:rFonts w:ascii="Calibri" w:hAnsi="Calibri" w:cs="Calibri"/>
                <w:b w:val="0"/>
                <w:i w:val="0"/>
                <w:sz w:val="22"/>
                <w:szCs w:val="22"/>
              </w:rPr>
              <w:t>Cleron486</w:t>
            </w:r>
            <w:r w:rsidR="00EF6706" w:rsidRPr="00B61150">
              <w:rPr>
                <w:rFonts w:ascii="Calibri" w:hAnsi="Calibri" w:cs="Calibri"/>
                <w:b w:val="0"/>
                <w:i w:val="0"/>
                <w:sz w:val="22"/>
                <w:szCs w:val="22"/>
              </w:rPr>
              <w:t>, Intel</w:t>
            </w:r>
            <w:r w:rsidRPr="00B61150">
              <w:rPr>
                <w:rFonts w:ascii="Calibri" w:hAnsi="Calibri" w:cs="Calibri"/>
                <w:b w:val="0"/>
                <w:i w:val="0"/>
                <w:sz w:val="22"/>
                <w:szCs w:val="22"/>
              </w:rPr>
              <w:t xml:space="preserve"> Pentium, P-I</w:t>
            </w:r>
            <w:r w:rsidR="00E11F6C" w:rsidRPr="00B61150">
              <w:rPr>
                <w:rFonts w:ascii="Calibri" w:hAnsi="Calibri" w:cs="Calibri"/>
                <w:b w:val="0"/>
                <w:i w:val="0"/>
                <w:sz w:val="22"/>
                <w:szCs w:val="22"/>
              </w:rPr>
              <w:t>, PII, PIII,P</w:t>
            </w:r>
            <w:r w:rsidRPr="00B61150">
              <w:rPr>
                <w:rFonts w:ascii="Calibri" w:hAnsi="Calibri" w:cs="Calibri"/>
                <w:b w:val="0"/>
                <w:i w:val="0"/>
                <w:sz w:val="22"/>
                <w:szCs w:val="22"/>
              </w:rPr>
              <w:t>-IV,AMD</w:t>
            </w:r>
          </w:p>
        </w:tc>
      </w:tr>
      <w:tr w:rsidR="00B61150" w:rsidRPr="00B61150" w:rsidTr="001B7292">
        <w:trPr>
          <w:trHeight w:val="602"/>
          <w:jc w:val="center"/>
        </w:trPr>
        <w:tc>
          <w:tcPr>
            <w:tcW w:w="2608" w:type="dxa"/>
            <w:vAlign w:val="center"/>
          </w:tcPr>
          <w:p w:rsidR="00B61150" w:rsidRPr="00B61150" w:rsidRDefault="00B61150" w:rsidP="001B7292">
            <w:pPr>
              <w:jc w:val="center"/>
              <w:rPr>
                <w:rFonts w:ascii="Calibri" w:eastAsia="Calibri" w:hAnsi="Calibri" w:cs="Calibri"/>
              </w:rPr>
            </w:pPr>
            <w:r w:rsidRPr="00B61150">
              <w:rPr>
                <w:rFonts w:ascii="Calibri" w:eastAsia="Calibri" w:hAnsi="Calibri" w:cs="Calibri"/>
              </w:rPr>
              <w:t>Operating System</w:t>
            </w:r>
          </w:p>
        </w:tc>
        <w:tc>
          <w:tcPr>
            <w:tcW w:w="6027" w:type="dxa"/>
            <w:vAlign w:val="center"/>
          </w:tcPr>
          <w:p w:rsidR="00B61150" w:rsidRPr="00B61150" w:rsidRDefault="00B61150" w:rsidP="001B7292">
            <w:pPr>
              <w:rPr>
                <w:rFonts w:ascii="Calibri" w:eastAsia="Calibri" w:hAnsi="Calibri" w:cs="Calibri"/>
              </w:rPr>
            </w:pPr>
            <w:r w:rsidRPr="00B61150">
              <w:rPr>
                <w:rFonts w:ascii="Calibri" w:eastAsia="Calibri" w:hAnsi="Calibri" w:cs="Calibri"/>
              </w:rPr>
              <w:t xml:space="preserve">  Windos2000 &amp; 2003 Server/ Professional, windows Xp </w:t>
            </w:r>
          </w:p>
        </w:tc>
      </w:tr>
      <w:tr w:rsidR="00B61150" w:rsidRPr="00B61150" w:rsidTr="001B7292">
        <w:trPr>
          <w:trHeight w:val="580"/>
          <w:jc w:val="center"/>
        </w:trPr>
        <w:tc>
          <w:tcPr>
            <w:tcW w:w="2608" w:type="dxa"/>
            <w:vAlign w:val="center"/>
          </w:tcPr>
          <w:p w:rsidR="00B61150" w:rsidRPr="00B61150" w:rsidRDefault="00B61150" w:rsidP="001B7292">
            <w:pPr>
              <w:rPr>
                <w:rFonts w:ascii="Calibri" w:eastAsia="Calibri" w:hAnsi="Calibri" w:cs="Calibri"/>
              </w:rPr>
            </w:pPr>
            <w:r w:rsidRPr="00B61150">
              <w:rPr>
                <w:rFonts w:ascii="Calibri" w:eastAsia="Calibri" w:hAnsi="Calibri" w:cs="Calibri"/>
              </w:rPr>
              <w:t xml:space="preserve"> Hardware Maintenance</w:t>
            </w:r>
          </w:p>
        </w:tc>
        <w:tc>
          <w:tcPr>
            <w:tcW w:w="6027" w:type="dxa"/>
            <w:vAlign w:val="center"/>
          </w:tcPr>
          <w:p w:rsidR="00B61150" w:rsidRPr="00B61150" w:rsidRDefault="00B61150" w:rsidP="001B7292">
            <w:pPr>
              <w:rPr>
                <w:rFonts w:ascii="Calibri" w:eastAsia="Calibri" w:hAnsi="Calibri" w:cs="Calibri"/>
              </w:rPr>
            </w:pPr>
            <w:r w:rsidRPr="00B61150">
              <w:rPr>
                <w:rFonts w:ascii="Calibri" w:eastAsia="Calibri" w:hAnsi="Calibri" w:cs="Calibri"/>
              </w:rPr>
              <w:t xml:space="preserve">   Intel Base, Network Printers etc.</w:t>
            </w:r>
          </w:p>
        </w:tc>
      </w:tr>
      <w:tr w:rsidR="00B61150" w:rsidRPr="00B61150" w:rsidTr="001B7292">
        <w:trPr>
          <w:trHeight w:val="596"/>
          <w:jc w:val="center"/>
        </w:trPr>
        <w:tc>
          <w:tcPr>
            <w:tcW w:w="2608" w:type="dxa"/>
            <w:vAlign w:val="center"/>
          </w:tcPr>
          <w:p w:rsidR="00B61150" w:rsidRPr="00B61150" w:rsidRDefault="00B61150" w:rsidP="001B7292">
            <w:pPr>
              <w:rPr>
                <w:rFonts w:ascii="Calibri" w:eastAsia="Calibri" w:hAnsi="Calibri" w:cs="Calibri"/>
              </w:rPr>
            </w:pPr>
            <w:r w:rsidRPr="00B61150">
              <w:rPr>
                <w:rFonts w:ascii="Calibri" w:eastAsia="Calibri" w:hAnsi="Calibri" w:cs="Calibri"/>
              </w:rPr>
              <w:t xml:space="preserve"> Networking Devices</w:t>
            </w:r>
          </w:p>
        </w:tc>
        <w:tc>
          <w:tcPr>
            <w:tcW w:w="6027" w:type="dxa"/>
            <w:vAlign w:val="center"/>
          </w:tcPr>
          <w:p w:rsidR="00B61150" w:rsidRPr="00B61150" w:rsidRDefault="00B61150" w:rsidP="001B7292">
            <w:pPr>
              <w:rPr>
                <w:rFonts w:ascii="Calibri" w:eastAsia="Calibri" w:hAnsi="Calibri" w:cs="Calibri"/>
              </w:rPr>
            </w:pPr>
            <w:r w:rsidRPr="00B61150">
              <w:rPr>
                <w:rFonts w:ascii="Calibri" w:eastAsia="Calibri" w:hAnsi="Calibri" w:cs="Calibri"/>
              </w:rPr>
              <w:t xml:space="preserve">   Switches, Hubs</w:t>
            </w:r>
          </w:p>
        </w:tc>
      </w:tr>
    </w:tbl>
    <w:p w:rsidR="00B61150" w:rsidRDefault="00B61150" w:rsidP="00607905">
      <w:pPr>
        <w:spacing w:after="0"/>
        <w:rPr>
          <w:b/>
        </w:rPr>
      </w:pPr>
    </w:p>
    <w:p w:rsidR="00B61150" w:rsidRDefault="00B61150" w:rsidP="00607905">
      <w:pPr>
        <w:spacing w:after="0"/>
        <w:rPr>
          <w:b/>
        </w:rPr>
      </w:pPr>
    </w:p>
    <w:p w:rsidR="00631489" w:rsidRDefault="00631489" w:rsidP="00607905">
      <w:pPr>
        <w:spacing w:after="0"/>
        <w:rPr>
          <w:b/>
        </w:rPr>
      </w:pPr>
    </w:p>
    <w:p w:rsidR="00631489" w:rsidRDefault="00631489" w:rsidP="00607905">
      <w:pPr>
        <w:spacing w:after="0"/>
        <w:rPr>
          <w:b/>
        </w:rPr>
      </w:pPr>
    </w:p>
    <w:p w:rsidR="00631489" w:rsidRDefault="00631489" w:rsidP="00607905">
      <w:pPr>
        <w:spacing w:after="0"/>
        <w:rPr>
          <w:b/>
        </w:rPr>
      </w:pPr>
    </w:p>
    <w:p w:rsidR="00607905" w:rsidRPr="00607905" w:rsidRDefault="00A5512E" w:rsidP="00607905">
      <w:pPr>
        <w:spacing w:after="0"/>
        <w:rPr>
          <w:b/>
        </w:rPr>
      </w:pPr>
      <w:r>
        <w:rPr>
          <w:b/>
        </w:rPr>
        <w:t>St</w:t>
      </w:r>
      <w:r w:rsidR="00582F01">
        <w:rPr>
          <w:b/>
        </w:rPr>
        <w:t>r</w:t>
      </w:r>
      <w:r>
        <w:rPr>
          <w:b/>
        </w:rPr>
        <w:t>en</w:t>
      </w:r>
      <w:r w:rsidR="00582F01">
        <w:rPr>
          <w:b/>
        </w:rPr>
        <w:t>g</w:t>
      </w:r>
      <w:r w:rsidR="00607905">
        <w:rPr>
          <w:b/>
        </w:rPr>
        <w:t>t</w:t>
      </w:r>
      <w:r w:rsidR="00582F01">
        <w:rPr>
          <w:b/>
        </w:rPr>
        <w:t>h</w:t>
      </w:r>
      <w:r w:rsidR="00607905">
        <w:rPr>
          <w:b/>
        </w:rPr>
        <w:t>s</w:t>
      </w:r>
      <w:r w:rsidR="00607905" w:rsidRPr="00607905">
        <w:rPr>
          <w:b/>
        </w:rPr>
        <w:t>:</w:t>
      </w:r>
    </w:p>
    <w:p w:rsidR="00607905" w:rsidRDefault="00212BCC" w:rsidP="00607905">
      <w:pPr>
        <w:numPr>
          <w:ilvl w:val="0"/>
          <w:numId w:val="2"/>
        </w:numPr>
        <w:tabs>
          <w:tab w:val="num" w:pos="432"/>
        </w:tabs>
        <w:spacing w:after="0" w:line="240" w:lineRule="auto"/>
      </w:pPr>
      <w:r>
        <w:t>Smart Work</w:t>
      </w:r>
      <w:r w:rsidR="00607905">
        <w:t>.</w:t>
      </w:r>
    </w:p>
    <w:p w:rsidR="00607905" w:rsidRDefault="00212BCC" w:rsidP="00607905">
      <w:pPr>
        <w:numPr>
          <w:ilvl w:val="0"/>
          <w:numId w:val="2"/>
        </w:numPr>
        <w:tabs>
          <w:tab w:val="num" w:pos="432"/>
        </w:tabs>
        <w:spacing w:after="0" w:line="240" w:lineRule="auto"/>
      </w:pPr>
      <w:r>
        <w:t>Creative.</w:t>
      </w:r>
    </w:p>
    <w:p w:rsidR="00607905" w:rsidRDefault="00810D05" w:rsidP="00607905">
      <w:pPr>
        <w:numPr>
          <w:ilvl w:val="0"/>
          <w:numId w:val="2"/>
        </w:numPr>
        <w:tabs>
          <w:tab w:val="num" w:pos="432"/>
        </w:tabs>
        <w:spacing w:after="0" w:line="240" w:lineRule="auto"/>
      </w:pPr>
      <w:r>
        <w:t>Positive Attitude &amp; Self – Learning Ability</w:t>
      </w:r>
      <w:r w:rsidR="00607905">
        <w:t>.</w:t>
      </w:r>
    </w:p>
    <w:p w:rsidR="00AD1332" w:rsidRDefault="00AD1332" w:rsidP="00AD1332">
      <w:pPr>
        <w:spacing w:after="0" w:line="240" w:lineRule="auto"/>
        <w:ind w:left="360"/>
      </w:pPr>
    </w:p>
    <w:p w:rsidR="009A1960" w:rsidRDefault="009A1960" w:rsidP="00607905">
      <w:pPr>
        <w:tabs>
          <w:tab w:val="num" w:pos="432"/>
        </w:tabs>
        <w:spacing w:after="0" w:line="240" w:lineRule="auto"/>
        <w:rPr>
          <w:b/>
        </w:rPr>
      </w:pPr>
    </w:p>
    <w:p w:rsidR="00607905" w:rsidRDefault="00607905" w:rsidP="00607905">
      <w:pPr>
        <w:tabs>
          <w:tab w:val="num" w:pos="432"/>
        </w:tabs>
        <w:spacing w:after="0" w:line="240" w:lineRule="auto"/>
        <w:rPr>
          <w:b/>
        </w:rPr>
      </w:pPr>
      <w:r w:rsidRPr="00482D72">
        <w:rPr>
          <w:b/>
        </w:rPr>
        <w:t xml:space="preserve">Personal </w:t>
      </w:r>
      <w:r w:rsidR="00BF23EC" w:rsidRPr="00482D72">
        <w:rPr>
          <w:b/>
        </w:rPr>
        <w:t>Det</w:t>
      </w:r>
      <w:r w:rsidR="00482D72" w:rsidRPr="00482D72">
        <w:rPr>
          <w:b/>
        </w:rPr>
        <w:t>ails:</w:t>
      </w:r>
    </w:p>
    <w:p w:rsidR="0084695F" w:rsidRPr="00AD1332" w:rsidRDefault="0084695F" w:rsidP="00607905">
      <w:pPr>
        <w:tabs>
          <w:tab w:val="num" w:pos="432"/>
        </w:tabs>
        <w:spacing w:after="0" w:line="240" w:lineRule="auto"/>
        <w:rPr>
          <w:b/>
        </w:rPr>
      </w:pPr>
    </w:p>
    <w:p w:rsidR="00647922" w:rsidRDefault="003828B6" w:rsidP="00306FD1">
      <w:pPr>
        <w:spacing w:after="0" w:line="319" w:lineRule="auto"/>
        <w:jc w:val="both"/>
        <w:rPr>
          <w:bCs/>
        </w:rPr>
      </w:pPr>
      <w:r w:rsidRPr="00AD1332">
        <w:rPr>
          <w:b/>
          <w:bCs/>
        </w:rPr>
        <w:t>Date of Birth</w:t>
      </w:r>
      <w:r w:rsidR="00332186">
        <w:rPr>
          <w:bCs/>
        </w:rPr>
        <w:t>:</w:t>
      </w:r>
      <w:r w:rsidR="00332186">
        <w:rPr>
          <w:rFonts w:ascii="Arial" w:hAnsi="Arial" w:cs="Arial"/>
        </w:rPr>
        <w:t xml:space="preserve"> 7th of </w:t>
      </w:r>
      <w:r w:rsidR="00554304">
        <w:rPr>
          <w:bCs/>
        </w:rPr>
        <w:t>June 1988</w:t>
      </w:r>
      <w:r w:rsidR="008A7AC7">
        <w:rPr>
          <w:bCs/>
        </w:rPr>
        <w:t>.</w:t>
      </w:r>
    </w:p>
    <w:p w:rsidR="00FE736F" w:rsidRDefault="00FE736F" w:rsidP="00306FD1">
      <w:pPr>
        <w:spacing w:after="0" w:line="319" w:lineRule="auto"/>
        <w:jc w:val="both"/>
        <w:rPr>
          <w:bCs/>
        </w:rPr>
      </w:pPr>
    </w:p>
    <w:p w:rsidR="00647922" w:rsidRDefault="00647922" w:rsidP="00306FD1">
      <w:pPr>
        <w:spacing w:after="0" w:line="319" w:lineRule="auto"/>
        <w:jc w:val="both"/>
        <w:rPr>
          <w:bCs/>
        </w:rPr>
      </w:pPr>
      <w:r w:rsidRPr="00AD1332">
        <w:rPr>
          <w:b/>
          <w:bCs/>
        </w:rPr>
        <w:t>Marital Status</w:t>
      </w:r>
      <w:r>
        <w:rPr>
          <w:bCs/>
        </w:rPr>
        <w:t>: Unmarried</w:t>
      </w:r>
      <w:r w:rsidR="008A7AC7">
        <w:rPr>
          <w:bCs/>
        </w:rPr>
        <w:t>.</w:t>
      </w:r>
    </w:p>
    <w:p w:rsidR="00FE736F" w:rsidRDefault="00FE736F" w:rsidP="00306FD1">
      <w:pPr>
        <w:spacing w:after="0" w:line="319" w:lineRule="auto"/>
        <w:jc w:val="both"/>
        <w:rPr>
          <w:bCs/>
        </w:rPr>
      </w:pPr>
    </w:p>
    <w:p w:rsidR="00AD1332" w:rsidRDefault="00AD1332" w:rsidP="00306FD1">
      <w:pPr>
        <w:spacing w:after="0" w:line="319" w:lineRule="auto"/>
        <w:jc w:val="both"/>
        <w:rPr>
          <w:bCs/>
        </w:rPr>
      </w:pPr>
      <w:r w:rsidRPr="00AD1332">
        <w:rPr>
          <w:b/>
          <w:bCs/>
        </w:rPr>
        <w:t>Language Known</w:t>
      </w:r>
      <w:r>
        <w:rPr>
          <w:bCs/>
        </w:rPr>
        <w:t>: English,Hindi,Marathi.</w:t>
      </w:r>
    </w:p>
    <w:p w:rsidR="00FE736F" w:rsidRDefault="00FE736F" w:rsidP="00306FD1">
      <w:pPr>
        <w:spacing w:after="0" w:line="319" w:lineRule="auto"/>
        <w:jc w:val="both"/>
        <w:rPr>
          <w:bCs/>
        </w:rPr>
      </w:pPr>
    </w:p>
    <w:p w:rsidR="00C3472B" w:rsidRPr="0035303A" w:rsidRDefault="00647922" w:rsidP="0035303A">
      <w:pPr>
        <w:spacing w:after="0" w:line="319" w:lineRule="auto"/>
        <w:jc w:val="both"/>
        <w:rPr>
          <w:bCs/>
        </w:rPr>
      </w:pPr>
      <w:r w:rsidRPr="00AD1332">
        <w:rPr>
          <w:b/>
          <w:bCs/>
        </w:rPr>
        <w:t>Address</w:t>
      </w:r>
      <w:r>
        <w:rPr>
          <w:bCs/>
        </w:rPr>
        <w:t>:</w:t>
      </w:r>
      <w:r w:rsidR="00C3472B" w:rsidRPr="00C3472B">
        <w:rPr>
          <w:rStyle w:val="apple-style-span"/>
          <w:rFonts w:cstheme="minorHAnsi"/>
          <w:shd w:val="clear" w:color="auto" w:fill="FFFFFF"/>
        </w:rPr>
        <w:t xml:space="preserve"> </w:t>
      </w:r>
      <w:r w:rsidR="00C3472B">
        <w:rPr>
          <w:rStyle w:val="apple-style-span"/>
          <w:rFonts w:cstheme="minorHAnsi"/>
          <w:shd w:val="clear" w:color="auto" w:fill="FFFFFF"/>
        </w:rPr>
        <w:t xml:space="preserve"> </w:t>
      </w:r>
      <w:r w:rsidR="00C3472B" w:rsidRPr="0035303A">
        <w:rPr>
          <w:bCs/>
        </w:rPr>
        <w:t xml:space="preserve">204, Sundaram C.H.S, </w:t>
      </w:r>
    </w:p>
    <w:p w:rsidR="00C3472B" w:rsidRPr="0035303A" w:rsidRDefault="00C3472B" w:rsidP="0035303A">
      <w:pPr>
        <w:spacing w:after="0" w:line="319" w:lineRule="auto"/>
        <w:jc w:val="both"/>
        <w:rPr>
          <w:bCs/>
        </w:rPr>
      </w:pPr>
      <w:r w:rsidRPr="0035303A">
        <w:rPr>
          <w:bCs/>
        </w:rPr>
        <w:t xml:space="preserve">                   Plot No. 92, Sector-8A,</w:t>
      </w:r>
    </w:p>
    <w:p w:rsidR="003E7BD5" w:rsidRDefault="00C3472B" w:rsidP="0035303A">
      <w:pPr>
        <w:spacing w:after="0" w:line="319" w:lineRule="auto"/>
        <w:jc w:val="both"/>
        <w:rPr>
          <w:bCs/>
        </w:rPr>
      </w:pPr>
      <w:r w:rsidRPr="0035303A">
        <w:rPr>
          <w:bCs/>
        </w:rPr>
        <w:t xml:space="preserve">                   Airoli ,Navi Mumbai – 400708</w:t>
      </w:r>
    </w:p>
    <w:p w:rsidR="00FE736F" w:rsidRPr="0035303A" w:rsidRDefault="00FE736F" w:rsidP="0035303A">
      <w:pPr>
        <w:spacing w:after="0" w:line="319" w:lineRule="auto"/>
        <w:jc w:val="both"/>
        <w:rPr>
          <w:bCs/>
        </w:rPr>
      </w:pPr>
    </w:p>
    <w:p w:rsidR="006358C8" w:rsidRDefault="006358C8" w:rsidP="00306FD1">
      <w:pPr>
        <w:spacing w:after="0" w:line="319" w:lineRule="auto"/>
        <w:jc w:val="both"/>
      </w:pPr>
    </w:p>
    <w:p w:rsidR="008C5544" w:rsidRDefault="006358C8" w:rsidP="006358C8">
      <w:pPr>
        <w:pStyle w:val="FootnoteText"/>
        <w:rPr>
          <w:sz w:val="22"/>
          <w:szCs w:val="22"/>
        </w:rPr>
      </w:pPr>
      <w:r>
        <w:rPr>
          <w:sz w:val="22"/>
          <w:szCs w:val="22"/>
        </w:rPr>
        <w:t>I hereby declare that the information given above is true to the best of my knowledge and belief.</w:t>
      </w:r>
    </w:p>
    <w:p w:rsidR="008C5544" w:rsidRDefault="008C5544" w:rsidP="006358C8">
      <w:pPr>
        <w:pStyle w:val="FootnoteText"/>
        <w:rPr>
          <w:sz w:val="22"/>
          <w:szCs w:val="22"/>
        </w:rPr>
      </w:pPr>
    </w:p>
    <w:p w:rsidR="006358C8" w:rsidRDefault="006358C8" w:rsidP="006358C8">
      <w:pPr>
        <w:pStyle w:val="FootnoteText"/>
        <w:rPr>
          <w:rFonts w:ascii="Arial" w:hAnsi="Arial" w:cs="Arial"/>
        </w:rPr>
      </w:pPr>
      <w:r>
        <w:rPr>
          <w:sz w:val="22"/>
          <w:szCs w:val="22"/>
        </w:rPr>
        <w:br/>
      </w:r>
      <w:r>
        <w:rPr>
          <w:rFonts w:ascii="Arial" w:hAnsi="Arial" w:cs="Arial"/>
        </w:rPr>
        <w:tab/>
      </w:r>
      <w:r>
        <w:rPr>
          <w:rFonts w:ascii="Arial" w:hAnsi="Arial" w:cs="Arial"/>
        </w:rPr>
        <w:tab/>
      </w:r>
      <w:r>
        <w:rPr>
          <w:rFonts w:ascii="Arial" w:hAnsi="Arial" w:cs="Arial"/>
        </w:rPr>
        <w:tab/>
      </w:r>
      <w:r>
        <w:rPr>
          <w:rFonts w:ascii="Arial" w:hAnsi="Arial" w:cs="Arial"/>
        </w:rPr>
        <w:tab/>
      </w:r>
    </w:p>
    <w:p w:rsidR="006358C8" w:rsidRDefault="006358C8" w:rsidP="006358C8">
      <w:pPr>
        <w:pStyle w:val="FootnoteText"/>
        <w:rPr>
          <w:sz w:val="22"/>
          <w:szCs w:val="22"/>
          <w:lang w:val="fr-FR"/>
        </w:rPr>
      </w:pPr>
      <w:r>
        <w:rPr>
          <w:rFonts w:ascii="Arial" w:hAnsi="Arial" w:cs="Arial"/>
        </w:rPr>
        <w:tab/>
      </w:r>
      <w:r>
        <w:rPr>
          <w:rFonts w:ascii="Arial" w:hAnsi="Arial" w:cs="Arial"/>
        </w:rPr>
        <w:tab/>
      </w:r>
      <w:r>
        <w:rPr>
          <w:rFonts w:ascii="Arial" w:hAnsi="Arial" w:cs="Arial"/>
        </w:rPr>
        <w:tab/>
      </w:r>
      <w:r>
        <w:rPr>
          <w:rFonts w:ascii="Arial" w:hAnsi="Arial" w:cs="Arial"/>
        </w:rPr>
        <w:tab/>
      </w:r>
    </w:p>
    <w:p w:rsidR="009166DE" w:rsidRDefault="006358C8" w:rsidP="006358C8">
      <w:pPr>
        <w:spacing w:after="0" w:line="319" w:lineRule="auto"/>
        <w:jc w:val="both"/>
      </w:pPr>
      <w:r w:rsidRPr="006358C8">
        <w:rPr>
          <w:b/>
          <w:lang w:val="fr-FR"/>
        </w:rPr>
        <w:t xml:space="preserve">Place: </w:t>
      </w:r>
      <w:r w:rsidR="003568B7">
        <w:rPr>
          <w:b/>
          <w:lang w:val="fr-FR"/>
        </w:rPr>
        <w:t>Mumbai</w:t>
      </w:r>
    </w:p>
    <w:p w:rsidR="00E00FD6" w:rsidRPr="00E77C50" w:rsidRDefault="00270D4C" w:rsidP="00690D52">
      <w:pPr>
        <w:spacing w:after="0" w:line="320" w:lineRule="auto"/>
        <w:jc w:val="center"/>
        <w:rPr>
          <w:b/>
          <w:bCs/>
        </w:rPr>
      </w:pPr>
      <w:r>
        <w:rPr>
          <w:b/>
        </w:rPr>
        <w:t xml:space="preserve">                                                                                                                                                                  </w:t>
      </w:r>
      <w:r w:rsidR="003568B7">
        <w:rPr>
          <w:b/>
        </w:rPr>
        <w:t>(Santosh H Jadhav</w:t>
      </w:r>
      <w:r w:rsidR="00E00FD6" w:rsidRPr="00E77C50">
        <w:rPr>
          <w:b/>
        </w:rPr>
        <w:t>)</w:t>
      </w:r>
    </w:p>
    <w:sectPr w:rsidR="00E00FD6" w:rsidRPr="00E77C50" w:rsidSect="00E82F4F">
      <w:pgSz w:w="12240" w:h="15840"/>
      <w:pgMar w:top="504"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bullet"/>
      <w:lvlText w:val="●"/>
      <w:lvlJc w:val="left"/>
      <w:pPr>
        <w:tabs>
          <w:tab w:val="num" w:pos="738"/>
        </w:tabs>
        <w:ind w:left="666" w:hanging="306"/>
      </w:pPr>
      <w:rPr>
        <w:rFonts w:ascii="Verdana" w:eastAsia="Verdana" w:hAnsi="Verdana" w:cs="Verdana"/>
        <w:b w:val="0"/>
        <w:bCs w:val="0"/>
        <w:i w:val="0"/>
        <w:iCs w:val="0"/>
        <w:strike w:val="0"/>
        <w:color w:val="000000"/>
        <w:sz w:val="24"/>
        <w:szCs w:val="24"/>
        <w:u w:val="none"/>
      </w:rPr>
    </w:lvl>
    <w:lvl w:ilvl="1" w:tplc="FFFFFFFF">
      <w:start w:val="1"/>
      <w:numFmt w:val="bullet"/>
      <w:lvlText w:val="○"/>
      <w:lvlJc w:val="left"/>
      <w:pPr>
        <w:tabs>
          <w:tab w:val="num" w:pos="1890"/>
        </w:tabs>
        <w:ind w:left="1890" w:hanging="81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10"/>
        </w:tabs>
        <w:ind w:left="2610" w:hanging="63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330"/>
        </w:tabs>
        <w:ind w:left="3330" w:hanging="81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050"/>
        </w:tabs>
        <w:ind w:left="4050" w:hanging="81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770"/>
        </w:tabs>
        <w:ind w:left="4770" w:hanging="63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90"/>
        </w:tabs>
        <w:ind w:left="5490" w:hanging="81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10"/>
        </w:tabs>
        <w:ind w:left="6210" w:hanging="81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930"/>
        </w:tabs>
        <w:ind w:left="6930" w:hanging="630"/>
      </w:pPr>
      <w:rPr>
        <w:rFonts w:ascii="Verdana" w:eastAsia="Verdana" w:hAnsi="Verdana" w:cs="Verdana"/>
        <w:b w:val="0"/>
        <w:bCs w:val="0"/>
        <w:i w:val="0"/>
        <w:iCs w:val="0"/>
        <w:strike w:val="0"/>
        <w:color w:val="000000"/>
        <w:sz w:val="20"/>
        <w:szCs w:val="20"/>
        <w:u w:val="none"/>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b w:val="0"/>
      </w:rPr>
    </w:lvl>
  </w:abstractNum>
  <w:abstractNum w:abstractNumId="4">
    <w:nsid w:val="0C501582"/>
    <w:multiLevelType w:val="hybridMultilevel"/>
    <w:tmpl w:val="948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81305E"/>
    <w:multiLevelType w:val="hybridMultilevel"/>
    <w:tmpl w:val="D554B4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2"/>
  </w:compat>
  <w:rsids>
    <w:rsidRoot w:val="00E45F68"/>
    <w:rsid w:val="00026A79"/>
    <w:rsid w:val="00046235"/>
    <w:rsid w:val="0005595F"/>
    <w:rsid w:val="00073189"/>
    <w:rsid w:val="00083AFD"/>
    <w:rsid w:val="00094A80"/>
    <w:rsid w:val="000A1D2A"/>
    <w:rsid w:val="000B1461"/>
    <w:rsid w:val="000B18BD"/>
    <w:rsid w:val="000C3F66"/>
    <w:rsid w:val="000C553A"/>
    <w:rsid w:val="000F604B"/>
    <w:rsid w:val="000F704B"/>
    <w:rsid w:val="00120069"/>
    <w:rsid w:val="00122C04"/>
    <w:rsid w:val="00126729"/>
    <w:rsid w:val="001539D3"/>
    <w:rsid w:val="00157B64"/>
    <w:rsid w:val="00162CE8"/>
    <w:rsid w:val="00165872"/>
    <w:rsid w:val="001C7C10"/>
    <w:rsid w:val="001D4273"/>
    <w:rsid w:val="001E2CDB"/>
    <w:rsid w:val="001E523D"/>
    <w:rsid w:val="0020043C"/>
    <w:rsid w:val="00203D14"/>
    <w:rsid w:val="00206E2C"/>
    <w:rsid w:val="00212BCC"/>
    <w:rsid w:val="00222372"/>
    <w:rsid w:val="00232626"/>
    <w:rsid w:val="00254095"/>
    <w:rsid w:val="0026547F"/>
    <w:rsid w:val="00270D4C"/>
    <w:rsid w:val="002717B8"/>
    <w:rsid w:val="00273153"/>
    <w:rsid w:val="00294023"/>
    <w:rsid w:val="002A40B2"/>
    <w:rsid w:val="002A51BE"/>
    <w:rsid w:val="002B6EE3"/>
    <w:rsid w:val="002E7263"/>
    <w:rsid w:val="002F3157"/>
    <w:rsid w:val="002F5384"/>
    <w:rsid w:val="00306FD1"/>
    <w:rsid w:val="00307645"/>
    <w:rsid w:val="00310E43"/>
    <w:rsid w:val="00322F13"/>
    <w:rsid w:val="00332186"/>
    <w:rsid w:val="00332B7B"/>
    <w:rsid w:val="00345804"/>
    <w:rsid w:val="0035303A"/>
    <w:rsid w:val="003568B7"/>
    <w:rsid w:val="00361AEB"/>
    <w:rsid w:val="00370E0C"/>
    <w:rsid w:val="003813E2"/>
    <w:rsid w:val="003828B6"/>
    <w:rsid w:val="00386E27"/>
    <w:rsid w:val="00396322"/>
    <w:rsid w:val="003A3650"/>
    <w:rsid w:val="003B7D8A"/>
    <w:rsid w:val="003C6A9C"/>
    <w:rsid w:val="003E45A7"/>
    <w:rsid w:val="003E7BD5"/>
    <w:rsid w:val="003F6613"/>
    <w:rsid w:val="00404540"/>
    <w:rsid w:val="00405234"/>
    <w:rsid w:val="00414A4C"/>
    <w:rsid w:val="004151B6"/>
    <w:rsid w:val="00421366"/>
    <w:rsid w:val="00436763"/>
    <w:rsid w:val="00462D26"/>
    <w:rsid w:val="00481709"/>
    <w:rsid w:val="00481B4C"/>
    <w:rsid w:val="00482D72"/>
    <w:rsid w:val="004900F4"/>
    <w:rsid w:val="004973C2"/>
    <w:rsid w:val="004B30C2"/>
    <w:rsid w:val="004B46F3"/>
    <w:rsid w:val="004D2628"/>
    <w:rsid w:val="004D585B"/>
    <w:rsid w:val="004F41A6"/>
    <w:rsid w:val="005255CB"/>
    <w:rsid w:val="005319A8"/>
    <w:rsid w:val="00534982"/>
    <w:rsid w:val="005355D1"/>
    <w:rsid w:val="00544073"/>
    <w:rsid w:val="00553C14"/>
    <w:rsid w:val="00554304"/>
    <w:rsid w:val="00557F93"/>
    <w:rsid w:val="005737BC"/>
    <w:rsid w:val="00580ADF"/>
    <w:rsid w:val="00582F01"/>
    <w:rsid w:val="005A517D"/>
    <w:rsid w:val="005D4529"/>
    <w:rsid w:val="005E2AE2"/>
    <w:rsid w:val="005F7BC2"/>
    <w:rsid w:val="00607905"/>
    <w:rsid w:val="006130BB"/>
    <w:rsid w:val="00625D39"/>
    <w:rsid w:val="00625F51"/>
    <w:rsid w:val="00631489"/>
    <w:rsid w:val="006358C8"/>
    <w:rsid w:val="00641F47"/>
    <w:rsid w:val="006449A4"/>
    <w:rsid w:val="00647922"/>
    <w:rsid w:val="006534C6"/>
    <w:rsid w:val="006569F5"/>
    <w:rsid w:val="00657D2F"/>
    <w:rsid w:val="006646B6"/>
    <w:rsid w:val="0067270F"/>
    <w:rsid w:val="00674C04"/>
    <w:rsid w:val="00675F26"/>
    <w:rsid w:val="00677545"/>
    <w:rsid w:val="006816E8"/>
    <w:rsid w:val="00690D52"/>
    <w:rsid w:val="006A037F"/>
    <w:rsid w:val="006A127A"/>
    <w:rsid w:val="006B3370"/>
    <w:rsid w:val="006D10C8"/>
    <w:rsid w:val="00712061"/>
    <w:rsid w:val="00713201"/>
    <w:rsid w:val="007210CF"/>
    <w:rsid w:val="00726836"/>
    <w:rsid w:val="00735561"/>
    <w:rsid w:val="00745DAD"/>
    <w:rsid w:val="00747274"/>
    <w:rsid w:val="00756393"/>
    <w:rsid w:val="0076194A"/>
    <w:rsid w:val="007707DA"/>
    <w:rsid w:val="00771BAF"/>
    <w:rsid w:val="00790008"/>
    <w:rsid w:val="00790FDB"/>
    <w:rsid w:val="007C4D8C"/>
    <w:rsid w:val="007C5221"/>
    <w:rsid w:val="007D4DF2"/>
    <w:rsid w:val="007E0AD9"/>
    <w:rsid w:val="007E2FD1"/>
    <w:rsid w:val="007F004A"/>
    <w:rsid w:val="007F7EBF"/>
    <w:rsid w:val="00801511"/>
    <w:rsid w:val="008042B6"/>
    <w:rsid w:val="00810D05"/>
    <w:rsid w:val="0082172B"/>
    <w:rsid w:val="0083508D"/>
    <w:rsid w:val="0084695F"/>
    <w:rsid w:val="00850CFF"/>
    <w:rsid w:val="00852DB7"/>
    <w:rsid w:val="00870674"/>
    <w:rsid w:val="00874FB8"/>
    <w:rsid w:val="008A7AC7"/>
    <w:rsid w:val="008C5544"/>
    <w:rsid w:val="008E1270"/>
    <w:rsid w:val="008E2A06"/>
    <w:rsid w:val="008E4406"/>
    <w:rsid w:val="008F00D9"/>
    <w:rsid w:val="00905797"/>
    <w:rsid w:val="009166DE"/>
    <w:rsid w:val="00934DD9"/>
    <w:rsid w:val="00934EE9"/>
    <w:rsid w:val="00951EDD"/>
    <w:rsid w:val="00952E8D"/>
    <w:rsid w:val="00970D0A"/>
    <w:rsid w:val="009726FD"/>
    <w:rsid w:val="009823E2"/>
    <w:rsid w:val="00986D44"/>
    <w:rsid w:val="009A1960"/>
    <w:rsid w:val="009B6506"/>
    <w:rsid w:val="009C4BB3"/>
    <w:rsid w:val="009D4342"/>
    <w:rsid w:val="009E2F00"/>
    <w:rsid w:val="009E4A23"/>
    <w:rsid w:val="009E4D15"/>
    <w:rsid w:val="009F086D"/>
    <w:rsid w:val="009F0FD1"/>
    <w:rsid w:val="00A03B28"/>
    <w:rsid w:val="00A05EF8"/>
    <w:rsid w:val="00A06B02"/>
    <w:rsid w:val="00A1675A"/>
    <w:rsid w:val="00A337E4"/>
    <w:rsid w:val="00A363D5"/>
    <w:rsid w:val="00A5512E"/>
    <w:rsid w:val="00A62C8A"/>
    <w:rsid w:val="00A91663"/>
    <w:rsid w:val="00AC4B55"/>
    <w:rsid w:val="00AC4E17"/>
    <w:rsid w:val="00AD0B1B"/>
    <w:rsid w:val="00AD1332"/>
    <w:rsid w:val="00AF52B5"/>
    <w:rsid w:val="00B12142"/>
    <w:rsid w:val="00B15ABC"/>
    <w:rsid w:val="00B31B60"/>
    <w:rsid w:val="00B61150"/>
    <w:rsid w:val="00B61DB8"/>
    <w:rsid w:val="00B65C1A"/>
    <w:rsid w:val="00B74D77"/>
    <w:rsid w:val="00BA61EC"/>
    <w:rsid w:val="00BA7CB4"/>
    <w:rsid w:val="00BC40E2"/>
    <w:rsid w:val="00BF1A75"/>
    <w:rsid w:val="00BF23EC"/>
    <w:rsid w:val="00C1105D"/>
    <w:rsid w:val="00C20103"/>
    <w:rsid w:val="00C3333C"/>
    <w:rsid w:val="00C3472B"/>
    <w:rsid w:val="00C35FA9"/>
    <w:rsid w:val="00C47467"/>
    <w:rsid w:val="00C557EB"/>
    <w:rsid w:val="00C55DA0"/>
    <w:rsid w:val="00C935F0"/>
    <w:rsid w:val="00CA3EBE"/>
    <w:rsid w:val="00CA7FDD"/>
    <w:rsid w:val="00CD5EE8"/>
    <w:rsid w:val="00CD6791"/>
    <w:rsid w:val="00CE78A8"/>
    <w:rsid w:val="00CE78BD"/>
    <w:rsid w:val="00CF0F75"/>
    <w:rsid w:val="00D0474F"/>
    <w:rsid w:val="00D119BF"/>
    <w:rsid w:val="00D1332A"/>
    <w:rsid w:val="00D208FF"/>
    <w:rsid w:val="00D406A8"/>
    <w:rsid w:val="00D52CDC"/>
    <w:rsid w:val="00D612B8"/>
    <w:rsid w:val="00D66EE5"/>
    <w:rsid w:val="00DA437D"/>
    <w:rsid w:val="00DA4A3C"/>
    <w:rsid w:val="00DB0F73"/>
    <w:rsid w:val="00DB3751"/>
    <w:rsid w:val="00DB510B"/>
    <w:rsid w:val="00DB5518"/>
    <w:rsid w:val="00DC0495"/>
    <w:rsid w:val="00DC50F5"/>
    <w:rsid w:val="00DC6B94"/>
    <w:rsid w:val="00DE2E1B"/>
    <w:rsid w:val="00E00FD6"/>
    <w:rsid w:val="00E0566A"/>
    <w:rsid w:val="00E11F6C"/>
    <w:rsid w:val="00E2255E"/>
    <w:rsid w:val="00E3655C"/>
    <w:rsid w:val="00E45636"/>
    <w:rsid w:val="00E45F68"/>
    <w:rsid w:val="00E4794C"/>
    <w:rsid w:val="00E51081"/>
    <w:rsid w:val="00E53934"/>
    <w:rsid w:val="00E64E89"/>
    <w:rsid w:val="00E6683B"/>
    <w:rsid w:val="00E77AB4"/>
    <w:rsid w:val="00E77C50"/>
    <w:rsid w:val="00E80652"/>
    <w:rsid w:val="00E81DD4"/>
    <w:rsid w:val="00E82F4F"/>
    <w:rsid w:val="00E95AD4"/>
    <w:rsid w:val="00EA3EC8"/>
    <w:rsid w:val="00EB3809"/>
    <w:rsid w:val="00EB767A"/>
    <w:rsid w:val="00EC1489"/>
    <w:rsid w:val="00EE5427"/>
    <w:rsid w:val="00EF1860"/>
    <w:rsid w:val="00EF42F2"/>
    <w:rsid w:val="00EF4C5E"/>
    <w:rsid w:val="00EF6706"/>
    <w:rsid w:val="00F02B30"/>
    <w:rsid w:val="00F05A3E"/>
    <w:rsid w:val="00F21150"/>
    <w:rsid w:val="00F24707"/>
    <w:rsid w:val="00F315F1"/>
    <w:rsid w:val="00F4059C"/>
    <w:rsid w:val="00F41709"/>
    <w:rsid w:val="00F436CE"/>
    <w:rsid w:val="00F45AEB"/>
    <w:rsid w:val="00F5717F"/>
    <w:rsid w:val="00F6388A"/>
    <w:rsid w:val="00F96E88"/>
    <w:rsid w:val="00FC4E21"/>
    <w:rsid w:val="00FD03FD"/>
    <w:rsid w:val="00FD0625"/>
    <w:rsid w:val="00FD2545"/>
    <w:rsid w:val="00FE3942"/>
    <w:rsid w:val="00FE415D"/>
    <w:rsid w:val="00FE736F"/>
    <w:rsid w:val="00FF3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36"/>
  </w:style>
  <w:style w:type="paragraph" w:styleId="Heading2">
    <w:name w:val="heading 2"/>
    <w:basedOn w:val="Normal"/>
    <w:next w:val="Normal"/>
    <w:link w:val="Heading2Char"/>
    <w:qFormat/>
    <w:rsid w:val="00B61150"/>
    <w:pPr>
      <w:keepNext/>
      <w:widowControl w:val="0"/>
      <w:autoSpaceDE w:val="0"/>
      <w:autoSpaceDN w:val="0"/>
      <w:adjustRightInd w:val="0"/>
      <w:spacing w:before="240" w:after="60" w:line="240" w:lineRule="auto"/>
      <w:outlineLvl w:val="1"/>
    </w:pPr>
    <w:rPr>
      <w:rFonts w:ascii="Arial" w:eastAsia="Times New Roman" w:hAnsi="Arial" w:cs="Arial"/>
      <w:b/>
      <w:bCs/>
      <w:i/>
      <w:iCs/>
      <w:color w:val="000000"/>
      <w:sz w:val="28"/>
      <w:szCs w:val="28"/>
    </w:rPr>
  </w:style>
  <w:style w:type="paragraph" w:styleId="Heading3">
    <w:name w:val="heading 3"/>
    <w:basedOn w:val="Normal"/>
    <w:next w:val="BodyText"/>
    <w:link w:val="Heading3Char"/>
    <w:unhideWhenUsed/>
    <w:qFormat/>
    <w:rsid w:val="00A05EF8"/>
    <w:pPr>
      <w:tabs>
        <w:tab w:val="num" w:pos="2160"/>
      </w:tabs>
      <w:suppressAutoHyphens/>
      <w:spacing w:before="280" w:after="280" w:line="240" w:lineRule="auto"/>
      <w:ind w:left="2160" w:hanging="180"/>
      <w:outlineLvl w:val="2"/>
    </w:pPr>
    <w:rPr>
      <w:rFonts w:ascii="Times New Roman" w:eastAsia="Times New Roman" w:hAnsi="Times New Roman" w:cs="Times New Roman"/>
      <w:b/>
      <w:bCs/>
      <w:sz w:val="27"/>
      <w:szCs w:val="27"/>
      <w:lang w:eastAsia="ar-SA"/>
    </w:rPr>
  </w:style>
  <w:style w:type="paragraph" w:styleId="Heading5">
    <w:name w:val="heading 5"/>
    <w:basedOn w:val="Normal"/>
    <w:next w:val="Normal"/>
    <w:link w:val="Heading5Char"/>
    <w:uiPriority w:val="9"/>
    <w:semiHidden/>
    <w:unhideWhenUsed/>
    <w:qFormat/>
    <w:rsid w:val="00C201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5EF8"/>
    <w:rPr>
      <w:rFonts w:ascii="Times New Roman" w:eastAsia="Times New Roman" w:hAnsi="Times New Roman" w:cs="Times New Roman"/>
      <w:b/>
      <w:bCs/>
      <w:sz w:val="27"/>
      <w:szCs w:val="27"/>
      <w:lang w:eastAsia="ar-SA"/>
    </w:rPr>
  </w:style>
  <w:style w:type="paragraph" w:styleId="BodyText">
    <w:name w:val="Body Text"/>
    <w:basedOn w:val="Normal"/>
    <w:link w:val="BodyTextChar"/>
    <w:uiPriority w:val="99"/>
    <w:semiHidden/>
    <w:unhideWhenUsed/>
    <w:rsid w:val="00A05EF8"/>
    <w:pPr>
      <w:spacing w:after="120"/>
    </w:pPr>
  </w:style>
  <w:style w:type="character" w:customStyle="1" w:styleId="BodyTextChar">
    <w:name w:val="Body Text Char"/>
    <w:basedOn w:val="DefaultParagraphFont"/>
    <w:link w:val="BodyText"/>
    <w:uiPriority w:val="99"/>
    <w:semiHidden/>
    <w:rsid w:val="00A05EF8"/>
  </w:style>
  <w:style w:type="character" w:styleId="Emphasis">
    <w:name w:val="Emphasis"/>
    <w:basedOn w:val="DefaultParagraphFont"/>
    <w:qFormat/>
    <w:rsid w:val="00A05EF8"/>
    <w:rPr>
      <w:rFonts w:ascii="Times New Roman" w:hAnsi="Times New Roman" w:cs="Times New Roman" w:hint="default"/>
      <w:i/>
      <w:iCs/>
    </w:rPr>
  </w:style>
  <w:style w:type="paragraph" w:styleId="ListParagraph">
    <w:name w:val="List Paragraph"/>
    <w:basedOn w:val="Normal"/>
    <w:qFormat/>
    <w:rsid w:val="00A05EF8"/>
    <w:pPr>
      <w:ind w:left="720"/>
      <w:contextualSpacing/>
    </w:pPr>
  </w:style>
  <w:style w:type="character" w:customStyle="1" w:styleId="Heading5Char">
    <w:name w:val="Heading 5 Char"/>
    <w:basedOn w:val="DefaultParagraphFont"/>
    <w:link w:val="Heading5"/>
    <w:uiPriority w:val="9"/>
    <w:semiHidden/>
    <w:rsid w:val="00C20103"/>
    <w:rPr>
      <w:rFonts w:asciiTheme="majorHAnsi" w:eastAsiaTheme="majorEastAsia" w:hAnsiTheme="majorHAnsi" w:cstheme="majorBidi"/>
      <w:color w:val="243F60" w:themeColor="accent1" w:themeShade="7F"/>
    </w:rPr>
  </w:style>
  <w:style w:type="character" w:styleId="Hyperlink">
    <w:name w:val="Hyperlink"/>
    <w:basedOn w:val="DefaultParagraphFont"/>
    <w:rsid w:val="0067270F"/>
    <w:rPr>
      <w:color w:val="0000FF"/>
      <w:u w:val="single"/>
    </w:rPr>
  </w:style>
  <w:style w:type="paragraph" w:styleId="NoSpacing">
    <w:name w:val="No Spacing"/>
    <w:uiPriority w:val="1"/>
    <w:qFormat/>
    <w:rsid w:val="000C553A"/>
    <w:pPr>
      <w:spacing w:after="0" w:line="240" w:lineRule="auto"/>
    </w:pPr>
    <w:rPr>
      <w:rFonts w:ascii="Times New Roman" w:eastAsia="Times New Roman" w:hAnsi="Times New Roman" w:cs="Times New Roman"/>
      <w:sz w:val="24"/>
      <w:szCs w:val="24"/>
    </w:rPr>
  </w:style>
  <w:style w:type="character" w:customStyle="1" w:styleId="WW8Num1z4">
    <w:name w:val="WW8Num1z4"/>
    <w:rsid w:val="00E80652"/>
  </w:style>
  <w:style w:type="paragraph" w:styleId="FootnoteText">
    <w:name w:val="footnote text"/>
    <w:basedOn w:val="Normal"/>
    <w:link w:val="FootnoteTextChar"/>
    <w:rsid w:val="006358C8"/>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6358C8"/>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CD6791"/>
  </w:style>
  <w:style w:type="paragraph" w:styleId="Header">
    <w:name w:val="header"/>
    <w:basedOn w:val="Normal"/>
    <w:link w:val="HeaderChar"/>
    <w:rsid w:val="00370E0C"/>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370E0C"/>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rsid w:val="00B61150"/>
    <w:rPr>
      <w:rFonts w:ascii="Arial" w:eastAsia="Times New Roman" w:hAnsi="Arial" w:cs="Arial"/>
      <w:b/>
      <w:bCs/>
      <w:i/>
      <w:i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nhideWhenUsed/>
    <w:qFormat/>
    <w:rsid w:val="00A05EF8"/>
    <w:pPr>
      <w:tabs>
        <w:tab w:val="num" w:pos="2160"/>
      </w:tabs>
      <w:suppressAutoHyphens/>
      <w:spacing w:before="280" w:after="280" w:line="240" w:lineRule="auto"/>
      <w:ind w:left="2160" w:hanging="180"/>
      <w:outlineLvl w:val="2"/>
    </w:pPr>
    <w:rPr>
      <w:rFonts w:ascii="Times New Roman" w:eastAsia="Times New Roman" w:hAnsi="Times New Roman" w:cs="Times New Roman"/>
      <w:b/>
      <w:bCs/>
      <w:sz w:val="27"/>
      <w:szCs w:val="27"/>
      <w:lang w:eastAsia="ar-SA"/>
    </w:rPr>
  </w:style>
  <w:style w:type="paragraph" w:styleId="Heading5">
    <w:name w:val="heading 5"/>
    <w:basedOn w:val="Normal"/>
    <w:next w:val="Normal"/>
    <w:link w:val="Heading5Char"/>
    <w:uiPriority w:val="9"/>
    <w:semiHidden/>
    <w:unhideWhenUsed/>
    <w:qFormat/>
    <w:rsid w:val="00C201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5EF8"/>
    <w:rPr>
      <w:rFonts w:ascii="Times New Roman" w:eastAsia="Times New Roman" w:hAnsi="Times New Roman" w:cs="Times New Roman"/>
      <w:b/>
      <w:bCs/>
      <w:sz w:val="27"/>
      <w:szCs w:val="27"/>
      <w:lang w:eastAsia="ar-SA"/>
    </w:rPr>
  </w:style>
  <w:style w:type="paragraph" w:styleId="BodyText">
    <w:name w:val="Body Text"/>
    <w:basedOn w:val="Normal"/>
    <w:link w:val="BodyTextChar"/>
    <w:uiPriority w:val="99"/>
    <w:semiHidden/>
    <w:unhideWhenUsed/>
    <w:rsid w:val="00A05EF8"/>
    <w:pPr>
      <w:spacing w:after="120"/>
    </w:pPr>
  </w:style>
  <w:style w:type="character" w:customStyle="1" w:styleId="BodyTextChar">
    <w:name w:val="Body Text Char"/>
    <w:basedOn w:val="DefaultParagraphFont"/>
    <w:link w:val="BodyText"/>
    <w:uiPriority w:val="99"/>
    <w:semiHidden/>
    <w:rsid w:val="00A05EF8"/>
  </w:style>
  <w:style w:type="character" w:styleId="Emphasis">
    <w:name w:val="Emphasis"/>
    <w:basedOn w:val="DefaultParagraphFont"/>
    <w:qFormat/>
    <w:rsid w:val="00A05EF8"/>
    <w:rPr>
      <w:rFonts w:ascii="Times New Roman" w:hAnsi="Times New Roman" w:cs="Times New Roman" w:hint="default"/>
      <w:i/>
      <w:iCs/>
    </w:rPr>
  </w:style>
  <w:style w:type="paragraph" w:styleId="ListParagraph">
    <w:name w:val="List Paragraph"/>
    <w:basedOn w:val="Normal"/>
    <w:uiPriority w:val="34"/>
    <w:qFormat/>
    <w:rsid w:val="00A05EF8"/>
    <w:pPr>
      <w:ind w:left="720"/>
      <w:contextualSpacing/>
    </w:pPr>
  </w:style>
  <w:style w:type="character" w:customStyle="1" w:styleId="Heading5Char">
    <w:name w:val="Heading 5 Char"/>
    <w:basedOn w:val="DefaultParagraphFont"/>
    <w:link w:val="Heading5"/>
    <w:uiPriority w:val="9"/>
    <w:semiHidden/>
    <w:rsid w:val="00C2010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46385">
      <w:bodyDiv w:val="1"/>
      <w:marLeft w:val="0"/>
      <w:marRight w:val="0"/>
      <w:marTop w:val="0"/>
      <w:marBottom w:val="0"/>
      <w:divBdr>
        <w:top w:val="none" w:sz="0" w:space="0" w:color="auto"/>
        <w:left w:val="none" w:sz="0" w:space="0" w:color="auto"/>
        <w:bottom w:val="none" w:sz="0" w:space="0" w:color="auto"/>
        <w:right w:val="none" w:sz="0" w:space="0" w:color="auto"/>
      </w:divBdr>
      <w:divsChild>
        <w:div w:id="1000037707">
          <w:marLeft w:val="0"/>
          <w:marRight w:val="0"/>
          <w:marTop w:val="0"/>
          <w:marBottom w:val="0"/>
          <w:divBdr>
            <w:top w:val="none" w:sz="0" w:space="0" w:color="auto"/>
            <w:left w:val="none" w:sz="0" w:space="0" w:color="auto"/>
            <w:bottom w:val="none" w:sz="0" w:space="0" w:color="auto"/>
            <w:right w:val="none" w:sz="0" w:space="0" w:color="auto"/>
          </w:divBdr>
        </w:div>
        <w:div w:id="760837931">
          <w:marLeft w:val="0"/>
          <w:marRight w:val="0"/>
          <w:marTop w:val="0"/>
          <w:marBottom w:val="0"/>
          <w:divBdr>
            <w:top w:val="none" w:sz="0" w:space="0" w:color="auto"/>
            <w:left w:val="none" w:sz="0" w:space="0" w:color="auto"/>
            <w:bottom w:val="none" w:sz="0" w:space="0" w:color="auto"/>
            <w:right w:val="none" w:sz="0" w:space="0" w:color="auto"/>
          </w:divBdr>
        </w:div>
        <w:div w:id="1300526699">
          <w:marLeft w:val="0"/>
          <w:marRight w:val="0"/>
          <w:marTop w:val="0"/>
          <w:marBottom w:val="0"/>
          <w:divBdr>
            <w:top w:val="none" w:sz="0" w:space="0" w:color="auto"/>
            <w:left w:val="none" w:sz="0" w:space="0" w:color="auto"/>
            <w:bottom w:val="none" w:sz="0" w:space="0" w:color="auto"/>
            <w:right w:val="none" w:sz="0" w:space="0" w:color="auto"/>
          </w:divBdr>
        </w:div>
      </w:divsChild>
    </w:div>
    <w:div w:id="499195724">
      <w:bodyDiv w:val="1"/>
      <w:marLeft w:val="0"/>
      <w:marRight w:val="0"/>
      <w:marTop w:val="0"/>
      <w:marBottom w:val="0"/>
      <w:divBdr>
        <w:top w:val="none" w:sz="0" w:space="0" w:color="auto"/>
        <w:left w:val="none" w:sz="0" w:space="0" w:color="auto"/>
        <w:bottom w:val="none" w:sz="0" w:space="0" w:color="auto"/>
        <w:right w:val="none" w:sz="0" w:space="0" w:color="auto"/>
      </w:divBdr>
    </w:div>
    <w:div w:id="544680908">
      <w:bodyDiv w:val="1"/>
      <w:marLeft w:val="0"/>
      <w:marRight w:val="0"/>
      <w:marTop w:val="0"/>
      <w:marBottom w:val="0"/>
      <w:divBdr>
        <w:top w:val="none" w:sz="0" w:space="0" w:color="auto"/>
        <w:left w:val="none" w:sz="0" w:space="0" w:color="auto"/>
        <w:bottom w:val="none" w:sz="0" w:space="0" w:color="auto"/>
        <w:right w:val="none" w:sz="0" w:space="0" w:color="auto"/>
      </w:divBdr>
    </w:div>
    <w:div w:id="895244764">
      <w:bodyDiv w:val="1"/>
      <w:marLeft w:val="0"/>
      <w:marRight w:val="0"/>
      <w:marTop w:val="0"/>
      <w:marBottom w:val="0"/>
      <w:divBdr>
        <w:top w:val="none" w:sz="0" w:space="0" w:color="auto"/>
        <w:left w:val="none" w:sz="0" w:space="0" w:color="auto"/>
        <w:bottom w:val="none" w:sz="0" w:space="0" w:color="auto"/>
        <w:right w:val="none" w:sz="0" w:space="0" w:color="auto"/>
      </w:divBdr>
      <w:divsChild>
        <w:div w:id="835849923">
          <w:marLeft w:val="0"/>
          <w:marRight w:val="0"/>
          <w:marTop w:val="0"/>
          <w:marBottom w:val="0"/>
          <w:divBdr>
            <w:top w:val="none" w:sz="0" w:space="0" w:color="auto"/>
            <w:left w:val="none" w:sz="0" w:space="0" w:color="auto"/>
            <w:bottom w:val="none" w:sz="0" w:space="0" w:color="auto"/>
            <w:right w:val="none" w:sz="0" w:space="0" w:color="auto"/>
          </w:divBdr>
        </w:div>
        <w:div w:id="1491483513">
          <w:marLeft w:val="0"/>
          <w:marRight w:val="0"/>
          <w:marTop w:val="0"/>
          <w:marBottom w:val="0"/>
          <w:divBdr>
            <w:top w:val="none" w:sz="0" w:space="0" w:color="auto"/>
            <w:left w:val="none" w:sz="0" w:space="0" w:color="auto"/>
            <w:bottom w:val="none" w:sz="0" w:space="0" w:color="auto"/>
            <w:right w:val="none" w:sz="0" w:space="0" w:color="auto"/>
          </w:divBdr>
        </w:div>
      </w:divsChild>
    </w:div>
    <w:div w:id="907036768">
      <w:bodyDiv w:val="1"/>
      <w:marLeft w:val="0"/>
      <w:marRight w:val="0"/>
      <w:marTop w:val="0"/>
      <w:marBottom w:val="0"/>
      <w:divBdr>
        <w:top w:val="none" w:sz="0" w:space="0" w:color="auto"/>
        <w:left w:val="none" w:sz="0" w:space="0" w:color="auto"/>
        <w:bottom w:val="none" w:sz="0" w:space="0" w:color="auto"/>
        <w:right w:val="none" w:sz="0" w:space="0" w:color="auto"/>
      </w:divBdr>
    </w:div>
    <w:div w:id="1043137466">
      <w:bodyDiv w:val="1"/>
      <w:marLeft w:val="0"/>
      <w:marRight w:val="0"/>
      <w:marTop w:val="0"/>
      <w:marBottom w:val="0"/>
      <w:divBdr>
        <w:top w:val="none" w:sz="0" w:space="0" w:color="auto"/>
        <w:left w:val="none" w:sz="0" w:space="0" w:color="auto"/>
        <w:bottom w:val="none" w:sz="0" w:space="0" w:color="auto"/>
        <w:right w:val="none" w:sz="0" w:space="0" w:color="auto"/>
      </w:divBdr>
      <w:divsChild>
        <w:div w:id="705371206">
          <w:marLeft w:val="0"/>
          <w:marRight w:val="0"/>
          <w:marTop w:val="0"/>
          <w:marBottom w:val="0"/>
          <w:divBdr>
            <w:top w:val="none" w:sz="0" w:space="0" w:color="auto"/>
            <w:left w:val="none" w:sz="0" w:space="0" w:color="auto"/>
            <w:bottom w:val="none" w:sz="0" w:space="0" w:color="auto"/>
            <w:right w:val="none" w:sz="0" w:space="0" w:color="auto"/>
          </w:divBdr>
        </w:div>
        <w:div w:id="1042906212">
          <w:marLeft w:val="0"/>
          <w:marRight w:val="0"/>
          <w:marTop w:val="0"/>
          <w:marBottom w:val="0"/>
          <w:divBdr>
            <w:top w:val="none" w:sz="0" w:space="0" w:color="auto"/>
            <w:left w:val="none" w:sz="0" w:space="0" w:color="auto"/>
            <w:bottom w:val="none" w:sz="0" w:space="0" w:color="auto"/>
            <w:right w:val="none" w:sz="0" w:space="0" w:color="auto"/>
          </w:divBdr>
        </w:div>
        <w:div w:id="882325874">
          <w:marLeft w:val="0"/>
          <w:marRight w:val="0"/>
          <w:marTop w:val="0"/>
          <w:marBottom w:val="0"/>
          <w:divBdr>
            <w:top w:val="none" w:sz="0" w:space="0" w:color="auto"/>
            <w:left w:val="none" w:sz="0" w:space="0" w:color="auto"/>
            <w:bottom w:val="none" w:sz="0" w:space="0" w:color="auto"/>
            <w:right w:val="none" w:sz="0" w:space="0" w:color="auto"/>
          </w:divBdr>
        </w:div>
        <w:div w:id="1768845525">
          <w:marLeft w:val="0"/>
          <w:marRight w:val="0"/>
          <w:marTop w:val="0"/>
          <w:marBottom w:val="0"/>
          <w:divBdr>
            <w:top w:val="none" w:sz="0" w:space="0" w:color="auto"/>
            <w:left w:val="none" w:sz="0" w:space="0" w:color="auto"/>
            <w:bottom w:val="none" w:sz="0" w:space="0" w:color="auto"/>
            <w:right w:val="none" w:sz="0" w:space="0" w:color="auto"/>
          </w:divBdr>
        </w:div>
        <w:div w:id="1219589323">
          <w:marLeft w:val="0"/>
          <w:marRight w:val="0"/>
          <w:marTop w:val="0"/>
          <w:marBottom w:val="0"/>
          <w:divBdr>
            <w:top w:val="none" w:sz="0" w:space="0" w:color="auto"/>
            <w:left w:val="none" w:sz="0" w:space="0" w:color="auto"/>
            <w:bottom w:val="none" w:sz="0" w:space="0" w:color="auto"/>
            <w:right w:val="none" w:sz="0" w:space="0" w:color="auto"/>
          </w:divBdr>
        </w:div>
      </w:divsChild>
    </w:div>
    <w:div w:id="1330791385">
      <w:bodyDiv w:val="1"/>
      <w:marLeft w:val="0"/>
      <w:marRight w:val="0"/>
      <w:marTop w:val="0"/>
      <w:marBottom w:val="0"/>
      <w:divBdr>
        <w:top w:val="none" w:sz="0" w:space="0" w:color="auto"/>
        <w:left w:val="none" w:sz="0" w:space="0" w:color="auto"/>
        <w:bottom w:val="none" w:sz="0" w:space="0" w:color="auto"/>
        <w:right w:val="none" w:sz="0" w:space="0" w:color="auto"/>
      </w:divBdr>
      <w:divsChild>
        <w:div w:id="866063409">
          <w:marLeft w:val="0"/>
          <w:marRight w:val="0"/>
          <w:marTop w:val="0"/>
          <w:marBottom w:val="0"/>
          <w:divBdr>
            <w:top w:val="none" w:sz="0" w:space="0" w:color="auto"/>
            <w:left w:val="none" w:sz="0" w:space="0" w:color="auto"/>
            <w:bottom w:val="none" w:sz="0" w:space="0" w:color="auto"/>
            <w:right w:val="none" w:sz="0" w:space="0" w:color="auto"/>
          </w:divBdr>
        </w:div>
        <w:div w:id="569390373">
          <w:marLeft w:val="0"/>
          <w:marRight w:val="0"/>
          <w:marTop w:val="0"/>
          <w:marBottom w:val="0"/>
          <w:divBdr>
            <w:top w:val="none" w:sz="0" w:space="0" w:color="auto"/>
            <w:left w:val="none" w:sz="0" w:space="0" w:color="auto"/>
            <w:bottom w:val="none" w:sz="0" w:space="0" w:color="auto"/>
            <w:right w:val="none" w:sz="0" w:space="0" w:color="auto"/>
          </w:divBdr>
        </w:div>
        <w:div w:id="1743530049">
          <w:marLeft w:val="0"/>
          <w:marRight w:val="0"/>
          <w:marTop w:val="0"/>
          <w:marBottom w:val="0"/>
          <w:divBdr>
            <w:top w:val="none" w:sz="0" w:space="0" w:color="auto"/>
            <w:left w:val="none" w:sz="0" w:space="0" w:color="auto"/>
            <w:bottom w:val="none" w:sz="0" w:space="0" w:color="auto"/>
            <w:right w:val="none" w:sz="0" w:space="0" w:color="auto"/>
          </w:divBdr>
        </w:div>
      </w:divsChild>
    </w:div>
    <w:div w:id="1727870667">
      <w:bodyDiv w:val="1"/>
      <w:marLeft w:val="0"/>
      <w:marRight w:val="0"/>
      <w:marTop w:val="0"/>
      <w:marBottom w:val="0"/>
      <w:divBdr>
        <w:top w:val="none" w:sz="0" w:space="0" w:color="auto"/>
        <w:left w:val="none" w:sz="0" w:space="0" w:color="auto"/>
        <w:bottom w:val="none" w:sz="0" w:space="0" w:color="auto"/>
        <w:right w:val="none" w:sz="0" w:space="0" w:color="auto"/>
      </w:divBdr>
    </w:div>
    <w:div w:id="1761684502">
      <w:bodyDiv w:val="1"/>
      <w:marLeft w:val="0"/>
      <w:marRight w:val="0"/>
      <w:marTop w:val="0"/>
      <w:marBottom w:val="0"/>
      <w:divBdr>
        <w:top w:val="none" w:sz="0" w:space="0" w:color="auto"/>
        <w:left w:val="none" w:sz="0" w:space="0" w:color="auto"/>
        <w:bottom w:val="none" w:sz="0" w:space="0" w:color="auto"/>
        <w:right w:val="none" w:sz="0" w:space="0" w:color="auto"/>
      </w:divBdr>
      <w:divsChild>
        <w:div w:id="252016184">
          <w:marLeft w:val="0"/>
          <w:marRight w:val="0"/>
          <w:marTop w:val="0"/>
          <w:marBottom w:val="0"/>
          <w:divBdr>
            <w:top w:val="none" w:sz="0" w:space="0" w:color="auto"/>
            <w:left w:val="none" w:sz="0" w:space="0" w:color="auto"/>
            <w:bottom w:val="none" w:sz="0" w:space="0" w:color="auto"/>
            <w:right w:val="none" w:sz="0" w:space="0" w:color="auto"/>
          </w:divBdr>
        </w:div>
        <w:div w:id="2109543702">
          <w:marLeft w:val="0"/>
          <w:marRight w:val="0"/>
          <w:marTop w:val="0"/>
          <w:marBottom w:val="0"/>
          <w:divBdr>
            <w:top w:val="none" w:sz="0" w:space="0" w:color="auto"/>
            <w:left w:val="none" w:sz="0" w:space="0" w:color="auto"/>
            <w:bottom w:val="none" w:sz="0" w:space="0" w:color="auto"/>
            <w:right w:val="none" w:sz="0" w:space="0" w:color="auto"/>
          </w:divBdr>
        </w:div>
      </w:divsChild>
    </w:div>
    <w:div w:id="1823277154">
      <w:bodyDiv w:val="1"/>
      <w:marLeft w:val="0"/>
      <w:marRight w:val="0"/>
      <w:marTop w:val="0"/>
      <w:marBottom w:val="0"/>
      <w:divBdr>
        <w:top w:val="none" w:sz="0" w:space="0" w:color="auto"/>
        <w:left w:val="none" w:sz="0" w:space="0" w:color="auto"/>
        <w:bottom w:val="none" w:sz="0" w:space="0" w:color="auto"/>
        <w:right w:val="none" w:sz="0" w:space="0" w:color="auto"/>
      </w:divBdr>
      <w:divsChild>
        <w:div w:id="2112044017">
          <w:marLeft w:val="0"/>
          <w:marRight w:val="0"/>
          <w:marTop w:val="0"/>
          <w:marBottom w:val="0"/>
          <w:divBdr>
            <w:top w:val="none" w:sz="0" w:space="0" w:color="auto"/>
            <w:left w:val="none" w:sz="0" w:space="0" w:color="auto"/>
            <w:bottom w:val="none" w:sz="0" w:space="0" w:color="auto"/>
            <w:right w:val="none" w:sz="0" w:space="0" w:color="auto"/>
          </w:divBdr>
        </w:div>
        <w:div w:id="442464101">
          <w:marLeft w:val="0"/>
          <w:marRight w:val="0"/>
          <w:marTop w:val="0"/>
          <w:marBottom w:val="0"/>
          <w:divBdr>
            <w:top w:val="none" w:sz="0" w:space="0" w:color="auto"/>
            <w:left w:val="none" w:sz="0" w:space="0" w:color="auto"/>
            <w:bottom w:val="none" w:sz="0" w:space="0" w:color="auto"/>
            <w:right w:val="none" w:sz="0" w:space="0" w:color="auto"/>
          </w:divBdr>
        </w:div>
        <w:div w:id="358900330">
          <w:marLeft w:val="0"/>
          <w:marRight w:val="0"/>
          <w:marTop w:val="0"/>
          <w:marBottom w:val="0"/>
          <w:divBdr>
            <w:top w:val="none" w:sz="0" w:space="0" w:color="auto"/>
            <w:left w:val="none" w:sz="0" w:space="0" w:color="auto"/>
            <w:bottom w:val="none" w:sz="0" w:space="0" w:color="auto"/>
            <w:right w:val="none" w:sz="0" w:space="0" w:color="auto"/>
          </w:divBdr>
        </w:div>
        <w:div w:id="570434398">
          <w:marLeft w:val="0"/>
          <w:marRight w:val="0"/>
          <w:marTop w:val="0"/>
          <w:marBottom w:val="0"/>
          <w:divBdr>
            <w:top w:val="none" w:sz="0" w:space="0" w:color="auto"/>
            <w:left w:val="none" w:sz="0" w:space="0" w:color="auto"/>
            <w:bottom w:val="none" w:sz="0" w:space="0" w:color="auto"/>
            <w:right w:val="none" w:sz="0" w:space="0" w:color="auto"/>
          </w:divBdr>
        </w:div>
        <w:div w:id="1792244166">
          <w:marLeft w:val="0"/>
          <w:marRight w:val="0"/>
          <w:marTop w:val="0"/>
          <w:marBottom w:val="0"/>
          <w:divBdr>
            <w:top w:val="none" w:sz="0" w:space="0" w:color="auto"/>
            <w:left w:val="none" w:sz="0" w:space="0" w:color="auto"/>
            <w:bottom w:val="none" w:sz="0" w:space="0" w:color="auto"/>
            <w:right w:val="none" w:sz="0" w:space="0" w:color="auto"/>
          </w:divBdr>
        </w:div>
        <w:div w:id="1538081259">
          <w:marLeft w:val="0"/>
          <w:marRight w:val="0"/>
          <w:marTop w:val="0"/>
          <w:marBottom w:val="0"/>
          <w:divBdr>
            <w:top w:val="none" w:sz="0" w:space="0" w:color="auto"/>
            <w:left w:val="none" w:sz="0" w:space="0" w:color="auto"/>
            <w:bottom w:val="none" w:sz="0" w:space="0" w:color="auto"/>
            <w:right w:val="none" w:sz="0" w:space="0" w:color="auto"/>
          </w:divBdr>
        </w:div>
        <w:div w:id="12536726">
          <w:marLeft w:val="0"/>
          <w:marRight w:val="0"/>
          <w:marTop w:val="0"/>
          <w:marBottom w:val="0"/>
          <w:divBdr>
            <w:top w:val="none" w:sz="0" w:space="0" w:color="auto"/>
            <w:left w:val="none" w:sz="0" w:space="0" w:color="auto"/>
            <w:bottom w:val="none" w:sz="0" w:space="0" w:color="auto"/>
            <w:right w:val="none" w:sz="0" w:space="0" w:color="auto"/>
          </w:divBdr>
        </w:div>
        <w:div w:id="1210605644">
          <w:marLeft w:val="0"/>
          <w:marRight w:val="0"/>
          <w:marTop w:val="0"/>
          <w:marBottom w:val="0"/>
          <w:divBdr>
            <w:top w:val="none" w:sz="0" w:space="0" w:color="auto"/>
            <w:left w:val="none" w:sz="0" w:space="0" w:color="auto"/>
            <w:bottom w:val="none" w:sz="0" w:space="0" w:color="auto"/>
            <w:right w:val="none" w:sz="0" w:space="0" w:color="auto"/>
          </w:divBdr>
        </w:div>
        <w:div w:id="1447769960">
          <w:marLeft w:val="0"/>
          <w:marRight w:val="0"/>
          <w:marTop w:val="0"/>
          <w:marBottom w:val="0"/>
          <w:divBdr>
            <w:top w:val="none" w:sz="0" w:space="0" w:color="auto"/>
            <w:left w:val="none" w:sz="0" w:space="0" w:color="auto"/>
            <w:bottom w:val="none" w:sz="0" w:space="0" w:color="auto"/>
            <w:right w:val="none" w:sz="0" w:space="0" w:color="auto"/>
          </w:divBdr>
        </w:div>
        <w:div w:id="545680122">
          <w:marLeft w:val="0"/>
          <w:marRight w:val="0"/>
          <w:marTop w:val="0"/>
          <w:marBottom w:val="0"/>
          <w:divBdr>
            <w:top w:val="none" w:sz="0" w:space="0" w:color="auto"/>
            <w:left w:val="none" w:sz="0" w:space="0" w:color="auto"/>
            <w:bottom w:val="none" w:sz="0" w:space="0" w:color="auto"/>
            <w:right w:val="none" w:sz="0" w:space="0" w:color="auto"/>
          </w:divBdr>
        </w:div>
        <w:div w:id="586578036">
          <w:marLeft w:val="0"/>
          <w:marRight w:val="0"/>
          <w:marTop w:val="0"/>
          <w:marBottom w:val="0"/>
          <w:divBdr>
            <w:top w:val="none" w:sz="0" w:space="0" w:color="auto"/>
            <w:left w:val="none" w:sz="0" w:space="0" w:color="auto"/>
            <w:bottom w:val="none" w:sz="0" w:space="0" w:color="auto"/>
            <w:right w:val="none" w:sz="0" w:space="0" w:color="auto"/>
          </w:divBdr>
        </w:div>
        <w:div w:id="601375051">
          <w:marLeft w:val="0"/>
          <w:marRight w:val="0"/>
          <w:marTop w:val="0"/>
          <w:marBottom w:val="0"/>
          <w:divBdr>
            <w:top w:val="none" w:sz="0" w:space="0" w:color="auto"/>
            <w:left w:val="none" w:sz="0" w:space="0" w:color="auto"/>
            <w:bottom w:val="none" w:sz="0" w:space="0" w:color="auto"/>
            <w:right w:val="none" w:sz="0" w:space="0" w:color="auto"/>
          </w:divBdr>
        </w:div>
      </w:divsChild>
    </w:div>
    <w:div w:id="1942562119">
      <w:bodyDiv w:val="1"/>
      <w:marLeft w:val="0"/>
      <w:marRight w:val="0"/>
      <w:marTop w:val="0"/>
      <w:marBottom w:val="0"/>
      <w:divBdr>
        <w:top w:val="none" w:sz="0" w:space="0" w:color="auto"/>
        <w:left w:val="none" w:sz="0" w:space="0" w:color="auto"/>
        <w:bottom w:val="none" w:sz="0" w:space="0" w:color="auto"/>
        <w:right w:val="none" w:sz="0" w:space="0" w:color="auto"/>
      </w:divBdr>
    </w:div>
    <w:div w:id="20723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dhav.santosh2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9DC4C-5BC7-463D-A545-9BFB36B4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tech</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SB00122138</dc:creator>
  <cp:lastModifiedBy>Santosh</cp:lastModifiedBy>
  <cp:revision>29</cp:revision>
  <dcterms:created xsi:type="dcterms:W3CDTF">2015-04-10T08:54:00Z</dcterms:created>
  <dcterms:modified xsi:type="dcterms:W3CDTF">2015-08-03T10:07:00Z</dcterms:modified>
</cp:coreProperties>
</file>