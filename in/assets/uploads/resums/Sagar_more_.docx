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B1" w:rsidRDefault="005C7263" w:rsidP="005C7263">
      <w:pPr>
        <w:spacing w:before="52" w:line="360" w:lineRule="exact"/>
        <w:ind w:left="2937"/>
        <w:rPr>
          <w:b/>
          <w:position w:val="-1"/>
          <w:sz w:val="32"/>
          <w:szCs w:val="32"/>
        </w:rPr>
      </w:pPr>
      <w:r w:rsidRPr="005C7263">
        <w:rPr>
          <w:b/>
          <w:position w:val="-1"/>
          <w:sz w:val="32"/>
          <w:szCs w:val="32"/>
        </w:rPr>
        <w:t xml:space="preserve">            </w:t>
      </w:r>
    </w:p>
    <w:p w:rsidR="005C7263" w:rsidRDefault="006324B1" w:rsidP="005C7263">
      <w:pPr>
        <w:spacing w:before="52" w:line="360" w:lineRule="exact"/>
        <w:ind w:left="2937"/>
        <w:rPr>
          <w:b/>
          <w:position w:val="-1"/>
          <w:sz w:val="32"/>
          <w:szCs w:val="32"/>
          <w:u w:val="single"/>
        </w:rPr>
      </w:pPr>
      <w:r>
        <w:rPr>
          <w:b/>
          <w:position w:val="-1"/>
          <w:sz w:val="32"/>
          <w:szCs w:val="32"/>
        </w:rPr>
        <w:t xml:space="preserve">           </w:t>
      </w:r>
      <w:r w:rsidR="005C7263" w:rsidRPr="005C7263">
        <w:rPr>
          <w:b/>
          <w:position w:val="-1"/>
          <w:sz w:val="32"/>
          <w:szCs w:val="32"/>
          <w:u w:val="single"/>
        </w:rPr>
        <w:t>RESUME</w:t>
      </w:r>
    </w:p>
    <w:p w:rsidR="005C7263" w:rsidRDefault="005C7263" w:rsidP="005C7263">
      <w:pPr>
        <w:spacing w:before="52" w:line="360" w:lineRule="exac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</w:p>
    <w:p w:rsidR="005C7263" w:rsidRPr="006324B1" w:rsidRDefault="006324B1" w:rsidP="005C7263">
      <w:pPr>
        <w:spacing w:before="52" w:line="360" w:lineRule="exact"/>
        <w:rPr>
          <w:b/>
          <w:position w:val="-1"/>
          <w:sz w:val="28"/>
          <w:szCs w:val="28"/>
          <w:u w:val="thick" w:color="000000"/>
        </w:rPr>
      </w:pPr>
      <w:r>
        <w:rPr>
          <w:b/>
          <w:sz w:val="28"/>
          <w:szCs w:val="28"/>
        </w:rPr>
        <w:t xml:space="preserve">     SAGAR SHIVAJI MORE</w:t>
      </w:r>
    </w:p>
    <w:p w:rsidR="005C7263" w:rsidRPr="006324B1" w:rsidRDefault="005C7263" w:rsidP="006324B1">
      <w:pPr>
        <w:spacing w:before="21"/>
        <w:rPr>
          <w:sz w:val="24"/>
          <w:szCs w:val="24"/>
        </w:rPr>
      </w:pPr>
      <w:r w:rsidRPr="006324B1">
        <w:rPr>
          <w:b/>
          <w:sz w:val="24"/>
          <w:szCs w:val="24"/>
        </w:rPr>
        <w:t xml:space="preserve">     </w:t>
      </w:r>
      <w:r w:rsidR="006324B1">
        <w:rPr>
          <w:b/>
          <w:sz w:val="24"/>
          <w:szCs w:val="24"/>
        </w:rPr>
        <w:t xml:space="preserve"> </w:t>
      </w:r>
      <w:proofErr w:type="gramStart"/>
      <w:r w:rsidRPr="006324B1">
        <w:rPr>
          <w:b/>
          <w:sz w:val="24"/>
          <w:szCs w:val="24"/>
        </w:rPr>
        <w:t>B.E(</w:t>
      </w:r>
      <w:proofErr w:type="gramEnd"/>
      <w:r w:rsidRPr="006324B1">
        <w:rPr>
          <w:b/>
          <w:sz w:val="24"/>
          <w:szCs w:val="24"/>
        </w:rPr>
        <w:t>Mechanical Engineering)</w:t>
      </w:r>
    </w:p>
    <w:p w:rsidR="005C7263" w:rsidRPr="006324B1" w:rsidRDefault="005C7263" w:rsidP="006324B1">
      <w:pPr>
        <w:ind w:left="381"/>
        <w:rPr>
          <w:sz w:val="24"/>
          <w:szCs w:val="24"/>
        </w:rPr>
      </w:pPr>
      <w:r w:rsidRPr="006324B1">
        <w:rPr>
          <w:sz w:val="24"/>
          <w:szCs w:val="24"/>
        </w:rPr>
        <w:t xml:space="preserve">Email id- </w:t>
      </w:r>
      <w:hyperlink r:id="rId5" w:history="1">
        <w:r w:rsidRPr="006324B1">
          <w:rPr>
            <w:rStyle w:val="Hyperlink"/>
            <w:sz w:val="24"/>
            <w:szCs w:val="24"/>
          </w:rPr>
          <w:t>smore710@gmail.com</w:t>
        </w:r>
      </w:hyperlink>
      <w:r w:rsidRPr="006324B1">
        <w:rPr>
          <w:sz w:val="24"/>
          <w:szCs w:val="24"/>
        </w:rPr>
        <w:t xml:space="preserve">                                                                           </w:t>
      </w:r>
      <w:r w:rsidRPr="006324B1">
        <w:rPr>
          <w:b/>
          <w:sz w:val="24"/>
          <w:szCs w:val="24"/>
        </w:rPr>
        <w:t xml:space="preserve">    </w:t>
      </w:r>
      <w:r w:rsidRPr="006324B1">
        <w:rPr>
          <w:sz w:val="24"/>
          <w:szCs w:val="24"/>
        </w:rPr>
        <w:t xml:space="preserve">                   </w:t>
      </w:r>
    </w:p>
    <w:p w:rsidR="005C7263" w:rsidRPr="006324B1" w:rsidRDefault="005C7263" w:rsidP="006324B1">
      <w:pPr>
        <w:ind w:left="381"/>
        <w:rPr>
          <w:sz w:val="24"/>
          <w:szCs w:val="24"/>
        </w:rPr>
      </w:pPr>
      <w:r w:rsidRPr="006324B1">
        <w:rPr>
          <w:position w:val="-1"/>
          <w:sz w:val="24"/>
          <w:szCs w:val="24"/>
        </w:rPr>
        <w:t>Phone (M</w:t>
      </w:r>
      <w:proofErr w:type="gramStart"/>
      <w:r w:rsidRPr="006324B1">
        <w:rPr>
          <w:position w:val="-1"/>
          <w:sz w:val="24"/>
          <w:szCs w:val="24"/>
        </w:rPr>
        <w:t>)9561810399</w:t>
      </w:r>
      <w:proofErr w:type="gramEnd"/>
      <w:r w:rsidRPr="006324B1">
        <w:rPr>
          <w:position w:val="-1"/>
          <w:sz w:val="24"/>
          <w:szCs w:val="24"/>
        </w:rPr>
        <w:t>/702004336</w:t>
      </w:r>
    </w:p>
    <w:p w:rsidR="005C7263" w:rsidRDefault="005C7263" w:rsidP="005C7263">
      <w:pPr>
        <w:spacing w:before="2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  <w:r w:rsidR="006324B1">
        <w:rPr>
          <w:b/>
          <w:sz w:val="30"/>
          <w:szCs w:val="30"/>
        </w:rPr>
        <w:t xml:space="preserve">     </w:t>
      </w:r>
      <w:r>
        <w:rPr>
          <w:b/>
          <w:sz w:val="30"/>
          <w:szCs w:val="30"/>
        </w:rPr>
        <w:t xml:space="preserve">               </w:t>
      </w:r>
      <w:r w:rsidR="006324B1">
        <w:rPr>
          <w:b/>
          <w:sz w:val="30"/>
          <w:szCs w:val="30"/>
        </w:rPr>
        <w:t xml:space="preserve">                                         </w:t>
      </w:r>
    </w:p>
    <w:p w:rsidR="00ED0C1E" w:rsidRPr="005C7263" w:rsidRDefault="005C7263" w:rsidP="005C7263">
      <w:pPr>
        <w:spacing w:before="21"/>
        <w:rPr>
          <w:sz w:val="18"/>
          <w:szCs w:val="18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</w:t>
      </w:r>
      <w:r w:rsidR="00B03FF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                      </w:t>
      </w:r>
      <w:r w:rsidR="00B03FF5">
        <w:rPr>
          <w:b/>
          <w:sz w:val="30"/>
          <w:szCs w:val="30"/>
        </w:rPr>
        <w:t xml:space="preserve">                                       </w:t>
      </w:r>
      <w:r w:rsidR="00406222" w:rsidRPr="00406222">
        <w:rPr>
          <w:b/>
          <w:noProof/>
          <w:sz w:val="24"/>
          <w:szCs w:val="24"/>
        </w:rPr>
        <w:pict>
          <v:group id="_x0000_s1145" style="position:absolute;margin-left:72.05pt;margin-top:8.05pt;width:440.7pt;height:16.25pt;z-index:-251639808;mso-position-horizontal-relative:page;mso-position-vertical-relative:text" coordorigin="1461,3" coordsize="8989,325">
            <v:shape id="_x0000_s1146" style="position:absolute;left:1471;top:13;width:8969;height:15" coordorigin="1471,13" coordsize="8969,15" path="m1471,28r8969,l10440,13r-8969,l1471,28xe" fillcolor="#bebebe" stroked="f">
              <v:path arrowok="t"/>
            </v:shape>
            <v:shape id="_x0000_s1147" style="position:absolute;left:1471;top:303;width:8969;height:15" coordorigin="1471,303" coordsize="8969,15" path="m1471,318r8969,l10440,303r-8969,l1471,318xe" fillcolor="#bebebe" stroked="f">
              <v:path arrowok="t"/>
            </v:shape>
            <v:shape id="_x0000_s1148" style="position:absolute;left:1486;top:28;width:8939;height:275" coordorigin="1486,28" coordsize="8939,275" path="m1486,303r8939,l10425,28r-8939,l1486,303xe" fillcolor="#bebebe" stroked="f">
              <v:path arrowok="t"/>
            </v:shape>
            <v:shape id="_x0000_s1149" style="position:absolute;left:1471;top:311;width:8969;height:0" coordorigin="1471,311" coordsize="8969,0" path="m1471,311r8969,e" filled="f" strokecolor="#bebebe" strokeweight=".85pt">
              <v:path arrowok="t"/>
            </v:shape>
            <v:shape id="_x0000_s1150" style="position:absolute;left:1471;top:21;width:8969;height:0" coordorigin="1471,21" coordsize="8969,0" path="m1471,21r8969,e" filled="f" strokecolor="#bebebe" strokeweight=".85pt">
              <v:path arrowok="t"/>
            </v:shape>
            <w10:wrap anchorx="page"/>
          </v:group>
        </w:pict>
      </w:r>
    </w:p>
    <w:p w:rsidR="00ED0C1E" w:rsidRDefault="00F34D3F">
      <w:pPr>
        <w:spacing w:before="29"/>
        <w:ind w:left="206"/>
        <w:rPr>
          <w:sz w:val="24"/>
          <w:szCs w:val="24"/>
        </w:rPr>
      </w:pPr>
      <w:r>
        <w:rPr>
          <w:b/>
          <w:sz w:val="24"/>
          <w:szCs w:val="24"/>
        </w:rPr>
        <w:t>BRIEF OVERVIEW:</w:t>
      </w:r>
    </w:p>
    <w:p w:rsidR="00ED0C1E" w:rsidRDefault="00F34D3F">
      <w:pPr>
        <w:spacing w:before="15" w:line="320" w:lineRule="atLeast"/>
        <w:ind w:left="146" w:right="112" w:firstLine="480"/>
        <w:rPr>
          <w:sz w:val="24"/>
          <w:szCs w:val="24"/>
        </w:rPr>
      </w:pPr>
      <w:r>
        <w:rPr>
          <w:sz w:val="24"/>
          <w:szCs w:val="24"/>
        </w:rPr>
        <w:t xml:space="preserve">Seeking </w:t>
      </w:r>
      <w:proofErr w:type="gramStart"/>
      <w:r>
        <w:rPr>
          <w:sz w:val="24"/>
          <w:szCs w:val="24"/>
        </w:rPr>
        <w:t>for  a</w:t>
      </w:r>
      <w:proofErr w:type="gramEnd"/>
      <w:r>
        <w:rPr>
          <w:sz w:val="24"/>
          <w:szCs w:val="24"/>
        </w:rPr>
        <w:t xml:space="preserve"> challenging position in a competitive and growth oriented environment where my skills, knowledge and experience along with my enthusiasm can be utilized.</w:t>
      </w:r>
    </w:p>
    <w:p w:rsidR="00ED0C1E" w:rsidRDefault="00ED0C1E">
      <w:pPr>
        <w:spacing w:before="1" w:line="120" w:lineRule="exact"/>
        <w:rPr>
          <w:sz w:val="13"/>
          <w:szCs w:val="13"/>
        </w:rPr>
      </w:pPr>
    </w:p>
    <w:p w:rsidR="00ED0C1E" w:rsidRDefault="00ED0C1E">
      <w:pPr>
        <w:spacing w:line="200" w:lineRule="exact"/>
      </w:pPr>
    </w:p>
    <w:p w:rsidR="00ED0C1E" w:rsidRDefault="00406222">
      <w:pPr>
        <w:spacing w:before="29"/>
        <w:ind w:left="256"/>
        <w:rPr>
          <w:sz w:val="24"/>
          <w:szCs w:val="24"/>
        </w:rPr>
      </w:pPr>
      <w:r w:rsidRPr="00406222">
        <w:rPr>
          <w:noProof/>
        </w:rPr>
        <w:pict>
          <v:group id="_x0000_s1128" style="position:absolute;left:0;text-align:left;margin-left:73.8pt;margin-top:.9pt;width:448.7pt;height:16.75pt;z-index:-251656192;mso-position-horizontal-relative:page" coordorigin="1476,18" coordsize="8974,335">
            <v:shape id="_x0000_s1130" style="position:absolute;left:1486;top:28;width:8954;height:315" coordorigin="1486,28" coordsize="8954,315" path="m10440,343r,-315l1486,28r,315l10440,343xe" fillcolor="#b3b3b3" stroked="f">
              <v:path arrowok="t"/>
            </v:shape>
            <v:shape id="_x0000_s1129" style="position:absolute;left:1596;top:28;width:8804;height:275" coordorigin="1596,28" coordsize="8804,275" path="m1596,303r8804,l10400,28r-8804,l1596,303xe" fillcolor="#b3b3b3" stroked="f">
              <v:path arrowok="t"/>
            </v:shape>
            <w10:wrap anchorx="page"/>
          </v:group>
        </w:pict>
      </w:r>
      <w:r w:rsidR="00F34D3F">
        <w:rPr>
          <w:b/>
          <w:sz w:val="24"/>
          <w:szCs w:val="24"/>
        </w:rPr>
        <w:t>SUMMARY:</w:t>
      </w:r>
    </w:p>
    <w:p w:rsidR="00ED0C1E" w:rsidRDefault="00F34D3F">
      <w:pPr>
        <w:spacing w:before="39" w:line="276" w:lineRule="auto"/>
        <w:ind w:left="146" w:right="98" w:first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  </w:t>
      </w:r>
      <w:r>
        <w:rPr>
          <w:b/>
          <w:sz w:val="24"/>
          <w:szCs w:val="24"/>
        </w:rPr>
        <w:t xml:space="preserve">THREE  MONTHS  OF  INTERNSHIP  IN  MEP  Design  and  </w:t>
      </w:r>
      <w:proofErr w:type="spellStart"/>
      <w:r>
        <w:rPr>
          <w:b/>
          <w:sz w:val="24"/>
          <w:szCs w:val="24"/>
        </w:rPr>
        <w:t>Revit</w:t>
      </w:r>
      <w:proofErr w:type="spellEnd"/>
      <w:r>
        <w:rPr>
          <w:b/>
          <w:sz w:val="24"/>
          <w:szCs w:val="24"/>
        </w:rPr>
        <w:t xml:space="preserve">-MEP modeling </w:t>
      </w:r>
      <w:r>
        <w:rPr>
          <w:sz w:val="24"/>
          <w:szCs w:val="24"/>
        </w:rPr>
        <w:t>with, good analysis and design capability, good 3D modeling, good communication and interpersonal skills, proven individually in project management and worked with team of</w:t>
      </w:r>
    </w:p>
    <w:p w:rsidR="00ED0C1E" w:rsidRDefault="00F34D3F">
      <w:pPr>
        <w:spacing w:before="4" w:line="260" w:lineRule="exact"/>
        <w:ind w:left="146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professionals</w:t>
      </w:r>
      <w:proofErr w:type="gramEnd"/>
      <w:r>
        <w:rPr>
          <w:position w:val="-1"/>
          <w:sz w:val="24"/>
          <w:szCs w:val="24"/>
        </w:rPr>
        <w:t>.</w:t>
      </w:r>
    </w:p>
    <w:p w:rsidR="00ED0C1E" w:rsidRDefault="00ED0C1E">
      <w:pPr>
        <w:spacing w:before="5" w:line="180" w:lineRule="exact"/>
        <w:rPr>
          <w:sz w:val="18"/>
          <w:szCs w:val="18"/>
        </w:rPr>
      </w:pPr>
    </w:p>
    <w:p w:rsidR="00ED0C1E" w:rsidRDefault="00ED0C1E">
      <w:pPr>
        <w:spacing w:line="200" w:lineRule="exact"/>
      </w:pPr>
    </w:p>
    <w:p w:rsidR="00ED0C1E" w:rsidRDefault="00406222">
      <w:pPr>
        <w:spacing w:before="29"/>
        <w:ind w:left="146"/>
        <w:rPr>
          <w:sz w:val="24"/>
          <w:szCs w:val="24"/>
        </w:rPr>
      </w:pPr>
      <w:r w:rsidRPr="00406222">
        <w:rPr>
          <w:noProof/>
        </w:rPr>
        <w:pict>
          <v:group id="_x0000_s1122" style="position:absolute;left:0;text-align:left;margin-left:73.05pt;margin-top:.15pt;width:449.45pt;height:16.25pt;z-index:-251655168;mso-position-horizontal-relative:page" coordorigin="1461,3" coordsize="8989,325">
            <v:shape id="_x0000_s1127" style="position:absolute;left:1471;top:13;width:8969;height:15" coordorigin="1471,13" coordsize="8969,15" path="m1471,28r8969,l10440,13r-8969,l1471,28xe" fillcolor="#bebebe" stroked="f">
              <v:path arrowok="t"/>
            </v:shape>
            <v:shape id="_x0000_s1126" style="position:absolute;left:1471;top:303;width:8969;height:15" coordorigin="1471,303" coordsize="8969,15" path="m1471,318r8969,l10440,303r-8969,l1471,318xe" fillcolor="#bebebe" stroked="f">
              <v:path arrowok="t"/>
            </v:shape>
            <v:shape id="_x0000_s1125" style="position:absolute;left:1486;top:28;width:8939;height:275" coordorigin="1486,28" coordsize="8939,275" path="m1486,303r8939,l10425,28r-8939,l1486,303xe" fillcolor="#bebebe" stroked="f">
              <v:path arrowok="t"/>
            </v:shape>
            <v:shape id="_x0000_s1124" style="position:absolute;left:1471;top:311;width:8969;height:0" coordorigin="1471,311" coordsize="8969,0" path="m1471,311r8969,e" filled="f" strokecolor="#bebebe" strokeweight=".85pt">
              <v:path arrowok="t"/>
            </v:shape>
            <v:shape id="_x0000_s1123" style="position:absolute;left:1471;top:21;width:8969;height:0" coordorigin="1471,21" coordsize="8969,0" path="m1471,21r8969,e" filled="f" strokecolor="#bebebe" strokeweight=".85pt">
              <v:path arrowok="t"/>
            </v:shape>
            <w10:wrap anchorx="page"/>
          </v:group>
        </w:pict>
      </w:r>
      <w:r w:rsidR="00F34D3F">
        <w:rPr>
          <w:b/>
          <w:sz w:val="24"/>
          <w:szCs w:val="24"/>
        </w:rPr>
        <w:t>ACADEMIC PROFILE:</w:t>
      </w:r>
    </w:p>
    <w:p w:rsidR="00ED0C1E" w:rsidRDefault="00F34D3F">
      <w:pPr>
        <w:spacing w:before="59" w:line="260" w:lineRule="exact"/>
        <w:ind w:left="14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S. No            Degree/Diploma                 Board/University                 Year       Percentage</w:t>
      </w:r>
    </w:p>
    <w:p w:rsidR="00ED0C1E" w:rsidRDefault="00ED0C1E">
      <w:pPr>
        <w:spacing w:before="5" w:line="180" w:lineRule="exact"/>
        <w:rPr>
          <w:sz w:val="19"/>
          <w:szCs w:val="19"/>
        </w:rPr>
      </w:pPr>
    </w:p>
    <w:p w:rsidR="00ED0C1E" w:rsidRDefault="00ED0C1E">
      <w:pPr>
        <w:spacing w:line="200" w:lineRule="exact"/>
        <w:sectPr w:rsidR="00ED0C1E">
          <w:pgSz w:w="11920" w:h="16840"/>
          <w:pgMar w:top="940" w:right="1340" w:bottom="280" w:left="1340" w:header="720" w:footer="720" w:gutter="0"/>
          <w:cols w:space="720"/>
        </w:sectPr>
      </w:pPr>
    </w:p>
    <w:p w:rsidR="00ED0C1E" w:rsidRDefault="00F34D3F" w:rsidP="00FB4547">
      <w:pPr>
        <w:spacing w:before="34" w:line="380" w:lineRule="exact"/>
        <w:ind w:left="386" w:right="-79"/>
        <w:rPr>
          <w:sz w:val="24"/>
          <w:szCs w:val="24"/>
        </w:rPr>
      </w:pPr>
      <w:r>
        <w:rPr>
          <w:position w:val="-7"/>
          <w:sz w:val="24"/>
          <w:szCs w:val="24"/>
        </w:rPr>
        <w:lastRenderedPageBreak/>
        <w:t xml:space="preserve">1.      </w:t>
      </w:r>
      <w:proofErr w:type="gramStart"/>
      <w:r>
        <w:rPr>
          <w:position w:val="-7"/>
          <w:sz w:val="24"/>
          <w:szCs w:val="24"/>
        </w:rPr>
        <w:t>B.E</w:t>
      </w:r>
      <w:r w:rsidR="00FB4547">
        <w:rPr>
          <w:position w:val="-7"/>
          <w:sz w:val="24"/>
          <w:szCs w:val="24"/>
        </w:rPr>
        <w:t>(</w:t>
      </w:r>
      <w:proofErr w:type="gramEnd"/>
      <w:r>
        <w:rPr>
          <w:position w:val="-7"/>
          <w:sz w:val="24"/>
          <w:szCs w:val="24"/>
        </w:rPr>
        <w:t xml:space="preserve"> </w:t>
      </w:r>
      <w:r w:rsidR="00FB4547">
        <w:rPr>
          <w:position w:val="-7"/>
          <w:sz w:val="24"/>
          <w:szCs w:val="24"/>
        </w:rPr>
        <w:t xml:space="preserve">mechanical </w:t>
      </w:r>
      <w:r>
        <w:rPr>
          <w:position w:val="-7"/>
          <w:sz w:val="24"/>
          <w:szCs w:val="24"/>
        </w:rPr>
        <w:t>Engineering</w:t>
      </w:r>
      <w:r w:rsidR="00FB4547">
        <w:rPr>
          <w:position w:val="-7"/>
          <w:sz w:val="24"/>
          <w:szCs w:val="24"/>
        </w:rPr>
        <w:t xml:space="preserve">       PUNE,UNIVERSITY</w:t>
      </w:r>
    </w:p>
    <w:p w:rsidR="00ED0C1E" w:rsidRDefault="00F34D3F">
      <w:pPr>
        <w:spacing w:before="4" w:line="180" w:lineRule="exact"/>
        <w:rPr>
          <w:sz w:val="18"/>
          <w:szCs w:val="18"/>
        </w:rPr>
      </w:pPr>
      <w:r>
        <w:br w:type="column"/>
      </w:r>
    </w:p>
    <w:p w:rsidR="00ED0C1E" w:rsidRDefault="00FB4547" w:rsidP="00BF5B07">
      <w:pPr>
        <w:spacing w:line="360" w:lineRule="auto"/>
        <w:rPr>
          <w:sz w:val="24"/>
          <w:szCs w:val="24"/>
        </w:rPr>
        <w:sectPr w:rsidR="00ED0C1E">
          <w:type w:val="continuous"/>
          <w:pgSz w:w="11920" w:h="16840"/>
          <w:pgMar w:top="940" w:right="1340" w:bottom="280" w:left="1340" w:header="720" w:footer="720" w:gutter="0"/>
          <w:cols w:num="2" w:space="720" w:equalWidth="0">
            <w:col w:w="6251" w:space="687"/>
            <w:col w:w="2302"/>
          </w:cols>
        </w:sectPr>
      </w:pPr>
      <w:r>
        <w:rPr>
          <w:sz w:val="24"/>
          <w:szCs w:val="24"/>
        </w:rPr>
        <w:t>2015</w:t>
      </w:r>
      <w:r w:rsidR="00F34D3F">
        <w:rPr>
          <w:sz w:val="24"/>
          <w:szCs w:val="24"/>
        </w:rPr>
        <w:t xml:space="preserve">         </w:t>
      </w:r>
      <w:r>
        <w:rPr>
          <w:sz w:val="24"/>
          <w:szCs w:val="24"/>
        </w:rPr>
        <w:t>61.93</w:t>
      </w:r>
      <w:r w:rsidR="00BF5B07">
        <w:rPr>
          <w:sz w:val="24"/>
          <w:szCs w:val="24"/>
        </w:rPr>
        <w:t>%</w:t>
      </w:r>
    </w:p>
    <w:p w:rsidR="00ED0C1E" w:rsidRPr="00BF5B07" w:rsidRDefault="00406222" w:rsidP="00BF5B07">
      <w:pPr>
        <w:spacing w:before="5" w:line="180" w:lineRule="exact"/>
        <w:rPr>
          <w:sz w:val="19"/>
          <w:szCs w:val="19"/>
        </w:rPr>
      </w:pPr>
      <w:r w:rsidRPr="00406222">
        <w:rPr>
          <w:noProof/>
        </w:rPr>
        <w:lastRenderedPageBreak/>
        <w:pict>
          <v:group id="_x0000_s1105" style="position:absolute;margin-left:23.6pt;margin-top:23.6pt;width:548.35pt;height:795.1pt;z-index:-251653120;mso-position-horizontal-relative:page;mso-position-vertical-relative:page" coordorigin="472,472" coordsize="10967,15902">
            <v:shape id="_x0000_s1121" style="position:absolute;left:488;top:480;width:0;height:90" coordorigin="488,480" coordsize="0,90" path="m488,480r,90e" filled="f" strokeweight=".85pt">
              <v:path arrowok="t"/>
            </v:shape>
            <v:shape id="_x0000_s1120" style="position:absolute;left:480;top:488;width:90;height:0" coordorigin="480,488" coordsize="90,0" path="m480,488r91,e" filled="f" strokeweight=".85pt">
              <v:path arrowok="t"/>
            </v:shape>
            <v:shape id="_x0000_s1119" style="position:absolute;left:571;top:488;width:10769;height:0" coordorigin="571,488" coordsize="10769,0" path="m571,488r10769,e" filled="f" strokeweight=".85pt">
              <v:path arrowok="t"/>
            </v:shape>
            <v:shape id="_x0000_s1118" style="position:absolute;left:571;top:540;width:10769;height:0" coordorigin="571,540" coordsize="10769,0" path="m571,540r10769,e" filled="f" strokeweight="3.1pt">
              <v:path arrowok="t"/>
            </v:shape>
            <v:shape id="_x0000_s1117" style="position:absolute;left:11423;top:480;width:0;height:90" coordorigin="11423,480" coordsize="0,90" path="m11423,480r,90e" filled="f" strokeweight=".85pt">
              <v:path arrowok="t"/>
            </v:shape>
            <v:shape id="_x0000_s1116" style="position:absolute;left:11340;top:488;width:90;height:0" coordorigin="11340,488" coordsize="90,0" path="m11340,488r90,e" filled="f" strokeweight=".85pt">
              <v:path arrowok="t"/>
            </v:shape>
            <v:shape id="_x0000_s1115" style="position:absolute;left:488;top:570;width:0;height:15705" coordorigin="488,570" coordsize="0,15705" path="m488,570r,15705e" filled="f" strokeweight=".85pt">
              <v:path arrowok="t"/>
            </v:shape>
            <v:shape id="_x0000_s1114" style="position:absolute;left:540;top:510;width:0;height:15826" coordorigin="540,510" coordsize="0,15826" path="m540,510r,15825e" filled="f" strokeweight="1.1024mm">
              <v:path arrowok="t"/>
            </v:shape>
            <v:shape id="_x0000_s1113" style="position:absolute;left:11423;top:570;width:0;height:15705" coordorigin="11423,570" coordsize="0,15705" path="m11423,570r,15705e" filled="f" strokeweight=".85pt">
              <v:path arrowok="t"/>
            </v:shape>
            <v:shape id="_x0000_s1112" style="position:absolute;left:11370;top:510;width:0;height:15825" coordorigin="11370,510" coordsize="0,15825" path="m11370,510r,15825e" filled="f" strokeweight="3.1pt">
              <v:path arrowok="t"/>
            </v:shape>
            <v:shape id="_x0000_s1111" style="position:absolute;left:488;top:16275;width:0;height:90" coordorigin="488,16275" coordsize="0,90" path="m488,16275r,90e" filled="f" strokeweight=".85pt">
              <v:path arrowok="t"/>
            </v:shape>
            <v:shape id="_x0000_s1110" style="position:absolute;left:480;top:16358;width:90;height:0" coordorigin="480,16358" coordsize="90,0" path="m480,16358r91,e" filled="f" strokeweight=".85pt">
              <v:path arrowok="t"/>
            </v:shape>
            <v:shape id="_x0000_s1109" style="position:absolute;left:571;top:16358;width:10769;height:0" coordorigin="571,16358" coordsize="10769,0" path="m571,16358r10769,e" filled="f" strokeweight=".85pt">
              <v:path arrowok="t"/>
            </v:shape>
            <v:shape id="_x0000_s1108" style="position:absolute;left:571;top:16305;width:10769;height:0" coordorigin="571,16305" coordsize="10769,0" path="m571,16305r10769,e" filled="f" strokeweight="3.1pt">
              <v:path arrowok="t"/>
            </v:shape>
            <v:shape id="_x0000_s1107" style="position:absolute;left:11423;top:16275;width:0;height:90" coordorigin="11423,16275" coordsize="0,90" path="m11423,16275r,90e" filled="f" strokeweight=".85pt">
              <v:path arrowok="t"/>
            </v:shape>
            <v:shape id="_x0000_s1106" style="position:absolute;left:11340;top:16358;width:90;height:0" coordorigin="11340,16358" coordsize="90,0" path="m11340,16358r90,e" filled="f" strokeweight=".85pt">
              <v:path arrowok="t"/>
            </v:shape>
            <w10:wrap anchorx="page" anchory="page"/>
          </v:group>
        </w:pict>
      </w:r>
    </w:p>
    <w:p w:rsidR="00BF5B07" w:rsidRDefault="005C7263" w:rsidP="005C7263">
      <w:pPr>
        <w:spacing w:before="29" w:line="220" w:lineRule="exact"/>
        <w:rPr>
          <w:sz w:val="24"/>
          <w:szCs w:val="24"/>
        </w:rPr>
      </w:pPr>
      <w:bookmarkStart w:id="0" w:name="_GoBack"/>
      <w:bookmarkEnd w:id="0"/>
      <w:r>
        <w:t xml:space="preserve">                  </w:t>
      </w:r>
      <w:r w:rsidR="00BF5B07">
        <w:t xml:space="preserve">    </w:t>
      </w:r>
      <w:r w:rsidR="00406222" w:rsidRPr="004062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2" type="#_x0000_t202" style="position:absolute;margin-left:86.8pt;margin-top:11pt;width:9pt;height:12pt;z-index:-251636736;mso-position-horizontal-relative:page;mso-position-vertical-relative:text" filled="f" stroked="f">
            <v:textbox style="mso-next-textbox:#_x0000_s1252" inset="0,0,0,0">
              <w:txbxContent>
                <w:p w:rsidR="00BF5B07" w:rsidRDefault="00BF5B07" w:rsidP="00BF5B07">
                  <w:pPr>
                    <w:spacing w:line="240" w:lineRule="exact"/>
                    <w:ind w:right="-5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xbxContent>
            </v:textbox>
            <w10:wrap anchorx="page"/>
          </v:shape>
        </w:pict>
      </w:r>
      <w:r w:rsidR="00BF5B07">
        <w:rPr>
          <w:position w:val="-4"/>
          <w:sz w:val="24"/>
          <w:szCs w:val="24"/>
        </w:rPr>
        <w:t>Diploma (Mechanical</w:t>
      </w:r>
    </w:p>
    <w:p w:rsidR="00BF5B07" w:rsidRDefault="005C7263" w:rsidP="005C7263">
      <w:pPr>
        <w:spacing w:line="360" w:lineRule="exact"/>
        <w:rPr>
          <w:sz w:val="24"/>
          <w:szCs w:val="24"/>
        </w:rPr>
      </w:pPr>
      <w:r>
        <w:rPr>
          <w:position w:val="-2"/>
          <w:sz w:val="24"/>
          <w:szCs w:val="24"/>
        </w:rPr>
        <w:t xml:space="preserve">                        </w:t>
      </w:r>
      <w:r w:rsidR="00BF5B07">
        <w:rPr>
          <w:position w:val="-2"/>
          <w:sz w:val="24"/>
          <w:szCs w:val="24"/>
        </w:rPr>
        <w:t xml:space="preserve">Engineering)                              </w:t>
      </w:r>
      <w:r w:rsidR="00BF5B07">
        <w:rPr>
          <w:position w:val="14"/>
          <w:sz w:val="24"/>
          <w:szCs w:val="24"/>
        </w:rPr>
        <w:t xml:space="preserve">MSBTE                     </w:t>
      </w:r>
      <w:r>
        <w:rPr>
          <w:position w:val="14"/>
          <w:sz w:val="24"/>
          <w:szCs w:val="24"/>
        </w:rPr>
        <w:t xml:space="preserve">     </w:t>
      </w:r>
      <w:r w:rsidR="00BF5B07">
        <w:rPr>
          <w:position w:val="14"/>
          <w:sz w:val="24"/>
          <w:szCs w:val="24"/>
        </w:rPr>
        <w:t xml:space="preserve">  2012          72.42%</w:t>
      </w: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before="15" w:line="260" w:lineRule="exact"/>
        <w:rPr>
          <w:sz w:val="26"/>
          <w:szCs w:val="26"/>
        </w:rPr>
      </w:pPr>
    </w:p>
    <w:p w:rsidR="00BF5B07" w:rsidRDefault="005C7263" w:rsidP="00BF5B07">
      <w:pPr>
        <w:spacing w:line="260" w:lineRule="exact"/>
        <w:ind w:left="396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3.                 </w:t>
      </w:r>
      <w:r w:rsidR="00BF5B07">
        <w:rPr>
          <w:position w:val="-1"/>
          <w:sz w:val="24"/>
          <w:szCs w:val="24"/>
        </w:rPr>
        <w:t xml:space="preserve">  SSC                          </w:t>
      </w:r>
      <w:r>
        <w:rPr>
          <w:position w:val="-1"/>
          <w:sz w:val="24"/>
          <w:szCs w:val="24"/>
        </w:rPr>
        <w:t xml:space="preserve">   </w:t>
      </w:r>
      <w:r w:rsidR="00BF5B07">
        <w:rPr>
          <w:position w:val="-1"/>
          <w:sz w:val="24"/>
          <w:szCs w:val="24"/>
        </w:rPr>
        <w:t xml:space="preserve">   STATE BOARD           </w:t>
      </w:r>
      <w:r>
        <w:rPr>
          <w:position w:val="-1"/>
          <w:sz w:val="24"/>
          <w:szCs w:val="24"/>
        </w:rPr>
        <w:t xml:space="preserve">   </w:t>
      </w:r>
      <w:r w:rsidR="00BF5B07">
        <w:rPr>
          <w:position w:val="-1"/>
          <w:sz w:val="24"/>
          <w:szCs w:val="24"/>
        </w:rPr>
        <w:t xml:space="preserve">       2008          65.60%</w:t>
      </w:r>
    </w:p>
    <w:p w:rsidR="00BF5B07" w:rsidRDefault="00BF5B07" w:rsidP="00BF5B07">
      <w:pPr>
        <w:spacing w:line="140" w:lineRule="exact"/>
        <w:rPr>
          <w:sz w:val="14"/>
          <w:szCs w:val="14"/>
        </w:rPr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before="29"/>
        <w:ind w:left="173" w:right="6668"/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TECHNICAL  SKILL</w:t>
      </w:r>
      <w:proofErr w:type="gramEnd"/>
    </w:p>
    <w:p w:rsidR="00BF5B07" w:rsidRDefault="00406222" w:rsidP="00BF5B07">
      <w:pPr>
        <w:spacing w:before="86"/>
        <w:ind w:left="461"/>
        <w:rPr>
          <w:sz w:val="24"/>
          <w:szCs w:val="24"/>
        </w:rPr>
      </w:pPr>
      <w:r w:rsidRPr="00406222">
        <w:rPr>
          <w:noProof/>
        </w:rPr>
        <w:pict>
          <v:group id="_x0000_s1249" style="position:absolute;left:0;text-align:left;margin-left:71.55pt;margin-top:-14.35pt;width:452.45pt;height:19.25pt;z-index:-251637760;mso-position-horizontal-relative:page" coordorigin="1431,-287" coordsize="9049,385">
            <v:shape id="_x0000_s1250" style="position:absolute;left:1441;top:-277;width:9029;height:365" coordorigin="1441,-277" coordsize="9029,365" path="m1441,88r9029,l10470,-277r-9029,l1441,88xe" fillcolor="#b3b3b3" stroked="f">
              <v:path arrowok="t"/>
            </v:shape>
            <v:shape id="_x0000_s1251" style="position:absolute;left:1551;top:-277;width:8814;height:275" coordorigin="1551,-277" coordsize="8814,275" path="m1551,-2r8814,l10365,-277r-8814,l1551,-2xe" fillcolor="#b3b3b3" stroked="f">
              <v:path arrowok="t"/>
            </v:shape>
            <w10:wrap anchorx="page"/>
          </v:group>
        </w:pict>
      </w:r>
      <w:r w:rsidR="00BF5B07"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 w:rsidR="00BF5B07">
        <w:rPr>
          <w:sz w:val="24"/>
          <w:szCs w:val="24"/>
        </w:rPr>
        <w:t>REVIT MEP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Diploma in a Design &amp; Drafting of MEP systems.</w:t>
      </w:r>
      <w:proofErr w:type="gramEnd"/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AUTO-CAD Software</w:t>
      </w:r>
    </w:p>
    <w:p w:rsidR="00BF5B07" w:rsidRDefault="00BF5B07" w:rsidP="00BF5B07">
      <w:pPr>
        <w:spacing w:before="41" w:line="273" w:lineRule="auto"/>
        <w:ind w:left="821" w:right="59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 xml:space="preserve">HVAC Software - HAP, </w:t>
      </w:r>
      <w:proofErr w:type="spellStart"/>
      <w:r>
        <w:rPr>
          <w:sz w:val="24"/>
          <w:szCs w:val="24"/>
        </w:rPr>
        <w:t>McQUAY</w:t>
      </w:r>
      <w:proofErr w:type="spellEnd"/>
      <w:r>
        <w:rPr>
          <w:sz w:val="24"/>
          <w:szCs w:val="24"/>
        </w:rPr>
        <w:t xml:space="preserve"> Duct &amp; Pipe </w:t>
      </w:r>
      <w:proofErr w:type="spellStart"/>
      <w:r>
        <w:rPr>
          <w:sz w:val="24"/>
          <w:szCs w:val="24"/>
        </w:rPr>
        <w:t>Sizer</w:t>
      </w:r>
      <w:proofErr w:type="spellEnd"/>
      <w:r>
        <w:rPr>
          <w:sz w:val="24"/>
          <w:szCs w:val="24"/>
        </w:rPr>
        <w:t xml:space="preserve">, BETA Performance data programmer, E 20,Caree, Psychometric Chart </w:t>
      </w:r>
      <w:proofErr w:type="spellStart"/>
      <w:r>
        <w:rPr>
          <w:sz w:val="24"/>
          <w:szCs w:val="24"/>
        </w:rPr>
        <w:t>Analyser</w:t>
      </w:r>
      <w:proofErr w:type="spellEnd"/>
      <w:r>
        <w:rPr>
          <w:sz w:val="24"/>
          <w:szCs w:val="24"/>
        </w:rPr>
        <w:t>, Converters.</w:t>
      </w:r>
    </w:p>
    <w:p w:rsidR="00BF5B07" w:rsidRDefault="00BF5B07" w:rsidP="00BF5B07">
      <w:pPr>
        <w:spacing w:before="4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 xml:space="preserve">VRF, Split, </w:t>
      </w:r>
      <w:proofErr w:type="spellStart"/>
      <w:r>
        <w:rPr>
          <w:sz w:val="24"/>
          <w:szCs w:val="24"/>
        </w:rPr>
        <w:t>Ductable</w:t>
      </w:r>
      <w:proofErr w:type="spellEnd"/>
      <w:r>
        <w:rPr>
          <w:sz w:val="24"/>
          <w:szCs w:val="24"/>
        </w:rPr>
        <w:t>, AHU, and FCUS, PAC.</w:t>
      </w:r>
      <w:proofErr w:type="gramEnd"/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Planning of HVAC system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sz w:val="24"/>
          <w:szCs w:val="24"/>
        </w:rPr>
        <w:t>Cooling</w:t>
      </w:r>
      <w:proofErr w:type="gramEnd"/>
      <w:r>
        <w:rPr>
          <w:sz w:val="24"/>
          <w:szCs w:val="24"/>
        </w:rPr>
        <w:t xml:space="preserve"> and Heating load calculations</w:t>
      </w:r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 xml:space="preserve">Chiller </w:t>
      </w:r>
      <w:proofErr w:type="gramStart"/>
      <w:r>
        <w:rPr>
          <w:sz w:val="24"/>
          <w:szCs w:val="24"/>
        </w:rPr>
        <w:t>selection ,DX</w:t>
      </w:r>
      <w:proofErr w:type="gramEnd"/>
      <w:r>
        <w:rPr>
          <w:sz w:val="24"/>
          <w:szCs w:val="24"/>
        </w:rPr>
        <w:t xml:space="preserve"> SYSTEM</w:t>
      </w:r>
    </w:p>
    <w:p w:rsidR="00BF5B07" w:rsidRDefault="00BF5B07" w:rsidP="00BF5B07">
      <w:pPr>
        <w:spacing w:before="36"/>
        <w:ind w:left="461"/>
        <w:rPr>
          <w:sz w:val="24"/>
          <w:szCs w:val="24"/>
        </w:rPr>
      </w:pPr>
    </w:p>
    <w:p w:rsidR="00BF5B07" w:rsidRDefault="00BF5B07" w:rsidP="00BF5B07">
      <w:pPr>
        <w:spacing w:before="36"/>
        <w:ind w:left="461"/>
        <w:rPr>
          <w:sz w:val="24"/>
          <w:szCs w:val="24"/>
        </w:rPr>
      </w:pPr>
    </w:p>
    <w:p w:rsidR="00BF5B07" w:rsidRDefault="00BF5B07" w:rsidP="00BF5B07">
      <w:pPr>
        <w:spacing w:before="36"/>
        <w:ind w:left="461"/>
        <w:rPr>
          <w:sz w:val="24"/>
          <w:szCs w:val="24"/>
        </w:rPr>
      </w:pPr>
    </w:p>
    <w:p w:rsidR="00BF5B07" w:rsidRDefault="00BF5B07" w:rsidP="00BF5B07">
      <w:pPr>
        <w:spacing w:before="36"/>
        <w:ind w:left="461"/>
        <w:rPr>
          <w:sz w:val="24"/>
          <w:szCs w:val="24"/>
        </w:rPr>
      </w:pPr>
    </w:p>
    <w:p w:rsidR="00BF5B07" w:rsidRDefault="00BF5B07" w:rsidP="00BF5B07">
      <w:pPr>
        <w:spacing w:before="36"/>
        <w:ind w:left="461"/>
        <w:rPr>
          <w:sz w:val="24"/>
          <w:szCs w:val="24"/>
        </w:rPr>
      </w:pPr>
    </w:p>
    <w:p w:rsidR="00BF5B07" w:rsidRPr="00BF5B07" w:rsidRDefault="00BF5B07" w:rsidP="00BF5B07">
      <w:pPr>
        <w:spacing w:before="36"/>
        <w:ind w:left="461"/>
        <w:rPr>
          <w:sz w:val="24"/>
          <w:szCs w:val="24"/>
        </w:rPr>
      </w:pPr>
    </w:p>
    <w:p w:rsidR="00BF5B07" w:rsidRPr="00FB4547" w:rsidRDefault="00BF5B07" w:rsidP="00BF5B07">
      <w:pPr>
        <w:spacing w:before="58"/>
        <w:ind w:left="60" w:right="6941"/>
        <w:jc w:val="center"/>
        <w:rPr>
          <w:sz w:val="28"/>
          <w:szCs w:val="28"/>
          <w:u w:val="single"/>
        </w:rPr>
      </w:pPr>
      <w:r w:rsidRPr="00FB4547">
        <w:rPr>
          <w:b/>
          <w:sz w:val="28"/>
          <w:szCs w:val="28"/>
          <w:u w:val="single"/>
        </w:rPr>
        <w:t>Plumbing Design:</w:t>
      </w:r>
    </w:p>
    <w:p w:rsidR="00BF5B07" w:rsidRDefault="00BF5B07" w:rsidP="00BF5B07">
      <w:pPr>
        <w:spacing w:before="48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Water pipe Sizing in Buildings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Septic Tank sizing</w:t>
      </w:r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 xml:space="preserve">Designing Strom Water Drainage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Building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Estimating Hot water Demand and Heater Capacity Selection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</w:p>
    <w:p w:rsidR="00BF5B07" w:rsidRDefault="00BF5B07" w:rsidP="00BF5B07">
      <w:pPr>
        <w:spacing w:before="36"/>
        <w:ind w:left="101"/>
        <w:rPr>
          <w:b/>
          <w:sz w:val="28"/>
          <w:szCs w:val="28"/>
          <w:u w:val="thick" w:color="000000"/>
        </w:rPr>
      </w:pPr>
      <w:r>
        <w:rPr>
          <w:b/>
          <w:sz w:val="28"/>
          <w:szCs w:val="28"/>
          <w:u w:val="thick" w:color="000000"/>
        </w:rPr>
        <w:t>Electrical Design</w:t>
      </w:r>
    </w:p>
    <w:p w:rsidR="00BF5B07" w:rsidRDefault="00406222" w:rsidP="00BF5B07">
      <w:pPr>
        <w:spacing w:before="68"/>
        <w:ind w:left="461"/>
        <w:rPr>
          <w:sz w:val="24"/>
          <w:szCs w:val="24"/>
        </w:rPr>
      </w:pPr>
      <w:r w:rsidRPr="00406222">
        <w:rPr>
          <w:noProof/>
        </w:rPr>
        <w:pict>
          <v:group id="_x0000_s1253" style="position:absolute;left:0;text-align:left;margin-left:23.6pt;margin-top:23.6pt;width:548.35pt;height:795.1pt;z-index:-251635712;mso-position-horizontal-relative:page;mso-position-vertical-relative:page" coordorigin="472,472" coordsize="10967,15902">
            <v:shape id="_x0000_s1254" style="position:absolute;left:488;top:480;width:0;height:90" coordorigin="488,480" coordsize="0,90" path="m488,480r,90e" filled="f" strokeweight=".85pt">
              <v:path arrowok="t"/>
            </v:shape>
            <v:shape id="_x0000_s1255" style="position:absolute;left:480;top:488;width:90;height:0" coordorigin="480,488" coordsize="90,0" path="m480,488r91,e" filled="f" strokeweight=".85pt">
              <v:path arrowok="t"/>
            </v:shape>
            <v:shape id="_x0000_s1256" style="position:absolute;left:571;top:488;width:10769;height:0" coordorigin="571,488" coordsize="10769,0" path="m571,488r10769,e" filled="f" strokeweight=".85pt">
              <v:path arrowok="t"/>
            </v:shape>
            <v:shape id="_x0000_s1257" style="position:absolute;left:571;top:540;width:10769;height:0" coordorigin="571,540" coordsize="10769,0" path="m571,540r10769,e" filled="f" strokeweight="3.1pt">
              <v:path arrowok="t"/>
            </v:shape>
            <v:shape id="_x0000_s1258" style="position:absolute;left:11423;top:480;width:0;height:90" coordorigin="11423,480" coordsize="0,90" path="m11423,480r,90e" filled="f" strokeweight=".85pt">
              <v:path arrowok="t"/>
            </v:shape>
            <v:shape id="_x0000_s1259" style="position:absolute;left:11340;top:488;width:90;height:0" coordorigin="11340,488" coordsize="90,0" path="m11340,488r90,e" filled="f" strokeweight=".85pt">
              <v:path arrowok="t"/>
            </v:shape>
            <v:shape id="_x0000_s1260" style="position:absolute;left:488;top:570;width:0;height:15705" coordorigin="488,570" coordsize="0,15705" path="m488,570r,15705e" filled="f" strokeweight=".85pt">
              <v:path arrowok="t"/>
            </v:shape>
            <v:shape id="_x0000_s1261" style="position:absolute;left:540;top:510;width:0;height:15826" coordorigin="540,510" coordsize="0,15826" path="m540,510r,15825e" filled="f" strokeweight="1.1024mm">
              <v:path arrowok="t"/>
            </v:shape>
            <v:shape id="_x0000_s1262" style="position:absolute;left:11423;top:570;width:0;height:15705" coordorigin="11423,570" coordsize="0,15705" path="m11423,570r,15705e" filled="f" strokeweight=".85pt">
              <v:path arrowok="t"/>
            </v:shape>
            <v:shape id="_x0000_s1263" style="position:absolute;left:11370;top:510;width:0;height:15825" coordorigin="11370,510" coordsize="0,15825" path="m11370,510r,15825e" filled="f" strokeweight="3.1pt">
              <v:path arrowok="t"/>
            </v:shape>
            <v:shape id="_x0000_s1264" style="position:absolute;left:488;top:16275;width:0;height:90" coordorigin="488,16275" coordsize="0,90" path="m488,16275r,90e" filled="f" strokeweight=".85pt">
              <v:path arrowok="t"/>
            </v:shape>
            <v:shape id="_x0000_s1265" style="position:absolute;left:480;top:16358;width:90;height:0" coordorigin="480,16358" coordsize="90,0" path="m480,16358r91,e" filled="f" strokeweight=".85pt">
              <v:path arrowok="t"/>
            </v:shape>
            <v:shape id="_x0000_s1266" style="position:absolute;left:571;top:16358;width:10769;height:0" coordorigin="571,16358" coordsize="10769,0" path="m571,16358r10769,e" filled="f" strokeweight=".85pt">
              <v:path arrowok="t"/>
            </v:shape>
            <v:shape id="_x0000_s1267" style="position:absolute;left:571;top:16305;width:10769;height:0" coordorigin="571,16305" coordsize="10769,0" path="m571,16305r10769,e" filled="f" strokeweight="3.1pt">
              <v:path arrowok="t"/>
            </v:shape>
            <v:shape id="_x0000_s1268" style="position:absolute;left:11423;top:16275;width:0;height:90" coordorigin="11423,16275" coordsize="0,90" path="m11423,16275r,90e" filled="f" strokeweight=".85pt">
              <v:path arrowok="t"/>
            </v:shape>
            <v:shape id="_x0000_s1269" style="position:absolute;left:11340;top:16358;width:90;height:0" coordorigin="11340,16358" coordsize="90,0" path="m11340,16358r90,e" filled="f" strokeweight=".85pt">
              <v:path arrowok="t"/>
            </v:shape>
            <w10:wrap anchorx="page" anchory="page"/>
          </v:group>
        </w:pict>
      </w:r>
      <w:r w:rsidR="00BF5B07"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 w:rsidR="00BF5B07">
        <w:rPr>
          <w:sz w:val="24"/>
          <w:szCs w:val="24"/>
        </w:rPr>
        <w:t>Preparing load schedule of the light load and power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Cable Selection by Voltage Drop Calculation and Anixter Software.</w:t>
      </w:r>
      <w:proofErr w:type="gramEnd"/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Single Line Diagram Preparations</w:t>
      </w:r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Earthing Calculations</w:t>
      </w:r>
    </w:p>
    <w:p w:rsidR="00BF5B07" w:rsidRDefault="00BF5B07" w:rsidP="00BF5B07">
      <w:pPr>
        <w:spacing w:before="41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Circuit Breaker Selection by Fault Level Calculations.</w:t>
      </w:r>
      <w:proofErr w:type="gramEnd"/>
    </w:p>
    <w:p w:rsidR="00BF5B07" w:rsidRDefault="00BF5B07" w:rsidP="00BF5B07">
      <w:pPr>
        <w:spacing w:before="41"/>
        <w:ind w:left="461"/>
        <w:rPr>
          <w:sz w:val="24"/>
          <w:szCs w:val="24"/>
        </w:rPr>
      </w:pPr>
    </w:p>
    <w:p w:rsidR="00BF5B07" w:rsidRPr="00BF5B07" w:rsidRDefault="00406222" w:rsidP="00BF5B07">
      <w:pPr>
        <w:ind w:left="101"/>
        <w:rPr>
          <w:sz w:val="24"/>
          <w:szCs w:val="24"/>
          <w:u w:val="single"/>
        </w:rPr>
      </w:pPr>
      <w:r w:rsidRPr="00406222">
        <w:rPr>
          <w:noProof/>
          <w:u w:val="single"/>
        </w:rPr>
        <w:pict>
          <v:group id="_x0000_s1270" style="position:absolute;left:0;text-align:left;margin-left:195.1pt;margin-top:14.55pt;width:3.25pt;height:0;z-index:-251634688;mso-position-horizontal-relative:page" coordorigin="3902,291" coordsize="65,0">
            <v:shape id="_x0000_s1271" style="position:absolute;left:3902;top:291;width:65;height:0" coordorigin="3902,291" coordsize="65,0" path="m3902,291r65,e" filled="f" strokeweight=".6pt">
              <v:path arrowok="t"/>
            </v:shape>
            <w10:wrap anchorx="page"/>
          </v:group>
        </w:pict>
      </w:r>
      <w:r w:rsidR="00BF5B07" w:rsidRPr="00BF5B07">
        <w:rPr>
          <w:b/>
          <w:sz w:val="28"/>
          <w:szCs w:val="28"/>
          <w:u w:val="single"/>
        </w:rPr>
        <w:t>Fire Fighting Design</w:t>
      </w:r>
      <w:r w:rsidR="00BF5B07" w:rsidRPr="00BF5B07">
        <w:rPr>
          <w:sz w:val="24"/>
          <w:szCs w:val="24"/>
          <w:u w:val="single"/>
        </w:rPr>
        <w:t>:</w:t>
      </w:r>
    </w:p>
    <w:p w:rsidR="00BF5B07" w:rsidRDefault="00BF5B07" w:rsidP="00BF5B07">
      <w:pPr>
        <w:spacing w:before="47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Over Head Tank sizing</w:t>
      </w:r>
    </w:p>
    <w:p w:rsidR="00BF5B07" w:rsidRDefault="00BF5B07" w:rsidP="00BF5B07">
      <w:pPr>
        <w:spacing w:before="42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Sprinklers Selection, Designing, Pipe Sizing.</w:t>
      </w:r>
      <w:proofErr w:type="gramEnd"/>
    </w:p>
    <w:p w:rsidR="00BF5B07" w:rsidRDefault="00BF5B07" w:rsidP="00BF5B07">
      <w:pPr>
        <w:spacing w:before="36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FM200 System capacity, Pipe Sizing.</w:t>
      </w:r>
      <w:proofErr w:type="gramEnd"/>
    </w:p>
    <w:p w:rsidR="00BF5B07" w:rsidRPr="00BF5B07" w:rsidRDefault="00BF5B07" w:rsidP="00BF5B07">
      <w:pPr>
        <w:spacing w:before="41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Stand pipe system design.</w:t>
      </w:r>
      <w:proofErr w:type="gramEnd"/>
    </w:p>
    <w:p w:rsidR="00BF5B07" w:rsidRDefault="00BF5B07" w:rsidP="00BF5B07">
      <w:pPr>
        <w:spacing w:before="7" w:line="140" w:lineRule="exact"/>
        <w:rPr>
          <w:sz w:val="15"/>
          <w:szCs w:val="15"/>
        </w:rPr>
      </w:pPr>
    </w:p>
    <w:p w:rsidR="00BF5B07" w:rsidRDefault="00BF5B07" w:rsidP="00BF5B07">
      <w:pPr>
        <w:spacing w:before="7" w:line="140" w:lineRule="exact"/>
        <w:rPr>
          <w:sz w:val="15"/>
          <w:szCs w:val="15"/>
        </w:rPr>
      </w:pPr>
    </w:p>
    <w:p w:rsidR="00BF5B07" w:rsidRDefault="00BF5B07" w:rsidP="00BF5B07">
      <w:pPr>
        <w:spacing w:line="300" w:lineRule="exact"/>
        <w:ind w:left="101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spellStart"/>
      <w:r>
        <w:rPr>
          <w:b/>
          <w:position w:val="-1"/>
          <w:sz w:val="28"/>
          <w:szCs w:val="28"/>
          <w:u w:val="thick" w:color="000000"/>
        </w:rPr>
        <w:t>Revit</w:t>
      </w:r>
      <w:proofErr w:type="spellEnd"/>
      <w:r>
        <w:rPr>
          <w:b/>
          <w:position w:val="-1"/>
          <w:sz w:val="28"/>
          <w:szCs w:val="28"/>
          <w:u w:val="thick" w:color="000000"/>
        </w:rPr>
        <w:t xml:space="preserve"> MEP 2015:</w:t>
      </w:r>
    </w:p>
    <w:p w:rsidR="00BF5B07" w:rsidRDefault="00BF5B07" w:rsidP="00BF5B07">
      <w:pPr>
        <w:spacing w:before="1" w:line="100" w:lineRule="exact"/>
        <w:rPr>
          <w:sz w:val="10"/>
          <w:szCs w:val="10"/>
        </w:rPr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before="33" w:line="260" w:lineRule="exact"/>
        <w:ind w:left="821" w:right="80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>Planning Mechanical System</w:t>
      </w:r>
      <w:r>
        <w:rPr>
          <w:color w:val="212121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 xml:space="preserve">Preparing Spaces, Creating Zones in different levels, </w:t>
      </w:r>
      <w:proofErr w:type="spellStart"/>
      <w:r>
        <w:rPr>
          <w:color w:val="000000"/>
          <w:sz w:val="24"/>
          <w:szCs w:val="24"/>
        </w:rPr>
        <w:t>Analysing</w:t>
      </w:r>
      <w:proofErr w:type="spellEnd"/>
      <w:r>
        <w:rPr>
          <w:color w:val="000000"/>
          <w:sz w:val="24"/>
          <w:szCs w:val="24"/>
        </w:rPr>
        <w:t xml:space="preserve"> Heat and Cooling Load, creating an Air Flow Schedule.</w:t>
      </w:r>
    </w:p>
    <w:p w:rsidR="00BF5B07" w:rsidRDefault="00BF5B07" w:rsidP="00BF5B07">
      <w:pPr>
        <w:spacing w:line="260" w:lineRule="exact"/>
        <w:ind w:left="821" w:right="84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b/>
          <w:sz w:val="24"/>
          <w:szCs w:val="24"/>
        </w:rPr>
        <w:t>Designing</w:t>
      </w:r>
      <w:proofErr w:type="gramEnd"/>
      <w:r>
        <w:rPr>
          <w:b/>
          <w:sz w:val="24"/>
          <w:szCs w:val="24"/>
        </w:rPr>
        <w:t xml:space="preserve"> Mechanical Air System: - </w:t>
      </w:r>
      <w:r>
        <w:rPr>
          <w:sz w:val="24"/>
          <w:szCs w:val="24"/>
        </w:rPr>
        <w:t>Placing Hosted and Non Hosted Air Terminals, Creating supply Air Systems, Creating Duct Work manually and automatically.</w:t>
      </w:r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 xml:space="preserve">Designing a Mechanical Piping System: - </w:t>
      </w:r>
      <w:r>
        <w:rPr>
          <w:sz w:val="24"/>
          <w:szCs w:val="24"/>
        </w:rPr>
        <w:t>Adding Mechanical Equipment, Creating a</w:t>
      </w:r>
    </w:p>
    <w:p w:rsidR="00BF5B07" w:rsidRDefault="00BF5B07" w:rsidP="00BF5B07">
      <w:pPr>
        <w:spacing w:before="7" w:line="260" w:lineRule="exact"/>
        <w:ind w:left="821" w:right="88"/>
        <w:rPr>
          <w:sz w:val="24"/>
          <w:szCs w:val="24"/>
        </w:rPr>
      </w:pPr>
      <w:proofErr w:type="gramStart"/>
      <w:r>
        <w:rPr>
          <w:sz w:val="24"/>
          <w:szCs w:val="24"/>
        </w:rPr>
        <w:t>Piping System, Adding Pipe using Auto or Manual Layout, Sizing Pipe, Adding Valves, Inspecting a System.</w:t>
      </w:r>
      <w:proofErr w:type="gramEnd"/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b/>
          <w:sz w:val="24"/>
          <w:szCs w:val="24"/>
        </w:rPr>
        <w:t>Planning  Electrical</w:t>
      </w:r>
      <w:proofErr w:type="gramEnd"/>
      <w:r>
        <w:rPr>
          <w:b/>
          <w:sz w:val="24"/>
          <w:szCs w:val="24"/>
        </w:rPr>
        <w:t xml:space="preserve">  System</w:t>
      </w:r>
      <w:r>
        <w:rPr>
          <w:b/>
          <w:color w:val="212121"/>
          <w:sz w:val="24"/>
          <w:szCs w:val="24"/>
        </w:rPr>
        <w:t xml:space="preserve">:-    </w:t>
      </w:r>
      <w:r>
        <w:rPr>
          <w:color w:val="212121"/>
          <w:sz w:val="24"/>
          <w:szCs w:val="24"/>
        </w:rPr>
        <w:t>Specifying  Electrical  Settings,  Defining  Required</w:t>
      </w:r>
    </w:p>
    <w:p w:rsidR="00BF5B07" w:rsidRDefault="00BF5B07" w:rsidP="00BF5B07">
      <w:pPr>
        <w:spacing w:line="260" w:lineRule="exact"/>
        <w:ind w:left="821"/>
        <w:rPr>
          <w:sz w:val="24"/>
          <w:szCs w:val="24"/>
        </w:rPr>
      </w:pPr>
      <w:r>
        <w:rPr>
          <w:color w:val="212121"/>
          <w:sz w:val="24"/>
          <w:szCs w:val="24"/>
        </w:rPr>
        <w:t>Lighting, Creating Color Fills and Schedule</w:t>
      </w:r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b/>
          <w:sz w:val="24"/>
          <w:szCs w:val="24"/>
        </w:rPr>
        <w:t>Designing  an</w:t>
      </w:r>
      <w:proofErr w:type="gramEnd"/>
      <w:r>
        <w:rPr>
          <w:b/>
          <w:sz w:val="24"/>
          <w:szCs w:val="24"/>
        </w:rPr>
        <w:t xml:space="preserve">  Electrical  System:  -  </w:t>
      </w:r>
      <w:r>
        <w:rPr>
          <w:sz w:val="24"/>
          <w:szCs w:val="24"/>
        </w:rPr>
        <w:t>Adding  Lighting  Fixtures,  Placing  Switches,</w:t>
      </w:r>
    </w:p>
    <w:p w:rsidR="00BF5B07" w:rsidRDefault="00BF5B07" w:rsidP="00BF5B07">
      <w:pPr>
        <w:spacing w:before="7" w:line="260" w:lineRule="exact"/>
        <w:ind w:left="821" w:right="82"/>
        <w:rPr>
          <w:sz w:val="24"/>
          <w:szCs w:val="24"/>
        </w:rPr>
      </w:pPr>
      <w:r>
        <w:rPr>
          <w:sz w:val="24"/>
          <w:szCs w:val="24"/>
        </w:rPr>
        <w:t>Junction  Boxes,  Creating  Lighting  Circuits  with  Wires,  Creating  Switch  System, Creating Power Loads, Balancing Wire Sizes and Breaking Services.</w:t>
      </w:r>
    </w:p>
    <w:p w:rsidR="00BF5B07" w:rsidRDefault="00BF5B07" w:rsidP="00BF5B07">
      <w:pPr>
        <w:spacing w:line="260" w:lineRule="exact"/>
        <w:ind w:left="821" w:right="84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 xml:space="preserve">Designing  a  plumbing  System:  -  </w:t>
      </w:r>
      <w:r>
        <w:rPr>
          <w:sz w:val="24"/>
          <w:szCs w:val="24"/>
        </w:rPr>
        <w:t>Adding  Sanitary  Fixtures,  Creating  a  Sanitary System, Refining the Sanitary Stack, Creating Cold Water System, Creating the Hot Water System.</w:t>
      </w:r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b/>
          <w:sz w:val="24"/>
          <w:szCs w:val="24"/>
        </w:rPr>
        <w:t>Planning  a</w:t>
      </w:r>
      <w:proofErr w:type="gramEnd"/>
      <w:r>
        <w:rPr>
          <w:b/>
          <w:sz w:val="24"/>
          <w:szCs w:val="24"/>
        </w:rPr>
        <w:t xml:space="preserve">  Fire  Protection  System:  </w:t>
      </w:r>
      <w:r>
        <w:rPr>
          <w:sz w:val="24"/>
          <w:szCs w:val="24"/>
        </w:rPr>
        <w:t>Specifying  Pipe  Setting,  Determining  Zone</w:t>
      </w:r>
    </w:p>
    <w:p w:rsidR="00BF5B07" w:rsidRDefault="00BF5B07" w:rsidP="00BF5B07">
      <w:pPr>
        <w:spacing w:line="260" w:lineRule="exact"/>
        <w:ind w:left="821"/>
        <w:rPr>
          <w:sz w:val="24"/>
          <w:szCs w:val="24"/>
        </w:rPr>
      </w:pPr>
      <w:proofErr w:type="gramStart"/>
      <w:r>
        <w:rPr>
          <w:sz w:val="24"/>
          <w:szCs w:val="24"/>
        </w:rPr>
        <w:t>Requirement, Creating a Sprinkler Design Schedule.</w:t>
      </w:r>
      <w:proofErr w:type="gramEnd"/>
    </w:p>
    <w:p w:rsidR="00BF5B07" w:rsidRDefault="00BF5B07" w:rsidP="00BF5B07">
      <w:pPr>
        <w:spacing w:before="2" w:line="260" w:lineRule="exact"/>
        <w:ind w:left="821" w:right="84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b/>
          <w:sz w:val="24"/>
          <w:szCs w:val="24"/>
        </w:rPr>
        <w:t xml:space="preserve">Designing a fire Protection System: - </w:t>
      </w:r>
      <w:r>
        <w:rPr>
          <w:sz w:val="24"/>
          <w:szCs w:val="24"/>
        </w:rPr>
        <w:t>Adding Sprinklers, Creating a piping System, Modifying Pipe Diameters.</w:t>
      </w:r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b/>
          <w:sz w:val="24"/>
          <w:szCs w:val="24"/>
        </w:rPr>
        <w:t>Creating  Documentation</w:t>
      </w:r>
      <w:proofErr w:type="gramEnd"/>
      <w:r>
        <w:rPr>
          <w:b/>
          <w:sz w:val="24"/>
          <w:szCs w:val="24"/>
        </w:rPr>
        <w:t xml:space="preserve">  Views:  -  </w:t>
      </w:r>
      <w:r>
        <w:rPr>
          <w:sz w:val="24"/>
          <w:szCs w:val="24"/>
        </w:rPr>
        <w:t>Duplicating  plan  Views,  Creating  A  plumbing</w:t>
      </w:r>
    </w:p>
    <w:p w:rsidR="00BF5B07" w:rsidRDefault="00BF5B07" w:rsidP="00BF5B07">
      <w:pPr>
        <w:spacing w:before="4"/>
        <w:ind w:left="821"/>
        <w:rPr>
          <w:sz w:val="24"/>
          <w:szCs w:val="24"/>
        </w:rPr>
      </w:pPr>
      <w:proofErr w:type="gramStart"/>
      <w:r>
        <w:rPr>
          <w:sz w:val="24"/>
          <w:szCs w:val="24"/>
        </w:rPr>
        <w:t>Isometric Riser.</w:t>
      </w:r>
      <w:proofErr w:type="gramEnd"/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proofErr w:type="gramStart"/>
      <w:r>
        <w:rPr>
          <w:b/>
          <w:sz w:val="24"/>
          <w:szCs w:val="24"/>
        </w:rPr>
        <w:t>Working  With</w:t>
      </w:r>
      <w:proofErr w:type="gramEnd"/>
      <w:r>
        <w:rPr>
          <w:b/>
          <w:sz w:val="24"/>
          <w:szCs w:val="24"/>
        </w:rPr>
        <w:t xml:space="preserve">  Annotations  and  Dimensions:  -  </w:t>
      </w:r>
      <w:r>
        <w:rPr>
          <w:sz w:val="24"/>
          <w:szCs w:val="24"/>
        </w:rPr>
        <w:t>Creating  Annotations,  Creating</w:t>
      </w:r>
    </w:p>
    <w:p w:rsidR="00BF5B07" w:rsidRDefault="00BF5B07" w:rsidP="00BF5B07">
      <w:pPr>
        <w:spacing w:before="1" w:line="280" w:lineRule="exact"/>
        <w:ind w:left="821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Dimensions, Creating a Legend</w:t>
      </w:r>
      <w:r>
        <w:rPr>
          <w:rFonts w:ascii="Verdana" w:eastAsia="Verdana" w:hAnsi="Verdana" w:cs="Verdana"/>
          <w:position w:val="-1"/>
          <w:sz w:val="24"/>
          <w:szCs w:val="24"/>
        </w:rPr>
        <w:t>.</w:t>
      </w:r>
      <w:proofErr w:type="gramEnd"/>
    </w:p>
    <w:p w:rsidR="00BF5B07" w:rsidRDefault="00BF5B07" w:rsidP="00BF5B07">
      <w:pPr>
        <w:spacing w:before="11" w:line="280" w:lineRule="exact"/>
        <w:rPr>
          <w:sz w:val="28"/>
          <w:szCs w:val="28"/>
        </w:rPr>
      </w:pPr>
    </w:p>
    <w:p w:rsidR="00BF5B07" w:rsidRDefault="00BF5B07" w:rsidP="00BF5B07">
      <w:pPr>
        <w:spacing w:before="11" w:line="280" w:lineRule="exact"/>
        <w:rPr>
          <w:sz w:val="28"/>
          <w:szCs w:val="28"/>
        </w:rPr>
      </w:pPr>
    </w:p>
    <w:p w:rsidR="00BF5B07" w:rsidRDefault="00BF5B07" w:rsidP="00BF5B07">
      <w:pPr>
        <w:spacing w:before="11" w:line="280" w:lineRule="exact"/>
        <w:rPr>
          <w:sz w:val="28"/>
          <w:szCs w:val="28"/>
        </w:rPr>
      </w:pPr>
    </w:p>
    <w:p w:rsidR="00BF5B07" w:rsidRDefault="00406222" w:rsidP="00BF5B07">
      <w:pPr>
        <w:spacing w:before="29"/>
        <w:ind w:left="211"/>
        <w:rPr>
          <w:sz w:val="24"/>
          <w:szCs w:val="24"/>
        </w:rPr>
      </w:pPr>
      <w:r w:rsidRPr="00406222">
        <w:rPr>
          <w:noProof/>
        </w:rPr>
        <w:pict>
          <v:group id="_x0000_s1272" style="position:absolute;left:0;text-align:left;margin-left:71.55pt;margin-top:.9pt;width:452.45pt;height:16.75pt;z-index:-251658240;mso-position-horizontal-relative:page" coordorigin="1431,18" coordsize="9049,335">
            <v:shape id="_x0000_s1273" style="position:absolute;left:1441;top:28;width:9029;height:315" coordorigin="1441,28" coordsize="9029,315" path="m1441,343r9029,l10470,28r-9029,l1441,343xe" fillcolor="#b3b3b3" stroked="f">
              <v:path arrowok="t"/>
            </v:shape>
            <v:shape id="_x0000_s1274" style="position:absolute;left:1551;top:28;width:8814;height:275" coordorigin="1551,28" coordsize="8814,275" path="m1551,303r8814,l10365,28r-8814,l1551,303xe" fillcolor="#b3b3b3" stroked="f">
              <v:path arrowok="t"/>
            </v:shape>
            <w10:wrap anchorx="page"/>
          </v:group>
        </w:pict>
      </w:r>
      <w:proofErr w:type="gramStart"/>
      <w:r w:rsidR="00BF5B07">
        <w:rPr>
          <w:b/>
          <w:sz w:val="24"/>
          <w:szCs w:val="24"/>
        </w:rPr>
        <w:t>PROJECT :</w:t>
      </w:r>
      <w:proofErr w:type="gramEnd"/>
    </w:p>
    <w:p w:rsidR="00BF5B07" w:rsidRDefault="00BF5B07" w:rsidP="00BF5B07">
      <w:pPr>
        <w:spacing w:before="1" w:line="140" w:lineRule="exact"/>
        <w:rPr>
          <w:sz w:val="15"/>
          <w:szCs w:val="15"/>
        </w:rPr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❖</w:t>
      </w:r>
      <w:r w:rsidR="006324B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sz w:val="24"/>
          <w:szCs w:val="24"/>
        </w:rPr>
        <w:t>3 phase induction motor protection.</w:t>
      </w:r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❖</w:t>
      </w:r>
      <w:r w:rsidR="006324B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sz w:val="24"/>
          <w:szCs w:val="24"/>
        </w:rPr>
        <w:t>Heat load calculation and drafting of office building Aurangabad.</w:t>
      </w:r>
    </w:p>
    <w:p w:rsidR="00BF5B07" w:rsidRDefault="00BF5B07" w:rsidP="00BF5B07">
      <w:pPr>
        <w:spacing w:before="1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❖</w:t>
      </w:r>
      <w:r w:rsidR="006324B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Modeling</w:t>
      </w:r>
      <w:proofErr w:type="gramEnd"/>
      <w:r>
        <w:rPr>
          <w:sz w:val="24"/>
          <w:szCs w:val="24"/>
        </w:rPr>
        <w:t xml:space="preserve"> of office building by </w:t>
      </w:r>
      <w:proofErr w:type="spellStart"/>
      <w:r>
        <w:rPr>
          <w:sz w:val="24"/>
          <w:szCs w:val="24"/>
        </w:rPr>
        <w:t>Revit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mep</w:t>
      </w:r>
      <w:proofErr w:type="spellEnd"/>
      <w:r>
        <w:rPr>
          <w:sz w:val="24"/>
          <w:szCs w:val="24"/>
        </w:rPr>
        <w:t>.</w:t>
      </w:r>
    </w:p>
    <w:p w:rsidR="00BF5B07" w:rsidRDefault="00BF5B07" w:rsidP="00BF5B07">
      <w:pPr>
        <w:spacing w:line="260" w:lineRule="exact"/>
        <w:ind w:left="46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position w:val="-1"/>
          <w:sz w:val="24"/>
          <w:szCs w:val="24"/>
        </w:rPr>
        <w:t>❖</w:t>
      </w:r>
      <w:r w:rsidR="006324B1">
        <w:rPr>
          <w:rFonts w:ascii="Arial Unicode MS" w:eastAsia="Arial Unicode MS" w:hAnsi="Arial Unicode MS" w:cs="Arial Unicode MS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Designing and drafting of ventilation system.</w:t>
      </w:r>
      <w:proofErr w:type="gramEnd"/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before="10" w:line="200" w:lineRule="exact"/>
      </w:pPr>
    </w:p>
    <w:p w:rsidR="00BF5B07" w:rsidRDefault="00406222" w:rsidP="00BF5B07">
      <w:pPr>
        <w:spacing w:before="29" w:line="260" w:lineRule="exact"/>
        <w:ind w:left="271"/>
        <w:rPr>
          <w:sz w:val="24"/>
          <w:szCs w:val="24"/>
        </w:rPr>
      </w:pPr>
      <w:r w:rsidRPr="00406222">
        <w:rPr>
          <w:noProof/>
        </w:rPr>
        <w:pict>
          <v:group id="_x0000_s1275" style="position:absolute;left:0;text-align:left;margin-left:73pt;margin-top:.6pt;width:450.55pt;height:17.1pt;z-index:-251632640;mso-position-horizontal-relative:page" coordorigin="1460,12" coordsize="9011,342">
            <v:shape id="_x0000_s1276" style="position:absolute;left:1471;top:28;width:8989;height:310" coordorigin="1471,28" coordsize="8989,310" path="m1471,338r8989,l10460,28r-8989,l1471,338xe" fillcolor="#bebebe" stroked="f">
              <v:path arrowok="t"/>
            </v:shape>
            <v:shape id="_x0000_s1277" style="position:absolute;left:1571;top:28;width:8789;height:275" coordorigin="1571,28" coordsize="8789,275" path="m1571,303r8789,l10360,28r-8789,l1571,303xe" fillcolor="#bebebe" stroked="f">
              <v:path arrowok="t"/>
            </v:shape>
            <v:shape id="_x0000_s1278" style="position:absolute;left:1471;top:23;width:8989;height:0" coordorigin="1471,23" coordsize="8989,0" path="m1471,23r8989,e" filled="f" strokecolor="#d9d9d9" strokeweight=".6pt">
              <v:path arrowok="t"/>
            </v:shape>
            <v:shape id="_x0000_s1279" style="position:absolute;left:1466;top:18;width:0;height:330" coordorigin="1466,18" coordsize="0,330" path="m1466,18r,330e" filled="f" strokecolor="#d9d9d9" strokeweight=".6pt">
              <v:path arrowok="t"/>
            </v:shape>
            <v:shape id="_x0000_s1280" style="position:absolute;left:1471;top:343;width:8989;height:0" coordorigin="1471,343" coordsize="8989,0" path="m1471,343r8989,e" filled="f" strokecolor="#d9d9d9" strokeweight=".6pt">
              <v:path arrowok="t"/>
            </v:shape>
            <v:shape id="_x0000_s1281" style="position:absolute;left:10465;top:18;width:0;height:330" coordorigin="10465,18" coordsize="0,330" path="m10465,18r,330e" filled="f" strokecolor="#d9d9d9" strokeweight=".6pt">
              <v:path arrowok="t"/>
            </v:shape>
            <w10:wrap anchorx="page"/>
          </v:group>
        </w:pict>
      </w:r>
      <w:r w:rsidR="00BF5B07">
        <w:rPr>
          <w:b/>
          <w:position w:val="-1"/>
          <w:sz w:val="24"/>
          <w:szCs w:val="24"/>
        </w:rPr>
        <w:t>COMPUTER COMPETENCENCY:</w:t>
      </w:r>
    </w:p>
    <w:p w:rsidR="00BF5B07" w:rsidRDefault="00BF5B07" w:rsidP="00BF5B07">
      <w:pPr>
        <w:spacing w:before="1" w:line="240" w:lineRule="exact"/>
        <w:rPr>
          <w:sz w:val="24"/>
          <w:szCs w:val="24"/>
        </w:rPr>
      </w:pPr>
    </w:p>
    <w:p w:rsidR="00BF5B07" w:rsidRDefault="00BF5B07" w:rsidP="00BF5B07">
      <w:pPr>
        <w:spacing w:before="15" w:line="192" w:lineRule="auto"/>
        <w:ind w:left="501"/>
        <w:rPr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>
        <w:rPr>
          <w:b/>
          <w:position w:val="-1"/>
          <w:sz w:val="24"/>
          <w:szCs w:val="24"/>
          <w:u w:val="thick" w:color="000000"/>
        </w:rPr>
        <w:t xml:space="preserve">Operating </w:t>
      </w:r>
      <w:proofErr w:type="spellStart"/>
      <w:r>
        <w:rPr>
          <w:b/>
          <w:position w:val="-1"/>
          <w:sz w:val="24"/>
          <w:szCs w:val="24"/>
          <w:u w:val="thick" w:color="000000"/>
        </w:rPr>
        <w:t>Systems</w:t>
      </w:r>
      <w:proofErr w:type="gramStart"/>
      <w:r>
        <w:rPr>
          <w:b/>
          <w:position w:val="-1"/>
          <w:sz w:val="24"/>
          <w:szCs w:val="24"/>
          <w:u w:val="thick" w:color="000000"/>
        </w:rPr>
        <w:t>:</w:t>
      </w:r>
      <w:r>
        <w:rPr>
          <w:position w:val="-1"/>
          <w:sz w:val="24"/>
          <w:szCs w:val="24"/>
        </w:rPr>
        <w:t>Windows</w:t>
      </w:r>
      <w:proofErr w:type="spellEnd"/>
      <w:proofErr w:type="gramEnd"/>
      <w:r>
        <w:rPr>
          <w:position w:val="-1"/>
          <w:sz w:val="24"/>
          <w:szCs w:val="24"/>
        </w:rPr>
        <w:t xml:space="preserve"> 7, Windows Vista, XP.</w:t>
      </w:r>
    </w:p>
    <w:p w:rsidR="00BF5B07" w:rsidRDefault="00BF5B07" w:rsidP="00BF5B07">
      <w:pPr>
        <w:spacing w:before="7" w:line="192" w:lineRule="auto"/>
        <w:rPr>
          <w:sz w:val="26"/>
          <w:szCs w:val="26"/>
        </w:rPr>
      </w:pPr>
    </w:p>
    <w:p w:rsidR="00BF5B07" w:rsidRDefault="00406222" w:rsidP="00BF5B07">
      <w:pPr>
        <w:spacing w:before="15" w:line="192" w:lineRule="auto"/>
        <w:ind w:left="501"/>
        <w:rPr>
          <w:sz w:val="24"/>
          <w:szCs w:val="24"/>
        </w:rPr>
      </w:pPr>
      <w:r w:rsidRPr="00406222">
        <w:rPr>
          <w:noProof/>
        </w:rPr>
        <w:pict>
          <v:group id="_x0000_s1282" style="position:absolute;left:0;text-align:left;margin-left:184.85pt;margin-top:14.7pt;width:4pt;height:0;z-index:-251631616;mso-position-horizontal-relative:page" coordorigin="3697,294" coordsize="80,0">
            <v:shape id="_x0000_s1283" style="position:absolute;left:3697;top:294;width:80;height:0" coordorigin="3697,294" coordsize="80,0" path="m3697,294r80,e" filled="f" strokeweight="1.35pt">
              <v:path arrowok="t"/>
            </v:shape>
            <w10:wrap anchorx="page"/>
          </v:group>
        </w:pict>
      </w:r>
      <w:r w:rsidR="00BF5B07">
        <w:rPr>
          <w:rFonts w:ascii="Verdana" w:eastAsia="Verdana" w:hAnsi="Verdana" w:cs="Verdana"/>
          <w:position w:val="-1"/>
          <w:sz w:val="24"/>
          <w:szCs w:val="24"/>
        </w:rPr>
        <w:t xml:space="preserve">•   </w:t>
      </w:r>
      <w:r w:rsidR="00BF5B07">
        <w:rPr>
          <w:b/>
          <w:position w:val="-1"/>
          <w:sz w:val="24"/>
          <w:szCs w:val="24"/>
          <w:u w:val="thick" w:color="000000"/>
        </w:rPr>
        <w:t>Office Package</w:t>
      </w:r>
      <w:r w:rsidR="00BF5B07">
        <w:rPr>
          <w:b/>
          <w:position w:val="-1"/>
          <w:sz w:val="24"/>
          <w:szCs w:val="24"/>
        </w:rPr>
        <w:t xml:space="preserve">:  </w:t>
      </w:r>
      <w:r w:rsidR="00BF5B07">
        <w:rPr>
          <w:position w:val="-1"/>
          <w:sz w:val="24"/>
          <w:szCs w:val="24"/>
        </w:rPr>
        <w:t>MS Office 2010, 2007, 2003 (Word, Excel, PowerPoint)</w:t>
      </w: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line="200" w:lineRule="exact"/>
      </w:pPr>
    </w:p>
    <w:p w:rsidR="00BF5B07" w:rsidRDefault="00406222" w:rsidP="00BF5B07">
      <w:pPr>
        <w:spacing w:before="29" w:line="260" w:lineRule="exact"/>
        <w:ind w:left="246"/>
        <w:rPr>
          <w:sz w:val="24"/>
          <w:szCs w:val="24"/>
        </w:rPr>
      </w:pPr>
      <w:r w:rsidRPr="00406222">
        <w:rPr>
          <w:noProof/>
        </w:rPr>
        <w:pict>
          <v:group id="_x0000_s1284" style="position:absolute;left:0;text-align:left;margin-left:73.05pt;margin-top:.15pt;width:448.95pt;height:16.25pt;z-index:-251630592;mso-position-horizontal-relative:page" coordorigin="1461,3" coordsize="8979,325">
            <v:shape id="_x0000_s1285" style="position:absolute;left:1471;top:13;width:8959;height:15" coordorigin="1471,13" coordsize="8959,15" path="m1471,28r8959,l10430,13r-8959,l1471,28xe" fillcolor="#bebebe" stroked="f">
              <v:path arrowok="t"/>
            </v:shape>
            <v:shape id="_x0000_s1286" style="position:absolute;left:1471;top:303;width:8959;height:15" coordorigin="1471,303" coordsize="8959,15" path="m1471,318r8959,l10430,303r-8959,l1471,318xe" fillcolor="#bebebe" stroked="f">
              <v:path arrowok="t"/>
            </v:shape>
            <v:shape id="_x0000_s1287" style="position:absolute;left:1486;top:28;width:8929;height:275" coordorigin="1486,28" coordsize="8929,275" path="m1486,303r8929,l10415,28r-8929,l1486,303xe" fillcolor="#bebebe" stroked="f">
              <v:path arrowok="t"/>
            </v:shape>
            <v:shape id="_x0000_s1288" style="position:absolute;left:1471;top:311;width:8959;height:0" coordorigin="1471,311" coordsize="8959,0" path="m1471,311r8959,e" filled="f" strokecolor="#bebebe" strokeweight=".85pt">
              <v:path arrowok="t"/>
            </v:shape>
            <v:shape id="_x0000_s1289" style="position:absolute;left:1471;top:21;width:8959;height:0" coordorigin="1471,21" coordsize="8959,0" path="m1471,21r8959,e" filled="f" strokecolor="#bebebe" strokeweight=".85pt">
              <v:path arrowok="t"/>
            </v:shape>
            <w10:wrap anchorx="page"/>
          </v:group>
        </w:pict>
      </w:r>
      <w:r w:rsidR="00BF5B07">
        <w:rPr>
          <w:b/>
          <w:position w:val="-1"/>
          <w:sz w:val="24"/>
          <w:szCs w:val="24"/>
        </w:rPr>
        <w:t>Key Skills:</w:t>
      </w:r>
    </w:p>
    <w:p w:rsidR="00BF5B07" w:rsidRDefault="00BF5B07" w:rsidP="00BF5B07">
      <w:pPr>
        <w:spacing w:before="19" w:line="280" w:lineRule="exact"/>
        <w:rPr>
          <w:sz w:val="28"/>
          <w:szCs w:val="28"/>
        </w:rPr>
      </w:pPr>
    </w:p>
    <w:p w:rsidR="00BF5B07" w:rsidRDefault="00BF5B07" w:rsidP="00BF5B07">
      <w:pPr>
        <w:spacing w:before="27"/>
        <w:ind w:left="50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Sharp grasping power and initiative.</w:t>
      </w:r>
      <w:proofErr w:type="gramEnd"/>
    </w:p>
    <w:p w:rsidR="00BF5B07" w:rsidRDefault="00BF5B07" w:rsidP="00BF5B07">
      <w:pPr>
        <w:spacing w:before="36"/>
        <w:ind w:left="501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❖ </w:t>
      </w:r>
      <w:r>
        <w:rPr>
          <w:sz w:val="24"/>
          <w:szCs w:val="24"/>
        </w:rPr>
        <w:t>Solve problems analytically and logically.</w:t>
      </w:r>
      <w:proofErr w:type="gramEnd"/>
    </w:p>
    <w:p w:rsidR="00BF5B07" w:rsidRPr="00BF5B07" w:rsidRDefault="00BF5B07" w:rsidP="00BF5B07">
      <w:pPr>
        <w:spacing w:before="41" w:line="260" w:lineRule="exact"/>
        <w:ind w:left="50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position w:val="-1"/>
          <w:sz w:val="24"/>
          <w:szCs w:val="24"/>
        </w:rPr>
        <w:t xml:space="preserve">❖ </w:t>
      </w:r>
      <w:r>
        <w:rPr>
          <w:position w:val="-1"/>
          <w:sz w:val="24"/>
          <w:szCs w:val="24"/>
        </w:rPr>
        <w:t>Ability to control and lead others</w:t>
      </w:r>
    </w:p>
    <w:p w:rsidR="00BF5B07" w:rsidRDefault="00BF5B07" w:rsidP="00BF5B07">
      <w:pPr>
        <w:spacing w:before="15" w:line="220" w:lineRule="exact"/>
        <w:rPr>
          <w:sz w:val="22"/>
          <w:szCs w:val="22"/>
        </w:rPr>
      </w:pPr>
    </w:p>
    <w:p w:rsidR="00BF5B07" w:rsidRDefault="00406222" w:rsidP="00BF5B07">
      <w:pPr>
        <w:spacing w:before="29" w:line="260" w:lineRule="exact"/>
        <w:ind w:left="246"/>
        <w:rPr>
          <w:sz w:val="24"/>
          <w:szCs w:val="24"/>
        </w:rPr>
      </w:pPr>
      <w:r w:rsidRPr="00406222">
        <w:rPr>
          <w:noProof/>
        </w:rPr>
        <w:pict>
          <v:group id="_x0000_s1290" style="position:absolute;left:0;text-align:left;margin-left:73.05pt;margin-top:.15pt;width:449.45pt;height:16.25pt;z-index:-251629568;mso-position-horizontal-relative:page" coordorigin="1461,3" coordsize="8989,325">
            <v:shape id="_x0000_s1291" style="position:absolute;left:1471;top:13;width:8969;height:15" coordorigin="1471,13" coordsize="8969,15" path="m1471,28r8969,l10440,13r-8969,l1471,28xe" fillcolor="#bebebe" stroked="f">
              <v:path arrowok="t"/>
            </v:shape>
            <v:shape id="_x0000_s1292" style="position:absolute;left:1471;top:303;width:8969;height:15" coordorigin="1471,303" coordsize="8969,15" path="m1471,318r8969,l10440,303r-8969,l1471,318xe" fillcolor="#bebebe" stroked="f">
              <v:path arrowok="t"/>
            </v:shape>
            <v:shape id="_x0000_s1293" style="position:absolute;left:1486;top:28;width:8939;height:275" coordorigin="1486,28" coordsize="8939,275" path="m1486,303r8939,l10425,28r-8939,l1486,303xe" fillcolor="#bebebe" stroked="f">
              <v:path arrowok="t"/>
            </v:shape>
            <v:shape id="_x0000_s1294" style="position:absolute;left:1471;top:311;width:8969;height:0" coordorigin="1471,311" coordsize="8969,0" path="m1471,311r8969,e" filled="f" strokecolor="#bebebe" strokeweight=".85pt">
              <v:path arrowok="t"/>
            </v:shape>
            <v:shape id="_x0000_s1295" style="position:absolute;left:1471;top:21;width:8969;height:0" coordorigin="1471,21" coordsize="8969,0" path="m1471,21r8969,e" filled="f" strokecolor="#bebebe" strokeweight=".85pt">
              <v:path arrowok="t"/>
            </v:shape>
            <w10:wrap anchorx="page"/>
          </v:group>
        </w:pict>
      </w:r>
      <w:r w:rsidR="00BF5B07">
        <w:rPr>
          <w:b/>
          <w:position w:val="-1"/>
          <w:sz w:val="24"/>
          <w:szCs w:val="24"/>
        </w:rPr>
        <w:t>Area of interest:</w:t>
      </w:r>
    </w:p>
    <w:p w:rsidR="00BF5B07" w:rsidRDefault="00BF5B07" w:rsidP="00BF5B07">
      <w:pPr>
        <w:spacing w:before="14" w:line="280" w:lineRule="exact"/>
        <w:rPr>
          <w:sz w:val="28"/>
          <w:szCs w:val="28"/>
        </w:rPr>
      </w:pPr>
    </w:p>
    <w:p w:rsidR="00BF5B07" w:rsidRDefault="00BF5B07" w:rsidP="00BF5B07">
      <w:pPr>
        <w:spacing w:before="27" w:line="243" w:lineRule="auto"/>
        <w:ind w:left="861" w:right="545" w:hanging="360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❖</w:t>
      </w:r>
      <w:r>
        <w:rPr>
          <w:sz w:val="24"/>
          <w:szCs w:val="24"/>
        </w:rPr>
        <w:t>HVAC, MEP System, Electrical-MEP, Fire Fig</w:t>
      </w:r>
      <w:r w:rsidR="00B03FF5">
        <w:rPr>
          <w:sz w:val="24"/>
          <w:szCs w:val="24"/>
        </w:rPr>
        <w:t xml:space="preserve">hting &amp; Design System, Plumbing </w:t>
      </w:r>
      <w:r>
        <w:rPr>
          <w:sz w:val="24"/>
          <w:szCs w:val="24"/>
        </w:rPr>
        <w:t xml:space="preserve">system, </w:t>
      </w:r>
      <w:proofErr w:type="spellStart"/>
      <w:r>
        <w:rPr>
          <w:sz w:val="24"/>
          <w:szCs w:val="24"/>
        </w:rPr>
        <w:t>Revit</w:t>
      </w:r>
      <w:proofErr w:type="spellEnd"/>
      <w:r>
        <w:rPr>
          <w:sz w:val="24"/>
          <w:szCs w:val="24"/>
        </w:rPr>
        <w:t xml:space="preserve"> MEP.</w:t>
      </w:r>
      <w:proofErr w:type="gramEnd"/>
    </w:p>
    <w:p w:rsidR="00BF5B07" w:rsidRDefault="00BF5B07" w:rsidP="00BF5B07">
      <w:pPr>
        <w:spacing w:before="6" w:line="280" w:lineRule="exact"/>
        <w:rPr>
          <w:sz w:val="28"/>
          <w:szCs w:val="28"/>
        </w:rPr>
      </w:pPr>
    </w:p>
    <w:p w:rsidR="00BF5B07" w:rsidRDefault="00406222" w:rsidP="00BF5B07">
      <w:pPr>
        <w:spacing w:before="29" w:line="260" w:lineRule="exact"/>
        <w:ind w:left="186"/>
        <w:rPr>
          <w:sz w:val="24"/>
          <w:szCs w:val="24"/>
        </w:rPr>
      </w:pPr>
      <w:r w:rsidRPr="00406222">
        <w:rPr>
          <w:noProof/>
        </w:rPr>
        <w:pict>
          <v:group id="_x0000_s1296" style="position:absolute;left:0;text-align:left;margin-left:73.05pt;margin-top:.15pt;width:449.45pt;height:16.25pt;z-index:-251628544;mso-position-horizontal-relative:page" coordorigin="1461,3" coordsize="8989,325">
            <v:shape id="_x0000_s1297" style="position:absolute;left:1471;top:13;width:8969;height:15" coordorigin="1471,13" coordsize="8969,15" path="m1471,28r8969,l10440,13r-8969,l1471,28xe" fillcolor="#bebebe" stroked="f">
              <v:path arrowok="t"/>
            </v:shape>
            <v:shape id="_x0000_s1298" style="position:absolute;left:1471;top:303;width:8969;height:15" coordorigin="1471,303" coordsize="8969,15" path="m1471,318r8969,l10440,303r-8969,l1471,318xe" fillcolor="#bebebe" stroked="f">
              <v:path arrowok="t"/>
            </v:shape>
            <v:shape id="_x0000_s1299" style="position:absolute;left:1486;top:28;width:8939;height:275" coordorigin="1486,28" coordsize="8939,275" path="m1486,303r8939,l10425,28r-8939,l1486,303xe" fillcolor="#bebebe" stroked="f">
              <v:path arrowok="t"/>
            </v:shape>
            <v:shape id="_x0000_s1300" style="position:absolute;left:1471;top:311;width:8969;height:0" coordorigin="1471,311" coordsize="8969,0" path="m1471,311r8969,e" filled="f" strokecolor="#bebebe" strokeweight=".85pt">
              <v:path arrowok="t"/>
            </v:shape>
            <v:shape id="_x0000_s1301" style="position:absolute;left:1471;top:21;width:8969;height:0" coordorigin="1471,21" coordsize="8969,0" path="m1471,21r8969,e" filled="f" strokecolor="#bebebe" strokeweight=".85pt">
              <v:path arrowok="t"/>
            </v:shape>
            <w10:wrap anchorx="page"/>
          </v:group>
        </w:pict>
      </w:r>
      <w:r w:rsidR="00BF5B07">
        <w:rPr>
          <w:b/>
          <w:position w:val="-1"/>
          <w:sz w:val="24"/>
          <w:szCs w:val="24"/>
        </w:rPr>
        <w:t>Personal Details:</w:t>
      </w:r>
    </w:p>
    <w:p w:rsidR="00BF5B07" w:rsidRDefault="00BF5B07" w:rsidP="00BF5B07">
      <w:pPr>
        <w:spacing w:before="15" w:line="280" w:lineRule="exact"/>
        <w:rPr>
          <w:sz w:val="28"/>
          <w:szCs w:val="28"/>
        </w:rPr>
      </w:pPr>
    </w:p>
    <w:p w:rsidR="00B03FF5" w:rsidRDefault="00BF5B07" w:rsidP="00BF5B07">
      <w:pPr>
        <w:spacing w:before="29" w:line="276" w:lineRule="auto"/>
        <w:ind w:left="141" w:right="4743"/>
        <w:rPr>
          <w:sz w:val="24"/>
          <w:szCs w:val="24"/>
        </w:rPr>
      </w:pPr>
      <w:r>
        <w:rPr>
          <w:sz w:val="24"/>
          <w:szCs w:val="24"/>
        </w:rPr>
        <w:t xml:space="preserve">Name                        </w:t>
      </w:r>
      <w:r w:rsidR="00B03FF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:  </w:t>
      </w:r>
      <w:proofErr w:type="spellStart"/>
      <w:r w:rsidR="00B03FF5">
        <w:rPr>
          <w:sz w:val="24"/>
          <w:szCs w:val="24"/>
        </w:rPr>
        <w:t>Sagar</w:t>
      </w:r>
      <w:proofErr w:type="spellEnd"/>
      <w:r w:rsidR="00B03FF5">
        <w:rPr>
          <w:sz w:val="24"/>
          <w:szCs w:val="24"/>
        </w:rPr>
        <w:t xml:space="preserve"> </w:t>
      </w:r>
      <w:proofErr w:type="spellStart"/>
      <w:r w:rsidR="00B03FF5">
        <w:rPr>
          <w:sz w:val="24"/>
          <w:szCs w:val="24"/>
        </w:rPr>
        <w:t>shivaji</w:t>
      </w:r>
      <w:proofErr w:type="spellEnd"/>
      <w:r w:rsidR="00B03FF5">
        <w:rPr>
          <w:sz w:val="24"/>
          <w:szCs w:val="24"/>
        </w:rPr>
        <w:t xml:space="preserve"> more</w:t>
      </w:r>
      <w:r>
        <w:rPr>
          <w:sz w:val="24"/>
          <w:szCs w:val="24"/>
        </w:rPr>
        <w:t xml:space="preserve"> Father’s                      </w:t>
      </w:r>
      <w:r w:rsidR="00B03FF5">
        <w:rPr>
          <w:sz w:val="24"/>
          <w:szCs w:val="24"/>
        </w:rPr>
        <w:t xml:space="preserve"> : </w:t>
      </w:r>
      <w:proofErr w:type="spellStart"/>
      <w:r w:rsidR="00B03FF5">
        <w:rPr>
          <w:sz w:val="24"/>
          <w:szCs w:val="24"/>
        </w:rPr>
        <w:t>Shivaji</w:t>
      </w:r>
      <w:proofErr w:type="spellEnd"/>
      <w:r w:rsidR="00B03FF5">
        <w:rPr>
          <w:sz w:val="24"/>
          <w:szCs w:val="24"/>
        </w:rPr>
        <w:t xml:space="preserve"> more</w:t>
      </w:r>
    </w:p>
    <w:p w:rsidR="00BF5B07" w:rsidRDefault="00B03FF5" w:rsidP="00BF5B07">
      <w:pPr>
        <w:spacing w:before="29" w:line="276" w:lineRule="auto"/>
        <w:ind w:left="141" w:right="4743"/>
        <w:rPr>
          <w:sz w:val="24"/>
          <w:szCs w:val="24"/>
        </w:rPr>
      </w:pPr>
      <w:r>
        <w:rPr>
          <w:sz w:val="24"/>
          <w:szCs w:val="24"/>
        </w:rPr>
        <w:t xml:space="preserve"> Gender                       </w:t>
      </w:r>
      <w:r w:rsidR="00BF5B07">
        <w:rPr>
          <w:sz w:val="24"/>
          <w:szCs w:val="24"/>
        </w:rPr>
        <w:t>:  Male</w:t>
      </w:r>
    </w:p>
    <w:p w:rsidR="00BF5B07" w:rsidRDefault="00BF5B07" w:rsidP="00BF5B07">
      <w:pPr>
        <w:spacing w:before="3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Date of Birth               :  </w:t>
      </w:r>
      <w:proofErr w:type="gramStart"/>
      <w:r w:rsidR="00B03FF5">
        <w:rPr>
          <w:sz w:val="24"/>
          <w:szCs w:val="24"/>
        </w:rPr>
        <w:t>15 Dec.1991</w:t>
      </w:r>
      <w:proofErr w:type="gramEnd"/>
    </w:p>
    <w:p w:rsidR="00BF5B07" w:rsidRDefault="00B03FF5" w:rsidP="00BF5B07">
      <w:pPr>
        <w:spacing w:before="39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Marital Status             :  </w:t>
      </w:r>
      <w:r w:rsidR="00BF5B07">
        <w:rPr>
          <w:sz w:val="24"/>
          <w:szCs w:val="24"/>
        </w:rPr>
        <w:t>married</w:t>
      </w:r>
    </w:p>
    <w:p w:rsidR="00BF5B07" w:rsidRDefault="00C81B98" w:rsidP="00BF5B07">
      <w:pPr>
        <w:spacing w:before="44"/>
        <w:ind w:left="141"/>
        <w:rPr>
          <w:sz w:val="24"/>
          <w:szCs w:val="24"/>
        </w:rPr>
      </w:pPr>
      <w:r>
        <w:rPr>
          <w:sz w:val="24"/>
          <w:szCs w:val="24"/>
        </w:rPr>
        <w:t xml:space="preserve">Nationality                </w:t>
      </w:r>
      <w:r w:rsidR="00BF5B07">
        <w:rPr>
          <w:sz w:val="24"/>
          <w:szCs w:val="24"/>
        </w:rPr>
        <w:t xml:space="preserve">  :  Indian</w:t>
      </w:r>
    </w:p>
    <w:p w:rsidR="00B03FF5" w:rsidRDefault="00BF5B07" w:rsidP="00BF5B07">
      <w:pPr>
        <w:spacing w:before="39" w:line="260" w:lineRule="exact"/>
        <w:ind w:left="141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Hobbies                       :  </w:t>
      </w:r>
      <w:r w:rsidR="00B03FF5">
        <w:rPr>
          <w:position w:val="-1"/>
          <w:sz w:val="24"/>
          <w:szCs w:val="24"/>
        </w:rPr>
        <w:t xml:space="preserve">Reading books, Watching movies, playing </w:t>
      </w:r>
      <w:proofErr w:type="gramStart"/>
      <w:r w:rsidR="00B03FF5">
        <w:rPr>
          <w:position w:val="-1"/>
          <w:sz w:val="24"/>
          <w:szCs w:val="24"/>
        </w:rPr>
        <w:t>cricket ,listening</w:t>
      </w:r>
      <w:proofErr w:type="gramEnd"/>
      <w:r w:rsidR="00B03FF5">
        <w:rPr>
          <w:position w:val="-1"/>
          <w:sz w:val="24"/>
          <w:szCs w:val="24"/>
        </w:rPr>
        <w:t xml:space="preserve"> </w:t>
      </w:r>
    </w:p>
    <w:p w:rsidR="00BF5B07" w:rsidRDefault="00B03FF5" w:rsidP="00BF5B07">
      <w:pPr>
        <w:spacing w:before="39" w:line="260" w:lineRule="exact"/>
        <w:ind w:left="141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                                       </w:t>
      </w:r>
      <w:proofErr w:type="gramStart"/>
      <w:r>
        <w:rPr>
          <w:position w:val="-1"/>
          <w:sz w:val="24"/>
          <w:szCs w:val="24"/>
        </w:rPr>
        <w:t>Songs and internet surfing.</w:t>
      </w:r>
      <w:proofErr w:type="gramEnd"/>
    </w:p>
    <w:p w:rsidR="00BF5B07" w:rsidRDefault="00BF5B07" w:rsidP="00BF5B07">
      <w:pPr>
        <w:spacing w:line="160" w:lineRule="exact"/>
        <w:rPr>
          <w:sz w:val="17"/>
          <w:szCs w:val="17"/>
        </w:rPr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tabs>
          <w:tab w:val="left" w:pos="9180"/>
        </w:tabs>
        <w:spacing w:before="29"/>
        <w:ind w:left="111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 Declaration: </w:t>
      </w:r>
      <w:r>
        <w:rPr>
          <w:b/>
          <w:sz w:val="24"/>
          <w:szCs w:val="24"/>
          <w:highlight w:val="lightGray"/>
        </w:rPr>
        <w:tab/>
      </w:r>
    </w:p>
    <w:p w:rsidR="00BF5B07" w:rsidRDefault="00BF5B07" w:rsidP="00BF5B07">
      <w:pPr>
        <w:spacing w:before="2" w:line="120" w:lineRule="exact"/>
        <w:rPr>
          <w:sz w:val="12"/>
          <w:szCs w:val="12"/>
        </w:rPr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line="260" w:lineRule="exact"/>
        <w:ind w:left="141" w:right="101" w:firstLine="720"/>
        <w:rPr>
          <w:sz w:val="24"/>
          <w:szCs w:val="24"/>
        </w:rPr>
      </w:pPr>
      <w:r>
        <w:rPr>
          <w:sz w:val="24"/>
          <w:szCs w:val="24"/>
        </w:rPr>
        <w:t>I hereby declare that all the information mentioned above is true and complete to the best of my knowledge.</w:t>
      </w:r>
    </w:p>
    <w:p w:rsidR="00BF5B07" w:rsidRDefault="00BF5B07" w:rsidP="00BF5B07">
      <w:pPr>
        <w:spacing w:before="1" w:line="140" w:lineRule="exact"/>
        <w:rPr>
          <w:sz w:val="15"/>
          <w:szCs w:val="15"/>
        </w:rPr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line="200" w:lineRule="exact"/>
      </w:pPr>
    </w:p>
    <w:p w:rsidR="00BF5B07" w:rsidRDefault="00BF5B07" w:rsidP="00BF5B07">
      <w:pPr>
        <w:spacing w:line="260" w:lineRule="exact"/>
        <w:ind w:left="141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Date:</w:t>
      </w:r>
    </w:p>
    <w:p w:rsidR="00BF5B07" w:rsidRDefault="00BF5B07" w:rsidP="00BF5B07">
      <w:pPr>
        <w:spacing w:before="10" w:line="240" w:lineRule="exact"/>
        <w:rPr>
          <w:sz w:val="24"/>
          <w:szCs w:val="24"/>
        </w:rPr>
        <w:sectPr w:rsidR="00BF5B07" w:rsidSect="00BF5B07">
          <w:type w:val="continuous"/>
          <w:pgSz w:w="11920" w:h="16840"/>
          <w:pgMar w:top="940" w:right="1300" w:bottom="280" w:left="1300" w:header="720" w:footer="720" w:gutter="0"/>
          <w:cols w:space="720"/>
        </w:sectPr>
      </w:pPr>
    </w:p>
    <w:p w:rsidR="00BF5B07" w:rsidRDefault="00406222" w:rsidP="00B03FF5">
      <w:pPr>
        <w:tabs>
          <w:tab w:val="left" w:pos="7185"/>
        </w:tabs>
        <w:spacing w:before="29"/>
        <w:ind w:left="141" w:right="-56"/>
        <w:rPr>
          <w:sz w:val="24"/>
          <w:szCs w:val="24"/>
        </w:rPr>
      </w:pPr>
      <w:r w:rsidRPr="00406222">
        <w:rPr>
          <w:noProof/>
        </w:rPr>
        <w:lastRenderedPageBreak/>
        <w:pict>
          <v:group id="_x0000_s1302" style="position:absolute;left:0;text-align:left;margin-left:23.6pt;margin-top:23.6pt;width:548.35pt;height:795.1pt;z-index:-251627520;mso-position-horizontal-relative:page;mso-position-vertical-relative:page" coordorigin="472,472" coordsize="10967,15902">
            <v:shape id="_x0000_s1303" style="position:absolute;left:488;top:480;width:0;height:90" coordorigin="488,480" coordsize="0,90" path="m488,480r,90e" filled="f" strokeweight=".85pt">
              <v:path arrowok="t"/>
            </v:shape>
            <v:shape id="_x0000_s1304" style="position:absolute;left:480;top:488;width:90;height:0" coordorigin="480,488" coordsize="90,0" path="m480,488r91,e" filled="f" strokeweight=".85pt">
              <v:path arrowok="t"/>
            </v:shape>
            <v:shape id="_x0000_s1305" style="position:absolute;left:571;top:488;width:10769;height:0" coordorigin="571,488" coordsize="10769,0" path="m571,488r10769,e" filled="f" strokeweight=".85pt">
              <v:path arrowok="t"/>
            </v:shape>
            <v:shape id="_x0000_s1306" style="position:absolute;left:571;top:540;width:10769;height:0" coordorigin="571,540" coordsize="10769,0" path="m571,540r10769,e" filled="f" strokeweight="3.1pt">
              <v:path arrowok="t"/>
            </v:shape>
            <v:shape id="_x0000_s1307" style="position:absolute;left:11423;top:480;width:0;height:90" coordorigin="11423,480" coordsize="0,90" path="m11423,480r,90e" filled="f" strokeweight=".85pt">
              <v:path arrowok="t"/>
            </v:shape>
            <v:shape id="_x0000_s1308" style="position:absolute;left:11340;top:488;width:90;height:0" coordorigin="11340,488" coordsize="90,0" path="m11340,488r90,e" filled="f" strokeweight=".85pt">
              <v:path arrowok="t"/>
            </v:shape>
            <v:shape id="_x0000_s1309" style="position:absolute;left:488;top:570;width:0;height:15705" coordorigin="488,570" coordsize="0,15705" path="m488,570r,15705e" filled="f" strokeweight=".85pt">
              <v:path arrowok="t"/>
            </v:shape>
            <v:shape id="_x0000_s1310" style="position:absolute;left:540;top:510;width:0;height:15826" coordorigin="540,510" coordsize="0,15826" path="m540,510r,15825e" filled="f" strokeweight="1.1024mm">
              <v:path arrowok="t"/>
            </v:shape>
            <v:shape id="_x0000_s1311" style="position:absolute;left:11423;top:570;width:0;height:15705" coordorigin="11423,570" coordsize="0,15705" path="m11423,570r,15705e" filled="f" strokeweight=".85pt">
              <v:path arrowok="t"/>
            </v:shape>
            <v:shape id="_x0000_s1312" style="position:absolute;left:11370;top:510;width:0;height:15825" coordorigin="11370,510" coordsize="0,15825" path="m11370,510r,15825e" filled="f" strokeweight="3.1pt">
              <v:path arrowok="t"/>
            </v:shape>
            <v:shape id="_x0000_s1313" style="position:absolute;left:488;top:16275;width:0;height:90" coordorigin="488,16275" coordsize="0,90" path="m488,16275r,90e" filled="f" strokeweight=".85pt">
              <v:path arrowok="t"/>
            </v:shape>
            <v:shape id="_x0000_s1314" style="position:absolute;left:480;top:16358;width:90;height:0" coordorigin="480,16358" coordsize="90,0" path="m480,16358r91,e" filled="f" strokeweight=".85pt">
              <v:path arrowok="t"/>
            </v:shape>
            <v:shape id="_x0000_s1315" style="position:absolute;left:571;top:16358;width:10769;height:0" coordorigin="571,16358" coordsize="10769,0" path="m571,16358r10769,e" filled="f" strokeweight=".85pt">
              <v:path arrowok="t"/>
            </v:shape>
            <v:shape id="_x0000_s1316" style="position:absolute;left:571;top:16305;width:10769;height:0" coordorigin="571,16305" coordsize="10769,0" path="m571,16305r10769,e" filled="f" strokeweight="3.1pt">
              <v:path arrowok="t"/>
            </v:shape>
            <v:shape id="_x0000_s1317" style="position:absolute;left:11423;top:16275;width:0;height:90" coordorigin="11423,16275" coordsize="0,90" path="m11423,16275r,90e" filled="f" strokeweight=".85pt">
              <v:path arrowok="t"/>
            </v:shape>
            <v:shape id="_x0000_s1318" style="position:absolute;left:11340;top:16358;width:90;height:0" coordorigin="11340,16358" coordsize="90,0" path="m11340,16358r90,e" filled="f" strokeweight=".85pt">
              <v:path arrowok="t"/>
            </v:shape>
            <w10:wrap anchorx="page" anchory="page"/>
          </v:group>
        </w:pict>
      </w:r>
      <w:r w:rsidR="00BF5B07">
        <w:rPr>
          <w:b/>
          <w:sz w:val="24"/>
          <w:szCs w:val="24"/>
        </w:rPr>
        <w:t>Place:</w:t>
      </w:r>
      <w:r w:rsidR="00B03FF5">
        <w:rPr>
          <w:b/>
          <w:sz w:val="24"/>
          <w:szCs w:val="24"/>
        </w:rPr>
        <w:t xml:space="preserve">                                                                                       </w:t>
      </w:r>
      <w:r w:rsidR="00B03FF5">
        <w:rPr>
          <w:b/>
          <w:sz w:val="24"/>
          <w:szCs w:val="24"/>
        </w:rPr>
        <w:tab/>
        <w:t>SAGAR MORE</w:t>
      </w:r>
    </w:p>
    <w:p w:rsidR="00BF5B07" w:rsidRDefault="00B03FF5" w:rsidP="00BF5B07">
      <w:pPr>
        <w:spacing w:before="4" w:line="100" w:lineRule="exact"/>
        <w:rPr>
          <w:sz w:val="10"/>
          <w:szCs w:val="10"/>
        </w:rPr>
      </w:pPr>
      <w:r>
        <w:t xml:space="preserve">    </w:t>
      </w:r>
      <w:r w:rsidR="00BF5B07">
        <w:br w:type="column"/>
      </w:r>
    </w:p>
    <w:p w:rsidR="00BF5B07" w:rsidRDefault="00BF5B07" w:rsidP="00BF5B07">
      <w:pPr>
        <w:spacing w:line="200" w:lineRule="exact"/>
      </w:pPr>
    </w:p>
    <w:p w:rsidR="00BF5B07" w:rsidRDefault="00BF5B07" w:rsidP="00B03FF5">
      <w:pPr>
        <w:rPr>
          <w:sz w:val="24"/>
          <w:szCs w:val="24"/>
        </w:rPr>
      </w:pPr>
    </w:p>
    <w:p w:rsidR="00FB4547" w:rsidRDefault="00FB4547" w:rsidP="00FB4547">
      <w:pPr>
        <w:spacing w:line="200" w:lineRule="exact"/>
      </w:pPr>
    </w:p>
    <w:p w:rsidR="00FB4547" w:rsidRDefault="00FB4547">
      <w:pPr>
        <w:spacing w:before="36"/>
        <w:ind w:left="101"/>
        <w:rPr>
          <w:sz w:val="28"/>
          <w:szCs w:val="28"/>
        </w:rPr>
        <w:sectPr w:rsidR="00FB4547">
          <w:type w:val="continuous"/>
          <w:pgSz w:w="11920" w:h="16840"/>
          <w:pgMar w:top="940" w:right="1340" w:bottom="280" w:left="1340" w:header="720" w:footer="720" w:gutter="0"/>
          <w:cols w:space="720"/>
        </w:sectPr>
      </w:pPr>
    </w:p>
    <w:p w:rsidR="00ED0C1E" w:rsidRDefault="00ED0C1E">
      <w:pPr>
        <w:spacing w:line="200" w:lineRule="exact"/>
      </w:pPr>
    </w:p>
    <w:p w:rsidR="00ED0C1E" w:rsidRDefault="00ED0C1E">
      <w:pPr>
        <w:spacing w:line="200" w:lineRule="exact"/>
      </w:pPr>
    </w:p>
    <w:sectPr w:rsidR="00ED0C1E" w:rsidSect="00BF5B07">
      <w:pgSz w:w="11920" w:h="16840"/>
      <w:pgMar w:top="12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561E2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C1E"/>
    <w:rsid w:val="00406222"/>
    <w:rsid w:val="005C7263"/>
    <w:rsid w:val="006324B1"/>
    <w:rsid w:val="00955BF3"/>
    <w:rsid w:val="00B03FF5"/>
    <w:rsid w:val="00B16538"/>
    <w:rsid w:val="00B82EFA"/>
    <w:rsid w:val="00BF5B07"/>
    <w:rsid w:val="00C81B98"/>
    <w:rsid w:val="00ED0C1E"/>
    <w:rsid w:val="00F34D3F"/>
    <w:rsid w:val="00FB4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03F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ore7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4</cp:revision>
  <dcterms:created xsi:type="dcterms:W3CDTF">2020-02-14T14:45:00Z</dcterms:created>
  <dcterms:modified xsi:type="dcterms:W3CDTF">2020-02-14T14:55:00Z</dcterms:modified>
</cp:coreProperties>
</file>