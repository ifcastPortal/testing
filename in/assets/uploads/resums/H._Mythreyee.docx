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827C0" w14:textId="77777777" w:rsidR="00FB2765" w:rsidRDefault="00FB2765" w:rsidP="00FB2765">
      <w:pPr>
        <w:spacing w:after="62" w:line="240" w:lineRule="auto"/>
        <w:ind w:left="0" w:right="3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</w:p>
    <w:p w14:paraId="01F9D0BD" w14:textId="77777777" w:rsidR="00FB2765" w:rsidRPr="00FB2765" w:rsidRDefault="00FB2765" w:rsidP="00FB2765">
      <w:pPr>
        <w:spacing w:after="62" w:line="240" w:lineRule="auto"/>
        <w:ind w:left="0" w:right="30" w:firstLine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</w:t>
      </w:r>
      <w:r w:rsidRPr="00FB2765">
        <w:rPr>
          <w:rFonts w:ascii="Times New Roman" w:hAnsi="Times New Roman" w:cs="Times New Roman"/>
          <w:b/>
          <w:sz w:val="36"/>
          <w:szCs w:val="36"/>
        </w:rPr>
        <w:t xml:space="preserve"> RESUME </w:t>
      </w:r>
    </w:p>
    <w:p w14:paraId="67C989EC" w14:textId="77777777" w:rsidR="00FB2765" w:rsidRDefault="00FB2765" w:rsidP="00FB2765">
      <w:pPr>
        <w:spacing w:after="62" w:line="240" w:lineRule="auto"/>
        <w:ind w:left="0" w:right="30" w:firstLine="0"/>
        <w:rPr>
          <w:rFonts w:ascii="Times New Roman" w:hAnsi="Times New Roman" w:cs="Times New Roman"/>
          <w:b/>
          <w:sz w:val="28"/>
          <w:szCs w:val="28"/>
        </w:rPr>
      </w:pPr>
      <w:r w:rsidRPr="00FB276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5895A2A" wp14:editId="2154C15F">
            <wp:extent cx="1057275" cy="1390388"/>
            <wp:effectExtent l="19050" t="0" r="9525" b="0"/>
            <wp:docPr id="12" name="Picture 1" descr="C:\Users\shalini\Desktop\IMG_40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lini\Desktop\IMG_404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457" cy="139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D0378" w14:textId="77777777" w:rsidR="00FB2765" w:rsidRDefault="00FB2765" w:rsidP="00FB2765">
      <w:pPr>
        <w:spacing w:after="62" w:line="240" w:lineRule="auto"/>
        <w:ind w:left="0" w:right="30" w:firstLine="0"/>
        <w:rPr>
          <w:rFonts w:ascii="Times New Roman" w:hAnsi="Times New Roman" w:cs="Times New Roman"/>
          <w:b/>
          <w:sz w:val="28"/>
          <w:szCs w:val="28"/>
        </w:rPr>
      </w:pPr>
    </w:p>
    <w:p w14:paraId="233AF02E" w14:textId="2E0AD5AB" w:rsidR="006F235D" w:rsidRPr="00826E59" w:rsidRDefault="006F235D" w:rsidP="00FB2765">
      <w:pPr>
        <w:spacing w:after="62" w:line="240" w:lineRule="auto"/>
        <w:ind w:left="0" w:right="30" w:firstLine="0"/>
        <w:rPr>
          <w:rFonts w:ascii="Cambria" w:eastAsia="Cambria" w:hAnsi="Cambria" w:cs="Cambria"/>
          <w:b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H.</w:t>
      </w:r>
      <w:r w:rsidR="00F0556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MYTHREYEE</w:t>
      </w:r>
      <w:r w:rsidR="00FB2765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</w:t>
      </w:r>
      <w:r w:rsidR="00826E59">
        <w:rPr>
          <w:rFonts w:ascii="Cambria" w:eastAsia="Cambria" w:hAnsi="Cambria" w:cs="Cambria"/>
          <w:b/>
          <w:sz w:val="28"/>
          <w:shd w:val="clear" w:color="auto" w:fill="F5F5FF"/>
        </w:rPr>
        <w:t xml:space="preserve">        </w:t>
      </w:r>
    </w:p>
    <w:p w14:paraId="271CE988" w14:textId="24EB69FC" w:rsidR="0005722B" w:rsidRPr="0041744F" w:rsidRDefault="00114076" w:rsidP="006F235D">
      <w:pPr>
        <w:spacing w:after="62" w:line="240" w:lineRule="auto"/>
        <w:ind w:left="0" w:right="88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B8B1142" wp14:editId="31E1223E">
                <wp:simplePos x="0" y="0"/>
                <wp:positionH relativeFrom="column">
                  <wp:posOffset>0</wp:posOffset>
                </wp:positionH>
                <wp:positionV relativeFrom="paragraph">
                  <wp:posOffset>-26035</wp:posOffset>
                </wp:positionV>
                <wp:extent cx="2287905" cy="361315"/>
                <wp:effectExtent l="0" t="0" r="0" b="4445"/>
                <wp:wrapNone/>
                <wp:docPr id="1" name="Group 2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7905" cy="361315"/>
                          <a:chOff x="0" y="0"/>
                          <a:chExt cx="22881" cy="3611"/>
                        </a:xfrm>
                      </wpg:grpSpPr>
                      <wps:wsp>
                        <wps:cNvPr id="2" name="Shape 34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071" cy="1783"/>
                          </a:xfrm>
                          <a:custGeom>
                            <a:avLst/>
                            <a:gdLst>
                              <a:gd name="T0" fmla="*/ 0 w 1707134"/>
                              <a:gd name="T1" fmla="*/ 0 h 178308"/>
                              <a:gd name="T2" fmla="*/ 1707134 w 1707134"/>
                              <a:gd name="T3" fmla="*/ 0 h 178308"/>
                              <a:gd name="T4" fmla="*/ 1707134 w 1707134"/>
                              <a:gd name="T5" fmla="*/ 178308 h 178308"/>
                              <a:gd name="T6" fmla="*/ 0 w 1707134"/>
                              <a:gd name="T7" fmla="*/ 178308 h 178308"/>
                              <a:gd name="T8" fmla="*/ 0 w 1707134"/>
                              <a:gd name="T9" fmla="*/ 0 h 178308"/>
                              <a:gd name="T10" fmla="*/ 0 w 1707134"/>
                              <a:gd name="T11" fmla="*/ 0 h 178308"/>
                              <a:gd name="T12" fmla="*/ 1707134 w 1707134"/>
                              <a:gd name="T13" fmla="*/ 178308 h 1783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707134" h="178308">
                                <a:moveTo>
                                  <a:pt x="0" y="0"/>
                                </a:moveTo>
                                <a:lnTo>
                                  <a:pt x="1707134" y="0"/>
                                </a:lnTo>
                                <a:lnTo>
                                  <a:pt x="170713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3413"/>
                        <wps:cNvSpPr>
                          <a:spLocks/>
                        </wps:cNvSpPr>
                        <wps:spPr bwMode="auto">
                          <a:xfrm>
                            <a:off x="0" y="1889"/>
                            <a:ext cx="22881" cy="1722"/>
                          </a:xfrm>
                          <a:custGeom>
                            <a:avLst/>
                            <a:gdLst>
                              <a:gd name="T0" fmla="*/ 0 w 2288159"/>
                              <a:gd name="T1" fmla="*/ 0 h 172212"/>
                              <a:gd name="T2" fmla="*/ 2288159 w 2288159"/>
                              <a:gd name="T3" fmla="*/ 0 h 172212"/>
                              <a:gd name="T4" fmla="*/ 2288159 w 2288159"/>
                              <a:gd name="T5" fmla="*/ 172212 h 172212"/>
                              <a:gd name="T6" fmla="*/ 0 w 2288159"/>
                              <a:gd name="T7" fmla="*/ 172212 h 172212"/>
                              <a:gd name="T8" fmla="*/ 0 w 2288159"/>
                              <a:gd name="T9" fmla="*/ 0 h 172212"/>
                              <a:gd name="T10" fmla="*/ 0 w 2288159"/>
                              <a:gd name="T11" fmla="*/ 0 h 172212"/>
                              <a:gd name="T12" fmla="*/ 2288159 w 2288159"/>
                              <a:gd name="T13" fmla="*/ 172212 h 172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88159" h="172212">
                                <a:moveTo>
                                  <a:pt x="0" y="0"/>
                                </a:moveTo>
                                <a:lnTo>
                                  <a:pt x="2288159" y="0"/>
                                </a:lnTo>
                                <a:lnTo>
                                  <a:pt x="2288159" y="172212"/>
                                </a:lnTo>
                                <a:lnTo>
                                  <a:pt x="0" y="1722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4F2BE9" id="Group 2765" o:spid="_x0000_s1026" style="position:absolute;margin-left:0;margin-top:-2.05pt;width:180.15pt;height:28.45pt;z-index:-251658240" coordsize="22881,3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">
                <v:shape id="Shape 3412" o:spid="_x0000_s1027" style="position:absolute;width:17071;height:1783;visibility:visible;mso-wrap-style:square;v-text-anchor:top" coordsize="1707134,178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" path="m,l1707134,r,178308l,178308,,e" fillcolor="#f5f5ff" stroked="f" strokeweight="0">
                  <v:stroke miterlimit="83231f" joinstyle="miter"/>
                  <v:path arrowok="t" o:connecttype="custom" o:connectlocs="0,0;17071,0;17071,1783;0,1783;0,0" o:connectangles="0,0,0,0,0" textboxrect="0,0,1707134,178308"/>
                </v:shape>
                <v:shape id="Shape 3413" o:spid="_x0000_s1028" style="position:absolute;top:1889;width:22881;height:1722;visibility:visible;mso-wrap-style:square;v-text-anchor:top" coordsize="2288159,172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" path="m,l2288159,r,172212l,172212,,e" fillcolor="#f5f5ff" stroked="f" strokeweight="0">
                  <v:stroke miterlimit="83231f" joinstyle="miter"/>
                  <v:path arrowok="t" o:connecttype="custom" o:connectlocs="0,0;22881,0;22881,1722;0,1722;0,0" o:connectangles="0,0,0,0,0" textboxrect="0,0,2288159,172212"/>
                </v:shape>
              </v:group>
            </w:pict>
          </mc:Fallback>
        </mc:AlternateContent>
      </w:r>
      <w:r w:rsidR="0005722B" w:rsidRPr="0041744F">
        <w:rPr>
          <w:rFonts w:ascii="Cambria" w:eastAsia="Cambria" w:hAnsi="Cambria" w:cs="Cambria"/>
        </w:rPr>
        <w:t>Ph. No. : +91-9962671897</w:t>
      </w:r>
      <w:r w:rsidR="006F235D" w:rsidRPr="0041744F">
        <w:rPr>
          <w:rFonts w:ascii="Cambria" w:eastAsia="Cambria" w:hAnsi="Cambria" w:cs="Cambria"/>
        </w:rPr>
        <w:t xml:space="preserve">                                                                                                                        </w:t>
      </w:r>
    </w:p>
    <w:p w14:paraId="1B37D190" w14:textId="77777777" w:rsidR="0005722B" w:rsidRPr="0041744F" w:rsidRDefault="00023CF4" w:rsidP="000572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1744F">
        <w:rPr>
          <w:rFonts w:ascii="Verdana" w:eastAsia="Verdana" w:hAnsi="Verdana" w:cs="Verdana"/>
          <w:sz w:val="20"/>
        </w:rPr>
        <w:t>Email id:</w:t>
      </w:r>
      <w:r w:rsidR="00C87D14" w:rsidRPr="0041744F">
        <w:rPr>
          <w:rFonts w:ascii="Verdana" w:eastAsia="Verdana" w:hAnsi="Verdana" w:cs="Verdana"/>
          <w:sz w:val="22"/>
        </w:rPr>
        <w:t xml:space="preserve"> </w:t>
      </w:r>
      <w:r w:rsidR="0005722B" w:rsidRPr="0041744F">
        <w:rPr>
          <w:rFonts w:ascii="Times New Roman" w:hAnsi="Times New Roman" w:cs="Times New Roman"/>
          <w:szCs w:val="24"/>
        </w:rPr>
        <w:t>mythukrish97@gmail.com</w:t>
      </w:r>
    </w:p>
    <w:p w14:paraId="476F3BE8" w14:textId="77777777" w:rsidR="00D77A50" w:rsidRDefault="00D77A50" w:rsidP="0005722B">
      <w:pPr>
        <w:spacing w:after="63" w:line="240" w:lineRule="auto"/>
        <w:ind w:left="0" w:right="88" w:firstLine="0"/>
        <w:jc w:val="left"/>
      </w:pPr>
    </w:p>
    <w:p w14:paraId="115A0EC6" w14:textId="77777777" w:rsidR="00D53A6D" w:rsidRPr="00D53A6D" w:rsidRDefault="00D53A6D">
      <w:pPr>
        <w:pBdr>
          <w:bottom w:val="double" w:sz="6" w:space="1" w:color="auto"/>
        </w:pBdr>
        <w:spacing w:after="55" w:line="240" w:lineRule="auto"/>
        <w:ind w:left="0" w:right="88" w:firstLine="0"/>
        <w:jc w:val="left"/>
        <w:rPr>
          <w:rFonts w:ascii="Verdana" w:eastAsia="Verdana" w:hAnsi="Verdana" w:cs="Verdana"/>
          <w:color w:val="0563C1"/>
          <w:sz w:val="6"/>
        </w:rPr>
      </w:pPr>
    </w:p>
    <w:p w14:paraId="46F56D17" w14:textId="77777777" w:rsidR="00D77A50" w:rsidRDefault="00023CF4">
      <w:pPr>
        <w:pBdr>
          <w:bottom w:val="double" w:sz="6" w:space="1" w:color="auto"/>
        </w:pBdr>
        <w:spacing w:after="55" w:line="240" w:lineRule="auto"/>
        <w:ind w:left="0" w:right="88" w:firstLine="0"/>
        <w:jc w:val="left"/>
        <w:rPr>
          <w:rFonts w:ascii="Verdana" w:eastAsia="Verdana" w:hAnsi="Verdana" w:cs="Verdana"/>
          <w:color w:val="0563C1"/>
          <w:sz w:val="20"/>
        </w:rPr>
      </w:pPr>
      <w:r>
        <w:rPr>
          <w:rFonts w:ascii="Verdana" w:eastAsia="Verdana" w:hAnsi="Verdana" w:cs="Verdana"/>
          <w:color w:val="0563C1"/>
          <w:sz w:val="20"/>
        </w:rPr>
        <w:t xml:space="preserve"> </w:t>
      </w:r>
    </w:p>
    <w:p w14:paraId="5066D6CF" w14:textId="77777777" w:rsidR="00D53A6D" w:rsidRDefault="00D53A6D">
      <w:pPr>
        <w:spacing w:after="55" w:line="240" w:lineRule="auto"/>
        <w:ind w:left="0" w:right="88" w:firstLine="0"/>
        <w:jc w:val="left"/>
      </w:pPr>
    </w:p>
    <w:p w14:paraId="144B99AB" w14:textId="77777777" w:rsidR="0013304F" w:rsidRPr="003509A7" w:rsidRDefault="00023CF4" w:rsidP="0013304F">
      <w:pPr>
        <w:spacing w:after="55" w:line="100" w:lineRule="atLeast"/>
        <w:ind w:right="88"/>
        <w:rPr>
          <w:rFonts w:ascii="Times New Roman" w:eastAsia="Verdana" w:hAnsi="Times New Roman" w:cs="Times New Roman"/>
          <w:sz w:val="20"/>
        </w:rPr>
      </w:pPr>
      <w:r w:rsidRPr="00E41F3F">
        <w:rPr>
          <w:rFonts w:ascii="Verdana" w:eastAsia="Verdana" w:hAnsi="Verdana" w:cs="Verdana"/>
        </w:rPr>
        <w:t xml:space="preserve"> </w:t>
      </w:r>
      <w:r w:rsidR="0013304F" w:rsidRPr="003509A7">
        <w:rPr>
          <w:rFonts w:ascii="Times New Roman" w:eastAsia="Times New Roman" w:hAnsi="Times New Roman" w:cs="Times New Roman"/>
          <w:b/>
          <w:sz w:val="28"/>
        </w:rPr>
        <w:t>HIGHLIGHTS</w:t>
      </w:r>
    </w:p>
    <w:p w14:paraId="33530020" w14:textId="77777777" w:rsidR="0013304F" w:rsidRPr="003509A7" w:rsidRDefault="0013304F" w:rsidP="0013304F">
      <w:pPr>
        <w:spacing w:after="55" w:line="100" w:lineRule="atLeast"/>
        <w:ind w:right="88"/>
        <w:rPr>
          <w:rFonts w:ascii="Times New Roman" w:eastAsia="Cambria" w:hAnsi="Times New Roman" w:cs="Times New Roman"/>
          <w:sz w:val="26"/>
        </w:rPr>
      </w:pPr>
      <w:r w:rsidRPr="003509A7">
        <w:rPr>
          <w:rFonts w:ascii="Times New Roman" w:eastAsia="Verdana" w:hAnsi="Times New Roman" w:cs="Times New Roman"/>
          <w:sz w:val="20"/>
        </w:rPr>
        <w:t xml:space="preserve">  </w:t>
      </w:r>
    </w:p>
    <w:p w14:paraId="12389EA6" w14:textId="77777777" w:rsidR="0013304F" w:rsidRPr="003509A7" w:rsidRDefault="0013304F" w:rsidP="0013304F">
      <w:pPr>
        <w:spacing w:after="29" w:line="249" w:lineRule="auto"/>
        <w:ind w:left="90" w:right="120"/>
        <w:rPr>
          <w:rFonts w:ascii="Times New Roman" w:eastAsia="Cambria" w:hAnsi="Times New Roman" w:cs="Times New Roman"/>
          <w:sz w:val="26"/>
        </w:rPr>
      </w:pPr>
      <w:r w:rsidRPr="003509A7">
        <w:rPr>
          <w:rFonts w:ascii="Times New Roman" w:eastAsia="Cambria" w:hAnsi="Times New Roman" w:cs="Times New Roman"/>
          <w:sz w:val="26"/>
        </w:rPr>
        <w:t xml:space="preserve">Seeking a challenging position that will nurture my technical, professional and interpersonal skills where I shall effectively put forward my ennobling ideas acquired and also exhibits my domain excellence. </w:t>
      </w:r>
    </w:p>
    <w:p w14:paraId="212B03AC" w14:textId="77777777" w:rsidR="0013304F" w:rsidRPr="003509A7" w:rsidRDefault="0013304F" w:rsidP="001330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38AE43" w14:textId="77777777" w:rsidR="0013304F" w:rsidRPr="003509A7" w:rsidRDefault="0013304F" w:rsidP="001330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09A7">
        <w:rPr>
          <w:rFonts w:ascii="Times New Roman" w:hAnsi="Times New Roman" w:cs="Times New Roman"/>
          <w:b/>
          <w:bCs/>
          <w:sz w:val="28"/>
          <w:szCs w:val="28"/>
        </w:rPr>
        <w:t>PROFESSIONAL EXPERIENCE</w:t>
      </w:r>
    </w:p>
    <w:p w14:paraId="3B81EC79" w14:textId="77777777" w:rsidR="0013304F" w:rsidRPr="003509A7" w:rsidRDefault="0013304F" w:rsidP="0013304F">
      <w:pPr>
        <w:rPr>
          <w:rFonts w:ascii="Times New Roman" w:hAnsi="Times New Roman" w:cs="Times New Roman"/>
          <w:b/>
          <w:sz w:val="28"/>
          <w:szCs w:val="28"/>
        </w:rPr>
      </w:pPr>
      <w:r w:rsidRPr="003509A7">
        <w:rPr>
          <w:rFonts w:ascii="Times New Roman" w:hAnsi="Times New Roman" w:cs="Times New Roman"/>
          <w:b/>
          <w:sz w:val="28"/>
          <w:szCs w:val="28"/>
        </w:rPr>
        <w:t>FREIGHT SYSTEMS INDIA PVT. LTD.</w:t>
      </w:r>
    </w:p>
    <w:p w14:paraId="0259B747" w14:textId="77777777" w:rsidR="0013304F" w:rsidRPr="003509A7" w:rsidRDefault="0013304F" w:rsidP="0013304F">
      <w:pPr>
        <w:rPr>
          <w:rFonts w:ascii="Times New Roman" w:hAnsi="Times New Roman" w:cs="Times New Roman"/>
          <w:szCs w:val="24"/>
        </w:rPr>
      </w:pPr>
    </w:p>
    <w:p w14:paraId="46D8BFB0" w14:textId="77777777" w:rsidR="0013304F" w:rsidRPr="003509A7" w:rsidRDefault="0013304F" w:rsidP="0013304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509A7">
        <w:rPr>
          <w:rFonts w:ascii="Times New Roman" w:hAnsi="Times New Roman" w:cs="Times New Roman"/>
          <w:color w:val="000000"/>
          <w:sz w:val="24"/>
          <w:szCs w:val="24"/>
        </w:rPr>
        <w:t>Du</w:t>
      </w:r>
      <w:r w:rsidR="009B47D9">
        <w:rPr>
          <w:rFonts w:ascii="Times New Roman" w:hAnsi="Times New Roman" w:cs="Times New Roman"/>
          <w:color w:val="000000"/>
          <w:sz w:val="24"/>
          <w:szCs w:val="24"/>
        </w:rPr>
        <w:t>ration                         :</w:t>
      </w:r>
      <w:r w:rsidRPr="003509A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05722B">
        <w:rPr>
          <w:rFonts w:ascii="Times New Roman" w:hAnsi="Times New Roman" w:cs="Times New Roman"/>
          <w:b/>
          <w:color w:val="000000"/>
          <w:sz w:val="24"/>
          <w:szCs w:val="24"/>
        </w:rPr>
        <w:t>December 2016</w:t>
      </w:r>
      <w:r w:rsidRPr="003509A7">
        <w:rPr>
          <w:rFonts w:ascii="Times New Roman" w:hAnsi="Times New Roman" w:cs="Times New Roman"/>
          <w:b/>
          <w:color w:val="000000"/>
          <w:sz w:val="24"/>
          <w:szCs w:val="24"/>
        </w:rPr>
        <w:t>-</w:t>
      </w:r>
      <w:r w:rsidR="0005722B">
        <w:rPr>
          <w:rFonts w:ascii="Times New Roman" w:hAnsi="Times New Roman" w:cs="Times New Roman"/>
          <w:b/>
          <w:color w:val="000000"/>
          <w:sz w:val="24"/>
          <w:szCs w:val="24"/>
        </w:rPr>
        <w:t>July 2018</w:t>
      </w:r>
    </w:p>
    <w:p w14:paraId="043E92D1" w14:textId="77777777" w:rsidR="0013304F" w:rsidRPr="003509A7" w:rsidRDefault="0013304F" w:rsidP="0013304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509A7">
        <w:rPr>
          <w:rFonts w:ascii="Times New Roman" w:hAnsi="Times New Roman" w:cs="Times New Roman"/>
          <w:color w:val="000000"/>
          <w:sz w:val="24"/>
          <w:szCs w:val="24"/>
        </w:rPr>
        <w:t xml:space="preserve">Role   </w:t>
      </w:r>
      <w:r w:rsidR="009B47D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: </w:t>
      </w:r>
      <w:r w:rsidR="0005722B">
        <w:rPr>
          <w:rFonts w:ascii="Times New Roman" w:hAnsi="Times New Roman" w:cs="Times New Roman"/>
          <w:color w:val="000000"/>
          <w:sz w:val="24"/>
          <w:szCs w:val="24"/>
        </w:rPr>
        <w:t xml:space="preserve">Customer service </w:t>
      </w:r>
    </w:p>
    <w:p w14:paraId="6F93182A" w14:textId="56F1F092" w:rsidR="0013304F" w:rsidRPr="00BA7576" w:rsidRDefault="0005722B" w:rsidP="00BA7576">
      <w:pPr>
        <w:spacing w:after="0" w:line="240" w:lineRule="auto"/>
        <w:ind w:left="0" w:firstLine="0"/>
        <w:rPr>
          <w:rFonts w:ascii="Times New Roman" w:hAnsi="Times New Roman" w:cs="Times New Roman"/>
          <w:szCs w:val="24"/>
        </w:rPr>
      </w:pPr>
      <w:r w:rsidRPr="00BA7576">
        <w:rPr>
          <w:rFonts w:ascii="Times New Roman" w:hAnsi="Times New Roman" w:cs="Times New Roman"/>
          <w:szCs w:val="24"/>
        </w:rPr>
        <w:tab/>
      </w:r>
    </w:p>
    <w:p w14:paraId="791304F5" w14:textId="77777777" w:rsidR="0013304F" w:rsidRPr="003509A7" w:rsidRDefault="0013304F" w:rsidP="0013304F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14:paraId="69B21506" w14:textId="77777777" w:rsidR="003A5763" w:rsidRPr="003509A7" w:rsidRDefault="0013304F" w:rsidP="0013304F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3509A7">
        <w:rPr>
          <w:b/>
          <w:color w:val="000000"/>
          <w:sz w:val="28"/>
          <w:szCs w:val="28"/>
          <w:lang w:val="en-GB"/>
        </w:rPr>
        <w:t xml:space="preserve">KEY </w:t>
      </w:r>
      <w:r w:rsidR="00D65D7B">
        <w:rPr>
          <w:b/>
          <w:color w:val="000000"/>
          <w:sz w:val="28"/>
          <w:szCs w:val="28"/>
        </w:rPr>
        <w:t>RESPONSIBILITIES</w:t>
      </w:r>
    </w:p>
    <w:p w14:paraId="6FDD8847" w14:textId="77777777" w:rsidR="0013304F" w:rsidRPr="003509A7" w:rsidRDefault="0013304F" w:rsidP="0013304F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14:paraId="20C20AB9" w14:textId="77777777" w:rsidR="0013304F" w:rsidRPr="003509A7" w:rsidRDefault="0013304F" w:rsidP="0013304F">
      <w:pPr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Cs w:val="24"/>
        </w:rPr>
      </w:pPr>
      <w:r w:rsidRPr="003509A7">
        <w:rPr>
          <w:rFonts w:ascii="Times New Roman" w:hAnsi="Times New Roman" w:cs="Times New Roman"/>
          <w:szCs w:val="24"/>
          <w:shd w:val="clear" w:color="auto" w:fill="FFFFFF"/>
        </w:rPr>
        <w:t xml:space="preserve">To provide on a day to day basis a consistently </w:t>
      </w:r>
      <w:r w:rsidRPr="003509A7">
        <w:rPr>
          <w:rFonts w:ascii="Times New Roman" w:hAnsi="Times New Roman" w:cs="Times New Roman"/>
          <w:noProof/>
          <w:szCs w:val="24"/>
          <w:shd w:val="clear" w:color="auto" w:fill="FFFFFF"/>
        </w:rPr>
        <w:t>high-quality</w:t>
      </w:r>
      <w:r w:rsidRPr="003509A7">
        <w:rPr>
          <w:rFonts w:ascii="Times New Roman" w:hAnsi="Times New Roman" w:cs="Times New Roman"/>
          <w:szCs w:val="24"/>
          <w:shd w:val="clear" w:color="auto" w:fill="FFFFFF"/>
        </w:rPr>
        <w:t xml:space="preserve"> commercial distribution channel between the customer and the Organization by distributing products and services of Organization in order to work for the success of our </w:t>
      </w:r>
      <w:r w:rsidR="006E6EAB" w:rsidRPr="003509A7">
        <w:rPr>
          <w:rFonts w:ascii="Times New Roman" w:hAnsi="Times New Roman" w:cs="Times New Roman"/>
          <w:szCs w:val="24"/>
          <w:shd w:val="clear" w:color="auto" w:fill="FFFFFF"/>
        </w:rPr>
        <w:t>customer.</w:t>
      </w:r>
      <w:r w:rsidR="006E6EAB"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</w:p>
    <w:p w14:paraId="4F2229A8" w14:textId="77777777" w:rsidR="0013304F" w:rsidRPr="003509A7" w:rsidRDefault="0013304F" w:rsidP="0013304F">
      <w:pPr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Cs w:val="24"/>
        </w:rPr>
      </w:pPr>
      <w:r w:rsidRPr="003509A7">
        <w:rPr>
          <w:rFonts w:ascii="Times New Roman" w:hAnsi="Times New Roman" w:cs="Times New Roman"/>
          <w:szCs w:val="24"/>
          <w:shd w:val="clear" w:color="auto" w:fill="FFFFFF"/>
        </w:rPr>
        <w:t xml:space="preserve">Maintaining customers focus on all times and answering to customer’s </w:t>
      </w:r>
      <w:r w:rsidRPr="003509A7">
        <w:rPr>
          <w:rFonts w:ascii="Times New Roman" w:hAnsi="Times New Roman" w:cs="Times New Roman"/>
          <w:noProof/>
          <w:szCs w:val="24"/>
          <w:shd w:val="clear" w:color="auto" w:fill="FFFFFF"/>
        </w:rPr>
        <w:t>enquiries</w:t>
      </w:r>
      <w:r w:rsidRPr="003509A7">
        <w:rPr>
          <w:rFonts w:ascii="Times New Roman" w:hAnsi="Times New Roman" w:cs="Times New Roman"/>
          <w:szCs w:val="24"/>
          <w:shd w:val="clear" w:color="auto" w:fill="FFFFFF"/>
        </w:rPr>
        <w:t xml:space="preserve"> using the standard guidelines. Taking ownership of complaint and queries and proactively following through to resolution. </w:t>
      </w:r>
    </w:p>
    <w:p w14:paraId="6CA4F2B0" w14:textId="7AB6A6E5" w:rsidR="0013304F" w:rsidRPr="003509A7" w:rsidRDefault="0013304F" w:rsidP="0013304F">
      <w:pPr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Cs w:val="24"/>
        </w:rPr>
      </w:pPr>
      <w:r w:rsidRPr="003509A7">
        <w:rPr>
          <w:rFonts w:ascii="Times New Roman" w:hAnsi="Times New Roman" w:cs="Times New Roman"/>
          <w:szCs w:val="24"/>
          <w:shd w:val="clear" w:color="auto" w:fill="FFFFFF"/>
        </w:rPr>
        <w:t>Ensuring that all customer</w:t>
      </w:r>
      <w:r w:rsidR="00F716E4">
        <w:rPr>
          <w:rFonts w:ascii="Times New Roman" w:hAnsi="Times New Roman" w:cs="Times New Roman"/>
          <w:szCs w:val="24"/>
          <w:shd w:val="clear" w:color="auto" w:fill="FFFFFF"/>
        </w:rPr>
        <w:t>’s</w:t>
      </w:r>
      <w:r w:rsidRPr="003509A7">
        <w:rPr>
          <w:rFonts w:ascii="Times New Roman" w:hAnsi="Times New Roman" w:cs="Times New Roman"/>
          <w:szCs w:val="24"/>
          <w:shd w:val="clear" w:color="auto" w:fill="FFFFFF"/>
        </w:rPr>
        <w:t xml:space="preserve"> queries are well-investigated and resolved, and escalating queries if appropriate to a </w:t>
      </w:r>
      <w:r w:rsidRPr="003509A7">
        <w:rPr>
          <w:rFonts w:ascii="Times New Roman" w:hAnsi="Times New Roman" w:cs="Times New Roman"/>
          <w:noProof/>
          <w:szCs w:val="24"/>
          <w:shd w:val="clear" w:color="auto" w:fill="FFFFFF"/>
        </w:rPr>
        <w:t>supervisor</w:t>
      </w:r>
      <w:r w:rsidRPr="003509A7">
        <w:rPr>
          <w:rFonts w:ascii="Times New Roman" w:hAnsi="Times New Roman" w:cs="Times New Roman"/>
          <w:szCs w:val="24"/>
          <w:shd w:val="clear" w:color="auto" w:fill="FFFFFF"/>
        </w:rPr>
        <w:t>.  Perform various customer service activities, including upselling and handling new &amp; existing accounts. </w:t>
      </w:r>
    </w:p>
    <w:p w14:paraId="0EFF2FEB" w14:textId="77777777" w:rsidR="0013304F" w:rsidRPr="003509A7" w:rsidRDefault="0013304F" w:rsidP="0013304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jc w:val="both"/>
        <w:rPr>
          <w:b/>
          <w:color w:val="000000"/>
        </w:rPr>
      </w:pPr>
      <w:r w:rsidRPr="003509A7">
        <w:rPr>
          <w:color w:val="000000"/>
          <w:shd w:val="clear" w:color="auto" w:fill="FFFFFF"/>
        </w:rPr>
        <w:t xml:space="preserve">To keep a check on all the Shipping related documents received from Customer so as to confirm that they are accurate. To make the bookings in the system package and </w:t>
      </w:r>
      <w:r w:rsidRPr="003509A7">
        <w:rPr>
          <w:noProof/>
          <w:color w:val="000000"/>
          <w:shd w:val="clear" w:color="auto" w:fill="FFFFFF"/>
        </w:rPr>
        <w:t>co-ordinate</w:t>
      </w:r>
      <w:r w:rsidRPr="003509A7">
        <w:rPr>
          <w:color w:val="000000"/>
          <w:shd w:val="clear" w:color="auto" w:fill="FFFFFF"/>
        </w:rPr>
        <w:t xml:space="preserve"> with the Shipper as well as the destination agent to guarantee the flow of shipment in a Smooth way.</w:t>
      </w:r>
    </w:p>
    <w:p w14:paraId="6EDE0616" w14:textId="77777777" w:rsidR="0013304F" w:rsidRPr="003509A7" w:rsidRDefault="0013304F" w:rsidP="0013304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b/>
          <w:color w:val="000000"/>
        </w:rPr>
      </w:pPr>
    </w:p>
    <w:p w14:paraId="569C7147" w14:textId="7709EE6B" w:rsidR="0013304F" w:rsidRDefault="0013304F" w:rsidP="0013304F">
      <w:pPr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Cs w:val="24"/>
        </w:rPr>
      </w:pPr>
      <w:r w:rsidRPr="003509A7">
        <w:rPr>
          <w:rFonts w:ascii="Times New Roman" w:hAnsi="Times New Roman" w:cs="Times New Roman"/>
          <w:szCs w:val="24"/>
          <w:shd w:val="clear" w:color="auto" w:fill="FFFFFF"/>
        </w:rPr>
        <w:t>Send Routing info and follow up with origin</w:t>
      </w:r>
      <w:r w:rsidRPr="003509A7">
        <w:rPr>
          <w:rFonts w:ascii="Times New Roman" w:hAnsi="Times New Roman" w:cs="Times New Roman"/>
          <w:szCs w:val="24"/>
        </w:rPr>
        <w:t xml:space="preserve"> and updating the customer with status at all stages till shipment arrival, following it further with clearance department to ensure that the shipment i</w:t>
      </w:r>
      <w:r w:rsidR="0005722B">
        <w:rPr>
          <w:rFonts w:ascii="Times New Roman" w:hAnsi="Times New Roman" w:cs="Times New Roman"/>
          <w:szCs w:val="24"/>
        </w:rPr>
        <w:t>s cleared and delivered on time</w:t>
      </w:r>
      <w:r w:rsidRPr="003509A7">
        <w:rPr>
          <w:rFonts w:ascii="Times New Roman" w:hAnsi="Times New Roman" w:cs="Times New Roman"/>
          <w:szCs w:val="24"/>
        </w:rPr>
        <w:t>.</w:t>
      </w:r>
    </w:p>
    <w:p w14:paraId="422EFFF8" w14:textId="1064B4B1" w:rsidR="00BA7576" w:rsidRPr="00BA7576" w:rsidRDefault="00BA7576" w:rsidP="00BA7576">
      <w:pPr>
        <w:spacing w:after="200" w:line="276" w:lineRule="auto"/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EXPORT DOCUMENTATION</w:t>
      </w:r>
    </w:p>
    <w:p w14:paraId="201E939B" w14:textId="77777777" w:rsidR="00BA7576" w:rsidRPr="00BA7576" w:rsidRDefault="00BA7576" w:rsidP="00BA7576">
      <w:pPr>
        <w:pStyle w:val="ListParagraph"/>
        <w:numPr>
          <w:ilvl w:val="0"/>
          <w:numId w:val="17"/>
        </w:numPr>
        <w:spacing w:after="29" w:line="249" w:lineRule="auto"/>
        <w:ind w:right="120"/>
        <w:rPr>
          <w:rFonts w:ascii="Times New Roman" w:eastAsia="Cambria" w:hAnsi="Times New Roman" w:cs="Times New Roman"/>
        </w:rPr>
      </w:pPr>
      <w:r w:rsidRPr="00BA7576">
        <w:rPr>
          <w:rFonts w:ascii="Times New Roman" w:eastAsia="Cambria" w:hAnsi="Times New Roman" w:cs="Times New Roman"/>
        </w:rPr>
        <w:t>VGM &amp; SI submission</w:t>
      </w:r>
    </w:p>
    <w:p w14:paraId="501151DD" w14:textId="77777777" w:rsidR="00BA7576" w:rsidRPr="00BA7576" w:rsidRDefault="00BA7576" w:rsidP="00BA7576">
      <w:pPr>
        <w:pStyle w:val="ListParagraph"/>
        <w:numPr>
          <w:ilvl w:val="0"/>
          <w:numId w:val="17"/>
        </w:numPr>
        <w:spacing w:after="29" w:line="249" w:lineRule="auto"/>
        <w:ind w:right="120"/>
        <w:rPr>
          <w:rFonts w:ascii="Times New Roman" w:eastAsia="Cambria" w:hAnsi="Times New Roman" w:cs="Times New Roman"/>
        </w:rPr>
      </w:pPr>
      <w:r w:rsidRPr="00BA7576">
        <w:rPr>
          <w:rFonts w:ascii="Times New Roman" w:eastAsia="Cambria" w:hAnsi="Times New Roman" w:cs="Times New Roman"/>
        </w:rPr>
        <w:t>BL draft preparation</w:t>
      </w:r>
    </w:p>
    <w:p w14:paraId="4AB2913A" w14:textId="41BCCDD2" w:rsidR="0013304F" w:rsidRDefault="00873311" w:rsidP="00BA7576">
      <w:pPr>
        <w:pStyle w:val="ListParagraph"/>
        <w:numPr>
          <w:ilvl w:val="0"/>
          <w:numId w:val="17"/>
        </w:numPr>
        <w:spacing w:after="29" w:line="249" w:lineRule="auto"/>
        <w:ind w:right="120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>C</w:t>
      </w:r>
      <w:r w:rsidR="00BA7576" w:rsidRPr="00BA7576">
        <w:rPr>
          <w:rFonts w:ascii="Times New Roman" w:eastAsia="Cambria" w:hAnsi="Times New Roman" w:cs="Times New Roman"/>
        </w:rPr>
        <w:t xml:space="preserve">o-ordinating with </w:t>
      </w:r>
      <w:r w:rsidR="00AD6A1C">
        <w:rPr>
          <w:rFonts w:ascii="Times New Roman" w:eastAsia="Cambria" w:hAnsi="Times New Roman" w:cs="Times New Roman"/>
        </w:rPr>
        <w:t>S</w:t>
      </w:r>
      <w:r w:rsidR="00BA7576" w:rsidRPr="00BA7576">
        <w:rPr>
          <w:rFonts w:ascii="Times New Roman" w:eastAsia="Cambria" w:hAnsi="Times New Roman" w:cs="Times New Roman"/>
        </w:rPr>
        <w:t>hipper/</w:t>
      </w:r>
      <w:r w:rsidR="00AD6A1C">
        <w:rPr>
          <w:rFonts w:ascii="Times New Roman" w:eastAsia="Cambria" w:hAnsi="Times New Roman" w:cs="Times New Roman"/>
        </w:rPr>
        <w:t>A</w:t>
      </w:r>
      <w:r w:rsidR="00BA7576" w:rsidRPr="00BA7576">
        <w:rPr>
          <w:rFonts w:ascii="Times New Roman" w:eastAsia="Cambria" w:hAnsi="Times New Roman" w:cs="Times New Roman"/>
        </w:rPr>
        <w:t>gent/</w:t>
      </w:r>
      <w:r w:rsidR="00AD6A1C">
        <w:rPr>
          <w:rFonts w:ascii="Times New Roman" w:eastAsia="Cambria" w:hAnsi="Times New Roman" w:cs="Times New Roman"/>
        </w:rPr>
        <w:t>L</w:t>
      </w:r>
      <w:r w:rsidR="00BA7576" w:rsidRPr="00BA7576">
        <w:rPr>
          <w:rFonts w:ascii="Times New Roman" w:eastAsia="Cambria" w:hAnsi="Times New Roman" w:cs="Times New Roman"/>
        </w:rPr>
        <w:t>iner</w:t>
      </w:r>
      <w:r w:rsidR="00D50A78">
        <w:rPr>
          <w:rFonts w:ascii="Times New Roman" w:eastAsia="Cambria" w:hAnsi="Times New Roman" w:cs="Times New Roman"/>
        </w:rPr>
        <w:t>/CHA</w:t>
      </w:r>
    </w:p>
    <w:p w14:paraId="253401E8" w14:textId="140AB64A" w:rsidR="007B5E31" w:rsidRPr="007B5E31" w:rsidRDefault="007B5E31" w:rsidP="007B5E31">
      <w:pPr>
        <w:pStyle w:val="ListParagraph"/>
        <w:numPr>
          <w:ilvl w:val="0"/>
          <w:numId w:val="17"/>
        </w:numPr>
        <w:rPr>
          <w:rFonts w:ascii="Times New Roman" w:eastAsia="Cambria" w:hAnsi="Times New Roman" w:cs="Times New Roman"/>
        </w:rPr>
      </w:pPr>
      <w:r w:rsidRPr="007B5E31">
        <w:rPr>
          <w:rFonts w:ascii="Times New Roman" w:eastAsia="Cambria" w:hAnsi="Times New Roman" w:cs="Times New Roman"/>
        </w:rPr>
        <w:t>Responding to inquiries of all the customers in the most efficient manner</w:t>
      </w:r>
    </w:p>
    <w:p w14:paraId="3F7A2F25" w14:textId="77777777" w:rsidR="00A22BF9" w:rsidRPr="003509A7" w:rsidRDefault="00A22BF9" w:rsidP="00042EC6">
      <w:pPr>
        <w:spacing w:after="160" w:line="252" w:lineRule="auto"/>
        <w:ind w:left="0" w:firstLine="0"/>
        <w:rPr>
          <w:rFonts w:ascii="Times New Roman" w:eastAsia="Cambria" w:hAnsi="Times New Roman" w:cs="Times New Roman"/>
        </w:rPr>
      </w:pPr>
    </w:p>
    <w:p w14:paraId="4D6F6672" w14:textId="77777777" w:rsidR="0013304F" w:rsidRPr="00A22BF9" w:rsidRDefault="0013304F" w:rsidP="00A22BF9">
      <w:pPr>
        <w:spacing w:after="160" w:line="252" w:lineRule="auto"/>
        <w:rPr>
          <w:rFonts w:ascii="Times New Roman" w:eastAsia="Cambria" w:hAnsi="Times New Roman" w:cs="Times New Roman"/>
        </w:rPr>
      </w:pPr>
      <w:r w:rsidRPr="003509A7">
        <w:rPr>
          <w:rFonts w:ascii="Times New Roman" w:eastAsia="Cambria" w:hAnsi="Times New Roman" w:cs="Times New Roman"/>
        </w:rPr>
        <w:t xml:space="preserve"> </w:t>
      </w:r>
      <w:r w:rsidR="00D65D7B">
        <w:rPr>
          <w:rFonts w:ascii="Times New Roman" w:eastAsia="Times New Roman" w:hAnsi="Times New Roman" w:cs="Times New Roman"/>
          <w:b/>
          <w:sz w:val="28"/>
        </w:rPr>
        <w:t>EDUCATIONAL QUALIFICATIONS</w:t>
      </w:r>
      <w:r w:rsidRPr="003509A7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88"/>
        <w:gridCol w:w="2187"/>
        <w:gridCol w:w="1908"/>
        <w:gridCol w:w="1524"/>
        <w:gridCol w:w="1769"/>
      </w:tblGrid>
      <w:tr w:rsidR="0013304F" w:rsidRPr="003509A7" w14:paraId="3FB6B6C2" w14:textId="77777777" w:rsidTr="007963D0">
        <w:trPr>
          <w:trHeight w:val="638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5BA129C" w14:textId="77777777" w:rsidR="0013304F" w:rsidRPr="003509A7" w:rsidRDefault="0013304F" w:rsidP="007963D0">
            <w:pPr>
              <w:spacing w:after="0" w:line="100" w:lineRule="atLeast"/>
              <w:jc w:val="center"/>
              <w:rPr>
                <w:rFonts w:ascii="Times New Roman" w:eastAsia="Cambria" w:hAnsi="Times New Roman" w:cs="Times New Roman"/>
                <w:b/>
              </w:rPr>
            </w:pPr>
            <w:r w:rsidRPr="003509A7">
              <w:rPr>
                <w:rFonts w:ascii="Times New Roman" w:eastAsia="Cambria" w:hAnsi="Times New Roman" w:cs="Times New Roman"/>
                <w:b/>
              </w:rPr>
              <w:t>QUALIFICATION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E68B36E" w14:textId="77777777" w:rsidR="0013304F" w:rsidRPr="003509A7" w:rsidRDefault="0013304F" w:rsidP="007963D0">
            <w:pPr>
              <w:spacing w:after="0" w:line="100" w:lineRule="atLeast"/>
              <w:jc w:val="center"/>
              <w:rPr>
                <w:rFonts w:ascii="Times New Roman" w:eastAsia="Cambria" w:hAnsi="Times New Roman" w:cs="Times New Roman"/>
                <w:b/>
              </w:rPr>
            </w:pPr>
            <w:r w:rsidRPr="003509A7">
              <w:rPr>
                <w:rFonts w:ascii="Times New Roman" w:eastAsia="Cambria" w:hAnsi="Times New Roman" w:cs="Times New Roman"/>
                <w:b/>
              </w:rPr>
              <w:t>SPECIALISATION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B844BF" w14:textId="77777777" w:rsidR="0013304F" w:rsidRPr="003509A7" w:rsidRDefault="0013304F" w:rsidP="007963D0">
            <w:pPr>
              <w:spacing w:after="0" w:line="100" w:lineRule="atLeast"/>
              <w:jc w:val="center"/>
              <w:rPr>
                <w:rFonts w:ascii="Times New Roman" w:eastAsia="Cambria" w:hAnsi="Times New Roman" w:cs="Times New Roman"/>
                <w:b/>
              </w:rPr>
            </w:pPr>
            <w:r w:rsidRPr="003509A7">
              <w:rPr>
                <w:rFonts w:ascii="Times New Roman" w:eastAsia="Cambria" w:hAnsi="Times New Roman" w:cs="Times New Roman"/>
                <w:b/>
              </w:rPr>
              <w:t>UNIVERSITY/</w:t>
            </w:r>
          </w:p>
          <w:p w14:paraId="75323FA8" w14:textId="77777777" w:rsidR="0013304F" w:rsidRPr="003509A7" w:rsidRDefault="0013304F" w:rsidP="007963D0">
            <w:pPr>
              <w:spacing w:after="0" w:line="100" w:lineRule="atLeast"/>
              <w:jc w:val="center"/>
              <w:rPr>
                <w:rFonts w:ascii="Times New Roman" w:eastAsia="Cambria" w:hAnsi="Times New Roman" w:cs="Times New Roman"/>
                <w:b/>
              </w:rPr>
            </w:pPr>
            <w:r w:rsidRPr="003509A7">
              <w:rPr>
                <w:rFonts w:ascii="Times New Roman" w:eastAsia="Cambria" w:hAnsi="Times New Roman" w:cs="Times New Roman"/>
                <w:b/>
              </w:rPr>
              <w:t>BOARD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3C0FBEE" w14:textId="77777777" w:rsidR="0013304F" w:rsidRPr="003509A7" w:rsidRDefault="0013304F" w:rsidP="007963D0">
            <w:pPr>
              <w:spacing w:after="0" w:line="100" w:lineRule="atLeast"/>
              <w:jc w:val="center"/>
              <w:rPr>
                <w:rFonts w:ascii="Times New Roman" w:eastAsia="Cambria" w:hAnsi="Times New Roman" w:cs="Times New Roman"/>
                <w:b/>
              </w:rPr>
            </w:pPr>
            <w:r w:rsidRPr="003509A7">
              <w:rPr>
                <w:rFonts w:ascii="Times New Roman" w:eastAsia="Cambria" w:hAnsi="Times New Roman" w:cs="Times New Roman"/>
                <w:b/>
              </w:rPr>
              <w:t>YEAR OF</w:t>
            </w:r>
          </w:p>
          <w:p w14:paraId="3D8DA284" w14:textId="77777777" w:rsidR="0013304F" w:rsidRPr="003509A7" w:rsidRDefault="0013304F" w:rsidP="007963D0">
            <w:pPr>
              <w:spacing w:after="0" w:line="100" w:lineRule="atLeast"/>
              <w:jc w:val="center"/>
              <w:rPr>
                <w:rFonts w:ascii="Times New Roman" w:eastAsia="Cambria" w:hAnsi="Times New Roman" w:cs="Times New Roman"/>
                <w:b/>
              </w:rPr>
            </w:pPr>
            <w:r w:rsidRPr="003509A7">
              <w:rPr>
                <w:rFonts w:ascii="Times New Roman" w:eastAsia="Cambria" w:hAnsi="Times New Roman" w:cs="Times New Roman"/>
                <w:b/>
              </w:rPr>
              <w:t>PASSING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A07F9C" w14:textId="77777777" w:rsidR="0013304F" w:rsidRPr="003509A7" w:rsidRDefault="0013304F" w:rsidP="007963D0">
            <w:pPr>
              <w:spacing w:after="0" w:line="100" w:lineRule="atLeast"/>
              <w:jc w:val="center"/>
              <w:rPr>
                <w:rFonts w:ascii="Times New Roman" w:eastAsia="Cambria" w:hAnsi="Times New Roman" w:cs="Times New Roman"/>
                <w:b/>
              </w:rPr>
            </w:pPr>
            <w:r w:rsidRPr="003509A7">
              <w:rPr>
                <w:rFonts w:ascii="Times New Roman" w:eastAsia="Cambria" w:hAnsi="Times New Roman" w:cs="Times New Roman"/>
                <w:b/>
              </w:rPr>
              <w:t>CGPA/</w:t>
            </w:r>
          </w:p>
          <w:p w14:paraId="114C85D3" w14:textId="77777777" w:rsidR="0013304F" w:rsidRPr="003509A7" w:rsidRDefault="0013304F" w:rsidP="007963D0">
            <w:pPr>
              <w:spacing w:after="0" w:line="100" w:lineRule="atLeast"/>
              <w:jc w:val="center"/>
              <w:rPr>
                <w:rFonts w:ascii="Times New Roman" w:hAnsi="Times New Roman" w:cs="Times New Roman"/>
              </w:rPr>
            </w:pPr>
            <w:r w:rsidRPr="003509A7">
              <w:rPr>
                <w:rFonts w:ascii="Times New Roman" w:eastAsia="Cambria" w:hAnsi="Times New Roman" w:cs="Times New Roman"/>
                <w:b/>
              </w:rPr>
              <w:t>PERCENTAGE</w:t>
            </w:r>
          </w:p>
        </w:tc>
      </w:tr>
      <w:tr w:rsidR="0013304F" w:rsidRPr="003509A7" w14:paraId="3E176336" w14:textId="77777777" w:rsidTr="007963D0">
        <w:trPr>
          <w:trHeight w:val="720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8E18C6" w14:textId="77777777" w:rsidR="0013304F" w:rsidRPr="003509A7" w:rsidRDefault="0013304F" w:rsidP="007963D0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3509A7">
              <w:rPr>
                <w:rFonts w:ascii="Times New Roman" w:eastAsia="Times New Roman" w:hAnsi="Times New Roman" w:cs="Times New Roman"/>
              </w:rPr>
              <w:t>MBA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595E23" w14:textId="77777777" w:rsidR="0013304F" w:rsidRPr="003509A7" w:rsidRDefault="0013304F" w:rsidP="007963D0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3509A7">
              <w:rPr>
                <w:rFonts w:ascii="Times New Roman" w:eastAsia="Times New Roman" w:hAnsi="Times New Roman" w:cs="Times New Roman"/>
              </w:rPr>
              <w:t>Shipping &amp; Logistics Management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7D485F" w14:textId="77777777" w:rsidR="0013304F" w:rsidRPr="003509A7" w:rsidRDefault="0013304F" w:rsidP="007963D0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3509A7">
              <w:rPr>
                <w:rFonts w:ascii="Times New Roman" w:eastAsia="Times New Roman" w:hAnsi="Times New Roman" w:cs="Times New Roman"/>
              </w:rPr>
              <w:t>AMET</w:t>
            </w:r>
          </w:p>
          <w:p w14:paraId="754E2E50" w14:textId="77777777" w:rsidR="0013304F" w:rsidRPr="003509A7" w:rsidRDefault="0013304F" w:rsidP="007963D0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3509A7">
              <w:rPr>
                <w:rFonts w:ascii="Times New Roman" w:eastAsia="Times New Roman" w:hAnsi="Times New Roman" w:cs="Times New Roman"/>
              </w:rPr>
              <w:t>University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53B00B" w14:textId="77777777" w:rsidR="0013304F" w:rsidRPr="003509A7" w:rsidRDefault="0005722B" w:rsidP="007963D0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Pursuing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956EEF" w14:textId="3F6421D3" w:rsidR="0013304F" w:rsidRPr="003509A7" w:rsidRDefault="00F716E4" w:rsidP="007963D0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8</w:t>
            </w:r>
            <w:r w:rsidR="00E057C4">
              <w:rPr>
                <w:rFonts w:ascii="Times New Roman" w:eastAsia="Times New Roman" w:hAnsi="Times New Roman" w:cs="Times New Roman"/>
              </w:rPr>
              <w:t>.2</w:t>
            </w:r>
            <w:r>
              <w:rPr>
                <w:rFonts w:ascii="Times New Roman" w:eastAsia="Times New Roman" w:hAnsi="Times New Roman" w:cs="Times New Roman"/>
              </w:rPr>
              <w:t>%</w:t>
            </w:r>
          </w:p>
          <w:p w14:paraId="1BCDB7F8" w14:textId="77777777" w:rsidR="0013304F" w:rsidRPr="003509A7" w:rsidRDefault="0013304F" w:rsidP="007963D0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13304F" w:rsidRPr="003509A7" w14:paraId="2895683D" w14:textId="77777777" w:rsidTr="007963D0">
        <w:trPr>
          <w:trHeight w:val="720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245D859" w14:textId="77777777" w:rsidR="0013304F" w:rsidRPr="003509A7" w:rsidRDefault="009D19DC" w:rsidP="007963D0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BBM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899DFA" w14:textId="77777777" w:rsidR="0013304F" w:rsidRDefault="009D19DC" w:rsidP="007963D0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Business Management</w:t>
            </w:r>
          </w:p>
          <w:p w14:paraId="767E833E" w14:textId="7158D70E" w:rsidR="009D19DC" w:rsidRPr="003509A7" w:rsidRDefault="009D19DC" w:rsidP="009D19DC">
            <w:pPr>
              <w:spacing w:after="0" w:line="100" w:lineRule="atLeast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Shipping&amp;</w:t>
            </w:r>
            <w:r w:rsidR="00EC0D2F">
              <w:rPr>
                <w:rFonts w:ascii="Times New Roman" w:eastAsia="Times New Roman" w:hAnsi="Times New Roman" w:cs="Times New Roman"/>
              </w:rPr>
              <w:t xml:space="preserve"> </w:t>
            </w:r>
            <w:r w:rsidRPr="003509A7">
              <w:rPr>
                <w:rFonts w:ascii="Times New Roman" w:eastAsia="Times New Roman" w:hAnsi="Times New Roman" w:cs="Times New Roman"/>
              </w:rPr>
              <w:t>Logistics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7DD270" w14:textId="77777777" w:rsidR="0005722B" w:rsidRPr="003509A7" w:rsidRDefault="0005722B" w:rsidP="0005722B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3509A7">
              <w:rPr>
                <w:rFonts w:ascii="Times New Roman" w:eastAsia="Times New Roman" w:hAnsi="Times New Roman" w:cs="Times New Roman"/>
              </w:rPr>
              <w:t>AMET</w:t>
            </w:r>
          </w:p>
          <w:p w14:paraId="6BFF08B2" w14:textId="77777777" w:rsidR="0013304F" w:rsidRPr="003509A7" w:rsidRDefault="0005722B" w:rsidP="0005722B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3509A7">
              <w:rPr>
                <w:rFonts w:ascii="Times New Roman" w:eastAsia="Times New Roman" w:hAnsi="Times New Roman" w:cs="Times New Roman"/>
              </w:rPr>
              <w:t>University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FD982A" w14:textId="77777777" w:rsidR="0013304F" w:rsidRPr="003509A7" w:rsidRDefault="0005722B" w:rsidP="007963D0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2017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C354B4" w14:textId="6E18F036" w:rsidR="0013304F" w:rsidRPr="003509A7" w:rsidRDefault="00BB0E1C" w:rsidP="007963D0">
            <w:pPr>
              <w:spacing w:after="0"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E057C4">
              <w:rPr>
                <w:rFonts w:ascii="Times New Roman" w:eastAsia="Times New Roman" w:hAnsi="Times New Roman" w:cs="Times New Roman"/>
              </w:rPr>
              <w:t>7.8</w:t>
            </w:r>
            <w:r w:rsidR="00F716E4">
              <w:rPr>
                <w:rFonts w:ascii="Times New Roman" w:eastAsia="Times New Roman" w:hAnsi="Times New Roman" w:cs="Times New Roman"/>
              </w:rPr>
              <w:t>%</w:t>
            </w:r>
          </w:p>
        </w:tc>
      </w:tr>
      <w:tr w:rsidR="0013304F" w:rsidRPr="003509A7" w14:paraId="66CE2FFE" w14:textId="77777777" w:rsidTr="007963D0">
        <w:trPr>
          <w:trHeight w:val="720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CCC6C1" w14:textId="77777777" w:rsidR="0013304F" w:rsidRPr="003509A7" w:rsidRDefault="0013304F" w:rsidP="007963D0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3509A7">
              <w:rPr>
                <w:rFonts w:ascii="Times New Roman" w:eastAsia="Times New Roman" w:hAnsi="Times New Roman" w:cs="Times New Roman"/>
              </w:rPr>
              <w:t>12</w:t>
            </w:r>
            <w:r w:rsidRPr="003509A7">
              <w:rPr>
                <w:rFonts w:ascii="Times New Roman" w:eastAsia="Times New Roman" w:hAnsi="Times New Roman" w:cs="Times New Roman"/>
                <w:vertAlign w:val="superscript"/>
              </w:rPr>
              <w:t xml:space="preserve">th </w:t>
            </w:r>
            <w:r w:rsidRPr="003509A7">
              <w:rPr>
                <w:rFonts w:ascii="Times New Roman" w:eastAsia="Times New Roman" w:hAnsi="Times New Roman" w:cs="Times New Roman"/>
              </w:rPr>
              <w:t>Std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F17E60" w14:textId="64364828" w:rsidR="0013304F" w:rsidRPr="003509A7" w:rsidRDefault="009D19DC" w:rsidP="007963D0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Biology,</w:t>
            </w:r>
            <w:r w:rsidR="00EC0D2F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maths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5D83BB4" w14:textId="2D4053A7" w:rsidR="0013304F" w:rsidRPr="003509A7" w:rsidRDefault="00BA7576" w:rsidP="007963D0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Asan memorial senior secondary school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3773E43" w14:textId="77777777" w:rsidR="0013304F" w:rsidRPr="003509A7" w:rsidRDefault="0013304F" w:rsidP="007963D0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3509A7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9C49F5" w14:textId="0C7DDC46" w:rsidR="0013304F" w:rsidRPr="003509A7" w:rsidRDefault="00E057C4" w:rsidP="00E057C4">
            <w:pPr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</w:t>
            </w:r>
            <w:r w:rsidR="00F716E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8</w:t>
            </w:r>
            <w:r w:rsidR="009B47D9">
              <w:rPr>
                <w:rFonts w:ascii="Times New Roman" w:eastAsia="Times New Roman" w:hAnsi="Times New Roman" w:cs="Times New Roman"/>
              </w:rPr>
              <w:t>.</w:t>
            </w:r>
            <w:r w:rsidR="00FB2765">
              <w:rPr>
                <w:rFonts w:ascii="Times New Roman" w:eastAsia="Times New Roman" w:hAnsi="Times New Roman" w:cs="Times New Roman"/>
              </w:rPr>
              <w:t>0</w:t>
            </w:r>
            <w:r w:rsidR="00F716E4">
              <w:rPr>
                <w:rFonts w:ascii="Times New Roman" w:eastAsia="Times New Roman" w:hAnsi="Times New Roman" w:cs="Times New Roman"/>
              </w:rPr>
              <w:t>%</w:t>
            </w:r>
          </w:p>
        </w:tc>
      </w:tr>
      <w:tr w:rsidR="0013304F" w:rsidRPr="003509A7" w14:paraId="39F45E4A" w14:textId="77777777" w:rsidTr="007963D0">
        <w:trPr>
          <w:trHeight w:val="720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140402" w14:textId="77777777" w:rsidR="0013304F" w:rsidRPr="003509A7" w:rsidRDefault="0013304F" w:rsidP="007963D0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3509A7">
              <w:rPr>
                <w:rFonts w:ascii="Times New Roman" w:eastAsia="Times New Roman" w:hAnsi="Times New Roman" w:cs="Times New Roman"/>
              </w:rPr>
              <w:t>10</w:t>
            </w:r>
            <w:r w:rsidRPr="003509A7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 w:rsidRPr="003509A7">
              <w:rPr>
                <w:rFonts w:ascii="Times New Roman" w:eastAsia="Times New Roman" w:hAnsi="Times New Roman" w:cs="Times New Roman"/>
              </w:rPr>
              <w:t xml:space="preserve"> Std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EA8750" w14:textId="77777777" w:rsidR="0013304F" w:rsidRPr="003509A7" w:rsidRDefault="0013304F" w:rsidP="007963D0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3509A7">
              <w:rPr>
                <w:rFonts w:ascii="Times New Roman" w:eastAsia="Times New Roman" w:hAnsi="Times New Roman" w:cs="Times New Roman"/>
              </w:rPr>
              <w:t>Science, Maths</w:t>
            </w:r>
          </w:p>
          <w:p w14:paraId="7955BF95" w14:textId="77777777" w:rsidR="0013304F" w:rsidRPr="003509A7" w:rsidRDefault="0013304F" w:rsidP="007963D0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3509A7">
              <w:rPr>
                <w:rFonts w:ascii="Times New Roman" w:eastAsia="Times New Roman" w:hAnsi="Times New Roman" w:cs="Times New Roman"/>
              </w:rPr>
              <w:t>Social science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A3A7D2" w14:textId="55ECD2E5" w:rsidR="0013304F" w:rsidRPr="003509A7" w:rsidRDefault="00BA7576" w:rsidP="007963D0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Asan memorial senior secondary school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6A0452" w14:textId="77777777" w:rsidR="0013304F" w:rsidRPr="003509A7" w:rsidRDefault="0013304F" w:rsidP="007963D0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3509A7">
              <w:rPr>
                <w:rFonts w:ascii="Times New Roman" w:eastAsia="Times New Roman" w:hAnsi="Times New Roman" w:cs="Times New Roman"/>
              </w:rPr>
              <w:t>2010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34A03E" w14:textId="1D0F1585" w:rsidR="0013304F" w:rsidRPr="003509A7" w:rsidRDefault="00F716E4" w:rsidP="00F716E4">
            <w:pPr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</w:t>
            </w:r>
            <w:r w:rsidR="00AB7E00">
              <w:rPr>
                <w:rFonts w:ascii="Times New Roman" w:eastAsia="Times New Roman" w:hAnsi="Times New Roman" w:cs="Times New Roman"/>
              </w:rPr>
              <w:t xml:space="preserve"> </w:t>
            </w:r>
            <w:r w:rsidR="00E057C4">
              <w:rPr>
                <w:rFonts w:ascii="Times New Roman" w:eastAsia="Times New Roman" w:hAnsi="Times New Roman" w:cs="Times New Roman"/>
              </w:rPr>
              <w:t>8.4</w:t>
            </w:r>
            <w:r>
              <w:rPr>
                <w:rFonts w:ascii="Times New Roman" w:eastAsia="Times New Roman" w:hAnsi="Times New Roman" w:cs="Times New Roman"/>
              </w:rPr>
              <w:t>%</w:t>
            </w:r>
          </w:p>
        </w:tc>
      </w:tr>
    </w:tbl>
    <w:p w14:paraId="6ED208C8" w14:textId="77777777" w:rsidR="0013304F" w:rsidRPr="003509A7" w:rsidRDefault="0013304F" w:rsidP="0013304F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0AA7E0F0" w14:textId="77777777" w:rsidR="0013304F" w:rsidRPr="003509A7" w:rsidRDefault="0013304F" w:rsidP="0013304F">
      <w:pPr>
        <w:spacing w:after="0" w:line="360" w:lineRule="auto"/>
        <w:rPr>
          <w:rFonts w:ascii="Times New Roman" w:eastAsia="Cambria" w:hAnsi="Times New Roman" w:cs="Times New Roman"/>
          <w:b/>
          <w:u w:val="single"/>
        </w:rPr>
      </w:pPr>
      <w:r w:rsidRPr="003509A7">
        <w:rPr>
          <w:rFonts w:ascii="Times New Roman" w:eastAsia="Times New Roman" w:hAnsi="Times New Roman" w:cs="Times New Roman"/>
          <w:b/>
          <w:sz w:val="28"/>
        </w:rPr>
        <w:t>SIGNIFICANT ACHIEVEMENTS</w:t>
      </w:r>
    </w:p>
    <w:p w14:paraId="656D0976" w14:textId="77777777" w:rsidR="0013304F" w:rsidRPr="00F9377D" w:rsidRDefault="0013304F" w:rsidP="0013304F">
      <w:pPr>
        <w:spacing w:after="0" w:line="360" w:lineRule="auto"/>
        <w:rPr>
          <w:rFonts w:ascii="Times New Roman" w:eastAsia="Times New Roman" w:hAnsi="Times New Roman" w:cs="Times New Roman"/>
        </w:rPr>
      </w:pPr>
      <w:r w:rsidRPr="00F9377D">
        <w:rPr>
          <w:rFonts w:ascii="Times New Roman" w:eastAsia="Cambria" w:hAnsi="Times New Roman" w:cs="Times New Roman"/>
          <w:b/>
        </w:rPr>
        <w:t xml:space="preserve">TECHNICAL </w:t>
      </w:r>
    </w:p>
    <w:p w14:paraId="2310EF80" w14:textId="77777777" w:rsidR="0013304F" w:rsidRPr="00F9377D" w:rsidRDefault="009D19DC" w:rsidP="0013304F">
      <w:pPr>
        <w:numPr>
          <w:ilvl w:val="0"/>
          <w:numId w:val="10"/>
        </w:numPr>
        <w:suppressAutoHyphens/>
        <w:spacing w:after="0" w:line="360" w:lineRule="auto"/>
        <w:jc w:val="left"/>
        <w:rPr>
          <w:rFonts w:ascii="Times New Roman" w:eastAsia="Times New Roman" w:hAnsi="Times New Roman" w:cs="Times New Roman"/>
        </w:rPr>
      </w:pPr>
      <w:r w:rsidRPr="00F9377D">
        <w:rPr>
          <w:rFonts w:ascii="Times New Roman" w:eastAsia="Times New Roman" w:hAnsi="Times New Roman" w:cs="Times New Roman"/>
        </w:rPr>
        <w:t>Diploma in Export –Import management.</w:t>
      </w:r>
      <w:r w:rsidR="0013304F" w:rsidRPr="00F9377D">
        <w:rPr>
          <w:rFonts w:ascii="Times New Roman" w:eastAsia="Times New Roman" w:hAnsi="Times New Roman" w:cs="Times New Roman"/>
        </w:rPr>
        <w:t xml:space="preserve">  </w:t>
      </w:r>
    </w:p>
    <w:p w14:paraId="5BC0D019" w14:textId="77777777" w:rsidR="009D19DC" w:rsidRPr="00F9377D" w:rsidRDefault="009D19DC" w:rsidP="0013304F">
      <w:pPr>
        <w:numPr>
          <w:ilvl w:val="0"/>
          <w:numId w:val="10"/>
        </w:numPr>
        <w:suppressAutoHyphens/>
        <w:spacing w:after="0" w:line="360" w:lineRule="auto"/>
        <w:jc w:val="left"/>
        <w:rPr>
          <w:rFonts w:ascii="Times New Roman" w:hAnsi="Times New Roman" w:cs="Times New Roman"/>
        </w:rPr>
      </w:pPr>
      <w:r w:rsidRPr="00F9377D">
        <w:rPr>
          <w:rFonts w:ascii="Times New Roman" w:eastAsia="Times New Roman" w:hAnsi="Times New Roman" w:cs="Times New Roman"/>
        </w:rPr>
        <w:t>G-card holder.</w:t>
      </w:r>
    </w:p>
    <w:p w14:paraId="0EFC3DAE" w14:textId="77777777" w:rsidR="009D19DC" w:rsidRPr="00F9377D" w:rsidRDefault="00E057C4" w:rsidP="0013304F">
      <w:pPr>
        <w:numPr>
          <w:ilvl w:val="0"/>
          <w:numId w:val="10"/>
        </w:numPr>
        <w:suppressAutoHyphens/>
        <w:spacing w:after="0" w:line="360" w:lineRule="auto"/>
        <w:jc w:val="left"/>
        <w:rPr>
          <w:rFonts w:ascii="Times New Roman" w:hAnsi="Times New Roman" w:cs="Times New Roman"/>
        </w:rPr>
      </w:pPr>
      <w:r w:rsidRPr="00F9377D">
        <w:rPr>
          <w:rFonts w:ascii="Times New Roman" w:eastAsia="Times New Roman" w:hAnsi="Times New Roman" w:cs="Times New Roman"/>
        </w:rPr>
        <w:t xml:space="preserve">Passed IATA basic cargo introductory course </w:t>
      </w:r>
      <w:r w:rsidR="00A22BF9" w:rsidRPr="00F9377D">
        <w:rPr>
          <w:rFonts w:ascii="Times New Roman" w:eastAsia="Times New Roman" w:hAnsi="Times New Roman" w:cs="Times New Roman"/>
        </w:rPr>
        <w:t>with distinction</w:t>
      </w:r>
    </w:p>
    <w:p w14:paraId="7DD6F394" w14:textId="77777777" w:rsidR="0013304F" w:rsidRPr="00F9377D" w:rsidRDefault="009D19DC" w:rsidP="0013304F">
      <w:pPr>
        <w:numPr>
          <w:ilvl w:val="0"/>
          <w:numId w:val="10"/>
        </w:numPr>
        <w:suppressAutoHyphens/>
        <w:spacing w:after="0" w:line="360" w:lineRule="auto"/>
        <w:jc w:val="left"/>
        <w:rPr>
          <w:rFonts w:ascii="Times New Roman" w:hAnsi="Times New Roman" w:cs="Times New Roman"/>
        </w:rPr>
      </w:pPr>
      <w:r w:rsidRPr="00F9377D">
        <w:rPr>
          <w:rFonts w:ascii="Times New Roman" w:eastAsia="Times New Roman" w:hAnsi="Times New Roman" w:cs="Times New Roman"/>
        </w:rPr>
        <w:t xml:space="preserve">MS-OFFICE </w:t>
      </w:r>
      <w:r w:rsidR="0013304F" w:rsidRPr="00F9377D">
        <w:rPr>
          <w:rFonts w:ascii="Times New Roman" w:eastAsia="Times New Roman" w:hAnsi="Times New Roman" w:cs="Times New Roman"/>
        </w:rPr>
        <w:t xml:space="preserve">  </w:t>
      </w:r>
    </w:p>
    <w:p w14:paraId="3A4B7DE3" w14:textId="77777777" w:rsidR="0013304F" w:rsidRPr="00F9377D" w:rsidRDefault="0013304F" w:rsidP="009D19DC">
      <w:pPr>
        <w:spacing w:after="0" w:line="360" w:lineRule="auto"/>
        <w:rPr>
          <w:rFonts w:ascii="Times New Roman" w:eastAsia="Times New Roman" w:hAnsi="Times New Roman" w:cs="Times New Roman"/>
        </w:rPr>
      </w:pPr>
      <w:r w:rsidRPr="00F9377D">
        <w:rPr>
          <w:rFonts w:ascii="Times New Roman" w:eastAsia="Cambria" w:hAnsi="Times New Roman" w:cs="Times New Roman"/>
          <w:b/>
        </w:rPr>
        <w:t>WORKSHOP</w:t>
      </w:r>
    </w:p>
    <w:p w14:paraId="7D293086" w14:textId="77777777" w:rsidR="0013304F" w:rsidRPr="003509A7" w:rsidRDefault="009D19DC" w:rsidP="0013304F">
      <w:pPr>
        <w:numPr>
          <w:ilvl w:val="0"/>
          <w:numId w:val="11"/>
        </w:numPr>
        <w:suppressAutoHyphens/>
        <w:spacing w:after="0" w:line="360" w:lineRule="auto"/>
        <w:ind w:left="705" w:righ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undertook training for 15 days</w:t>
      </w:r>
      <w:r w:rsidR="0013304F" w:rsidRPr="003509A7">
        <w:rPr>
          <w:rFonts w:ascii="Times New Roman" w:eastAsia="Times New Roman" w:hAnsi="Times New Roman" w:cs="Times New Roman"/>
        </w:rPr>
        <w:t xml:space="preserve"> from </w:t>
      </w:r>
      <w:r>
        <w:rPr>
          <w:rFonts w:ascii="Times New Roman" w:eastAsia="Times New Roman" w:hAnsi="Times New Roman" w:cs="Times New Roman"/>
        </w:rPr>
        <w:t>26-12-2014 to 06-01-2015</w:t>
      </w:r>
      <w:r w:rsidR="0013304F" w:rsidRPr="003509A7">
        <w:rPr>
          <w:rFonts w:ascii="Times New Roman" w:eastAsia="Times New Roman" w:hAnsi="Times New Roman" w:cs="Times New Roman"/>
        </w:rPr>
        <w:t xml:space="preserve"> in </w:t>
      </w:r>
      <w:r w:rsidR="00586B2B">
        <w:rPr>
          <w:rFonts w:ascii="Times New Roman" w:eastAsia="Times New Roman" w:hAnsi="Times New Roman" w:cs="Times New Roman"/>
        </w:rPr>
        <w:t>EMU LINES PVT LTD</w:t>
      </w:r>
      <w:r w:rsidR="0013304F" w:rsidRPr="003509A7">
        <w:rPr>
          <w:rFonts w:ascii="Times New Roman" w:eastAsia="Times New Roman" w:hAnsi="Times New Roman" w:cs="Times New Roman"/>
          <w:b/>
        </w:rPr>
        <w:t>,</w:t>
      </w:r>
      <w:r w:rsidR="0013304F" w:rsidRPr="003509A7">
        <w:rPr>
          <w:rFonts w:ascii="Times New Roman" w:eastAsia="Times New Roman" w:hAnsi="Times New Roman" w:cs="Times New Roman"/>
        </w:rPr>
        <w:t xml:space="preserve"> while undergoing </w:t>
      </w:r>
      <w:r>
        <w:rPr>
          <w:rFonts w:ascii="Times New Roman" w:eastAsia="Times New Roman" w:hAnsi="Times New Roman" w:cs="Times New Roman"/>
        </w:rPr>
        <w:t xml:space="preserve">BBM </w:t>
      </w:r>
      <w:r w:rsidR="0013304F" w:rsidRPr="003509A7">
        <w:rPr>
          <w:rFonts w:ascii="Times New Roman" w:eastAsia="Times New Roman" w:hAnsi="Times New Roman" w:cs="Times New Roman"/>
        </w:rPr>
        <w:t>(Shipping &amp; Logistics) in AMET UNIVERSITY, Chennai.</w:t>
      </w:r>
    </w:p>
    <w:p w14:paraId="30377453" w14:textId="77777777" w:rsidR="00586B2B" w:rsidRDefault="0013304F" w:rsidP="00586B2B">
      <w:pPr>
        <w:numPr>
          <w:ilvl w:val="0"/>
          <w:numId w:val="11"/>
        </w:numPr>
        <w:suppressAutoHyphens/>
        <w:spacing w:after="0" w:line="360" w:lineRule="auto"/>
        <w:ind w:left="705" w:right="-15"/>
        <w:rPr>
          <w:rFonts w:ascii="Times New Roman" w:eastAsia="Times New Roman" w:hAnsi="Times New Roman" w:cs="Times New Roman"/>
        </w:rPr>
      </w:pPr>
      <w:r w:rsidRPr="00586B2B">
        <w:rPr>
          <w:rFonts w:ascii="Times New Roman" w:eastAsia="Times New Roman" w:hAnsi="Times New Roman" w:cs="Times New Roman"/>
        </w:rPr>
        <w:t>I undertook training for 1 month from</w:t>
      </w:r>
      <w:r w:rsidRPr="00586B2B">
        <w:rPr>
          <w:rFonts w:ascii="Times New Roman" w:eastAsia="Times New Roman" w:hAnsi="Times New Roman" w:cs="Times New Roman"/>
          <w:color w:val="FF0000"/>
        </w:rPr>
        <w:t xml:space="preserve"> </w:t>
      </w:r>
      <w:r w:rsidR="00586B2B" w:rsidRPr="00586B2B">
        <w:rPr>
          <w:rFonts w:ascii="Times New Roman" w:eastAsia="Times New Roman" w:hAnsi="Times New Roman" w:cs="Times New Roman"/>
        </w:rPr>
        <w:t>01-06-2016 to 30-06-2016</w:t>
      </w:r>
      <w:r w:rsidRPr="00586B2B">
        <w:rPr>
          <w:rFonts w:ascii="Times New Roman" w:eastAsia="Times New Roman" w:hAnsi="Times New Roman" w:cs="Times New Roman"/>
          <w:color w:val="FF0000"/>
        </w:rPr>
        <w:t xml:space="preserve"> </w:t>
      </w:r>
      <w:r w:rsidRPr="00586B2B">
        <w:rPr>
          <w:rFonts w:ascii="Times New Roman" w:eastAsia="Times New Roman" w:hAnsi="Times New Roman" w:cs="Times New Roman"/>
        </w:rPr>
        <w:t>in</w:t>
      </w:r>
      <w:r w:rsidR="00586B2B" w:rsidRPr="00586B2B">
        <w:rPr>
          <w:rFonts w:ascii="Times New Roman" w:hAnsi="Times New Roman" w:cs="Times New Roman"/>
          <w:szCs w:val="24"/>
        </w:rPr>
        <w:t xml:space="preserve"> LEONA WORLD WIDE LOGISTICS</w:t>
      </w:r>
      <w:r w:rsidRPr="00586B2B">
        <w:rPr>
          <w:rFonts w:ascii="Times New Roman" w:eastAsia="Times New Roman" w:hAnsi="Times New Roman" w:cs="Times New Roman"/>
          <w:b/>
        </w:rPr>
        <w:t>,</w:t>
      </w:r>
      <w:r w:rsidR="00586B2B" w:rsidRPr="00586B2B">
        <w:rPr>
          <w:rFonts w:ascii="Times New Roman" w:eastAsia="Times New Roman" w:hAnsi="Times New Roman" w:cs="Times New Roman"/>
        </w:rPr>
        <w:t xml:space="preserve"> Chennai, while undergoing BBM (Shipping &amp; Logistics) </w:t>
      </w:r>
      <w:r w:rsidRPr="00586B2B">
        <w:rPr>
          <w:rFonts w:ascii="Times New Roman" w:eastAsia="Times New Roman" w:hAnsi="Times New Roman" w:cs="Times New Roman"/>
        </w:rPr>
        <w:t>in</w:t>
      </w:r>
      <w:r w:rsidR="00586B2B" w:rsidRPr="00586B2B">
        <w:rPr>
          <w:rFonts w:ascii="Times New Roman" w:eastAsia="Times New Roman" w:hAnsi="Times New Roman" w:cs="Times New Roman"/>
        </w:rPr>
        <w:t xml:space="preserve"> AMET UNIVERSITY</w:t>
      </w:r>
      <w:r w:rsidRPr="00586B2B">
        <w:rPr>
          <w:rFonts w:ascii="Times New Roman" w:eastAsia="Times New Roman" w:hAnsi="Times New Roman" w:cs="Times New Roman"/>
        </w:rPr>
        <w:t xml:space="preserve">, Chennai. </w:t>
      </w:r>
    </w:p>
    <w:p w14:paraId="5A766081" w14:textId="1A90CC3A" w:rsidR="00586B2B" w:rsidRDefault="009910EE" w:rsidP="009B47D9">
      <w:pPr>
        <w:numPr>
          <w:ilvl w:val="0"/>
          <w:numId w:val="11"/>
        </w:numPr>
        <w:suppressAutoHyphens/>
        <w:spacing w:after="0" w:line="360" w:lineRule="auto"/>
        <w:ind w:left="705" w:righ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undertook t</w:t>
      </w:r>
      <w:r w:rsidR="00A22BF9">
        <w:rPr>
          <w:rFonts w:ascii="Times New Roman" w:eastAsia="Times New Roman" w:hAnsi="Times New Roman" w:cs="Times New Roman"/>
        </w:rPr>
        <w:t>raining for 15 days from 2-07-</w:t>
      </w:r>
      <w:r>
        <w:rPr>
          <w:rFonts w:ascii="Times New Roman" w:eastAsia="Times New Roman" w:hAnsi="Times New Roman" w:cs="Times New Roman"/>
        </w:rPr>
        <w:t>19</w:t>
      </w:r>
      <w:r w:rsidR="00A22BF9">
        <w:rPr>
          <w:rFonts w:ascii="Times New Roman" w:eastAsia="Times New Roman" w:hAnsi="Times New Roman" w:cs="Times New Roman"/>
        </w:rPr>
        <w:t xml:space="preserve"> to 15-07-</w:t>
      </w:r>
      <w:r>
        <w:rPr>
          <w:rFonts w:ascii="Times New Roman" w:eastAsia="Times New Roman" w:hAnsi="Times New Roman" w:cs="Times New Roman"/>
        </w:rPr>
        <w:t xml:space="preserve">19 in MAS LOGISTICS PVT LTD, while undergoing MBA </w:t>
      </w:r>
      <w:r w:rsidR="00A22BF9">
        <w:rPr>
          <w:rFonts w:ascii="Times New Roman" w:eastAsia="Times New Roman" w:hAnsi="Times New Roman" w:cs="Times New Roman"/>
        </w:rPr>
        <w:t>(Shipping</w:t>
      </w:r>
      <w:r>
        <w:rPr>
          <w:rFonts w:ascii="Times New Roman" w:eastAsia="Times New Roman" w:hAnsi="Times New Roman" w:cs="Times New Roman"/>
        </w:rPr>
        <w:t xml:space="preserve"> &amp; logistics) in AMET UNIVERSITY, </w:t>
      </w:r>
      <w:r w:rsidR="00A22BF9">
        <w:rPr>
          <w:rFonts w:ascii="Times New Roman" w:eastAsia="Times New Roman" w:hAnsi="Times New Roman" w:cs="Times New Roman"/>
        </w:rPr>
        <w:t>Chennai.</w:t>
      </w:r>
    </w:p>
    <w:p w14:paraId="3FF780C5" w14:textId="0C86FDFF" w:rsidR="00126E3E" w:rsidRPr="00126E3E" w:rsidRDefault="00126E3E" w:rsidP="00126E3E">
      <w:pPr>
        <w:numPr>
          <w:ilvl w:val="0"/>
          <w:numId w:val="11"/>
        </w:numPr>
        <w:suppressAutoHyphens/>
        <w:spacing w:after="0" w:line="360" w:lineRule="auto"/>
        <w:ind w:left="705" w:righ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undertook training for </w:t>
      </w:r>
      <w:r w:rsidR="00D5028E">
        <w:rPr>
          <w:rFonts w:ascii="Times New Roman" w:eastAsia="Times New Roman" w:hAnsi="Times New Roman" w:cs="Times New Roman"/>
        </w:rPr>
        <w:t>6 months</w:t>
      </w:r>
      <w:r>
        <w:rPr>
          <w:rFonts w:ascii="Times New Roman" w:eastAsia="Times New Roman" w:hAnsi="Times New Roman" w:cs="Times New Roman"/>
        </w:rPr>
        <w:t xml:space="preserve"> from </w:t>
      </w:r>
      <w:r>
        <w:rPr>
          <w:rFonts w:ascii="Times New Roman" w:eastAsia="Times New Roman" w:hAnsi="Times New Roman" w:cs="Times New Roman"/>
        </w:rPr>
        <w:t>24</w:t>
      </w:r>
      <w:r>
        <w:rPr>
          <w:rFonts w:ascii="Times New Roman" w:eastAsia="Times New Roman" w:hAnsi="Times New Roman" w:cs="Times New Roman"/>
        </w:rPr>
        <w:t>-0</w:t>
      </w:r>
      <w:r>
        <w:rPr>
          <w:rFonts w:ascii="Times New Roman" w:eastAsia="Times New Roman" w:hAnsi="Times New Roman" w:cs="Times New Roman"/>
        </w:rPr>
        <w:t>9</w:t>
      </w:r>
      <w:r>
        <w:rPr>
          <w:rFonts w:ascii="Times New Roman" w:eastAsia="Times New Roman" w:hAnsi="Times New Roman" w:cs="Times New Roman"/>
        </w:rPr>
        <w:t xml:space="preserve">-19 to </w:t>
      </w:r>
      <w:r>
        <w:rPr>
          <w:rFonts w:ascii="Times New Roman" w:eastAsia="Times New Roman" w:hAnsi="Times New Roman" w:cs="Times New Roman"/>
        </w:rPr>
        <w:t>24</w:t>
      </w:r>
      <w:r>
        <w:rPr>
          <w:rFonts w:ascii="Times New Roman" w:eastAsia="Times New Roman" w:hAnsi="Times New Roman" w:cs="Times New Roman"/>
        </w:rPr>
        <w:t>-0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</w:rPr>
        <w:t xml:space="preserve"> in </w:t>
      </w:r>
      <w:r>
        <w:rPr>
          <w:rFonts w:ascii="Times New Roman" w:eastAsia="Times New Roman" w:hAnsi="Times New Roman" w:cs="Times New Roman"/>
        </w:rPr>
        <w:t>DAHNAY LOGISTICS PVT LTD</w:t>
      </w:r>
      <w:r>
        <w:rPr>
          <w:rFonts w:ascii="Times New Roman" w:eastAsia="Times New Roman" w:hAnsi="Times New Roman" w:cs="Times New Roman"/>
        </w:rPr>
        <w:t>, while undergoing MBA (Shipping &amp; logistics) in AMET UNIVERSITY, Chennai.</w:t>
      </w:r>
    </w:p>
    <w:p w14:paraId="49FDDE0C" w14:textId="77777777" w:rsidR="004320B2" w:rsidRDefault="004320B2" w:rsidP="009B47D9">
      <w:pPr>
        <w:suppressAutoHyphens/>
        <w:spacing w:after="0" w:line="276" w:lineRule="auto"/>
        <w:ind w:left="0" w:right="-15" w:firstLine="0"/>
        <w:rPr>
          <w:rFonts w:ascii="Times New Roman" w:hAnsi="Times New Roman" w:cs="Times New Roman"/>
          <w:b/>
          <w:szCs w:val="24"/>
        </w:rPr>
      </w:pPr>
    </w:p>
    <w:p w14:paraId="4668EDFD" w14:textId="77777777" w:rsidR="004320B2" w:rsidRDefault="004320B2" w:rsidP="009B47D9">
      <w:pPr>
        <w:suppressAutoHyphens/>
        <w:spacing w:after="0" w:line="276" w:lineRule="auto"/>
        <w:ind w:left="0" w:right="-15" w:firstLine="0"/>
        <w:rPr>
          <w:rFonts w:ascii="Times New Roman" w:hAnsi="Times New Roman" w:cs="Times New Roman"/>
          <w:b/>
          <w:szCs w:val="24"/>
        </w:rPr>
      </w:pPr>
    </w:p>
    <w:p w14:paraId="0A61123A" w14:textId="2B3C612E" w:rsidR="00586B2B" w:rsidRPr="00F9377D" w:rsidRDefault="00586B2B" w:rsidP="009B47D9">
      <w:pPr>
        <w:suppressAutoHyphens/>
        <w:spacing w:after="0" w:line="276" w:lineRule="auto"/>
        <w:ind w:left="0" w:right="-15" w:firstLine="0"/>
        <w:rPr>
          <w:rFonts w:ascii="Times New Roman" w:hAnsi="Times New Roman" w:cs="Times New Roman"/>
          <w:b/>
          <w:szCs w:val="24"/>
        </w:rPr>
      </w:pPr>
      <w:r w:rsidRPr="00F9377D">
        <w:rPr>
          <w:rFonts w:ascii="Times New Roman" w:hAnsi="Times New Roman" w:cs="Times New Roman"/>
          <w:b/>
          <w:szCs w:val="24"/>
        </w:rPr>
        <w:t>EXTRA-CURRICULAR ACHIVEMENTS</w:t>
      </w:r>
    </w:p>
    <w:p w14:paraId="4904FAFC" w14:textId="77777777" w:rsidR="00586B2B" w:rsidRDefault="00586B2B" w:rsidP="009B47D9">
      <w:pPr>
        <w:suppressAutoHyphens/>
        <w:spacing w:after="0" w:line="276" w:lineRule="auto"/>
        <w:ind w:left="0" w:right="-15" w:firstLine="0"/>
        <w:rPr>
          <w:rFonts w:ascii="Times New Roman" w:hAnsi="Times New Roman" w:cs="Times New Roman"/>
          <w:b/>
          <w:szCs w:val="24"/>
          <w:u w:val="single"/>
        </w:rPr>
      </w:pPr>
    </w:p>
    <w:p w14:paraId="5F1D6D10" w14:textId="77777777" w:rsidR="00586B2B" w:rsidRPr="00586B2B" w:rsidRDefault="00586B2B" w:rsidP="009B47D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7F44">
        <w:rPr>
          <w:rFonts w:ascii="Times New Roman" w:hAnsi="Times New Roman" w:cs="Times New Roman"/>
          <w:sz w:val="24"/>
          <w:szCs w:val="24"/>
        </w:rPr>
        <w:t>Certificates won for athletics at school level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EDDEA6" w14:textId="77777777" w:rsidR="00586B2B" w:rsidRPr="00C47F44" w:rsidRDefault="00586B2B" w:rsidP="009B47D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7F44">
        <w:rPr>
          <w:rFonts w:ascii="Times New Roman" w:hAnsi="Times New Roman" w:cs="Times New Roman"/>
          <w:sz w:val="24"/>
          <w:szCs w:val="24"/>
        </w:rPr>
        <w:t>Participated in estuary 2015 at Indian maritime university,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7F44">
        <w:rPr>
          <w:rFonts w:ascii="Times New Roman" w:hAnsi="Times New Roman" w:cs="Times New Roman"/>
          <w:sz w:val="24"/>
          <w:szCs w:val="24"/>
        </w:rPr>
        <w:t>Chennai</w:t>
      </w:r>
    </w:p>
    <w:p w14:paraId="6E8345FE" w14:textId="77777777" w:rsidR="00586B2B" w:rsidRDefault="00586B2B" w:rsidP="009B47D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7F44">
        <w:rPr>
          <w:rFonts w:ascii="Times New Roman" w:hAnsi="Times New Roman" w:cs="Times New Roman"/>
          <w:sz w:val="24"/>
          <w:szCs w:val="24"/>
        </w:rPr>
        <w:t>Participated in festive 2015 at women’s Christian college,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7F44">
        <w:rPr>
          <w:rFonts w:ascii="Times New Roman" w:hAnsi="Times New Roman" w:cs="Times New Roman"/>
          <w:sz w:val="24"/>
          <w:szCs w:val="24"/>
        </w:rPr>
        <w:t>Chennai</w:t>
      </w:r>
    </w:p>
    <w:p w14:paraId="3D210A40" w14:textId="77777777" w:rsidR="00586B2B" w:rsidRPr="00C47F44" w:rsidRDefault="00586B2B" w:rsidP="009B47D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Classical dancer</w:t>
      </w:r>
    </w:p>
    <w:p w14:paraId="3792FF29" w14:textId="77777777" w:rsidR="00586B2B" w:rsidRDefault="00586B2B" w:rsidP="009B47D9">
      <w:pPr>
        <w:pStyle w:val="ListParagraph"/>
        <w:suppressAutoHyphens/>
        <w:spacing w:after="0"/>
        <w:ind w:right="-15"/>
        <w:rPr>
          <w:rFonts w:ascii="Times New Roman" w:eastAsia="Times New Roman" w:hAnsi="Times New Roman" w:cs="Times New Roman"/>
          <w:szCs w:val="24"/>
          <w:u w:val="single"/>
        </w:rPr>
      </w:pPr>
    </w:p>
    <w:p w14:paraId="1D538D6E" w14:textId="77777777" w:rsidR="00586B2B" w:rsidRPr="00586B2B" w:rsidRDefault="00586B2B" w:rsidP="00586B2B">
      <w:pPr>
        <w:pStyle w:val="ListParagraph"/>
        <w:suppressAutoHyphens/>
        <w:spacing w:after="0" w:line="360" w:lineRule="auto"/>
        <w:ind w:right="-15"/>
        <w:rPr>
          <w:rFonts w:ascii="Times New Roman" w:eastAsia="Times New Roman" w:hAnsi="Times New Roman" w:cs="Times New Roman"/>
          <w:szCs w:val="24"/>
          <w:u w:val="single"/>
        </w:rPr>
      </w:pPr>
    </w:p>
    <w:p w14:paraId="29657E05" w14:textId="77777777" w:rsidR="0013304F" w:rsidRPr="003509A7" w:rsidRDefault="003A5763" w:rsidP="0013304F">
      <w:pPr>
        <w:spacing w:after="0" w:line="360" w:lineRule="auto"/>
        <w:ind w:righ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13304F" w:rsidRPr="003509A7">
        <w:rPr>
          <w:rFonts w:ascii="Times New Roman" w:eastAsia="Times New Roman" w:hAnsi="Times New Roman" w:cs="Times New Roman"/>
          <w:b/>
          <w:sz w:val="28"/>
        </w:rPr>
        <w:t>HOBBIES</w:t>
      </w:r>
    </w:p>
    <w:p w14:paraId="35A03D1D" w14:textId="77777777" w:rsidR="00EA527E" w:rsidRPr="00EA527E" w:rsidRDefault="00EA527E" w:rsidP="00EA527E">
      <w:pPr>
        <w:numPr>
          <w:ilvl w:val="0"/>
          <w:numId w:val="12"/>
        </w:numPr>
        <w:suppressAutoHyphens/>
        <w:spacing w:after="0" w:line="360" w:lineRule="auto"/>
        <w:ind w:left="810" w:right="-15"/>
        <w:jc w:val="lef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Listening songs</w:t>
      </w:r>
    </w:p>
    <w:p w14:paraId="5F555D52" w14:textId="77777777" w:rsidR="0013304F" w:rsidRPr="00EA527E" w:rsidRDefault="00EA527E" w:rsidP="00EA527E">
      <w:pPr>
        <w:numPr>
          <w:ilvl w:val="0"/>
          <w:numId w:val="12"/>
        </w:numPr>
        <w:suppressAutoHyphens/>
        <w:spacing w:after="0" w:line="360" w:lineRule="auto"/>
        <w:ind w:left="810" w:right="-15"/>
        <w:jc w:val="lef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Seeing reality dance shows </w:t>
      </w:r>
      <w:r w:rsidR="0013304F" w:rsidRPr="00EA527E">
        <w:rPr>
          <w:rFonts w:ascii="Times New Roman" w:hAnsi="Times New Roman" w:cs="Times New Roman"/>
        </w:rPr>
        <w:t xml:space="preserve">                                   </w:t>
      </w:r>
    </w:p>
    <w:p w14:paraId="68EA002F" w14:textId="77777777" w:rsidR="0013304F" w:rsidRDefault="0013304F" w:rsidP="00FB2765">
      <w:pPr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sz w:val="28"/>
        </w:rPr>
      </w:pPr>
    </w:p>
    <w:p w14:paraId="7415EC67" w14:textId="77777777" w:rsidR="003A5763" w:rsidRPr="003509A7" w:rsidRDefault="003A5763" w:rsidP="003A5763">
      <w:pPr>
        <w:spacing w:after="0" w:line="360" w:lineRule="auto"/>
        <w:rPr>
          <w:rFonts w:ascii="Times New Roman" w:eastAsia="Times New Roman" w:hAnsi="Times New Roman" w:cs="Times New Roman"/>
        </w:rPr>
      </w:pPr>
      <w:r w:rsidRPr="003509A7">
        <w:rPr>
          <w:rFonts w:ascii="Times New Roman" w:eastAsia="Times New Roman" w:hAnsi="Times New Roman" w:cs="Times New Roman"/>
          <w:b/>
          <w:sz w:val="28"/>
        </w:rPr>
        <w:t>PERSONAL DETAILS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016"/>
      </w:tblGrid>
      <w:tr w:rsidR="003A5763" w:rsidRPr="003509A7" w14:paraId="15BD128C" w14:textId="77777777" w:rsidTr="00B16BF9">
        <w:trPr>
          <w:trHeight w:val="4257"/>
        </w:trPr>
        <w:tc>
          <w:tcPr>
            <w:tcW w:w="2552" w:type="dxa"/>
            <w:shd w:val="clear" w:color="auto" w:fill="FFFFFF"/>
          </w:tcPr>
          <w:p w14:paraId="081B29C0" w14:textId="77777777" w:rsidR="003A5763" w:rsidRPr="003509A7" w:rsidRDefault="003A5763" w:rsidP="007963D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pacing w:val="-1"/>
              </w:rPr>
            </w:pPr>
            <w:r w:rsidRPr="003509A7">
              <w:rPr>
                <w:rFonts w:ascii="Times New Roman" w:eastAsia="Times New Roman" w:hAnsi="Times New Roman" w:cs="Times New Roman"/>
              </w:rPr>
              <w:t xml:space="preserve">      Full</w:t>
            </w:r>
            <w:r w:rsidRPr="003509A7">
              <w:rPr>
                <w:rFonts w:ascii="Times New Roman" w:eastAsia="Times New Roman" w:hAnsi="Times New Roman" w:cs="Times New Roman"/>
                <w:spacing w:val="-1"/>
              </w:rPr>
              <w:t xml:space="preserve"> Name:   </w:t>
            </w:r>
          </w:p>
          <w:p w14:paraId="151D67D2" w14:textId="77777777" w:rsidR="003A5763" w:rsidRPr="003509A7" w:rsidRDefault="003A5763" w:rsidP="007963D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pacing w:val="-1"/>
              </w:rPr>
            </w:pPr>
            <w:r w:rsidRPr="003509A7">
              <w:rPr>
                <w:rFonts w:ascii="Times New Roman" w:eastAsia="Times New Roman" w:hAnsi="Times New Roman" w:cs="Times New Roman"/>
                <w:spacing w:val="-1"/>
              </w:rPr>
              <w:t xml:space="preserve">Father's Name:   </w:t>
            </w:r>
          </w:p>
          <w:p w14:paraId="24249831" w14:textId="77777777" w:rsidR="003A5763" w:rsidRPr="003509A7" w:rsidRDefault="003A5763" w:rsidP="007963D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pacing w:val="-1"/>
              </w:rPr>
            </w:pPr>
            <w:r w:rsidRPr="003509A7">
              <w:rPr>
                <w:rFonts w:ascii="Times New Roman" w:eastAsia="Times New Roman" w:hAnsi="Times New Roman" w:cs="Times New Roman"/>
                <w:spacing w:val="-1"/>
              </w:rPr>
              <w:t xml:space="preserve">   Date </w:t>
            </w:r>
            <w:r w:rsidRPr="003509A7">
              <w:rPr>
                <w:rFonts w:ascii="Times New Roman" w:eastAsia="Times New Roman" w:hAnsi="Times New Roman" w:cs="Times New Roman"/>
              </w:rPr>
              <w:t>of Birth:</w:t>
            </w:r>
          </w:p>
          <w:p w14:paraId="2AEF4C6B" w14:textId="77777777" w:rsidR="003A5763" w:rsidRPr="003509A7" w:rsidRDefault="003A5763" w:rsidP="007963D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pacing w:val="-1"/>
              </w:rPr>
            </w:pPr>
            <w:r w:rsidRPr="003509A7">
              <w:rPr>
                <w:rFonts w:ascii="Times New Roman" w:eastAsia="Times New Roman" w:hAnsi="Times New Roman" w:cs="Times New Roman"/>
                <w:spacing w:val="-1"/>
              </w:rPr>
              <w:t xml:space="preserve"> Languages </w:t>
            </w:r>
            <w:r w:rsidR="00EA527E">
              <w:rPr>
                <w:rFonts w:ascii="Times New Roman" w:eastAsia="Times New Roman" w:hAnsi="Times New Roman" w:cs="Times New Roman"/>
              </w:rPr>
              <w:t>k</w:t>
            </w:r>
            <w:r w:rsidRPr="003509A7">
              <w:rPr>
                <w:rFonts w:ascii="Times New Roman" w:eastAsia="Times New Roman" w:hAnsi="Times New Roman" w:cs="Times New Roman"/>
              </w:rPr>
              <w:t>nown:</w:t>
            </w:r>
          </w:p>
          <w:p w14:paraId="39537CB0" w14:textId="77777777" w:rsidR="003A5763" w:rsidRPr="003509A7" w:rsidRDefault="003A5763" w:rsidP="007963D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pacing w:val="-1"/>
              </w:rPr>
            </w:pPr>
          </w:p>
          <w:p w14:paraId="734C3CB9" w14:textId="29809303" w:rsidR="003A5763" w:rsidRPr="003509A7" w:rsidRDefault="00114076" w:rsidP="00114076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                      </w:t>
            </w:r>
            <w:r w:rsidR="003A5763" w:rsidRPr="003509A7">
              <w:rPr>
                <w:rFonts w:ascii="Times New Roman" w:eastAsia="Times New Roman" w:hAnsi="Times New Roman" w:cs="Times New Roman"/>
                <w:spacing w:val="-1"/>
              </w:rPr>
              <w:t>Nationality:</w:t>
            </w:r>
          </w:p>
          <w:p w14:paraId="4EC26FAE" w14:textId="4ED9B3ED" w:rsidR="003A5763" w:rsidRPr="003509A7" w:rsidRDefault="003A5763" w:rsidP="007963D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3509A7">
              <w:rPr>
                <w:rFonts w:ascii="Times New Roman" w:eastAsia="Times New Roman" w:hAnsi="Times New Roman" w:cs="Times New Roman"/>
                <w:spacing w:val="-1"/>
              </w:rPr>
              <w:t>Permanent Address:</w:t>
            </w:r>
            <w:r w:rsidR="00114076">
              <w:rPr>
                <w:rFonts w:ascii="Times New Roman" w:eastAsia="Times New Roman" w:hAnsi="Times New Roman" w:cs="Times New Roman"/>
                <w:spacing w:val="-1"/>
              </w:rPr>
              <w:t xml:space="preserve">   </w:t>
            </w:r>
          </w:p>
          <w:p w14:paraId="14434466" w14:textId="77777777" w:rsidR="00FB2765" w:rsidRDefault="00FB2765" w:rsidP="00FB2765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</w:p>
          <w:p w14:paraId="73A3BCE4" w14:textId="77777777" w:rsidR="002D730A" w:rsidRDefault="002D730A" w:rsidP="00FB2765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</w:p>
          <w:p w14:paraId="6B926DBD" w14:textId="77777777" w:rsidR="003A5763" w:rsidRPr="003509A7" w:rsidRDefault="003A5763" w:rsidP="007963D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016" w:type="dxa"/>
            <w:shd w:val="clear" w:color="auto" w:fill="FFFFFF"/>
          </w:tcPr>
          <w:p w14:paraId="6B88CFB0" w14:textId="77777777" w:rsidR="003A5763" w:rsidRPr="003509A7" w:rsidRDefault="00EA527E" w:rsidP="007963D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MYTHREYEE.H</w:t>
            </w:r>
          </w:p>
          <w:p w14:paraId="7A947FA8" w14:textId="77777777" w:rsidR="003A5763" w:rsidRPr="003509A7" w:rsidRDefault="003A5763" w:rsidP="007963D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</w:rPr>
            </w:pPr>
            <w:r w:rsidRPr="003509A7"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r w:rsidR="00EA527E">
              <w:rPr>
                <w:rFonts w:ascii="Times New Roman" w:eastAsia="Times New Roman" w:hAnsi="Times New Roman" w:cs="Times New Roman"/>
                <w:b/>
              </w:rPr>
              <w:t>HARI KRISHNAN</w:t>
            </w:r>
          </w:p>
          <w:p w14:paraId="2DF23F73" w14:textId="77777777" w:rsidR="003A5763" w:rsidRPr="003509A7" w:rsidRDefault="00EA527E" w:rsidP="007963D0">
            <w:pPr>
              <w:tabs>
                <w:tab w:val="left" w:pos="2003"/>
              </w:tabs>
              <w:spacing w:after="0" w:line="360" w:lineRule="auto"/>
              <w:ind w:left="-18" w:right="3641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14.08.1996</w:t>
            </w:r>
          </w:p>
          <w:p w14:paraId="4178FC83" w14:textId="77777777" w:rsidR="003A5763" w:rsidRPr="003509A7" w:rsidRDefault="003A5763" w:rsidP="007963D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</w:rPr>
            </w:pPr>
            <w:r w:rsidRPr="003509A7">
              <w:rPr>
                <w:rFonts w:ascii="Times New Roman" w:eastAsia="Times New Roman" w:hAnsi="Times New Roman" w:cs="Times New Roman"/>
                <w:b/>
              </w:rPr>
              <w:t xml:space="preserve">  English (Read, Write, Speak),</w:t>
            </w:r>
          </w:p>
          <w:p w14:paraId="597C1058" w14:textId="191F67EB" w:rsidR="003A5763" w:rsidRDefault="003A5763" w:rsidP="007963D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</w:rPr>
            </w:pPr>
            <w:r w:rsidRPr="003509A7">
              <w:rPr>
                <w:rFonts w:ascii="Times New Roman" w:eastAsia="Times New Roman" w:hAnsi="Times New Roman" w:cs="Times New Roman"/>
                <w:b/>
              </w:rPr>
              <w:t xml:space="preserve">  Tamil (Read, Write, Speak)</w:t>
            </w:r>
          </w:p>
          <w:p w14:paraId="64E25EE9" w14:textId="31BA6234" w:rsidR="00114076" w:rsidRPr="003509A7" w:rsidRDefault="00114076" w:rsidP="007963D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</w:rPr>
              <w:t xml:space="preserve">  </w:t>
            </w:r>
            <w:r w:rsidRPr="003509A7">
              <w:rPr>
                <w:rFonts w:ascii="Times New Roman" w:eastAsia="Times New Roman" w:hAnsi="Times New Roman" w:cs="Times New Roman"/>
                <w:b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pacing w:val="-1"/>
              </w:rPr>
              <w:t xml:space="preserve">ndian </w:t>
            </w:r>
          </w:p>
          <w:p w14:paraId="078BE93F" w14:textId="10D86850" w:rsidR="00EA527E" w:rsidRDefault="00114076" w:rsidP="00EA527E">
            <w:pPr>
              <w:spacing w:after="0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</w:rPr>
              <w:t xml:space="preserve"> NO 91, Sindhu street, shakthi nagar, kasivisalatchipuram,</w:t>
            </w:r>
          </w:p>
          <w:p w14:paraId="1D7FD13B" w14:textId="3AE5AD6E" w:rsidR="003A5763" w:rsidRPr="003509A7" w:rsidRDefault="003A5763" w:rsidP="007963D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</w:rPr>
            </w:pPr>
            <w:r w:rsidRPr="003509A7">
              <w:rPr>
                <w:rFonts w:ascii="Times New Roman" w:eastAsia="Times New Roman" w:hAnsi="Times New Roman" w:cs="Times New Roman"/>
                <w:b/>
                <w:spacing w:val="-1"/>
              </w:rPr>
              <w:t xml:space="preserve">  </w:t>
            </w:r>
            <w:r w:rsidR="00114076">
              <w:rPr>
                <w:rFonts w:ascii="Times New Roman" w:eastAsia="Times New Roman" w:hAnsi="Times New Roman" w:cs="Times New Roman"/>
                <w:b/>
                <w:spacing w:val="-1"/>
              </w:rPr>
              <w:t>Keelkatalai,</w:t>
            </w:r>
          </w:p>
          <w:p w14:paraId="1F17BE6A" w14:textId="6B7917D6" w:rsidR="002D730A" w:rsidRPr="00114076" w:rsidRDefault="003A5763" w:rsidP="0011407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FB2765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 </w:t>
            </w:r>
            <w:r w:rsidR="00114076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 </w:t>
            </w:r>
            <w:r w:rsidR="00DD08ED" w:rsidRPr="00DD08ED">
              <w:rPr>
                <w:rFonts w:ascii="Times New Roman" w:eastAsia="Times New Roman" w:hAnsi="Times New Roman" w:cs="Times New Roman"/>
                <w:b/>
                <w:sz w:val="22"/>
              </w:rPr>
              <w:t>Chennai</w:t>
            </w:r>
            <w:r w:rsidR="00EA527E" w:rsidRPr="00FB2765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 w:rsidR="00DD08ED">
              <w:rPr>
                <w:rFonts w:ascii="Times New Roman" w:eastAsia="Times New Roman" w:hAnsi="Times New Roman" w:cs="Times New Roman"/>
                <w:b/>
                <w:sz w:val="20"/>
              </w:rPr>
              <w:t xml:space="preserve">  </w:t>
            </w:r>
            <w:r w:rsidR="00EA527E">
              <w:rPr>
                <w:rFonts w:ascii="Times New Roman" w:eastAsia="Times New Roman" w:hAnsi="Times New Roman" w:cs="Times New Roman"/>
                <w:b/>
              </w:rPr>
              <w:t>600-</w:t>
            </w:r>
            <w:r w:rsidR="00E63D12">
              <w:rPr>
                <w:rFonts w:ascii="Times New Roman" w:eastAsia="Times New Roman" w:hAnsi="Times New Roman" w:cs="Times New Roman"/>
                <w:b/>
              </w:rPr>
              <w:t>1</w:t>
            </w:r>
            <w:r w:rsidR="00EA527E">
              <w:rPr>
                <w:rFonts w:ascii="Times New Roman" w:eastAsia="Times New Roman" w:hAnsi="Times New Roman" w:cs="Times New Roman"/>
                <w:b/>
              </w:rPr>
              <w:t>17</w:t>
            </w:r>
            <w:r w:rsidR="00FB2765">
              <w:rPr>
                <w:rFonts w:ascii="Times New Roman" w:eastAsia="Times New Roman" w:hAnsi="Times New Roman" w:cs="Times New Roman"/>
                <w:b/>
              </w:rPr>
              <w:t xml:space="preserve">   </w:t>
            </w:r>
          </w:p>
          <w:p w14:paraId="6CF0B7B4" w14:textId="77777777" w:rsidR="00B16BF9" w:rsidRPr="00B16BF9" w:rsidRDefault="00B16BF9" w:rsidP="00B16BF9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  <w:p w14:paraId="69C4745E" w14:textId="77777777" w:rsidR="00B16BF9" w:rsidRPr="00B16BF9" w:rsidRDefault="00B16BF9" w:rsidP="00B16BF9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0B11D48" w14:textId="77777777" w:rsidR="003A5763" w:rsidRPr="003509A7" w:rsidRDefault="003A5763" w:rsidP="007963D0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117D51F7" w14:textId="77777777" w:rsidR="0013304F" w:rsidRPr="00FB2765" w:rsidRDefault="00FB2765" w:rsidP="00FB2765">
      <w:pPr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</w:rPr>
        <w:t xml:space="preserve"> </w:t>
      </w:r>
      <w:r w:rsidR="0013304F" w:rsidRPr="003509A7">
        <w:rPr>
          <w:rFonts w:ascii="Times New Roman" w:eastAsia="Times New Roman" w:hAnsi="Times New Roman" w:cs="Times New Roman"/>
          <w:b/>
          <w:sz w:val="28"/>
        </w:rPr>
        <w:t xml:space="preserve">DECLARATION </w:t>
      </w:r>
    </w:p>
    <w:p w14:paraId="0FBE20B0" w14:textId="77777777" w:rsidR="0013304F" w:rsidRPr="003509A7" w:rsidRDefault="0013304F" w:rsidP="0013304F">
      <w:pPr>
        <w:spacing w:after="0" w:line="100" w:lineRule="atLeast"/>
        <w:ind w:hanging="14"/>
        <w:rPr>
          <w:rFonts w:ascii="Times New Roman" w:hAnsi="Times New Roman" w:cs="Times New Roman"/>
        </w:rPr>
      </w:pPr>
      <w:r w:rsidRPr="003509A7">
        <w:rPr>
          <w:rFonts w:ascii="Times New Roman" w:eastAsia="Times New Roman" w:hAnsi="Times New Roman" w:cs="Times New Roman"/>
          <w:b/>
        </w:rPr>
        <w:t xml:space="preserve"> </w:t>
      </w:r>
      <w:r w:rsidRPr="003509A7">
        <w:rPr>
          <w:rFonts w:ascii="Times New Roman" w:eastAsia="Times New Roman" w:hAnsi="Times New Roman" w:cs="Times New Roman"/>
        </w:rPr>
        <w:t xml:space="preserve">I hereby declare that the above-mentioned information is correct </w:t>
      </w:r>
      <w:r w:rsidR="00FB2765">
        <w:rPr>
          <w:rFonts w:ascii="Times New Roman" w:eastAsia="Times New Roman" w:hAnsi="Times New Roman" w:cs="Times New Roman"/>
        </w:rPr>
        <w:t>up to my knowledge and I bear</w:t>
      </w:r>
      <w:r w:rsidRPr="003509A7">
        <w:rPr>
          <w:rFonts w:ascii="Times New Roman" w:eastAsia="Times New Roman" w:hAnsi="Times New Roman" w:cs="Times New Roman"/>
        </w:rPr>
        <w:t xml:space="preserve"> the responsibility for the correctness of the above-mentioned particulars. </w:t>
      </w:r>
    </w:p>
    <w:p w14:paraId="0BF8BD02" w14:textId="77777777" w:rsidR="0013304F" w:rsidRPr="003509A7" w:rsidRDefault="0013304F" w:rsidP="0013304F">
      <w:pPr>
        <w:spacing w:after="0" w:line="360" w:lineRule="auto"/>
        <w:ind w:right="176"/>
        <w:rPr>
          <w:rFonts w:ascii="Times New Roman" w:hAnsi="Times New Roman" w:cs="Times New Roman"/>
        </w:rPr>
      </w:pPr>
      <w:r w:rsidRPr="003509A7">
        <w:rPr>
          <w:rFonts w:ascii="Times New Roman" w:hAnsi="Times New Roman" w:cs="Times New Roman"/>
        </w:rPr>
        <w:t xml:space="preserve">  </w:t>
      </w:r>
    </w:p>
    <w:p w14:paraId="6077AAA0" w14:textId="77777777" w:rsidR="0013304F" w:rsidRPr="003509A7" w:rsidRDefault="0013304F" w:rsidP="0013304F">
      <w:pPr>
        <w:spacing w:after="0" w:line="360" w:lineRule="auto"/>
        <w:ind w:right="176"/>
        <w:rPr>
          <w:rFonts w:ascii="Times New Roman" w:hAnsi="Times New Roman" w:cs="Times New Roman"/>
        </w:rPr>
      </w:pPr>
    </w:p>
    <w:p w14:paraId="69D99F1A" w14:textId="77777777" w:rsidR="0013304F" w:rsidRPr="003509A7" w:rsidRDefault="0013304F" w:rsidP="0013304F">
      <w:pPr>
        <w:spacing w:after="0" w:line="360" w:lineRule="auto"/>
        <w:rPr>
          <w:rFonts w:ascii="Times New Roman" w:eastAsia="Times New Roman" w:hAnsi="Times New Roman" w:cs="Times New Roman"/>
        </w:rPr>
      </w:pPr>
      <w:r w:rsidRPr="003509A7">
        <w:rPr>
          <w:rFonts w:ascii="Times New Roman" w:eastAsia="Times New Roman" w:hAnsi="Times New Roman" w:cs="Times New Roman"/>
        </w:rPr>
        <w:t xml:space="preserve">           </w:t>
      </w:r>
    </w:p>
    <w:p w14:paraId="5CB9A6A0" w14:textId="52F74B31" w:rsidR="00B16BF9" w:rsidRPr="00174E9C" w:rsidRDefault="0013304F" w:rsidP="00B16BF9">
      <w:pPr>
        <w:spacing w:after="0" w:line="360" w:lineRule="auto"/>
        <w:rPr>
          <w:rFonts w:ascii="Times New Roman" w:hAnsi="Times New Roman" w:cs="Times New Roman"/>
          <w:b/>
        </w:rPr>
      </w:pPr>
      <w:r w:rsidRPr="003509A7">
        <w:rPr>
          <w:rFonts w:ascii="Times New Roman" w:eastAsia="Times New Roman" w:hAnsi="Times New Roman" w:cs="Times New Roman"/>
        </w:rPr>
        <w:t xml:space="preserve">Place: Chennai </w:t>
      </w:r>
      <w:r w:rsidRPr="003509A7">
        <w:rPr>
          <w:rFonts w:ascii="Times New Roman" w:eastAsia="Times New Roman" w:hAnsi="Times New Roman" w:cs="Times New Roman"/>
        </w:rPr>
        <w:tab/>
      </w:r>
      <w:r w:rsidRPr="003509A7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</w:t>
      </w:r>
      <w:r w:rsidR="00B16BF9">
        <w:rPr>
          <w:rFonts w:ascii="Times New Roman" w:eastAsia="Times New Roman" w:hAnsi="Times New Roman" w:cs="Times New Roman"/>
          <w:b/>
        </w:rPr>
        <w:t xml:space="preserve">  </w:t>
      </w:r>
      <w:r w:rsidR="0096791D" w:rsidRPr="0096791D">
        <w:rPr>
          <w:rFonts w:ascii="Times New Roman" w:eastAsia="Times New Roman" w:hAnsi="Times New Roman" w:cs="Times New Roman"/>
          <w:b/>
        </w:rPr>
        <w:t>H.</w:t>
      </w:r>
      <w:r w:rsidR="00126E3E">
        <w:rPr>
          <w:rFonts w:ascii="Times New Roman" w:eastAsia="Times New Roman" w:hAnsi="Times New Roman" w:cs="Times New Roman"/>
          <w:b/>
        </w:rPr>
        <w:t xml:space="preserve"> </w:t>
      </w:r>
      <w:r w:rsidR="00B16BF9" w:rsidRPr="0096791D">
        <w:rPr>
          <w:rFonts w:ascii="Times New Roman" w:eastAsia="Times New Roman" w:hAnsi="Times New Roman" w:cs="Times New Roman"/>
          <w:b/>
        </w:rPr>
        <w:t>Mythreyee</w:t>
      </w:r>
    </w:p>
    <w:p w14:paraId="593A1D78" w14:textId="77777777" w:rsidR="00D77A50" w:rsidRPr="00174E9C" w:rsidRDefault="00D77A50" w:rsidP="0013304F">
      <w:pPr>
        <w:spacing w:after="55" w:line="240" w:lineRule="auto"/>
        <w:ind w:left="0" w:right="88" w:firstLine="0"/>
        <w:jc w:val="left"/>
        <w:rPr>
          <w:rFonts w:ascii="Times New Roman" w:hAnsi="Times New Roman" w:cs="Times New Roman"/>
          <w:b/>
        </w:rPr>
      </w:pPr>
    </w:p>
    <w:sectPr w:rsidR="00D77A50" w:rsidRPr="00174E9C" w:rsidSect="00D53A6D">
      <w:pgSz w:w="11906" w:h="16838"/>
      <w:pgMar w:top="761" w:right="716" w:bottom="958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00000004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3600" w:hanging="360"/>
      </w:pPr>
    </w:lvl>
  </w:abstractNum>
  <w:abstractNum w:abstractNumId="3" w15:restartNumberingAfterBreak="0">
    <w:nsid w:val="007708C6"/>
    <w:multiLevelType w:val="hybridMultilevel"/>
    <w:tmpl w:val="6C72F48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14541D6A"/>
    <w:multiLevelType w:val="hybridMultilevel"/>
    <w:tmpl w:val="35FED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A775A"/>
    <w:multiLevelType w:val="hybridMultilevel"/>
    <w:tmpl w:val="1B12D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D4655"/>
    <w:multiLevelType w:val="hybridMultilevel"/>
    <w:tmpl w:val="C87AA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03253"/>
    <w:multiLevelType w:val="hybridMultilevel"/>
    <w:tmpl w:val="BB40FA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37029"/>
    <w:multiLevelType w:val="hybridMultilevel"/>
    <w:tmpl w:val="3A7AE1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74EA9"/>
    <w:multiLevelType w:val="hybridMultilevel"/>
    <w:tmpl w:val="FE4AE22A"/>
    <w:lvl w:ilvl="0" w:tplc="F57E956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64B60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6843C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10460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DC159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C8533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C0DA5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ACBF4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1AB01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F4923A5"/>
    <w:multiLevelType w:val="hybridMultilevel"/>
    <w:tmpl w:val="553C5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760E2"/>
    <w:multiLevelType w:val="hybridMultilevel"/>
    <w:tmpl w:val="2E2807D4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562C20C7"/>
    <w:multiLevelType w:val="hybridMultilevel"/>
    <w:tmpl w:val="74C2CA50"/>
    <w:lvl w:ilvl="0" w:tplc="4009000D">
      <w:start w:val="1"/>
      <w:numFmt w:val="bullet"/>
      <w:lvlText w:val=""/>
      <w:lvlJc w:val="left"/>
      <w:pPr>
        <w:ind w:left="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3" w15:restartNumberingAfterBreak="0">
    <w:nsid w:val="56927272"/>
    <w:multiLevelType w:val="hybridMultilevel"/>
    <w:tmpl w:val="900A5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5E4C7E"/>
    <w:multiLevelType w:val="hybridMultilevel"/>
    <w:tmpl w:val="9648D320"/>
    <w:lvl w:ilvl="0" w:tplc="14BE1EEA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16934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9267F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AA1C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FAFD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60B1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5882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D4A7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E099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3654A19"/>
    <w:multiLevelType w:val="hybridMultilevel"/>
    <w:tmpl w:val="BA447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5149A1"/>
    <w:multiLevelType w:val="hybridMultilevel"/>
    <w:tmpl w:val="F2EAC186"/>
    <w:lvl w:ilvl="0" w:tplc="40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5"/>
  </w:num>
  <w:num w:numId="4">
    <w:abstractNumId w:val="16"/>
  </w:num>
  <w:num w:numId="5">
    <w:abstractNumId w:val="11"/>
  </w:num>
  <w:num w:numId="6">
    <w:abstractNumId w:val="10"/>
  </w:num>
  <w:num w:numId="7">
    <w:abstractNumId w:val="13"/>
  </w:num>
  <w:num w:numId="8">
    <w:abstractNumId w:val="3"/>
  </w:num>
  <w:num w:numId="9">
    <w:abstractNumId w:val="5"/>
  </w:num>
  <w:num w:numId="10">
    <w:abstractNumId w:val="0"/>
  </w:num>
  <w:num w:numId="11">
    <w:abstractNumId w:val="1"/>
  </w:num>
  <w:num w:numId="12">
    <w:abstractNumId w:val="2"/>
  </w:num>
  <w:num w:numId="13">
    <w:abstractNumId w:val="8"/>
  </w:num>
  <w:num w:numId="14">
    <w:abstractNumId w:val="7"/>
  </w:num>
  <w:num w:numId="15">
    <w:abstractNumId w:val="4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50"/>
    <w:rsid w:val="00023CF4"/>
    <w:rsid w:val="00042EC6"/>
    <w:rsid w:val="0005722B"/>
    <w:rsid w:val="000C74B3"/>
    <w:rsid w:val="00114076"/>
    <w:rsid w:val="00126E3E"/>
    <w:rsid w:val="0013304F"/>
    <w:rsid w:val="00174E9C"/>
    <w:rsid w:val="001C1B07"/>
    <w:rsid w:val="002033E1"/>
    <w:rsid w:val="002A4A9E"/>
    <w:rsid w:val="002D730A"/>
    <w:rsid w:val="00325C79"/>
    <w:rsid w:val="00391BD2"/>
    <w:rsid w:val="003A5763"/>
    <w:rsid w:val="00406FEB"/>
    <w:rsid w:val="0041744F"/>
    <w:rsid w:val="004320B2"/>
    <w:rsid w:val="004B553F"/>
    <w:rsid w:val="004F2BC5"/>
    <w:rsid w:val="004F54D1"/>
    <w:rsid w:val="0055795F"/>
    <w:rsid w:val="005705CF"/>
    <w:rsid w:val="00586B2B"/>
    <w:rsid w:val="005E4258"/>
    <w:rsid w:val="006752BC"/>
    <w:rsid w:val="006E6EAB"/>
    <w:rsid w:val="006F235D"/>
    <w:rsid w:val="0071088D"/>
    <w:rsid w:val="00755D14"/>
    <w:rsid w:val="00775259"/>
    <w:rsid w:val="007B5E31"/>
    <w:rsid w:val="00804D51"/>
    <w:rsid w:val="00826E59"/>
    <w:rsid w:val="00873311"/>
    <w:rsid w:val="00917A03"/>
    <w:rsid w:val="0096791D"/>
    <w:rsid w:val="009910EE"/>
    <w:rsid w:val="009B1C40"/>
    <w:rsid w:val="009B47D9"/>
    <w:rsid w:val="009B6813"/>
    <w:rsid w:val="009D19DC"/>
    <w:rsid w:val="00A22BF9"/>
    <w:rsid w:val="00A24885"/>
    <w:rsid w:val="00A37391"/>
    <w:rsid w:val="00AB7E00"/>
    <w:rsid w:val="00AD6A1C"/>
    <w:rsid w:val="00AF70D4"/>
    <w:rsid w:val="00B16BF9"/>
    <w:rsid w:val="00BA7576"/>
    <w:rsid w:val="00BB0E1C"/>
    <w:rsid w:val="00BE72AE"/>
    <w:rsid w:val="00C10AF4"/>
    <w:rsid w:val="00C25959"/>
    <w:rsid w:val="00C55BB5"/>
    <w:rsid w:val="00C60155"/>
    <w:rsid w:val="00C87D14"/>
    <w:rsid w:val="00CD4788"/>
    <w:rsid w:val="00D5028E"/>
    <w:rsid w:val="00D50A78"/>
    <w:rsid w:val="00D53A6D"/>
    <w:rsid w:val="00D65D7B"/>
    <w:rsid w:val="00D77A50"/>
    <w:rsid w:val="00DD08ED"/>
    <w:rsid w:val="00E04077"/>
    <w:rsid w:val="00E057C4"/>
    <w:rsid w:val="00E41F3F"/>
    <w:rsid w:val="00E63D12"/>
    <w:rsid w:val="00E74391"/>
    <w:rsid w:val="00E927EB"/>
    <w:rsid w:val="00EA527E"/>
    <w:rsid w:val="00EC0D2F"/>
    <w:rsid w:val="00F05568"/>
    <w:rsid w:val="00F716E4"/>
    <w:rsid w:val="00F82237"/>
    <w:rsid w:val="00F9377D"/>
    <w:rsid w:val="00FB2765"/>
    <w:rsid w:val="00FB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1C48"/>
  <w15:docId w15:val="{877D7FB7-CB11-4A55-8EB5-8A00CB7C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3E1"/>
    <w:pPr>
      <w:spacing w:after="48" w:line="246" w:lineRule="auto"/>
      <w:ind w:left="-5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033E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E74391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43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088D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13304F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765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F55CB-C64B-40E1-9D1A-347AF3F69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Kaarthic</dc:creator>
  <cp:lastModifiedBy>mythu krishnan</cp:lastModifiedBy>
  <cp:revision>2</cp:revision>
  <dcterms:created xsi:type="dcterms:W3CDTF">2020-06-02T13:25:00Z</dcterms:created>
  <dcterms:modified xsi:type="dcterms:W3CDTF">2020-06-02T13:25:00Z</dcterms:modified>
</cp:coreProperties>
</file>