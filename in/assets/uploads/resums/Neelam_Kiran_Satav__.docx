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551" w:rsidRPr="00E978DB" w:rsidRDefault="00E978DB" w:rsidP="00E978DB">
      <w:pPr>
        <w:jc w:val="center"/>
        <w:rPr>
          <w:b/>
          <w:color w:val="292929"/>
          <w:sz w:val="28"/>
          <w:szCs w:val="28"/>
          <w:lang w:val="da-DK"/>
        </w:rPr>
      </w:pPr>
      <w:r w:rsidRPr="00E978DB">
        <w:rPr>
          <w:b/>
          <w:color w:val="292929"/>
          <w:sz w:val="28"/>
          <w:szCs w:val="28"/>
          <w:lang w:val="da-DK"/>
        </w:rPr>
        <w:t>Resume</w:t>
      </w:r>
    </w:p>
    <w:p w:rsidR="00135589" w:rsidRPr="001E2A71" w:rsidRDefault="00E978DB" w:rsidP="001E2A71">
      <w:pPr>
        <w:jc w:val="both"/>
        <w:rPr>
          <w:b/>
          <w:color w:val="292929"/>
          <w:lang w:val="da-DK"/>
        </w:rPr>
      </w:pPr>
      <w:r>
        <w:rPr>
          <w:b/>
          <w:color w:val="292929"/>
          <w:lang w:val="da-DK"/>
        </w:rPr>
        <w:t>M</w:t>
      </w:r>
      <w:r w:rsidR="000D4AED">
        <w:rPr>
          <w:b/>
          <w:color w:val="292929"/>
          <w:lang w:val="da-DK"/>
        </w:rPr>
        <w:t>r</w:t>
      </w:r>
      <w:r>
        <w:rPr>
          <w:b/>
          <w:color w:val="292929"/>
          <w:lang w:val="da-DK"/>
        </w:rPr>
        <w:t xml:space="preserve">s. </w:t>
      </w:r>
      <w:r w:rsidR="002E1456" w:rsidRPr="00024021">
        <w:rPr>
          <w:b/>
          <w:color w:val="292929"/>
          <w:lang w:val="da-DK"/>
        </w:rPr>
        <w:t xml:space="preserve">Neelam </w:t>
      </w:r>
      <w:r w:rsidR="000D4AED">
        <w:rPr>
          <w:b/>
          <w:color w:val="292929"/>
          <w:lang w:val="da-DK"/>
        </w:rPr>
        <w:t xml:space="preserve">Kiran </w:t>
      </w:r>
      <w:r w:rsidR="000B03BE">
        <w:rPr>
          <w:b/>
          <w:color w:val="292929"/>
          <w:lang w:val="da-DK"/>
        </w:rPr>
        <w:t>Satav</w:t>
      </w:r>
      <w:r w:rsidR="00135589" w:rsidRPr="00024021">
        <w:t xml:space="preserve">                                              </w:t>
      </w:r>
    </w:p>
    <w:p w:rsidR="002E1456" w:rsidRPr="00024021" w:rsidRDefault="00EA5144" w:rsidP="002E1456">
      <w:pPr>
        <w:jc w:val="both"/>
      </w:pPr>
      <w:proofErr w:type="gramStart"/>
      <w:r>
        <w:t>Mob.</w:t>
      </w:r>
      <w:proofErr w:type="gramEnd"/>
      <w:r>
        <w:t xml:space="preserve"> +91 9762740394</w:t>
      </w:r>
    </w:p>
    <w:p w:rsidR="002E1456" w:rsidRDefault="00F84898" w:rsidP="002E1456">
      <w:pPr>
        <w:jc w:val="both"/>
      </w:pPr>
      <w:r>
        <w:t xml:space="preserve">E-mail: </w:t>
      </w:r>
      <w:r w:rsidR="00B9397D">
        <w:t xml:space="preserve"> </w:t>
      </w:r>
      <w:hyperlink r:id="rId6" w:history="1">
        <w:r w:rsidR="001E2A71" w:rsidRPr="00653BF7">
          <w:rPr>
            <w:rStyle w:val="Hyperlink"/>
          </w:rPr>
          <w:t>raneneelam5@gmail.com</w:t>
        </w:r>
      </w:hyperlink>
    </w:p>
    <w:p w:rsidR="001E2A71" w:rsidRPr="00024021" w:rsidRDefault="001E2A71" w:rsidP="002E1456">
      <w:pPr>
        <w:jc w:val="both"/>
      </w:pPr>
    </w:p>
    <w:p w:rsidR="001E2A71" w:rsidRPr="00024021" w:rsidRDefault="00B2429A" w:rsidP="001E2A71">
      <w:pPr>
        <w:rPr>
          <w:b/>
        </w:rPr>
      </w:pPr>
      <w:r>
        <w:rPr>
          <w:b/>
        </w:rPr>
        <w:t xml:space="preserve">Permanent </w:t>
      </w:r>
      <w:r w:rsidR="001E2A71" w:rsidRPr="00024021">
        <w:rPr>
          <w:b/>
        </w:rPr>
        <w:t xml:space="preserve">Address:  </w:t>
      </w:r>
    </w:p>
    <w:p w:rsidR="002E1456" w:rsidRPr="00024021" w:rsidRDefault="002E1456" w:rsidP="002E1456">
      <w:pPr>
        <w:jc w:val="both"/>
      </w:pPr>
      <w:r w:rsidRPr="00024021">
        <w:t xml:space="preserve">Sr. </w:t>
      </w:r>
      <w:r w:rsidR="000B03BE">
        <w:t xml:space="preserve">69, </w:t>
      </w:r>
      <w:r w:rsidR="00431045">
        <w:t xml:space="preserve">Home No. 634, </w:t>
      </w:r>
      <w:r w:rsidR="000B03BE">
        <w:t>Behind Union Bank of India,</w:t>
      </w:r>
      <w:r w:rsidRPr="00024021">
        <w:t xml:space="preserve"> </w:t>
      </w:r>
    </w:p>
    <w:p w:rsidR="002E1456" w:rsidRPr="00024021" w:rsidRDefault="000B03BE" w:rsidP="002E1456">
      <w:pPr>
        <w:jc w:val="both"/>
      </w:pPr>
      <w:r>
        <w:t>New Sangvi</w:t>
      </w:r>
      <w:r w:rsidR="002E1456" w:rsidRPr="00024021">
        <w:t>, Pune 411027</w:t>
      </w:r>
      <w:r>
        <w:t>.</w:t>
      </w:r>
    </w:p>
    <w:p w:rsidR="00135589" w:rsidRPr="00024021" w:rsidRDefault="00135589"/>
    <w:p w:rsidR="00135589" w:rsidRPr="00024021" w:rsidRDefault="006008C7" w:rsidP="000177BA">
      <w:pPr>
        <w:shd w:val="clear" w:color="auto" w:fill="BFBFBF"/>
        <w:spacing w:line="360" w:lineRule="auto"/>
        <w:rPr>
          <w:b/>
        </w:rPr>
      </w:pPr>
      <w:r w:rsidRPr="00024021">
        <w:rPr>
          <w:b/>
        </w:rPr>
        <w:t>Objective</w:t>
      </w:r>
    </w:p>
    <w:p w:rsidR="001E2A71" w:rsidRDefault="006008C7" w:rsidP="000177BA">
      <w:pPr>
        <w:spacing w:line="360" w:lineRule="auto"/>
        <w:ind w:left="1890" w:right="-64" w:hanging="2160"/>
        <w:jc w:val="both"/>
      </w:pPr>
      <w:r w:rsidRPr="00024021">
        <w:t xml:space="preserve">      </w:t>
      </w:r>
    </w:p>
    <w:p w:rsidR="006008C7" w:rsidRPr="00024021" w:rsidRDefault="00655901" w:rsidP="000177BA">
      <w:pPr>
        <w:spacing w:line="360" w:lineRule="auto"/>
        <w:ind w:left="1890" w:right="-64" w:hanging="2160"/>
        <w:jc w:val="both"/>
      </w:pPr>
      <w:r>
        <w:t xml:space="preserve">      </w:t>
      </w:r>
      <w:r w:rsidR="006008C7" w:rsidRPr="00024021">
        <w:t>A challenging career in an organization where creativ</w:t>
      </w:r>
      <w:r w:rsidR="00793FA4" w:rsidRPr="00024021">
        <w:t>ity and commitment to teamwork,</w:t>
      </w:r>
    </w:p>
    <w:p w:rsidR="006008C7" w:rsidRPr="00024021" w:rsidRDefault="006008C7" w:rsidP="000177BA">
      <w:pPr>
        <w:spacing w:line="360" w:lineRule="auto"/>
        <w:ind w:left="1890" w:right="-64" w:hanging="2160"/>
        <w:jc w:val="both"/>
      </w:pPr>
      <w:r w:rsidRPr="00024021">
        <w:t xml:space="preserve">      </w:t>
      </w:r>
      <w:proofErr w:type="gramStart"/>
      <w:r w:rsidR="00EC5FD0" w:rsidRPr="00024021">
        <w:t>continuous</w:t>
      </w:r>
      <w:proofErr w:type="gramEnd"/>
      <w:r w:rsidRPr="00024021">
        <w:t xml:space="preserve"> learning and skilled development are valued &amp; build a platform for successful </w:t>
      </w:r>
    </w:p>
    <w:p w:rsidR="006008C7" w:rsidRPr="00024021" w:rsidRDefault="006008C7" w:rsidP="000177BA">
      <w:pPr>
        <w:spacing w:line="360" w:lineRule="auto"/>
        <w:ind w:left="1890" w:right="-64" w:hanging="2160"/>
        <w:jc w:val="both"/>
      </w:pPr>
      <w:r w:rsidRPr="00024021">
        <w:t xml:space="preserve">     </w:t>
      </w:r>
      <w:proofErr w:type="gramStart"/>
      <w:r w:rsidR="00EC5FD0" w:rsidRPr="00024021">
        <w:t>c</w:t>
      </w:r>
      <w:r w:rsidR="00EA7A01">
        <w:t>areer</w:t>
      </w:r>
      <w:proofErr w:type="gramEnd"/>
      <w:r w:rsidR="00EA7A01">
        <w:t>.</w:t>
      </w:r>
    </w:p>
    <w:p w:rsidR="00135589" w:rsidRPr="00024021" w:rsidRDefault="00135589"/>
    <w:p w:rsidR="00135589" w:rsidRPr="00024021" w:rsidRDefault="00FA480A" w:rsidP="00F3745B">
      <w:pPr>
        <w:shd w:val="clear" w:color="auto" w:fill="BFBFBF"/>
        <w:spacing w:line="360" w:lineRule="auto"/>
        <w:rPr>
          <w:b/>
        </w:rPr>
      </w:pPr>
      <w:r w:rsidRPr="00024021">
        <w:rPr>
          <w:b/>
        </w:rPr>
        <w:t>Professional Experience</w:t>
      </w:r>
      <w:r w:rsidR="00F3745B" w:rsidRPr="00024021">
        <w:rPr>
          <w:b/>
        </w:rPr>
        <w:t>:</w:t>
      </w:r>
    </w:p>
    <w:p w:rsidR="00135589" w:rsidRPr="00024021" w:rsidRDefault="00135589"/>
    <w:p w:rsidR="00135589" w:rsidRPr="00024021" w:rsidRDefault="007C0BB3" w:rsidP="005947E1">
      <w:pPr>
        <w:numPr>
          <w:ilvl w:val="0"/>
          <w:numId w:val="26"/>
        </w:numPr>
      </w:pPr>
      <w:r w:rsidRPr="00024021">
        <w:rPr>
          <w:b/>
        </w:rPr>
        <w:t xml:space="preserve">Organization: </w:t>
      </w:r>
      <w:r w:rsidR="00EC5FD0" w:rsidRPr="00024021">
        <w:t>Buy Sell Tips Financial Research Pvt. Ltd (</w:t>
      </w:r>
      <w:r w:rsidR="000543E1" w:rsidRPr="00024021">
        <w:t>Sep</w:t>
      </w:r>
      <w:r w:rsidR="00D20D34" w:rsidRPr="00024021">
        <w:t xml:space="preserve"> 2010</w:t>
      </w:r>
      <w:r w:rsidR="00824244" w:rsidRPr="00024021">
        <w:t xml:space="preserve"> </w:t>
      </w:r>
      <w:r w:rsidR="00F84898">
        <w:t>– Sep 2014</w:t>
      </w:r>
      <w:r w:rsidR="00EC5FD0" w:rsidRPr="00024021">
        <w:t>)</w:t>
      </w:r>
      <w:r w:rsidR="00F84898">
        <w:t>.</w:t>
      </w:r>
    </w:p>
    <w:p w:rsidR="00ED11A5" w:rsidRPr="00024021" w:rsidRDefault="00ED11A5" w:rsidP="00130F2C"/>
    <w:p w:rsidR="00EC5FD0" w:rsidRPr="00024021" w:rsidRDefault="008E5CD4" w:rsidP="008E5CD4">
      <w:pPr>
        <w:tabs>
          <w:tab w:val="left" w:pos="765"/>
        </w:tabs>
      </w:pPr>
      <w:r>
        <w:rPr>
          <w:b/>
        </w:rPr>
        <w:t xml:space="preserve">            </w:t>
      </w:r>
      <w:r w:rsidR="00130F2C" w:rsidRPr="00024021">
        <w:rPr>
          <w:b/>
        </w:rPr>
        <w:t>Designation</w:t>
      </w:r>
      <w:r w:rsidR="00130F2C" w:rsidRPr="00024021">
        <w:t xml:space="preserve">: </w:t>
      </w:r>
      <w:r w:rsidR="002E1456" w:rsidRPr="00024021">
        <w:t>Process Associate</w:t>
      </w:r>
    </w:p>
    <w:p w:rsidR="008E5CD4" w:rsidRDefault="008E5CD4" w:rsidP="008E5CD4"/>
    <w:p w:rsidR="008E5CD4" w:rsidRDefault="008E5CD4" w:rsidP="008E5CD4">
      <w:pPr>
        <w:rPr>
          <w:color w:val="292929"/>
        </w:rPr>
      </w:pPr>
      <w:r>
        <w:t xml:space="preserve">            </w:t>
      </w:r>
      <w:r w:rsidR="00135589" w:rsidRPr="00024021">
        <w:rPr>
          <w:b/>
        </w:rPr>
        <w:t>Job Description:</w:t>
      </w:r>
      <w:r>
        <w:rPr>
          <w:b/>
        </w:rPr>
        <w:t xml:space="preserve"> </w:t>
      </w:r>
      <w:r w:rsidR="002E1456" w:rsidRPr="00024021">
        <w:rPr>
          <w:color w:val="292929"/>
        </w:rPr>
        <w:t xml:space="preserve">Currently Working in </w:t>
      </w:r>
      <w:r w:rsidR="005947E1" w:rsidRPr="00024021">
        <w:t xml:space="preserve">Buy Sell Tips </w:t>
      </w:r>
      <w:r w:rsidR="002E1456" w:rsidRPr="00024021">
        <w:rPr>
          <w:color w:val="292929"/>
        </w:rPr>
        <w:t>Financial Research Pvt.</w:t>
      </w:r>
      <w:r w:rsidR="005947E1">
        <w:rPr>
          <w:color w:val="292929"/>
        </w:rPr>
        <w:t xml:space="preserve"> </w:t>
      </w:r>
    </w:p>
    <w:p w:rsidR="002E1456" w:rsidRPr="008E5CD4" w:rsidRDefault="008E5CD4" w:rsidP="008E5CD4">
      <w:pPr>
        <w:rPr>
          <w:color w:val="292929"/>
        </w:rPr>
      </w:pPr>
      <w:r>
        <w:rPr>
          <w:color w:val="292929"/>
        </w:rPr>
        <w:t xml:space="preserve">                              </w:t>
      </w:r>
      <w:proofErr w:type="gramStart"/>
      <w:r w:rsidR="002E1456" w:rsidRPr="00024021">
        <w:rPr>
          <w:color w:val="292929"/>
        </w:rPr>
        <w:t>Ltd</w:t>
      </w:r>
      <w:r w:rsidR="00F84898">
        <w:rPr>
          <w:color w:val="292929"/>
        </w:rPr>
        <w:t xml:space="preserve"> </w:t>
      </w:r>
      <w:r w:rsidR="002E1456" w:rsidRPr="00024021">
        <w:rPr>
          <w:color w:val="292929"/>
        </w:rPr>
        <w:t>.</w:t>
      </w:r>
      <w:proofErr w:type="gramEnd"/>
      <w:r w:rsidR="002E1456" w:rsidRPr="00024021">
        <w:rPr>
          <w:color w:val="292929"/>
        </w:rPr>
        <w:t xml:space="preserve"> as a </w:t>
      </w:r>
      <w:r w:rsidR="002E1456" w:rsidRPr="00F84898">
        <w:rPr>
          <w:b/>
          <w:color w:val="292929"/>
        </w:rPr>
        <w:t>Process Associate</w:t>
      </w:r>
      <w:r w:rsidR="002E1456" w:rsidRPr="00024021">
        <w:rPr>
          <w:color w:val="292929"/>
        </w:rPr>
        <w:t xml:space="preserve"> from September 2010- till </w:t>
      </w:r>
      <w:proofErr w:type="gramStart"/>
      <w:r w:rsidR="002E1456" w:rsidRPr="00024021">
        <w:rPr>
          <w:color w:val="292929"/>
        </w:rPr>
        <w:t>date</w:t>
      </w:r>
      <w:r w:rsidR="00F84898">
        <w:rPr>
          <w:color w:val="292929"/>
        </w:rPr>
        <w:t xml:space="preserve"> </w:t>
      </w:r>
      <w:r w:rsidR="002E1456" w:rsidRPr="00024021">
        <w:rPr>
          <w:color w:val="292929"/>
        </w:rPr>
        <w:t>.</w:t>
      </w:r>
      <w:proofErr w:type="gramEnd"/>
    </w:p>
    <w:p w:rsidR="002E1456" w:rsidRPr="00024021" w:rsidRDefault="002E1456" w:rsidP="002E1456">
      <w:pPr>
        <w:tabs>
          <w:tab w:val="center" w:pos="4153"/>
        </w:tabs>
        <w:ind w:left="1770"/>
        <w:jc w:val="both"/>
        <w:rPr>
          <w:color w:val="292929"/>
        </w:rPr>
      </w:pPr>
      <w:r w:rsidRPr="00024021">
        <w:rPr>
          <w:color w:val="292929"/>
        </w:rPr>
        <w:t xml:space="preserve">1) Identifying </w:t>
      </w:r>
      <w:r w:rsidR="005947E1">
        <w:rPr>
          <w:color w:val="292929"/>
        </w:rPr>
        <w:t>a</w:t>
      </w:r>
      <w:r w:rsidRPr="00024021">
        <w:rPr>
          <w:color w:val="292929"/>
        </w:rPr>
        <w:t>ll type</w:t>
      </w:r>
      <w:r w:rsidR="005947E1">
        <w:rPr>
          <w:color w:val="292929"/>
        </w:rPr>
        <w:t>s of</w:t>
      </w:r>
      <w:r w:rsidRPr="00024021">
        <w:rPr>
          <w:color w:val="292929"/>
        </w:rPr>
        <w:t xml:space="preserve"> News &amp; database regarding stock exchange &amp; particular company.</w:t>
      </w:r>
    </w:p>
    <w:p w:rsidR="002E1456" w:rsidRPr="00024021" w:rsidRDefault="002E1456" w:rsidP="002E1456">
      <w:pPr>
        <w:tabs>
          <w:tab w:val="center" w:pos="4153"/>
        </w:tabs>
        <w:ind w:left="1770"/>
        <w:jc w:val="both"/>
        <w:rPr>
          <w:color w:val="292929"/>
        </w:rPr>
      </w:pPr>
      <w:r w:rsidRPr="00024021">
        <w:rPr>
          <w:color w:val="292929"/>
        </w:rPr>
        <w:t>2) Doing Buying-Selling transaction news.</w:t>
      </w:r>
    </w:p>
    <w:p w:rsidR="002E1456" w:rsidRPr="00024021" w:rsidRDefault="002E1456" w:rsidP="002E1456">
      <w:pPr>
        <w:tabs>
          <w:tab w:val="center" w:pos="4153"/>
        </w:tabs>
        <w:ind w:left="1770"/>
        <w:jc w:val="both"/>
        <w:rPr>
          <w:color w:val="292929"/>
        </w:rPr>
      </w:pPr>
      <w:r w:rsidRPr="00024021">
        <w:rPr>
          <w:color w:val="292929"/>
        </w:rPr>
        <w:t xml:space="preserve">3) Financials </w:t>
      </w:r>
      <w:r w:rsidR="005947E1">
        <w:rPr>
          <w:color w:val="292929"/>
        </w:rPr>
        <w:t xml:space="preserve">data upcoming dates collection </w:t>
      </w:r>
      <w:r w:rsidRPr="00024021">
        <w:rPr>
          <w:color w:val="292929"/>
        </w:rPr>
        <w:t>&amp; Collecting data from the Annual Reports</w:t>
      </w:r>
      <w:r w:rsidR="005947E1">
        <w:rPr>
          <w:color w:val="292929"/>
        </w:rPr>
        <w:t xml:space="preserve"> from respective company website</w:t>
      </w:r>
    </w:p>
    <w:p w:rsidR="002E1456" w:rsidRPr="00024021" w:rsidRDefault="002E1456" w:rsidP="002E1456">
      <w:pPr>
        <w:tabs>
          <w:tab w:val="center" w:pos="4153"/>
        </w:tabs>
        <w:ind w:left="1770"/>
        <w:jc w:val="both"/>
      </w:pPr>
      <w:r w:rsidRPr="00024021">
        <w:rPr>
          <w:color w:val="292929"/>
        </w:rPr>
        <w:t xml:space="preserve">4) </w:t>
      </w:r>
      <w:r w:rsidRPr="00024021">
        <w:t xml:space="preserve">Gathering information regarding </w:t>
      </w:r>
      <w:r w:rsidR="005947E1" w:rsidRPr="00024021">
        <w:t>Markets (</w:t>
      </w:r>
      <w:r w:rsidRPr="00024021">
        <w:t xml:space="preserve">like </w:t>
      </w:r>
      <w:r w:rsidR="005947E1">
        <w:t>Company information, financial data, news</w:t>
      </w:r>
      <w:r w:rsidRPr="00024021">
        <w:t>) for making stock, Sector reports etc.</w:t>
      </w:r>
    </w:p>
    <w:p w:rsidR="005947E1" w:rsidRDefault="005947E1" w:rsidP="002E1456">
      <w:pPr>
        <w:tabs>
          <w:tab w:val="center" w:pos="4153"/>
        </w:tabs>
        <w:ind w:left="1770"/>
        <w:jc w:val="both"/>
        <w:rPr>
          <w:color w:val="292929"/>
        </w:rPr>
      </w:pPr>
    </w:p>
    <w:p w:rsidR="005947E1" w:rsidRDefault="005947E1" w:rsidP="005947E1">
      <w:pPr>
        <w:numPr>
          <w:ilvl w:val="0"/>
          <w:numId w:val="26"/>
        </w:numPr>
        <w:tabs>
          <w:tab w:val="center" w:pos="756"/>
        </w:tabs>
        <w:jc w:val="both"/>
        <w:rPr>
          <w:color w:val="292929"/>
        </w:rPr>
      </w:pPr>
      <w:r w:rsidRPr="00024021">
        <w:rPr>
          <w:b/>
        </w:rPr>
        <w:t xml:space="preserve">Organization: </w:t>
      </w:r>
      <w:r w:rsidRPr="00024021">
        <w:rPr>
          <w:color w:val="292929"/>
        </w:rPr>
        <w:t>Ozone Shopping Mall</w:t>
      </w:r>
    </w:p>
    <w:p w:rsidR="005947E1" w:rsidRDefault="005947E1" w:rsidP="005947E1">
      <w:pPr>
        <w:tabs>
          <w:tab w:val="center" w:pos="4153"/>
        </w:tabs>
        <w:ind w:left="18"/>
        <w:jc w:val="both"/>
        <w:rPr>
          <w:color w:val="292929"/>
        </w:rPr>
      </w:pPr>
    </w:p>
    <w:p w:rsidR="005947E1" w:rsidRPr="00024021" w:rsidRDefault="005947E1" w:rsidP="005947E1">
      <w:pPr>
        <w:ind w:left="765"/>
      </w:pPr>
      <w:r w:rsidRPr="00024021">
        <w:rPr>
          <w:b/>
        </w:rPr>
        <w:t>Designation</w:t>
      </w:r>
      <w:r w:rsidRPr="00024021">
        <w:t xml:space="preserve">: </w:t>
      </w:r>
      <w:r w:rsidRPr="00F84898">
        <w:rPr>
          <w:b/>
          <w:color w:val="292929"/>
        </w:rPr>
        <w:t>Billing Operator</w:t>
      </w:r>
    </w:p>
    <w:p w:rsidR="005947E1" w:rsidRPr="00024021" w:rsidRDefault="005947E1" w:rsidP="005947E1">
      <w:pPr>
        <w:ind w:left="360" w:firstLine="360"/>
      </w:pPr>
    </w:p>
    <w:p w:rsidR="005947E1" w:rsidRPr="00024021" w:rsidRDefault="008E5CD4" w:rsidP="008E5CD4">
      <w:pPr>
        <w:rPr>
          <w:color w:val="292929"/>
        </w:rPr>
      </w:pPr>
      <w:r>
        <w:rPr>
          <w:b/>
        </w:rPr>
        <w:t xml:space="preserve">             </w:t>
      </w:r>
      <w:r w:rsidR="005947E1" w:rsidRPr="00024021">
        <w:rPr>
          <w:b/>
        </w:rPr>
        <w:t>Job Description:</w:t>
      </w:r>
      <w:r w:rsidR="005947E1" w:rsidRPr="00024021">
        <w:rPr>
          <w:color w:val="292929"/>
        </w:rPr>
        <w:t xml:space="preserve"> Purchase Department</w:t>
      </w:r>
      <w:r w:rsidR="005947E1">
        <w:rPr>
          <w:color w:val="292929"/>
        </w:rPr>
        <w:t xml:space="preserve"> as </w:t>
      </w:r>
      <w:r w:rsidR="005947E1" w:rsidRPr="00024021">
        <w:rPr>
          <w:color w:val="292929"/>
        </w:rPr>
        <w:t>Billing Operator for 6 Months</w:t>
      </w:r>
    </w:p>
    <w:p w:rsidR="00655901" w:rsidRDefault="00655901" w:rsidP="007B71CF">
      <w:pPr>
        <w:tabs>
          <w:tab w:val="left" w:pos="1170"/>
        </w:tabs>
        <w:suppressAutoHyphens/>
      </w:pPr>
    </w:p>
    <w:p w:rsidR="009E7A9B" w:rsidRPr="00024021" w:rsidRDefault="009E7A9B" w:rsidP="007B71CF">
      <w:pPr>
        <w:tabs>
          <w:tab w:val="left" w:pos="1170"/>
        </w:tabs>
        <w:suppressAutoHyphens/>
      </w:pPr>
    </w:p>
    <w:p w:rsidR="007B71CF" w:rsidRPr="00024021" w:rsidRDefault="007B71CF" w:rsidP="007B71CF">
      <w:pPr>
        <w:widowControl w:val="0"/>
        <w:shd w:val="clear" w:color="auto" w:fill="BFBFBF"/>
        <w:autoSpaceDE w:val="0"/>
        <w:autoSpaceDN w:val="0"/>
        <w:adjustRightInd w:val="0"/>
        <w:spacing w:after="60" w:line="360" w:lineRule="auto"/>
        <w:rPr>
          <w:b/>
        </w:rPr>
      </w:pPr>
      <w:r w:rsidRPr="00024021">
        <w:rPr>
          <w:b/>
          <w:bCs/>
        </w:rPr>
        <w:t>Educational &amp; Technical Qualification: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8"/>
        <w:gridCol w:w="2584"/>
        <w:gridCol w:w="2591"/>
        <w:gridCol w:w="1778"/>
      </w:tblGrid>
      <w:tr w:rsidR="00436C61" w:rsidTr="009E7A9B">
        <w:trPr>
          <w:trHeight w:val="444"/>
        </w:trPr>
        <w:tc>
          <w:tcPr>
            <w:tcW w:w="1718" w:type="dxa"/>
          </w:tcPr>
          <w:p w:rsidR="00436C61" w:rsidRPr="009E7A9B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  <w:rPr>
                <w:b/>
              </w:rPr>
            </w:pPr>
            <w:r w:rsidRPr="009E7A9B">
              <w:rPr>
                <w:b/>
              </w:rPr>
              <w:t>Course</w:t>
            </w:r>
          </w:p>
        </w:tc>
        <w:tc>
          <w:tcPr>
            <w:tcW w:w="2584" w:type="dxa"/>
          </w:tcPr>
          <w:p w:rsidR="00436C61" w:rsidRPr="009E7A9B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  <w:rPr>
                <w:b/>
              </w:rPr>
            </w:pPr>
            <w:r w:rsidRPr="009E7A9B">
              <w:rPr>
                <w:b/>
              </w:rPr>
              <w:t>Board/University</w:t>
            </w:r>
          </w:p>
        </w:tc>
        <w:tc>
          <w:tcPr>
            <w:tcW w:w="2591" w:type="dxa"/>
          </w:tcPr>
          <w:p w:rsidR="00436C61" w:rsidRPr="009E7A9B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  <w:rPr>
                <w:b/>
              </w:rPr>
            </w:pPr>
            <w:r w:rsidRPr="009E7A9B">
              <w:rPr>
                <w:b/>
              </w:rPr>
              <w:t>Year of Passing</w:t>
            </w:r>
          </w:p>
        </w:tc>
        <w:tc>
          <w:tcPr>
            <w:tcW w:w="1778" w:type="dxa"/>
          </w:tcPr>
          <w:p w:rsidR="00436C61" w:rsidRPr="009E7A9B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  <w:rPr>
                <w:b/>
              </w:rPr>
            </w:pPr>
            <w:r w:rsidRPr="009E7A9B">
              <w:rPr>
                <w:b/>
              </w:rPr>
              <w:t>Percent</w:t>
            </w:r>
          </w:p>
        </w:tc>
      </w:tr>
      <w:tr w:rsidR="00436C61" w:rsidTr="009E7A9B">
        <w:trPr>
          <w:trHeight w:val="444"/>
        </w:trPr>
        <w:tc>
          <w:tcPr>
            <w:tcW w:w="1718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B.Sc</w:t>
            </w:r>
            <w:proofErr w:type="gramStart"/>
            <w:r>
              <w:t>.(</w:t>
            </w:r>
            <w:proofErr w:type="spellStart"/>
            <w:proofErr w:type="gramEnd"/>
            <w:r>
              <w:t>Phy</w:t>
            </w:r>
            <w:proofErr w:type="spellEnd"/>
            <w:r>
              <w:t>.)</w:t>
            </w:r>
          </w:p>
        </w:tc>
        <w:tc>
          <w:tcPr>
            <w:tcW w:w="2584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Pune University</w:t>
            </w:r>
          </w:p>
        </w:tc>
        <w:tc>
          <w:tcPr>
            <w:tcW w:w="2591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2010</w:t>
            </w:r>
          </w:p>
        </w:tc>
        <w:tc>
          <w:tcPr>
            <w:tcW w:w="1778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75.00%</w:t>
            </w:r>
          </w:p>
        </w:tc>
      </w:tr>
      <w:tr w:rsidR="00436C61" w:rsidTr="009E7A9B">
        <w:trPr>
          <w:trHeight w:val="444"/>
        </w:trPr>
        <w:tc>
          <w:tcPr>
            <w:tcW w:w="1718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HSC</w:t>
            </w:r>
          </w:p>
        </w:tc>
        <w:tc>
          <w:tcPr>
            <w:tcW w:w="2584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Maharashtra Board</w:t>
            </w:r>
          </w:p>
        </w:tc>
        <w:tc>
          <w:tcPr>
            <w:tcW w:w="2591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2007</w:t>
            </w:r>
          </w:p>
        </w:tc>
        <w:tc>
          <w:tcPr>
            <w:tcW w:w="1778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48.17%</w:t>
            </w:r>
          </w:p>
        </w:tc>
      </w:tr>
      <w:tr w:rsidR="00436C61" w:rsidTr="009E7A9B">
        <w:trPr>
          <w:trHeight w:val="459"/>
        </w:trPr>
        <w:tc>
          <w:tcPr>
            <w:tcW w:w="1718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SSC</w:t>
            </w:r>
          </w:p>
        </w:tc>
        <w:tc>
          <w:tcPr>
            <w:tcW w:w="2584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Maharashtra Board</w:t>
            </w:r>
          </w:p>
        </w:tc>
        <w:tc>
          <w:tcPr>
            <w:tcW w:w="2591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2005</w:t>
            </w:r>
          </w:p>
        </w:tc>
        <w:tc>
          <w:tcPr>
            <w:tcW w:w="1778" w:type="dxa"/>
          </w:tcPr>
          <w:p w:rsidR="00436C61" w:rsidRDefault="00436C61" w:rsidP="009E7A9B">
            <w:pPr>
              <w:tabs>
                <w:tab w:val="left" w:pos="1170"/>
              </w:tabs>
              <w:suppressAutoHyphens/>
              <w:spacing w:line="360" w:lineRule="auto"/>
              <w:jc w:val="center"/>
            </w:pPr>
            <w:r>
              <w:t>74.14</w:t>
            </w:r>
            <w:r w:rsidR="002D7E96">
              <w:t>%</w:t>
            </w:r>
          </w:p>
        </w:tc>
      </w:tr>
    </w:tbl>
    <w:p w:rsidR="002E1456" w:rsidRDefault="002E1456" w:rsidP="002E1456">
      <w:pPr>
        <w:tabs>
          <w:tab w:val="left" w:pos="1170"/>
        </w:tabs>
        <w:suppressAutoHyphens/>
        <w:spacing w:line="360" w:lineRule="auto"/>
        <w:ind w:left="1170"/>
      </w:pPr>
    </w:p>
    <w:p w:rsidR="005742B9" w:rsidRDefault="005742B9" w:rsidP="005742B9">
      <w:pPr>
        <w:spacing w:line="100" w:lineRule="atLeast"/>
        <w:ind w:right="-1"/>
      </w:pPr>
    </w:p>
    <w:p w:rsidR="009E7A9B" w:rsidRPr="00024021" w:rsidRDefault="009E7A9B" w:rsidP="005742B9">
      <w:pPr>
        <w:spacing w:line="100" w:lineRule="atLeast"/>
        <w:ind w:right="-1"/>
        <w:rPr>
          <w:b/>
        </w:rPr>
      </w:pPr>
    </w:p>
    <w:p w:rsidR="005742B9" w:rsidRPr="00024021" w:rsidRDefault="005742B9" w:rsidP="005742B9">
      <w:pPr>
        <w:widowControl w:val="0"/>
        <w:shd w:val="clear" w:color="auto" w:fill="BFBFBF"/>
        <w:autoSpaceDE w:val="0"/>
        <w:autoSpaceDN w:val="0"/>
        <w:adjustRightInd w:val="0"/>
        <w:spacing w:after="60" w:line="360" w:lineRule="auto"/>
        <w:rPr>
          <w:b/>
        </w:rPr>
      </w:pPr>
      <w:r>
        <w:rPr>
          <w:b/>
          <w:bCs/>
        </w:rPr>
        <w:lastRenderedPageBreak/>
        <w:t xml:space="preserve">Skills </w:t>
      </w:r>
      <w:r w:rsidR="007B7A1C">
        <w:rPr>
          <w:b/>
          <w:bCs/>
        </w:rPr>
        <w:t>Developed:</w:t>
      </w:r>
    </w:p>
    <w:p w:rsidR="005742B9" w:rsidRPr="00024021" w:rsidRDefault="005742B9" w:rsidP="005742B9">
      <w:pPr>
        <w:spacing w:line="100" w:lineRule="atLeast"/>
        <w:ind w:right="-1"/>
      </w:pPr>
    </w:p>
    <w:p w:rsidR="005742B9" w:rsidRPr="00024021" w:rsidRDefault="005742B9" w:rsidP="005742B9">
      <w:pPr>
        <w:pStyle w:val="ListParagraph"/>
        <w:numPr>
          <w:ilvl w:val="0"/>
          <w:numId w:val="23"/>
        </w:numPr>
        <w:spacing w:after="100" w:afterAutospacing="1" w:line="360" w:lineRule="auto"/>
        <w:ind w:left="763" w:hanging="322"/>
        <w:rPr>
          <w:rFonts w:ascii="Times New Roman" w:hAnsi="Times New Roman"/>
          <w:sz w:val="24"/>
          <w:szCs w:val="24"/>
        </w:rPr>
      </w:pPr>
      <w:r w:rsidRPr="00024021">
        <w:rPr>
          <w:rFonts w:ascii="Times New Roman" w:hAnsi="Times New Roman"/>
          <w:sz w:val="24"/>
          <w:szCs w:val="24"/>
        </w:rPr>
        <w:t>Efficiency in Data Searching</w:t>
      </w:r>
    </w:p>
    <w:p w:rsidR="005742B9" w:rsidRPr="00024021" w:rsidRDefault="005742B9" w:rsidP="005742B9">
      <w:pPr>
        <w:pStyle w:val="ListParagraph"/>
        <w:numPr>
          <w:ilvl w:val="0"/>
          <w:numId w:val="23"/>
        </w:numPr>
        <w:spacing w:after="100" w:afterAutospacing="1" w:line="360" w:lineRule="auto"/>
        <w:ind w:left="763" w:hanging="322"/>
        <w:rPr>
          <w:rFonts w:ascii="Times New Roman" w:hAnsi="Times New Roman"/>
          <w:sz w:val="24"/>
          <w:szCs w:val="24"/>
        </w:rPr>
      </w:pPr>
      <w:r w:rsidRPr="00024021">
        <w:rPr>
          <w:rFonts w:ascii="Times New Roman" w:hAnsi="Times New Roman"/>
          <w:sz w:val="24"/>
          <w:szCs w:val="24"/>
        </w:rPr>
        <w:t xml:space="preserve">Financial Reports Analytics </w:t>
      </w:r>
    </w:p>
    <w:p w:rsidR="005742B9" w:rsidRPr="006C44F3" w:rsidRDefault="005742B9" w:rsidP="005742B9">
      <w:pPr>
        <w:pStyle w:val="ListParagraph"/>
        <w:numPr>
          <w:ilvl w:val="0"/>
          <w:numId w:val="23"/>
        </w:numPr>
        <w:tabs>
          <w:tab w:val="left" w:pos="738"/>
        </w:tabs>
        <w:suppressAutoHyphens/>
        <w:spacing w:after="100" w:afterAutospacing="1" w:line="360" w:lineRule="auto"/>
        <w:ind w:left="405" w:firstLine="36"/>
      </w:pPr>
      <w:r w:rsidRPr="00024021">
        <w:rPr>
          <w:rFonts w:ascii="Times New Roman" w:hAnsi="Times New Roman"/>
          <w:sz w:val="24"/>
          <w:szCs w:val="24"/>
        </w:rPr>
        <w:t>Proficiency in MS-Excel</w:t>
      </w:r>
      <w:r>
        <w:rPr>
          <w:rFonts w:ascii="Times New Roman" w:hAnsi="Times New Roman"/>
          <w:sz w:val="24"/>
          <w:szCs w:val="24"/>
        </w:rPr>
        <w:t>, MS-Word</w:t>
      </w:r>
    </w:p>
    <w:p w:rsidR="002E1456" w:rsidRPr="00024021" w:rsidRDefault="006C44F3" w:rsidP="002E1456">
      <w:pPr>
        <w:widowControl w:val="0"/>
        <w:shd w:val="clear" w:color="auto" w:fill="BFBFBF"/>
        <w:autoSpaceDE w:val="0"/>
        <w:autoSpaceDN w:val="0"/>
        <w:adjustRightInd w:val="0"/>
        <w:spacing w:after="60" w:line="360" w:lineRule="auto"/>
        <w:rPr>
          <w:b/>
          <w:color w:val="FFFFFF"/>
        </w:rPr>
      </w:pPr>
      <w:r w:rsidRPr="00024021">
        <w:rPr>
          <w:b/>
          <w:bCs/>
        </w:rPr>
        <w:t>Computer</w:t>
      </w:r>
      <w:r w:rsidRPr="00024021">
        <w:rPr>
          <w:b/>
        </w:rPr>
        <w:t>/</w:t>
      </w:r>
      <w:r w:rsidRPr="00024021">
        <w:rPr>
          <w:b/>
          <w:bCs/>
        </w:rPr>
        <w:t>Technical</w:t>
      </w:r>
      <w:r w:rsidRPr="00024021">
        <w:rPr>
          <w:b/>
          <w:color w:val="FFFFFF"/>
        </w:rPr>
        <w:t xml:space="preserve"> </w:t>
      </w:r>
      <w:r w:rsidRPr="00024021">
        <w:rPr>
          <w:b/>
          <w:bCs/>
        </w:rPr>
        <w:t>Skills</w:t>
      </w:r>
      <w:r>
        <w:rPr>
          <w:b/>
          <w:bCs/>
        </w:rPr>
        <w:t>:</w:t>
      </w:r>
    </w:p>
    <w:p w:rsidR="002E1456" w:rsidRPr="00024021" w:rsidRDefault="002E1456" w:rsidP="002E1456">
      <w:pPr>
        <w:tabs>
          <w:tab w:val="center" w:pos="4153"/>
        </w:tabs>
        <w:jc w:val="both"/>
        <w:rPr>
          <w:b/>
          <w:color w:val="292929"/>
        </w:rPr>
      </w:pPr>
    </w:p>
    <w:p w:rsidR="002E1456" w:rsidRPr="00024021" w:rsidRDefault="002E1456" w:rsidP="002E1456">
      <w:pPr>
        <w:numPr>
          <w:ilvl w:val="0"/>
          <w:numId w:val="25"/>
        </w:numPr>
        <w:tabs>
          <w:tab w:val="center" w:pos="900"/>
        </w:tabs>
        <w:spacing w:line="360" w:lineRule="auto"/>
        <w:ind w:left="900"/>
        <w:jc w:val="both"/>
        <w:rPr>
          <w:color w:val="292929"/>
        </w:rPr>
      </w:pPr>
      <w:r w:rsidRPr="00024021">
        <w:rPr>
          <w:color w:val="292929"/>
        </w:rPr>
        <w:t xml:space="preserve">Software: </w:t>
      </w:r>
      <w:r w:rsidR="00B170AD">
        <w:rPr>
          <w:color w:val="292929"/>
        </w:rPr>
        <w:t>Adobe Acrobat, MS Office.</w:t>
      </w:r>
    </w:p>
    <w:p w:rsidR="002E1456" w:rsidRPr="00024021" w:rsidRDefault="002E1456" w:rsidP="002E1456">
      <w:pPr>
        <w:numPr>
          <w:ilvl w:val="0"/>
          <w:numId w:val="25"/>
        </w:numPr>
        <w:tabs>
          <w:tab w:val="center" w:pos="900"/>
        </w:tabs>
        <w:spacing w:line="360" w:lineRule="auto"/>
        <w:ind w:left="900"/>
        <w:jc w:val="both"/>
        <w:rPr>
          <w:color w:val="292929"/>
        </w:rPr>
      </w:pPr>
      <w:r w:rsidRPr="00024021">
        <w:rPr>
          <w:color w:val="292929"/>
        </w:rPr>
        <w:t>English Typing Speed: 40 W.P.M.</w:t>
      </w:r>
    </w:p>
    <w:p w:rsidR="001725FE" w:rsidRPr="00024021" w:rsidRDefault="001725FE" w:rsidP="001725FE">
      <w:pPr>
        <w:widowControl w:val="0"/>
        <w:tabs>
          <w:tab w:val="left" w:pos="180"/>
          <w:tab w:val="left" w:pos="720"/>
          <w:tab w:val="left" w:pos="1115"/>
        </w:tabs>
        <w:autoSpaceDE w:val="0"/>
        <w:autoSpaceDN w:val="0"/>
        <w:adjustRightInd w:val="0"/>
        <w:spacing w:after="60"/>
        <w:ind w:left="720"/>
        <w:jc w:val="both"/>
      </w:pPr>
    </w:p>
    <w:p w:rsidR="00135589" w:rsidRPr="00024021" w:rsidRDefault="00F07D78">
      <w:pPr>
        <w:widowControl w:val="0"/>
        <w:shd w:val="clear" w:color="auto" w:fill="BFBFBF"/>
        <w:autoSpaceDE w:val="0"/>
        <w:autoSpaceDN w:val="0"/>
        <w:adjustRightInd w:val="0"/>
        <w:spacing w:line="360" w:lineRule="auto"/>
        <w:rPr>
          <w:bCs/>
        </w:rPr>
      </w:pPr>
      <w:r w:rsidRPr="00024021">
        <w:rPr>
          <w:b/>
          <w:bCs/>
        </w:rPr>
        <w:t>S</w:t>
      </w:r>
      <w:r w:rsidR="00135589" w:rsidRPr="00024021">
        <w:rPr>
          <w:b/>
          <w:bCs/>
        </w:rPr>
        <w:t>trengths</w:t>
      </w:r>
      <w:r w:rsidR="00135589" w:rsidRPr="00024021">
        <w:rPr>
          <w:bCs/>
        </w:rPr>
        <w:t>:</w:t>
      </w:r>
    </w:p>
    <w:p w:rsidR="00534AB2" w:rsidRDefault="00DB12BD" w:rsidP="00DB12BD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</w:pPr>
      <w:r>
        <w:t xml:space="preserve">       </w:t>
      </w:r>
      <w:r w:rsidR="005C2CFE">
        <w:t xml:space="preserve"> </w:t>
      </w:r>
      <w:r w:rsidR="00C44378">
        <w:t xml:space="preserve"> </w:t>
      </w:r>
      <w:r w:rsidR="005C2CFE">
        <w:t xml:space="preserve"> </w:t>
      </w:r>
    </w:p>
    <w:p w:rsidR="00135589" w:rsidRPr="00024021" w:rsidRDefault="008C6563" w:rsidP="008C6563">
      <w:pPr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spacing w:line="360" w:lineRule="auto"/>
      </w:pPr>
      <w:r>
        <w:t xml:space="preserve">  </w:t>
      </w:r>
      <w:r w:rsidR="00135589" w:rsidRPr="00024021">
        <w:t>Str</w:t>
      </w:r>
      <w:r w:rsidR="0057556F" w:rsidRPr="00024021">
        <w:t>ong will power and Hard</w:t>
      </w:r>
      <w:r w:rsidR="00442E19" w:rsidRPr="00024021">
        <w:t xml:space="preserve"> working</w:t>
      </w:r>
    </w:p>
    <w:p w:rsidR="004E66C4" w:rsidRPr="00024021" w:rsidRDefault="008C6563" w:rsidP="008C6563">
      <w:pPr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adjustRightInd w:val="0"/>
        <w:spacing w:line="360" w:lineRule="auto"/>
      </w:pPr>
      <w:r>
        <w:t xml:space="preserve">  </w:t>
      </w:r>
      <w:r w:rsidR="00135589" w:rsidRPr="00024021">
        <w:t>Optimism paired with confidence</w:t>
      </w:r>
    </w:p>
    <w:p w:rsidR="002E1456" w:rsidRPr="00024021" w:rsidRDefault="002E1456" w:rsidP="002E1456">
      <w:pPr>
        <w:widowControl w:val="0"/>
        <w:tabs>
          <w:tab w:val="left" w:pos="720"/>
        </w:tabs>
        <w:autoSpaceDE w:val="0"/>
        <w:autoSpaceDN w:val="0"/>
        <w:adjustRightInd w:val="0"/>
        <w:spacing w:line="360" w:lineRule="auto"/>
        <w:ind w:left="1080"/>
      </w:pPr>
    </w:p>
    <w:p w:rsidR="002E1456" w:rsidRPr="00024021" w:rsidRDefault="006C44F3" w:rsidP="002E1456">
      <w:pPr>
        <w:widowControl w:val="0"/>
        <w:shd w:val="clear" w:color="auto" w:fill="BFBFBF"/>
        <w:autoSpaceDE w:val="0"/>
        <w:autoSpaceDN w:val="0"/>
        <w:adjustRightInd w:val="0"/>
        <w:spacing w:line="360" w:lineRule="auto"/>
        <w:rPr>
          <w:b/>
        </w:rPr>
      </w:pPr>
      <w:r w:rsidRPr="00024021">
        <w:rPr>
          <w:b/>
          <w:bCs/>
        </w:rPr>
        <w:t>Personal</w:t>
      </w:r>
      <w:r w:rsidRPr="00024021">
        <w:rPr>
          <w:b/>
          <w:color w:val="FFFFFF"/>
        </w:rPr>
        <w:t xml:space="preserve"> </w:t>
      </w:r>
      <w:proofErr w:type="gramStart"/>
      <w:r w:rsidRPr="00024021">
        <w:rPr>
          <w:b/>
          <w:bCs/>
        </w:rPr>
        <w:t>Details</w:t>
      </w:r>
      <w:r>
        <w:rPr>
          <w:b/>
          <w:color w:val="FFFFFF"/>
        </w:rPr>
        <w:t xml:space="preserve"> </w:t>
      </w:r>
      <w:r w:rsidR="00024021">
        <w:rPr>
          <w:b/>
        </w:rPr>
        <w:t>:</w:t>
      </w:r>
      <w:proofErr w:type="gramEnd"/>
    </w:p>
    <w:p w:rsidR="002E1456" w:rsidRPr="00024021" w:rsidRDefault="002E1456" w:rsidP="002E1456">
      <w:pPr>
        <w:tabs>
          <w:tab w:val="left" w:pos="8850"/>
        </w:tabs>
        <w:spacing w:line="360" w:lineRule="auto"/>
        <w:jc w:val="both"/>
        <w:rPr>
          <w:b/>
          <w:color w:val="292929"/>
        </w:rPr>
      </w:pPr>
    </w:p>
    <w:p w:rsidR="002E1456" w:rsidRPr="00024021" w:rsidRDefault="002E1456" w:rsidP="00C97533">
      <w:pPr>
        <w:numPr>
          <w:ilvl w:val="0"/>
          <w:numId w:val="25"/>
        </w:numPr>
        <w:tabs>
          <w:tab w:val="center" w:pos="900"/>
          <w:tab w:val="left" w:pos="2898"/>
        </w:tabs>
        <w:spacing w:line="360" w:lineRule="auto"/>
        <w:ind w:left="900"/>
        <w:jc w:val="both"/>
        <w:rPr>
          <w:color w:val="292929"/>
        </w:rPr>
      </w:pPr>
      <w:r w:rsidRPr="00024021">
        <w:rPr>
          <w:color w:val="292929"/>
        </w:rPr>
        <w:t>Date of Birth</w:t>
      </w:r>
      <w:r w:rsidRPr="00024021">
        <w:rPr>
          <w:color w:val="292929"/>
        </w:rPr>
        <w:tab/>
        <w:t>:</w:t>
      </w:r>
      <w:r w:rsidRPr="00024021">
        <w:rPr>
          <w:color w:val="292929"/>
        </w:rPr>
        <w:tab/>
      </w:r>
      <w:r w:rsidRPr="00024021">
        <w:rPr>
          <w:color w:val="000000"/>
        </w:rPr>
        <w:t>17 June, 1990</w:t>
      </w:r>
      <w:r w:rsidRPr="00024021">
        <w:rPr>
          <w:color w:val="292929"/>
        </w:rPr>
        <w:tab/>
      </w:r>
    </w:p>
    <w:p w:rsidR="002E1456" w:rsidRPr="00024021" w:rsidRDefault="000B03BE" w:rsidP="00C97533">
      <w:pPr>
        <w:numPr>
          <w:ilvl w:val="0"/>
          <w:numId w:val="25"/>
        </w:numPr>
        <w:tabs>
          <w:tab w:val="center" w:pos="900"/>
          <w:tab w:val="left" w:pos="2898"/>
        </w:tabs>
        <w:spacing w:line="360" w:lineRule="auto"/>
        <w:ind w:left="900"/>
        <w:jc w:val="both"/>
        <w:rPr>
          <w:color w:val="292929"/>
        </w:rPr>
      </w:pPr>
      <w:r>
        <w:rPr>
          <w:color w:val="292929"/>
        </w:rPr>
        <w:t>Husband</w:t>
      </w:r>
      <w:r w:rsidR="002E1456" w:rsidRPr="00024021">
        <w:rPr>
          <w:color w:val="292929"/>
        </w:rPr>
        <w:t>’s Name</w:t>
      </w:r>
      <w:r w:rsidR="002E1456" w:rsidRPr="00024021">
        <w:rPr>
          <w:color w:val="292929"/>
        </w:rPr>
        <w:tab/>
        <w:t>:</w:t>
      </w:r>
      <w:r w:rsidR="002E1456" w:rsidRPr="00024021">
        <w:rPr>
          <w:color w:val="292929"/>
        </w:rPr>
        <w:tab/>
      </w:r>
      <w:proofErr w:type="spellStart"/>
      <w:r>
        <w:rPr>
          <w:color w:val="292929"/>
        </w:rPr>
        <w:t>Kiran</w:t>
      </w:r>
      <w:proofErr w:type="spellEnd"/>
      <w:r>
        <w:rPr>
          <w:color w:val="292929"/>
        </w:rPr>
        <w:t xml:space="preserve"> </w:t>
      </w:r>
      <w:proofErr w:type="spellStart"/>
      <w:r>
        <w:rPr>
          <w:color w:val="292929"/>
        </w:rPr>
        <w:t>Hanumant</w:t>
      </w:r>
      <w:proofErr w:type="spellEnd"/>
      <w:r>
        <w:rPr>
          <w:color w:val="292929"/>
        </w:rPr>
        <w:t xml:space="preserve"> </w:t>
      </w:r>
      <w:proofErr w:type="spellStart"/>
      <w:r>
        <w:rPr>
          <w:color w:val="292929"/>
        </w:rPr>
        <w:t>Satav</w:t>
      </w:r>
      <w:proofErr w:type="spellEnd"/>
      <w:r w:rsidR="002E1456" w:rsidRPr="00024021">
        <w:rPr>
          <w:color w:val="292929"/>
        </w:rPr>
        <w:tab/>
      </w:r>
    </w:p>
    <w:p w:rsidR="002E1456" w:rsidRPr="00024021" w:rsidRDefault="002E1456" w:rsidP="00C97533">
      <w:pPr>
        <w:numPr>
          <w:ilvl w:val="0"/>
          <w:numId w:val="25"/>
        </w:numPr>
        <w:tabs>
          <w:tab w:val="center" w:pos="900"/>
          <w:tab w:val="left" w:pos="2898"/>
        </w:tabs>
        <w:spacing w:line="360" w:lineRule="auto"/>
        <w:ind w:left="900"/>
        <w:jc w:val="both"/>
        <w:rPr>
          <w:color w:val="292929"/>
        </w:rPr>
      </w:pPr>
      <w:r w:rsidRPr="00024021">
        <w:rPr>
          <w:color w:val="292929"/>
        </w:rPr>
        <w:t>Sex</w:t>
      </w:r>
      <w:r w:rsidRPr="00024021">
        <w:rPr>
          <w:color w:val="292929"/>
        </w:rPr>
        <w:tab/>
        <w:t>:</w:t>
      </w:r>
      <w:r w:rsidRPr="00024021">
        <w:rPr>
          <w:color w:val="292929"/>
        </w:rPr>
        <w:tab/>
        <w:t>Female</w:t>
      </w:r>
      <w:r w:rsidRPr="00024021">
        <w:rPr>
          <w:color w:val="292929"/>
        </w:rPr>
        <w:tab/>
      </w:r>
    </w:p>
    <w:p w:rsidR="002E1456" w:rsidRPr="00024021" w:rsidRDefault="002E1456" w:rsidP="00C97533">
      <w:pPr>
        <w:numPr>
          <w:ilvl w:val="0"/>
          <w:numId w:val="25"/>
        </w:numPr>
        <w:tabs>
          <w:tab w:val="center" w:pos="900"/>
          <w:tab w:val="left" w:pos="2898"/>
        </w:tabs>
        <w:spacing w:line="360" w:lineRule="auto"/>
        <w:ind w:left="900"/>
        <w:jc w:val="both"/>
        <w:rPr>
          <w:color w:val="292929"/>
        </w:rPr>
      </w:pPr>
      <w:r w:rsidRPr="00024021">
        <w:rPr>
          <w:color w:val="292929"/>
        </w:rPr>
        <w:t>Marital Status</w:t>
      </w:r>
      <w:r w:rsidRPr="00024021">
        <w:rPr>
          <w:color w:val="292929"/>
        </w:rPr>
        <w:tab/>
        <w:t>:</w:t>
      </w:r>
      <w:r w:rsidRPr="00024021">
        <w:rPr>
          <w:color w:val="292929"/>
        </w:rPr>
        <w:tab/>
      </w:r>
      <w:r w:rsidR="000B03BE">
        <w:rPr>
          <w:color w:val="292929"/>
        </w:rPr>
        <w:t>M</w:t>
      </w:r>
      <w:r w:rsidRPr="00024021">
        <w:rPr>
          <w:color w:val="292929"/>
        </w:rPr>
        <w:t>arried</w:t>
      </w:r>
    </w:p>
    <w:p w:rsidR="002E1456" w:rsidRPr="00024021" w:rsidRDefault="002E1456" w:rsidP="00C97533">
      <w:pPr>
        <w:numPr>
          <w:ilvl w:val="0"/>
          <w:numId w:val="25"/>
        </w:numPr>
        <w:tabs>
          <w:tab w:val="center" w:pos="900"/>
          <w:tab w:val="left" w:pos="2898"/>
        </w:tabs>
        <w:spacing w:line="360" w:lineRule="auto"/>
        <w:ind w:left="900"/>
        <w:jc w:val="both"/>
        <w:rPr>
          <w:color w:val="292929"/>
        </w:rPr>
      </w:pPr>
      <w:r w:rsidRPr="00024021">
        <w:rPr>
          <w:color w:val="292929"/>
        </w:rPr>
        <w:t>Nationality</w:t>
      </w:r>
      <w:r w:rsidRPr="00024021">
        <w:rPr>
          <w:color w:val="292929"/>
        </w:rPr>
        <w:tab/>
        <w:t>:</w:t>
      </w:r>
      <w:r w:rsidR="00C97533">
        <w:rPr>
          <w:color w:val="292929"/>
        </w:rPr>
        <w:tab/>
      </w:r>
      <w:r w:rsidRPr="00024021">
        <w:rPr>
          <w:color w:val="292929"/>
        </w:rPr>
        <w:t>Indian</w:t>
      </w:r>
      <w:r w:rsidRPr="00024021">
        <w:rPr>
          <w:color w:val="292929"/>
        </w:rPr>
        <w:tab/>
      </w:r>
    </w:p>
    <w:p w:rsidR="002E1456" w:rsidRPr="00024021" w:rsidRDefault="002E1456" w:rsidP="00C97533">
      <w:pPr>
        <w:numPr>
          <w:ilvl w:val="0"/>
          <w:numId w:val="25"/>
        </w:numPr>
        <w:tabs>
          <w:tab w:val="center" w:pos="900"/>
          <w:tab w:val="left" w:pos="2898"/>
        </w:tabs>
        <w:spacing w:line="360" w:lineRule="auto"/>
        <w:ind w:left="900"/>
        <w:jc w:val="both"/>
        <w:rPr>
          <w:color w:val="292929"/>
        </w:rPr>
      </w:pPr>
      <w:r w:rsidRPr="00024021">
        <w:rPr>
          <w:color w:val="292929"/>
        </w:rPr>
        <w:t>Language Known</w:t>
      </w:r>
      <w:r w:rsidR="00C97533">
        <w:rPr>
          <w:color w:val="292929"/>
        </w:rPr>
        <w:tab/>
      </w:r>
      <w:r w:rsidRPr="00024021">
        <w:rPr>
          <w:color w:val="292929"/>
        </w:rPr>
        <w:t>:</w:t>
      </w:r>
      <w:r w:rsidR="00C97533">
        <w:rPr>
          <w:color w:val="292929"/>
        </w:rPr>
        <w:tab/>
      </w:r>
      <w:r w:rsidRPr="00024021">
        <w:rPr>
          <w:color w:val="292929"/>
        </w:rPr>
        <w:t>English, Hindi, Marathi</w:t>
      </w:r>
      <w:r w:rsidRPr="00024021">
        <w:rPr>
          <w:color w:val="292929"/>
        </w:rPr>
        <w:tab/>
      </w:r>
    </w:p>
    <w:p w:rsidR="002E1456" w:rsidRPr="00024021" w:rsidRDefault="002E1456" w:rsidP="002E1456">
      <w:pPr>
        <w:tabs>
          <w:tab w:val="center" w:pos="4153"/>
        </w:tabs>
        <w:spacing w:line="360" w:lineRule="auto"/>
        <w:ind w:left="540"/>
        <w:jc w:val="both"/>
        <w:rPr>
          <w:color w:val="292929"/>
        </w:rPr>
      </w:pPr>
    </w:p>
    <w:p w:rsidR="002E1456" w:rsidRPr="00024021" w:rsidRDefault="002E1456" w:rsidP="00024021">
      <w:pPr>
        <w:widowControl w:val="0"/>
        <w:shd w:val="clear" w:color="auto" w:fill="BFBFBF"/>
        <w:autoSpaceDE w:val="0"/>
        <w:autoSpaceDN w:val="0"/>
        <w:adjustRightInd w:val="0"/>
        <w:spacing w:line="360" w:lineRule="auto"/>
        <w:rPr>
          <w:color w:val="FFFFFF"/>
        </w:rPr>
      </w:pPr>
      <w:r w:rsidRPr="00024021">
        <w:rPr>
          <w:b/>
          <w:bCs/>
        </w:rPr>
        <w:t>HOBBIES</w:t>
      </w:r>
      <w:r w:rsidR="00024021">
        <w:rPr>
          <w:b/>
          <w:bCs/>
        </w:rPr>
        <w:t>:</w:t>
      </w:r>
      <w:r w:rsidRPr="00024021">
        <w:rPr>
          <w:b/>
          <w:color w:val="FFFFFF"/>
        </w:rPr>
        <w:t xml:space="preserve"> </w:t>
      </w:r>
      <w:r w:rsidRPr="00024021">
        <w:rPr>
          <w:color w:val="FFFFFF"/>
        </w:rPr>
        <w:t xml:space="preserve"> </w:t>
      </w:r>
    </w:p>
    <w:p w:rsidR="002E1456" w:rsidRPr="007357E8" w:rsidRDefault="007357E8" w:rsidP="002E1456">
      <w:pPr>
        <w:numPr>
          <w:ilvl w:val="0"/>
          <w:numId w:val="25"/>
        </w:numPr>
        <w:tabs>
          <w:tab w:val="center" w:pos="900"/>
        </w:tabs>
        <w:spacing w:line="360" w:lineRule="auto"/>
        <w:ind w:left="900"/>
        <w:jc w:val="both"/>
        <w:rPr>
          <w:color w:val="292929"/>
        </w:rPr>
      </w:pPr>
      <w:r w:rsidRPr="007357E8">
        <w:rPr>
          <w:color w:val="292929"/>
        </w:rPr>
        <w:t xml:space="preserve"> Cooking, Listening to music</w:t>
      </w:r>
      <w:r w:rsidR="002E1456" w:rsidRPr="007357E8">
        <w:rPr>
          <w:color w:val="292929"/>
        </w:rPr>
        <w:t xml:space="preserve"> </w:t>
      </w:r>
    </w:p>
    <w:p w:rsidR="002E1456" w:rsidRPr="00024021" w:rsidRDefault="009A2E22" w:rsidP="002E1456">
      <w:pPr>
        <w:numPr>
          <w:ilvl w:val="0"/>
          <w:numId w:val="25"/>
        </w:numPr>
        <w:tabs>
          <w:tab w:val="center" w:pos="900"/>
        </w:tabs>
        <w:spacing w:line="360" w:lineRule="auto"/>
        <w:ind w:left="900"/>
        <w:jc w:val="both"/>
        <w:rPr>
          <w:color w:val="292929"/>
        </w:rPr>
      </w:pPr>
      <w:r>
        <w:rPr>
          <w:color w:val="292929"/>
        </w:rPr>
        <w:t xml:space="preserve"> Drawing </w:t>
      </w:r>
      <w:proofErr w:type="spellStart"/>
      <w:r>
        <w:rPr>
          <w:color w:val="292929"/>
        </w:rPr>
        <w:t>Mehendi</w:t>
      </w:r>
      <w:proofErr w:type="spellEnd"/>
      <w:r>
        <w:rPr>
          <w:color w:val="292929"/>
        </w:rPr>
        <w:t xml:space="preserve"> a</w:t>
      </w:r>
      <w:r w:rsidR="002E1456" w:rsidRPr="00024021">
        <w:rPr>
          <w:color w:val="292929"/>
        </w:rPr>
        <w:t xml:space="preserve">nd </w:t>
      </w:r>
      <w:proofErr w:type="spellStart"/>
      <w:r w:rsidR="002E1456" w:rsidRPr="00024021">
        <w:rPr>
          <w:color w:val="292929"/>
        </w:rPr>
        <w:t>Rangoli</w:t>
      </w:r>
      <w:proofErr w:type="spellEnd"/>
    </w:p>
    <w:p w:rsidR="00135589" w:rsidRPr="00024021" w:rsidRDefault="00135589"/>
    <w:p w:rsidR="00135589" w:rsidRPr="00024021" w:rsidRDefault="00135589" w:rsidP="00F3745B">
      <w:pPr>
        <w:shd w:val="clear" w:color="auto" w:fill="BFBFBF"/>
        <w:spacing w:line="360" w:lineRule="auto"/>
        <w:outlineLvl w:val="0"/>
        <w:rPr>
          <w:bCs/>
          <w:color w:val="000000"/>
          <w:spacing w:val="-5"/>
        </w:rPr>
      </w:pPr>
      <w:r w:rsidRPr="00024021">
        <w:rPr>
          <w:b/>
          <w:bCs/>
          <w:color w:val="000000"/>
          <w:spacing w:val="-5"/>
        </w:rPr>
        <w:t>Declaration</w:t>
      </w:r>
      <w:r w:rsidRPr="00024021">
        <w:rPr>
          <w:bCs/>
          <w:color w:val="000000"/>
          <w:spacing w:val="-5"/>
        </w:rPr>
        <w:t>:</w:t>
      </w:r>
    </w:p>
    <w:p w:rsidR="009E7A9B" w:rsidRDefault="009E7A9B" w:rsidP="00FA480A"/>
    <w:p w:rsidR="00FA480A" w:rsidRPr="00024021" w:rsidRDefault="00FA480A" w:rsidP="00FA480A">
      <w:r w:rsidRPr="00024021">
        <w:t xml:space="preserve">I hereby declare that the above </w:t>
      </w:r>
      <w:r w:rsidR="00135589" w:rsidRPr="00024021">
        <w:t>mentioned information is correct up to the best of my knowledge and belief.</w:t>
      </w:r>
    </w:p>
    <w:p w:rsidR="00552468" w:rsidRPr="00024021" w:rsidRDefault="00552468" w:rsidP="00FA480A"/>
    <w:p w:rsidR="00552468" w:rsidRPr="00024021" w:rsidRDefault="00552468" w:rsidP="00FA480A"/>
    <w:p w:rsidR="00135589" w:rsidRPr="00024021" w:rsidRDefault="00135589">
      <w:pPr>
        <w:rPr>
          <w:color w:val="000000"/>
          <w:spacing w:val="-5"/>
        </w:rPr>
      </w:pPr>
      <w:r w:rsidRPr="00024021">
        <w:rPr>
          <w:bCs/>
          <w:color w:val="000000"/>
          <w:spacing w:val="-5"/>
        </w:rPr>
        <w:t>Place</w:t>
      </w:r>
      <w:r w:rsidRPr="00024021">
        <w:rPr>
          <w:bCs/>
          <w:color w:val="000000"/>
          <w:spacing w:val="-5"/>
        </w:rPr>
        <w:tab/>
      </w:r>
      <w:r w:rsidRPr="00024021">
        <w:rPr>
          <w:color w:val="000000"/>
          <w:spacing w:val="-5"/>
        </w:rPr>
        <w:t xml:space="preserve">:  </w:t>
      </w:r>
      <w:r w:rsidR="004E66C4" w:rsidRPr="00024021">
        <w:rPr>
          <w:color w:val="000000"/>
          <w:spacing w:val="-5"/>
        </w:rPr>
        <w:t>Pune</w:t>
      </w:r>
    </w:p>
    <w:p w:rsidR="00135589" w:rsidRPr="00024021" w:rsidRDefault="00135589" w:rsidP="0014260D">
      <w:pPr>
        <w:widowControl w:val="0"/>
        <w:autoSpaceDE w:val="0"/>
        <w:autoSpaceDN w:val="0"/>
        <w:adjustRightInd w:val="0"/>
        <w:spacing w:line="360" w:lineRule="auto"/>
      </w:pPr>
      <w:r w:rsidRPr="00024021">
        <w:rPr>
          <w:bCs/>
          <w:color w:val="000000"/>
          <w:spacing w:val="-5"/>
        </w:rPr>
        <w:t>Date</w:t>
      </w:r>
      <w:r w:rsidRPr="00024021">
        <w:rPr>
          <w:bCs/>
          <w:color w:val="000000"/>
          <w:spacing w:val="-5"/>
        </w:rPr>
        <w:tab/>
      </w:r>
      <w:r w:rsidR="004E66C4" w:rsidRPr="00024021">
        <w:rPr>
          <w:color w:val="000000"/>
          <w:spacing w:val="-5"/>
        </w:rPr>
        <w:t xml:space="preserve">: </w:t>
      </w:r>
      <w:r w:rsidR="001D7D52" w:rsidRPr="00024021">
        <w:rPr>
          <w:color w:val="000000"/>
          <w:spacing w:val="-5"/>
        </w:rPr>
        <w:tab/>
      </w:r>
      <w:r w:rsidR="001D7D52" w:rsidRPr="00024021">
        <w:rPr>
          <w:color w:val="000000"/>
          <w:spacing w:val="-5"/>
        </w:rPr>
        <w:tab/>
      </w:r>
      <w:r w:rsidR="001D7D52" w:rsidRPr="00024021">
        <w:rPr>
          <w:color w:val="000000"/>
          <w:spacing w:val="-5"/>
        </w:rPr>
        <w:tab/>
      </w:r>
      <w:r w:rsidR="001D7D52" w:rsidRPr="00024021">
        <w:rPr>
          <w:color w:val="000000"/>
          <w:spacing w:val="-5"/>
        </w:rPr>
        <w:tab/>
      </w:r>
      <w:r w:rsidR="001D7D52" w:rsidRPr="00024021">
        <w:rPr>
          <w:color w:val="000000"/>
          <w:spacing w:val="-5"/>
        </w:rPr>
        <w:tab/>
      </w:r>
      <w:r w:rsidR="001D7D52" w:rsidRPr="00024021">
        <w:rPr>
          <w:color w:val="000000"/>
          <w:spacing w:val="-5"/>
        </w:rPr>
        <w:tab/>
      </w:r>
      <w:r w:rsidR="001D7D52" w:rsidRPr="00024021">
        <w:rPr>
          <w:color w:val="000000"/>
          <w:spacing w:val="-5"/>
        </w:rPr>
        <w:tab/>
        <w:t xml:space="preserve">    </w:t>
      </w:r>
      <w:r w:rsidRPr="00024021">
        <w:rPr>
          <w:color w:val="000000"/>
          <w:spacing w:val="-5"/>
        </w:rPr>
        <w:t xml:space="preserve"> (</w:t>
      </w:r>
      <w:proofErr w:type="spellStart"/>
      <w:r w:rsidR="002E1456" w:rsidRPr="00024021">
        <w:rPr>
          <w:color w:val="000000"/>
          <w:spacing w:val="-5"/>
        </w:rPr>
        <w:t>Neelam</w:t>
      </w:r>
      <w:proofErr w:type="spellEnd"/>
      <w:r w:rsidR="002E1456" w:rsidRPr="00024021">
        <w:rPr>
          <w:color w:val="000000"/>
          <w:spacing w:val="-5"/>
        </w:rPr>
        <w:t xml:space="preserve"> </w:t>
      </w:r>
      <w:proofErr w:type="spellStart"/>
      <w:r w:rsidR="007C5551">
        <w:rPr>
          <w:color w:val="000000"/>
          <w:spacing w:val="-5"/>
        </w:rPr>
        <w:t>Satav</w:t>
      </w:r>
      <w:proofErr w:type="spellEnd"/>
      <w:r w:rsidR="007C5551">
        <w:rPr>
          <w:color w:val="000000"/>
          <w:spacing w:val="-5"/>
        </w:rPr>
        <w:t>)</w:t>
      </w:r>
      <w:r w:rsidRPr="00024021">
        <w:rPr>
          <w:color w:val="000000"/>
          <w:spacing w:val="-5"/>
        </w:rPr>
        <w:tab/>
      </w:r>
    </w:p>
    <w:sectPr w:rsidR="00135589" w:rsidRPr="00024021" w:rsidSect="0014260D">
      <w:pgSz w:w="12240" w:h="15840"/>
      <w:pgMar w:top="693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115"/>
        </w:tabs>
        <w:ind w:left="1115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835"/>
        </w:tabs>
        <w:ind w:left="1835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55"/>
        </w:tabs>
        <w:ind w:left="2555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275"/>
        </w:tabs>
        <w:ind w:left="3275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995"/>
        </w:tabs>
        <w:ind w:left="3995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715"/>
        </w:tabs>
        <w:ind w:left="4715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435"/>
        </w:tabs>
        <w:ind w:left="5435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155"/>
        </w:tabs>
        <w:ind w:left="6155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875"/>
        </w:tabs>
        <w:ind w:left="6875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14D0FBE"/>
    <w:multiLevelType w:val="hybridMultilevel"/>
    <w:tmpl w:val="A71088B4"/>
    <w:lvl w:ilvl="0" w:tplc="4C860E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142FAF"/>
    <w:multiLevelType w:val="hybridMultilevel"/>
    <w:tmpl w:val="99A4C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291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5C3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4C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443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4C1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00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4ED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B20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407C6C"/>
    <w:multiLevelType w:val="hybridMultilevel"/>
    <w:tmpl w:val="404E6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3A666A"/>
    <w:multiLevelType w:val="hybridMultilevel"/>
    <w:tmpl w:val="6E947EF4"/>
    <w:lvl w:ilvl="0" w:tplc="F5BE45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9EC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67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C48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489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6F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6DC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22B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0230E"/>
    <w:multiLevelType w:val="hybridMultilevel"/>
    <w:tmpl w:val="334C4854"/>
    <w:lvl w:ilvl="0" w:tplc="76A402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2AA221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786D1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156F4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D4E866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A06FC4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A22B3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2A168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2E45B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1D234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25F2F1B"/>
    <w:multiLevelType w:val="hybridMultilevel"/>
    <w:tmpl w:val="92AA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06886"/>
    <w:multiLevelType w:val="hybridMultilevel"/>
    <w:tmpl w:val="E036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01142"/>
    <w:multiLevelType w:val="hybridMultilevel"/>
    <w:tmpl w:val="FAD2D8B6"/>
    <w:lvl w:ilvl="0" w:tplc="46128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405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065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783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BC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00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E6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E3C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64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21EEB"/>
    <w:multiLevelType w:val="hybridMultilevel"/>
    <w:tmpl w:val="93E420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60D63D89"/>
    <w:multiLevelType w:val="hybridMultilevel"/>
    <w:tmpl w:val="F7EA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70A09"/>
    <w:multiLevelType w:val="hybridMultilevel"/>
    <w:tmpl w:val="206AE5F2"/>
    <w:lvl w:ilvl="0" w:tplc="8D187A02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29240D2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D0E9D40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B28E38C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ED92A75E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BF643B0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E5A5D5C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E5C0AD22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898ADE12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6CEC661C"/>
    <w:multiLevelType w:val="hybridMultilevel"/>
    <w:tmpl w:val="3228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583439"/>
    <w:multiLevelType w:val="hybridMultilevel"/>
    <w:tmpl w:val="745C6F42"/>
    <w:lvl w:ilvl="0" w:tplc="20D88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268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B8B4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41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6D4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7C4B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0A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AF9B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160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6D473E"/>
    <w:multiLevelType w:val="hybridMultilevel"/>
    <w:tmpl w:val="C748B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12"/>
  </w:num>
  <w:num w:numId="10">
    <w:abstractNumId w:val="15"/>
  </w:num>
  <w:num w:numId="11">
    <w:abstractNumId w:val="8"/>
  </w:num>
  <w:num w:numId="12">
    <w:abstractNumId w:val="7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5"/>
  </w:num>
  <w:num w:numId="20">
    <w:abstractNumId w:val="18"/>
  </w:num>
  <w:num w:numId="21">
    <w:abstractNumId w:val="10"/>
  </w:num>
  <w:num w:numId="22">
    <w:abstractNumId w:val="11"/>
  </w:num>
  <w:num w:numId="23">
    <w:abstractNumId w:val="16"/>
  </w:num>
  <w:num w:numId="24">
    <w:abstractNumId w:val="6"/>
  </w:num>
  <w:num w:numId="25">
    <w:abstractNumId w:val="14"/>
  </w:num>
  <w:num w:numId="26">
    <w:abstractNumId w:val="4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efaultTableStyle w:val="Normal"/>
  <w:noPunctuationKerning/>
  <w:characterSpacingControl w:val="doNotCompress"/>
  <w:doNotValidateAgainstSchema/>
  <w:doNotDemarcateInvalidXml/>
  <w:compat/>
  <w:rsids>
    <w:rsidRoot w:val="00327BA6"/>
    <w:rsid w:val="000177BA"/>
    <w:rsid w:val="00024021"/>
    <w:rsid w:val="000543E1"/>
    <w:rsid w:val="000B033D"/>
    <w:rsid w:val="000B03BE"/>
    <w:rsid w:val="000C4DDC"/>
    <w:rsid w:val="000D4AED"/>
    <w:rsid w:val="00130F2C"/>
    <w:rsid w:val="001330CD"/>
    <w:rsid w:val="00135589"/>
    <w:rsid w:val="0014260D"/>
    <w:rsid w:val="00145AF4"/>
    <w:rsid w:val="001701FA"/>
    <w:rsid w:val="001725FE"/>
    <w:rsid w:val="00173B01"/>
    <w:rsid w:val="00182C4F"/>
    <w:rsid w:val="001B36CD"/>
    <w:rsid w:val="001C1551"/>
    <w:rsid w:val="001D7D52"/>
    <w:rsid w:val="001E2A71"/>
    <w:rsid w:val="002037C5"/>
    <w:rsid w:val="002C5D90"/>
    <w:rsid w:val="002D7E96"/>
    <w:rsid w:val="002E1456"/>
    <w:rsid w:val="002F2248"/>
    <w:rsid w:val="003001D1"/>
    <w:rsid w:val="00305DD7"/>
    <w:rsid w:val="0031684A"/>
    <w:rsid w:val="00327BA6"/>
    <w:rsid w:val="003341B3"/>
    <w:rsid w:val="0041750A"/>
    <w:rsid w:val="004203FD"/>
    <w:rsid w:val="00431045"/>
    <w:rsid w:val="00436C61"/>
    <w:rsid w:val="00442E19"/>
    <w:rsid w:val="00455D7D"/>
    <w:rsid w:val="004667B2"/>
    <w:rsid w:val="004670BA"/>
    <w:rsid w:val="00490086"/>
    <w:rsid w:val="004A327D"/>
    <w:rsid w:val="004C5F1E"/>
    <w:rsid w:val="004E66C4"/>
    <w:rsid w:val="004F46DC"/>
    <w:rsid w:val="00515C53"/>
    <w:rsid w:val="00523B78"/>
    <w:rsid w:val="00534AB2"/>
    <w:rsid w:val="005369AA"/>
    <w:rsid w:val="00552468"/>
    <w:rsid w:val="005742B9"/>
    <w:rsid w:val="0057556F"/>
    <w:rsid w:val="005947E1"/>
    <w:rsid w:val="005A4F93"/>
    <w:rsid w:val="005C2CFE"/>
    <w:rsid w:val="005C7A5B"/>
    <w:rsid w:val="005F2A7C"/>
    <w:rsid w:val="006008C7"/>
    <w:rsid w:val="00607864"/>
    <w:rsid w:val="0061460D"/>
    <w:rsid w:val="00614829"/>
    <w:rsid w:val="00655901"/>
    <w:rsid w:val="00686113"/>
    <w:rsid w:val="006B4A5D"/>
    <w:rsid w:val="006C44F3"/>
    <w:rsid w:val="006C4CEB"/>
    <w:rsid w:val="007048D7"/>
    <w:rsid w:val="00732233"/>
    <w:rsid w:val="007357E8"/>
    <w:rsid w:val="007531BE"/>
    <w:rsid w:val="007727E9"/>
    <w:rsid w:val="007756E0"/>
    <w:rsid w:val="00781FE2"/>
    <w:rsid w:val="00782F9D"/>
    <w:rsid w:val="00793AF5"/>
    <w:rsid w:val="00793FA4"/>
    <w:rsid w:val="00794394"/>
    <w:rsid w:val="007B00D6"/>
    <w:rsid w:val="007B71CF"/>
    <w:rsid w:val="007B7A1C"/>
    <w:rsid w:val="007C0BB3"/>
    <w:rsid w:val="007C5551"/>
    <w:rsid w:val="007C5587"/>
    <w:rsid w:val="00824244"/>
    <w:rsid w:val="008467B5"/>
    <w:rsid w:val="008772B8"/>
    <w:rsid w:val="008C6563"/>
    <w:rsid w:val="008E5CD4"/>
    <w:rsid w:val="009839ED"/>
    <w:rsid w:val="009A2E22"/>
    <w:rsid w:val="009B300D"/>
    <w:rsid w:val="009E7A9B"/>
    <w:rsid w:val="00A10998"/>
    <w:rsid w:val="00A120C4"/>
    <w:rsid w:val="00A23D5A"/>
    <w:rsid w:val="00A243A4"/>
    <w:rsid w:val="00A32EF0"/>
    <w:rsid w:val="00A43032"/>
    <w:rsid w:val="00A72929"/>
    <w:rsid w:val="00A7627F"/>
    <w:rsid w:val="00AF692D"/>
    <w:rsid w:val="00B170AD"/>
    <w:rsid w:val="00B2429A"/>
    <w:rsid w:val="00B90BA3"/>
    <w:rsid w:val="00B9397D"/>
    <w:rsid w:val="00B94E12"/>
    <w:rsid w:val="00B96343"/>
    <w:rsid w:val="00BA6CB5"/>
    <w:rsid w:val="00BB6D77"/>
    <w:rsid w:val="00BD0093"/>
    <w:rsid w:val="00C44378"/>
    <w:rsid w:val="00C8667E"/>
    <w:rsid w:val="00C97533"/>
    <w:rsid w:val="00CA3772"/>
    <w:rsid w:val="00CC1525"/>
    <w:rsid w:val="00CE0754"/>
    <w:rsid w:val="00D15712"/>
    <w:rsid w:val="00D20D34"/>
    <w:rsid w:val="00D2556B"/>
    <w:rsid w:val="00DB12BD"/>
    <w:rsid w:val="00E1167D"/>
    <w:rsid w:val="00E307A2"/>
    <w:rsid w:val="00E716B9"/>
    <w:rsid w:val="00E926DA"/>
    <w:rsid w:val="00E978DB"/>
    <w:rsid w:val="00EA5144"/>
    <w:rsid w:val="00EA7A01"/>
    <w:rsid w:val="00EC5FD0"/>
    <w:rsid w:val="00ED11A5"/>
    <w:rsid w:val="00F00854"/>
    <w:rsid w:val="00F07D78"/>
    <w:rsid w:val="00F35386"/>
    <w:rsid w:val="00F3745B"/>
    <w:rsid w:val="00F84898"/>
    <w:rsid w:val="00FA480A"/>
    <w:rsid w:val="00FC4390"/>
    <w:rsid w:val="00FE3977"/>
    <w:rsid w:val="00FE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6D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B6D77"/>
    <w:rPr>
      <w:color w:val="0000FF"/>
      <w:u w:val="single"/>
    </w:rPr>
  </w:style>
  <w:style w:type="paragraph" w:styleId="ListParagraph">
    <w:name w:val="List Paragraph"/>
    <w:basedOn w:val="Normal"/>
    <w:qFormat/>
    <w:rsid w:val="00BB6D77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IN"/>
    </w:rPr>
  </w:style>
  <w:style w:type="paragraph" w:styleId="Header">
    <w:name w:val="header"/>
    <w:basedOn w:val="Normal"/>
    <w:link w:val="HeaderChar"/>
    <w:rsid w:val="00130F2C"/>
    <w:pPr>
      <w:suppressLineNumbers/>
      <w:tabs>
        <w:tab w:val="center" w:pos="4818"/>
        <w:tab w:val="right" w:pos="9637"/>
      </w:tabs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erChar">
    <w:name w:val="Header Char"/>
    <w:basedOn w:val="DefaultParagraphFont"/>
    <w:link w:val="Header"/>
    <w:rsid w:val="00130F2C"/>
    <w:rPr>
      <w:rFonts w:ascii="Calibri" w:eastAsia="Calibri" w:hAnsi="Calibri"/>
      <w:kern w:val="1"/>
      <w:sz w:val="22"/>
      <w:szCs w:val="22"/>
      <w:lang w:eastAsia="ar-SA"/>
    </w:rPr>
  </w:style>
  <w:style w:type="table" w:styleId="TableGrid">
    <w:name w:val="Table Grid"/>
    <w:basedOn w:val="TableNormal"/>
    <w:rsid w:val="006C4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725FE"/>
    <w:pPr>
      <w:suppressAutoHyphens/>
    </w:pPr>
    <w:rPr>
      <w:rFonts w:ascii="Arial" w:hAnsi="Arial" w:cs="Arial"/>
      <w:bCs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725FE"/>
    <w:rPr>
      <w:rFonts w:ascii="Arial" w:hAnsi="Arial" w:cs="Arial"/>
      <w:bCs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neneelam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DE623-5EA6-41CF-80CE-B130A63B1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VISHAL MITTAL</dc:title>
  <dc:creator>vishal</dc:creator>
  <cp:lastModifiedBy>shree</cp:lastModifiedBy>
  <cp:revision>2</cp:revision>
  <dcterms:created xsi:type="dcterms:W3CDTF">2016-06-29T11:10:00Z</dcterms:created>
  <dcterms:modified xsi:type="dcterms:W3CDTF">2016-06-29T11:10:00Z</dcterms:modified>
</cp:coreProperties>
</file>