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9D" w:rsidRDefault="00FD3CC8">
      <w:pPr>
        <w:pBdr>
          <w:bottom w:val="single" w:sz="4" w:space="1" w:color="auto"/>
        </w:pBd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                              Jadhav A</w:t>
      </w:r>
      <w:r>
        <w:rPr>
          <w:b/>
          <w:sz w:val="32"/>
          <w:szCs w:val="32"/>
          <w:lang w:val="en-US"/>
        </w:rPr>
        <w:t>a</w:t>
      </w:r>
      <w:r>
        <w:rPr>
          <w:b/>
          <w:sz w:val="32"/>
          <w:szCs w:val="32"/>
        </w:rPr>
        <w:t xml:space="preserve">rti Rameshrao                       </w:t>
      </w:r>
    </w:p>
    <w:p w:rsidR="00BE739D" w:rsidRDefault="00FD3CC8">
      <w:pPr>
        <w:pBdr>
          <w:bottom w:val="single" w:sz="4" w:space="1" w:color="auto"/>
        </w:pBdr>
        <w:rPr>
          <w:bCs/>
        </w:rPr>
      </w:pPr>
      <w:r>
        <w:rPr>
          <w:bCs/>
        </w:rPr>
        <w:t xml:space="preserve">                                              (DIPLOMA IN Civil ENGINEERING)      </w:t>
      </w:r>
    </w:p>
    <w:p w:rsidR="00BE739D" w:rsidRDefault="00FD3CC8">
      <w:pPr>
        <w:pBdr>
          <w:bottom w:val="single" w:sz="4" w:space="1" w:color="auto"/>
        </w:pBdr>
        <w:rPr>
          <w:rFonts w:ascii="Arial" w:hAnsi="Arial" w:cs="Arial"/>
          <w:bCs/>
          <w:color w:val="0000FF"/>
          <w:spacing w:val="-5"/>
          <w:u w:val="single"/>
        </w:rPr>
      </w:pPr>
      <w:r>
        <w:rPr>
          <w:rFonts w:ascii="Arial" w:hAnsi="Arial" w:cs="Arial"/>
          <w:bCs/>
          <w:spacing w:val="-5"/>
        </w:rPr>
        <w:t>Contact No: +</w:t>
      </w:r>
      <w:r>
        <w:rPr>
          <w:rFonts w:ascii="Arial" w:hAnsi="Arial" w:cs="Arial"/>
          <w:bCs/>
          <w:spacing w:val="-5"/>
          <w:u w:val="single"/>
        </w:rPr>
        <w:t xml:space="preserve">91 </w:t>
      </w:r>
      <w:r>
        <w:rPr>
          <w:rFonts w:ascii="Arial" w:hAnsi="Arial" w:cs="Arial"/>
          <w:noProof/>
          <w:spacing w:val="-5"/>
          <w:lang w:val="en-US" w:eastAsia="en-US"/>
        </w:rPr>
        <w:drawing>
          <wp:inline distT="0" distB="0" distL="0" distR="0">
            <wp:extent cx="133350" cy="9525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3350" cy="95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>
          <w:rPr>
            <w:rStyle w:val="Hyperlink"/>
            <w:rFonts w:ascii="Arial" w:hAnsi="Arial" w:cs="Arial"/>
            <w:bCs/>
            <w:spacing w:val="-5"/>
            <w:lang w:val="en-US"/>
          </w:rPr>
          <w:t>artirj97@</w:t>
        </w:r>
        <w:r>
          <w:rPr>
            <w:rStyle w:val="Hyperlink"/>
            <w:rFonts w:ascii="Arial" w:hAnsi="Arial" w:cs="Arial"/>
            <w:bCs/>
            <w:spacing w:val="-5"/>
          </w:rPr>
          <w:t>gmail.com</w:t>
        </w:r>
      </w:hyperlink>
    </w:p>
    <w:p w:rsidR="00BE739D" w:rsidRDefault="00FD3CC8">
      <w:pPr>
        <w:pStyle w:val="Title"/>
        <w:shd w:val="pct25" w:color="auto" w:fill="FFFFFF"/>
        <w:tabs>
          <w:tab w:val="right" w:pos="8306"/>
        </w:tabs>
        <w:spacing w:after="100"/>
        <w:jc w:val="left"/>
        <w:outlineLvl w:val="0"/>
        <w:rPr>
          <w:rFonts w:ascii="Garamond" w:hAnsi="Garamond"/>
          <w:bCs/>
          <w:sz w:val="28"/>
          <w:szCs w:val="28"/>
          <w:u w:val="none"/>
        </w:rPr>
      </w:pPr>
      <w:r>
        <w:rPr>
          <w:sz w:val="24"/>
          <w:szCs w:val="24"/>
          <w:u w:val="none"/>
        </w:rPr>
        <w:t>CAREER OBJECTIVE</w:t>
      </w:r>
      <w:r>
        <w:rPr>
          <w:rFonts w:ascii="Garamond" w:hAnsi="Garamond"/>
          <w:bCs/>
          <w:sz w:val="28"/>
          <w:szCs w:val="28"/>
          <w:u w:val="none"/>
        </w:rPr>
        <w:tab/>
      </w:r>
    </w:p>
    <w:p w:rsidR="00BE739D" w:rsidRDefault="00FD3CC8">
      <w:pPr>
        <w:widowControl w:val="0"/>
        <w:autoSpaceDE w:val="0"/>
        <w:autoSpaceDN w:val="0"/>
        <w:adjustRightInd w:val="0"/>
      </w:pPr>
      <w:r>
        <w:t xml:space="preserve">         Seeking a career in a quality environment, which offers me challenging opportunities, where I can share and enrich my knowledge and contribute to the growth of the organization as a part of the team.</w:t>
      </w:r>
    </w:p>
    <w:p w:rsidR="00BE739D" w:rsidRDefault="00BE739D">
      <w:pPr>
        <w:widowControl w:val="0"/>
        <w:autoSpaceDE w:val="0"/>
        <w:autoSpaceDN w:val="0"/>
        <w:adjustRightInd w:val="0"/>
      </w:pPr>
    </w:p>
    <w:p w:rsidR="00BE739D" w:rsidRDefault="00FD3CC8">
      <w:pPr>
        <w:pStyle w:val="Title"/>
        <w:shd w:val="pct25" w:color="auto" w:fill="FFFFFF"/>
        <w:tabs>
          <w:tab w:val="right" w:pos="8306"/>
        </w:tabs>
        <w:spacing w:after="100"/>
        <w:jc w:val="left"/>
        <w:outlineLvl w:val="0"/>
        <w:rPr>
          <w:u w:val="none"/>
        </w:rPr>
      </w:pPr>
      <w:r>
        <w:rPr>
          <w:sz w:val="24"/>
          <w:szCs w:val="24"/>
          <w:u w:val="none"/>
        </w:rPr>
        <w:t>Educational Qualification</w:t>
      </w:r>
      <w:r>
        <w:rPr>
          <w:u w:val="none"/>
        </w:rPr>
        <w:t xml:space="preserve">:       </w:t>
      </w:r>
    </w:p>
    <w:p w:rsidR="00BE739D" w:rsidRDefault="00FD3CC8">
      <w:pPr>
        <w:spacing w:after="0" w:line="240" w:lineRule="auto"/>
        <w:rPr>
          <w:lang w:val="en-GB"/>
        </w:rPr>
      </w:pPr>
      <w:r>
        <w:rPr>
          <w:b/>
          <w:bCs/>
          <w:lang w:val="en-GB"/>
        </w:rPr>
        <w:t xml:space="preserve"> Government polytechnic Jintur,</w:t>
      </w:r>
      <w:r>
        <w:rPr>
          <w:lang w:val="en-GB"/>
        </w:rPr>
        <w:t xml:space="preserve"> Parabhani </w:t>
      </w:r>
    </w:p>
    <w:p w:rsidR="00BE739D" w:rsidRDefault="00FD3CC8">
      <w:pPr>
        <w:spacing w:after="0" w:line="240" w:lineRule="auto"/>
        <w:rPr>
          <w:lang w:val="en-GB"/>
        </w:rPr>
      </w:pPr>
      <w:r>
        <w:rPr>
          <w:lang w:val="en-GB"/>
        </w:rPr>
        <w:t xml:space="preserve"> Diploma in civil engineering (May 2016)</w:t>
      </w:r>
    </w:p>
    <w:p w:rsidR="00BE739D" w:rsidRDefault="00BE739D">
      <w:pPr>
        <w:spacing w:after="0" w:line="240" w:lineRule="auto"/>
      </w:pPr>
    </w:p>
    <w:p w:rsidR="00BE739D" w:rsidRDefault="00FD3CC8">
      <w:pPr>
        <w:ind w:left="57"/>
        <w:rPr>
          <w:rFonts w:ascii="Arial" w:hAnsi="Arial" w:cs="Arial"/>
          <w:spacing w:val="-5"/>
          <w:lang w:val="en-US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Project:</w:t>
      </w:r>
      <w:r>
        <w:rPr>
          <w:rFonts w:ascii="Times New Roman" w:eastAsia="Times New Roman" w:hAnsi="Times New Roman"/>
          <w:b/>
          <w:sz w:val="24"/>
          <w:szCs w:val="24"/>
          <w:lang w:val="en-US" w:eastAsia="en-US"/>
        </w:rPr>
        <w:t xml:space="preserve"> - Lift Irrigation</w:t>
      </w:r>
    </w:p>
    <w:p w:rsidR="00BE739D" w:rsidRDefault="00FD3CC8">
      <w:pPr>
        <w:shd w:val="pct25" w:color="auto" w:fill="FFFFFF"/>
        <w:tabs>
          <w:tab w:val="right" w:pos="9020"/>
        </w:tabs>
        <w:spacing w:after="10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Experience :-</w:t>
      </w:r>
    </w:p>
    <w:p w:rsidR="00BE739D" w:rsidRDefault="00FD3CC8">
      <w:pPr>
        <w:spacing w:before="60" w:after="60" w:line="276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Sanveo, BIM construction </w:t>
      </w:r>
    </w:p>
    <w:p w:rsidR="00BE739D" w:rsidRDefault="00FD3CC8">
      <w:pPr>
        <w:spacing w:before="60" w:after="60" w:line="276" w:lineRule="auto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Accociate engineer </w:t>
      </w:r>
    </w:p>
    <w:p w:rsidR="00BE739D" w:rsidRDefault="00FD3CC8">
      <w:pPr>
        <w:spacing w:before="60" w:after="60" w:line="276" w:lineRule="auto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(2.5 years experience)</w:t>
      </w:r>
    </w:p>
    <w:p w:rsidR="00BE739D" w:rsidRDefault="00FD3CC8">
      <w:p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Revit:-</w:t>
      </w:r>
    </w:p>
    <w:p w:rsidR="00BE739D" w:rsidRDefault="00FD3CC8">
      <w:pPr>
        <w:pStyle w:val="ListParagraph"/>
        <w:numPr>
          <w:ilvl w:val="0"/>
          <w:numId w:val="13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Electrical</w:t>
      </w:r>
    </w:p>
    <w:p w:rsidR="00BE739D" w:rsidRDefault="00FD3CC8">
      <w:p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Modeling,Coordination and Shopdrawing.</w:t>
      </w:r>
    </w:p>
    <w:p w:rsidR="00BE739D" w:rsidRDefault="00FD3CC8">
      <w:pPr>
        <w:pStyle w:val="ListParagraph"/>
        <w:numPr>
          <w:ilvl w:val="0"/>
          <w:numId w:val="15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Conduits and Cable tray modeling.</w:t>
      </w:r>
    </w:p>
    <w:p w:rsidR="00BE739D" w:rsidRDefault="00FD3CC8">
      <w:pPr>
        <w:pStyle w:val="ListParagraph"/>
        <w:numPr>
          <w:ilvl w:val="0"/>
          <w:numId w:val="15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 and Light fixture placement and circuiting.</w:t>
      </w:r>
    </w:p>
    <w:p w:rsidR="00BE739D" w:rsidRDefault="00FD3CC8">
      <w:pPr>
        <w:pStyle w:val="ListParagraph"/>
        <w:numPr>
          <w:ilvl w:val="0"/>
          <w:numId w:val="15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Panel Board shedule.</w:t>
      </w:r>
    </w:p>
    <w:p w:rsidR="00BE739D" w:rsidRDefault="00FD3CC8">
      <w:pPr>
        <w:pStyle w:val="ListParagraph"/>
        <w:numPr>
          <w:ilvl w:val="0"/>
          <w:numId w:val="15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Coordination in Naviswork </w:t>
      </w:r>
    </w:p>
    <w:p w:rsidR="00BE739D" w:rsidRDefault="00FD3CC8">
      <w:pPr>
        <w:pStyle w:val="ListParagraph"/>
        <w:numPr>
          <w:ilvl w:val="0"/>
          <w:numId w:val="15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Shopdrawing in layout.</w:t>
      </w:r>
    </w:p>
    <w:p w:rsidR="00BE739D" w:rsidRDefault="00FD3CC8">
      <w:pPr>
        <w:pStyle w:val="ListParagraph"/>
        <w:numPr>
          <w:ilvl w:val="0"/>
          <w:numId w:val="10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Plumbing and Fire fighting:-</w:t>
      </w:r>
    </w:p>
    <w:p w:rsidR="00BE739D" w:rsidRDefault="00FD3CC8">
      <w:pPr>
        <w:pStyle w:val="ListParagraph"/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Modeling, Coordination and Shopdrawing.      </w:t>
      </w:r>
    </w:p>
    <w:p w:rsidR="00BE739D" w:rsidRDefault="00FD3CC8">
      <w:pPr>
        <w:pStyle w:val="ListParagraph"/>
        <w:numPr>
          <w:ilvl w:val="0"/>
          <w:numId w:val="8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Pipes Modeling </w:t>
      </w:r>
    </w:p>
    <w:p w:rsidR="00BE739D" w:rsidRDefault="00FD3CC8">
      <w:pPr>
        <w:pStyle w:val="ListParagraph"/>
        <w:numPr>
          <w:ilvl w:val="0"/>
          <w:numId w:val="8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Fixture Placement </w:t>
      </w:r>
    </w:p>
    <w:p w:rsidR="00BE739D" w:rsidRDefault="00FD3CC8">
      <w:pPr>
        <w:pStyle w:val="ListParagraph"/>
        <w:numPr>
          <w:ilvl w:val="0"/>
          <w:numId w:val="8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Coordination in Naviswork</w:t>
      </w:r>
    </w:p>
    <w:p w:rsidR="00BE739D" w:rsidRDefault="00FD3CC8">
      <w:pPr>
        <w:pStyle w:val="ListParagraph"/>
        <w:numPr>
          <w:ilvl w:val="0"/>
          <w:numId w:val="8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Shopdrawing </w:t>
      </w:r>
    </w:p>
    <w:p w:rsidR="00BE739D" w:rsidRDefault="00FD3CC8">
      <w:pPr>
        <w:pStyle w:val="ListParagraph"/>
        <w:numPr>
          <w:ilvl w:val="0"/>
          <w:numId w:val="12"/>
        </w:numPr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Scan to BIM :-</w:t>
      </w:r>
    </w:p>
    <w:p w:rsidR="00BE739D" w:rsidRDefault="00FD3CC8">
      <w:pPr>
        <w:pStyle w:val="ListParagraph"/>
        <w:spacing w:before="60" w:after="6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Modeling as per the point cloud. (All trade)</w:t>
      </w:r>
    </w:p>
    <w:p w:rsidR="00BE739D" w:rsidRDefault="00FD3CC8">
      <w:pPr>
        <w:pStyle w:val="ListParagraph"/>
        <w:numPr>
          <w:ilvl w:val="0"/>
          <w:numId w:val="3"/>
        </w:numPr>
        <w:spacing w:before="60" w:after="60" w:line="276" w:lineRule="auto"/>
      </w:pPr>
      <w:r>
        <w:rPr>
          <w:sz w:val="24"/>
          <w:szCs w:val="24"/>
          <w:lang w:val="en-GB"/>
        </w:rPr>
        <w:t>Revit family creation.</w:t>
      </w:r>
    </w:p>
    <w:p w:rsidR="00BE739D" w:rsidRDefault="00FD3CC8">
      <w:pPr>
        <w:pStyle w:val="Title"/>
        <w:shd w:val="pct25" w:color="auto" w:fill="FFFFFF"/>
        <w:tabs>
          <w:tab w:val="right" w:pos="9026"/>
        </w:tabs>
        <w:spacing w:after="100"/>
        <w:jc w:val="left"/>
        <w:outlineLvl w:val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COMPUTER SKILL</w:t>
      </w:r>
      <w:r>
        <w:rPr>
          <w:sz w:val="24"/>
          <w:szCs w:val="24"/>
          <w:u w:val="none"/>
        </w:rPr>
        <w:tab/>
      </w:r>
    </w:p>
    <w:p w:rsidR="00BE739D" w:rsidRDefault="00FD3CC8">
      <w:pPr>
        <w:pStyle w:val="BulletedList"/>
        <w:numPr>
          <w:ilvl w:val="0"/>
          <w:numId w:val="4"/>
        </w:numPr>
        <w:tabs>
          <w:tab w:val="left" w:pos="567"/>
        </w:tabs>
        <w:spacing w:line="276" w:lineRule="auto"/>
        <w:ind w:left="562"/>
        <w:jc w:val="left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  <w:lang w:val="en-GB"/>
        </w:rPr>
        <w:t xml:space="preserve">Autocad, Revit, Naviswork, Bluebeam revu, Microsoft office, Recap (scan to beam), MS-CIT, BIM 360, </w:t>
      </w:r>
    </w:p>
    <w:p w:rsidR="00BE739D" w:rsidRDefault="00FD3CC8">
      <w:pPr>
        <w:pStyle w:val="BulletedList"/>
        <w:numPr>
          <w:ilvl w:val="0"/>
          <w:numId w:val="4"/>
        </w:numPr>
        <w:tabs>
          <w:tab w:val="left" w:pos="567"/>
        </w:tabs>
        <w:spacing w:line="276" w:lineRule="auto"/>
        <w:ind w:left="562"/>
        <w:jc w:val="left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Proficiency in using Internet to gather information.</w:t>
      </w:r>
    </w:p>
    <w:p w:rsidR="00BE739D" w:rsidRDefault="00BE739D">
      <w:pPr>
        <w:pStyle w:val="BulletedList"/>
        <w:numPr>
          <w:ilvl w:val="0"/>
          <w:numId w:val="0"/>
        </w:numPr>
        <w:tabs>
          <w:tab w:val="left" w:pos="567"/>
        </w:tabs>
        <w:spacing w:line="276" w:lineRule="auto"/>
        <w:ind w:left="562"/>
        <w:jc w:val="left"/>
        <w:rPr>
          <w:rFonts w:cs="Arial"/>
          <w:bCs/>
          <w:sz w:val="22"/>
          <w:szCs w:val="22"/>
        </w:rPr>
      </w:pPr>
    </w:p>
    <w:p w:rsidR="00BE739D" w:rsidRDefault="00FD3CC8">
      <w:pPr>
        <w:pStyle w:val="Title"/>
        <w:shd w:val="pct25" w:color="auto" w:fill="FFFFFF"/>
        <w:spacing w:after="100"/>
        <w:jc w:val="left"/>
        <w:outlineLvl w:val="0"/>
        <w:rPr>
          <w:u w:val="none"/>
        </w:rPr>
      </w:pPr>
      <w:r>
        <w:rPr>
          <w:sz w:val="24"/>
          <w:szCs w:val="24"/>
          <w:u w:val="none"/>
        </w:rPr>
        <w:t>Personal Strengths</w:t>
      </w:r>
      <w:r>
        <w:rPr>
          <w:u w:val="none"/>
        </w:rPr>
        <w:t xml:space="preserve">: </w:t>
      </w:r>
    </w:p>
    <w:p w:rsidR="00BE739D" w:rsidRDefault="00FD3CC8">
      <w:pPr>
        <w:numPr>
          <w:ilvl w:val="0"/>
          <w:numId w:val="11"/>
        </w:numPr>
        <w:tabs>
          <w:tab w:val="left" w:pos="1440"/>
        </w:tabs>
        <w:spacing w:after="0" w:line="240" w:lineRule="auto"/>
        <w:ind w:right="-720"/>
        <w:jc w:val="both"/>
      </w:pPr>
      <w:r>
        <w:t>Positive attitude.</w:t>
      </w:r>
    </w:p>
    <w:p w:rsidR="00BE739D" w:rsidRDefault="00FD3CC8">
      <w:pPr>
        <w:numPr>
          <w:ilvl w:val="0"/>
          <w:numId w:val="11"/>
        </w:numPr>
        <w:tabs>
          <w:tab w:val="left" w:pos="1440"/>
        </w:tabs>
        <w:spacing w:after="0" w:line="240" w:lineRule="auto"/>
        <w:ind w:right="-720"/>
        <w:jc w:val="both"/>
      </w:pPr>
      <w:r>
        <w:t>Ability to do Hard work</w:t>
      </w:r>
    </w:p>
    <w:p w:rsidR="00BE739D" w:rsidRDefault="00FD3CC8">
      <w:pPr>
        <w:numPr>
          <w:ilvl w:val="0"/>
          <w:numId w:val="11"/>
        </w:numPr>
        <w:tabs>
          <w:tab w:val="left" w:pos="1440"/>
        </w:tabs>
        <w:spacing w:after="0" w:line="240" w:lineRule="auto"/>
        <w:ind w:right="-720"/>
        <w:jc w:val="both"/>
      </w:pPr>
      <w:r>
        <w:t xml:space="preserve">Desire to do team work. </w:t>
      </w:r>
    </w:p>
    <w:p w:rsidR="00BE739D" w:rsidRDefault="00FD3CC8">
      <w:pPr>
        <w:numPr>
          <w:ilvl w:val="0"/>
          <w:numId w:val="11"/>
        </w:numPr>
        <w:tabs>
          <w:tab w:val="left" w:pos="1440"/>
        </w:tabs>
        <w:spacing w:after="0" w:line="240" w:lineRule="auto"/>
        <w:ind w:right="-720"/>
        <w:jc w:val="both"/>
      </w:pPr>
      <w:r>
        <w:t>Can interact with people easily</w:t>
      </w:r>
    </w:p>
    <w:p w:rsidR="00BE739D" w:rsidRDefault="00BE739D">
      <w:pPr>
        <w:numPr>
          <w:ilvl w:val="0"/>
          <w:numId w:val="11"/>
        </w:numPr>
        <w:tabs>
          <w:tab w:val="left" w:pos="1440"/>
        </w:tabs>
        <w:spacing w:after="0" w:line="240" w:lineRule="auto"/>
        <w:ind w:right="-720"/>
        <w:jc w:val="both"/>
      </w:pPr>
    </w:p>
    <w:p w:rsidR="00BE739D" w:rsidRDefault="00FD3CC8">
      <w:pPr>
        <w:pStyle w:val="Title"/>
        <w:shd w:val="pct25" w:color="auto" w:fill="FFFFFF"/>
        <w:spacing w:after="100"/>
        <w:jc w:val="left"/>
        <w:outlineLvl w:val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Personal Profile: 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Name</w:t>
      </w:r>
      <w:r>
        <w:tab/>
        <w:t xml:space="preserve">                : - Miss.A</w:t>
      </w:r>
      <w:r>
        <w:rPr>
          <w:lang w:val="en-US"/>
        </w:rPr>
        <w:t>a</w:t>
      </w:r>
      <w:r>
        <w:t>rti Rameshrao Jadhav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Date of Birth</w:t>
      </w:r>
      <w:r>
        <w:tab/>
        <w:t xml:space="preserve"> : - 19</w:t>
      </w:r>
      <w:r>
        <w:rPr>
          <w:vertAlign w:val="superscript"/>
        </w:rPr>
        <w:t>th</w:t>
      </w:r>
      <w:r>
        <w:t xml:space="preserve"> June. 1997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Father’s name</w:t>
      </w:r>
      <w:r>
        <w:tab/>
        <w:t xml:space="preserve"> : - Mr. Ramesh S. Jadhav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Mother’s name</w:t>
      </w:r>
      <w:r>
        <w:t xml:space="preserve">         : - Mrs.Vijaya R. Jadhav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Gender</w:t>
      </w:r>
      <w:r>
        <w:tab/>
        <w:t xml:space="preserve">               : - Female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Marital Status</w:t>
      </w:r>
      <w:r>
        <w:tab/>
        <w:t xml:space="preserve"> : - Single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Languages Known</w:t>
      </w:r>
      <w:r>
        <w:t xml:space="preserve">     : - English, Hindi and Marathi.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Nationality</w:t>
      </w:r>
      <w:r>
        <w:tab/>
        <w:t xml:space="preserve">                : - Indian.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</w:pPr>
      <w:r>
        <w:rPr>
          <w:b/>
        </w:rPr>
        <w:t>Hobbie</w:t>
      </w:r>
      <w:r>
        <w:t>s                       : - Drawing</w:t>
      </w:r>
    </w:p>
    <w:p w:rsidR="00BE739D" w:rsidRDefault="00FD3CC8">
      <w:pPr>
        <w:pStyle w:val="ListParagraph"/>
        <w:numPr>
          <w:ilvl w:val="0"/>
          <w:numId w:val="2"/>
        </w:numPr>
        <w:tabs>
          <w:tab w:val="left" w:pos="1440"/>
        </w:tabs>
        <w:ind w:right="-720"/>
        <w:rPr>
          <w:b/>
          <w:sz w:val="20"/>
        </w:rPr>
      </w:pPr>
      <w:r>
        <w:rPr>
          <w:b/>
        </w:rPr>
        <w:t xml:space="preserve">Address </w:t>
      </w:r>
      <w:r>
        <w:t xml:space="preserve">                      :-At. DagadapurPost.Biloli</w:t>
      </w:r>
      <w:r>
        <w:rPr>
          <w:lang w:val="en-GB"/>
        </w:rPr>
        <w:t xml:space="preserve">, </w:t>
      </w:r>
      <w:r>
        <w:t>Tq.Biloli,   Dist. Nanded</w:t>
      </w:r>
    </w:p>
    <w:p w:rsidR="00BE739D" w:rsidRDefault="00FD3CC8">
      <w:pPr>
        <w:pStyle w:val="Title"/>
        <w:shd w:val="pct25" w:color="auto" w:fill="FFFFFF"/>
        <w:spacing w:after="100"/>
        <w:jc w:val="left"/>
        <w:outlineLvl w:val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Declaration: </w:t>
      </w:r>
    </w:p>
    <w:p w:rsidR="00BE739D" w:rsidRDefault="00BE739D">
      <w:pPr>
        <w:widowControl w:val="0"/>
        <w:autoSpaceDE w:val="0"/>
        <w:autoSpaceDN w:val="0"/>
        <w:adjustRightInd w:val="0"/>
        <w:jc w:val="both"/>
      </w:pPr>
    </w:p>
    <w:p w:rsidR="00BE739D" w:rsidRDefault="00FD3CC8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t xml:space="preserve">          I hereby declare that the information furnished above is true to the best of my knowledge</w:t>
      </w:r>
      <w:r>
        <w:rPr>
          <w:sz w:val="20"/>
          <w:szCs w:val="20"/>
        </w:rPr>
        <w:t>.</w:t>
      </w:r>
    </w:p>
    <w:p w:rsidR="00BE739D" w:rsidRDefault="00BE739D">
      <w:pPr>
        <w:spacing w:after="100"/>
        <w:jc w:val="right"/>
        <w:rPr>
          <w:sz w:val="20"/>
        </w:rPr>
      </w:pPr>
    </w:p>
    <w:p w:rsidR="00BE739D" w:rsidRDefault="00FD3CC8">
      <w:r>
        <w:rPr>
          <w:b/>
        </w:rPr>
        <w:t xml:space="preserve">      Place:  Biloli</w:t>
      </w:r>
      <w:r>
        <w:tab/>
      </w:r>
      <w:r>
        <w:tab/>
      </w:r>
    </w:p>
    <w:p w:rsidR="00BE739D" w:rsidRDefault="00FD3CC8">
      <w:pPr>
        <w:spacing w:after="100"/>
        <w:rPr>
          <w:b/>
          <w:sz w:val="20"/>
        </w:rPr>
      </w:pPr>
      <w:r>
        <w:rPr>
          <w:b/>
        </w:rPr>
        <w:t xml:space="preserve">      Date</w:t>
      </w:r>
      <w:r>
        <w:rPr>
          <w:b/>
          <w:sz w:val="20"/>
        </w:rPr>
        <w:t xml:space="preserve">:                                                                                                 Miss. </w:t>
      </w:r>
      <w:r>
        <w:rPr>
          <w:b/>
        </w:rPr>
        <w:t>A</w:t>
      </w:r>
      <w:r>
        <w:rPr>
          <w:b/>
          <w:lang w:val="en-US"/>
        </w:rPr>
        <w:t>a</w:t>
      </w:r>
      <w:r>
        <w:rPr>
          <w:b/>
        </w:rPr>
        <w:t>rtiR. Jadhav</w:t>
      </w:r>
    </w:p>
    <w:p w:rsidR="00BE739D" w:rsidRDefault="00BE739D">
      <w:pPr>
        <w:pStyle w:val="BodyText2"/>
        <w:spacing w:after="0"/>
        <w:rPr>
          <w:b/>
        </w:rPr>
      </w:pPr>
    </w:p>
    <w:p w:rsidR="00BE739D" w:rsidRDefault="00BE739D"/>
    <w:p w:rsidR="00BE739D" w:rsidRDefault="00BE739D"/>
    <w:p w:rsidR="00BE739D" w:rsidRDefault="00BE739D"/>
    <w:p w:rsidR="00BE739D" w:rsidRDefault="00BE739D"/>
    <w:p w:rsidR="00BE739D" w:rsidRDefault="00BE739D"/>
    <w:p w:rsidR="00BE739D" w:rsidRDefault="00BE739D"/>
    <w:sectPr w:rsidR="00BE739D" w:rsidSect="00B1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8389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A0A677E"/>
    <w:lvl w:ilvl="0" w:tplc="DD3C09F4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674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9D2768D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AAE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36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6">
    <w:nsid w:val="00000007"/>
    <w:multiLevelType w:val="hybridMultilevel"/>
    <w:tmpl w:val="1693FB1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A9AF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36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1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57A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77C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6CF06B3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BE56FD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14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7"/>
  </w:num>
  <w:num w:numId="15">
    <w:abstractNumId w:val="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739D"/>
    <w:rsid w:val="00543117"/>
    <w:rsid w:val="00B10A68"/>
    <w:rsid w:val="00BE739D"/>
    <w:rsid w:val="00FD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68"/>
    <w:rPr>
      <w:rFonts w:eastAsia="SimSun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A68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0A68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0A68"/>
    <w:rPr>
      <w:rFonts w:ascii="Times New Roman" w:eastAsia="SimSun" w:hAnsi="Times New Roman" w:cs="Times New Roman"/>
      <w:b/>
      <w:bCs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0"/>
    <w:qFormat/>
    <w:rsid w:val="00B10A68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B10A68"/>
    <w:rPr>
      <w:rFonts w:ascii="Times New Roman" w:eastAsia="Times New Roman" w:hAnsi="Times New Roman" w:cs="Times New Roman"/>
      <w:b/>
      <w:sz w:val="20"/>
      <w:szCs w:val="20"/>
      <w:u w:val="single"/>
      <w:lang w:val="en-US"/>
    </w:rPr>
  </w:style>
  <w:style w:type="paragraph" w:customStyle="1" w:styleId="BulletedList">
    <w:name w:val="Bulleted List"/>
    <w:basedOn w:val="BodyText"/>
    <w:rsid w:val="00B10A68"/>
    <w:pPr>
      <w:numPr>
        <w:numId w:val="7"/>
      </w:numPr>
      <w:spacing w:before="60"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10A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10A68"/>
    <w:rPr>
      <w:rFonts w:eastAsia="SimSun" w:cs="Times New Roman"/>
      <w:lang w:eastAsia="en-IN"/>
    </w:rPr>
  </w:style>
  <w:style w:type="paragraph" w:styleId="BodyText2">
    <w:name w:val="Body Text 2"/>
    <w:basedOn w:val="Normal"/>
    <w:link w:val="BodyText2Char"/>
    <w:rsid w:val="00B10A68"/>
    <w:pPr>
      <w:spacing w:after="120" w:line="48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B10A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0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10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0A68"/>
    <w:rPr>
      <w:rFonts w:ascii="Segoe UI" w:eastAsia="SimSun" w:hAnsi="Segoe UI" w:cs="Segoe UI"/>
      <w:sz w:val="18"/>
      <w:szCs w:val="18"/>
      <w:lang w:eastAsia="en-IN"/>
    </w:rPr>
  </w:style>
  <w:style w:type="table" w:styleId="TableGrid">
    <w:name w:val="Table Grid"/>
    <w:basedOn w:val="TableNormal"/>
    <w:uiPriority w:val="59"/>
    <w:rsid w:val="00B10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B10A6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B10A6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B10A6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B10A6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B10A6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B10A6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B10A6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uddhamatijadhav4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5DDC-CFB8-40C4-B674-125A58F5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LAXMIKANT S GUJJALWAR</dc:creator>
  <cp:lastModifiedBy>admin</cp:lastModifiedBy>
  <cp:revision>106</cp:revision>
  <cp:lastPrinted>2019-09-05T09:33:00Z</cp:lastPrinted>
  <dcterms:created xsi:type="dcterms:W3CDTF">2019-04-29T13:18:00Z</dcterms:created>
  <dcterms:modified xsi:type="dcterms:W3CDTF">2019-09-09T09:41:00Z</dcterms:modified>
</cp:coreProperties>
</file>