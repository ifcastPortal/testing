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42FD" w:rsidRPr="002D230C" w:rsidRDefault="004C42FD">
      <w:pPr>
        <w:rPr>
          <w:b/>
          <w:szCs w:val="18"/>
          <w:lang w:val="en-GB"/>
        </w:rPr>
      </w:pPr>
      <w:r w:rsidRPr="002D230C">
        <w:rPr>
          <w:b/>
          <w:szCs w:val="18"/>
          <w:lang w:val="en-GB"/>
        </w:rPr>
        <w:t>NAVANATH PRABHAKAR DIVATE</w:t>
      </w:r>
    </w:p>
    <w:p w:rsidR="00902122" w:rsidRPr="002D230C" w:rsidRDefault="00393E83">
      <w:pPr>
        <w:rPr>
          <w:sz w:val="20"/>
          <w:szCs w:val="20"/>
          <w:lang w:val="en-GB"/>
        </w:rPr>
      </w:pPr>
      <w:r>
        <w:pict>
          <v:rect id="_x0000_s1028" style="width:468pt;height:1.5pt;mso-wrap-style:none;mso-left-percent:-10001;mso-top-percent:-10001;mso-position-horizontal:absolute;mso-position-horizontal-relative:char;mso-position-vertical:absolute;mso-position-vertical-relative:line;mso-left-percent:-10001;mso-top-percent:-10001;v-text-anchor:middle" fillcolor="#a0a0a0" stroked="f" strokecolor="gray">
            <v:fill color2="#5f5f5f"/>
            <v:stroke color2="#7f7f7f" joinstyle="round"/>
            <w10:wrap type="none"/>
            <w10:anchorlock/>
          </v:rect>
        </w:pict>
      </w:r>
    </w:p>
    <w:p w:rsidR="00902122" w:rsidRPr="002D230C" w:rsidRDefault="00902122">
      <w:pPr>
        <w:jc w:val="right"/>
        <w:rPr>
          <w:sz w:val="20"/>
          <w:szCs w:val="20"/>
          <w:lang w:val="en-GB"/>
        </w:rPr>
      </w:pPr>
      <w:r w:rsidRPr="002D230C">
        <w:rPr>
          <w:sz w:val="20"/>
          <w:szCs w:val="20"/>
          <w:lang w:val="en-GB"/>
        </w:rPr>
        <w:t xml:space="preserve">E Mail: </w:t>
      </w:r>
      <w:hyperlink r:id="rId7" w:history="1">
        <w:r w:rsidR="004C42FD" w:rsidRPr="002D230C">
          <w:rPr>
            <w:rStyle w:val="Hyperlink"/>
            <w:sz w:val="20"/>
            <w:szCs w:val="20"/>
            <w:lang w:val="en-GB"/>
          </w:rPr>
          <w:t>navanathdivate@gmail.com</w:t>
        </w:r>
      </w:hyperlink>
      <w:r w:rsidR="004C42FD" w:rsidRPr="002D230C">
        <w:rPr>
          <w:sz w:val="20"/>
          <w:szCs w:val="20"/>
          <w:lang w:val="en-GB"/>
        </w:rPr>
        <w:tab/>
      </w:r>
      <w:r w:rsidRPr="002D230C">
        <w:rPr>
          <w:sz w:val="20"/>
          <w:szCs w:val="20"/>
          <w:lang w:val="en-GB"/>
        </w:rPr>
        <w:t xml:space="preserve">, Telephone:  +91 </w:t>
      </w:r>
      <w:r w:rsidR="004C42FD" w:rsidRPr="002D230C">
        <w:rPr>
          <w:sz w:val="20"/>
          <w:szCs w:val="20"/>
          <w:lang w:val="en-GB"/>
        </w:rPr>
        <w:t>8055269998</w:t>
      </w:r>
    </w:p>
    <w:p w:rsidR="00902122" w:rsidRPr="002D230C" w:rsidRDefault="004C42FD">
      <w:pPr>
        <w:jc w:val="right"/>
      </w:pPr>
      <w:r w:rsidRPr="002D230C">
        <w:rPr>
          <w:sz w:val="20"/>
          <w:szCs w:val="20"/>
          <w:lang w:val="en-GB"/>
        </w:rPr>
        <w:t xml:space="preserve">Address: a/p </w:t>
      </w:r>
      <w:proofErr w:type="spellStart"/>
      <w:r w:rsidRPr="002D230C">
        <w:rPr>
          <w:sz w:val="20"/>
          <w:szCs w:val="20"/>
          <w:lang w:val="en-GB"/>
        </w:rPr>
        <w:t>vanasgaon</w:t>
      </w:r>
      <w:proofErr w:type="spellEnd"/>
      <w:r w:rsidRPr="002D230C">
        <w:rPr>
          <w:sz w:val="20"/>
          <w:szCs w:val="20"/>
          <w:lang w:val="en-GB"/>
        </w:rPr>
        <w:t xml:space="preserve"> </w:t>
      </w:r>
      <w:proofErr w:type="spellStart"/>
      <w:proofErr w:type="gramStart"/>
      <w:r w:rsidRPr="002D230C">
        <w:rPr>
          <w:sz w:val="20"/>
          <w:szCs w:val="20"/>
          <w:lang w:val="en-GB"/>
        </w:rPr>
        <w:t>tal</w:t>
      </w:r>
      <w:proofErr w:type="spellEnd"/>
      <w:proofErr w:type="gramEnd"/>
      <w:r w:rsidRPr="002D230C">
        <w:rPr>
          <w:sz w:val="20"/>
          <w:szCs w:val="20"/>
          <w:lang w:val="en-GB"/>
        </w:rPr>
        <w:t xml:space="preserve"> </w:t>
      </w:r>
      <w:proofErr w:type="spellStart"/>
      <w:r w:rsidRPr="002D230C">
        <w:rPr>
          <w:sz w:val="20"/>
          <w:szCs w:val="20"/>
          <w:lang w:val="en-GB"/>
        </w:rPr>
        <w:t>niphad</w:t>
      </w:r>
      <w:proofErr w:type="spellEnd"/>
      <w:r w:rsidRPr="002D230C">
        <w:rPr>
          <w:sz w:val="20"/>
          <w:szCs w:val="20"/>
          <w:lang w:val="en-GB"/>
        </w:rPr>
        <w:t xml:space="preserve"> </w:t>
      </w:r>
      <w:proofErr w:type="spellStart"/>
      <w:r w:rsidRPr="002D230C">
        <w:rPr>
          <w:sz w:val="20"/>
          <w:szCs w:val="20"/>
          <w:lang w:val="en-GB"/>
        </w:rPr>
        <w:t>dist</w:t>
      </w:r>
      <w:proofErr w:type="spellEnd"/>
      <w:r w:rsidRPr="002D230C">
        <w:rPr>
          <w:sz w:val="20"/>
          <w:szCs w:val="20"/>
          <w:lang w:val="en-GB"/>
        </w:rPr>
        <w:t xml:space="preserve"> Nasik</w:t>
      </w:r>
      <w:r w:rsidR="00902122" w:rsidRPr="002D230C">
        <w:rPr>
          <w:sz w:val="20"/>
          <w:szCs w:val="20"/>
          <w:lang w:val="en-GB"/>
        </w:rPr>
        <w:t>. Maharashtra</w:t>
      </w:r>
    </w:p>
    <w:p w:rsidR="00902122" w:rsidRPr="002D230C" w:rsidRDefault="00393E83">
      <w:pPr>
        <w:rPr>
          <w:b/>
          <w:sz w:val="20"/>
          <w:szCs w:val="20"/>
          <w:lang w:val="en-GB"/>
        </w:rPr>
      </w:pPr>
      <w:r>
        <w:pict>
          <v:rect id="_x0000_s1027" style="width:468pt;height:1.5pt;mso-wrap-style:none;mso-left-percent:-10001;mso-top-percent:-10001;mso-position-horizontal:absolute;mso-position-horizontal-relative:char;mso-position-vertical:absolute;mso-position-vertical-relative:line;mso-left-percent:-10001;mso-top-percent:-10001;v-text-anchor:middle" fillcolor="#a0a0a0" stroked="f" strokecolor="gray">
            <v:fill color2="#5f5f5f"/>
            <v:stroke color2="#7f7f7f" joinstyle="round"/>
            <w10:wrap type="none"/>
            <w10:anchorlock/>
          </v:rect>
        </w:pict>
      </w:r>
    </w:p>
    <w:p w:rsidR="00902122" w:rsidRPr="002D230C" w:rsidRDefault="00902122">
      <w:pPr>
        <w:shd w:val="clear" w:color="auto" w:fill="D8D8D8"/>
        <w:jc w:val="center"/>
      </w:pPr>
      <w:r w:rsidRPr="002D230C">
        <w:rPr>
          <w:b/>
          <w:sz w:val="20"/>
          <w:szCs w:val="20"/>
          <w:lang w:val="en-GB"/>
        </w:rPr>
        <w:t>Aspires to pursue assignments in Software Development/ Application Development with a front-line organization</w:t>
      </w:r>
    </w:p>
    <w:p w:rsidR="00902122" w:rsidRPr="002D230C" w:rsidRDefault="00393E83">
      <w:pPr>
        <w:rPr>
          <w:sz w:val="20"/>
          <w:szCs w:val="20"/>
          <w:lang w:val="en-GB"/>
        </w:rPr>
      </w:pPr>
      <w:r>
        <w:pict>
          <v:rect id="_x0000_s1026" style="width:468pt;height:1.5pt;mso-wrap-style:none;mso-left-percent:-10001;mso-top-percent:-10001;mso-position-horizontal:absolute;mso-position-horizontal-relative:char;mso-position-vertical:absolute;mso-position-vertical-relative:line;mso-left-percent:-10001;mso-top-percent:-10001;v-text-anchor:middle" fillcolor="#a0a0a0" stroked="f" strokecolor="gray">
            <v:fill color2="#5f5f5f"/>
            <v:stroke color2="#7f7f7f" joinstyle="round"/>
            <w10:wrap type="none"/>
            <w10:anchorlock/>
          </v:rect>
        </w:pict>
      </w:r>
    </w:p>
    <w:p w:rsidR="00902122" w:rsidRPr="002D230C" w:rsidRDefault="00902122">
      <w:pPr>
        <w:numPr>
          <w:ilvl w:val="0"/>
          <w:numId w:val="5"/>
        </w:numPr>
        <w:spacing w:before="120"/>
        <w:jc w:val="both"/>
        <w:rPr>
          <w:sz w:val="20"/>
          <w:szCs w:val="20"/>
          <w:lang w:val="en-GB"/>
        </w:rPr>
      </w:pPr>
      <w:r w:rsidRPr="002D230C">
        <w:rPr>
          <w:sz w:val="20"/>
          <w:szCs w:val="20"/>
          <w:lang w:val="en-GB"/>
        </w:rPr>
        <w:t xml:space="preserve">A qualified information technology engineer from </w:t>
      </w:r>
      <w:proofErr w:type="spellStart"/>
      <w:r w:rsidRPr="002D230C">
        <w:rPr>
          <w:sz w:val="20"/>
          <w:szCs w:val="20"/>
          <w:lang w:val="en-GB"/>
        </w:rPr>
        <w:t>Sinhgad</w:t>
      </w:r>
      <w:proofErr w:type="spellEnd"/>
      <w:r w:rsidRPr="002D230C">
        <w:rPr>
          <w:sz w:val="20"/>
          <w:szCs w:val="20"/>
          <w:lang w:val="en-GB"/>
        </w:rPr>
        <w:t xml:space="preserve"> Institute of Technology, </w:t>
      </w:r>
      <w:proofErr w:type="spellStart"/>
      <w:r w:rsidRPr="002D230C">
        <w:rPr>
          <w:sz w:val="20"/>
          <w:szCs w:val="20"/>
          <w:lang w:val="en-GB"/>
        </w:rPr>
        <w:t>Lonavala</w:t>
      </w:r>
      <w:proofErr w:type="spellEnd"/>
    </w:p>
    <w:p w:rsidR="00902122" w:rsidRPr="002D230C" w:rsidRDefault="00902122">
      <w:pPr>
        <w:numPr>
          <w:ilvl w:val="0"/>
          <w:numId w:val="5"/>
        </w:numPr>
        <w:spacing w:before="120"/>
        <w:jc w:val="both"/>
        <w:rPr>
          <w:sz w:val="20"/>
          <w:szCs w:val="20"/>
          <w:lang w:val="en-GB"/>
        </w:rPr>
      </w:pPr>
      <w:r w:rsidRPr="002D230C">
        <w:rPr>
          <w:sz w:val="20"/>
          <w:szCs w:val="20"/>
          <w:lang w:val="en-GB"/>
        </w:rPr>
        <w:t xml:space="preserve">Have gathered in-depth understanding of </w:t>
      </w:r>
      <w:r w:rsidR="00287B84" w:rsidRPr="002D230C">
        <w:rPr>
          <w:sz w:val="20"/>
          <w:szCs w:val="20"/>
          <w:lang w:val="en-GB"/>
        </w:rPr>
        <w:t>Analysis, coding</w:t>
      </w:r>
      <w:r w:rsidRPr="002D230C">
        <w:rPr>
          <w:sz w:val="20"/>
          <w:szCs w:val="20"/>
          <w:lang w:val="en-GB"/>
        </w:rPr>
        <w:t>, testing &amp; designing algorithms.</w:t>
      </w:r>
    </w:p>
    <w:p w:rsidR="00902122" w:rsidRPr="002D230C" w:rsidRDefault="00902122">
      <w:pPr>
        <w:numPr>
          <w:ilvl w:val="0"/>
          <w:numId w:val="5"/>
        </w:numPr>
        <w:spacing w:before="120"/>
        <w:jc w:val="both"/>
        <w:rPr>
          <w:sz w:val="20"/>
          <w:szCs w:val="20"/>
          <w:lang w:val="en-GB"/>
        </w:rPr>
      </w:pPr>
      <w:r w:rsidRPr="002D230C">
        <w:rPr>
          <w:sz w:val="20"/>
          <w:szCs w:val="20"/>
          <w:lang w:val="en-GB"/>
        </w:rPr>
        <w:t>A quick learner with an ability to adapt to emerging technical concepts and trends.</w:t>
      </w:r>
    </w:p>
    <w:p w:rsidR="00902122" w:rsidRPr="002D230C" w:rsidRDefault="00902122">
      <w:pPr>
        <w:numPr>
          <w:ilvl w:val="0"/>
          <w:numId w:val="5"/>
        </w:numPr>
        <w:spacing w:before="120"/>
        <w:jc w:val="both"/>
        <w:rPr>
          <w:sz w:val="20"/>
          <w:szCs w:val="20"/>
          <w:lang w:val="en-GB"/>
        </w:rPr>
      </w:pPr>
      <w:r w:rsidRPr="002D230C">
        <w:rPr>
          <w:sz w:val="20"/>
          <w:szCs w:val="20"/>
          <w:lang w:val="en-GB"/>
        </w:rPr>
        <w:t>A fresher with a notable analytical proficiency and ability to grasp new concepts quickly and utilize the same in a productive manner.</w:t>
      </w:r>
    </w:p>
    <w:p w:rsidR="00902122" w:rsidRPr="002D230C" w:rsidRDefault="00902122">
      <w:pPr>
        <w:numPr>
          <w:ilvl w:val="0"/>
          <w:numId w:val="5"/>
        </w:numPr>
        <w:spacing w:before="120"/>
        <w:jc w:val="both"/>
        <w:rPr>
          <w:sz w:val="20"/>
          <w:szCs w:val="20"/>
          <w:lang w:val="en-GB"/>
        </w:rPr>
      </w:pPr>
      <w:r w:rsidRPr="002D230C">
        <w:rPr>
          <w:sz w:val="20"/>
          <w:szCs w:val="20"/>
          <w:lang w:val="en-GB"/>
        </w:rPr>
        <w:t>Effective communication, collaboration &amp; team building skills with proficiency at grasping emerging industry trends.</w:t>
      </w:r>
    </w:p>
    <w:p w:rsidR="00902122" w:rsidRPr="002D230C" w:rsidRDefault="00902122">
      <w:pPr>
        <w:spacing w:before="120"/>
        <w:ind w:left="360"/>
        <w:rPr>
          <w:sz w:val="20"/>
          <w:szCs w:val="20"/>
          <w:lang w:val="en-GB"/>
        </w:rPr>
      </w:pPr>
    </w:p>
    <w:p w:rsidR="00902122" w:rsidRPr="002D230C" w:rsidRDefault="00902122">
      <w:pPr>
        <w:pBdr>
          <w:top w:val="single" w:sz="4" w:space="1" w:color="000000"/>
          <w:bottom w:val="single" w:sz="4" w:space="1" w:color="000000"/>
        </w:pBdr>
        <w:rPr>
          <w:b/>
          <w:bCs/>
          <w:sz w:val="20"/>
          <w:szCs w:val="20"/>
        </w:rPr>
      </w:pPr>
      <w:r w:rsidRPr="002D230C">
        <w:rPr>
          <w:b/>
          <w:sz w:val="20"/>
          <w:szCs w:val="20"/>
          <w:lang w:val="en-GB"/>
        </w:rPr>
        <w:t>ORGANIZATIONAL EXPERIENCE</w:t>
      </w:r>
    </w:p>
    <w:p w:rsidR="00D431B2" w:rsidRPr="002D230C" w:rsidRDefault="00D431B2">
      <w:pPr>
        <w:pStyle w:val="NormalWeb"/>
        <w:spacing w:before="0"/>
        <w:rPr>
          <w:rFonts w:ascii="Arial" w:hAnsi="Arial" w:cs="Arial"/>
          <w:b/>
          <w:bCs/>
          <w:sz w:val="20"/>
          <w:szCs w:val="20"/>
        </w:rPr>
      </w:pPr>
    </w:p>
    <w:p w:rsidR="00D431B2" w:rsidRDefault="00902122">
      <w:pPr>
        <w:pStyle w:val="NormalWeb"/>
        <w:spacing w:before="0"/>
        <w:rPr>
          <w:rFonts w:ascii="Arial" w:hAnsi="Arial" w:cs="Arial"/>
          <w:b/>
          <w:bCs/>
          <w:sz w:val="20"/>
          <w:szCs w:val="20"/>
        </w:rPr>
      </w:pPr>
      <w:r w:rsidRPr="002D230C">
        <w:rPr>
          <w:rFonts w:ascii="Arial" w:hAnsi="Arial" w:cs="Arial"/>
          <w:b/>
          <w:bCs/>
          <w:sz w:val="20"/>
          <w:szCs w:val="20"/>
        </w:rPr>
        <w:t xml:space="preserve">Overall Experience:   </w:t>
      </w:r>
      <w:r w:rsidR="00A22492">
        <w:rPr>
          <w:rFonts w:ascii="Arial" w:hAnsi="Arial" w:cs="Arial"/>
          <w:b/>
          <w:bCs/>
          <w:sz w:val="20"/>
          <w:szCs w:val="20"/>
        </w:rPr>
        <w:t>3</w:t>
      </w:r>
      <w:r w:rsidRPr="002D230C">
        <w:rPr>
          <w:rFonts w:ascii="Arial" w:hAnsi="Arial" w:cs="Arial"/>
          <w:b/>
          <w:bCs/>
          <w:sz w:val="20"/>
          <w:szCs w:val="20"/>
        </w:rPr>
        <w:t xml:space="preserve"> Year</w:t>
      </w:r>
      <w:r w:rsidR="00DB09E2" w:rsidRPr="002D230C">
        <w:rPr>
          <w:rFonts w:ascii="Arial" w:hAnsi="Arial" w:cs="Arial"/>
          <w:b/>
          <w:bCs/>
          <w:sz w:val="20"/>
          <w:szCs w:val="20"/>
        </w:rPr>
        <w:t>s</w:t>
      </w:r>
      <w:r w:rsidR="001E3096" w:rsidRPr="002D230C">
        <w:rPr>
          <w:rFonts w:ascii="Arial" w:hAnsi="Arial" w:cs="Arial"/>
          <w:b/>
          <w:bCs/>
          <w:sz w:val="20"/>
          <w:szCs w:val="20"/>
        </w:rPr>
        <w:t xml:space="preserve"> and </w:t>
      </w:r>
      <w:proofErr w:type="gramStart"/>
      <w:r w:rsidR="00A22492">
        <w:rPr>
          <w:rFonts w:ascii="Arial" w:hAnsi="Arial" w:cs="Arial"/>
          <w:b/>
          <w:bCs/>
          <w:sz w:val="20"/>
          <w:szCs w:val="20"/>
        </w:rPr>
        <w:t xml:space="preserve">3 </w:t>
      </w:r>
      <w:r w:rsidR="001E3096" w:rsidRPr="002D230C">
        <w:rPr>
          <w:rFonts w:ascii="Arial" w:hAnsi="Arial" w:cs="Arial"/>
          <w:b/>
          <w:bCs/>
          <w:sz w:val="20"/>
          <w:szCs w:val="20"/>
        </w:rPr>
        <w:t xml:space="preserve"> months</w:t>
      </w:r>
      <w:proofErr w:type="gramEnd"/>
    </w:p>
    <w:p w:rsidR="00F7581A" w:rsidRPr="002D230C" w:rsidRDefault="00F7581A">
      <w:pPr>
        <w:pStyle w:val="NormalWeb"/>
        <w:spacing w:before="0"/>
        <w:rPr>
          <w:rFonts w:ascii="Arial" w:hAnsi="Arial" w:cs="Arial"/>
          <w:b/>
          <w:sz w:val="20"/>
          <w:szCs w:val="20"/>
        </w:rPr>
      </w:pPr>
    </w:p>
    <w:p w:rsidR="00287B84" w:rsidRDefault="00287B84" w:rsidP="00287B84">
      <w:pPr>
        <w:pStyle w:val="NormalWeb"/>
        <w:numPr>
          <w:ilvl w:val="0"/>
          <w:numId w:val="8"/>
        </w:numPr>
        <w:spacing w:before="0"/>
        <w:rPr>
          <w:rFonts w:ascii="Arial" w:hAnsi="Arial" w:cs="Arial"/>
          <w:bCs/>
          <w:sz w:val="20"/>
        </w:rPr>
      </w:pPr>
      <w:r w:rsidRPr="002D230C">
        <w:rPr>
          <w:rFonts w:ascii="Arial" w:hAnsi="Arial" w:cs="Arial"/>
          <w:b/>
          <w:bCs/>
          <w:sz w:val="20"/>
          <w:szCs w:val="20"/>
        </w:rPr>
        <w:t xml:space="preserve">Current Organization: </w:t>
      </w:r>
      <w:proofErr w:type="spellStart"/>
      <w:r w:rsidR="00D93DAB">
        <w:rPr>
          <w:rFonts w:ascii="Arial" w:hAnsi="Arial" w:cs="Arial"/>
          <w:bCs/>
          <w:sz w:val="20"/>
          <w:szCs w:val="20"/>
        </w:rPr>
        <w:t>Jeet</w:t>
      </w:r>
      <w:proofErr w:type="spellEnd"/>
      <w:r w:rsidR="00D93DAB">
        <w:rPr>
          <w:rFonts w:ascii="Arial" w:hAnsi="Arial" w:cs="Arial"/>
          <w:bCs/>
          <w:sz w:val="20"/>
          <w:szCs w:val="20"/>
        </w:rPr>
        <w:t xml:space="preserve"> El</w:t>
      </w:r>
      <w:r w:rsidR="0028792E">
        <w:rPr>
          <w:rFonts w:ascii="Arial" w:hAnsi="Arial" w:cs="Arial"/>
          <w:bCs/>
          <w:sz w:val="20"/>
          <w:szCs w:val="20"/>
        </w:rPr>
        <w:t>e</w:t>
      </w:r>
      <w:r w:rsidR="00D93DAB">
        <w:rPr>
          <w:rFonts w:ascii="Arial" w:hAnsi="Arial" w:cs="Arial"/>
          <w:bCs/>
          <w:sz w:val="20"/>
          <w:szCs w:val="20"/>
        </w:rPr>
        <w:t xml:space="preserve">ctronics &amp; Engineering </w:t>
      </w:r>
      <w:proofErr w:type="spellStart"/>
      <w:r w:rsidR="00D93DAB">
        <w:rPr>
          <w:rFonts w:ascii="Arial" w:hAnsi="Arial" w:cs="Arial"/>
          <w:bCs/>
          <w:sz w:val="20"/>
          <w:szCs w:val="20"/>
        </w:rPr>
        <w:t>Pvt.ltd</w:t>
      </w:r>
      <w:proofErr w:type="spellEnd"/>
      <w:r w:rsidR="00D93DAB">
        <w:rPr>
          <w:rFonts w:ascii="Arial" w:hAnsi="Arial" w:cs="Arial"/>
          <w:bCs/>
          <w:sz w:val="20"/>
          <w:szCs w:val="20"/>
        </w:rPr>
        <w:t>.</w:t>
      </w:r>
      <w:r w:rsidR="004763B7">
        <w:rPr>
          <w:rFonts w:ascii="Arial" w:hAnsi="Arial" w:cs="Arial"/>
          <w:bCs/>
          <w:sz w:val="20"/>
          <w:szCs w:val="20"/>
        </w:rPr>
        <w:t xml:space="preserve"> </w:t>
      </w:r>
      <w:r w:rsidRPr="002D230C">
        <w:rPr>
          <w:rFonts w:ascii="Arial" w:hAnsi="Arial" w:cs="Arial"/>
          <w:bCs/>
          <w:sz w:val="20"/>
        </w:rPr>
        <w:t>,Nashik</w:t>
      </w:r>
    </w:p>
    <w:p w:rsidR="008A108E" w:rsidRPr="008A108E" w:rsidRDefault="008A108E" w:rsidP="008A108E">
      <w:pPr>
        <w:rPr>
          <w:sz w:val="20"/>
          <w:szCs w:val="20"/>
          <w:lang w:val="en-IN" w:eastAsia="en-IN"/>
        </w:rPr>
      </w:pPr>
      <w:r>
        <w:rPr>
          <w:b/>
          <w:bCs/>
          <w:sz w:val="20"/>
          <w:szCs w:val="20"/>
        </w:rPr>
        <w:t xml:space="preserve">                      Address:</w:t>
      </w:r>
      <w:r w:rsidRPr="008A108E">
        <w:rPr>
          <w:sz w:val="18"/>
          <w:szCs w:val="18"/>
          <w:lang w:eastAsia="en-IN"/>
        </w:rPr>
        <w:t xml:space="preserve"> </w:t>
      </w:r>
      <w:r w:rsidR="001E30EC">
        <w:rPr>
          <w:rStyle w:val="apple-converted-space"/>
          <w:color w:val="222222"/>
          <w:sz w:val="20"/>
          <w:szCs w:val="20"/>
          <w:shd w:val="clear" w:color="auto" w:fill="FFFFFF"/>
        </w:rPr>
        <w:t> </w:t>
      </w:r>
      <w:r w:rsidR="00D93DAB" w:rsidRPr="00D93DAB">
        <w:rPr>
          <w:sz w:val="20"/>
          <w:szCs w:val="20"/>
          <w:shd w:val="clear" w:color="auto" w:fill="FFFFFF"/>
        </w:rPr>
        <w:t xml:space="preserve">4, </w:t>
      </w:r>
      <w:proofErr w:type="spellStart"/>
      <w:r w:rsidR="00D93DAB" w:rsidRPr="00D93DAB">
        <w:rPr>
          <w:sz w:val="20"/>
          <w:szCs w:val="20"/>
          <w:shd w:val="clear" w:color="auto" w:fill="FFFFFF"/>
        </w:rPr>
        <w:t>Rachit</w:t>
      </w:r>
      <w:proofErr w:type="spellEnd"/>
      <w:r w:rsidR="00D93DAB" w:rsidRPr="00D93DAB">
        <w:rPr>
          <w:sz w:val="20"/>
          <w:szCs w:val="20"/>
          <w:shd w:val="clear" w:color="auto" w:fill="FFFFFF"/>
        </w:rPr>
        <w:t xml:space="preserve"> Status</w:t>
      </w:r>
      <w:proofErr w:type="gramStart"/>
      <w:r w:rsidR="00D93DAB" w:rsidRPr="00D93DAB">
        <w:rPr>
          <w:sz w:val="20"/>
          <w:szCs w:val="20"/>
          <w:shd w:val="clear" w:color="auto" w:fill="FFFFFF"/>
        </w:rPr>
        <w:t>,23</w:t>
      </w:r>
      <w:proofErr w:type="gramEnd"/>
      <w:r w:rsidR="00D93DAB" w:rsidRPr="00D93DAB">
        <w:rPr>
          <w:sz w:val="20"/>
          <w:szCs w:val="20"/>
          <w:shd w:val="clear" w:color="auto" w:fill="FFFFFF"/>
        </w:rPr>
        <w:t xml:space="preserve">, </w:t>
      </w:r>
      <w:proofErr w:type="spellStart"/>
      <w:r w:rsidR="00D93DAB" w:rsidRPr="00D93DAB">
        <w:rPr>
          <w:sz w:val="20"/>
          <w:szCs w:val="20"/>
          <w:shd w:val="clear" w:color="auto" w:fill="FFFFFF"/>
        </w:rPr>
        <w:t>Kalpana</w:t>
      </w:r>
      <w:proofErr w:type="spellEnd"/>
      <w:r w:rsidR="00D93DAB" w:rsidRPr="00D93DAB">
        <w:rPr>
          <w:sz w:val="20"/>
          <w:szCs w:val="20"/>
          <w:shd w:val="clear" w:color="auto" w:fill="FFFFFF"/>
        </w:rPr>
        <w:t xml:space="preserve"> Nagar,</w:t>
      </w:r>
      <w:r w:rsidR="00D93DAB" w:rsidRPr="00D93DAB">
        <w:rPr>
          <w:rStyle w:val="apple-converted-space"/>
          <w:sz w:val="20"/>
          <w:szCs w:val="20"/>
          <w:shd w:val="clear" w:color="auto" w:fill="FFFFFF"/>
        </w:rPr>
        <w:t> </w:t>
      </w:r>
      <w:r w:rsidR="00D93DAB" w:rsidRPr="00D93DAB">
        <w:rPr>
          <w:sz w:val="20"/>
          <w:szCs w:val="20"/>
          <w:shd w:val="clear" w:color="auto" w:fill="FFFFFF"/>
        </w:rPr>
        <w:t>College Road, Nashik - 422005</w:t>
      </w:r>
      <w:r w:rsidR="00D93DAB">
        <w:rPr>
          <w:color w:val="4A4D4F"/>
          <w:sz w:val="18"/>
          <w:szCs w:val="18"/>
          <w:shd w:val="clear" w:color="auto" w:fill="FFFFFF"/>
        </w:rPr>
        <w:t>,</w:t>
      </w:r>
    </w:p>
    <w:p w:rsidR="008A108E" w:rsidRPr="002D230C" w:rsidRDefault="008A108E" w:rsidP="008A108E">
      <w:pPr>
        <w:pStyle w:val="NormalWeb"/>
        <w:spacing w:before="0"/>
        <w:ind w:left="720"/>
        <w:rPr>
          <w:rFonts w:ascii="Arial" w:hAnsi="Arial" w:cs="Arial"/>
          <w:bCs/>
          <w:sz w:val="20"/>
        </w:rPr>
      </w:pPr>
    </w:p>
    <w:p w:rsidR="00287B84" w:rsidRPr="002D230C" w:rsidRDefault="00287B84" w:rsidP="00287B84">
      <w:pPr>
        <w:pStyle w:val="NormalWeb"/>
        <w:spacing w:before="0"/>
        <w:ind w:firstLine="720"/>
        <w:rPr>
          <w:rFonts w:ascii="Arial" w:hAnsi="Arial" w:cs="Arial"/>
          <w:b/>
          <w:bCs/>
          <w:sz w:val="20"/>
          <w:szCs w:val="20"/>
        </w:rPr>
      </w:pPr>
      <w:r w:rsidRPr="002D230C">
        <w:rPr>
          <w:rFonts w:ascii="Arial" w:hAnsi="Arial" w:cs="Arial"/>
          <w:b/>
          <w:bCs/>
          <w:sz w:val="20"/>
          <w:szCs w:val="20"/>
        </w:rPr>
        <w:t>Duration</w:t>
      </w:r>
      <w:r w:rsidRPr="002D230C">
        <w:rPr>
          <w:rFonts w:ascii="Arial" w:hAnsi="Arial" w:cs="Arial"/>
          <w:b/>
          <w:bCs/>
          <w:sz w:val="20"/>
          <w:szCs w:val="20"/>
        </w:rPr>
        <w:tab/>
        <w:t xml:space="preserve">     : </w:t>
      </w:r>
      <w:r w:rsidRPr="002D230C">
        <w:rPr>
          <w:rFonts w:ascii="Arial" w:hAnsi="Arial" w:cs="Arial"/>
          <w:bCs/>
          <w:sz w:val="20"/>
          <w:szCs w:val="20"/>
        </w:rPr>
        <w:t>June-2012 to till date</w:t>
      </w:r>
    </w:p>
    <w:p w:rsidR="00287B84" w:rsidRPr="002D230C" w:rsidRDefault="00287B84" w:rsidP="00287B84">
      <w:pPr>
        <w:pStyle w:val="NormalWeb"/>
        <w:spacing w:before="0"/>
        <w:ind w:left="720"/>
        <w:rPr>
          <w:rFonts w:ascii="Arial" w:hAnsi="Arial" w:cs="Arial"/>
          <w:bCs/>
          <w:sz w:val="20"/>
        </w:rPr>
      </w:pPr>
      <w:r w:rsidRPr="002D230C">
        <w:rPr>
          <w:rFonts w:ascii="Arial" w:hAnsi="Arial" w:cs="Arial"/>
          <w:b/>
          <w:bCs/>
          <w:sz w:val="20"/>
          <w:szCs w:val="20"/>
        </w:rPr>
        <w:t>Designation      :</w:t>
      </w:r>
      <w:r w:rsidRPr="002D230C">
        <w:rPr>
          <w:rFonts w:ascii="Arial" w:hAnsi="Arial" w:cs="Arial"/>
          <w:sz w:val="20"/>
          <w:szCs w:val="20"/>
        </w:rPr>
        <w:t xml:space="preserve"> </w:t>
      </w:r>
      <w:r w:rsidRPr="002D230C">
        <w:rPr>
          <w:rFonts w:ascii="Arial" w:hAnsi="Arial" w:cs="Arial"/>
          <w:bCs/>
          <w:sz w:val="20"/>
        </w:rPr>
        <w:t>Software Developer</w:t>
      </w:r>
    </w:p>
    <w:p w:rsidR="005A1902" w:rsidRPr="002D230C" w:rsidRDefault="005A1902" w:rsidP="00287B84">
      <w:pPr>
        <w:pStyle w:val="NormalWeb"/>
        <w:spacing w:before="0"/>
        <w:ind w:left="720"/>
        <w:rPr>
          <w:rFonts w:ascii="Arial" w:hAnsi="Arial" w:cs="Arial"/>
          <w:bCs/>
          <w:sz w:val="20"/>
        </w:rPr>
      </w:pPr>
    </w:p>
    <w:p w:rsidR="005A1902" w:rsidRPr="002D230C" w:rsidRDefault="005A1902" w:rsidP="005A1902">
      <w:pPr>
        <w:pStyle w:val="NormalWeb"/>
        <w:numPr>
          <w:ilvl w:val="0"/>
          <w:numId w:val="4"/>
        </w:numPr>
        <w:spacing w:before="0"/>
        <w:rPr>
          <w:rFonts w:ascii="Arial" w:hAnsi="Arial" w:cs="Arial"/>
          <w:b/>
          <w:bCs/>
          <w:sz w:val="20"/>
          <w:szCs w:val="20"/>
        </w:rPr>
      </w:pPr>
      <w:r w:rsidRPr="002D230C">
        <w:rPr>
          <w:rFonts w:ascii="Arial" w:hAnsi="Arial" w:cs="Arial"/>
          <w:b/>
          <w:sz w:val="20"/>
          <w:szCs w:val="20"/>
        </w:rPr>
        <w:t>Previous  Organization:</w:t>
      </w:r>
      <w:r w:rsidRPr="002D230C">
        <w:rPr>
          <w:rFonts w:ascii="Arial" w:hAnsi="Arial" w:cs="Arial"/>
          <w:sz w:val="20"/>
          <w:szCs w:val="20"/>
        </w:rPr>
        <w:t xml:space="preserve"> Nash Robotics and Automation </w:t>
      </w:r>
      <w:proofErr w:type="spellStart"/>
      <w:r w:rsidRPr="002D230C">
        <w:rPr>
          <w:rFonts w:ascii="Arial" w:hAnsi="Arial" w:cs="Arial"/>
          <w:sz w:val="20"/>
          <w:szCs w:val="20"/>
        </w:rPr>
        <w:t>Pvt.Ltd,nashik</w:t>
      </w:r>
      <w:proofErr w:type="spellEnd"/>
      <w:r w:rsidRPr="002D230C">
        <w:rPr>
          <w:rFonts w:ascii="Arial" w:hAnsi="Arial" w:cs="Arial"/>
          <w:b/>
          <w:bCs/>
          <w:sz w:val="20"/>
          <w:szCs w:val="20"/>
        </w:rPr>
        <w:t>    </w:t>
      </w:r>
      <w:r w:rsidRPr="002D230C">
        <w:rPr>
          <w:rFonts w:ascii="Arial" w:hAnsi="Arial" w:cs="Arial"/>
          <w:sz w:val="20"/>
          <w:szCs w:val="20"/>
        </w:rPr>
        <w:t xml:space="preserve"> </w:t>
      </w:r>
    </w:p>
    <w:p w:rsidR="005A1902" w:rsidRPr="002D230C" w:rsidRDefault="005A1902" w:rsidP="005A1902">
      <w:pPr>
        <w:pStyle w:val="NormalWeb"/>
        <w:spacing w:before="0"/>
        <w:ind w:firstLine="720"/>
        <w:rPr>
          <w:rFonts w:ascii="Arial" w:hAnsi="Arial" w:cs="Arial"/>
          <w:b/>
          <w:bCs/>
          <w:sz w:val="20"/>
          <w:szCs w:val="20"/>
        </w:rPr>
      </w:pPr>
      <w:r w:rsidRPr="002D230C">
        <w:rPr>
          <w:rFonts w:ascii="Arial" w:hAnsi="Arial" w:cs="Arial"/>
          <w:b/>
          <w:bCs/>
          <w:sz w:val="20"/>
          <w:szCs w:val="20"/>
        </w:rPr>
        <w:t>Duration</w:t>
      </w:r>
      <w:r w:rsidRPr="002D230C">
        <w:rPr>
          <w:rFonts w:ascii="Arial" w:hAnsi="Arial" w:cs="Arial"/>
          <w:b/>
          <w:bCs/>
          <w:sz w:val="20"/>
          <w:szCs w:val="20"/>
        </w:rPr>
        <w:tab/>
        <w:t xml:space="preserve">     : </w:t>
      </w:r>
      <w:r w:rsidRPr="002D230C">
        <w:rPr>
          <w:rFonts w:ascii="Arial" w:hAnsi="Arial" w:cs="Arial"/>
          <w:bCs/>
          <w:sz w:val="20"/>
          <w:szCs w:val="20"/>
        </w:rPr>
        <w:t>July-2011 to June 2012</w:t>
      </w:r>
    </w:p>
    <w:p w:rsidR="005A1902" w:rsidRPr="002D230C" w:rsidRDefault="005A1902" w:rsidP="005A1902">
      <w:pPr>
        <w:pStyle w:val="NormalWeb"/>
        <w:spacing w:before="0"/>
        <w:ind w:left="720"/>
        <w:rPr>
          <w:rFonts w:ascii="Arial" w:hAnsi="Arial" w:cs="Arial"/>
          <w:bCs/>
          <w:sz w:val="20"/>
        </w:rPr>
      </w:pPr>
      <w:r w:rsidRPr="002D230C">
        <w:rPr>
          <w:rFonts w:ascii="Arial" w:hAnsi="Arial" w:cs="Arial"/>
          <w:b/>
          <w:bCs/>
          <w:sz w:val="20"/>
          <w:szCs w:val="20"/>
        </w:rPr>
        <w:t>Designation      :</w:t>
      </w:r>
      <w:r w:rsidRPr="002D230C">
        <w:rPr>
          <w:rFonts w:ascii="Arial" w:hAnsi="Arial" w:cs="Arial"/>
          <w:sz w:val="20"/>
          <w:szCs w:val="20"/>
        </w:rPr>
        <w:t xml:space="preserve"> </w:t>
      </w:r>
      <w:r w:rsidRPr="002D230C">
        <w:rPr>
          <w:rFonts w:ascii="Arial" w:hAnsi="Arial" w:cs="Arial"/>
          <w:bCs/>
          <w:sz w:val="20"/>
        </w:rPr>
        <w:t>Software Engineer</w:t>
      </w:r>
    </w:p>
    <w:p w:rsidR="00902122" w:rsidRPr="002D230C" w:rsidRDefault="00902122">
      <w:pPr>
        <w:pStyle w:val="NormalWeb"/>
        <w:spacing w:before="0"/>
        <w:ind w:left="720"/>
        <w:rPr>
          <w:rFonts w:ascii="Arial" w:hAnsi="Arial" w:cs="Arial"/>
          <w:b/>
          <w:sz w:val="20"/>
          <w:szCs w:val="20"/>
        </w:rPr>
      </w:pPr>
    </w:p>
    <w:p w:rsidR="00902122" w:rsidRPr="002D230C" w:rsidRDefault="00902122">
      <w:pPr>
        <w:pBdr>
          <w:top w:val="single" w:sz="4" w:space="1" w:color="000000"/>
          <w:bottom w:val="single" w:sz="4" w:space="1" w:color="000000"/>
        </w:pBdr>
        <w:rPr>
          <w:b/>
          <w:bCs/>
          <w:sz w:val="20"/>
          <w:szCs w:val="20"/>
        </w:rPr>
      </w:pPr>
      <w:r w:rsidRPr="002D230C">
        <w:rPr>
          <w:b/>
          <w:sz w:val="20"/>
          <w:szCs w:val="20"/>
          <w:lang w:val="en-GB"/>
        </w:rPr>
        <w:t xml:space="preserve">ORGANIZATIONAL PROJECTS </w:t>
      </w:r>
    </w:p>
    <w:p w:rsidR="00D431B2" w:rsidRPr="002D230C" w:rsidRDefault="00D431B2" w:rsidP="00D431B2">
      <w:pPr>
        <w:widowControl/>
        <w:tabs>
          <w:tab w:val="left" w:pos="1020"/>
        </w:tabs>
        <w:suppressAutoHyphens w:val="0"/>
        <w:autoSpaceDN w:val="0"/>
        <w:adjustRightInd w:val="0"/>
        <w:ind w:left="720"/>
      </w:pPr>
    </w:p>
    <w:p w:rsidR="00287B84" w:rsidRPr="002D230C" w:rsidRDefault="00902122" w:rsidP="00F503C5">
      <w:pPr>
        <w:widowControl/>
        <w:numPr>
          <w:ilvl w:val="0"/>
          <w:numId w:val="10"/>
        </w:numPr>
        <w:tabs>
          <w:tab w:val="left" w:pos="1020"/>
        </w:tabs>
        <w:suppressAutoHyphens w:val="0"/>
        <w:autoSpaceDN w:val="0"/>
        <w:adjustRightInd w:val="0"/>
      </w:pPr>
      <w:r w:rsidRPr="002D230C">
        <w:rPr>
          <w:b/>
          <w:bCs/>
          <w:sz w:val="20"/>
          <w:szCs w:val="20"/>
        </w:rPr>
        <w:t xml:space="preserve">Project Name    : </w:t>
      </w:r>
      <w:r w:rsidR="00287B84" w:rsidRPr="002D230C">
        <w:t>Nash Customer Complaints Management System.</w:t>
      </w:r>
    </w:p>
    <w:p w:rsidR="00902122" w:rsidRPr="002D230C" w:rsidRDefault="00287B84" w:rsidP="00F503C5">
      <w:pPr>
        <w:pStyle w:val="NormalWeb"/>
        <w:numPr>
          <w:ilvl w:val="1"/>
          <w:numId w:val="10"/>
        </w:numPr>
        <w:jc w:val="both"/>
        <w:rPr>
          <w:rFonts w:ascii="Arial" w:hAnsi="Arial" w:cs="Arial"/>
          <w:b/>
          <w:bCs/>
          <w:sz w:val="20"/>
          <w:szCs w:val="20"/>
        </w:rPr>
      </w:pPr>
      <w:r w:rsidRPr="002D230C">
        <w:rPr>
          <w:rFonts w:ascii="Arial" w:hAnsi="Arial" w:cs="Arial"/>
          <w:bCs/>
          <w:sz w:val="20"/>
          <w:szCs w:val="20"/>
        </w:rPr>
        <w:t xml:space="preserve">Customer Complaints Management projects system is designed to manage the customer complaints from all over India ,depending upon the customer area, complaint type the SMS and email is send to the customer and to corresponding area head from customer area and complaint id will generate to track the further process. Various analysis reports and </w:t>
      </w:r>
      <w:r w:rsidR="001D2CAC" w:rsidRPr="002D230C">
        <w:rPr>
          <w:rFonts w:ascii="Arial" w:hAnsi="Arial" w:cs="Arial"/>
          <w:bCs/>
          <w:sz w:val="20"/>
          <w:szCs w:val="20"/>
        </w:rPr>
        <w:t>charts will</w:t>
      </w:r>
      <w:r w:rsidRPr="002D230C">
        <w:rPr>
          <w:rFonts w:ascii="Arial" w:hAnsi="Arial" w:cs="Arial"/>
          <w:bCs/>
          <w:sz w:val="20"/>
          <w:szCs w:val="20"/>
        </w:rPr>
        <w:t xml:space="preserve"> be </w:t>
      </w:r>
      <w:proofErr w:type="gramStart"/>
      <w:r w:rsidRPr="002D230C">
        <w:rPr>
          <w:rFonts w:ascii="Arial" w:hAnsi="Arial" w:cs="Arial"/>
          <w:bCs/>
          <w:sz w:val="20"/>
          <w:szCs w:val="20"/>
        </w:rPr>
        <w:t>generate</w:t>
      </w:r>
      <w:proofErr w:type="gramEnd"/>
      <w:r w:rsidRPr="002D230C">
        <w:rPr>
          <w:rFonts w:ascii="Arial" w:hAnsi="Arial" w:cs="Arial"/>
          <w:bCs/>
          <w:sz w:val="20"/>
          <w:szCs w:val="20"/>
        </w:rPr>
        <w:t xml:space="preserve"> like complaints type, machinery faults etc.</w:t>
      </w:r>
    </w:p>
    <w:p w:rsidR="00902122" w:rsidRPr="002D230C" w:rsidRDefault="00902122" w:rsidP="00F503C5">
      <w:pPr>
        <w:pStyle w:val="NormalWeb"/>
        <w:numPr>
          <w:ilvl w:val="1"/>
          <w:numId w:val="10"/>
        </w:numPr>
        <w:jc w:val="both"/>
        <w:rPr>
          <w:rFonts w:ascii="Arial" w:hAnsi="Arial" w:cs="Arial"/>
          <w:bCs/>
          <w:sz w:val="20"/>
          <w:szCs w:val="20"/>
        </w:rPr>
      </w:pPr>
      <w:r w:rsidRPr="002D230C">
        <w:rPr>
          <w:rFonts w:ascii="Arial" w:hAnsi="Arial" w:cs="Arial"/>
          <w:b/>
          <w:bCs/>
          <w:sz w:val="20"/>
          <w:szCs w:val="20"/>
        </w:rPr>
        <w:t>Responsibilities:</w:t>
      </w:r>
    </w:p>
    <w:p w:rsidR="00287B84" w:rsidRPr="002D230C" w:rsidRDefault="00910ED3" w:rsidP="00F503C5">
      <w:pPr>
        <w:widowControl/>
        <w:ind w:left="720" w:firstLine="720"/>
      </w:pPr>
      <w:r w:rsidRPr="002D230C">
        <w:rPr>
          <w:bCs/>
          <w:sz w:val="20"/>
          <w:szCs w:val="20"/>
        </w:rPr>
        <w:t xml:space="preserve">Developed the </w:t>
      </w:r>
      <w:r w:rsidR="001D2CAC" w:rsidRPr="002D230C">
        <w:rPr>
          <w:bCs/>
          <w:sz w:val="20"/>
          <w:szCs w:val="20"/>
        </w:rPr>
        <w:t>application using</w:t>
      </w:r>
      <w:r w:rsidRPr="002D230C">
        <w:rPr>
          <w:bCs/>
          <w:sz w:val="20"/>
          <w:szCs w:val="20"/>
        </w:rPr>
        <w:t xml:space="preserve"> </w:t>
      </w:r>
      <w:r w:rsidR="00287B84" w:rsidRPr="002D230C">
        <w:rPr>
          <w:sz w:val="20"/>
          <w:szCs w:val="20"/>
        </w:rPr>
        <w:t xml:space="preserve">Java, </w:t>
      </w:r>
      <w:r w:rsidR="001252E3" w:rsidRPr="002D230C">
        <w:rPr>
          <w:sz w:val="20"/>
          <w:szCs w:val="20"/>
        </w:rPr>
        <w:t>MS</w:t>
      </w:r>
      <w:r w:rsidR="00287B84" w:rsidRPr="002D230C">
        <w:rPr>
          <w:sz w:val="20"/>
          <w:szCs w:val="20"/>
        </w:rPr>
        <w:t xml:space="preserve"> </w:t>
      </w:r>
      <w:r w:rsidR="001D2CAC" w:rsidRPr="002D230C">
        <w:rPr>
          <w:sz w:val="20"/>
          <w:szCs w:val="20"/>
        </w:rPr>
        <w:t>Access</w:t>
      </w:r>
      <w:r w:rsidR="00287B84" w:rsidRPr="002D230C">
        <w:rPr>
          <w:sz w:val="20"/>
          <w:szCs w:val="20"/>
        </w:rPr>
        <w:t xml:space="preserve">, JACOB, </w:t>
      </w:r>
      <w:proofErr w:type="gramStart"/>
      <w:r w:rsidR="00287B84" w:rsidRPr="002D230C">
        <w:rPr>
          <w:sz w:val="20"/>
          <w:szCs w:val="20"/>
        </w:rPr>
        <w:t>Jasper</w:t>
      </w:r>
      <w:proofErr w:type="gramEnd"/>
      <w:r w:rsidR="00287B84" w:rsidRPr="002D230C">
        <w:rPr>
          <w:sz w:val="20"/>
          <w:szCs w:val="20"/>
        </w:rPr>
        <w:t xml:space="preserve"> Report</w:t>
      </w:r>
      <w:r w:rsidR="00287B84" w:rsidRPr="002D230C">
        <w:t>.</w:t>
      </w:r>
    </w:p>
    <w:p w:rsidR="00027B0D" w:rsidRPr="002D230C" w:rsidRDefault="00027B0D" w:rsidP="00F503C5">
      <w:pPr>
        <w:widowControl/>
        <w:ind w:firstLine="720"/>
      </w:pPr>
    </w:p>
    <w:p w:rsidR="00027B0D" w:rsidRPr="002D230C" w:rsidRDefault="00902122" w:rsidP="00F503C5">
      <w:pPr>
        <w:widowControl/>
        <w:numPr>
          <w:ilvl w:val="0"/>
          <w:numId w:val="10"/>
        </w:numPr>
        <w:tabs>
          <w:tab w:val="left" w:pos="1020"/>
        </w:tabs>
        <w:suppressAutoHyphens w:val="0"/>
        <w:autoSpaceDN w:val="0"/>
        <w:adjustRightInd w:val="0"/>
      </w:pPr>
      <w:r w:rsidRPr="002D230C">
        <w:rPr>
          <w:b/>
          <w:bCs/>
          <w:sz w:val="20"/>
          <w:szCs w:val="20"/>
        </w:rPr>
        <w:t xml:space="preserve">Project Name    : </w:t>
      </w:r>
      <w:r w:rsidR="00027B0D" w:rsidRPr="002D230C">
        <w:t>Website Develop (</w:t>
      </w:r>
      <w:hyperlink r:id="rId8" w:history="1">
        <w:r w:rsidR="00027B0D" w:rsidRPr="002D230C">
          <w:rPr>
            <w:color w:val="0000FF"/>
            <w:u w:val="single"/>
          </w:rPr>
          <w:t>www</w:t>
        </w:r>
      </w:hyperlink>
      <w:hyperlink r:id="rId9" w:history="1">
        <w:r w:rsidR="00027B0D" w:rsidRPr="002D230C">
          <w:rPr>
            <w:color w:val="0000FF"/>
            <w:u w:val="single"/>
          </w:rPr>
          <w:t>.</w:t>
        </w:r>
      </w:hyperlink>
      <w:hyperlink r:id="rId10" w:history="1">
        <w:proofErr w:type="gramStart"/>
        <w:r w:rsidR="00027B0D" w:rsidRPr="002D230C">
          <w:rPr>
            <w:color w:val="0000FF"/>
            <w:u w:val="single"/>
          </w:rPr>
          <w:t>sanash</w:t>
        </w:r>
        <w:proofErr w:type="gramEnd"/>
      </w:hyperlink>
      <w:hyperlink r:id="rId11" w:history="1">
        <w:r w:rsidR="00027B0D" w:rsidRPr="002D230C">
          <w:rPr>
            <w:color w:val="0000FF"/>
            <w:u w:val="single"/>
          </w:rPr>
          <w:t>.</w:t>
        </w:r>
      </w:hyperlink>
      <w:hyperlink r:id="rId12" w:history="1">
        <w:proofErr w:type="gramStart"/>
        <w:r w:rsidR="00027B0D" w:rsidRPr="002D230C">
          <w:rPr>
            <w:color w:val="0000FF"/>
            <w:u w:val="single"/>
          </w:rPr>
          <w:t>co</w:t>
        </w:r>
        <w:proofErr w:type="gramEnd"/>
      </w:hyperlink>
      <w:hyperlink r:id="rId13" w:history="1">
        <w:r w:rsidR="00027B0D" w:rsidRPr="002D230C">
          <w:rPr>
            <w:color w:val="0000FF"/>
            <w:u w:val="single"/>
          </w:rPr>
          <w:t>.</w:t>
        </w:r>
      </w:hyperlink>
      <w:hyperlink r:id="rId14" w:history="1">
        <w:r w:rsidR="00027B0D" w:rsidRPr="002D230C">
          <w:rPr>
            <w:color w:val="0000FF"/>
            <w:u w:val="single"/>
          </w:rPr>
          <w:t>in</w:t>
        </w:r>
      </w:hyperlink>
      <w:r w:rsidR="00027B0D" w:rsidRPr="002D230C">
        <w:t>)</w:t>
      </w:r>
    </w:p>
    <w:p w:rsidR="00902122" w:rsidRPr="002D230C" w:rsidRDefault="007116B9" w:rsidP="00F503C5">
      <w:pPr>
        <w:pStyle w:val="NormalWeb"/>
        <w:numPr>
          <w:ilvl w:val="1"/>
          <w:numId w:val="10"/>
        </w:numPr>
        <w:jc w:val="both"/>
        <w:rPr>
          <w:rFonts w:ascii="Arial" w:hAnsi="Arial" w:cs="Arial"/>
          <w:b/>
          <w:bCs/>
          <w:sz w:val="20"/>
          <w:szCs w:val="20"/>
        </w:rPr>
      </w:pPr>
      <w:r w:rsidRPr="002D230C">
        <w:rPr>
          <w:rFonts w:ascii="Arial" w:hAnsi="Arial" w:cs="Arial"/>
          <w:bCs/>
          <w:sz w:val="20"/>
          <w:szCs w:val="20"/>
        </w:rPr>
        <w:t>This is website is develop in html</w:t>
      </w:r>
      <w:r w:rsidR="005624F1" w:rsidRPr="002D230C">
        <w:rPr>
          <w:rFonts w:ascii="Arial" w:hAnsi="Arial" w:cs="Arial"/>
          <w:bCs/>
          <w:sz w:val="20"/>
          <w:szCs w:val="20"/>
        </w:rPr>
        <w:t xml:space="preserve">, </w:t>
      </w:r>
      <w:proofErr w:type="spellStart"/>
      <w:r w:rsidR="005624F1" w:rsidRPr="002D230C">
        <w:rPr>
          <w:rFonts w:ascii="Arial" w:hAnsi="Arial" w:cs="Arial"/>
          <w:bCs/>
          <w:sz w:val="20"/>
          <w:szCs w:val="20"/>
        </w:rPr>
        <w:t>css</w:t>
      </w:r>
      <w:proofErr w:type="gramStart"/>
      <w:r w:rsidR="005624F1" w:rsidRPr="002D230C">
        <w:rPr>
          <w:rFonts w:ascii="Arial" w:hAnsi="Arial" w:cs="Arial"/>
          <w:bCs/>
          <w:sz w:val="20"/>
          <w:szCs w:val="20"/>
        </w:rPr>
        <w:t>,and</w:t>
      </w:r>
      <w:proofErr w:type="spellEnd"/>
      <w:proofErr w:type="gramEnd"/>
      <w:r w:rsidRPr="002D230C">
        <w:rPr>
          <w:rFonts w:ascii="Arial" w:hAnsi="Arial" w:cs="Arial"/>
          <w:bCs/>
          <w:sz w:val="20"/>
          <w:szCs w:val="20"/>
        </w:rPr>
        <w:t xml:space="preserve"> JavaScript.</w:t>
      </w:r>
    </w:p>
    <w:p w:rsidR="00902122" w:rsidRPr="002D230C" w:rsidRDefault="00902122" w:rsidP="00F503C5">
      <w:pPr>
        <w:pStyle w:val="NormalWeb"/>
        <w:numPr>
          <w:ilvl w:val="1"/>
          <w:numId w:val="10"/>
        </w:numPr>
        <w:jc w:val="both"/>
        <w:rPr>
          <w:rFonts w:ascii="Arial" w:hAnsi="Arial" w:cs="Arial"/>
          <w:bCs/>
          <w:sz w:val="20"/>
          <w:szCs w:val="20"/>
        </w:rPr>
      </w:pPr>
      <w:r w:rsidRPr="002D230C">
        <w:rPr>
          <w:rFonts w:ascii="Arial" w:hAnsi="Arial" w:cs="Arial"/>
          <w:b/>
          <w:bCs/>
          <w:sz w:val="20"/>
          <w:szCs w:val="20"/>
        </w:rPr>
        <w:t>Responsibilities:</w:t>
      </w:r>
    </w:p>
    <w:p w:rsidR="002D230C" w:rsidRDefault="005B4E1C" w:rsidP="005B4E1C">
      <w:pPr>
        <w:pStyle w:val="NormalWeb"/>
        <w:numPr>
          <w:ilvl w:val="0"/>
          <w:numId w:val="15"/>
        </w:numPr>
        <w:jc w:val="both"/>
        <w:rPr>
          <w:rFonts w:ascii="Arial" w:hAnsi="Arial" w:cs="Arial"/>
          <w:bCs/>
          <w:sz w:val="20"/>
          <w:szCs w:val="20"/>
        </w:rPr>
      </w:pPr>
      <w:r>
        <w:rPr>
          <w:rFonts w:ascii="Arial" w:hAnsi="Arial" w:cs="Arial"/>
          <w:bCs/>
          <w:sz w:val="20"/>
          <w:szCs w:val="20"/>
        </w:rPr>
        <w:t>Reviewing Current System</w:t>
      </w:r>
    </w:p>
    <w:p w:rsidR="005B4E1C" w:rsidRDefault="005B4E1C" w:rsidP="005B4E1C">
      <w:pPr>
        <w:pStyle w:val="NormalWeb"/>
        <w:numPr>
          <w:ilvl w:val="0"/>
          <w:numId w:val="15"/>
        </w:numPr>
        <w:jc w:val="both"/>
        <w:rPr>
          <w:rFonts w:ascii="Arial" w:hAnsi="Arial" w:cs="Arial"/>
          <w:bCs/>
          <w:sz w:val="20"/>
          <w:szCs w:val="20"/>
        </w:rPr>
      </w:pPr>
      <w:r>
        <w:rPr>
          <w:rFonts w:ascii="Arial" w:hAnsi="Arial" w:cs="Arial"/>
          <w:bCs/>
          <w:sz w:val="20"/>
          <w:szCs w:val="20"/>
        </w:rPr>
        <w:t xml:space="preserve">Presenting ideas for system Improvement ,including Cost Proposal </w:t>
      </w:r>
    </w:p>
    <w:p w:rsidR="005B4E1C" w:rsidRDefault="005B4E1C" w:rsidP="005B4E1C">
      <w:pPr>
        <w:pStyle w:val="NormalWeb"/>
        <w:numPr>
          <w:ilvl w:val="0"/>
          <w:numId w:val="15"/>
        </w:numPr>
        <w:jc w:val="both"/>
        <w:rPr>
          <w:rFonts w:ascii="Arial" w:hAnsi="Arial" w:cs="Arial"/>
          <w:bCs/>
          <w:sz w:val="20"/>
          <w:szCs w:val="20"/>
        </w:rPr>
      </w:pPr>
      <w:r>
        <w:rPr>
          <w:rFonts w:ascii="Arial" w:hAnsi="Arial" w:cs="Arial"/>
          <w:bCs/>
          <w:sz w:val="20"/>
          <w:szCs w:val="20"/>
        </w:rPr>
        <w:t>Working Closely with analysts, designers and staff</w:t>
      </w:r>
    </w:p>
    <w:p w:rsidR="005B4E1C" w:rsidRPr="002D230C" w:rsidRDefault="005B4E1C" w:rsidP="005B4E1C">
      <w:pPr>
        <w:pStyle w:val="NormalWeb"/>
        <w:numPr>
          <w:ilvl w:val="0"/>
          <w:numId w:val="15"/>
        </w:numPr>
        <w:jc w:val="both"/>
        <w:rPr>
          <w:rFonts w:ascii="Arial" w:hAnsi="Arial" w:cs="Arial"/>
          <w:bCs/>
          <w:sz w:val="20"/>
          <w:szCs w:val="20"/>
        </w:rPr>
      </w:pPr>
      <w:r>
        <w:rPr>
          <w:rFonts w:ascii="Arial" w:hAnsi="Arial" w:cs="Arial"/>
          <w:bCs/>
          <w:sz w:val="20"/>
          <w:szCs w:val="20"/>
        </w:rPr>
        <w:t xml:space="preserve">Producing detailed Specification  and writing the program codes </w:t>
      </w:r>
    </w:p>
    <w:p w:rsidR="00902122" w:rsidRPr="002D230C" w:rsidRDefault="00902122" w:rsidP="005B4E1C">
      <w:pPr>
        <w:pStyle w:val="NormalWeb"/>
        <w:numPr>
          <w:ilvl w:val="0"/>
          <w:numId w:val="15"/>
        </w:numPr>
        <w:jc w:val="both"/>
        <w:rPr>
          <w:rFonts w:ascii="Arial" w:hAnsi="Arial" w:cs="Arial"/>
          <w:bCs/>
          <w:sz w:val="20"/>
          <w:szCs w:val="20"/>
        </w:rPr>
      </w:pPr>
      <w:r w:rsidRPr="002D230C">
        <w:rPr>
          <w:rFonts w:ascii="Arial" w:hAnsi="Arial" w:cs="Arial"/>
          <w:bCs/>
          <w:sz w:val="20"/>
          <w:szCs w:val="20"/>
        </w:rPr>
        <w:t xml:space="preserve">Developed the application using </w:t>
      </w:r>
      <w:r w:rsidR="0029448F" w:rsidRPr="002D230C">
        <w:rPr>
          <w:rFonts w:ascii="Arial" w:hAnsi="Arial" w:cs="Arial"/>
          <w:bCs/>
          <w:sz w:val="20"/>
          <w:szCs w:val="20"/>
        </w:rPr>
        <w:t>html</w:t>
      </w:r>
      <w:r w:rsidR="001C09F7" w:rsidRPr="002D230C">
        <w:rPr>
          <w:rFonts w:ascii="Arial" w:hAnsi="Arial" w:cs="Arial"/>
          <w:bCs/>
          <w:sz w:val="20"/>
          <w:szCs w:val="20"/>
        </w:rPr>
        <w:t xml:space="preserve">, </w:t>
      </w:r>
      <w:proofErr w:type="spellStart"/>
      <w:r w:rsidR="001C09F7" w:rsidRPr="002D230C">
        <w:rPr>
          <w:rFonts w:ascii="Arial" w:hAnsi="Arial" w:cs="Arial"/>
          <w:bCs/>
          <w:sz w:val="20"/>
          <w:szCs w:val="20"/>
        </w:rPr>
        <w:t>css</w:t>
      </w:r>
      <w:proofErr w:type="spellEnd"/>
      <w:r w:rsidR="001C09F7" w:rsidRPr="002D230C">
        <w:rPr>
          <w:rFonts w:ascii="Arial" w:hAnsi="Arial" w:cs="Arial"/>
          <w:bCs/>
          <w:sz w:val="20"/>
          <w:szCs w:val="20"/>
        </w:rPr>
        <w:t>, and</w:t>
      </w:r>
      <w:r w:rsidR="0029448F" w:rsidRPr="002D230C">
        <w:rPr>
          <w:rFonts w:ascii="Arial" w:hAnsi="Arial" w:cs="Arial"/>
          <w:bCs/>
          <w:sz w:val="20"/>
          <w:szCs w:val="20"/>
        </w:rPr>
        <w:t xml:space="preserve"> JavaScript.</w:t>
      </w:r>
    </w:p>
    <w:p w:rsidR="00902122" w:rsidRPr="002D230C" w:rsidRDefault="00902122" w:rsidP="005B4E1C">
      <w:pPr>
        <w:pStyle w:val="NormalWeb"/>
        <w:numPr>
          <w:ilvl w:val="0"/>
          <w:numId w:val="15"/>
        </w:numPr>
        <w:jc w:val="both"/>
        <w:rPr>
          <w:rFonts w:ascii="Arial" w:hAnsi="Arial" w:cs="Arial"/>
          <w:bCs/>
          <w:sz w:val="20"/>
          <w:szCs w:val="20"/>
        </w:rPr>
      </w:pPr>
      <w:r w:rsidRPr="002D230C">
        <w:rPr>
          <w:rFonts w:ascii="Arial" w:hAnsi="Arial" w:cs="Arial"/>
          <w:bCs/>
          <w:sz w:val="20"/>
          <w:szCs w:val="20"/>
        </w:rPr>
        <w:t xml:space="preserve">Designed and developed the </w:t>
      </w:r>
      <w:r w:rsidR="000325A5" w:rsidRPr="002D230C">
        <w:rPr>
          <w:rFonts w:ascii="Arial" w:hAnsi="Arial" w:cs="Arial"/>
          <w:bCs/>
          <w:sz w:val="20"/>
          <w:szCs w:val="20"/>
        </w:rPr>
        <w:t>website</w:t>
      </w:r>
      <w:r w:rsidRPr="002D230C">
        <w:rPr>
          <w:rFonts w:ascii="Arial" w:hAnsi="Arial" w:cs="Arial"/>
          <w:bCs/>
          <w:sz w:val="20"/>
          <w:szCs w:val="20"/>
        </w:rPr>
        <w:t xml:space="preserve"> for supervisor/client. </w:t>
      </w:r>
    </w:p>
    <w:p w:rsidR="00902122" w:rsidRPr="005B4E1C" w:rsidRDefault="00902122" w:rsidP="005B4E1C">
      <w:pPr>
        <w:pStyle w:val="ListParagraph"/>
        <w:numPr>
          <w:ilvl w:val="0"/>
          <w:numId w:val="15"/>
        </w:numPr>
        <w:tabs>
          <w:tab w:val="left" w:pos="720"/>
          <w:tab w:val="left" w:pos="1170"/>
          <w:tab w:val="left" w:pos="1530"/>
        </w:tabs>
        <w:spacing w:before="100" w:after="100"/>
        <w:jc w:val="both"/>
        <w:rPr>
          <w:sz w:val="20"/>
          <w:szCs w:val="20"/>
        </w:rPr>
      </w:pPr>
      <w:r w:rsidRPr="005B4E1C">
        <w:rPr>
          <w:bCs/>
          <w:sz w:val="20"/>
          <w:szCs w:val="20"/>
        </w:rPr>
        <w:t xml:space="preserve">Designing </w:t>
      </w:r>
      <w:r w:rsidR="001F1C71" w:rsidRPr="005B4E1C">
        <w:rPr>
          <w:bCs/>
          <w:sz w:val="20"/>
          <w:szCs w:val="20"/>
        </w:rPr>
        <w:t xml:space="preserve">and administration of database </w:t>
      </w:r>
      <w:r w:rsidRPr="005B4E1C">
        <w:rPr>
          <w:bCs/>
          <w:sz w:val="20"/>
          <w:szCs w:val="20"/>
        </w:rPr>
        <w:t xml:space="preserve">in SQL Server 2005. </w:t>
      </w:r>
      <w:r w:rsidR="001F1C71" w:rsidRPr="005B4E1C">
        <w:rPr>
          <w:bCs/>
          <w:sz w:val="20"/>
          <w:szCs w:val="20"/>
        </w:rPr>
        <w:t>D</w:t>
      </w:r>
      <w:r w:rsidRPr="005B4E1C">
        <w:rPr>
          <w:sz w:val="20"/>
          <w:szCs w:val="20"/>
        </w:rPr>
        <w:t xml:space="preserve">eployed </w:t>
      </w:r>
      <w:r w:rsidR="001F1C71" w:rsidRPr="005B4E1C">
        <w:rPr>
          <w:sz w:val="20"/>
          <w:szCs w:val="20"/>
        </w:rPr>
        <w:t>website</w:t>
      </w:r>
      <w:r w:rsidRPr="005B4E1C">
        <w:rPr>
          <w:sz w:val="20"/>
          <w:szCs w:val="20"/>
        </w:rPr>
        <w:t xml:space="preserve"> </w:t>
      </w:r>
      <w:r w:rsidR="001F1C71" w:rsidRPr="005B4E1C">
        <w:rPr>
          <w:sz w:val="20"/>
          <w:szCs w:val="20"/>
        </w:rPr>
        <w:t>on IIS server</w:t>
      </w:r>
      <w:r w:rsidRPr="005B4E1C">
        <w:rPr>
          <w:sz w:val="20"/>
          <w:szCs w:val="20"/>
        </w:rPr>
        <w:t>.</w:t>
      </w:r>
    </w:p>
    <w:p w:rsidR="005B4E1C" w:rsidRPr="005B4E1C" w:rsidRDefault="005B4E1C" w:rsidP="005B4E1C">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lastRenderedPageBreak/>
        <w:t xml:space="preserve">Testing the Product in Controlled ,real situations before going live </w:t>
      </w:r>
    </w:p>
    <w:p w:rsidR="005B4E1C" w:rsidRPr="005B4E1C" w:rsidRDefault="005B4E1C" w:rsidP="005B4E1C">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t xml:space="preserve">Preparation of training manuals for users </w:t>
      </w:r>
    </w:p>
    <w:p w:rsidR="005B4E1C" w:rsidRPr="005B4E1C" w:rsidRDefault="005B4E1C" w:rsidP="005B4E1C">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t>Maintain  the system once they are up and running</w:t>
      </w:r>
    </w:p>
    <w:p w:rsidR="00910ED3" w:rsidRPr="002D230C" w:rsidRDefault="00910ED3" w:rsidP="00910ED3">
      <w:pPr>
        <w:pStyle w:val="NormalWeb"/>
        <w:ind w:left="720"/>
        <w:jc w:val="both"/>
        <w:rPr>
          <w:rFonts w:ascii="Arial" w:hAnsi="Arial" w:cs="Arial"/>
          <w:sz w:val="22"/>
          <w:szCs w:val="22"/>
        </w:rPr>
      </w:pPr>
    </w:p>
    <w:p w:rsidR="00902122" w:rsidRPr="002D230C" w:rsidRDefault="00902122" w:rsidP="00F503C5">
      <w:pPr>
        <w:numPr>
          <w:ilvl w:val="0"/>
          <w:numId w:val="10"/>
        </w:numPr>
        <w:rPr>
          <w:sz w:val="22"/>
          <w:szCs w:val="22"/>
        </w:rPr>
      </w:pPr>
      <w:r w:rsidRPr="002D230C">
        <w:rPr>
          <w:b/>
          <w:bCs/>
          <w:sz w:val="20"/>
          <w:szCs w:val="20"/>
        </w:rPr>
        <w:t xml:space="preserve">Project Name   </w:t>
      </w:r>
      <w:r w:rsidRPr="002D230C">
        <w:rPr>
          <w:bCs/>
          <w:sz w:val="20"/>
          <w:szCs w:val="20"/>
        </w:rPr>
        <w:t xml:space="preserve">: </w:t>
      </w:r>
      <w:r w:rsidR="001F1C71" w:rsidRPr="002D230C">
        <w:t>Interactive Voice Response</w:t>
      </w:r>
      <w:r w:rsidR="001C09F7" w:rsidRPr="002D230C">
        <w:t>.</w:t>
      </w:r>
    </w:p>
    <w:p w:rsidR="00902122" w:rsidRPr="002D230C" w:rsidRDefault="00902122" w:rsidP="00A62F3B">
      <w:pPr>
        <w:numPr>
          <w:ilvl w:val="0"/>
          <w:numId w:val="13"/>
        </w:numPr>
        <w:rPr>
          <w:bCs/>
          <w:sz w:val="20"/>
          <w:szCs w:val="20"/>
        </w:rPr>
      </w:pPr>
      <w:r w:rsidRPr="002D230C">
        <w:rPr>
          <w:sz w:val="20"/>
          <w:szCs w:val="20"/>
        </w:rPr>
        <w:t>The Main Aim of this Software is to automate</w:t>
      </w:r>
      <w:r w:rsidR="0085533A" w:rsidRPr="002D230C">
        <w:rPr>
          <w:sz w:val="20"/>
          <w:szCs w:val="20"/>
        </w:rPr>
        <w:t xml:space="preserve"> call processing. When call comes to the customer complaint number the welcome speech will be played and according to the customer requirement the call is </w:t>
      </w:r>
      <w:r w:rsidR="00ED22A3" w:rsidRPr="002D230C">
        <w:rPr>
          <w:sz w:val="20"/>
          <w:szCs w:val="20"/>
        </w:rPr>
        <w:t>switched to</w:t>
      </w:r>
      <w:r w:rsidR="0085533A" w:rsidRPr="002D230C">
        <w:rPr>
          <w:sz w:val="20"/>
          <w:szCs w:val="20"/>
        </w:rPr>
        <w:t xml:space="preserve"> the relevant department by using the DTMF </w:t>
      </w:r>
      <w:r w:rsidR="00ED22A3" w:rsidRPr="002D230C">
        <w:rPr>
          <w:sz w:val="20"/>
          <w:szCs w:val="20"/>
        </w:rPr>
        <w:t>recognition</w:t>
      </w:r>
      <w:r w:rsidR="0085533A" w:rsidRPr="002D230C">
        <w:t>.</w:t>
      </w:r>
    </w:p>
    <w:p w:rsidR="00902122" w:rsidRDefault="00902122" w:rsidP="00F503C5">
      <w:pPr>
        <w:pStyle w:val="NormalWeb"/>
        <w:numPr>
          <w:ilvl w:val="1"/>
          <w:numId w:val="10"/>
        </w:numPr>
        <w:jc w:val="both"/>
        <w:rPr>
          <w:rFonts w:ascii="Arial" w:hAnsi="Arial" w:cs="Arial"/>
          <w:bCs/>
          <w:sz w:val="20"/>
          <w:szCs w:val="20"/>
        </w:rPr>
      </w:pPr>
      <w:r w:rsidRPr="002D230C">
        <w:rPr>
          <w:rFonts w:ascii="Arial" w:hAnsi="Arial" w:cs="Arial"/>
          <w:b/>
          <w:bCs/>
          <w:sz w:val="20"/>
          <w:szCs w:val="20"/>
        </w:rPr>
        <w:t>Responsibilities</w:t>
      </w:r>
      <w:r w:rsidRPr="002D230C">
        <w:rPr>
          <w:rFonts w:ascii="Arial" w:hAnsi="Arial" w:cs="Arial"/>
          <w:bCs/>
          <w:sz w:val="20"/>
          <w:szCs w:val="20"/>
        </w:rPr>
        <w:t>:</w:t>
      </w:r>
    </w:p>
    <w:p w:rsidR="005B4E1C" w:rsidRDefault="005B4E1C" w:rsidP="005B4E1C">
      <w:pPr>
        <w:pStyle w:val="NormalWeb"/>
        <w:numPr>
          <w:ilvl w:val="0"/>
          <w:numId w:val="15"/>
        </w:numPr>
        <w:jc w:val="both"/>
        <w:rPr>
          <w:rFonts w:ascii="Arial" w:hAnsi="Arial" w:cs="Arial"/>
          <w:bCs/>
          <w:sz w:val="20"/>
          <w:szCs w:val="20"/>
        </w:rPr>
      </w:pPr>
      <w:r>
        <w:rPr>
          <w:rFonts w:ascii="Arial" w:hAnsi="Arial" w:cs="Arial"/>
          <w:bCs/>
          <w:sz w:val="20"/>
          <w:szCs w:val="20"/>
        </w:rPr>
        <w:t>Reviewing Current System</w:t>
      </w:r>
    </w:p>
    <w:p w:rsidR="005B4E1C" w:rsidRDefault="005B4E1C" w:rsidP="005B4E1C">
      <w:pPr>
        <w:pStyle w:val="NormalWeb"/>
        <w:numPr>
          <w:ilvl w:val="0"/>
          <w:numId w:val="15"/>
        </w:numPr>
        <w:jc w:val="both"/>
        <w:rPr>
          <w:rFonts w:ascii="Arial" w:hAnsi="Arial" w:cs="Arial"/>
          <w:bCs/>
          <w:sz w:val="20"/>
          <w:szCs w:val="20"/>
        </w:rPr>
      </w:pPr>
      <w:r>
        <w:rPr>
          <w:rFonts w:ascii="Arial" w:hAnsi="Arial" w:cs="Arial"/>
          <w:bCs/>
          <w:sz w:val="20"/>
          <w:szCs w:val="20"/>
        </w:rPr>
        <w:t xml:space="preserve">Presenting ideas for system Improvement ,including Cost Proposal </w:t>
      </w:r>
    </w:p>
    <w:p w:rsidR="005B4E1C" w:rsidRDefault="005B4E1C" w:rsidP="005B4E1C">
      <w:pPr>
        <w:pStyle w:val="NormalWeb"/>
        <w:numPr>
          <w:ilvl w:val="0"/>
          <w:numId w:val="15"/>
        </w:numPr>
        <w:jc w:val="both"/>
        <w:rPr>
          <w:rFonts w:ascii="Arial" w:hAnsi="Arial" w:cs="Arial"/>
          <w:bCs/>
          <w:sz w:val="20"/>
          <w:szCs w:val="20"/>
        </w:rPr>
      </w:pPr>
      <w:r>
        <w:rPr>
          <w:rFonts w:ascii="Arial" w:hAnsi="Arial" w:cs="Arial"/>
          <w:bCs/>
          <w:sz w:val="20"/>
          <w:szCs w:val="20"/>
        </w:rPr>
        <w:t>Working Closely with analysts, designers and staff</w:t>
      </w:r>
    </w:p>
    <w:p w:rsidR="005B4E1C" w:rsidRPr="002D230C" w:rsidRDefault="005B4E1C" w:rsidP="005B4E1C">
      <w:pPr>
        <w:pStyle w:val="NormalWeb"/>
        <w:numPr>
          <w:ilvl w:val="0"/>
          <w:numId w:val="15"/>
        </w:numPr>
        <w:jc w:val="both"/>
        <w:rPr>
          <w:rFonts w:ascii="Arial" w:hAnsi="Arial" w:cs="Arial"/>
          <w:bCs/>
          <w:sz w:val="20"/>
          <w:szCs w:val="20"/>
        </w:rPr>
      </w:pPr>
      <w:r>
        <w:rPr>
          <w:rFonts w:ascii="Arial" w:hAnsi="Arial" w:cs="Arial"/>
          <w:bCs/>
          <w:sz w:val="20"/>
          <w:szCs w:val="20"/>
        </w:rPr>
        <w:t xml:space="preserve">Producing detailed Specification  and writing the program codes </w:t>
      </w:r>
    </w:p>
    <w:p w:rsidR="005B4E1C" w:rsidRPr="005B4E1C" w:rsidRDefault="005B4E1C" w:rsidP="005B4E1C">
      <w:pPr>
        <w:pStyle w:val="ListParagraph"/>
        <w:numPr>
          <w:ilvl w:val="0"/>
          <w:numId w:val="15"/>
        </w:numPr>
        <w:tabs>
          <w:tab w:val="left" w:pos="720"/>
          <w:tab w:val="left" w:pos="1170"/>
          <w:tab w:val="left" w:pos="1530"/>
        </w:tabs>
        <w:spacing w:before="100" w:after="100"/>
        <w:jc w:val="both"/>
        <w:rPr>
          <w:rFonts w:ascii="Arial" w:hAnsi="Arial" w:cs="Arial"/>
          <w:bCs/>
          <w:sz w:val="20"/>
          <w:szCs w:val="20"/>
        </w:rPr>
      </w:pPr>
      <w:r w:rsidRPr="005B4E1C">
        <w:rPr>
          <w:rFonts w:ascii="Arial" w:hAnsi="Arial" w:cs="Arial"/>
          <w:bCs/>
          <w:sz w:val="20"/>
          <w:szCs w:val="20"/>
        </w:rPr>
        <w:t xml:space="preserve">Developed the application using vb.net, asterisk server, </w:t>
      </w:r>
      <w:proofErr w:type="spellStart"/>
      <w:r w:rsidRPr="005B4E1C">
        <w:rPr>
          <w:rFonts w:ascii="Arial" w:hAnsi="Arial" w:cs="Arial"/>
          <w:bCs/>
          <w:sz w:val="20"/>
          <w:szCs w:val="20"/>
        </w:rPr>
        <w:t>ozeki</w:t>
      </w:r>
      <w:proofErr w:type="spellEnd"/>
      <w:r w:rsidRPr="005B4E1C">
        <w:rPr>
          <w:rFonts w:ascii="Arial" w:hAnsi="Arial" w:cs="Arial"/>
          <w:bCs/>
          <w:sz w:val="20"/>
          <w:szCs w:val="20"/>
        </w:rPr>
        <w:t xml:space="preserve"> VoIP SDK. </w:t>
      </w:r>
    </w:p>
    <w:p w:rsidR="005B4E1C" w:rsidRPr="005B4E1C" w:rsidRDefault="005B4E1C" w:rsidP="005B4E1C">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t xml:space="preserve">Testing the Product in Controlled ,real situations before going live </w:t>
      </w:r>
    </w:p>
    <w:p w:rsidR="005B4E1C" w:rsidRPr="005B4E1C" w:rsidRDefault="005B4E1C" w:rsidP="005B4E1C">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t xml:space="preserve">Preparation of training manuals for users </w:t>
      </w:r>
    </w:p>
    <w:p w:rsidR="005B4E1C" w:rsidRPr="005B4E1C" w:rsidRDefault="005B4E1C" w:rsidP="005B4E1C">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t>Maintain  the system once they are up and running</w:t>
      </w:r>
    </w:p>
    <w:p w:rsidR="00F503C5" w:rsidRPr="002D230C" w:rsidRDefault="00F503C5">
      <w:pPr>
        <w:widowControl/>
        <w:tabs>
          <w:tab w:val="left" w:pos="720"/>
          <w:tab w:val="left" w:pos="1170"/>
          <w:tab w:val="left" w:pos="1530"/>
        </w:tabs>
        <w:autoSpaceDE/>
        <w:spacing w:before="100" w:after="100"/>
        <w:ind w:left="720"/>
        <w:jc w:val="both"/>
        <w:rPr>
          <w:bCs/>
          <w:sz w:val="20"/>
          <w:szCs w:val="20"/>
        </w:rPr>
      </w:pPr>
    </w:p>
    <w:p w:rsidR="00ED22A3" w:rsidRPr="002D230C" w:rsidRDefault="00902122" w:rsidP="00F503C5">
      <w:pPr>
        <w:widowControl/>
        <w:numPr>
          <w:ilvl w:val="0"/>
          <w:numId w:val="10"/>
        </w:numPr>
        <w:suppressAutoHyphens w:val="0"/>
        <w:autoSpaceDN w:val="0"/>
        <w:adjustRightInd w:val="0"/>
      </w:pPr>
      <w:r w:rsidRPr="002D230C">
        <w:rPr>
          <w:b/>
          <w:bCs/>
          <w:sz w:val="20"/>
          <w:szCs w:val="20"/>
        </w:rPr>
        <w:t xml:space="preserve">Project Name   :  </w:t>
      </w:r>
      <w:r w:rsidR="00ED22A3" w:rsidRPr="002D230C">
        <w:t>Machine Maintenance System</w:t>
      </w:r>
    </w:p>
    <w:p w:rsidR="00902122" w:rsidRPr="002D230C" w:rsidRDefault="004E1B4C" w:rsidP="00F503C5">
      <w:pPr>
        <w:widowControl/>
        <w:numPr>
          <w:ilvl w:val="1"/>
          <w:numId w:val="10"/>
        </w:numPr>
        <w:tabs>
          <w:tab w:val="left" w:pos="720"/>
          <w:tab w:val="left" w:pos="1170"/>
          <w:tab w:val="left" w:pos="1530"/>
        </w:tabs>
        <w:autoSpaceDE/>
        <w:spacing w:before="100" w:after="100"/>
        <w:jc w:val="both"/>
        <w:rPr>
          <w:b/>
          <w:bCs/>
          <w:sz w:val="20"/>
          <w:szCs w:val="20"/>
        </w:rPr>
      </w:pPr>
      <w:r w:rsidRPr="002D230C">
        <w:rPr>
          <w:bCs/>
          <w:sz w:val="20"/>
          <w:szCs w:val="20"/>
        </w:rPr>
        <w:t xml:space="preserve">Web Application to track the machine maintenance and utilization in workshop and generates reports accordingly. This system track </w:t>
      </w:r>
      <w:r w:rsidR="005B4E1C" w:rsidRPr="002D230C">
        <w:rPr>
          <w:bCs/>
          <w:sz w:val="20"/>
          <w:szCs w:val="20"/>
        </w:rPr>
        <w:t>which</w:t>
      </w:r>
      <w:r w:rsidRPr="002D230C">
        <w:rPr>
          <w:bCs/>
          <w:sz w:val="20"/>
          <w:szCs w:val="20"/>
        </w:rPr>
        <w:t xml:space="preserve"> machine is utilize for the </w:t>
      </w:r>
      <w:r w:rsidR="002A0A3C" w:rsidRPr="002D230C">
        <w:rPr>
          <w:bCs/>
          <w:sz w:val="20"/>
          <w:szCs w:val="20"/>
        </w:rPr>
        <w:t>purpose and</w:t>
      </w:r>
      <w:r w:rsidRPr="002D230C">
        <w:rPr>
          <w:bCs/>
          <w:sz w:val="20"/>
          <w:szCs w:val="20"/>
        </w:rPr>
        <w:t xml:space="preserve"> </w:t>
      </w:r>
      <w:r w:rsidR="004F1AF5" w:rsidRPr="002D230C">
        <w:rPr>
          <w:bCs/>
          <w:sz w:val="20"/>
          <w:szCs w:val="20"/>
        </w:rPr>
        <w:t>its</w:t>
      </w:r>
      <w:r w:rsidRPr="002D230C">
        <w:rPr>
          <w:bCs/>
          <w:sz w:val="20"/>
          <w:szCs w:val="20"/>
        </w:rPr>
        <w:t xml:space="preserve"> shift. It also maintains the schedule for maintains of machines so that it will send email and </w:t>
      </w:r>
      <w:r w:rsidR="002A0A3C" w:rsidRPr="002D230C">
        <w:rPr>
          <w:bCs/>
          <w:sz w:val="20"/>
          <w:szCs w:val="20"/>
        </w:rPr>
        <w:t>SMS</w:t>
      </w:r>
      <w:r w:rsidRPr="002D230C">
        <w:rPr>
          <w:bCs/>
          <w:sz w:val="20"/>
          <w:szCs w:val="20"/>
        </w:rPr>
        <w:t xml:space="preserve"> to the relevant person.</w:t>
      </w:r>
    </w:p>
    <w:p w:rsidR="00902122" w:rsidRDefault="00902122" w:rsidP="00F503C5">
      <w:pPr>
        <w:pStyle w:val="NormalWeb"/>
        <w:numPr>
          <w:ilvl w:val="1"/>
          <w:numId w:val="10"/>
        </w:numPr>
        <w:jc w:val="both"/>
        <w:rPr>
          <w:rFonts w:ascii="Arial" w:hAnsi="Arial" w:cs="Arial"/>
          <w:bCs/>
          <w:sz w:val="20"/>
          <w:szCs w:val="20"/>
        </w:rPr>
      </w:pPr>
      <w:r w:rsidRPr="002D230C">
        <w:rPr>
          <w:rFonts w:ascii="Arial" w:hAnsi="Arial" w:cs="Arial"/>
          <w:b/>
          <w:bCs/>
          <w:sz w:val="20"/>
          <w:szCs w:val="20"/>
        </w:rPr>
        <w:t>Responsibilities</w:t>
      </w:r>
      <w:r w:rsidRPr="002D230C">
        <w:rPr>
          <w:rFonts w:ascii="Arial" w:hAnsi="Arial" w:cs="Arial"/>
          <w:bCs/>
          <w:sz w:val="20"/>
          <w:szCs w:val="20"/>
        </w:rPr>
        <w:t>:</w:t>
      </w:r>
    </w:p>
    <w:p w:rsidR="005B4E1C" w:rsidRDefault="005B4E1C" w:rsidP="005B4E1C">
      <w:pPr>
        <w:pStyle w:val="NormalWeb"/>
        <w:numPr>
          <w:ilvl w:val="0"/>
          <w:numId w:val="15"/>
        </w:numPr>
        <w:jc w:val="both"/>
        <w:rPr>
          <w:rFonts w:ascii="Arial" w:hAnsi="Arial" w:cs="Arial"/>
          <w:bCs/>
          <w:sz w:val="20"/>
          <w:szCs w:val="20"/>
        </w:rPr>
      </w:pPr>
      <w:r>
        <w:rPr>
          <w:rFonts w:ascii="Arial" w:hAnsi="Arial" w:cs="Arial"/>
          <w:bCs/>
          <w:sz w:val="20"/>
          <w:szCs w:val="20"/>
        </w:rPr>
        <w:t>Reviewing Current System</w:t>
      </w:r>
    </w:p>
    <w:p w:rsidR="005B4E1C" w:rsidRDefault="005B4E1C" w:rsidP="005B4E1C">
      <w:pPr>
        <w:pStyle w:val="NormalWeb"/>
        <w:numPr>
          <w:ilvl w:val="0"/>
          <w:numId w:val="15"/>
        </w:numPr>
        <w:jc w:val="both"/>
        <w:rPr>
          <w:rFonts w:ascii="Arial" w:hAnsi="Arial" w:cs="Arial"/>
          <w:bCs/>
          <w:sz w:val="20"/>
          <w:szCs w:val="20"/>
        </w:rPr>
      </w:pPr>
      <w:r>
        <w:rPr>
          <w:rFonts w:ascii="Arial" w:hAnsi="Arial" w:cs="Arial"/>
          <w:bCs/>
          <w:sz w:val="20"/>
          <w:szCs w:val="20"/>
        </w:rPr>
        <w:t xml:space="preserve">Presenting ideas for system Improvement ,including Cost Proposal </w:t>
      </w:r>
    </w:p>
    <w:p w:rsidR="005B4E1C" w:rsidRDefault="005B4E1C" w:rsidP="005B4E1C">
      <w:pPr>
        <w:pStyle w:val="NormalWeb"/>
        <w:numPr>
          <w:ilvl w:val="0"/>
          <w:numId w:val="15"/>
        </w:numPr>
        <w:jc w:val="both"/>
        <w:rPr>
          <w:rFonts w:ascii="Arial" w:hAnsi="Arial" w:cs="Arial"/>
          <w:bCs/>
          <w:sz w:val="20"/>
          <w:szCs w:val="20"/>
        </w:rPr>
      </w:pPr>
      <w:r>
        <w:rPr>
          <w:rFonts w:ascii="Arial" w:hAnsi="Arial" w:cs="Arial"/>
          <w:bCs/>
          <w:sz w:val="20"/>
          <w:szCs w:val="20"/>
        </w:rPr>
        <w:t>Working Closely with analysts, designers and staff</w:t>
      </w:r>
    </w:p>
    <w:p w:rsidR="005B4E1C" w:rsidRPr="002D230C" w:rsidRDefault="005B4E1C" w:rsidP="005B4E1C">
      <w:pPr>
        <w:pStyle w:val="NormalWeb"/>
        <w:numPr>
          <w:ilvl w:val="0"/>
          <w:numId w:val="15"/>
        </w:numPr>
        <w:jc w:val="both"/>
        <w:rPr>
          <w:rFonts w:ascii="Arial" w:hAnsi="Arial" w:cs="Arial"/>
          <w:bCs/>
          <w:sz w:val="20"/>
          <w:szCs w:val="20"/>
        </w:rPr>
      </w:pPr>
      <w:r>
        <w:rPr>
          <w:rFonts w:ascii="Arial" w:hAnsi="Arial" w:cs="Arial"/>
          <w:bCs/>
          <w:sz w:val="20"/>
          <w:szCs w:val="20"/>
        </w:rPr>
        <w:t xml:space="preserve">Producing detailed Specification  and writing the program codes </w:t>
      </w:r>
    </w:p>
    <w:p w:rsidR="005B4E1C" w:rsidRPr="00872DE5" w:rsidRDefault="005B4E1C" w:rsidP="005B4E1C">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872DE5">
        <w:rPr>
          <w:rFonts w:ascii="Arial" w:hAnsi="Arial" w:cs="Arial"/>
          <w:sz w:val="20"/>
          <w:szCs w:val="20"/>
        </w:rPr>
        <w:t>Deploy the web application</w:t>
      </w:r>
      <w:r w:rsidR="000E3B78">
        <w:rPr>
          <w:rFonts w:ascii="Arial" w:hAnsi="Arial" w:cs="Arial"/>
          <w:sz w:val="20"/>
          <w:szCs w:val="20"/>
        </w:rPr>
        <w:t xml:space="preserve"> in asp.net and </w:t>
      </w:r>
      <w:proofErr w:type="gramStart"/>
      <w:r w:rsidR="000E3B78">
        <w:rPr>
          <w:rFonts w:ascii="Arial" w:hAnsi="Arial" w:cs="Arial"/>
          <w:sz w:val="20"/>
          <w:szCs w:val="20"/>
        </w:rPr>
        <w:t xml:space="preserve">hosted </w:t>
      </w:r>
      <w:r w:rsidRPr="00872DE5">
        <w:rPr>
          <w:rFonts w:ascii="Arial" w:hAnsi="Arial" w:cs="Arial"/>
          <w:sz w:val="20"/>
          <w:szCs w:val="20"/>
        </w:rPr>
        <w:t xml:space="preserve"> on</w:t>
      </w:r>
      <w:proofErr w:type="gramEnd"/>
      <w:r w:rsidRPr="00872DE5">
        <w:rPr>
          <w:rFonts w:ascii="Arial" w:hAnsi="Arial" w:cs="Arial"/>
          <w:sz w:val="20"/>
          <w:szCs w:val="20"/>
        </w:rPr>
        <w:t xml:space="preserve"> IIS sever.</w:t>
      </w:r>
    </w:p>
    <w:p w:rsidR="005B4E1C" w:rsidRPr="00872DE5" w:rsidRDefault="005B4E1C" w:rsidP="005B4E1C">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872DE5">
        <w:rPr>
          <w:rFonts w:ascii="Arial" w:hAnsi="Arial" w:cs="Arial"/>
          <w:sz w:val="20"/>
          <w:szCs w:val="20"/>
        </w:rPr>
        <w:t xml:space="preserve">Design the server </w:t>
      </w:r>
      <w:r w:rsidR="00872DE5">
        <w:rPr>
          <w:rFonts w:ascii="Arial" w:hAnsi="Arial" w:cs="Arial"/>
          <w:sz w:val="20"/>
          <w:szCs w:val="20"/>
        </w:rPr>
        <w:t>database structure</w:t>
      </w:r>
    </w:p>
    <w:p w:rsidR="005B4E1C" w:rsidRPr="005B4E1C" w:rsidRDefault="005B4E1C" w:rsidP="005B4E1C">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t xml:space="preserve">Testing the Product in Controlled ,real situations before going live </w:t>
      </w:r>
    </w:p>
    <w:p w:rsidR="005B4E1C" w:rsidRPr="005B4E1C" w:rsidRDefault="005B4E1C" w:rsidP="005B4E1C">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t xml:space="preserve">Preparation of training manuals for users </w:t>
      </w:r>
    </w:p>
    <w:p w:rsidR="005B4E1C" w:rsidRPr="005B4E1C" w:rsidRDefault="005B4E1C" w:rsidP="005B4E1C">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t>Maintain  the system once they are up and running</w:t>
      </w:r>
    </w:p>
    <w:p w:rsidR="00B756C4" w:rsidRPr="002D230C" w:rsidRDefault="00B756C4" w:rsidP="00F503C5">
      <w:pPr>
        <w:widowControl/>
        <w:tabs>
          <w:tab w:val="left" w:pos="720"/>
          <w:tab w:val="left" w:pos="1170"/>
          <w:tab w:val="left" w:pos="1530"/>
        </w:tabs>
        <w:autoSpaceDE/>
        <w:spacing w:before="100" w:after="100"/>
        <w:ind w:left="1440"/>
        <w:jc w:val="both"/>
        <w:rPr>
          <w:b/>
          <w:bCs/>
          <w:sz w:val="20"/>
          <w:szCs w:val="20"/>
        </w:rPr>
      </w:pPr>
    </w:p>
    <w:p w:rsidR="004E1B4C" w:rsidRPr="00F06125" w:rsidRDefault="00902122" w:rsidP="00F503C5">
      <w:pPr>
        <w:pStyle w:val="ListParagraph"/>
        <w:numPr>
          <w:ilvl w:val="0"/>
          <w:numId w:val="10"/>
        </w:numPr>
        <w:suppressAutoHyphens w:val="0"/>
        <w:autoSpaceDE w:val="0"/>
        <w:autoSpaceDN w:val="0"/>
        <w:adjustRightInd w:val="0"/>
        <w:spacing w:after="0" w:line="240" w:lineRule="auto"/>
        <w:contextualSpacing/>
        <w:rPr>
          <w:rFonts w:ascii="Arial" w:hAnsi="Arial" w:cs="Arial"/>
          <w:sz w:val="24"/>
          <w:szCs w:val="24"/>
        </w:rPr>
      </w:pPr>
      <w:r w:rsidRPr="002D230C">
        <w:rPr>
          <w:rFonts w:ascii="Arial" w:hAnsi="Arial" w:cs="Arial"/>
          <w:b/>
          <w:bCs/>
          <w:sz w:val="20"/>
          <w:szCs w:val="20"/>
        </w:rPr>
        <w:t>Project Name   :</w:t>
      </w:r>
      <w:r w:rsidR="004E1B4C" w:rsidRPr="002D230C">
        <w:rPr>
          <w:rFonts w:ascii="Arial" w:hAnsi="Arial" w:cs="Arial"/>
          <w:sz w:val="24"/>
          <w:szCs w:val="24"/>
        </w:rPr>
        <w:t xml:space="preserve">  </w:t>
      </w:r>
      <w:r w:rsidR="000D6380">
        <w:rPr>
          <w:rFonts w:ascii="Arial" w:hAnsi="Arial" w:cs="Arial"/>
          <w:b/>
          <w:sz w:val="24"/>
          <w:szCs w:val="24"/>
        </w:rPr>
        <w:t>Operator Guidance System</w:t>
      </w:r>
    </w:p>
    <w:p w:rsidR="00F06125" w:rsidRPr="002D230C" w:rsidRDefault="00F06125" w:rsidP="00F06125">
      <w:pPr>
        <w:pStyle w:val="ListParagraph"/>
        <w:suppressAutoHyphens w:val="0"/>
        <w:autoSpaceDE w:val="0"/>
        <w:autoSpaceDN w:val="0"/>
        <w:adjustRightInd w:val="0"/>
        <w:spacing w:after="0" w:line="240" w:lineRule="auto"/>
        <w:contextualSpacing/>
        <w:rPr>
          <w:rFonts w:ascii="Arial" w:hAnsi="Arial" w:cs="Arial"/>
          <w:sz w:val="24"/>
          <w:szCs w:val="24"/>
        </w:rPr>
      </w:pPr>
    </w:p>
    <w:p w:rsidR="00902122" w:rsidRPr="002D230C" w:rsidRDefault="00906DA3" w:rsidP="00F503C5">
      <w:pPr>
        <w:widowControl/>
        <w:numPr>
          <w:ilvl w:val="1"/>
          <w:numId w:val="10"/>
        </w:numPr>
        <w:tabs>
          <w:tab w:val="left" w:pos="720"/>
          <w:tab w:val="left" w:pos="1170"/>
          <w:tab w:val="left" w:pos="1530"/>
        </w:tabs>
        <w:autoSpaceDE/>
        <w:spacing w:before="100" w:after="100"/>
        <w:jc w:val="both"/>
        <w:rPr>
          <w:b/>
          <w:bCs/>
          <w:sz w:val="20"/>
          <w:szCs w:val="20"/>
        </w:rPr>
      </w:pPr>
      <w:r w:rsidRPr="002D230C">
        <w:rPr>
          <w:sz w:val="20"/>
          <w:szCs w:val="20"/>
        </w:rPr>
        <w:t xml:space="preserve">The aim of this project is to display the relevant parts of the packing bike which is to be exported on the </w:t>
      </w:r>
      <w:r w:rsidR="00873BB5" w:rsidRPr="002D230C">
        <w:rPr>
          <w:sz w:val="20"/>
          <w:szCs w:val="20"/>
        </w:rPr>
        <w:t>relevant packing</w:t>
      </w:r>
      <w:r w:rsidRPr="002D230C">
        <w:rPr>
          <w:sz w:val="20"/>
          <w:szCs w:val="20"/>
        </w:rPr>
        <w:t xml:space="preserve"> </w:t>
      </w:r>
      <w:r w:rsidR="00873BB5" w:rsidRPr="002D230C">
        <w:rPr>
          <w:sz w:val="20"/>
          <w:szCs w:val="20"/>
        </w:rPr>
        <w:t>station. It</w:t>
      </w:r>
      <w:r w:rsidRPr="002D230C">
        <w:rPr>
          <w:sz w:val="20"/>
          <w:szCs w:val="20"/>
        </w:rPr>
        <w:t xml:space="preserve"> also includes alarm system when the production is </w:t>
      </w:r>
      <w:r w:rsidR="00873BB5" w:rsidRPr="002D230C">
        <w:rPr>
          <w:sz w:val="20"/>
          <w:szCs w:val="20"/>
        </w:rPr>
        <w:t>in last stage. It displays the daily production plan.</w:t>
      </w:r>
    </w:p>
    <w:p w:rsidR="00902122" w:rsidRPr="002D230C" w:rsidRDefault="00902122" w:rsidP="00F503C5">
      <w:pPr>
        <w:pStyle w:val="NormalWeb"/>
        <w:numPr>
          <w:ilvl w:val="1"/>
          <w:numId w:val="10"/>
        </w:numPr>
        <w:jc w:val="both"/>
        <w:rPr>
          <w:rFonts w:ascii="Arial" w:hAnsi="Arial" w:cs="Arial"/>
          <w:bCs/>
          <w:sz w:val="20"/>
          <w:szCs w:val="20"/>
        </w:rPr>
      </w:pPr>
      <w:r w:rsidRPr="002D230C">
        <w:rPr>
          <w:rFonts w:ascii="Arial" w:hAnsi="Arial" w:cs="Arial"/>
          <w:b/>
          <w:bCs/>
          <w:sz w:val="20"/>
          <w:szCs w:val="20"/>
        </w:rPr>
        <w:t>Responsibilities</w:t>
      </w:r>
      <w:r w:rsidRPr="002D230C">
        <w:rPr>
          <w:rFonts w:ascii="Arial" w:hAnsi="Arial" w:cs="Arial"/>
          <w:bCs/>
          <w:sz w:val="20"/>
          <w:szCs w:val="20"/>
        </w:rPr>
        <w:t>:</w:t>
      </w:r>
    </w:p>
    <w:p w:rsidR="00504DB0" w:rsidRDefault="00504DB0" w:rsidP="00504DB0">
      <w:pPr>
        <w:pStyle w:val="NormalWeb"/>
        <w:numPr>
          <w:ilvl w:val="0"/>
          <w:numId w:val="15"/>
        </w:numPr>
        <w:jc w:val="both"/>
        <w:rPr>
          <w:rFonts w:ascii="Arial" w:hAnsi="Arial" w:cs="Arial"/>
          <w:bCs/>
          <w:sz w:val="20"/>
          <w:szCs w:val="20"/>
        </w:rPr>
      </w:pPr>
      <w:r>
        <w:rPr>
          <w:rFonts w:ascii="Arial" w:hAnsi="Arial" w:cs="Arial"/>
          <w:bCs/>
          <w:sz w:val="20"/>
          <w:szCs w:val="20"/>
        </w:rPr>
        <w:t>Reviewing Current System</w:t>
      </w:r>
      <w:r w:rsidR="001252E3">
        <w:rPr>
          <w:rFonts w:ascii="Arial" w:hAnsi="Arial" w:cs="Arial"/>
          <w:bCs/>
          <w:sz w:val="20"/>
          <w:szCs w:val="20"/>
        </w:rPr>
        <w:t xml:space="preserve"> </w:t>
      </w:r>
    </w:p>
    <w:p w:rsidR="001252E3" w:rsidRDefault="000D3B0A" w:rsidP="00504DB0">
      <w:pPr>
        <w:pStyle w:val="NormalWeb"/>
        <w:numPr>
          <w:ilvl w:val="0"/>
          <w:numId w:val="15"/>
        </w:numPr>
        <w:jc w:val="both"/>
        <w:rPr>
          <w:rFonts w:ascii="Arial" w:hAnsi="Arial" w:cs="Arial"/>
          <w:bCs/>
          <w:sz w:val="20"/>
          <w:szCs w:val="20"/>
        </w:rPr>
      </w:pPr>
      <w:r>
        <w:rPr>
          <w:rFonts w:ascii="Arial" w:hAnsi="Arial" w:cs="Arial"/>
          <w:bCs/>
          <w:sz w:val="20"/>
          <w:szCs w:val="20"/>
        </w:rPr>
        <w:t>Project Analysis</w:t>
      </w:r>
    </w:p>
    <w:p w:rsidR="00504DB0" w:rsidRDefault="00504DB0" w:rsidP="00504DB0">
      <w:pPr>
        <w:pStyle w:val="NormalWeb"/>
        <w:numPr>
          <w:ilvl w:val="0"/>
          <w:numId w:val="15"/>
        </w:numPr>
        <w:jc w:val="both"/>
        <w:rPr>
          <w:rFonts w:ascii="Arial" w:hAnsi="Arial" w:cs="Arial"/>
          <w:bCs/>
          <w:sz w:val="20"/>
          <w:szCs w:val="20"/>
        </w:rPr>
      </w:pPr>
      <w:r>
        <w:rPr>
          <w:rFonts w:ascii="Arial" w:hAnsi="Arial" w:cs="Arial"/>
          <w:bCs/>
          <w:sz w:val="20"/>
          <w:szCs w:val="20"/>
        </w:rPr>
        <w:t xml:space="preserve">Presenting ideas for system Improvement ,including Cost Proposal </w:t>
      </w:r>
    </w:p>
    <w:p w:rsidR="00504DB0" w:rsidRDefault="00504DB0" w:rsidP="00504DB0">
      <w:pPr>
        <w:pStyle w:val="NormalWeb"/>
        <w:numPr>
          <w:ilvl w:val="0"/>
          <w:numId w:val="15"/>
        </w:numPr>
        <w:jc w:val="both"/>
        <w:rPr>
          <w:rFonts w:ascii="Arial" w:hAnsi="Arial" w:cs="Arial"/>
          <w:bCs/>
          <w:sz w:val="20"/>
          <w:szCs w:val="20"/>
        </w:rPr>
      </w:pPr>
      <w:r>
        <w:rPr>
          <w:rFonts w:ascii="Arial" w:hAnsi="Arial" w:cs="Arial"/>
          <w:bCs/>
          <w:sz w:val="20"/>
          <w:szCs w:val="20"/>
        </w:rPr>
        <w:t>Working Closely with analysts, designers and staff</w:t>
      </w:r>
    </w:p>
    <w:p w:rsidR="00504DB0" w:rsidRDefault="00504DB0" w:rsidP="00504DB0">
      <w:pPr>
        <w:pStyle w:val="NormalWeb"/>
        <w:numPr>
          <w:ilvl w:val="0"/>
          <w:numId w:val="15"/>
        </w:numPr>
        <w:jc w:val="both"/>
        <w:rPr>
          <w:rFonts w:ascii="Arial" w:hAnsi="Arial" w:cs="Arial"/>
          <w:bCs/>
          <w:sz w:val="20"/>
          <w:szCs w:val="20"/>
        </w:rPr>
      </w:pPr>
      <w:r>
        <w:rPr>
          <w:rFonts w:ascii="Arial" w:hAnsi="Arial" w:cs="Arial"/>
          <w:bCs/>
          <w:sz w:val="20"/>
          <w:szCs w:val="20"/>
        </w:rPr>
        <w:t xml:space="preserve">Producing detailed Specification  and writing the program codes </w:t>
      </w:r>
    </w:p>
    <w:p w:rsidR="0028792E" w:rsidRDefault="00504DB0" w:rsidP="00504DB0">
      <w:pPr>
        <w:pStyle w:val="ListParagraph"/>
        <w:numPr>
          <w:ilvl w:val="0"/>
          <w:numId w:val="15"/>
        </w:numPr>
        <w:tabs>
          <w:tab w:val="left" w:pos="720"/>
          <w:tab w:val="left" w:pos="1170"/>
          <w:tab w:val="left" w:pos="1530"/>
        </w:tabs>
        <w:spacing w:before="100" w:after="100"/>
        <w:jc w:val="both"/>
        <w:rPr>
          <w:rFonts w:ascii="Arial" w:hAnsi="Arial" w:cs="Arial"/>
          <w:bCs/>
          <w:sz w:val="20"/>
          <w:szCs w:val="20"/>
        </w:rPr>
      </w:pPr>
      <w:r w:rsidRPr="0028792E">
        <w:rPr>
          <w:rFonts w:ascii="Arial" w:hAnsi="Arial" w:cs="Arial"/>
          <w:bCs/>
          <w:sz w:val="20"/>
          <w:szCs w:val="20"/>
        </w:rPr>
        <w:t xml:space="preserve">Developed the application </w:t>
      </w:r>
      <w:proofErr w:type="gramStart"/>
      <w:r w:rsidR="009572E5">
        <w:rPr>
          <w:rFonts w:ascii="Arial" w:hAnsi="Arial" w:cs="Arial"/>
          <w:bCs/>
          <w:sz w:val="20"/>
          <w:szCs w:val="20"/>
        </w:rPr>
        <w:t>Vb.net</w:t>
      </w:r>
      <w:r w:rsidR="0028792E" w:rsidRPr="0028792E">
        <w:rPr>
          <w:rFonts w:ascii="Arial" w:hAnsi="Arial" w:cs="Arial"/>
          <w:bCs/>
          <w:sz w:val="20"/>
          <w:szCs w:val="20"/>
        </w:rPr>
        <w:t xml:space="preserve"> </w:t>
      </w:r>
      <w:r w:rsidR="0028792E">
        <w:rPr>
          <w:rFonts w:ascii="Arial" w:hAnsi="Arial" w:cs="Arial"/>
          <w:bCs/>
          <w:sz w:val="20"/>
          <w:szCs w:val="20"/>
        </w:rPr>
        <w:t>.</w:t>
      </w:r>
      <w:proofErr w:type="gramEnd"/>
    </w:p>
    <w:p w:rsidR="00504DB0" w:rsidRPr="0028792E" w:rsidRDefault="00BB6752" w:rsidP="00504DB0">
      <w:pPr>
        <w:pStyle w:val="ListParagraph"/>
        <w:numPr>
          <w:ilvl w:val="0"/>
          <w:numId w:val="15"/>
        </w:numPr>
        <w:tabs>
          <w:tab w:val="left" w:pos="720"/>
          <w:tab w:val="left" w:pos="1170"/>
          <w:tab w:val="left" w:pos="1530"/>
        </w:tabs>
        <w:spacing w:before="100" w:after="100"/>
        <w:jc w:val="both"/>
        <w:rPr>
          <w:rFonts w:ascii="Arial" w:hAnsi="Arial" w:cs="Arial"/>
          <w:bCs/>
          <w:sz w:val="20"/>
          <w:szCs w:val="20"/>
        </w:rPr>
      </w:pPr>
      <w:proofErr w:type="gramStart"/>
      <w:r w:rsidRPr="0028792E">
        <w:rPr>
          <w:rFonts w:ascii="Arial" w:hAnsi="Arial" w:cs="Arial"/>
          <w:bCs/>
          <w:sz w:val="20"/>
          <w:szCs w:val="20"/>
        </w:rPr>
        <w:t xml:space="preserve">Design </w:t>
      </w:r>
      <w:r w:rsidR="00504DB0" w:rsidRPr="0028792E">
        <w:rPr>
          <w:rFonts w:ascii="Arial" w:hAnsi="Arial" w:cs="Arial"/>
          <w:bCs/>
          <w:sz w:val="20"/>
          <w:szCs w:val="20"/>
        </w:rPr>
        <w:t xml:space="preserve"> the</w:t>
      </w:r>
      <w:proofErr w:type="gramEnd"/>
      <w:r w:rsidR="00504DB0" w:rsidRPr="0028792E">
        <w:rPr>
          <w:rFonts w:ascii="Arial" w:hAnsi="Arial" w:cs="Arial"/>
          <w:bCs/>
          <w:sz w:val="20"/>
          <w:szCs w:val="20"/>
        </w:rPr>
        <w:t xml:space="preserve"> database</w:t>
      </w:r>
      <w:r w:rsidRPr="0028792E">
        <w:rPr>
          <w:rFonts w:ascii="Arial" w:hAnsi="Arial" w:cs="Arial"/>
          <w:bCs/>
          <w:sz w:val="20"/>
          <w:szCs w:val="20"/>
        </w:rPr>
        <w:t xml:space="preserve"> structure </w:t>
      </w:r>
      <w:r w:rsidR="00504DB0" w:rsidRPr="0028792E">
        <w:rPr>
          <w:rFonts w:ascii="Arial" w:hAnsi="Arial" w:cs="Arial"/>
          <w:bCs/>
          <w:sz w:val="20"/>
          <w:szCs w:val="20"/>
        </w:rPr>
        <w:t xml:space="preserve"> using sqlserver database.</w:t>
      </w:r>
    </w:p>
    <w:p w:rsidR="00504DB0" w:rsidRPr="005B4E1C" w:rsidRDefault="00504DB0" w:rsidP="00504DB0">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lastRenderedPageBreak/>
        <w:t xml:space="preserve">Testing the Product in Controlled ,real situations before going live </w:t>
      </w:r>
    </w:p>
    <w:p w:rsidR="00504DB0" w:rsidRPr="005B4E1C" w:rsidRDefault="00504DB0" w:rsidP="00504DB0">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t xml:space="preserve">Preparation of training manuals for users </w:t>
      </w:r>
    </w:p>
    <w:p w:rsidR="00504DB0" w:rsidRPr="005B4E1C" w:rsidRDefault="00504DB0" w:rsidP="00504DB0">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t>Maintain  the system once they are up and running</w:t>
      </w:r>
    </w:p>
    <w:p w:rsidR="00504DB0" w:rsidRPr="002D230C" w:rsidRDefault="00504DB0" w:rsidP="00F503C5">
      <w:pPr>
        <w:widowControl/>
        <w:tabs>
          <w:tab w:val="left" w:pos="720"/>
          <w:tab w:val="left" w:pos="1170"/>
          <w:tab w:val="left" w:pos="1530"/>
        </w:tabs>
        <w:autoSpaceDE/>
        <w:spacing w:before="100" w:after="100"/>
        <w:ind w:left="1440"/>
        <w:jc w:val="both"/>
        <w:rPr>
          <w:bCs/>
          <w:sz w:val="20"/>
          <w:szCs w:val="20"/>
        </w:rPr>
      </w:pPr>
    </w:p>
    <w:p w:rsidR="00873BB5" w:rsidRDefault="00902122" w:rsidP="00F503C5">
      <w:pPr>
        <w:pStyle w:val="ListParagraph"/>
        <w:numPr>
          <w:ilvl w:val="0"/>
          <w:numId w:val="10"/>
        </w:numPr>
        <w:suppressAutoHyphens w:val="0"/>
        <w:autoSpaceDE w:val="0"/>
        <w:autoSpaceDN w:val="0"/>
        <w:adjustRightInd w:val="0"/>
        <w:spacing w:after="0" w:line="240" w:lineRule="auto"/>
        <w:contextualSpacing/>
        <w:rPr>
          <w:rFonts w:ascii="Arial" w:hAnsi="Arial" w:cs="Arial"/>
          <w:sz w:val="24"/>
          <w:szCs w:val="24"/>
        </w:rPr>
      </w:pPr>
      <w:r w:rsidRPr="002D230C">
        <w:rPr>
          <w:rFonts w:ascii="Arial" w:hAnsi="Arial" w:cs="Arial"/>
          <w:b/>
          <w:bCs/>
          <w:sz w:val="20"/>
          <w:szCs w:val="20"/>
        </w:rPr>
        <w:t xml:space="preserve">Project Name   : </w:t>
      </w:r>
      <w:r w:rsidR="00873BB5" w:rsidRPr="002D230C">
        <w:rPr>
          <w:rFonts w:ascii="Arial" w:hAnsi="Arial" w:cs="Arial"/>
          <w:sz w:val="24"/>
          <w:szCs w:val="24"/>
        </w:rPr>
        <w:t>Multimeter Automated  Testing System</w:t>
      </w:r>
    </w:p>
    <w:p w:rsidR="00F06125" w:rsidRPr="002D230C" w:rsidRDefault="00F06125" w:rsidP="00F06125">
      <w:pPr>
        <w:pStyle w:val="ListParagraph"/>
        <w:suppressAutoHyphens w:val="0"/>
        <w:autoSpaceDE w:val="0"/>
        <w:autoSpaceDN w:val="0"/>
        <w:adjustRightInd w:val="0"/>
        <w:spacing w:after="0" w:line="240" w:lineRule="auto"/>
        <w:contextualSpacing/>
        <w:rPr>
          <w:rFonts w:ascii="Arial" w:hAnsi="Arial" w:cs="Arial"/>
          <w:sz w:val="24"/>
          <w:szCs w:val="24"/>
        </w:rPr>
      </w:pPr>
    </w:p>
    <w:p w:rsidR="00902122" w:rsidRPr="002D230C" w:rsidRDefault="00873BB5" w:rsidP="00F503C5">
      <w:pPr>
        <w:widowControl/>
        <w:numPr>
          <w:ilvl w:val="0"/>
          <w:numId w:val="11"/>
        </w:numPr>
        <w:tabs>
          <w:tab w:val="left" w:pos="720"/>
          <w:tab w:val="left" w:pos="1170"/>
        </w:tabs>
        <w:suppressAutoHyphens w:val="0"/>
        <w:autoSpaceDE/>
        <w:spacing w:before="100" w:after="100"/>
        <w:jc w:val="both"/>
        <w:rPr>
          <w:b/>
          <w:bCs/>
          <w:sz w:val="20"/>
          <w:szCs w:val="20"/>
        </w:rPr>
      </w:pPr>
      <w:r w:rsidRPr="002D230C">
        <w:rPr>
          <w:sz w:val="20"/>
          <w:szCs w:val="20"/>
        </w:rPr>
        <w:t>The aim of this project is test the multimetrs in close loop which include the Fluke</w:t>
      </w:r>
      <w:r w:rsidR="00F503C5" w:rsidRPr="002D230C">
        <w:rPr>
          <w:sz w:val="20"/>
          <w:szCs w:val="20"/>
        </w:rPr>
        <w:t>, multimeter</w:t>
      </w:r>
      <w:r w:rsidRPr="002D230C">
        <w:rPr>
          <w:sz w:val="20"/>
          <w:szCs w:val="20"/>
        </w:rPr>
        <w:t xml:space="preserve"> and software. Software reads data send by the adapter and display it on the screen .Each multimeter model has </w:t>
      </w:r>
      <w:r w:rsidR="004F1AF5" w:rsidRPr="002D230C">
        <w:rPr>
          <w:sz w:val="20"/>
          <w:szCs w:val="20"/>
        </w:rPr>
        <w:t>its</w:t>
      </w:r>
      <w:r w:rsidRPr="002D230C">
        <w:rPr>
          <w:sz w:val="20"/>
          <w:szCs w:val="20"/>
        </w:rPr>
        <w:t xml:space="preserve"> defined step which is to be run step by step and send it to the </w:t>
      </w:r>
      <w:r w:rsidR="00E97CA7" w:rsidRPr="002D230C">
        <w:rPr>
          <w:sz w:val="20"/>
          <w:szCs w:val="20"/>
        </w:rPr>
        <w:t xml:space="preserve">fluke. </w:t>
      </w:r>
      <w:r w:rsidRPr="002D230C">
        <w:rPr>
          <w:sz w:val="20"/>
          <w:szCs w:val="20"/>
        </w:rPr>
        <w:t>then fluke applies that parameters to the multimeter ,multimeter reading get display on software screen if value within tolerance then it is pass else it is fail. After all steps are completed test certificate will generated.</w:t>
      </w:r>
    </w:p>
    <w:p w:rsidR="00902122" w:rsidRPr="002D230C" w:rsidRDefault="00902122" w:rsidP="00F503C5">
      <w:pPr>
        <w:pStyle w:val="NormalWeb"/>
        <w:numPr>
          <w:ilvl w:val="1"/>
          <w:numId w:val="10"/>
        </w:numPr>
        <w:jc w:val="both"/>
        <w:rPr>
          <w:rFonts w:ascii="Arial" w:hAnsi="Arial" w:cs="Arial"/>
          <w:bCs/>
          <w:sz w:val="20"/>
          <w:szCs w:val="20"/>
        </w:rPr>
      </w:pPr>
      <w:r w:rsidRPr="002D230C">
        <w:rPr>
          <w:rFonts w:ascii="Arial" w:hAnsi="Arial" w:cs="Arial"/>
          <w:b/>
          <w:bCs/>
          <w:sz w:val="20"/>
          <w:szCs w:val="20"/>
        </w:rPr>
        <w:t>Responsibilities</w:t>
      </w:r>
      <w:r w:rsidRPr="002D230C">
        <w:rPr>
          <w:rFonts w:ascii="Arial" w:hAnsi="Arial" w:cs="Arial"/>
          <w:bCs/>
          <w:sz w:val="20"/>
          <w:szCs w:val="20"/>
        </w:rPr>
        <w:t>:</w:t>
      </w:r>
    </w:p>
    <w:p w:rsidR="005D700C" w:rsidRDefault="005D700C" w:rsidP="005D700C">
      <w:pPr>
        <w:pStyle w:val="NormalWeb"/>
        <w:numPr>
          <w:ilvl w:val="0"/>
          <w:numId w:val="15"/>
        </w:numPr>
        <w:jc w:val="both"/>
        <w:rPr>
          <w:rFonts w:ascii="Arial" w:hAnsi="Arial" w:cs="Arial"/>
          <w:bCs/>
          <w:sz w:val="20"/>
          <w:szCs w:val="20"/>
        </w:rPr>
      </w:pPr>
      <w:r>
        <w:rPr>
          <w:rFonts w:ascii="Arial" w:hAnsi="Arial" w:cs="Arial"/>
          <w:bCs/>
          <w:sz w:val="20"/>
          <w:szCs w:val="20"/>
        </w:rPr>
        <w:t xml:space="preserve">Reviewing Current </w:t>
      </w:r>
      <w:r w:rsidR="0028792E">
        <w:rPr>
          <w:rFonts w:ascii="Arial" w:hAnsi="Arial" w:cs="Arial"/>
          <w:bCs/>
          <w:sz w:val="20"/>
          <w:szCs w:val="20"/>
        </w:rPr>
        <w:t>System.</w:t>
      </w:r>
    </w:p>
    <w:p w:rsidR="005D700C" w:rsidRDefault="005D700C" w:rsidP="005D700C">
      <w:pPr>
        <w:pStyle w:val="NormalWeb"/>
        <w:numPr>
          <w:ilvl w:val="0"/>
          <w:numId w:val="15"/>
        </w:numPr>
        <w:jc w:val="both"/>
        <w:rPr>
          <w:rFonts w:ascii="Arial" w:hAnsi="Arial" w:cs="Arial"/>
          <w:bCs/>
          <w:sz w:val="20"/>
          <w:szCs w:val="20"/>
        </w:rPr>
      </w:pPr>
      <w:r>
        <w:rPr>
          <w:rFonts w:ascii="Arial" w:hAnsi="Arial" w:cs="Arial"/>
          <w:bCs/>
          <w:sz w:val="20"/>
          <w:szCs w:val="20"/>
        </w:rPr>
        <w:t>Project Analysis.</w:t>
      </w:r>
    </w:p>
    <w:p w:rsidR="005D700C" w:rsidRDefault="005D700C" w:rsidP="005D700C">
      <w:pPr>
        <w:pStyle w:val="NormalWeb"/>
        <w:numPr>
          <w:ilvl w:val="0"/>
          <w:numId w:val="15"/>
        </w:numPr>
        <w:jc w:val="both"/>
        <w:rPr>
          <w:rFonts w:ascii="Arial" w:hAnsi="Arial" w:cs="Arial"/>
          <w:bCs/>
          <w:sz w:val="20"/>
          <w:szCs w:val="20"/>
        </w:rPr>
      </w:pPr>
      <w:r>
        <w:rPr>
          <w:rFonts w:ascii="Arial" w:hAnsi="Arial" w:cs="Arial"/>
          <w:bCs/>
          <w:sz w:val="20"/>
          <w:szCs w:val="20"/>
        </w:rPr>
        <w:t xml:space="preserve">Presenting ideas for system </w:t>
      </w:r>
      <w:r w:rsidR="0028792E">
        <w:rPr>
          <w:rFonts w:ascii="Arial" w:hAnsi="Arial" w:cs="Arial"/>
          <w:bCs/>
          <w:sz w:val="20"/>
          <w:szCs w:val="20"/>
        </w:rPr>
        <w:t>Improvement, including</w:t>
      </w:r>
      <w:r>
        <w:rPr>
          <w:rFonts w:ascii="Arial" w:hAnsi="Arial" w:cs="Arial"/>
          <w:bCs/>
          <w:sz w:val="20"/>
          <w:szCs w:val="20"/>
        </w:rPr>
        <w:t xml:space="preserve"> Cost </w:t>
      </w:r>
      <w:proofErr w:type="gramStart"/>
      <w:r>
        <w:rPr>
          <w:rFonts w:ascii="Arial" w:hAnsi="Arial" w:cs="Arial"/>
          <w:bCs/>
          <w:sz w:val="20"/>
          <w:szCs w:val="20"/>
        </w:rPr>
        <w:t>Proposal .</w:t>
      </w:r>
      <w:proofErr w:type="gramEnd"/>
    </w:p>
    <w:p w:rsidR="005D700C" w:rsidRDefault="005D700C" w:rsidP="005D700C">
      <w:pPr>
        <w:pStyle w:val="NormalWeb"/>
        <w:numPr>
          <w:ilvl w:val="0"/>
          <w:numId w:val="15"/>
        </w:numPr>
        <w:jc w:val="both"/>
        <w:rPr>
          <w:rFonts w:ascii="Arial" w:hAnsi="Arial" w:cs="Arial"/>
          <w:bCs/>
          <w:sz w:val="20"/>
          <w:szCs w:val="20"/>
        </w:rPr>
      </w:pPr>
      <w:r>
        <w:rPr>
          <w:rFonts w:ascii="Arial" w:hAnsi="Arial" w:cs="Arial"/>
          <w:bCs/>
          <w:sz w:val="20"/>
          <w:szCs w:val="20"/>
        </w:rPr>
        <w:t xml:space="preserve">Working </w:t>
      </w:r>
      <w:proofErr w:type="gramStart"/>
      <w:r>
        <w:rPr>
          <w:rFonts w:ascii="Arial" w:hAnsi="Arial" w:cs="Arial"/>
          <w:bCs/>
          <w:sz w:val="20"/>
          <w:szCs w:val="20"/>
        </w:rPr>
        <w:t>Closely</w:t>
      </w:r>
      <w:proofErr w:type="gramEnd"/>
      <w:r>
        <w:rPr>
          <w:rFonts w:ascii="Arial" w:hAnsi="Arial" w:cs="Arial"/>
          <w:bCs/>
          <w:sz w:val="20"/>
          <w:szCs w:val="20"/>
        </w:rPr>
        <w:t xml:space="preserve"> with analysts, designers and staff.</w:t>
      </w:r>
    </w:p>
    <w:p w:rsidR="005D700C" w:rsidRDefault="005D700C" w:rsidP="005D700C">
      <w:pPr>
        <w:pStyle w:val="NormalWeb"/>
        <w:numPr>
          <w:ilvl w:val="0"/>
          <w:numId w:val="15"/>
        </w:numPr>
        <w:jc w:val="both"/>
        <w:rPr>
          <w:rFonts w:ascii="Arial" w:hAnsi="Arial" w:cs="Arial"/>
          <w:bCs/>
          <w:sz w:val="20"/>
          <w:szCs w:val="20"/>
        </w:rPr>
      </w:pPr>
      <w:r>
        <w:rPr>
          <w:rFonts w:ascii="Arial" w:hAnsi="Arial" w:cs="Arial"/>
          <w:bCs/>
          <w:sz w:val="20"/>
          <w:szCs w:val="20"/>
        </w:rPr>
        <w:t xml:space="preserve">Producing detailed Specification  and writing the program codes </w:t>
      </w:r>
    </w:p>
    <w:p w:rsidR="005D700C" w:rsidRPr="00BB6752" w:rsidRDefault="005D700C" w:rsidP="005D700C">
      <w:pPr>
        <w:pStyle w:val="ListParagraph"/>
        <w:numPr>
          <w:ilvl w:val="0"/>
          <w:numId w:val="15"/>
        </w:numPr>
        <w:tabs>
          <w:tab w:val="left" w:pos="720"/>
          <w:tab w:val="left" w:pos="1170"/>
          <w:tab w:val="left" w:pos="1530"/>
        </w:tabs>
        <w:spacing w:before="100" w:after="100"/>
        <w:jc w:val="both"/>
        <w:rPr>
          <w:rFonts w:ascii="Arial" w:hAnsi="Arial" w:cs="Arial"/>
          <w:bCs/>
          <w:sz w:val="20"/>
          <w:szCs w:val="20"/>
        </w:rPr>
      </w:pPr>
      <w:r w:rsidRPr="00BB6752">
        <w:rPr>
          <w:rFonts w:ascii="Arial" w:hAnsi="Arial" w:cs="Arial"/>
          <w:bCs/>
          <w:sz w:val="20"/>
          <w:szCs w:val="20"/>
        </w:rPr>
        <w:t>Developed the application vb.net.</w:t>
      </w:r>
    </w:p>
    <w:p w:rsidR="005D700C" w:rsidRPr="00BB6752" w:rsidRDefault="005D700C" w:rsidP="005D700C">
      <w:pPr>
        <w:pStyle w:val="ListParagraph"/>
        <w:numPr>
          <w:ilvl w:val="0"/>
          <w:numId w:val="15"/>
        </w:numPr>
        <w:tabs>
          <w:tab w:val="left" w:pos="720"/>
          <w:tab w:val="left" w:pos="1170"/>
          <w:tab w:val="left" w:pos="1530"/>
        </w:tabs>
        <w:spacing w:before="100" w:after="100"/>
        <w:jc w:val="both"/>
        <w:rPr>
          <w:rFonts w:ascii="Arial" w:hAnsi="Arial" w:cs="Arial"/>
          <w:bCs/>
          <w:sz w:val="20"/>
          <w:szCs w:val="20"/>
        </w:rPr>
      </w:pPr>
      <w:r>
        <w:rPr>
          <w:rFonts w:ascii="Arial" w:hAnsi="Arial" w:cs="Arial"/>
          <w:bCs/>
          <w:sz w:val="20"/>
          <w:szCs w:val="20"/>
        </w:rPr>
        <w:t xml:space="preserve">Design </w:t>
      </w:r>
      <w:r w:rsidRPr="00BB6752">
        <w:rPr>
          <w:rFonts w:ascii="Arial" w:hAnsi="Arial" w:cs="Arial"/>
          <w:bCs/>
          <w:sz w:val="20"/>
          <w:szCs w:val="20"/>
        </w:rPr>
        <w:t>the database</w:t>
      </w:r>
      <w:r>
        <w:rPr>
          <w:rFonts w:ascii="Arial" w:hAnsi="Arial" w:cs="Arial"/>
          <w:bCs/>
          <w:sz w:val="20"/>
          <w:szCs w:val="20"/>
        </w:rPr>
        <w:t xml:space="preserve"> </w:t>
      </w:r>
      <w:r w:rsidR="0028792E">
        <w:rPr>
          <w:rFonts w:ascii="Arial" w:hAnsi="Arial" w:cs="Arial"/>
          <w:bCs/>
          <w:sz w:val="20"/>
          <w:szCs w:val="20"/>
        </w:rPr>
        <w:t xml:space="preserve">structure </w:t>
      </w:r>
      <w:r w:rsidR="0028792E" w:rsidRPr="00BB6752">
        <w:rPr>
          <w:rFonts w:ascii="Arial" w:hAnsi="Arial" w:cs="Arial"/>
          <w:bCs/>
          <w:sz w:val="20"/>
          <w:szCs w:val="20"/>
        </w:rPr>
        <w:t>using</w:t>
      </w:r>
      <w:r w:rsidRPr="00BB6752">
        <w:rPr>
          <w:rFonts w:ascii="Arial" w:hAnsi="Arial" w:cs="Arial"/>
          <w:bCs/>
          <w:sz w:val="20"/>
          <w:szCs w:val="20"/>
        </w:rPr>
        <w:t xml:space="preserve"> sqlserver database.</w:t>
      </w:r>
    </w:p>
    <w:p w:rsidR="005D700C" w:rsidRPr="005B4E1C" w:rsidRDefault="005D700C" w:rsidP="005D700C">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t xml:space="preserve">Testing the Product in </w:t>
      </w:r>
      <w:r w:rsidR="0028792E" w:rsidRPr="005B4E1C">
        <w:rPr>
          <w:rFonts w:ascii="Arial" w:hAnsi="Arial" w:cs="Arial"/>
          <w:sz w:val="20"/>
          <w:szCs w:val="20"/>
        </w:rPr>
        <w:t>Controlled, real</w:t>
      </w:r>
      <w:r w:rsidRPr="005B4E1C">
        <w:rPr>
          <w:rFonts w:ascii="Arial" w:hAnsi="Arial" w:cs="Arial"/>
          <w:sz w:val="20"/>
          <w:szCs w:val="20"/>
        </w:rPr>
        <w:t xml:space="preserve"> situations before going </w:t>
      </w:r>
      <w:proofErr w:type="gramStart"/>
      <w:r w:rsidRPr="005B4E1C">
        <w:rPr>
          <w:rFonts w:ascii="Arial" w:hAnsi="Arial" w:cs="Arial"/>
          <w:sz w:val="20"/>
          <w:szCs w:val="20"/>
        </w:rPr>
        <w:t xml:space="preserve">live </w:t>
      </w:r>
      <w:r>
        <w:rPr>
          <w:rFonts w:ascii="Arial" w:hAnsi="Arial" w:cs="Arial"/>
          <w:sz w:val="20"/>
          <w:szCs w:val="20"/>
        </w:rPr>
        <w:t>.</w:t>
      </w:r>
      <w:proofErr w:type="gramEnd"/>
    </w:p>
    <w:p w:rsidR="005D700C" w:rsidRPr="005B4E1C" w:rsidRDefault="005D700C" w:rsidP="005D700C">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t xml:space="preserve">Preparation of training manuals for </w:t>
      </w:r>
      <w:r w:rsidR="0028792E" w:rsidRPr="005B4E1C">
        <w:rPr>
          <w:rFonts w:ascii="Arial" w:hAnsi="Arial" w:cs="Arial"/>
          <w:sz w:val="20"/>
          <w:szCs w:val="20"/>
        </w:rPr>
        <w:t>users.</w:t>
      </w:r>
    </w:p>
    <w:p w:rsidR="005D700C" w:rsidRDefault="0028792E" w:rsidP="005D700C">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t>Maintain the</w:t>
      </w:r>
      <w:r w:rsidR="005D700C" w:rsidRPr="005B4E1C">
        <w:rPr>
          <w:rFonts w:ascii="Arial" w:hAnsi="Arial" w:cs="Arial"/>
          <w:sz w:val="20"/>
          <w:szCs w:val="20"/>
        </w:rPr>
        <w:t xml:space="preserve"> system once they are up and running</w:t>
      </w:r>
      <w:r w:rsidR="005D700C">
        <w:rPr>
          <w:rFonts w:ascii="Arial" w:hAnsi="Arial" w:cs="Arial"/>
          <w:sz w:val="20"/>
          <w:szCs w:val="20"/>
        </w:rPr>
        <w:t>.</w:t>
      </w:r>
    </w:p>
    <w:p w:rsidR="001D0AD5" w:rsidRPr="001D0AD5" w:rsidRDefault="001D0AD5" w:rsidP="001D0AD5">
      <w:pPr>
        <w:tabs>
          <w:tab w:val="left" w:pos="720"/>
          <w:tab w:val="left" w:pos="1170"/>
          <w:tab w:val="left" w:pos="1530"/>
        </w:tabs>
        <w:spacing w:before="100" w:after="100"/>
        <w:jc w:val="both"/>
        <w:rPr>
          <w:sz w:val="20"/>
          <w:szCs w:val="20"/>
        </w:rPr>
      </w:pPr>
    </w:p>
    <w:p w:rsidR="00A73F45" w:rsidRPr="002D230C" w:rsidRDefault="00A73F45" w:rsidP="00A73F45">
      <w:pPr>
        <w:widowControl/>
        <w:tabs>
          <w:tab w:val="left" w:pos="720"/>
          <w:tab w:val="left" w:pos="1170"/>
          <w:tab w:val="left" w:pos="1530"/>
        </w:tabs>
        <w:autoSpaceDE/>
        <w:spacing w:before="100" w:after="100"/>
        <w:ind w:left="1440"/>
        <w:jc w:val="both"/>
        <w:rPr>
          <w:bCs/>
          <w:sz w:val="20"/>
          <w:szCs w:val="20"/>
        </w:rPr>
      </w:pPr>
    </w:p>
    <w:p w:rsidR="00A73F45" w:rsidRDefault="00A73F45" w:rsidP="00A73F45">
      <w:pPr>
        <w:pStyle w:val="ListParagraph"/>
        <w:numPr>
          <w:ilvl w:val="0"/>
          <w:numId w:val="10"/>
        </w:numPr>
        <w:suppressAutoHyphens w:val="0"/>
        <w:autoSpaceDE w:val="0"/>
        <w:autoSpaceDN w:val="0"/>
        <w:adjustRightInd w:val="0"/>
        <w:spacing w:after="0" w:line="240" w:lineRule="auto"/>
        <w:contextualSpacing/>
        <w:rPr>
          <w:rFonts w:ascii="Arial" w:hAnsi="Arial" w:cs="Arial"/>
          <w:sz w:val="24"/>
          <w:szCs w:val="24"/>
        </w:rPr>
      </w:pPr>
      <w:r w:rsidRPr="002D230C">
        <w:rPr>
          <w:rFonts w:ascii="Arial" w:hAnsi="Arial" w:cs="Arial"/>
          <w:b/>
          <w:bCs/>
          <w:sz w:val="20"/>
          <w:szCs w:val="20"/>
        </w:rPr>
        <w:t xml:space="preserve">Project Name   : </w:t>
      </w:r>
      <w:r w:rsidRPr="002D230C">
        <w:rPr>
          <w:rFonts w:ascii="Arial" w:hAnsi="Arial" w:cs="Arial"/>
          <w:sz w:val="24"/>
          <w:szCs w:val="24"/>
        </w:rPr>
        <w:t>Digital Signage</w:t>
      </w:r>
      <w:r w:rsidR="00F06125">
        <w:rPr>
          <w:rFonts w:ascii="Arial" w:hAnsi="Arial" w:cs="Arial"/>
          <w:sz w:val="24"/>
          <w:szCs w:val="24"/>
        </w:rPr>
        <w:t>.</w:t>
      </w:r>
    </w:p>
    <w:p w:rsidR="00A73F45" w:rsidRPr="002D230C" w:rsidRDefault="00A73F45" w:rsidP="00A73F45">
      <w:pPr>
        <w:widowControl/>
        <w:numPr>
          <w:ilvl w:val="0"/>
          <w:numId w:val="11"/>
        </w:numPr>
        <w:tabs>
          <w:tab w:val="left" w:pos="720"/>
          <w:tab w:val="left" w:pos="1170"/>
        </w:tabs>
        <w:suppressAutoHyphens w:val="0"/>
        <w:autoSpaceDE/>
        <w:spacing w:before="100" w:after="100"/>
        <w:jc w:val="both"/>
        <w:rPr>
          <w:b/>
          <w:bCs/>
          <w:sz w:val="20"/>
          <w:szCs w:val="20"/>
        </w:rPr>
      </w:pPr>
      <w:r w:rsidRPr="002D230C">
        <w:rPr>
          <w:sz w:val="20"/>
          <w:szCs w:val="20"/>
        </w:rPr>
        <w:t xml:space="preserve">The aim of this project to display information like </w:t>
      </w:r>
      <w:proofErr w:type="spellStart"/>
      <w:r w:rsidRPr="002D230C">
        <w:rPr>
          <w:sz w:val="20"/>
          <w:szCs w:val="20"/>
        </w:rPr>
        <w:t>videos,images,documents</w:t>
      </w:r>
      <w:proofErr w:type="spellEnd"/>
      <w:r w:rsidRPr="002D230C">
        <w:rPr>
          <w:sz w:val="20"/>
          <w:szCs w:val="20"/>
        </w:rPr>
        <w:t xml:space="preserve"> ,flash files etc. contents on any screen running the software by dividing the screen in selected format from software</w:t>
      </w:r>
    </w:p>
    <w:p w:rsidR="00A73F45" w:rsidRPr="002D230C" w:rsidRDefault="00A73F45" w:rsidP="00A73F45">
      <w:pPr>
        <w:widowControl/>
        <w:numPr>
          <w:ilvl w:val="0"/>
          <w:numId w:val="11"/>
        </w:numPr>
        <w:tabs>
          <w:tab w:val="left" w:pos="720"/>
          <w:tab w:val="left" w:pos="1170"/>
        </w:tabs>
        <w:suppressAutoHyphens w:val="0"/>
        <w:autoSpaceDE/>
        <w:spacing w:before="100" w:after="100"/>
        <w:jc w:val="both"/>
        <w:rPr>
          <w:b/>
          <w:bCs/>
          <w:sz w:val="20"/>
          <w:szCs w:val="20"/>
        </w:rPr>
      </w:pPr>
      <w:r w:rsidRPr="002D230C">
        <w:rPr>
          <w:sz w:val="20"/>
          <w:szCs w:val="20"/>
        </w:rPr>
        <w:t>This software includes server hosted website which used for displaying the contents on required station and selected the format in which screen will splits.</w:t>
      </w:r>
    </w:p>
    <w:p w:rsidR="00A73F45" w:rsidRPr="002D230C" w:rsidRDefault="00A73F45" w:rsidP="00A73F45">
      <w:pPr>
        <w:widowControl/>
        <w:numPr>
          <w:ilvl w:val="0"/>
          <w:numId w:val="11"/>
        </w:numPr>
        <w:tabs>
          <w:tab w:val="left" w:pos="720"/>
          <w:tab w:val="left" w:pos="1170"/>
        </w:tabs>
        <w:suppressAutoHyphens w:val="0"/>
        <w:autoSpaceDE/>
        <w:spacing w:before="100" w:after="100"/>
        <w:jc w:val="both"/>
        <w:rPr>
          <w:b/>
          <w:bCs/>
          <w:sz w:val="20"/>
          <w:szCs w:val="20"/>
        </w:rPr>
      </w:pPr>
      <w:r w:rsidRPr="002D230C">
        <w:rPr>
          <w:sz w:val="20"/>
          <w:szCs w:val="20"/>
        </w:rPr>
        <w:t>The software is capable to schedule the Contents on required Station</w:t>
      </w:r>
    </w:p>
    <w:p w:rsidR="00A73F45" w:rsidRPr="002D230C" w:rsidRDefault="00A73F45" w:rsidP="00A73F45">
      <w:pPr>
        <w:widowControl/>
        <w:numPr>
          <w:ilvl w:val="0"/>
          <w:numId w:val="11"/>
        </w:numPr>
        <w:tabs>
          <w:tab w:val="left" w:pos="720"/>
          <w:tab w:val="left" w:pos="1170"/>
        </w:tabs>
        <w:suppressAutoHyphens w:val="0"/>
        <w:autoSpaceDE/>
        <w:spacing w:before="100" w:after="100"/>
        <w:jc w:val="both"/>
        <w:rPr>
          <w:b/>
          <w:bCs/>
          <w:sz w:val="20"/>
          <w:szCs w:val="20"/>
        </w:rPr>
      </w:pPr>
      <w:r w:rsidRPr="002D230C">
        <w:rPr>
          <w:sz w:val="20"/>
          <w:szCs w:val="20"/>
        </w:rPr>
        <w:t>The software also has super user who can display contents at any time irrespective of current contents.</w:t>
      </w:r>
    </w:p>
    <w:p w:rsidR="00A73F45" w:rsidRPr="002D230C" w:rsidRDefault="00A73F45" w:rsidP="00A73F45">
      <w:pPr>
        <w:widowControl/>
        <w:numPr>
          <w:ilvl w:val="0"/>
          <w:numId w:val="11"/>
        </w:numPr>
        <w:tabs>
          <w:tab w:val="left" w:pos="720"/>
          <w:tab w:val="left" w:pos="1170"/>
        </w:tabs>
        <w:suppressAutoHyphens w:val="0"/>
        <w:autoSpaceDE/>
        <w:spacing w:before="100" w:after="100"/>
        <w:jc w:val="both"/>
        <w:rPr>
          <w:b/>
          <w:bCs/>
          <w:sz w:val="20"/>
          <w:szCs w:val="20"/>
        </w:rPr>
      </w:pPr>
      <w:r w:rsidRPr="002D230C">
        <w:rPr>
          <w:sz w:val="20"/>
          <w:szCs w:val="20"/>
        </w:rPr>
        <w:t xml:space="preserve">The software also has full control of display like power </w:t>
      </w:r>
      <w:r w:rsidR="006E7654" w:rsidRPr="002D230C">
        <w:rPr>
          <w:sz w:val="20"/>
          <w:szCs w:val="20"/>
        </w:rPr>
        <w:t>on, power</w:t>
      </w:r>
      <w:r w:rsidRPr="002D230C">
        <w:rPr>
          <w:sz w:val="20"/>
          <w:szCs w:val="20"/>
        </w:rPr>
        <w:t xml:space="preserve"> </w:t>
      </w:r>
      <w:r w:rsidR="006E7654" w:rsidRPr="002D230C">
        <w:rPr>
          <w:sz w:val="20"/>
          <w:szCs w:val="20"/>
        </w:rPr>
        <w:t>off, volume</w:t>
      </w:r>
      <w:r w:rsidRPr="002D230C">
        <w:rPr>
          <w:sz w:val="20"/>
          <w:szCs w:val="20"/>
        </w:rPr>
        <w:t xml:space="preserve"> </w:t>
      </w:r>
      <w:r w:rsidR="006E7654" w:rsidRPr="002D230C">
        <w:rPr>
          <w:sz w:val="20"/>
          <w:szCs w:val="20"/>
        </w:rPr>
        <w:t>control, monitor</w:t>
      </w:r>
      <w:r w:rsidRPr="002D230C">
        <w:rPr>
          <w:sz w:val="20"/>
          <w:szCs w:val="20"/>
        </w:rPr>
        <w:t xml:space="preserve"> on/off, system power on/off.</w:t>
      </w:r>
    </w:p>
    <w:p w:rsidR="00A73F45" w:rsidRPr="002D230C" w:rsidRDefault="00A73F45" w:rsidP="00A73F45">
      <w:pPr>
        <w:widowControl/>
        <w:numPr>
          <w:ilvl w:val="0"/>
          <w:numId w:val="11"/>
        </w:numPr>
        <w:tabs>
          <w:tab w:val="left" w:pos="720"/>
          <w:tab w:val="left" w:pos="1170"/>
        </w:tabs>
        <w:suppressAutoHyphens w:val="0"/>
        <w:autoSpaceDE/>
        <w:spacing w:before="100" w:after="100"/>
        <w:jc w:val="both"/>
        <w:rPr>
          <w:b/>
          <w:bCs/>
          <w:sz w:val="20"/>
          <w:szCs w:val="20"/>
        </w:rPr>
      </w:pPr>
      <w:r w:rsidRPr="002D230C">
        <w:rPr>
          <w:sz w:val="20"/>
          <w:szCs w:val="20"/>
        </w:rPr>
        <w:t>The software also capable of grouping the multiple station and display the same contents on the group</w:t>
      </w:r>
    </w:p>
    <w:p w:rsidR="00A73F45" w:rsidRPr="002D230C" w:rsidRDefault="00A73F45" w:rsidP="00A73F45">
      <w:pPr>
        <w:pStyle w:val="NormalWeb"/>
        <w:numPr>
          <w:ilvl w:val="1"/>
          <w:numId w:val="10"/>
        </w:numPr>
        <w:jc w:val="both"/>
        <w:rPr>
          <w:rFonts w:ascii="Arial" w:hAnsi="Arial" w:cs="Arial"/>
          <w:bCs/>
          <w:sz w:val="20"/>
          <w:szCs w:val="20"/>
        </w:rPr>
      </w:pPr>
      <w:r w:rsidRPr="002D230C">
        <w:rPr>
          <w:rFonts w:ascii="Arial" w:hAnsi="Arial" w:cs="Arial"/>
          <w:b/>
          <w:bCs/>
          <w:sz w:val="20"/>
          <w:szCs w:val="20"/>
        </w:rPr>
        <w:t>Responsibilities</w:t>
      </w:r>
      <w:r w:rsidRPr="002D230C">
        <w:rPr>
          <w:rFonts w:ascii="Arial" w:hAnsi="Arial" w:cs="Arial"/>
          <w:bCs/>
          <w:sz w:val="20"/>
          <w:szCs w:val="20"/>
        </w:rPr>
        <w:t>:</w:t>
      </w:r>
    </w:p>
    <w:p w:rsidR="005D700C" w:rsidRDefault="005D700C" w:rsidP="005D700C">
      <w:pPr>
        <w:pStyle w:val="NormalWeb"/>
        <w:numPr>
          <w:ilvl w:val="0"/>
          <w:numId w:val="15"/>
        </w:numPr>
        <w:jc w:val="both"/>
        <w:rPr>
          <w:rFonts w:ascii="Arial" w:hAnsi="Arial" w:cs="Arial"/>
          <w:bCs/>
          <w:sz w:val="20"/>
          <w:szCs w:val="20"/>
        </w:rPr>
      </w:pPr>
      <w:r>
        <w:rPr>
          <w:rFonts w:ascii="Arial" w:hAnsi="Arial" w:cs="Arial"/>
          <w:bCs/>
          <w:sz w:val="20"/>
          <w:szCs w:val="20"/>
        </w:rPr>
        <w:t>Reviewing Current System.</w:t>
      </w:r>
    </w:p>
    <w:p w:rsidR="005D700C" w:rsidRDefault="005D700C" w:rsidP="005D700C">
      <w:pPr>
        <w:pStyle w:val="NormalWeb"/>
        <w:numPr>
          <w:ilvl w:val="0"/>
          <w:numId w:val="15"/>
        </w:numPr>
        <w:jc w:val="both"/>
        <w:rPr>
          <w:rFonts w:ascii="Arial" w:hAnsi="Arial" w:cs="Arial"/>
          <w:bCs/>
          <w:sz w:val="20"/>
          <w:szCs w:val="20"/>
        </w:rPr>
      </w:pPr>
      <w:r>
        <w:rPr>
          <w:rFonts w:ascii="Arial" w:hAnsi="Arial" w:cs="Arial"/>
          <w:bCs/>
          <w:sz w:val="20"/>
          <w:szCs w:val="20"/>
        </w:rPr>
        <w:t>Project Analysis.</w:t>
      </w:r>
    </w:p>
    <w:p w:rsidR="005D700C" w:rsidRDefault="005D700C" w:rsidP="005D700C">
      <w:pPr>
        <w:pStyle w:val="NormalWeb"/>
        <w:numPr>
          <w:ilvl w:val="0"/>
          <w:numId w:val="15"/>
        </w:numPr>
        <w:jc w:val="both"/>
        <w:rPr>
          <w:rFonts w:ascii="Arial" w:hAnsi="Arial" w:cs="Arial"/>
          <w:bCs/>
          <w:sz w:val="20"/>
          <w:szCs w:val="20"/>
        </w:rPr>
      </w:pPr>
      <w:r>
        <w:rPr>
          <w:rFonts w:ascii="Arial" w:hAnsi="Arial" w:cs="Arial"/>
          <w:bCs/>
          <w:sz w:val="20"/>
          <w:szCs w:val="20"/>
        </w:rPr>
        <w:t xml:space="preserve">Presenting ideas for system Improvement, including Cost </w:t>
      </w:r>
      <w:proofErr w:type="gramStart"/>
      <w:r>
        <w:rPr>
          <w:rFonts w:ascii="Arial" w:hAnsi="Arial" w:cs="Arial"/>
          <w:bCs/>
          <w:sz w:val="20"/>
          <w:szCs w:val="20"/>
        </w:rPr>
        <w:t>Proposal .</w:t>
      </w:r>
      <w:proofErr w:type="gramEnd"/>
    </w:p>
    <w:p w:rsidR="005D700C" w:rsidRDefault="005D700C" w:rsidP="005D700C">
      <w:pPr>
        <w:pStyle w:val="NormalWeb"/>
        <w:numPr>
          <w:ilvl w:val="0"/>
          <w:numId w:val="15"/>
        </w:numPr>
        <w:jc w:val="both"/>
        <w:rPr>
          <w:rFonts w:ascii="Arial" w:hAnsi="Arial" w:cs="Arial"/>
          <w:bCs/>
          <w:sz w:val="20"/>
          <w:szCs w:val="20"/>
        </w:rPr>
      </w:pPr>
      <w:r>
        <w:rPr>
          <w:rFonts w:ascii="Arial" w:hAnsi="Arial" w:cs="Arial"/>
          <w:bCs/>
          <w:sz w:val="20"/>
          <w:szCs w:val="20"/>
        </w:rPr>
        <w:t>Working closely with analysts, designers and staff.</w:t>
      </w:r>
    </w:p>
    <w:p w:rsidR="005D700C" w:rsidRDefault="005D700C" w:rsidP="005D700C">
      <w:pPr>
        <w:pStyle w:val="NormalWeb"/>
        <w:numPr>
          <w:ilvl w:val="0"/>
          <w:numId w:val="15"/>
        </w:numPr>
        <w:jc w:val="both"/>
        <w:rPr>
          <w:rFonts w:ascii="Arial" w:hAnsi="Arial" w:cs="Arial"/>
          <w:bCs/>
          <w:sz w:val="20"/>
          <w:szCs w:val="20"/>
        </w:rPr>
      </w:pPr>
      <w:r>
        <w:rPr>
          <w:rFonts w:ascii="Arial" w:hAnsi="Arial" w:cs="Arial"/>
          <w:bCs/>
          <w:sz w:val="20"/>
          <w:szCs w:val="20"/>
        </w:rPr>
        <w:t xml:space="preserve">Producing detailed Specification  and writing the program codes </w:t>
      </w:r>
    </w:p>
    <w:p w:rsidR="0028792E" w:rsidRDefault="005D700C" w:rsidP="0028792E">
      <w:pPr>
        <w:pStyle w:val="ListParagraph"/>
        <w:numPr>
          <w:ilvl w:val="0"/>
          <w:numId w:val="15"/>
        </w:numPr>
        <w:tabs>
          <w:tab w:val="left" w:pos="720"/>
          <w:tab w:val="left" w:pos="1170"/>
          <w:tab w:val="left" w:pos="1530"/>
        </w:tabs>
        <w:spacing w:before="100" w:after="100"/>
        <w:jc w:val="both"/>
        <w:rPr>
          <w:rFonts w:ascii="Arial" w:hAnsi="Arial" w:cs="Arial"/>
          <w:bCs/>
          <w:sz w:val="20"/>
          <w:szCs w:val="20"/>
        </w:rPr>
      </w:pPr>
      <w:r w:rsidRPr="00BB6752">
        <w:rPr>
          <w:rFonts w:ascii="Arial" w:hAnsi="Arial" w:cs="Arial"/>
          <w:bCs/>
          <w:sz w:val="20"/>
          <w:szCs w:val="20"/>
        </w:rPr>
        <w:t xml:space="preserve">Developed the </w:t>
      </w:r>
      <w:r w:rsidR="0028792E">
        <w:rPr>
          <w:rFonts w:ascii="Arial" w:hAnsi="Arial" w:cs="Arial"/>
          <w:bCs/>
          <w:sz w:val="20"/>
          <w:szCs w:val="20"/>
        </w:rPr>
        <w:t xml:space="preserve">application </w:t>
      </w:r>
      <w:r w:rsidR="009572E5">
        <w:rPr>
          <w:rFonts w:ascii="Arial" w:hAnsi="Arial" w:cs="Arial"/>
          <w:bCs/>
          <w:sz w:val="20"/>
          <w:szCs w:val="20"/>
        </w:rPr>
        <w:t>vb.net</w:t>
      </w:r>
      <w:r w:rsidR="0028792E" w:rsidRPr="0028792E">
        <w:rPr>
          <w:rFonts w:ascii="Arial" w:hAnsi="Arial" w:cs="Arial"/>
          <w:bCs/>
          <w:sz w:val="20"/>
          <w:szCs w:val="20"/>
        </w:rPr>
        <w:t>.</w:t>
      </w:r>
    </w:p>
    <w:p w:rsidR="005D700C" w:rsidRPr="00BB6752" w:rsidRDefault="005D700C" w:rsidP="005D700C">
      <w:pPr>
        <w:pStyle w:val="ListParagraph"/>
        <w:numPr>
          <w:ilvl w:val="0"/>
          <w:numId w:val="15"/>
        </w:numPr>
        <w:tabs>
          <w:tab w:val="left" w:pos="720"/>
          <w:tab w:val="left" w:pos="1170"/>
          <w:tab w:val="left" w:pos="1530"/>
        </w:tabs>
        <w:spacing w:before="100" w:after="100"/>
        <w:jc w:val="both"/>
        <w:rPr>
          <w:rFonts w:ascii="Arial" w:hAnsi="Arial" w:cs="Arial"/>
          <w:bCs/>
          <w:sz w:val="20"/>
          <w:szCs w:val="20"/>
        </w:rPr>
      </w:pPr>
      <w:r>
        <w:rPr>
          <w:rFonts w:ascii="Arial" w:hAnsi="Arial" w:cs="Arial"/>
          <w:bCs/>
          <w:sz w:val="20"/>
          <w:szCs w:val="20"/>
        </w:rPr>
        <w:t xml:space="preserve">Design </w:t>
      </w:r>
      <w:r w:rsidRPr="00BB6752">
        <w:rPr>
          <w:rFonts w:ascii="Arial" w:hAnsi="Arial" w:cs="Arial"/>
          <w:bCs/>
          <w:sz w:val="20"/>
          <w:szCs w:val="20"/>
        </w:rPr>
        <w:t>the database</w:t>
      </w:r>
      <w:r>
        <w:rPr>
          <w:rFonts w:ascii="Arial" w:hAnsi="Arial" w:cs="Arial"/>
          <w:bCs/>
          <w:sz w:val="20"/>
          <w:szCs w:val="20"/>
        </w:rPr>
        <w:t xml:space="preserve"> structure </w:t>
      </w:r>
      <w:r w:rsidRPr="00BB6752">
        <w:rPr>
          <w:rFonts w:ascii="Arial" w:hAnsi="Arial" w:cs="Arial"/>
          <w:bCs/>
          <w:sz w:val="20"/>
          <w:szCs w:val="20"/>
        </w:rPr>
        <w:t>using sqlserver database.</w:t>
      </w:r>
    </w:p>
    <w:p w:rsidR="005D700C" w:rsidRPr="005B4E1C" w:rsidRDefault="005D700C" w:rsidP="005D700C">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t xml:space="preserve">Testing the Product in Controlled, real situations before going </w:t>
      </w:r>
      <w:proofErr w:type="gramStart"/>
      <w:r w:rsidRPr="005B4E1C">
        <w:rPr>
          <w:rFonts w:ascii="Arial" w:hAnsi="Arial" w:cs="Arial"/>
          <w:sz w:val="20"/>
          <w:szCs w:val="20"/>
        </w:rPr>
        <w:t xml:space="preserve">live </w:t>
      </w:r>
      <w:r>
        <w:rPr>
          <w:rFonts w:ascii="Arial" w:hAnsi="Arial" w:cs="Arial"/>
          <w:sz w:val="20"/>
          <w:szCs w:val="20"/>
        </w:rPr>
        <w:t>.</w:t>
      </w:r>
      <w:proofErr w:type="gramEnd"/>
    </w:p>
    <w:p w:rsidR="005D700C" w:rsidRDefault="005D700C" w:rsidP="005D700C">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t>Preparatio</w:t>
      </w:r>
      <w:r>
        <w:rPr>
          <w:rFonts w:ascii="Arial" w:hAnsi="Arial" w:cs="Arial"/>
          <w:sz w:val="20"/>
          <w:szCs w:val="20"/>
        </w:rPr>
        <w:t>n of training manuals for users.</w:t>
      </w:r>
    </w:p>
    <w:p w:rsidR="005969AC" w:rsidRPr="0020496E" w:rsidRDefault="005D700C" w:rsidP="0020496E">
      <w:pPr>
        <w:pStyle w:val="ListParagraph"/>
        <w:numPr>
          <w:ilvl w:val="0"/>
          <w:numId w:val="15"/>
        </w:numPr>
        <w:tabs>
          <w:tab w:val="left" w:pos="720"/>
          <w:tab w:val="left" w:pos="1170"/>
          <w:tab w:val="left" w:pos="1530"/>
        </w:tabs>
        <w:spacing w:before="100" w:after="100"/>
        <w:jc w:val="both"/>
        <w:rPr>
          <w:lang w:val="en-GB"/>
        </w:rPr>
      </w:pPr>
      <w:r w:rsidRPr="00F06125">
        <w:rPr>
          <w:rFonts w:ascii="Arial" w:hAnsi="Arial" w:cs="Arial"/>
          <w:sz w:val="20"/>
          <w:szCs w:val="20"/>
        </w:rPr>
        <w:t>Maintain</w:t>
      </w:r>
      <w:r w:rsidRPr="00F06125">
        <w:rPr>
          <w:sz w:val="20"/>
          <w:szCs w:val="20"/>
        </w:rPr>
        <w:t xml:space="preserve"> the</w:t>
      </w:r>
      <w:r w:rsidRPr="00F06125">
        <w:rPr>
          <w:rFonts w:ascii="Arial" w:hAnsi="Arial" w:cs="Arial"/>
          <w:sz w:val="20"/>
          <w:szCs w:val="20"/>
        </w:rPr>
        <w:t xml:space="preserve"> system once they are up and running</w:t>
      </w:r>
    </w:p>
    <w:p w:rsidR="0020496E" w:rsidRPr="001D0AD5" w:rsidRDefault="0020496E" w:rsidP="0020496E">
      <w:pPr>
        <w:pStyle w:val="ListParagraph"/>
        <w:tabs>
          <w:tab w:val="left" w:pos="720"/>
          <w:tab w:val="left" w:pos="1170"/>
          <w:tab w:val="left" w:pos="1530"/>
        </w:tabs>
        <w:spacing w:before="100" w:after="100"/>
        <w:ind w:left="1440"/>
        <w:jc w:val="both"/>
        <w:rPr>
          <w:lang w:val="en-GB"/>
        </w:rPr>
      </w:pPr>
    </w:p>
    <w:p w:rsidR="001D0AD5" w:rsidRPr="00F06125" w:rsidRDefault="001D0AD5" w:rsidP="001D0AD5">
      <w:pPr>
        <w:pStyle w:val="ListParagraph"/>
        <w:numPr>
          <w:ilvl w:val="0"/>
          <w:numId w:val="10"/>
        </w:numPr>
        <w:suppressAutoHyphens w:val="0"/>
        <w:autoSpaceDE w:val="0"/>
        <w:autoSpaceDN w:val="0"/>
        <w:adjustRightInd w:val="0"/>
        <w:spacing w:after="0" w:line="240" w:lineRule="auto"/>
        <w:contextualSpacing/>
        <w:rPr>
          <w:rFonts w:ascii="Arial" w:hAnsi="Arial" w:cs="Arial"/>
          <w:sz w:val="24"/>
          <w:szCs w:val="24"/>
        </w:rPr>
      </w:pPr>
      <w:r w:rsidRPr="002D230C">
        <w:rPr>
          <w:rFonts w:ascii="Arial" w:hAnsi="Arial" w:cs="Arial"/>
          <w:b/>
          <w:bCs/>
          <w:sz w:val="20"/>
          <w:szCs w:val="20"/>
        </w:rPr>
        <w:t>Project Name   :</w:t>
      </w:r>
      <w:r w:rsidRPr="002D230C">
        <w:rPr>
          <w:rFonts w:ascii="Arial" w:hAnsi="Arial" w:cs="Arial"/>
          <w:sz w:val="24"/>
          <w:szCs w:val="24"/>
        </w:rPr>
        <w:t xml:space="preserve">  </w:t>
      </w:r>
      <w:r w:rsidR="00020A1C">
        <w:rPr>
          <w:rFonts w:ascii="Arial" w:hAnsi="Arial" w:cs="Arial"/>
          <w:b/>
          <w:sz w:val="24"/>
          <w:szCs w:val="24"/>
        </w:rPr>
        <w:t xml:space="preserve">Production Tracking </w:t>
      </w:r>
      <w:r w:rsidR="00606921">
        <w:rPr>
          <w:rFonts w:ascii="Arial" w:hAnsi="Arial" w:cs="Arial"/>
          <w:b/>
          <w:sz w:val="24"/>
          <w:szCs w:val="24"/>
        </w:rPr>
        <w:t xml:space="preserve"> System</w:t>
      </w:r>
    </w:p>
    <w:p w:rsidR="001D0AD5" w:rsidRPr="002D230C" w:rsidRDefault="001D0AD5" w:rsidP="001D0AD5">
      <w:pPr>
        <w:pStyle w:val="ListParagraph"/>
        <w:suppressAutoHyphens w:val="0"/>
        <w:autoSpaceDE w:val="0"/>
        <w:autoSpaceDN w:val="0"/>
        <w:adjustRightInd w:val="0"/>
        <w:spacing w:after="0" w:line="240" w:lineRule="auto"/>
        <w:contextualSpacing/>
        <w:rPr>
          <w:rFonts w:ascii="Arial" w:hAnsi="Arial" w:cs="Arial"/>
          <w:sz w:val="24"/>
          <w:szCs w:val="24"/>
        </w:rPr>
      </w:pPr>
    </w:p>
    <w:p w:rsidR="001D0AD5" w:rsidRPr="002D230C" w:rsidRDefault="001D0AD5" w:rsidP="001D0AD5">
      <w:pPr>
        <w:widowControl/>
        <w:numPr>
          <w:ilvl w:val="1"/>
          <w:numId w:val="10"/>
        </w:numPr>
        <w:tabs>
          <w:tab w:val="left" w:pos="720"/>
          <w:tab w:val="left" w:pos="1170"/>
          <w:tab w:val="left" w:pos="1530"/>
        </w:tabs>
        <w:autoSpaceDE/>
        <w:spacing w:before="100" w:after="100"/>
        <w:jc w:val="both"/>
        <w:rPr>
          <w:b/>
          <w:bCs/>
          <w:sz w:val="20"/>
          <w:szCs w:val="20"/>
        </w:rPr>
      </w:pPr>
      <w:r w:rsidRPr="002D230C">
        <w:rPr>
          <w:sz w:val="20"/>
          <w:szCs w:val="20"/>
        </w:rPr>
        <w:t xml:space="preserve">The aim of this project is to display the relevant parts of the packing bike which is to be exported on the relevant packing station. It also includes alarm system when the production is in last stage. It displays the daily production </w:t>
      </w:r>
      <w:r w:rsidR="00741F55" w:rsidRPr="002D230C">
        <w:rPr>
          <w:sz w:val="20"/>
          <w:szCs w:val="20"/>
        </w:rPr>
        <w:t>plan.</w:t>
      </w:r>
      <w:r w:rsidR="00741F55">
        <w:rPr>
          <w:sz w:val="20"/>
          <w:szCs w:val="20"/>
        </w:rPr>
        <w:t xml:space="preserve"> Integration with Nut Runner and done analysis on that information .generating the required </w:t>
      </w:r>
      <w:proofErr w:type="gramStart"/>
      <w:r w:rsidR="00741F55">
        <w:rPr>
          <w:sz w:val="20"/>
          <w:szCs w:val="20"/>
        </w:rPr>
        <w:t>report .</w:t>
      </w:r>
      <w:proofErr w:type="gramEnd"/>
    </w:p>
    <w:p w:rsidR="001D0AD5" w:rsidRPr="002D230C" w:rsidRDefault="001D0AD5" w:rsidP="001D0AD5">
      <w:pPr>
        <w:pStyle w:val="NormalWeb"/>
        <w:numPr>
          <w:ilvl w:val="1"/>
          <w:numId w:val="10"/>
        </w:numPr>
        <w:jc w:val="both"/>
        <w:rPr>
          <w:rFonts w:ascii="Arial" w:hAnsi="Arial" w:cs="Arial"/>
          <w:bCs/>
          <w:sz w:val="20"/>
          <w:szCs w:val="20"/>
        </w:rPr>
      </w:pPr>
      <w:r w:rsidRPr="002D230C">
        <w:rPr>
          <w:rFonts w:ascii="Arial" w:hAnsi="Arial" w:cs="Arial"/>
          <w:b/>
          <w:bCs/>
          <w:sz w:val="20"/>
          <w:szCs w:val="20"/>
        </w:rPr>
        <w:t>Responsibilities</w:t>
      </w:r>
      <w:r w:rsidRPr="002D230C">
        <w:rPr>
          <w:rFonts w:ascii="Arial" w:hAnsi="Arial" w:cs="Arial"/>
          <w:bCs/>
          <w:sz w:val="20"/>
          <w:szCs w:val="20"/>
        </w:rPr>
        <w:t>:</w:t>
      </w:r>
    </w:p>
    <w:p w:rsidR="001D0AD5" w:rsidRDefault="001D0AD5" w:rsidP="001D0AD5">
      <w:pPr>
        <w:pStyle w:val="NormalWeb"/>
        <w:numPr>
          <w:ilvl w:val="0"/>
          <w:numId w:val="15"/>
        </w:numPr>
        <w:jc w:val="both"/>
        <w:rPr>
          <w:rFonts w:ascii="Arial" w:hAnsi="Arial" w:cs="Arial"/>
          <w:bCs/>
          <w:sz w:val="20"/>
          <w:szCs w:val="20"/>
        </w:rPr>
      </w:pPr>
      <w:r>
        <w:rPr>
          <w:rFonts w:ascii="Arial" w:hAnsi="Arial" w:cs="Arial"/>
          <w:bCs/>
          <w:sz w:val="20"/>
          <w:szCs w:val="20"/>
        </w:rPr>
        <w:t xml:space="preserve">Reviewing Current System </w:t>
      </w:r>
    </w:p>
    <w:p w:rsidR="001D0AD5" w:rsidRDefault="001D0AD5" w:rsidP="001D0AD5">
      <w:pPr>
        <w:pStyle w:val="NormalWeb"/>
        <w:numPr>
          <w:ilvl w:val="0"/>
          <w:numId w:val="15"/>
        </w:numPr>
        <w:jc w:val="both"/>
        <w:rPr>
          <w:rFonts w:ascii="Arial" w:hAnsi="Arial" w:cs="Arial"/>
          <w:bCs/>
          <w:sz w:val="20"/>
          <w:szCs w:val="20"/>
        </w:rPr>
      </w:pPr>
      <w:r>
        <w:rPr>
          <w:rFonts w:ascii="Arial" w:hAnsi="Arial" w:cs="Arial"/>
          <w:bCs/>
          <w:sz w:val="20"/>
          <w:szCs w:val="20"/>
        </w:rPr>
        <w:t>Project Analysis</w:t>
      </w:r>
    </w:p>
    <w:p w:rsidR="001D0AD5" w:rsidRDefault="001D0AD5" w:rsidP="001D0AD5">
      <w:pPr>
        <w:pStyle w:val="NormalWeb"/>
        <w:numPr>
          <w:ilvl w:val="0"/>
          <w:numId w:val="15"/>
        </w:numPr>
        <w:jc w:val="both"/>
        <w:rPr>
          <w:rFonts w:ascii="Arial" w:hAnsi="Arial" w:cs="Arial"/>
          <w:bCs/>
          <w:sz w:val="20"/>
          <w:szCs w:val="20"/>
        </w:rPr>
      </w:pPr>
      <w:r>
        <w:rPr>
          <w:rFonts w:ascii="Arial" w:hAnsi="Arial" w:cs="Arial"/>
          <w:bCs/>
          <w:sz w:val="20"/>
          <w:szCs w:val="20"/>
        </w:rPr>
        <w:t xml:space="preserve">Presenting ideas for system Improvement ,including Cost Proposal </w:t>
      </w:r>
    </w:p>
    <w:p w:rsidR="001D0AD5" w:rsidRDefault="001D0AD5" w:rsidP="001D0AD5">
      <w:pPr>
        <w:pStyle w:val="NormalWeb"/>
        <w:numPr>
          <w:ilvl w:val="0"/>
          <w:numId w:val="15"/>
        </w:numPr>
        <w:jc w:val="both"/>
        <w:rPr>
          <w:rFonts w:ascii="Arial" w:hAnsi="Arial" w:cs="Arial"/>
          <w:bCs/>
          <w:sz w:val="20"/>
          <w:szCs w:val="20"/>
        </w:rPr>
      </w:pPr>
      <w:r>
        <w:rPr>
          <w:rFonts w:ascii="Arial" w:hAnsi="Arial" w:cs="Arial"/>
          <w:bCs/>
          <w:sz w:val="20"/>
          <w:szCs w:val="20"/>
        </w:rPr>
        <w:t>Working Closely with analysts, designers and staff</w:t>
      </w:r>
    </w:p>
    <w:p w:rsidR="001D0AD5" w:rsidRDefault="001D0AD5" w:rsidP="001D0AD5">
      <w:pPr>
        <w:pStyle w:val="NormalWeb"/>
        <w:numPr>
          <w:ilvl w:val="0"/>
          <w:numId w:val="15"/>
        </w:numPr>
        <w:jc w:val="both"/>
        <w:rPr>
          <w:rFonts w:ascii="Arial" w:hAnsi="Arial" w:cs="Arial"/>
          <w:bCs/>
          <w:sz w:val="20"/>
          <w:szCs w:val="20"/>
        </w:rPr>
      </w:pPr>
      <w:r>
        <w:rPr>
          <w:rFonts w:ascii="Arial" w:hAnsi="Arial" w:cs="Arial"/>
          <w:bCs/>
          <w:sz w:val="20"/>
          <w:szCs w:val="20"/>
        </w:rPr>
        <w:t xml:space="preserve">Producing detailed Specification  and writing the program codes </w:t>
      </w:r>
    </w:p>
    <w:p w:rsidR="001D0AD5" w:rsidRDefault="001D0AD5" w:rsidP="001D0AD5">
      <w:pPr>
        <w:pStyle w:val="ListParagraph"/>
        <w:numPr>
          <w:ilvl w:val="0"/>
          <w:numId w:val="15"/>
        </w:numPr>
        <w:tabs>
          <w:tab w:val="left" w:pos="720"/>
          <w:tab w:val="left" w:pos="1170"/>
          <w:tab w:val="left" w:pos="1530"/>
        </w:tabs>
        <w:spacing w:before="100" w:after="100"/>
        <w:jc w:val="both"/>
        <w:rPr>
          <w:rFonts w:ascii="Arial" w:hAnsi="Arial" w:cs="Arial"/>
          <w:bCs/>
          <w:sz w:val="20"/>
          <w:szCs w:val="20"/>
        </w:rPr>
      </w:pPr>
      <w:r w:rsidRPr="0028792E">
        <w:rPr>
          <w:rFonts w:ascii="Arial" w:hAnsi="Arial" w:cs="Arial"/>
          <w:bCs/>
          <w:sz w:val="20"/>
          <w:szCs w:val="20"/>
        </w:rPr>
        <w:t xml:space="preserve">Developed the application </w:t>
      </w:r>
      <w:proofErr w:type="gramStart"/>
      <w:r>
        <w:rPr>
          <w:rFonts w:ascii="Arial" w:hAnsi="Arial" w:cs="Arial"/>
          <w:bCs/>
          <w:sz w:val="20"/>
          <w:szCs w:val="20"/>
        </w:rPr>
        <w:t>Vb.net</w:t>
      </w:r>
      <w:r w:rsidRPr="0028792E">
        <w:rPr>
          <w:rFonts w:ascii="Arial" w:hAnsi="Arial" w:cs="Arial"/>
          <w:bCs/>
          <w:sz w:val="20"/>
          <w:szCs w:val="20"/>
        </w:rPr>
        <w:t xml:space="preserve"> </w:t>
      </w:r>
      <w:r>
        <w:rPr>
          <w:rFonts w:ascii="Arial" w:hAnsi="Arial" w:cs="Arial"/>
          <w:bCs/>
          <w:sz w:val="20"/>
          <w:szCs w:val="20"/>
        </w:rPr>
        <w:t>.</w:t>
      </w:r>
      <w:proofErr w:type="gramEnd"/>
    </w:p>
    <w:p w:rsidR="001D0AD5" w:rsidRPr="0028792E" w:rsidRDefault="001D0AD5" w:rsidP="001D0AD5">
      <w:pPr>
        <w:pStyle w:val="ListParagraph"/>
        <w:numPr>
          <w:ilvl w:val="0"/>
          <w:numId w:val="15"/>
        </w:numPr>
        <w:tabs>
          <w:tab w:val="left" w:pos="720"/>
          <w:tab w:val="left" w:pos="1170"/>
          <w:tab w:val="left" w:pos="1530"/>
        </w:tabs>
        <w:spacing w:before="100" w:after="100"/>
        <w:jc w:val="both"/>
        <w:rPr>
          <w:rFonts w:ascii="Arial" w:hAnsi="Arial" w:cs="Arial"/>
          <w:bCs/>
          <w:sz w:val="20"/>
          <w:szCs w:val="20"/>
        </w:rPr>
      </w:pPr>
      <w:proofErr w:type="gramStart"/>
      <w:r w:rsidRPr="0028792E">
        <w:rPr>
          <w:rFonts w:ascii="Arial" w:hAnsi="Arial" w:cs="Arial"/>
          <w:bCs/>
          <w:sz w:val="20"/>
          <w:szCs w:val="20"/>
        </w:rPr>
        <w:t>Design  the</w:t>
      </w:r>
      <w:proofErr w:type="gramEnd"/>
      <w:r w:rsidRPr="0028792E">
        <w:rPr>
          <w:rFonts w:ascii="Arial" w:hAnsi="Arial" w:cs="Arial"/>
          <w:bCs/>
          <w:sz w:val="20"/>
          <w:szCs w:val="20"/>
        </w:rPr>
        <w:t xml:space="preserve"> database structure  using sqlserver database.</w:t>
      </w:r>
    </w:p>
    <w:p w:rsidR="001D0AD5" w:rsidRPr="005B4E1C" w:rsidRDefault="001D0AD5" w:rsidP="001D0AD5">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t xml:space="preserve">Testing the Product in Controlled ,real situations before going live </w:t>
      </w:r>
    </w:p>
    <w:p w:rsidR="001D0AD5" w:rsidRPr="005B4E1C" w:rsidRDefault="001D0AD5" w:rsidP="001D0AD5">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t xml:space="preserve">Preparation of training manuals for users </w:t>
      </w:r>
    </w:p>
    <w:p w:rsidR="001D0AD5" w:rsidRDefault="001D0AD5" w:rsidP="001D0AD5">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t>Maintain  the system once they are up and running</w:t>
      </w:r>
      <w:bookmarkStart w:id="0" w:name="_GoBack"/>
      <w:bookmarkEnd w:id="0"/>
    </w:p>
    <w:p w:rsidR="006D723B" w:rsidRPr="00F06125" w:rsidRDefault="006D723B" w:rsidP="006D723B">
      <w:pPr>
        <w:pStyle w:val="ListParagraph"/>
        <w:numPr>
          <w:ilvl w:val="0"/>
          <w:numId w:val="10"/>
        </w:numPr>
        <w:suppressAutoHyphens w:val="0"/>
        <w:autoSpaceDE w:val="0"/>
        <w:autoSpaceDN w:val="0"/>
        <w:adjustRightInd w:val="0"/>
        <w:spacing w:after="0" w:line="240" w:lineRule="auto"/>
        <w:contextualSpacing/>
        <w:rPr>
          <w:rFonts w:ascii="Arial" w:hAnsi="Arial" w:cs="Arial"/>
          <w:sz w:val="24"/>
          <w:szCs w:val="24"/>
        </w:rPr>
      </w:pPr>
      <w:r w:rsidRPr="002D230C">
        <w:rPr>
          <w:rFonts w:ascii="Arial" w:hAnsi="Arial" w:cs="Arial"/>
          <w:b/>
          <w:bCs/>
          <w:sz w:val="20"/>
          <w:szCs w:val="20"/>
        </w:rPr>
        <w:t>Project Name   :</w:t>
      </w:r>
      <w:r w:rsidRPr="002D230C">
        <w:rPr>
          <w:rFonts w:ascii="Arial" w:hAnsi="Arial" w:cs="Arial"/>
          <w:sz w:val="24"/>
          <w:szCs w:val="24"/>
        </w:rPr>
        <w:t xml:space="preserve">  </w:t>
      </w:r>
      <w:r>
        <w:rPr>
          <w:rFonts w:ascii="Arial" w:hAnsi="Arial" w:cs="Arial"/>
          <w:b/>
          <w:sz w:val="24"/>
          <w:szCs w:val="24"/>
        </w:rPr>
        <w:t>Dies management System</w:t>
      </w:r>
    </w:p>
    <w:p w:rsidR="006D723B" w:rsidRPr="002D230C" w:rsidRDefault="006D723B" w:rsidP="006D723B">
      <w:pPr>
        <w:pStyle w:val="ListParagraph"/>
        <w:suppressAutoHyphens w:val="0"/>
        <w:autoSpaceDE w:val="0"/>
        <w:autoSpaceDN w:val="0"/>
        <w:adjustRightInd w:val="0"/>
        <w:spacing w:after="0" w:line="240" w:lineRule="auto"/>
        <w:contextualSpacing/>
        <w:rPr>
          <w:rFonts w:ascii="Arial" w:hAnsi="Arial" w:cs="Arial"/>
          <w:sz w:val="24"/>
          <w:szCs w:val="24"/>
        </w:rPr>
      </w:pPr>
    </w:p>
    <w:p w:rsidR="006D723B" w:rsidRPr="002D230C" w:rsidRDefault="006D723B" w:rsidP="006D723B">
      <w:pPr>
        <w:widowControl/>
        <w:numPr>
          <w:ilvl w:val="1"/>
          <w:numId w:val="10"/>
        </w:numPr>
        <w:tabs>
          <w:tab w:val="left" w:pos="720"/>
          <w:tab w:val="left" w:pos="1170"/>
          <w:tab w:val="left" w:pos="1530"/>
        </w:tabs>
        <w:autoSpaceDE/>
        <w:spacing w:before="100" w:after="100"/>
        <w:jc w:val="both"/>
        <w:rPr>
          <w:b/>
          <w:bCs/>
          <w:sz w:val="20"/>
          <w:szCs w:val="20"/>
        </w:rPr>
      </w:pPr>
      <w:r w:rsidRPr="002D230C">
        <w:rPr>
          <w:sz w:val="20"/>
          <w:szCs w:val="20"/>
        </w:rPr>
        <w:t xml:space="preserve">The aim of this project is to </w:t>
      </w:r>
      <w:r w:rsidR="0064182E">
        <w:rPr>
          <w:sz w:val="20"/>
          <w:szCs w:val="20"/>
        </w:rPr>
        <w:t>manage dies which used to produce crank shafts of various passenger cars. Tracking the life of dies. Display the relevant vps,tracking the faults against the crank shaft and customer complaints</w:t>
      </w:r>
    </w:p>
    <w:p w:rsidR="006D723B" w:rsidRPr="002D230C" w:rsidRDefault="006D723B" w:rsidP="006D723B">
      <w:pPr>
        <w:pStyle w:val="NormalWeb"/>
        <w:numPr>
          <w:ilvl w:val="1"/>
          <w:numId w:val="10"/>
        </w:numPr>
        <w:jc w:val="both"/>
        <w:rPr>
          <w:rFonts w:ascii="Arial" w:hAnsi="Arial" w:cs="Arial"/>
          <w:bCs/>
          <w:sz w:val="20"/>
          <w:szCs w:val="20"/>
        </w:rPr>
      </w:pPr>
      <w:r w:rsidRPr="002D230C">
        <w:rPr>
          <w:rFonts w:ascii="Arial" w:hAnsi="Arial" w:cs="Arial"/>
          <w:b/>
          <w:bCs/>
          <w:sz w:val="20"/>
          <w:szCs w:val="20"/>
        </w:rPr>
        <w:t>Responsibilities</w:t>
      </w:r>
      <w:r w:rsidRPr="002D230C">
        <w:rPr>
          <w:rFonts w:ascii="Arial" w:hAnsi="Arial" w:cs="Arial"/>
          <w:bCs/>
          <w:sz w:val="20"/>
          <w:szCs w:val="20"/>
        </w:rPr>
        <w:t>:</w:t>
      </w:r>
    </w:p>
    <w:p w:rsidR="006D723B" w:rsidRDefault="006D723B" w:rsidP="006D723B">
      <w:pPr>
        <w:pStyle w:val="NormalWeb"/>
        <w:numPr>
          <w:ilvl w:val="0"/>
          <w:numId w:val="15"/>
        </w:numPr>
        <w:jc w:val="both"/>
        <w:rPr>
          <w:rFonts w:ascii="Arial" w:hAnsi="Arial" w:cs="Arial"/>
          <w:bCs/>
          <w:sz w:val="20"/>
          <w:szCs w:val="20"/>
        </w:rPr>
      </w:pPr>
      <w:r>
        <w:rPr>
          <w:rFonts w:ascii="Arial" w:hAnsi="Arial" w:cs="Arial"/>
          <w:bCs/>
          <w:sz w:val="20"/>
          <w:szCs w:val="20"/>
        </w:rPr>
        <w:t xml:space="preserve">Reviewing Current System </w:t>
      </w:r>
    </w:p>
    <w:p w:rsidR="006D723B" w:rsidRDefault="006D723B" w:rsidP="006D723B">
      <w:pPr>
        <w:pStyle w:val="NormalWeb"/>
        <w:numPr>
          <w:ilvl w:val="0"/>
          <w:numId w:val="15"/>
        </w:numPr>
        <w:jc w:val="both"/>
        <w:rPr>
          <w:rFonts w:ascii="Arial" w:hAnsi="Arial" w:cs="Arial"/>
          <w:bCs/>
          <w:sz w:val="20"/>
          <w:szCs w:val="20"/>
        </w:rPr>
      </w:pPr>
      <w:r>
        <w:rPr>
          <w:rFonts w:ascii="Arial" w:hAnsi="Arial" w:cs="Arial"/>
          <w:bCs/>
          <w:sz w:val="20"/>
          <w:szCs w:val="20"/>
        </w:rPr>
        <w:t>Project Analysis</w:t>
      </w:r>
    </w:p>
    <w:p w:rsidR="006D723B" w:rsidRDefault="006D723B" w:rsidP="006D723B">
      <w:pPr>
        <w:pStyle w:val="NormalWeb"/>
        <w:numPr>
          <w:ilvl w:val="0"/>
          <w:numId w:val="15"/>
        </w:numPr>
        <w:jc w:val="both"/>
        <w:rPr>
          <w:rFonts w:ascii="Arial" w:hAnsi="Arial" w:cs="Arial"/>
          <w:bCs/>
          <w:sz w:val="20"/>
          <w:szCs w:val="20"/>
        </w:rPr>
      </w:pPr>
      <w:r>
        <w:rPr>
          <w:rFonts w:ascii="Arial" w:hAnsi="Arial" w:cs="Arial"/>
          <w:bCs/>
          <w:sz w:val="20"/>
          <w:szCs w:val="20"/>
        </w:rPr>
        <w:t xml:space="preserve">Presenting ideas for system Improvement ,including Cost Proposal </w:t>
      </w:r>
    </w:p>
    <w:p w:rsidR="006D723B" w:rsidRDefault="006D723B" w:rsidP="006D723B">
      <w:pPr>
        <w:pStyle w:val="NormalWeb"/>
        <w:numPr>
          <w:ilvl w:val="0"/>
          <w:numId w:val="15"/>
        </w:numPr>
        <w:jc w:val="both"/>
        <w:rPr>
          <w:rFonts w:ascii="Arial" w:hAnsi="Arial" w:cs="Arial"/>
          <w:bCs/>
          <w:sz w:val="20"/>
          <w:szCs w:val="20"/>
        </w:rPr>
      </w:pPr>
      <w:r>
        <w:rPr>
          <w:rFonts w:ascii="Arial" w:hAnsi="Arial" w:cs="Arial"/>
          <w:bCs/>
          <w:sz w:val="20"/>
          <w:szCs w:val="20"/>
        </w:rPr>
        <w:t>Working Closely with analysts, designers and staff</w:t>
      </w:r>
    </w:p>
    <w:p w:rsidR="006D723B" w:rsidRDefault="006D723B" w:rsidP="006D723B">
      <w:pPr>
        <w:pStyle w:val="NormalWeb"/>
        <w:numPr>
          <w:ilvl w:val="0"/>
          <w:numId w:val="15"/>
        </w:numPr>
        <w:jc w:val="both"/>
        <w:rPr>
          <w:rFonts w:ascii="Arial" w:hAnsi="Arial" w:cs="Arial"/>
          <w:bCs/>
          <w:sz w:val="20"/>
          <w:szCs w:val="20"/>
        </w:rPr>
      </w:pPr>
      <w:r>
        <w:rPr>
          <w:rFonts w:ascii="Arial" w:hAnsi="Arial" w:cs="Arial"/>
          <w:bCs/>
          <w:sz w:val="20"/>
          <w:szCs w:val="20"/>
        </w:rPr>
        <w:t xml:space="preserve">Producing detailed Specification  and writing the program codes </w:t>
      </w:r>
    </w:p>
    <w:p w:rsidR="006D723B" w:rsidRDefault="006D723B" w:rsidP="006D723B">
      <w:pPr>
        <w:pStyle w:val="ListParagraph"/>
        <w:numPr>
          <w:ilvl w:val="0"/>
          <w:numId w:val="15"/>
        </w:numPr>
        <w:tabs>
          <w:tab w:val="left" w:pos="720"/>
          <w:tab w:val="left" w:pos="1170"/>
          <w:tab w:val="left" w:pos="1530"/>
        </w:tabs>
        <w:spacing w:before="100" w:after="100"/>
        <w:jc w:val="both"/>
        <w:rPr>
          <w:rFonts w:ascii="Arial" w:hAnsi="Arial" w:cs="Arial"/>
          <w:bCs/>
          <w:sz w:val="20"/>
          <w:szCs w:val="20"/>
        </w:rPr>
      </w:pPr>
      <w:r w:rsidRPr="0028792E">
        <w:rPr>
          <w:rFonts w:ascii="Arial" w:hAnsi="Arial" w:cs="Arial"/>
          <w:bCs/>
          <w:sz w:val="20"/>
          <w:szCs w:val="20"/>
        </w:rPr>
        <w:t xml:space="preserve">Developed the application </w:t>
      </w:r>
      <w:r w:rsidR="00CE6531">
        <w:rPr>
          <w:rFonts w:ascii="Arial" w:hAnsi="Arial" w:cs="Arial"/>
          <w:bCs/>
          <w:sz w:val="20"/>
          <w:szCs w:val="20"/>
        </w:rPr>
        <w:t>asp</w:t>
      </w:r>
      <w:r w:rsidR="0064182E">
        <w:rPr>
          <w:rFonts w:ascii="Arial" w:hAnsi="Arial" w:cs="Arial"/>
          <w:bCs/>
          <w:sz w:val="20"/>
          <w:szCs w:val="20"/>
        </w:rPr>
        <w:t>.net</w:t>
      </w:r>
      <w:proofErr w:type="gramStart"/>
      <w:r w:rsidR="00CE6531">
        <w:rPr>
          <w:rFonts w:ascii="Arial" w:hAnsi="Arial" w:cs="Arial"/>
          <w:bCs/>
          <w:sz w:val="20"/>
          <w:szCs w:val="20"/>
        </w:rPr>
        <w:t>,Material</w:t>
      </w:r>
      <w:proofErr w:type="gramEnd"/>
      <w:r w:rsidR="00CE6531">
        <w:rPr>
          <w:rFonts w:ascii="Arial" w:hAnsi="Arial" w:cs="Arial"/>
          <w:bCs/>
          <w:sz w:val="20"/>
          <w:szCs w:val="20"/>
        </w:rPr>
        <w:t xml:space="preserve"> Design</w:t>
      </w:r>
      <w:r w:rsidR="0064182E" w:rsidRPr="0028792E">
        <w:rPr>
          <w:rFonts w:ascii="Arial" w:hAnsi="Arial" w:cs="Arial"/>
          <w:bCs/>
          <w:sz w:val="20"/>
          <w:szCs w:val="20"/>
        </w:rPr>
        <w:t>.</w:t>
      </w:r>
    </w:p>
    <w:p w:rsidR="00CE6531" w:rsidRDefault="00CE6531" w:rsidP="006D723B">
      <w:pPr>
        <w:pStyle w:val="ListParagraph"/>
        <w:numPr>
          <w:ilvl w:val="0"/>
          <w:numId w:val="15"/>
        </w:numPr>
        <w:tabs>
          <w:tab w:val="left" w:pos="720"/>
          <w:tab w:val="left" w:pos="1170"/>
          <w:tab w:val="left" w:pos="1530"/>
        </w:tabs>
        <w:spacing w:before="100" w:after="100"/>
        <w:jc w:val="both"/>
        <w:rPr>
          <w:rFonts w:ascii="Arial" w:hAnsi="Arial" w:cs="Arial"/>
          <w:bCs/>
          <w:sz w:val="20"/>
          <w:szCs w:val="20"/>
        </w:rPr>
      </w:pPr>
      <w:r>
        <w:rPr>
          <w:rFonts w:ascii="Arial" w:hAnsi="Arial" w:cs="Arial"/>
          <w:bCs/>
          <w:sz w:val="20"/>
          <w:szCs w:val="20"/>
        </w:rPr>
        <w:t>Website hosted on IIS.</w:t>
      </w:r>
    </w:p>
    <w:p w:rsidR="006D723B" w:rsidRPr="0028792E" w:rsidRDefault="0064182E" w:rsidP="006D723B">
      <w:pPr>
        <w:pStyle w:val="ListParagraph"/>
        <w:numPr>
          <w:ilvl w:val="0"/>
          <w:numId w:val="15"/>
        </w:numPr>
        <w:tabs>
          <w:tab w:val="left" w:pos="720"/>
          <w:tab w:val="left" w:pos="1170"/>
          <w:tab w:val="left" w:pos="1530"/>
        </w:tabs>
        <w:spacing w:before="100" w:after="100"/>
        <w:jc w:val="both"/>
        <w:rPr>
          <w:rFonts w:ascii="Arial" w:hAnsi="Arial" w:cs="Arial"/>
          <w:bCs/>
          <w:sz w:val="20"/>
          <w:szCs w:val="20"/>
        </w:rPr>
      </w:pPr>
      <w:r w:rsidRPr="0028792E">
        <w:rPr>
          <w:rFonts w:ascii="Arial" w:hAnsi="Arial" w:cs="Arial"/>
          <w:bCs/>
          <w:sz w:val="20"/>
          <w:szCs w:val="20"/>
        </w:rPr>
        <w:t>Design the</w:t>
      </w:r>
      <w:r w:rsidR="006D723B" w:rsidRPr="0028792E">
        <w:rPr>
          <w:rFonts w:ascii="Arial" w:hAnsi="Arial" w:cs="Arial"/>
          <w:bCs/>
          <w:sz w:val="20"/>
          <w:szCs w:val="20"/>
        </w:rPr>
        <w:t xml:space="preserve"> database </w:t>
      </w:r>
      <w:r w:rsidRPr="0028792E">
        <w:rPr>
          <w:rFonts w:ascii="Arial" w:hAnsi="Arial" w:cs="Arial"/>
          <w:bCs/>
          <w:sz w:val="20"/>
          <w:szCs w:val="20"/>
        </w:rPr>
        <w:t>structure using</w:t>
      </w:r>
      <w:r w:rsidR="006D723B" w:rsidRPr="0028792E">
        <w:rPr>
          <w:rFonts w:ascii="Arial" w:hAnsi="Arial" w:cs="Arial"/>
          <w:bCs/>
          <w:sz w:val="20"/>
          <w:szCs w:val="20"/>
        </w:rPr>
        <w:t xml:space="preserve"> sqlserver database.</w:t>
      </w:r>
    </w:p>
    <w:p w:rsidR="006D723B" w:rsidRPr="005B4E1C" w:rsidRDefault="006D723B" w:rsidP="006D723B">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t xml:space="preserve">Testing the Product in Controlled ,real situations before going live </w:t>
      </w:r>
    </w:p>
    <w:p w:rsidR="006D723B" w:rsidRPr="005B4E1C" w:rsidRDefault="006D723B" w:rsidP="006D723B">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t xml:space="preserve">Preparation of training manuals for users </w:t>
      </w:r>
    </w:p>
    <w:p w:rsidR="006D723B" w:rsidRDefault="00EB1F42" w:rsidP="006D723B">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t>Maintain the</w:t>
      </w:r>
      <w:r w:rsidR="006D723B" w:rsidRPr="005B4E1C">
        <w:rPr>
          <w:rFonts w:ascii="Arial" w:hAnsi="Arial" w:cs="Arial"/>
          <w:sz w:val="20"/>
          <w:szCs w:val="20"/>
        </w:rPr>
        <w:t xml:space="preserve"> system once they are up and running</w:t>
      </w:r>
      <w:r w:rsidR="00D405F0">
        <w:rPr>
          <w:rFonts w:ascii="Arial" w:hAnsi="Arial" w:cs="Arial"/>
          <w:sz w:val="20"/>
          <w:szCs w:val="20"/>
        </w:rPr>
        <w:t>.</w:t>
      </w:r>
    </w:p>
    <w:p w:rsidR="00393E83" w:rsidRDefault="00393E83" w:rsidP="006D723B">
      <w:pPr>
        <w:pStyle w:val="ListParagraph"/>
        <w:numPr>
          <w:ilvl w:val="0"/>
          <w:numId w:val="15"/>
        </w:numPr>
        <w:tabs>
          <w:tab w:val="left" w:pos="720"/>
          <w:tab w:val="left" w:pos="1170"/>
          <w:tab w:val="left" w:pos="1530"/>
        </w:tabs>
        <w:spacing w:before="100" w:after="100"/>
        <w:jc w:val="both"/>
        <w:rPr>
          <w:rFonts w:ascii="Arial" w:hAnsi="Arial" w:cs="Arial"/>
          <w:sz w:val="20"/>
          <w:szCs w:val="20"/>
        </w:rPr>
      </w:pPr>
    </w:p>
    <w:p w:rsidR="00D405F0" w:rsidRDefault="00D405F0" w:rsidP="00D405F0">
      <w:pPr>
        <w:pStyle w:val="ListParagraph"/>
        <w:numPr>
          <w:ilvl w:val="0"/>
          <w:numId w:val="10"/>
        </w:numPr>
        <w:suppressAutoHyphens w:val="0"/>
        <w:autoSpaceDE w:val="0"/>
        <w:autoSpaceDN w:val="0"/>
        <w:adjustRightInd w:val="0"/>
        <w:spacing w:after="0" w:line="240" w:lineRule="auto"/>
        <w:contextualSpacing/>
        <w:rPr>
          <w:rFonts w:ascii="Arial" w:hAnsi="Arial" w:cs="Arial"/>
          <w:sz w:val="24"/>
          <w:szCs w:val="24"/>
        </w:rPr>
      </w:pPr>
      <w:r w:rsidRPr="002D230C">
        <w:rPr>
          <w:rFonts w:ascii="Arial" w:hAnsi="Arial" w:cs="Arial"/>
          <w:b/>
          <w:bCs/>
          <w:sz w:val="20"/>
          <w:szCs w:val="20"/>
        </w:rPr>
        <w:t xml:space="preserve">Project Name   : </w:t>
      </w:r>
      <w:r w:rsidRPr="002D230C">
        <w:rPr>
          <w:rFonts w:ascii="Arial" w:hAnsi="Arial" w:cs="Arial"/>
          <w:sz w:val="24"/>
          <w:szCs w:val="24"/>
        </w:rPr>
        <w:t>Multimeter Automated  Testing System</w:t>
      </w:r>
    </w:p>
    <w:p w:rsidR="00D405F0" w:rsidRPr="002D230C" w:rsidRDefault="00D405F0" w:rsidP="00D405F0">
      <w:pPr>
        <w:pStyle w:val="ListParagraph"/>
        <w:suppressAutoHyphens w:val="0"/>
        <w:autoSpaceDE w:val="0"/>
        <w:autoSpaceDN w:val="0"/>
        <w:adjustRightInd w:val="0"/>
        <w:spacing w:after="0" w:line="240" w:lineRule="auto"/>
        <w:contextualSpacing/>
        <w:rPr>
          <w:rFonts w:ascii="Arial" w:hAnsi="Arial" w:cs="Arial"/>
          <w:sz w:val="24"/>
          <w:szCs w:val="24"/>
        </w:rPr>
      </w:pPr>
    </w:p>
    <w:p w:rsidR="00D405F0" w:rsidRPr="002D230C" w:rsidRDefault="00D405F0" w:rsidP="00D405F0">
      <w:pPr>
        <w:widowControl/>
        <w:numPr>
          <w:ilvl w:val="0"/>
          <w:numId w:val="11"/>
        </w:numPr>
        <w:tabs>
          <w:tab w:val="left" w:pos="720"/>
          <w:tab w:val="left" w:pos="1170"/>
        </w:tabs>
        <w:suppressAutoHyphens w:val="0"/>
        <w:autoSpaceDE/>
        <w:spacing w:before="100" w:after="100"/>
        <w:jc w:val="both"/>
        <w:rPr>
          <w:b/>
          <w:bCs/>
          <w:sz w:val="20"/>
          <w:szCs w:val="20"/>
        </w:rPr>
      </w:pPr>
      <w:r w:rsidRPr="002D230C">
        <w:rPr>
          <w:sz w:val="20"/>
          <w:szCs w:val="20"/>
        </w:rPr>
        <w:t xml:space="preserve">The aim of this project is test the </w:t>
      </w:r>
      <w:r w:rsidR="00EB1F42" w:rsidRPr="002D230C">
        <w:rPr>
          <w:sz w:val="20"/>
          <w:szCs w:val="20"/>
        </w:rPr>
        <w:t xml:space="preserve">multimeter </w:t>
      </w:r>
      <w:r w:rsidRPr="002D230C">
        <w:rPr>
          <w:sz w:val="20"/>
          <w:szCs w:val="20"/>
        </w:rPr>
        <w:t>in close loop which include the Fluke, multimeter and software. Software reads data send by the adapter and display it on the screen .Each multimeter model has its defined step which is to be run step by step and send it to the fluke. then fluke applies that parameters to the multimeter ,multimeter reading get display on software screen if value within tolerance then it is pass else it is fail. After all steps are completed test certificate will generated.</w:t>
      </w:r>
    </w:p>
    <w:p w:rsidR="00D405F0" w:rsidRDefault="00D405F0" w:rsidP="00D405F0">
      <w:pPr>
        <w:pStyle w:val="NormalWeb"/>
        <w:numPr>
          <w:ilvl w:val="1"/>
          <w:numId w:val="10"/>
        </w:numPr>
        <w:jc w:val="both"/>
        <w:rPr>
          <w:rFonts w:ascii="Arial" w:hAnsi="Arial" w:cs="Arial"/>
          <w:bCs/>
          <w:sz w:val="20"/>
          <w:szCs w:val="20"/>
        </w:rPr>
      </w:pPr>
      <w:r w:rsidRPr="002D230C">
        <w:rPr>
          <w:rFonts w:ascii="Arial" w:hAnsi="Arial" w:cs="Arial"/>
          <w:b/>
          <w:bCs/>
          <w:sz w:val="20"/>
          <w:szCs w:val="20"/>
        </w:rPr>
        <w:t>Responsibilities</w:t>
      </w:r>
      <w:r w:rsidRPr="002D230C">
        <w:rPr>
          <w:rFonts w:ascii="Arial" w:hAnsi="Arial" w:cs="Arial"/>
          <w:bCs/>
          <w:sz w:val="20"/>
          <w:szCs w:val="20"/>
        </w:rPr>
        <w:t>:</w:t>
      </w:r>
    </w:p>
    <w:p w:rsidR="00D405F0" w:rsidRDefault="00D405F0" w:rsidP="00D405F0">
      <w:pPr>
        <w:pStyle w:val="NormalWeb"/>
        <w:numPr>
          <w:ilvl w:val="0"/>
          <w:numId w:val="15"/>
        </w:numPr>
        <w:jc w:val="both"/>
        <w:rPr>
          <w:rFonts w:ascii="Arial" w:hAnsi="Arial" w:cs="Arial"/>
          <w:bCs/>
          <w:sz w:val="20"/>
          <w:szCs w:val="20"/>
        </w:rPr>
      </w:pPr>
      <w:r>
        <w:rPr>
          <w:rFonts w:ascii="Arial" w:hAnsi="Arial" w:cs="Arial"/>
          <w:bCs/>
          <w:sz w:val="20"/>
          <w:szCs w:val="20"/>
        </w:rPr>
        <w:t>Reviewing Current System.</w:t>
      </w:r>
    </w:p>
    <w:p w:rsidR="00D405F0" w:rsidRDefault="00D405F0" w:rsidP="00D405F0">
      <w:pPr>
        <w:pStyle w:val="NormalWeb"/>
        <w:numPr>
          <w:ilvl w:val="0"/>
          <w:numId w:val="15"/>
        </w:numPr>
        <w:jc w:val="both"/>
        <w:rPr>
          <w:rFonts w:ascii="Arial" w:hAnsi="Arial" w:cs="Arial"/>
          <w:bCs/>
          <w:sz w:val="20"/>
          <w:szCs w:val="20"/>
        </w:rPr>
      </w:pPr>
      <w:r>
        <w:rPr>
          <w:rFonts w:ascii="Arial" w:hAnsi="Arial" w:cs="Arial"/>
          <w:bCs/>
          <w:sz w:val="20"/>
          <w:szCs w:val="20"/>
        </w:rPr>
        <w:t>Project Analysis.</w:t>
      </w:r>
    </w:p>
    <w:p w:rsidR="00D405F0" w:rsidRDefault="00D405F0" w:rsidP="00D405F0">
      <w:pPr>
        <w:pStyle w:val="NormalWeb"/>
        <w:numPr>
          <w:ilvl w:val="0"/>
          <w:numId w:val="15"/>
        </w:numPr>
        <w:jc w:val="both"/>
        <w:rPr>
          <w:rFonts w:ascii="Arial" w:hAnsi="Arial" w:cs="Arial"/>
          <w:bCs/>
          <w:sz w:val="20"/>
          <w:szCs w:val="20"/>
        </w:rPr>
      </w:pPr>
      <w:r>
        <w:rPr>
          <w:rFonts w:ascii="Arial" w:hAnsi="Arial" w:cs="Arial"/>
          <w:bCs/>
          <w:sz w:val="20"/>
          <w:szCs w:val="20"/>
        </w:rPr>
        <w:t>Presenting ideas for system Improvement, including Cost Proposal.</w:t>
      </w:r>
    </w:p>
    <w:p w:rsidR="00D405F0" w:rsidRDefault="00D405F0" w:rsidP="00D405F0">
      <w:pPr>
        <w:pStyle w:val="NormalWeb"/>
        <w:numPr>
          <w:ilvl w:val="0"/>
          <w:numId w:val="15"/>
        </w:numPr>
        <w:jc w:val="both"/>
        <w:rPr>
          <w:rFonts w:ascii="Arial" w:hAnsi="Arial" w:cs="Arial"/>
          <w:bCs/>
          <w:sz w:val="20"/>
          <w:szCs w:val="20"/>
        </w:rPr>
      </w:pPr>
      <w:r>
        <w:rPr>
          <w:rFonts w:ascii="Arial" w:hAnsi="Arial" w:cs="Arial"/>
          <w:bCs/>
          <w:sz w:val="20"/>
          <w:szCs w:val="20"/>
        </w:rPr>
        <w:lastRenderedPageBreak/>
        <w:t xml:space="preserve">Working </w:t>
      </w:r>
      <w:proofErr w:type="gramStart"/>
      <w:r>
        <w:rPr>
          <w:rFonts w:ascii="Arial" w:hAnsi="Arial" w:cs="Arial"/>
          <w:bCs/>
          <w:sz w:val="20"/>
          <w:szCs w:val="20"/>
        </w:rPr>
        <w:t>Closely</w:t>
      </w:r>
      <w:proofErr w:type="gramEnd"/>
      <w:r>
        <w:rPr>
          <w:rFonts w:ascii="Arial" w:hAnsi="Arial" w:cs="Arial"/>
          <w:bCs/>
          <w:sz w:val="20"/>
          <w:szCs w:val="20"/>
        </w:rPr>
        <w:t xml:space="preserve"> with analysts, designers and staff.</w:t>
      </w:r>
    </w:p>
    <w:p w:rsidR="00D405F0" w:rsidRDefault="00D405F0" w:rsidP="00D405F0">
      <w:pPr>
        <w:pStyle w:val="NormalWeb"/>
        <w:numPr>
          <w:ilvl w:val="0"/>
          <w:numId w:val="15"/>
        </w:numPr>
        <w:jc w:val="both"/>
        <w:rPr>
          <w:rFonts w:ascii="Arial" w:hAnsi="Arial" w:cs="Arial"/>
          <w:bCs/>
          <w:sz w:val="20"/>
          <w:szCs w:val="20"/>
        </w:rPr>
      </w:pPr>
      <w:r>
        <w:rPr>
          <w:rFonts w:ascii="Arial" w:hAnsi="Arial" w:cs="Arial"/>
          <w:bCs/>
          <w:sz w:val="20"/>
          <w:szCs w:val="20"/>
        </w:rPr>
        <w:t xml:space="preserve">Producing detailed Specification  and writing the program codes </w:t>
      </w:r>
    </w:p>
    <w:p w:rsidR="00F84D43" w:rsidRDefault="00F84D43" w:rsidP="00D405F0">
      <w:pPr>
        <w:pStyle w:val="NormalWeb"/>
        <w:numPr>
          <w:ilvl w:val="0"/>
          <w:numId w:val="15"/>
        </w:numPr>
        <w:jc w:val="both"/>
        <w:rPr>
          <w:rFonts w:ascii="Arial" w:hAnsi="Arial" w:cs="Arial"/>
          <w:bCs/>
          <w:sz w:val="20"/>
          <w:szCs w:val="20"/>
        </w:rPr>
      </w:pPr>
      <w:r>
        <w:rPr>
          <w:rFonts w:ascii="Arial" w:hAnsi="Arial" w:cs="Arial"/>
          <w:b/>
          <w:bCs/>
          <w:sz w:val="20"/>
          <w:szCs w:val="20"/>
        </w:rPr>
        <w:t>Design and Develop the OCR module to extract text of any language from any image.</w:t>
      </w:r>
    </w:p>
    <w:p w:rsidR="00D405F0" w:rsidRPr="00BB6752" w:rsidRDefault="00D405F0" w:rsidP="00D405F0">
      <w:pPr>
        <w:pStyle w:val="ListParagraph"/>
        <w:numPr>
          <w:ilvl w:val="0"/>
          <w:numId w:val="15"/>
        </w:numPr>
        <w:tabs>
          <w:tab w:val="left" w:pos="720"/>
          <w:tab w:val="left" w:pos="1170"/>
          <w:tab w:val="left" w:pos="1530"/>
        </w:tabs>
        <w:spacing w:before="100" w:after="100"/>
        <w:jc w:val="both"/>
        <w:rPr>
          <w:rFonts w:ascii="Arial" w:hAnsi="Arial" w:cs="Arial"/>
          <w:bCs/>
          <w:sz w:val="20"/>
          <w:szCs w:val="20"/>
        </w:rPr>
      </w:pPr>
      <w:r w:rsidRPr="00BB6752">
        <w:rPr>
          <w:rFonts w:ascii="Arial" w:hAnsi="Arial" w:cs="Arial"/>
          <w:bCs/>
          <w:sz w:val="20"/>
          <w:szCs w:val="20"/>
        </w:rPr>
        <w:t>Developed the application vb.net.</w:t>
      </w:r>
    </w:p>
    <w:p w:rsidR="00D405F0" w:rsidRPr="00BB6752" w:rsidRDefault="00D405F0" w:rsidP="00D405F0">
      <w:pPr>
        <w:pStyle w:val="ListParagraph"/>
        <w:numPr>
          <w:ilvl w:val="0"/>
          <w:numId w:val="15"/>
        </w:numPr>
        <w:tabs>
          <w:tab w:val="left" w:pos="720"/>
          <w:tab w:val="left" w:pos="1170"/>
          <w:tab w:val="left" w:pos="1530"/>
        </w:tabs>
        <w:spacing w:before="100" w:after="100"/>
        <w:jc w:val="both"/>
        <w:rPr>
          <w:rFonts w:ascii="Arial" w:hAnsi="Arial" w:cs="Arial"/>
          <w:bCs/>
          <w:sz w:val="20"/>
          <w:szCs w:val="20"/>
        </w:rPr>
      </w:pPr>
      <w:r>
        <w:rPr>
          <w:rFonts w:ascii="Arial" w:hAnsi="Arial" w:cs="Arial"/>
          <w:bCs/>
          <w:sz w:val="20"/>
          <w:szCs w:val="20"/>
        </w:rPr>
        <w:t xml:space="preserve">Design </w:t>
      </w:r>
      <w:r w:rsidRPr="00BB6752">
        <w:rPr>
          <w:rFonts w:ascii="Arial" w:hAnsi="Arial" w:cs="Arial"/>
          <w:bCs/>
          <w:sz w:val="20"/>
          <w:szCs w:val="20"/>
        </w:rPr>
        <w:t>the database</w:t>
      </w:r>
      <w:r>
        <w:rPr>
          <w:rFonts w:ascii="Arial" w:hAnsi="Arial" w:cs="Arial"/>
          <w:bCs/>
          <w:sz w:val="20"/>
          <w:szCs w:val="20"/>
        </w:rPr>
        <w:t xml:space="preserve"> structure </w:t>
      </w:r>
      <w:r w:rsidRPr="00BB6752">
        <w:rPr>
          <w:rFonts w:ascii="Arial" w:hAnsi="Arial" w:cs="Arial"/>
          <w:bCs/>
          <w:sz w:val="20"/>
          <w:szCs w:val="20"/>
        </w:rPr>
        <w:t>using sqlserver database.</w:t>
      </w:r>
    </w:p>
    <w:p w:rsidR="00D405F0" w:rsidRPr="005B4E1C" w:rsidRDefault="00D405F0" w:rsidP="00D405F0">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t xml:space="preserve">Testing the Product in Controlled, real situations before going </w:t>
      </w:r>
      <w:proofErr w:type="gramStart"/>
      <w:r w:rsidRPr="005B4E1C">
        <w:rPr>
          <w:rFonts w:ascii="Arial" w:hAnsi="Arial" w:cs="Arial"/>
          <w:sz w:val="20"/>
          <w:szCs w:val="20"/>
        </w:rPr>
        <w:t xml:space="preserve">live </w:t>
      </w:r>
      <w:r>
        <w:rPr>
          <w:rFonts w:ascii="Arial" w:hAnsi="Arial" w:cs="Arial"/>
          <w:sz w:val="20"/>
          <w:szCs w:val="20"/>
        </w:rPr>
        <w:t>.</w:t>
      </w:r>
      <w:proofErr w:type="gramEnd"/>
    </w:p>
    <w:p w:rsidR="00D405F0" w:rsidRPr="005B4E1C" w:rsidRDefault="00D405F0" w:rsidP="00D405F0">
      <w:pPr>
        <w:pStyle w:val="ListParagraph"/>
        <w:numPr>
          <w:ilvl w:val="0"/>
          <w:numId w:val="15"/>
        </w:numPr>
        <w:tabs>
          <w:tab w:val="left" w:pos="720"/>
          <w:tab w:val="left" w:pos="1170"/>
          <w:tab w:val="left" w:pos="1530"/>
        </w:tabs>
        <w:spacing w:before="100" w:after="100"/>
        <w:jc w:val="both"/>
        <w:rPr>
          <w:rFonts w:ascii="Arial" w:hAnsi="Arial" w:cs="Arial"/>
          <w:sz w:val="20"/>
          <w:szCs w:val="20"/>
        </w:rPr>
      </w:pPr>
      <w:r w:rsidRPr="005B4E1C">
        <w:rPr>
          <w:rFonts w:ascii="Arial" w:hAnsi="Arial" w:cs="Arial"/>
          <w:sz w:val="20"/>
          <w:szCs w:val="20"/>
        </w:rPr>
        <w:t>Preparation of training manuals for users.</w:t>
      </w:r>
    </w:p>
    <w:p w:rsidR="00D405F0" w:rsidRPr="00D405F0" w:rsidRDefault="00D405F0" w:rsidP="00D405F0">
      <w:pPr>
        <w:tabs>
          <w:tab w:val="left" w:pos="720"/>
          <w:tab w:val="left" w:pos="1170"/>
          <w:tab w:val="left" w:pos="1530"/>
        </w:tabs>
        <w:spacing w:before="100" w:after="100"/>
        <w:jc w:val="both"/>
        <w:rPr>
          <w:sz w:val="20"/>
          <w:szCs w:val="20"/>
        </w:rPr>
      </w:pPr>
      <w:r w:rsidRPr="005B4E1C">
        <w:rPr>
          <w:sz w:val="20"/>
          <w:szCs w:val="20"/>
        </w:rPr>
        <w:t>Maintain the system once they are up and running</w:t>
      </w:r>
    </w:p>
    <w:p w:rsidR="006D723B" w:rsidRPr="005B4E1C" w:rsidRDefault="006D723B" w:rsidP="00D57E8B">
      <w:pPr>
        <w:pStyle w:val="ListParagraph"/>
        <w:tabs>
          <w:tab w:val="left" w:pos="720"/>
          <w:tab w:val="left" w:pos="1170"/>
          <w:tab w:val="left" w:pos="1530"/>
        </w:tabs>
        <w:spacing w:before="100" w:after="100"/>
        <w:ind w:left="2070"/>
        <w:jc w:val="both"/>
        <w:rPr>
          <w:rFonts w:ascii="Arial" w:hAnsi="Arial" w:cs="Arial"/>
          <w:sz w:val="20"/>
          <w:szCs w:val="20"/>
        </w:rPr>
      </w:pPr>
    </w:p>
    <w:p w:rsidR="001D0AD5" w:rsidRPr="001D0AD5" w:rsidRDefault="001D0AD5" w:rsidP="001D0AD5">
      <w:pPr>
        <w:tabs>
          <w:tab w:val="left" w:pos="720"/>
          <w:tab w:val="left" w:pos="1170"/>
          <w:tab w:val="left" w:pos="1530"/>
        </w:tabs>
        <w:spacing w:before="100" w:after="100"/>
        <w:jc w:val="both"/>
        <w:rPr>
          <w:lang w:val="en-GB"/>
        </w:rPr>
      </w:pPr>
    </w:p>
    <w:p w:rsidR="005969AC" w:rsidRPr="002D230C" w:rsidRDefault="005969AC">
      <w:pPr>
        <w:rPr>
          <w:lang w:val="en-GB"/>
        </w:rPr>
      </w:pPr>
    </w:p>
    <w:p w:rsidR="00902122" w:rsidRPr="002D230C" w:rsidRDefault="00902122">
      <w:pPr>
        <w:pBdr>
          <w:top w:val="single" w:sz="4" w:space="1" w:color="000000"/>
          <w:bottom w:val="single" w:sz="4" w:space="1" w:color="000000"/>
        </w:pBdr>
        <w:rPr>
          <w:sz w:val="20"/>
          <w:szCs w:val="20"/>
          <w:lang w:val="en-GB"/>
        </w:rPr>
      </w:pPr>
      <w:r w:rsidRPr="002D230C">
        <w:rPr>
          <w:b/>
          <w:sz w:val="20"/>
          <w:szCs w:val="20"/>
          <w:lang w:val="en-GB"/>
        </w:rPr>
        <w:t>ACADEMIC OVERVIEW</w:t>
      </w:r>
    </w:p>
    <w:p w:rsidR="00902122" w:rsidRPr="002D230C" w:rsidRDefault="00902122" w:rsidP="00B545B0">
      <w:pPr>
        <w:numPr>
          <w:ilvl w:val="0"/>
          <w:numId w:val="12"/>
        </w:numPr>
        <w:jc w:val="both"/>
        <w:rPr>
          <w:sz w:val="20"/>
          <w:szCs w:val="20"/>
          <w:lang w:val="en-GB"/>
        </w:rPr>
      </w:pPr>
      <w:r w:rsidRPr="002D230C">
        <w:rPr>
          <w:sz w:val="20"/>
          <w:szCs w:val="20"/>
          <w:lang w:val="en-GB"/>
        </w:rPr>
        <w:t>2011</w:t>
      </w:r>
      <w:r w:rsidRPr="002D230C">
        <w:rPr>
          <w:sz w:val="20"/>
          <w:szCs w:val="20"/>
          <w:lang w:val="en-GB"/>
        </w:rPr>
        <w:tab/>
        <w:t xml:space="preserve">B.E. (Computer Science) from </w:t>
      </w:r>
      <w:proofErr w:type="spellStart"/>
      <w:r w:rsidRPr="002D230C">
        <w:rPr>
          <w:sz w:val="20"/>
          <w:szCs w:val="20"/>
          <w:lang w:val="en-GB"/>
        </w:rPr>
        <w:t>Sinhgad</w:t>
      </w:r>
      <w:proofErr w:type="spellEnd"/>
      <w:r w:rsidRPr="002D230C">
        <w:rPr>
          <w:sz w:val="20"/>
          <w:szCs w:val="20"/>
          <w:lang w:val="en-GB"/>
        </w:rPr>
        <w:t xml:space="preserve"> Institute of technology, </w:t>
      </w:r>
      <w:proofErr w:type="spellStart"/>
      <w:r w:rsidRPr="002D230C">
        <w:rPr>
          <w:sz w:val="20"/>
          <w:szCs w:val="20"/>
          <w:lang w:val="en-GB"/>
        </w:rPr>
        <w:t>Lonavala</w:t>
      </w:r>
      <w:proofErr w:type="spellEnd"/>
      <w:r w:rsidRPr="002D230C">
        <w:rPr>
          <w:sz w:val="20"/>
          <w:szCs w:val="20"/>
          <w:lang w:val="en-GB"/>
        </w:rPr>
        <w:tab/>
      </w:r>
    </w:p>
    <w:p w:rsidR="00902122" w:rsidRPr="002D230C" w:rsidRDefault="00902122" w:rsidP="00B545B0">
      <w:pPr>
        <w:ind w:left="720"/>
        <w:jc w:val="both"/>
        <w:rPr>
          <w:sz w:val="20"/>
          <w:szCs w:val="20"/>
          <w:lang w:val="en-GB"/>
        </w:rPr>
      </w:pPr>
      <w:r w:rsidRPr="002D230C">
        <w:rPr>
          <w:sz w:val="20"/>
          <w:szCs w:val="20"/>
          <w:lang w:val="en-GB"/>
        </w:rPr>
        <w:t>Marks: 6</w:t>
      </w:r>
      <w:r w:rsidR="005969AC" w:rsidRPr="002D230C">
        <w:rPr>
          <w:sz w:val="20"/>
          <w:szCs w:val="20"/>
          <w:lang w:val="en-GB"/>
        </w:rPr>
        <w:t>5.4</w:t>
      </w:r>
      <w:r w:rsidRPr="002D230C">
        <w:rPr>
          <w:sz w:val="20"/>
          <w:szCs w:val="20"/>
          <w:lang w:val="en-GB"/>
        </w:rPr>
        <w:t>%</w:t>
      </w:r>
    </w:p>
    <w:p w:rsidR="00D431B2" w:rsidRPr="002D230C" w:rsidRDefault="00D431B2" w:rsidP="00B545B0">
      <w:pPr>
        <w:ind w:left="720"/>
        <w:jc w:val="both"/>
        <w:rPr>
          <w:sz w:val="20"/>
          <w:szCs w:val="20"/>
          <w:lang w:val="en-GB"/>
        </w:rPr>
      </w:pPr>
    </w:p>
    <w:p w:rsidR="00902122" w:rsidRPr="002D230C" w:rsidRDefault="00902122" w:rsidP="00B545B0">
      <w:pPr>
        <w:numPr>
          <w:ilvl w:val="0"/>
          <w:numId w:val="12"/>
        </w:numPr>
        <w:jc w:val="both"/>
        <w:rPr>
          <w:sz w:val="20"/>
          <w:szCs w:val="20"/>
          <w:lang w:val="en-GB"/>
        </w:rPr>
      </w:pPr>
      <w:r w:rsidRPr="002D230C">
        <w:rPr>
          <w:sz w:val="20"/>
          <w:szCs w:val="20"/>
          <w:lang w:val="en-GB"/>
        </w:rPr>
        <w:t>2007</w:t>
      </w:r>
      <w:r w:rsidRPr="002D230C">
        <w:rPr>
          <w:sz w:val="20"/>
          <w:szCs w:val="20"/>
          <w:lang w:val="en-GB"/>
        </w:rPr>
        <w:tab/>
        <w:t xml:space="preserve">Higher Secondary School Certificate Examination H.S.C from </w:t>
      </w:r>
      <w:r w:rsidR="004F1AF5" w:rsidRPr="002D230C">
        <w:rPr>
          <w:sz w:val="20"/>
          <w:szCs w:val="20"/>
          <w:lang w:val="en-GB"/>
        </w:rPr>
        <w:t>S.S.G.M.</w:t>
      </w:r>
      <w:r w:rsidRPr="002D230C">
        <w:rPr>
          <w:sz w:val="20"/>
          <w:szCs w:val="20"/>
          <w:lang w:val="en-GB"/>
        </w:rPr>
        <w:t xml:space="preserve"> Nasik </w:t>
      </w:r>
      <w:r w:rsidRPr="002D230C">
        <w:rPr>
          <w:sz w:val="20"/>
          <w:szCs w:val="20"/>
          <w:lang w:val="en-GB"/>
        </w:rPr>
        <w:tab/>
      </w:r>
      <w:r w:rsidRPr="002D230C">
        <w:rPr>
          <w:sz w:val="20"/>
          <w:szCs w:val="20"/>
          <w:lang w:val="en-GB"/>
        </w:rPr>
        <w:tab/>
      </w:r>
    </w:p>
    <w:p w:rsidR="00902122" w:rsidRPr="002D230C" w:rsidRDefault="00902122" w:rsidP="00B545B0">
      <w:pPr>
        <w:ind w:left="720"/>
        <w:jc w:val="both"/>
        <w:rPr>
          <w:sz w:val="20"/>
          <w:szCs w:val="20"/>
          <w:lang w:val="en-GB"/>
        </w:rPr>
      </w:pPr>
      <w:r w:rsidRPr="002D230C">
        <w:rPr>
          <w:sz w:val="20"/>
          <w:szCs w:val="20"/>
          <w:lang w:val="en-GB"/>
        </w:rPr>
        <w:t xml:space="preserve">Marks: </w:t>
      </w:r>
      <w:r w:rsidR="005969AC" w:rsidRPr="002D230C">
        <w:rPr>
          <w:sz w:val="20"/>
          <w:szCs w:val="20"/>
          <w:lang w:val="en-GB"/>
        </w:rPr>
        <w:t>72</w:t>
      </w:r>
      <w:r w:rsidRPr="002D230C">
        <w:rPr>
          <w:sz w:val="20"/>
          <w:szCs w:val="20"/>
          <w:lang w:val="en-GB"/>
        </w:rPr>
        <w:t>%</w:t>
      </w:r>
    </w:p>
    <w:p w:rsidR="00D431B2" w:rsidRPr="002D230C" w:rsidRDefault="00D431B2" w:rsidP="00B545B0">
      <w:pPr>
        <w:ind w:left="720"/>
        <w:jc w:val="both"/>
        <w:rPr>
          <w:sz w:val="20"/>
          <w:szCs w:val="20"/>
          <w:lang w:val="en-GB"/>
        </w:rPr>
      </w:pPr>
    </w:p>
    <w:p w:rsidR="00902122" w:rsidRPr="002D230C" w:rsidRDefault="00902122" w:rsidP="00B545B0">
      <w:pPr>
        <w:numPr>
          <w:ilvl w:val="0"/>
          <w:numId w:val="12"/>
        </w:numPr>
        <w:jc w:val="both"/>
        <w:rPr>
          <w:sz w:val="20"/>
          <w:szCs w:val="20"/>
          <w:lang w:val="en-GB"/>
        </w:rPr>
      </w:pPr>
      <w:r w:rsidRPr="002D230C">
        <w:rPr>
          <w:sz w:val="20"/>
          <w:szCs w:val="20"/>
          <w:lang w:val="en-GB"/>
        </w:rPr>
        <w:t>200</w:t>
      </w:r>
      <w:r w:rsidR="00C92AA2" w:rsidRPr="002D230C">
        <w:rPr>
          <w:sz w:val="20"/>
          <w:szCs w:val="20"/>
          <w:lang w:val="en-GB"/>
        </w:rPr>
        <w:t>5</w:t>
      </w:r>
      <w:r w:rsidRPr="002D230C">
        <w:rPr>
          <w:sz w:val="20"/>
          <w:szCs w:val="20"/>
          <w:lang w:val="en-GB"/>
        </w:rPr>
        <w:tab/>
        <w:t xml:space="preserve">Secondary School Certificate Examination S.S.C. from </w:t>
      </w:r>
      <w:proofErr w:type="spellStart"/>
      <w:r w:rsidR="004F1AF5" w:rsidRPr="002D230C">
        <w:rPr>
          <w:sz w:val="20"/>
          <w:szCs w:val="20"/>
          <w:lang w:val="en-GB"/>
        </w:rPr>
        <w:t>Chh.S.S.Vidyalay</w:t>
      </w:r>
      <w:proofErr w:type="spellEnd"/>
      <w:r w:rsidR="004F1AF5" w:rsidRPr="002D230C">
        <w:rPr>
          <w:sz w:val="20"/>
          <w:szCs w:val="20"/>
          <w:lang w:val="en-GB"/>
        </w:rPr>
        <w:t xml:space="preserve">, </w:t>
      </w:r>
      <w:proofErr w:type="spellStart"/>
      <w:r w:rsidR="004F1AF5" w:rsidRPr="002D230C">
        <w:rPr>
          <w:sz w:val="20"/>
          <w:szCs w:val="20"/>
          <w:lang w:val="en-GB"/>
        </w:rPr>
        <w:t>Vanasgaon</w:t>
      </w:r>
      <w:proofErr w:type="spellEnd"/>
    </w:p>
    <w:p w:rsidR="00902122" w:rsidRPr="002D230C" w:rsidRDefault="00902122" w:rsidP="00C92AA2">
      <w:pPr>
        <w:ind w:left="720"/>
        <w:jc w:val="both"/>
        <w:rPr>
          <w:sz w:val="18"/>
          <w:szCs w:val="18"/>
          <w:lang w:val="en-GB"/>
        </w:rPr>
      </w:pPr>
      <w:r w:rsidRPr="002D230C">
        <w:rPr>
          <w:sz w:val="20"/>
          <w:szCs w:val="20"/>
          <w:lang w:val="en-GB"/>
        </w:rPr>
        <w:t xml:space="preserve">Marks: </w:t>
      </w:r>
      <w:r w:rsidR="005969AC" w:rsidRPr="002D230C">
        <w:rPr>
          <w:sz w:val="20"/>
          <w:szCs w:val="20"/>
          <w:lang w:val="en-GB"/>
        </w:rPr>
        <w:t>76.13</w:t>
      </w:r>
      <w:r w:rsidRPr="002D230C">
        <w:rPr>
          <w:sz w:val="20"/>
          <w:szCs w:val="20"/>
          <w:lang w:val="en-GB"/>
        </w:rPr>
        <w:t>%</w:t>
      </w:r>
    </w:p>
    <w:p w:rsidR="00902122" w:rsidRPr="002D230C" w:rsidRDefault="00902122">
      <w:pPr>
        <w:rPr>
          <w:sz w:val="18"/>
          <w:szCs w:val="18"/>
          <w:lang w:val="en-GB"/>
        </w:rPr>
      </w:pPr>
    </w:p>
    <w:p w:rsidR="00902122" w:rsidRPr="002D230C" w:rsidRDefault="00902122">
      <w:pPr>
        <w:pBdr>
          <w:top w:val="single" w:sz="4" w:space="1" w:color="000000"/>
          <w:bottom w:val="single" w:sz="4" w:space="1" w:color="000000"/>
        </w:pBdr>
        <w:rPr>
          <w:sz w:val="20"/>
          <w:szCs w:val="20"/>
          <w:lang w:val="en-GB"/>
        </w:rPr>
      </w:pPr>
      <w:r w:rsidRPr="002D230C">
        <w:rPr>
          <w:b/>
          <w:sz w:val="20"/>
          <w:szCs w:val="20"/>
          <w:lang w:val="en-GB"/>
        </w:rPr>
        <w:t>CERTIFICATION</w:t>
      </w:r>
    </w:p>
    <w:p w:rsidR="005969AC" w:rsidRPr="002D230C" w:rsidRDefault="005969AC" w:rsidP="005969AC">
      <w:pPr>
        <w:widowControl/>
        <w:jc w:val="both"/>
        <w:rPr>
          <w:u w:val="single"/>
        </w:rPr>
      </w:pPr>
    </w:p>
    <w:p w:rsidR="005969AC" w:rsidRDefault="005969AC" w:rsidP="00515DA4">
      <w:pPr>
        <w:widowControl/>
        <w:ind w:firstLine="720"/>
        <w:jc w:val="both"/>
        <w:rPr>
          <w:sz w:val="20"/>
          <w:szCs w:val="20"/>
        </w:rPr>
      </w:pPr>
      <w:r w:rsidRPr="002D230C">
        <w:rPr>
          <w:sz w:val="20"/>
          <w:szCs w:val="20"/>
        </w:rPr>
        <w:t>1. IBM Tivoli Certified.</w:t>
      </w:r>
    </w:p>
    <w:p w:rsidR="00515DA4" w:rsidRPr="002D230C" w:rsidRDefault="00515DA4" w:rsidP="00515DA4">
      <w:pPr>
        <w:widowControl/>
        <w:ind w:firstLine="720"/>
        <w:jc w:val="both"/>
        <w:rPr>
          <w:bCs/>
          <w:sz w:val="20"/>
          <w:szCs w:val="20"/>
        </w:rPr>
      </w:pPr>
    </w:p>
    <w:p w:rsidR="005969AC" w:rsidRPr="002D230C" w:rsidRDefault="005969AC" w:rsidP="00A62F3B">
      <w:pPr>
        <w:widowControl/>
        <w:ind w:firstLine="720"/>
        <w:jc w:val="both"/>
        <w:rPr>
          <w:bCs/>
          <w:sz w:val="20"/>
          <w:szCs w:val="20"/>
        </w:rPr>
      </w:pPr>
      <w:r w:rsidRPr="002D230C">
        <w:rPr>
          <w:sz w:val="20"/>
          <w:szCs w:val="20"/>
        </w:rPr>
        <w:t>2. IBM RAD Certified.</w:t>
      </w:r>
    </w:p>
    <w:p w:rsidR="005969AC" w:rsidRPr="002D230C" w:rsidRDefault="005969AC" w:rsidP="005969AC">
      <w:pPr>
        <w:widowControl/>
        <w:jc w:val="both"/>
        <w:rPr>
          <w:bCs/>
          <w:sz w:val="20"/>
          <w:szCs w:val="20"/>
        </w:rPr>
      </w:pPr>
    </w:p>
    <w:p w:rsidR="005969AC" w:rsidRPr="002D230C" w:rsidRDefault="005969AC" w:rsidP="00A62F3B">
      <w:pPr>
        <w:widowControl/>
        <w:ind w:firstLine="720"/>
        <w:jc w:val="both"/>
        <w:rPr>
          <w:sz w:val="20"/>
          <w:szCs w:val="20"/>
        </w:rPr>
      </w:pPr>
      <w:r w:rsidRPr="002D230C">
        <w:rPr>
          <w:sz w:val="20"/>
          <w:szCs w:val="20"/>
        </w:rPr>
        <w:t>3. IBM RFT Certified.</w:t>
      </w:r>
    </w:p>
    <w:p w:rsidR="005969AC" w:rsidRPr="002D230C" w:rsidRDefault="005969AC" w:rsidP="005969AC">
      <w:pPr>
        <w:widowControl/>
        <w:jc w:val="both"/>
        <w:rPr>
          <w:bCs/>
          <w:sz w:val="20"/>
          <w:szCs w:val="20"/>
        </w:rPr>
      </w:pPr>
    </w:p>
    <w:p w:rsidR="00902122" w:rsidRPr="002D230C" w:rsidRDefault="005969AC" w:rsidP="00A62F3B">
      <w:pPr>
        <w:ind w:firstLine="720"/>
        <w:rPr>
          <w:sz w:val="20"/>
          <w:szCs w:val="20"/>
        </w:rPr>
      </w:pPr>
      <w:r w:rsidRPr="002D230C">
        <w:rPr>
          <w:sz w:val="20"/>
          <w:szCs w:val="20"/>
        </w:rPr>
        <w:t>4. IBM DB2 Certified.</w:t>
      </w:r>
    </w:p>
    <w:p w:rsidR="00F503C5" w:rsidRPr="002D230C" w:rsidRDefault="00F503C5" w:rsidP="005969AC">
      <w:pPr>
        <w:rPr>
          <w:sz w:val="20"/>
          <w:szCs w:val="20"/>
          <w:lang w:val="en-GB"/>
        </w:rPr>
      </w:pPr>
    </w:p>
    <w:p w:rsidR="00902122" w:rsidRPr="002D230C" w:rsidRDefault="00902122">
      <w:pPr>
        <w:pBdr>
          <w:top w:val="single" w:sz="4" w:space="0" w:color="000000"/>
          <w:bottom w:val="single" w:sz="4" w:space="1" w:color="000000"/>
        </w:pBdr>
        <w:rPr>
          <w:sz w:val="20"/>
          <w:szCs w:val="20"/>
        </w:rPr>
      </w:pPr>
      <w:r w:rsidRPr="002D230C">
        <w:rPr>
          <w:b/>
          <w:sz w:val="20"/>
          <w:szCs w:val="20"/>
          <w:lang w:val="en-GB"/>
        </w:rPr>
        <w:t>EXTRACURRICULAR ACTIVITIES</w:t>
      </w:r>
    </w:p>
    <w:p w:rsidR="005969AC" w:rsidRPr="002D230C" w:rsidRDefault="005969AC" w:rsidP="005969AC">
      <w:pPr>
        <w:widowControl/>
        <w:numPr>
          <w:ilvl w:val="0"/>
          <w:numId w:val="3"/>
        </w:numPr>
        <w:tabs>
          <w:tab w:val="clear" w:pos="0"/>
          <w:tab w:val="left" w:pos="720"/>
          <w:tab w:val="left" w:pos="792"/>
          <w:tab w:val="left" w:pos="1275"/>
        </w:tabs>
        <w:suppressAutoHyphens w:val="0"/>
        <w:autoSpaceDN w:val="0"/>
        <w:adjustRightInd w:val="0"/>
        <w:ind w:left="1275" w:hanging="915"/>
        <w:jc w:val="both"/>
        <w:rPr>
          <w:b/>
          <w:bCs/>
          <w:sz w:val="20"/>
          <w:szCs w:val="20"/>
        </w:rPr>
      </w:pPr>
      <w:r w:rsidRPr="002D230C">
        <w:rPr>
          <w:sz w:val="20"/>
          <w:szCs w:val="20"/>
        </w:rPr>
        <w:t xml:space="preserve">Participation in National Conference Paper Presentation at Computer Science Department in </w:t>
      </w:r>
      <w:proofErr w:type="spellStart"/>
      <w:r w:rsidRPr="002D230C">
        <w:rPr>
          <w:sz w:val="20"/>
          <w:szCs w:val="20"/>
        </w:rPr>
        <w:t>D.Y.Patil</w:t>
      </w:r>
      <w:proofErr w:type="spellEnd"/>
      <w:r w:rsidRPr="002D230C">
        <w:rPr>
          <w:sz w:val="20"/>
          <w:szCs w:val="20"/>
        </w:rPr>
        <w:t xml:space="preserve"> College of engineering.</w:t>
      </w:r>
    </w:p>
    <w:p w:rsidR="005969AC" w:rsidRPr="002D230C" w:rsidRDefault="005969AC" w:rsidP="005969AC">
      <w:pPr>
        <w:widowControl/>
        <w:jc w:val="both"/>
        <w:rPr>
          <w:sz w:val="20"/>
          <w:szCs w:val="20"/>
        </w:rPr>
      </w:pPr>
    </w:p>
    <w:p w:rsidR="005969AC" w:rsidRPr="002D230C" w:rsidRDefault="005969AC" w:rsidP="005969AC">
      <w:pPr>
        <w:widowControl/>
        <w:numPr>
          <w:ilvl w:val="0"/>
          <w:numId w:val="3"/>
        </w:numPr>
        <w:tabs>
          <w:tab w:val="clear" w:pos="0"/>
          <w:tab w:val="left" w:pos="720"/>
          <w:tab w:val="left" w:pos="792"/>
          <w:tab w:val="left" w:pos="1275"/>
        </w:tabs>
        <w:suppressAutoHyphens w:val="0"/>
        <w:autoSpaceDN w:val="0"/>
        <w:adjustRightInd w:val="0"/>
        <w:ind w:left="1275" w:hanging="915"/>
        <w:jc w:val="both"/>
        <w:rPr>
          <w:b/>
          <w:bCs/>
          <w:sz w:val="20"/>
          <w:szCs w:val="20"/>
        </w:rPr>
      </w:pPr>
      <w:r w:rsidRPr="002D230C">
        <w:rPr>
          <w:sz w:val="20"/>
          <w:szCs w:val="20"/>
        </w:rPr>
        <w:t>Value Addition Programmer: C, C++, Java, Oracle, Ethical Hacking.</w:t>
      </w:r>
    </w:p>
    <w:p w:rsidR="005969AC" w:rsidRPr="002D230C" w:rsidRDefault="005969AC" w:rsidP="005969AC">
      <w:pPr>
        <w:widowControl/>
        <w:jc w:val="both"/>
        <w:rPr>
          <w:b/>
          <w:bCs/>
          <w:sz w:val="20"/>
          <w:szCs w:val="20"/>
        </w:rPr>
      </w:pPr>
    </w:p>
    <w:p w:rsidR="005969AC" w:rsidRPr="002D230C" w:rsidRDefault="005969AC" w:rsidP="005969AC">
      <w:pPr>
        <w:widowControl/>
        <w:numPr>
          <w:ilvl w:val="0"/>
          <w:numId w:val="3"/>
        </w:numPr>
        <w:tabs>
          <w:tab w:val="clear" w:pos="0"/>
          <w:tab w:val="left" w:pos="720"/>
          <w:tab w:val="left" w:pos="792"/>
          <w:tab w:val="left" w:pos="1275"/>
        </w:tabs>
        <w:suppressAutoHyphens w:val="0"/>
        <w:autoSpaceDN w:val="0"/>
        <w:adjustRightInd w:val="0"/>
        <w:ind w:left="1275" w:hanging="915"/>
        <w:jc w:val="both"/>
        <w:rPr>
          <w:b/>
          <w:bCs/>
          <w:sz w:val="20"/>
          <w:szCs w:val="20"/>
        </w:rPr>
      </w:pPr>
      <w:proofErr w:type="spellStart"/>
      <w:r w:rsidRPr="002D230C">
        <w:rPr>
          <w:sz w:val="20"/>
          <w:szCs w:val="20"/>
        </w:rPr>
        <w:t>Xenos</w:t>
      </w:r>
      <w:proofErr w:type="spellEnd"/>
      <w:r w:rsidRPr="002D230C">
        <w:rPr>
          <w:sz w:val="20"/>
          <w:szCs w:val="20"/>
        </w:rPr>
        <w:t xml:space="preserve"> 2010 National Technical Event co-coordinator.</w:t>
      </w:r>
    </w:p>
    <w:p w:rsidR="00902122" w:rsidRDefault="00902122">
      <w:pPr>
        <w:widowControl/>
        <w:autoSpaceDE/>
        <w:ind w:left="360"/>
        <w:rPr>
          <w:b/>
          <w:bCs/>
          <w:color w:val="000000"/>
          <w:sz w:val="20"/>
          <w:szCs w:val="20"/>
        </w:rPr>
      </w:pPr>
    </w:p>
    <w:p w:rsidR="009544F9" w:rsidRDefault="009544F9">
      <w:pPr>
        <w:widowControl/>
        <w:autoSpaceDE/>
        <w:ind w:left="360"/>
        <w:rPr>
          <w:b/>
          <w:bCs/>
          <w:color w:val="000000"/>
          <w:sz w:val="20"/>
          <w:szCs w:val="20"/>
        </w:rPr>
      </w:pPr>
    </w:p>
    <w:p w:rsidR="009544F9" w:rsidRPr="002D230C" w:rsidRDefault="009544F9">
      <w:pPr>
        <w:widowControl/>
        <w:autoSpaceDE/>
        <w:ind w:left="360"/>
        <w:rPr>
          <w:b/>
          <w:bCs/>
          <w:color w:val="000000"/>
          <w:sz w:val="20"/>
          <w:szCs w:val="20"/>
        </w:rPr>
      </w:pPr>
    </w:p>
    <w:p w:rsidR="00902122" w:rsidRPr="002D230C" w:rsidRDefault="00902122">
      <w:pPr>
        <w:pBdr>
          <w:top w:val="single" w:sz="4" w:space="1" w:color="000000"/>
          <w:bottom w:val="single" w:sz="4" w:space="1" w:color="000000"/>
        </w:pBdr>
        <w:rPr>
          <w:b/>
          <w:sz w:val="20"/>
          <w:szCs w:val="20"/>
          <w:u w:val="single"/>
          <w:lang w:val="en-GB"/>
        </w:rPr>
      </w:pPr>
      <w:r w:rsidRPr="002D230C">
        <w:rPr>
          <w:b/>
          <w:sz w:val="20"/>
          <w:szCs w:val="20"/>
          <w:lang w:val="en-GB"/>
        </w:rPr>
        <w:t>ACADEMIC PROJECTS</w:t>
      </w:r>
    </w:p>
    <w:p w:rsidR="005969AC" w:rsidRPr="002D230C" w:rsidRDefault="005969AC" w:rsidP="005969AC">
      <w:pPr>
        <w:widowControl/>
      </w:pPr>
    </w:p>
    <w:p w:rsidR="005969AC" w:rsidRPr="002D230C" w:rsidRDefault="005969AC" w:rsidP="005969AC">
      <w:pPr>
        <w:widowControl/>
        <w:numPr>
          <w:ilvl w:val="0"/>
          <w:numId w:val="4"/>
        </w:numPr>
        <w:tabs>
          <w:tab w:val="left" w:pos="0"/>
          <w:tab w:val="left" w:pos="720"/>
        </w:tabs>
        <w:suppressAutoHyphens w:val="0"/>
        <w:autoSpaceDN w:val="0"/>
        <w:adjustRightInd w:val="0"/>
        <w:rPr>
          <w:bCs/>
          <w:sz w:val="20"/>
          <w:szCs w:val="20"/>
        </w:rPr>
      </w:pPr>
      <w:r w:rsidRPr="002D230C">
        <w:rPr>
          <w:sz w:val="20"/>
          <w:szCs w:val="20"/>
        </w:rPr>
        <w:t>“CAMPUS NAVIGATION SYSTEM” final year project</w:t>
      </w:r>
      <w:r w:rsidR="008F2AC1" w:rsidRPr="002D230C">
        <w:rPr>
          <w:sz w:val="20"/>
          <w:szCs w:val="20"/>
        </w:rPr>
        <w:t xml:space="preserve"> u</w:t>
      </w:r>
      <w:r w:rsidRPr="002D230C">
        <w:rPr>
          <w:sz w:val="20"/>
          <w:szCs w:val="20"/>
        </w:rPr>
        <w:t>.</w:t>
      </w:r>
    </w:p>
    <w:p w:rsidR="008F2AC1" w:rsidRPr="002D230C" w:rsidRDefault="008F2AC1" w:rsidP="008F2AC1">
      <w:pPr>
        <w:widowControl/>
        <w:tabs>
          <w:tab w:val="left" w:pos="720"/>
        </w:tabs>
        <w:suppressAutoHyphens w:val="0"/>
        <w:autoSpaceDN w:val="0"/>
        <w:adjustRightInd w:val="0"/>
        <w:ind w:left="720"/>
        <w:rPr>
          <w:bCs/>
          <w:sz w:val="20"/>
          <w:szCs w:val="20"/>
        </w:rPr>
      </w:pPr>
      <w:r w:rsidRPr="002D230C">
        <w:rPr>
          <w:sz w:val="20"/>
          <w:szCs w:val="20"/>
        </w:rPr>
        <w:t xml:space="preserve">   Technology used</w:t>
      </w:r>
      <w:r w:rsidR="005624F1" w:rsidRPr="002D230C">
        <w:rPr>
          <w:sz w:val="20"/>
          <w:szCs w:val="20"/>
        </w:rPr>
        <w:t>: Java, J2ME</w:t>
      </w:r>
      <w:proofErr w:type="gramStart"/>
      <w:r w:rsidR="005624F1" w:rsidRPr="002D230C">
        <w:rPr>
          <w:sz w:val="20"/>
          <w:szCs w:val="20"/>
        </w:rPr>
        <w:t>,Object</w:t>
      </w:r>
      <w:proofErr w:type="gramEnd"/>
      <w:r w:rsidRPr="002D230C">
        <w:rPr>
          <w:sz w:val="20"/>
          <w:szCs w:val="20"/>
        </w:rPr>
        <w:t xml:space="preserve"> </w:t>
      </w:r>
      <w:r w:rsidR="00D852FC" w:rsidRPr="002D230C">
        <w:rPr>
          <w:sz w:val="20"/>
          <w:szCs w:val="20"/>
        </w:rPr>
        <w:t>Serialization</w:t>
      </w:r>
    </w:p>
    <w:p w:rsidR="005969AC" w:rsidRPr="002D230C" w:rsidRDefault="008F2AC1" w:rsidP="005969AC">
      <w:pPr>
        <w:widowControl/>
        <w:numPr>
          <w:ilvl w:val="0"/>
          <w:numId w:val="4"/>
        </w:numPr>
        <w:tabs>
          <w:tab w:val="left" w:pos="0"/>
          <w:tab w:val="left" w:pos="720"/>
        </w:tabs>
        <w:suppressAutoHyphens w:val="0"/>
        <w:autoSpaceDN w:val="0"/>
        <w:adjustRightInd w:val="0"/>
        <w:jc w:val="both"/>
        <w:rPr>
          <w:bCs/>
          <w:sz w:val="20"/>
          <w:szCs w:val="20"/>
        </w:rPr>
      </w:pPr>
      <w:r w:rsidRPr="002D230C">
        <w:rPr>
          <w:sz w:val="20"/>
          <w:szCs w:val="20"/>
        </w:rPr>
        <w:t xml:space="preserve"> </w:t>
      </w:r>
      <w:r w:rsidR="005969AC" w:rsidRPr="002D230C">
        <w:rPr>
          <w:sz w:val="20"/>
          <w:szCs w:val="20"/>
        </w:rPr>
        <w:t>“Online Shopping Website” in J2EE as lab-Innovation.</w:t>
      </w:r>
    </w:p>
    <w:p w:rsidR="005969AC" w:rsidRPr="002D230C" w:rsidRDefault="005969AC" w:rsidP="005969AC">
      <w:pPr>
        <w:widowControl/>
        <w:numPr>
          <w:ilvl w:val="0"/>
          <w:numId w:val="4"/>
        </w:numPr>
        <w:tabs>
          <w:tab w:val="left" w:pos="0"/>
          <w:tab w:val="left" w:pos="720"/>
        </w:tabs>
        <w:suppressAutoHyphens w:val="0"/>
        <w:autoSpaceDN w:val="0"/>
        <w:adjustRightInd w:val="0"/>
        <w:jc w:val="both"/>
        <w:rPr>
          <w:bCs/>
          <w:sz w:val="20"/>
          <w:szCs w:val="20"/>
        </w:rPr>
      </w:pPr>
      <w:r w:rsidRPr="002D230C">
        <w:rPr>
          <w:sz w:val="20"/>
          <w:szCs w:val="20"/>
        </w:rPr>
        <w:t>“ATM Processing System” using C as Mini Project.</w:t>
      </w:r>
    </w:p>
    <w:p w:rsidR="00902122" w:rsidRPr="002D230C" w:rsidRDefault="00902122">
      <w:pPr>
        <w:jc w:val="both"/>
        <w:rPr>
          <w:sz w:val="20"/>
          <w:szCs w:val="20"/>
          <w:lang w:val="en-GB"/>
        </w:rPr>
      </w:pPr>
    </w:p>
    <w:p w:rsidR="00902122" w:rsidRPr="002D230C" w:rsidRDefault="00902122">
      <w:pPr>
        <w:pBdr>
          <w:top w:val="single" w:sz="4" w:space="1" w:color="000000"/>
          <w:bottom w:val="single" w:sz="4" w:space="1" w:color="000000"/>
        </w:pBdr>
        <w:rPr>
          <w:bCs/>
          <w:sz w:val="20"/>
          <w:szCs w:val="20"/>
        </w:rPr>
      </w:pPr>
      <w:r w:rsidRPr="002D230C">
        <w:rPr>
          <w:b/>
          <w:sz w:val="20"/>
          <w:szCs w:val="20"/>
          <w:lang w:val="en-GB"/>
        </w:rPr>
        <w:t>TECHNICAL SKILLS</w:t>
      </w:r>
    </w:p>
    <w:p w:rsidR="00902122" w:rsidRPr="002D230C" w:rsidRDefault="00902122" w:rsidP="00310326">
      <w:pPr>
        <w:ind w:firstLine="720"/>
        <w:jc w:val="both"/>
        <w:rPr>
          <w:bCs/>
          <w:sz w:val="20"/>
          <w:szCs w:val="20"/>
        </w:rPr>
      </w:pPr>
      <w:r w:rsidRPr="002D230C">
        <w:rPr>
          <w:bCs/>
          <w:sz w:val="20"/>
          <w:szCs w:val="20"/>
        </w:rPr>
        <w:t>GUI T</w:t>
      </w:r>
      <w:r w:rsidR="005969AC" w:rsidRPr="002D230C">
        <w:rPr>
          <w:bCs/>
          <w:sz w:val="20"/>
          <w:szCs w:val="20"/>
        </w:rPr>
        <w:t xml:space="preserve">ools                : </w:t>
      </w:r>
      <w:r w:rsidR="008F2AC1" w:rsidRPr="002D230C">
        <w:rPr>
          <w:bCs/>
          <w:sz w:val="20"/>
          <w:szCs w:val="20"/>
        </w:rPr>
        <w:t>Net beans</w:t>
      </w:r>
      <w:r w:rsidRPr="002D230C">
        <w:rPr>
          <w:bCs/>
          <w:sz w:val="20"/>
          <w:szCs w:val="20"/>
        </w:rPr>
        <w:t xml:space="preserve">, Visual Studio, </w:t>
      </w:r>
      <w:proofErr w:type="spellStart"/>
      <w:r w:rsidRPr="002D230C">
        <w:rPr>
          <w:bCs/>
          <w:sz w:val="20"/>
          <w:szCs w:val="20"/>
        </w:rPr>
        <w:t>IReport</w:t>
      </w:r>
      <w:proofErr w:type="spellEnd"/>
      <w:r w:rsidRPr="002D230C">
        <w:rPr>
          <w:bCs/>
          <w:sz w:val="20"/>
          <w:szCs w:val="20"/>
        </w:rPr>
        <w:t xml:space="preserve">, </w:t>
      </w:r>
      <w:proofErr w:type="spellStart"/>
      <w:r w:rsidRPr="002D230C">
        <w:rPr>
          <w:bCs/>
          <w:sz w:val="20"/>
          <w:szCs w:val="20"/>
        </w:rPr>
        <w:t>Eclipse</w:t>
      </w:r>
      <w:proofErr w:type="gramStart"/>
      <w:r w:rsidR="00D431B2" w:rsidRPr="002D230C">
        <w:rPr>
          <w:bCs/>
          <w:sz w:val="20"/>
          <w:szCs w:val="20"/>
        </w:rPr>
        <w:t>,crystal</w:t>
      </w:r>
      <w:proofErr w:type="spellEnd"/>
      <w:proofErr w:type="gramEnd"/>
      <w:r w:rsidR="00D431B2" w:rsidRPr="002D230C">
        <w:rPr>
          <w:bCs/>
          <w:sz w:val="20"/>
          <w:szCs w:val="20"/>
        </w:rPr>
        <w:t xml:space="preserve"> </w:t>
      </w:r>
      <w:proofErr w:type="spellStart"/>
      <w:r w:rsidR="00D431B2" w:rsidRPr="002D230C">
        <w:rPr>
          <w:bCs/>
          <w:sz w:val="20"/>
          <w:szCs w:val="20"/>
        </w:rPr>
        <w:t>reoprts</w:t>
      </w:r>
      <w:proofErr w:type="spellEnd"/>
      <w:r w:rsidRPr="002D230C">
        <w:rPr>
          <w:bCs/>
          <w:sz w:val="20"/>
          <w:szCs w:val="20"/>
        </w:rPr>
        <w:t xml:space="preserve">. </w:t>
      </w:r>
    </w:p>
    <w:p w:rsidR="00902122" w:rsidRPr="002D230C" w:rsidRDefault="00902122" w:rsidP="00310326">
      <w:pPr>
        <w:ind w:firstLine="720"/>
        <w:rPr>
          <w:sz w:val="20"/>
          <w:szCs w:val="20"/>
        </w:rPr>
      </w:pPr>
      <w:r w:rsidRPr="002D230C">
        <w:rPr>
          <w:bCs/>
          <w:sz w:val="20"/>
          <w:szCs w:val="20"/>
        </w:rPr>
        <w:t>Languages</w:t>
      </w:r>
      <w:r w:rsidRPr="002D230C">
        <w:rPr>
          <w:bCs/>
          <w:sz w:val="20"/>
          <w:szCs w:val="20"/>
        </w:rPr>
        <w:tab/>
      </w:r>
      <w:r w:rsidRPr="002D230C">
        <w:rPr>
          <w:bCs/>
          <w:sz w:val="20"/>
          <w:szCs w:val="20"/>
        </w:rPr>
        <w:tab/>
        <w:t xml:space="preserve">: </w:t>
      </w:r>
      <w:r w:rsidRPr="002D230C">
        <w:rPr>
          <w:sz w:val="20"/>
          <w:szCs w:val="20"/>
        </w:rPr>
        <w:t xml:space="preserve">C, C++, </w:t>
      </w:r>
      <w:r w:rsidR="005969AC" w:rsidRPr="002D230C">
        <w:rPr>
          <w:sz w:val="20"/>
          <w:szCs w:val="20"/>
        </w:rPr>
        <w:t>Vb.net</w:t>
      </w:r>
      <w:proofErr w:type="gramStart"/>
      <w:r w:rsidRPr="002D230C">
        <w:rPr>
          <w:sz w:val="20"/>
          <w:szCs w:val="20"/>
        </w:rPr>
        <w:t>,</w:t>
      </w:r>
      <w:r w:rsidR="005969AC" w:rsidRPr="002D230C">
        <w:rPr>
          <w:sz w:val="20"/>
          <w:szCs w:val="20"/>
        </w:rPr>
        <w:t>Asp.net</w:t>
      </w:r>
      <w:proofErr w:type="gramEnd"/>
      <w:r w:rsidR="005969AC" w:rsidRPr="002D230C">
        <w:rPr>
          <w:sz w:val="20"/>
          <w:szCs w:val="20"/>
        </w:rPr>
        <w:t xml:space="preserve">, JAVA, </w:t>
      </w:r>
      <w:proofErr w:type="spellStart"/>
      <w:r w:rsidR="005969AC" w:rsidRPr="002D230C">
        <w:rPr>
          <w:sz w:val="20"/>
          <w:szCs w:val="20"/>
        </w:rPr>
        <w:t>Html,css,Java</w:t>
      </w:r>
      <w:proofErr w:type="spellEnd"/>
      <w:r w:rsidR="005969AC" w:rsidRPr="002D230C">
        <w:rPr>
          <w:sz w:val="20"/>
          <w:szCs w:val="20"/>
        </w:rPr>
        <w:t xml:space="preserve"> Script.</w:t>
      </w:r>
    </w:p>
    <w:p w:rsidR="00902122" w:rsidRPr="002D230C" w:rsidRDefault="00902122" w:rsidP="00310326">
      <w:pPr>
        <w:ind w:firstLine="720"/>
        <w:rPr>
          <w:sz w:val="20"/>
          <w:szCs w:val="20"/>
        </w:rPr>
      </w:pPr>
      <w:r w:rsidRPr="002D230C">
        <w:rPr>
          <w:sz w:val="20"/>
          <w:szCs w:val="20"/>
        </w:rPr>
        <w:t>Database</w:t>
      </w:r>
      <w:r w:rsidRPr="002D230C">
        <w:rPr>
          <w:sz w:val="20"/>
          <w:szCs w:val="20"/>
        </w:rPr>
        <w:tab/>
      </w:r>
      <w:r w:rsidRPr="002D230C">
        <w:rPr>
          <w:sz w:val="20"/>
          <w:szCs w:val="20"/>
        </w:rPr>
        <w:tab/>
        <w:t xml:space="preserve"> </w:t>
      </w:r>
      <w:proofErr w:type="spellStart"/>
      <w:r w:rsidRPr="002D230C">
        <w:rPr>
          <w:sz w:val="20"/>
          <w:szCs w:val="20"/>
        </w:rPr>
        <w:t>Sql</w:t>
      </w:r>
      <w:proofErr w:type="spellEnd"/>
      <w:r w:rsidRPr="002D230C">
        <w:rPr>
          <w:sz w:val="20"/>
          <w:szCs w:val="20"/>
        </w:rPr>
        <w:t xml:space="preserve"> server 2005, MS Access.</w:t>
      </w:r>
    </w:p>
    <w:p w:rsidR="00902122" w:rsidRPr="002D230C" w:rsidRDefault="00902122" w:rsidP="00310326">
      <w:pPr>
        <w:ind w:firstLine="720"/>
        <w:jc w:val="both"/>
        <w:rPr>
          <w:bCs/>
          <w:sz w:val="20"/>
          <w:szCs w:val="20"/>
        </w:rPr>
      </w:pPr>
      <w:r w:rsidRPr="002D230C">
        <w:rPr>
          <w:sz w:val="20"/>
          <w:szCs w:val="20"/>
          <w:lang w:val="en-GB"/>
        </w:rPr>
        <w:t>Operating System</w:t>
      </w:r>
      <w:r w:rsidRPr="002D230C">
        <w:rPr>
          <w:sz w:val="20"/>
          <w:szCs w:val="20"/>
          <w:lang w:val="en-GB"/>
        </w:rPr>
        <w:tab/>
        <w:t xml:space="preserve">: Windows XP, Vista, Windows 7, </w:t>
      </w:r>
      <w:r w:rsidRPr="002D230C">
        <w:rPr>
          <w:bCs/>
          <w:sz w:val="20"/>
          <w:szCs w:val="20"/>
        </w:rPr>
        <w:t xml:space="preserve">Ubuntu 10.4  </w:t>
      </w:r>
    </w:p>
    <w:p w:rsidR="00902122" w:rsidRPr="002D230C" w:rsidRDefault="00902122">
      <w:pPr>
        <w:jc w:val="both"/>
        <w:rPr>
          <w:bCs/>
          <w:sz w:val="20"/>
          <w:szCs w:val="20"/>
        </w:rPr>
      </w:pPr>
    </w:p>
    <w:p w:rsidR="00902122" w:rsidRPr="002D230C" w:rsidRDefault="00902122">
      <w:pPr>
        <w:pBdr>
          <w:top w:val="single" w:sz="4" w:space="1" w:color="000000"/>
          <w:bottom w:val="single" w:sz="4" w:space="1" w:color="000000"/>
        </w:pBdr>
        <w:rPr>
          <w:sz w:val="20"/>
          <w:szCs w:val="20"/>
          <w:lang w:val="en-GB"/>
        </w:rPr>
      </w:pPr>
      <w:r w:rsidRPr="002D230C">
        <w:rPr>
          <w:b/>
          <w:sz w:val="20"/>
          <w:szCs w:val="20"/>
          <w:lang w:val="en-GB"/>
        </w:rPr>
        <w:t>PERSONAL VITAE</w:t>
      </w:r>
    </w:p>
    <w:p w:rsidR="00902122" w:rsidRPr="002D230C" w:rsidRDefault="00902122" w:rsidP="00310326">
      <w:pPr>
        <w:ind w:firstLine="720"/>
        <w:rPr>
          <w:sz w:val="20"/>
          <w:szCs w:val="20"/>
          <w:lang w:val="en-GB"/>
        </w:rPr>
      </w:pPr>
      <w:r w:rsidRPr="002D230C">
        <w:rPr>
          <w:sz w:val="20"/>
          <w:szCs w:val="20"/>
          <w:lang w:val="en-GB"/>
        </w:rPr>
        <w:t>Date of birth</w:t>
      </w:r>
      <w:r w:rsidRPr="002D230C">
        <w:rPr>
          <w:sz w:val="20"/>
          <w:szCs w:val="20"/>
          <w:lang w:val="en-GB"/>
        </w:rPr>
        <w:tab/>
        <w:t>:</w:t>
      </w:r>
      <w:r w:rsidRPr="002D230C">
        <w:rPr>
          <w:sz w:val="20"/>
          <w:szCs w:val="20"/>
          <w:lang w:val="en-GB"/>
        </w:rPr>
        <w:tab/>
      </w:r>
      <w:r w:rsidR="00FC5067" w:rsidRPr="002D230C">
        <w:rPr>
          <w:sz w:val="20"/>
          <w:szCs w:val="20"/>
          <w:lang w:val="en-GB"/>
        </w:rPr>
        <w:t>1</w:t>
      </w:r>
      <w:r w:rsidR="00FC5067" w:rsidRPr="002D230C">
        <w:rPr>
          <w:sz w:val="20"/>
          <w:szCs w:val="20"/>
          <w:vertAlign w:val="superscript"/>
          <w:lang w:val="en-GB"/>
        </w:rPr>
        <w:t>st</w:t>
      </w:r>
      <w:r w:rsidRPr="002D230C">
        <w:rPr>
          <w:sz w:val="20"/>
          <w:szCs w:val="20"/>
          <w:lang w:val="en-GB"/>
        </w:rPr>
        <w:t xml:space="preserve"> </w:t>
      </w:r>
      <w:r w:rsidR="00FC5067" w:rsidRPr="002D230C">
        <w:rPr>
          <w:sz w:val="20"/>
          <w:szCs w:val="20"/>
          <w:lang w:val="en-GB"/>
        </w:rPr>
        <w:t>Aug</w:t>
      </w:r>
      <w:r w:rsidRPr="002D230C">
        <w:rPr>
          <w:sz w:val="20"/>
          <w:szCs w:val="20"/>
          <w:lang w:val="en-GB"/>
        </w:rPr>
        <w:t xml:space="preserve"> 1989          </w:t>
      </w:r>
    </w:p>
    <w:p w:rsidR="00902122" w:rsidRPr="002D230C" w:rsidRDefault="00902122" w:rsidP="00310326">
      <w:pPr>
        <w:ind w:firstLine="720"/>
        <w:rPr>
          <w:sz w:val="20"/>
          <w:szCs w:val="20"/>
          <w:lang w:val="en-GB"/>
        </w:rPr>
      </w:pPr>
      <w:r w:rsidRPr="002D230C">
        <w:rPr>
          <w:sz w:val="20"/>
          <w:szCs w:val="20"/>
          <w:lang w:val="en-GB"/>
        </w:rPr>
        <w:t>Languages</w:t>
      </w:r>
      <w:r w:rsidRPr="002D230C">
        <w:rPr>
          <w:sz w:val="20"/>
          <w:szCs w:val="20"/>
          <w:lang w:val="en-GB"/>
        </w:rPr>
        <w:tab/>
        <w:t>:</w:t>
      </w:r>
      <w:r w:rsidRPr="002D230C">
        <w:rPr>
          <w:sz w:val="20"/>
          <w:szCs w:val="20"/>
          <w:lang w:val="en-GB"/>
        </w:rPr>
        <w:tab/>
        <w:t>English, Hindi, and Marathi</w:t>
      </w:r>
    </w:p>
    <w:p w:rsidR="00902122" w:rsidRDefault="00902122">
      <w:pPr>
        <w:jc w:val="both"/>
        <w:rPr>
          <w:sz w:val="20"/>
          <w:szCs w:val="20"/>
          <w:lang w:val="en-GB"/>
        </w:rPr>
      </w:pPr>
    </w:p>
    <w:p w:rsidR="00F06125" w:rsidRDefault="00F06125">
      <w:pPr>
        <w:jc w:val="both"/>
        <w:rPr>
          <w:sz w:val="20"/>
          <w:szCs w:val="20"/>
          <w:lang w:val="en-GB"/>
        </w:rPr>
      </w:pPr>
    </w:p>
    <w:p w:rsidR="00F06125" w:rsidRDefault="00F06125">
      <w:pPr>
        <w:jc w:val="both"/>
        <w:rPr>
          <w:sz w:val="20"/>
          <w:szCs w:val="20"/>
          <w:lang w:val="en-GB"/>
        </w:rPr>
      </w:pPr>
    </w:p>
    <w:p w:rsidR="00F06125" w:rsidRDefault="00F06125">
      <w:pPr>
        <w:jc w:val="both"/>
        <w:rPr>
          <w:sz w:val="20"/>
          <w:szCs w:val="20"/>
          <w:lang w:val="en-GB"/>
        </w:rPr>
      </w:pPr>
    </w:p>
    <w:p w:rsidR="00F06125" w:rsidRDefault="00F06125">
      <w:pPr>
        <w:jc w:val="both"/>
        <w:rPr>
          <w:sz w:val="20"/>
          <w:szCs w:val="20"/>
          <w:lang w:val="en-GB"/>
        </w:rPr>
      </w:pPr>
    </w:p>
    <w:p w:rsidR="00F06125" w:rsidRPr="002D230C" w:rsidRDefault="00F06125">
      <w:pPr>
        <w:jc w:val="both"/>
        <w:rPr>
          <w:sz w:val="20"/>
          <w:szCs w:val="20"/>
          <w:lang w:val="en-GB"/>
        </w:rPr>
      </w:pPr>
    </w:p>
    <w:p w:rsidR="00902122" w:rsidRPr="002D230C" w:rsidRDefault="00902122">
      <w:pPr>
        <w:pBdr>
          <w:top w:val="single" w:sz="4" w:space="1" w:color="000000"/>
          <w:bottom w:val="single" w:sz="4" w:space="1" w:color="000000"/>
        </w:pBdr>
        <w:rPr>
          <w:sz w:val="20"/>
          <w:szCs w:val="20"/>
          <w:lang w:val="en-GB"/>
        </w:rPr>
      </w:pPr>
      <w:r w:rsidRPr="002D230C">
        <w:rPr>
          <w:b/>
          <w:sz w:val="20"/>
          <w:szCs w:val="20"/>
          <w:lang w:val="en-GB"/>
        </w:rPr>
        <w:t>REFERENCES &amp; DOCUMENTS AVAILABLE ON REQUEST</w:t>
      </w:r>
    </w:p>
    <w:p w:rsidR="00902122" w:rsidRPr="002D230C" w:rsidRDefault="00902122">
      <w:pPr>
        <w:rPr>
          <w:sz w:val="20"/>
          <w:szCs w:val="20"/>
          <w:lang w:val="en-GB"/>
        </w:rPr>
      </w:pPr>
    </w:p>
    <w:p w:rsidR="00902122" w:rsidRPr="002D230C" w:rsidRDefault="00902122">
      <w:pPr>
        <w:rPr>
          <w:sz w:val="20"/>
          <w:szCs w:val="20"/>
          <w:lang w:val="en-GB"/>
        </w:rPr>
      </w:pPr>
    </w:p>
    <w:p w:rsidR="00902122" w:rsidRPr="002D230C" w:rsidRDefault="00902122">
      <w:pPr>
        <w:jc w:val="center"/>
        <w:rPr>
          <w:sz w:val="20"/>
          <w:szCs w:val="20"/>
          <w:lang w:val="en-GB"/>
        </w:rPr>
      </w:pPr>
    </w:p>
    <w:p w:rsidR="00902122" w:rsidRPr="002D230C" w:rsidRDefault="00902122">
      <w:pPr>
        <w:rPr>
          <w:b/>
          <w:sz w:val="20"/>
          <w:szCs w:val="20"/>
        </w:rPr>
      </w:pPr>
      <w:r w:rsidRPr="002D230C">
        <w:rPr>
          <w:sz w:val="20"/>
          <w:szCs w:val="20"/>
          <w:lang w:val="en-GB"/>
        </w:rPr>
        <w:t xml:space="preserve">                               </w:t>
      </w:r>
    </w:p>
    <w:p w:rsidR="00902122" w:rsidRPr="002D230C" w:rsidRDefault="00902122" w:rsidP="00F06125">
      <w:r w:rsidRPr="002D230C">
        <w:rPr>
          <w:b/>
          <w:sz w:val="20"/>
          <w:szCs w:val="20"/>
        </w:rPr>
        <w:t>Date</w:t>
      </w:r>
      <w:proofErr w:type="gramStart"/>
      <w:r w:rsidRPr="002D230C">
        <w:rPr>
          <w:sz w:val="20"/>
          <w:szCs w:val="20"/>
        </w:rPr>
        <w:t>:</w:t>
      </w:r>
      <w:r w:rsidR="009544F9">
        <w:rPr>
          <w:sz w:val="20"/>
          <w:szCs w:val="20"/>
        </w:rPr>
        <w:t>28</w:t>
      </w:r>
      <w:proofErr w:type="gramEnd"/>
      <w:r w:rsidR="009544F9">
        <w:rPr>
          <w:sz w:val="20"/>
          <w:szCs w:val="20"/>
        </w:rPr>
        <w:t xml:space="preserve"> </w:t>
      </w:r>
      <w:proofErr w:type="spellStart"/>
      <w:r w:rsidR="009544F9">
        <w:rPr>
          <w:sz w:val="20"/>
          <w:szCs w:val="20"/>
        </w:rPr>
        <w:t>OCt</w:t>
      </w:r>
      <w:r w:rsidR="005906D9">
        <w:rPr>
          <w:sz w:val="20"/>
          <w:szCs w:val="20"/>
        </w:rPr>
        <w:t>l</w:t>
      </w:r>
      <w:proofErr w:type="spellEnd"/>
      <w:r w:rsidR="005906D9">
        <w:rPr>
          <w:sz w:val="20"/>
          <w:szCs w:val="20"/>
        </w:rPr>
        <w:t xml:space="preserve">  2014</w:t>
      </w:r>
      <w:r w:rsidRPr="002D230C">
        <w:rPr>
          <w:sz w:val="20"/>
          <w:szCs w:val="20"/>
        </w:rPr>
        <w:t xml:space="preserve">                                                         </w:t>
      </w:r>
      <w:r w:rsidR="00932700" w:rsidRPr="002D230C">
        <w:rPr>
          <w:sz w:val="20"/>
          <w:szCs w:val="20"/>
        </w:rPr>
        <w:t xml:space="preserve">                 </w:t>
      </w:r>
      <w:r w:rsidRPr="002D230C">
        <w:rPr>
          <w:sz w:val="20"/>
          <w:szCs w:val="20"/>
        </w:rPr>
        <w:t xml:space="preserve"> </w:t>
      </w:r>
      <w:r w:rsidRPr="002D230C">
        <w:rPr>
          <w:b/>
          <w:sz w:val="20"/>
          <w:szCs w:val="20"/>
        </w:rPr>
        <w:t>Name:</w:t>
      </w:r>
      <w:r w:rsidRPr="002D230C">
        <w:rPr>
          <w:sz w:val="20"/>
          <w:szCs w:val="20"/>
        </w:rPr>
        <w:t xml:space="preserve"> </w:t>
      </w:r>
      <w:proofErr w:type="spellStart"/>
      <w:r w:rsidR="00B358D3" w:rsidRPr="002D230C">
        <w:rPr>
          <w:sz w:val="20"/>
          <w:szCs w:val="20"/>
        </w:rPr>
        <w:t>Navanath</w:t>
      </w:r>
      <w:proofErr w:type="spellEnd"/>
      <w:r w:rsidRPr="002D230C">
        <w:rPr>
          <w:sz w:val="20"/>
          <w:szCs w:val="20"/>
        </w:rPr>
        <w:t xml:space="preserve"> </w:t>
      </w:r>
      <w:proofErr w:type="spellStart"/>
      <w:r w:rsidR="00F06125" w:rsidRPr="002D230C">
        <w:rPr>
          <w:sz w:val="20"/>
          <w:szCs w:val="20"/>
        </w:rPr>
        <w:t>P</w:t>
      </w:r>
      <w:r w:rsidR="00F06125">
        <w:rPr>
          <w:sz w:val="20"/>
          <w:szCs w:val="20"/>
        </w:rPr>
        <w:t>rabhakar</w:t>
      </w:r>
      <w:proofErr w:type="spellEnd"/>
      <w:r w:rsidR="00F06125">
        <w:rPr>
          <w:sz w:val="20"/>
          <w:szCs w:val="20"/>
        </w:rPr>
        <w:t xml:space="preserve"> </w:t>
      </w:r>
      <w:proofErr w:type="spellStart"/>
      <w:r w:rsidR="00F06125" w:rsidRPr="002D230C">
        <w:rPr>
          <w:sz w:val="20"/>
          <w:szCs w:val="20"/>
        </w:rPr>
        <w:t>Divate</w:t>
      </w:r>
      <w:proofErr w:type="spellEnd"/>
      <w:r w:rsidR="00F06125">
        <w:rPr>
          <w:sz w:val="20"/>
          <w:szCs w:val="20"/>
        </w:rPr>
        <w:t>.</w:t>
      </w:r>
    </w:p>
    <w:sectPr w:rsidR="00902122" w:rsidRPr="002D230C" w:rsidSect="00DF3695">
      <w:pgSz w:w="11906" w:h="16838"/>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1080" w:hanging="360"/>
      </w:pPr>
      <w:rPr>
        <w:rFonts w:ascii="Symbol" w:hAnsi="Symbol" w:cs="Symbol"/>
      </w:rPr>
    </w:lvl>
  </w:abstractNum>
  <w:abstractNum w:abstractNumId="2">
    <w:nsid w:val="00000003"/>
    <w:multiLevelType w:val="singleLevel"/>
    <w:tmpl w:val="3F783322"/>
    <w:name w:val="WW8Num3"/>
    <w:lvl w:ilvl="0">
      <w:start w:val="1"/>
      <w:numFmt w:val="decimal"/>
      <w:lvlText w:val="%1."/>
      <w:lvlJc w:val="left"/>
      <w:pPr>
        <w:tabs>
          <w:tab w:val="num" w:pos="0"/>
        </w:tabs>
        <w:ind w:left="360" w:hanging="360"/>
      </w:pPr>
      <w:rPr>
        <w:b w:val="0"/>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Wingdings" w:hAnsi="Wingdings" w:cs="Arial"/>
      </w:rPr>
    </w:lvl>
  </w:abstractNum>
  <w:abstractNum w:abstractNumId="4">
    <w:nsid w:val="00000005"/>
    <w:multiLevelType w:val="singleLevel"/>
    <w:tmpl w:val="00000005"/>
    <w:name w:val="WW8Num5"/>
    <w:lvl w:ilvl="0">
      <w:start w:val="1"/>
      <w:numFmt w:val="bullet"/>
      <w:lvlText w:val=""/>
      <w:lvlJc w:val="left"/>
      <w:pPr>
        <w:tabs>
          <w:tab w:val="num" w:pos="0"/>
        </w:tabs>
        <w:ind w:left="360" w:hanging="360"/>
      </w:pPr>
      <w:rPr>
        <w:rFonts w:ascii="Wingdings" w:hAnsi="Wingdings" w:cs="Symbol"/>
      </w:rPr>
    </w:lvl>
  </w:abstractNum>
  <w:abstractNum w:abstractNumId="5">
    <w:nsid w:val="00000006"/>
    <w:multiLevelType w:val="singleLevel"/>
    <w:tmpl w:val="00000006"/>
    <w:name w:val="WW8Num6"/>
    <w:lvl w:ilvl="0">
      <w:start w:val="1"/>
      <w:numFmt w:val="bullet"/>
      <w:lvlText w:val=""/>
      <w:lvlJc w:val="left"/>
      <w:pPr>
        <w:tabs>
          <w:tab w:val="num" w:pos="0"/>
        </w:tabs>
        <w:ind w:left="360" w:hanging="360"/>
      </w:pPr>
      <w:rPr>
        <w:rFonts w:ascii="Symbol" w:hAnsi="Symbol" w:cs="Wingdings"/>
      </w:rPr>
    </w:lvl>
  </w:abstractNum>
  <w:abstractNum w:abstractNumId="6">
    <w:nsid w:val="00000007"/>
    <w:multiLevelType w:val="singleLevel"/>
    <w:tmpl w:val="00000007"/>
    <w:name w:val="WW8Num7"/>
    <w:lvl w:ilvl="0">
      <w:start w:val="1"/>
      <w:numFmt w:val="bullet"/>
      <w:lvlText w:val=""/>
      <w:lvlJc w:val="left"/>
      <w:pPr>
        <w:tabs>
          <w:tab w:val="num" w:pos="360"/>
        </w:tabs>
        <w:ind w:left="1080" w:hanging="360"/>
      </w:pPr>
      <w:rPr>
        <w:rFonts w:ascii="Symbol" w:hAnsi="Symbol" w:cs="Arial"/>
      </w:rPr>
    </w:lvl>
  </w:abstractNum>
  <w:abstractNum w:abstractNumId="7">
    <w:nsid w:val="0FD346DD"/>
    <w:multiLevelType w:val="hybridMultilevel"/>
    <w:tmpl w:val="7C7414CE"/>
    <w:lvl w:ilvl="0" w:tplc="00000001">
      <w:start w:val="1"/>
      <w:numFmt w:val="bullet"/>
      <w:lvlText w:val="○"/>
      <w:lvlJc w:val="left"/>
      <w:pPr>
        <w:ind w:left="1440" w:hanging="360"/>
      </w:pPr>
      <w:rPr>
        <w:rFonts w:ascii="Courier New" w:eastAsia="Times New Roman" w:hAnsi="Courier New"/>
        <w:b w:val="0"/>
        <w:i w:val="0"/>
        <w:strike w:val="0"/>
        <w:color w:val="000000"/>
        <w:sz w:val="20"/>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1C296B"/>
    <w:multiLevelType w:val="multilevel"/>
    <w:tmpl w:val="46126CC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nsid w:val="2AE267E5"/>
    <w:multiLevelType w:val="hybridMultilevel"/>
    <w:tmpl w:val="01CE805E"/>
    <w:lvl w:ilvl="0" w:tplc="00000000">
      <w:start w:val="1"/>
      <w:numFmt w:val="bullet"/>
      <w:lvlText w:val="●"/>
      <w:lvlJc w:val="left"/>
      <w:pPr>
        <w:ind w:left="720" w:hanging="360"/>
      </w:pPr>
      <w:rPr>
        <w:rFonts w:ascii="Verdana" w:eastAsia="Times New Roman" w:hAnsi="Verdana"/>
        <w:b w:val="0"/>
        <w:i w:val="0"/>
        <w:strike w:val="0"/>
        <w:color w:val="000000"/>
        <w:sz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B32AF7"/>
    <w:multiLevelType w:val="hybridMultilevel"/>
    <w:tmpl w:val="1D26C0EE"/>
    <w:lvl w:ilvl="0" w:tplc="00000004">
      <w:start w:val="1"/>
      <w:numFmt w:val="bullet"/>
      <w:lvlText w:val=""/>
      <w:lvlJc w:val="left"/>
      <w:pPr>
        <w:ind w:left="720" w:hanging="360"/>
      </w:pPr>
      <w:rPr>
        <w:rFonts w:ascii="Wingdings" w:hAnsi="Wingdings"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9F6DE2"/>
    <w:multiLevelType w:val="hybridMultilevel"/>
    <w:tmpl w:val="95E04F94"/>
    <w:lvl w:ilvl="0" w:tplc="00000004">
      <w:start w:val="1"/>
      <w:numFmt w:val="bullet"/>
      <w:lvlText w:val=""/>
      <w:lvlJc w:val="left"/>
      <w:pPr>
        <w:ind w:left="720" w:hanging="360"/>
      </w:pPr>
      <w:rPr>
        <w:rFonts w:ascii="Wingdings" w:hAnsi="Wingdings"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BC026E"/>
    <w:multiLevelType w:val="hybridMultilevel"/>
    <w:tmpl w:val="C818C91E"/>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EA467D8"/>
    <w:multiLevelType w:val="hybridMultilevel"/>
    <w:tmpl w:val="110A32AC"/>
    <w:lvl w:ilvl="0" w:tplc="00000004">
      <w:start w:val="1"/>
      <w:numFmt w:val="bullet"/>
      <w:lvlText w:val=""/>
      <w:lvlJc w:val="left"/>
      <w:pPr>
        <w:ind w:left="720" w:hanging="360"/>
      </w:pPr>
      <w:rPr>
        <w:rFonts w:ascii="Wingdings" w:hAnsi="Wingdings"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723E10"/>
    <w:multiLevelType w:val="hybridMultilevel"/>
    <w:tmpl w:val="34448D62"/>
    <w:lvl w:ilvl="0" w:tplc="00000001">
      <w:start w:val="1"/>
      <w:numFmt w:val="bullet"/>
      <w:lvlText w:val="○"/>
      <w:lvlJc w:val="left"/>
      <w:pPr>
        <w:ind w:left="1440" w:hanging="360"/>
      </w:pPr>
      <w:rPr>
        <w:rFonts w:ascii="Courier New" w:eastAsia="Times New Roman" w:hAnsi="Courier New"/>
        <w:b w:val="0"/>
        <w:i w:val="0"/>
        <w:strike w:val="0"/>
        <w:color w:val="000000"/>
        <w:sz w:val="20"/>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3"/>
  </w:num>
  <w:num w:numId="9">
    <w:abstractNumId w:val="9"/>
  </w:num>
  <w:num w:numId="10">
    <w:abstractNumId w:val="10"/>
  </w:num>
  <w:num w:numId="11">
    <w:abstractNumId w:val="7"/>
  </w:num>
  <w:num w:numId="12">
    <w:abstractNumId w:val="11"/>
  </w:num>
  <w:num w:numId="13">
    <w:abstractNumId w:val="14"/>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rsids>
    <w:rsidRoot w:val="00287B84"/>
    <w:rsid w:val="00020A1C"/>
    <w:rsid w:val="00027B0D"/>
    <w:rsid w:val="000325A5"/>
    <w:rsid w:val="000D3B0A"/>
    <w:rsid w:val="000D6380"/>
    <w:rsid w:val="000E3B78"/>
    <w:rsid w:val="001252E3"/>
    <w:rsid w:val="001301B2"/>
    <w:rsid w:val="0015774B"/>
    <w:rsid w:val="001C09F7"/>
    <w:rsid w:val="001D0AD5"/>
    <w:rsid w:val="001D2CAC"/>
    <w:rsid w:val="001E3096"/>
    <w:rsid w:val="001E30EC"/>
    <w:rsid w:val="001F1C71"/>
    <w:rsid w:val="0020496E"/>
    <w:rsid w:val="0028792E"/>
    <w:rsid w:val="00287B84"/>
    <w:rsid w:val="0029448F"/>
    <w:rsid w:val="002A0A3C"/>
    <w:rsid w:val="002D230C"/>
    <w:rsid w:val="00310326"/>
    <w:rsid w:val="00314662"/>
    <w:rsid w:val="00393E83"/>
    <w:rsid w:val="004763B7"/>
    <w:rsid w:val="004955E6"/>
    <w:rsid w:val="004C42FD"/>
    <w:rsid w:val="004C6C7C"/>
    <w:rsid w:val="004E1B4C"/>
    <w:rsid w:val="004F1AF5"/>
    <w:rsid w:val="00504DB0"/>
    <w:rsid w:val="00515DA4"/>
    <w:rsid w:val="005214CB"/>
    <w:rsid w:val="005624F1"/>
    <w:rsid w:val="005906D9"/>
    <w:rsid w:val="005969AC"/>
    <w:rsid w:val="005A1902"/>
    <w:rsid w:val="005B4E1C"/>
    <w:rsid w:val="005D700C"/>
    <w:rsid w:val="00606921"/>
    <w:rsid w:val="0064182E"/>
    <w:rsid w:val="00655EF4"/>
    <w:rsid w:val="00687242"/>
    <w:rsid w:val="006D723B"/>
    <w:rsid w:val="006E7654"/>
    <w:rsid w:val="007116B9"/>
    <w:rsid w:val="00741F55"/>
    <w:rsid w:val="00757A6E"/>
    <w:rsid w:val="00777A41"/>
    <w:rsid w:val="0085533A"/>
    <w:rsid w:val="00872DE5"/>
    <w:rsid w:val="00873BB5"/>
    <w:rsid w:val="008A108E"/>
    <w:rsid w:val="008F2AC1"/>
    <w:rsid w:val="00902122"/>
    <w:rsid w:val="00906DA3"/>
    <w:rsid w:val="00910ED3"/>
    <w:rsid w:val="00932700"/>
    <w:rsid w:val="009370EB"/>
    <w:rsid w:val="009544F9"/>
    <w:rsid w:val="009572E5"/>
    <w:rsid w:val="009C33E7"/>
    <w:rsid w:val="00A22492"/>
    <w:rsid w:val="00A62F3B"/>
    <w:rsid w:val="00A73F45"/>
    <w:rsid w:val="00A936A8"/>
    <w:rsid w:val="00B358D3"/>
    <w:rsid w:val="00B545B0"/>
    <w:rsid w:val="00B756C4"/>
    <w:rsid w:val="00BA5DD5"/>
    <w:rsid w:val="00BB6752"/>
    <w:rsid w:val="00BF2E02"/>
    <w:rsid w:val="00C92AA2"/>
    <w:rsid w:val="00CA1215"/>
    <w:rsid w:val="00CE6531"/>
    <w:rsid w:val="00D21206"/>
    <w:rsid w:val="00D405F0"/>
    <w:rsid w:val="00D431B2"/>
    <w:rsid w:val="00D57E8B"/>
    <w:rsid w:val="00D852FC"/>
    <w:rsid w:val="00D93DAB"/>
    <w:rsid w:val="00DB09E2"/>
    <w:rsid w:val="00DF2025"/>
    <w:rsid w:val="00DF3695"/>
    <w:rsid w:val="00E97CA7"/>
    <w:rsid w:val="00EB1F42"/>
    <w:rsid w:val="00EC6247"/>
    <w:rsid w:val="00ED22A3"/>
    <w:rsid w:val="00F06125"/>
    <w:rsid w:val="00F503C5"/>
    <w:rsid w:val="00F7581A"/>
    <w:rsid w:val="00F84D43"/>
    <w:rsid w:val="00FC3908"/>
    <w:rsid w:val="00FC4F67"/>
    <w:rsid w:val="00FC5067"/>
    <w:rsid w:val="00FD1E60"/>
    <w:rsid w:val="00FD5B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695"/>
    <w:pPr>
      <w:widowControl w:val="0"/>
      <w:suppressAutoHyphens/>
      <w:autoSpaceDE w:val="0"/>
    </w:pPr>
    <w:rPr>
      <w:rFonts w:ascii="Arial" w:hAnsi="Arial" w:cs="Arial"/>
      <w:sz w:val="24"/>
      <w:szCs w:val="24"/>
      <w:lang w:eastAsia="ar-SA"/>
    </w:rPr>
  </w:style>
  <w:style w:type="paragraph" w:styleId="Heading1">
    <w:name w:val="heading 1"/>
    <w:basedOn w:val="Normal"/>
    <w:next w:val="Normal"/>
    <w:qFormat/>
    <w:rsid w:val="00DF3695"/>
    <w:pPr>
      <w:tabs>
        <w:tab w:val="num" w:pos="0"/>
      </w:tabs>
      <w:ind w:left="432" w:hanging="432"/>
      <w:outlineLvl w:val="0"/>
    </w:pPr>
  </w:style>
  <w:style w:type="paragraph" w:styleId="Heading2">
    <w:name w:val="heading 2"/>
    <w:basedOn w:val="Normal"/>
    <w:next w:val="Normal"/>
    <w:qFormat/>
    <w:rsid w:val="00DF3695"/>
    <w:pPr>
      <w:keepNext/>
      <w:widowControl/>
      <w:tabs>
        <w:tab w:val="num" w:pos="0"/>
      </w:tabs>
      <w:autoSpaceDE/>
      <w:spacing w:before="240" w:after="60" w:line="276" w:lineRule="auto"/>
      <w:ind w:left="576" w:hanging="576"/>
      <w:outlineLvl w:val="1"/>
    </w:pPr>
    <w:rPr>
      <w:rFonts w:ascii="Cambria" w:hAnsi="Cambria" w:cs="Times New Roman"/>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DF3695"/>
    <w:rPr>
      <w:rFonts w:ascii="Symbol" w:hAnsi="Symbol" w:cs="Symbol"/>
    </w:rPr>
  </w:style>
  <w:style w:type="character" w:customStyle="1" w:styleId="WW8Num4z0">
    <w:name w:val="WW8Num4z0"/>
    <w:rsid w:val="00DF3695"/>
    <w:rPr>
      <w:rFonts w:ascii="Arial" w:hAnsi="Arial" w:cs="Arial"/>
    </w:rPr>
  </w:style>
  <w:style w:type="character" w:customStyle="1" w:styleId="WW8Num5z0">
    <w:name w:val="WW8Num5z0"/>
    <w:rsid w:val="00DF3695"/>
    <w:rPr>
      <w:rFonts w:ascii="Symbol" w:hAnsi="Symbol" w:cs="Symbol"/>
    </w:rPr>
  </w:style>
  <w:style w:type="character" w:customStyle="1" w:styleId="WW8Num6z0">
    <w:name w:val="WW8Num6z0"/>
    <w:rsid w:val="00DF3695"/>
    <w:rPr>
      <w:rFonts w:ascii="Wingdings" w:hAnsi="Wingdings" w:cs="Wingdings"/>
    </w:rPr>
  </w:style>
  <w:style w:type="character" w:customStyle="1" w:styleId="WW8Num7z0">
    <w:name w:val="WW8Num7z0"/>
    <w:rsid w:val="00DF3695"/>
    <w:rPr>
      <w:rFonts w:ascii="Arial" w:hAnsi="Arial" w:cs="Arial"/>
    </w:rPr>
  </w:style>
  <w:style w:type="character" w:customStyle="1" w:styleId="WW8Num3z0">
    <w:name w:val="WW8Num3z0"/>
    <w:rsid w:val="00DF3695"/>
    <w:rPr>
      <w:rFonts w:ascii="Symbol" w:hAnsi="Symbol" w:cs="Symbol"/>
    </w:rPr>
  </w:style>
  <w:style w:type="character" w:customStyle="1" w:styleId="WW8Num3z1">
    <w:name w:val="WW8Num3z1"/>
    <w:rsid w:val="00DF3695"/>
    <w:rPr>
      <w:rFonts w:ascii="Courier New" w:hAnsi="Courier New" w:cs="Courier New"/>
    </w:rPr>
  </w:style>
  <w:style w:type="character" w:customStyle="1" w:styleId="WW8Num3z2">
    <w:name w:val="WW8Num3z2"/>
    <w:rsid w:val="00DF3695"/>
    <w:rPr>
      <w:rFonts w:ascii="Wingdings" w:hAnsi="Wingdings" w:cs="Wingdings"/>
    </w:rPr>
  </w:style>
  <w:style w:type="character" w:customStyle="1" w:styleId="WW8Num8z0">
    <w:name w:val="WW8Num8z0"/>
    <w:rsid w:val="00DF3695"/>
    <w:rPr>
      <w:rFonts w:ascii="Symbol" w:hAnsi="Symbol" w:cs="Symbol"/>
    </w:rPr>
  </w:style>
  <w:style w:type="character" w:customStyle="1" w:styleId="WW8Num9z0">
    <w:name w:val="WW8Num9z0"/>
    <w:rsid w:val="00DF3695"/>
    <w:rPr>
      <w:rFonts w:ascii="Symbol" w:hAnsi="Symbol" w:cs="Symbol"/>
    </w:rPr>
  </w:style>
  <w:style w:type="character" w:customStyle="1" w:styleId="WW8Num10z0">
    <w:name w:val="WW8Num10z0"/>
    <w:rsid w:val="00DF3695"/>
    <w:rPr>
      <w:rFonts w:ascii="Symbol" w:hAnsi="Symbol" w:cs="Symbol"/>
    </w:rPr>
  </w:style>
  <w:style w:type="character" w:customStyle="1" w:styleId="WW8Num10z1">
    <w:name w:val="WW8Num10z1"/>
    <w:rsid w:val="00DF3695"/>
    <w:rPr>
      <w:rFonts w:ascii="Courier New" w:hAnsi="Courier New" w:cs="Courier New"/>
    </w:rPr>
  </w:style>
  <w:style w:type="character" w:customStyle="1" w:styleId="WW8Num10z2">
    <w:name w:val="WW8Num10z2"/>
    <w:rsid w:val="00DF3695"/>
    <w:rPr>
      <w:rFonts w:ascii="Wingdings" w:hAnsi="Wingdings" w:cs="Wingdings"/>
    </w:rPr>
  </w:style>
  <w:style w:type="character" w:customStyle="1" w:styleId="WW8Num11z0">
    <w:name w:val="WW8Num11z0"/>
    <w:rsid w:val="00DF3695"/>
    <w:rPr>
      <w:rFonts w:ascii="Symbol" w:hAnsi="Symbol" w:cs="Symbol"/>
    </w:rPr>
  </w:style>
  <w:style w:type="character" w:customStyle="1" w:styleId="WW8Num11z1">
    <w:name w:val="WW8Num11z1"/>
    <w:rsid w:val="00DF3695"/>
    <w:rPr>
      <w:rFonts w:ascii="Courier New" w:hAnsi="Courier New" w:cs="Courier New"/>
    </w:rPr>
  </w:style>
  <w:style w:type="character" w:customStyle="1" w:styleId="WW8Num11z2">
    <w:name w:val="WW8Num11z2"/>
    <w:rsid w:val="00DF3695"/>
    <w:rPr>
      <w:rFonts w:ascii="Wingdings" w:hAnsi="Wingdings" w:cs="Wingdings"/>
    </w:rPr>
  </w:style>
  <w:style w:type="character" w:customStyle="1" w:styleId="WW8Num12z0">
    <w:name w:val="WW8Num12z0"/>
    <w:rsid w:val="00DF3695"/>
    <w:rPr>
      <w:rFonts w:ascii="Wingdings" w:hAnsi="Wingdings" w:cs="Wingdings"/>
    </w:rPr>
  </w:style>
  <w:style w:type="character" w:customStyle="1" w:styleId="WW8Num12z1">
    <w:name w:val="WW8Num12z1"/>
    <w:rsid w:val="00DF3695"/>
    <w:rPr>
      <w:rFonts w:ascii="Courier New" w:hAnsi="Courier New" w:cs="Courier New"/>
    </w:rPr>
  </w:style>
  <w:style w:type="character" w:customStyle="1" w:styleId="WW8Num12z2">
    <w:name w:val="WW8Num12z2"/>
    <w:rsid w:val="00DF3695"/>
    <w:rPr>
      <w:rFonts w:ascii="Wingdings" w:hAnsi="Wingdings" w:cs="Wingdings"/>
    </w:rPr>
  </w:style>
  <w:style w:type="character" w:customStyle="1" w:styleId="WW-DefaultParagraphFont">
    <w:name w:val="WW-Default Paragraph Font"/>
    <w:rsid w:val="00DF3695"/>
  </w:style>
  <w:style w:type="character" w:customStyle="1" w:styleId="WW8Num2z1">
    <w:name w:val="WW8Num2z1"/>
    <w:rsid w:val="00DF3695"/>
    <w:rPr>
      <w:rFonts w:ascii="Courier New" w:hAnsi="Courier New" w:cs="Courier New"/>
    </w:rPr>
  </w:style>
  <w:style w:type="character" w:customStyle="1" w:styleId="WW8Num2z2">
    <w:name w:val="WW8Num2z2"/>
    <w:rsid w:val="00DF3695"/>
    <w:rPr>
      <w:rFonts w:ascii="Wingdings" w:hAnsi="Wingdings" w:cs="Wingdings"/>
    </w:rPr>
  </w:style>
  <w:style w:type="character" w:customStyle="1" w:styleId="WW8Num5z1">
    <w:name w:val="WW8Num5z1"/>
    <w:rsid w:val="00DF3695"/>
    <w:rPr>
      <w:rFonts w:ascii="Courier New" w:hAnsi="Courier New" w:cs="Courier New"/>
    </w:rPr>
  </w:style>
  <w:style w:type="character" w:customStyle="1" w:styleId="WW8Num5z2">
    <w:name w:val="WW8Num5z2"/>
    <w:rsid w:val="00DF3695"/>
    <w:rPr>
      <w:rFonts w:ascii="Wingdings" w:hAnsi="Wingdings" w:cs="Wingdings"/>
    </w:rPr>
  </w:style>
  <w:style w:type="character" w:customStyle="1" w:styleId="WW8Num6z1">
    <w:name w:val="WW8Num6z1"/>
    <w:rsid w:val="00DF3695"/>
    <w:rPr>
      <w:rFonts w:ascii="Courier New" w:hAnsi="Courier New" w:cs="Courier New"/>
    </w:rPr>
  </w:style>
  <w:style w:type="character" w:customStyle="1" w:styleId="WW8Num6z3">
    <w:name w:val="WW8Num6z3"/>
    <w:rsid w:val="00DF3695"/>
    <w:rPr>
      <w:rFonts w:ascii="Symbol" w:hAnsi="Symbol" w:cs="Symbol"/>
    </w:rPr>
  </w:style>
  <w:style w:type="character" w:customStyle="1" w:styleId="WW8Num8z1">
    <w:name w:val="WW8Num8z1"/>
    <w:rsid w:val="00DF3695"/>
    <w:rPr>
      <w:rFonts w:ascii="Courier New" w:hAnsi="Courier New" w:cs="Courier New"/>
    </w:rPr>
  </w:style>
  <w:style w:type="character" w:customStyle="1" w:styleId="WW8Num8z2">
    <w:name w:val="WW8Num8z2"/>
    <w:rsid w:val="00DF3695"/>
    <w:rPr>
      <w:rFonts w:ascii="Wingdings" w:hAnsi="Wingdings" w:cs="Wingdings"/>
    </w:rPr>
  </w:style>
  <w:style w:type="character" w:customStyle="1" w:styleId="WW8Num9z1">
    <w:name w:val="WW8Num9z1"/>
    <w:rsid w:val="00DF3695"/>
    <w:rPr>
      <w:rFonts w:ascii="Courier New" w:hAnsi="Courier New" w:cs="Courier New"/>
    </w:rPr>
  </w:style>
  <w:style w:type="character" w:customStyle="1" w:styleId="WW8Num9z2">
    <w:name w:val="WW8Num9z2"/>
    <w:rsid w:val="00DF3695"/>
    <w:rPr>
      <w:rFonts w:ascii="Wingdings" w:hAnsi="Wingdings" w:cs="Wingdings"/>
    </w:rPr>
  </w:style>
  <w:style w:type="character" w:customStyle="1" w:styleId="WW8Num12z3">
    <w:name w:val="WW8Num12z3"/>
    <w:rsid w:val="00DF3695"/>
    <w:rPr>
      <w:rFonts w:ascii="Symbol" w:hAnsi="Symbol" w:cs="Symbol"/>
    </w:rPr>
  </w:style>
  <w:style w:type="character" w:customStyle="1" w:styleId="WW8Num13z0">
    <w:name w:val="WW8Num13z0"/>
    <w:rsid w:val="00DF3695"/>
    <w:rPr>
      <w:rFonts w:ascii="Arial" w:hAnsi="Arial" w:cs="Arial"/>
    </w:rPr>
  </w:style>
  <w:style w:type="character" w:customStyle="1" w:styleId="WW8Num14z0">
    <w:name w:val="WW8Num14z0"/>
    <w:rsid w:val="00DF3695"/>
    <w:rPr>
      <w:rFonts w:ascii="Symbol" w:hAnsi="Symbol" w:cs="Symbol"/>
    </w:rPr>
  </w:style>
  <w:style w:type="character" w:customStyle="1" w:styleId="WW8Num14z1">
    <w:name w:val="WW8Num14z1"/>
    <w:rsid w:val="00DF3695"/>
    <w:rPr>
      <w:rFonts w:ascii="Courier New" w:hAnsi="Courier New" w:cs="Courier New"/>
    </w:rPr>
  </w:style>
  <w:style w:type="character" w:customStyle="1" w:styleId="WW8Num14z2">
    <w:name w:val="WW8Num14z2"/>
    <w:rsid w:val="00DF3695"/>
    <w:rPr>
      <w:rFonts w:ascii="Wingdings" w:hAnsi="Wingdings" w:cs="Wingdings"/>
    </w:rPr>
  </w:style>
  <w:style w:type="character" w:customStyle="1" w:styleId="WW8Num15z0">
    <w:name w:val="WW8Num15z0"/>
    <w:rsid w:val="00DF3695"/>
    <w:rPr>
      <w:rFonts w:ascii="Symbol" w:hAnsi="Symbol" w:cs="Symbol"/>
    </w:rPr>
  </w:style>
  <w:style w:type="character" w:customStyle="1" w:styleId="WW8Num15z1">
    <w:name w:val="WW8Num15z1"/>
    <w:rsid w:val="00DF3695"/>
    <w:rPr>
      <w:rFonts w:ascii="Courier New" w:hAnsi="Courier New" w:cs="Courier New"/>
    </w:rPr>
  </w:style>
  <w:style w:type="character" w:customStyle="1" w:styleId="WW8Num15z2">
    <w:name w:val="WW8Num15z2"/>
    <w:rsid w:val="00DF3695"/>
    <w:rPr>
      <w:rFonts w:ascii="Wingdings" w:hAnsi="Wingdings" w:cs="Wingdings"/>
    </w:rPr>
  </w:style>
  <w:style w:type="character" w:customStyle="1" w:styleId="WW8Num16z0">
    <w:name w:val="WW8Num16z0"/>
    <w:rsid w:val="00DF3695"/>
    <w:rPr>
      <w:rFonts w:ascii="Arial" w:hAnsi="Arial" w:cs="Arial"/>
    </w:rPr>
  </w:style>
  <w:style w:type="character" w:customStyle="1" w:styleId="WW8Num18z0">
    <w:name w:val="WW8Num18z0"/>
    <w:rsid w:val="00DF3695"/>
    <w:rPr>
      <w:rFonts w:ascii="Symbol" w:hAnsi="Symbol" w:cs="Symbol"/>
    </w:rPr>
  </w:style>
  <w:style w:type="character" w:customStyle="1" w:styleId="WW8Num18z1">
    <w:name w:val="WW8Num18z1"/>
    <w:rsid w:val="00DF3695"/>
    <w:rPr>
      <w:rFonts w:ascii="Courier New" w:hAnsi="Courier New" w:cs="Courier New"/>
    </w:rPr>
  </w:style>
  <w:style w:type="character" w:customStyle="1" w:styleId="WW8Num18z2">
    <w:name w:val="WW8Num18z2"/>
    <w:rsid w:val="00DF3695"/>
    <w:rPr>
      <w:rFonts w:ascii="Wingdings" w:hAnsi="Wingdings" w:cs="Wingdings"/>
    </w:rPr>
  </w:style>
  <w:style w:type="character" w:customStyle="1" w:styleId="WW8Num19z0">
    <w:name w:val="WW8Num19z0"/>
    <w:rsid w:val="00DF3695"/>
    <w:rPr>
      <w:rFonts w:ascii="Arial" w:hAnsi="Arial" w:cs="Arial"/>
    </w:rPr>
  </w:style>
  <w:style w:type="character" w:customStyle="1" w:styleId="WW8Num20z0">
    <w:name w:val="WW8Num20z0"/>
    <w:rsid w:val="00DF3695"/>
    <w:rPr>
      <w:rFonts w:ascii="Arial" w:hAnsi="Arial" w:cs="Arial"/>
    </w:rPr>
  </w:style>
  <w:style w:type="character" w:customStyle="1" w:styleId="WW8Num21z0">
    <w:name w:val="WW8Num21z0"/>
    <w:rsid w:val="00DF3695"/>
    <w:rPr>
      <w:rFonts w:ascii="Wingdings" w:hAnsi="Wingdings" w:cs="Wingdings"/>
    </w:rPr>
  </w:style>
  <w:style w:type="character" w:customStyle="1" w:styleId="WW8Num21z1">
    <w:name w:val="WW8Num21z1"/>
    <w:rsid w:val="00DF3695"/>
    <w:rPr>
      <w:rFonts w:ascii="Courier New" w:hAnsi="Courier New" w:cs="Courier New"/>
    </w:rPr>
  </w:style>
  <w:style w:type="character" w:customStyle="1" w:styleId="WW8Num21z3">
    <w:name w:val="WW8Num21z3"/>
    <w:rsid w:val="00DF3695"/>
    <w:rPr>
      <w:rFonts w:ascii="Symbol" w:hAnsi="Symbol" w:cs="Symbol"/>
    </w:rPr>
  </w:style>
  <w:style w:type="character" w:customStyle="1" w:styleId="WW8Num22z0">
    <w:name w:val="WW8Num22z0"/>
    <w:rsid w:val="00DF3695"/>
    <w:rPr>
      <w:rFonts w:ascii="Symbol" w:hAnsi="Symbol" w:cs="Symbol"/>
    </w:rPr>
  </w:style>
  <w:style w:type="character" w:customStyle="1" w:styleId="WW8Num22z1">
    <w:name w:val="WW8Num22z1"/>
    <w:rsid w:val="00DF3695"/>
    <w:rPr>
      <w:rFonts w:ascii="Courier New" w:hAnsi="Courier New" w:cs="Courier New"/>
    </w:rPr>
  </w:style>
  <w:style w:type="character" w:customStyle="1" w:styleId="WW8Num22z2">
    <w:name w:val="WW8Num22z2"/>
    <w:rsid w:val="00DF3695"/>
    <w:rPr>
      <w:rFonts w:ascii="Wingdings" w:hAnsi="Wingdings" w:cs="Wingdings"/>
    </w:rPr>
  </w:style>
  <w:style w:type="character" w:customStyle="1" w:styleId="WW8Num23z0">
    <w:name w:val="WW8Num23z0"/>
    <w:rsid w:val="00DF3695"/>
    <w:rPr>
      <w:rFonts w:ascii="Arial" w:hAnsi="Arial" w:cs="Arial"/>
    </w:rPr>
  </w:style>
  <w:style w:type="character" w:customStyle="1" w:styleId="WW8Num24z0">
    <w:name w:val="WW8Num24z0"/>
    <w:rsid w:val="00DF3695"/>
    <w:rPr>
      <w:rFonts w:ascii="Symbol" w:hAnsi="Symbol" w:cs="Symbol"/>
    </w:rPr>
  </w:style>
  <w:style w:type="character" w:customStyle="1" w:styleId="WW8Num24z1">
    <w:name w:val="WW8Num24z1"/>
    <w:rsid w:val="00DF3695"/>
    <w:rPr>
      <w:rFonts w:ascii="Courier New" w:hAnsi="Courier New" w:cs="Courier New"/>
    </w:rPr>
  </w:style>
  <w:style w:type="character" w:customStyle="1" w:styleId="WW8Num24z2">
    <w:name w:val="WW8Num24z2"/>
    <w:rsid w:val="00DF3695"/>
    <w:rPr>
      <w:rFonts w:ascii="Wingdings" w:hAnsi="Wingdings" w:cs="Wingdings"/>
    </w:rPr>
  </w:style>
  <w:style w:type="character" w:customStyle="1" w:styleId="WW8Num25z0">
    <w:name w:val="WW8Num25z0"/>
    <w:rsid w:val="00DF3695"/>
    <w:rPr>
      <w:rFonts w:ascii="Symbol" w:hAnsi="Symbol" w:cs="Symbol"/>
    </w:rPr>
  </w:style>
  <w:style w:type="character" w:customStyle="1" w:styleId="WW8Num25z1">
    <w:name w:val="WW8Num25z1"/>
    <w:rsid w:val="00DF3695"/>
    <w:rPr>
      <w:rFonts w:ascii="Courier New" w:hAnsi="Courier New" w:cs="Courier New"/>
    </w:rPr>
  </w:style>
  <w:style w:type="character" w:customStyle="1" w:styleId="WW8Num25z2">
    <w:name w:val="WW8Num25z2"/>
    <w:rsid w:val="00DF3695"/>
    <w:rPr>
      <w:rFonts w:ascii="Wingdings" w:hAnsi="Wingdings" w:cs="Wingdings"/>
    </w:rPr>
  </w:style>
  <w:style w:type="character" w:customStyle="1" w:styleId="WW8Num26z0">
    <w:name w:val="WW8Num26z0"/>
    <w:rsid w:val="00DF3695"/>
    <w:rPr>
      <w:rFonts w:ascii="Wingdings" w:hAnsi="Wingdings" w:cs="Wingdings"/>
      <w:sz w:val="22"/>
      <w:szCs w:val="22"/>
    </w:rPr>
  </w:style>
  <w:style w:type="character" w:customStyle="1" w:styleId="WW8Num26z1">
    <w:name w:val="WW8Num26z1"/>
    <w:rsid w:val="00DF3695"/>
    <w:rPr>
      <w:rFonts w:ascii="Courier New" w:hAnsi="Courier New" w:cs="Courier New"/>
    </w:rPr>
  </w:style>
  <w:style w:type="character" w:customStyle="1" w:styleId="WW8Num26z2">
    <w:name w:val="WW8Num26z2"/>
    <w:rsid w:val="00DF3695"/>
    <w:rPr>
      <w:rFonts w:ascii="Wingdings" w:hAnsi="Wingdings" w:cs="Wingdings"/>
    </w:rPr>
  </w:style>
  <w:style w:type="character" w:customStyle="1" w:styleId="WW8Num26z3">
    <w:name w:val="WW8Num26z3"/>
    <w:rsid w:val="00DF3695"/>
    <w:rPr>
      <w:rFonts w:ascii="Symbol" w:hAnsi="Symbol" w:cs="Symbol"/>
    </w:rPr>
  </w:style>
  <w:style w:type="character" w:customStyle="1" w:styleId="WW8Num27z0">
    <w:name w:val="WW8Num27z0"/>
    <w:rsid w:val="00DF3695"/>
    <w:rPr>
      <w:rFonts w:ascii="Arial" w:hAnsi="Arial" w:cs="Arial"/>
    </w:rPr>
  </w:style>
  <w:style w:type="character" w:customStyle="1" w:styleId="WW8Num28z0">
    <w:name w:val="WW8Num28z0"/>
    <w:rsid w:val="00DF3695"/>
    <w:rPr>
      <w:rFonts w:ascii="Arial" w:hAnsi="Arial" w:cs="Arial"/>
    </w:rPr>
  </w:style>
  <w:style w:type="character" w:customStyle="1" w:styleId="WW8Num29z0">
    <w:name w:val="WW8Num29z0"/>
    <w:rsid w:val="00DF3695"/>
    <w:rPr>
      <w:rFonts w:ascii="Symbol" w:hAnsi="Symbol" w:cs="Symbol"/>
    </w:rPr>
  </w:style>
  <w:style w:type="character" w:customStyle="1" w:styleId="WW8Num29z1">
    <w:name w:val="WW8Num29z1"/>
    <w:rsid w:val="00DF3695"/>
    <w:rPr>
      <w:rFonts w:ascii="Courier New" w:hAnsi="Courier New" w:cs="Courier New"/>
    </w:rPr>
  </w:style>
  <w:style w:type="character" w:customStyle="1" w:styleId="WW8Num29z2">
    <w:name w:val="WW8Num29z2"/>
    <w:rsid w:val="00DF3695"/>
    <w:rPr>
      <w:rFonts w:ascii="Wingdings" w:hAnsi="Wingdings" w:cs="Wingdings"/>
    </w:rPr>
  </w:style>
  <w:style w:type="character" w:customStyle="1" w:styleId="WW8Num30z0">
    <w:name w:val="WW8Num30z0"/>
    <w:rsid w:val="00DF3695"/>
    <w:rPr>
      <w:rFonts w:ascii="Symbol" w:hAnsi="Symbol" w:cs="Symbol"/>
    </w:rPr>
  </w:style>
  <w:style w:type="character" w:customStyle="1" w:styleId="WW8Num30z1">
    <w:name w:val="WW8Num30z1"/>
    <w:rsid w:val="00DF3695"/>
    <w:rPr>
      <w:rFonts w:ascii="Courier New" w:hAnsi="Courier New" w:cs="Courier New"/>
    </w:rPr>
  </w:style>
  <w:style w:type="character" w:customStyle="1" w:styleId="WW8Num30z2">
    <w:name w:val="WW8Num30z2"/>
    <w:rsid w:val="00DF3695"/>
    <w:rPr>
      <w:rFonts w:ascii="Wingdings" w:hAnsi="Wingdings" w:cs="Wingdings"/>
    </w:rPr>
  </w:style>
  <w:style w:type="character" w:customStyle="1" w:styleId="WW8Num31z0">
    <w:name w:val="WW8Num31z0"/>
    <w:rsid w:val="00DF3695"/>
    <w:rPr>
      <w:rFonts w:ascii="Arial" w:hAnsi="Arial" w:cs="Arial"/>
    </w:rPr>
  </w:style>
  <w:style w:type="character" w:customStyle="1" w:styleId="WW8Num32z0">
    <w:name w:val="WW8Num32z0"/>
    <w:rsid w:val="00DF3695"/>
    <w:rPr>
      <w:rFonts w:ascii="Symbol" w:hAnsi="Symbol" w:cs="Symbol"/>
    </w:rPr>
  </w:style>
  <w:style w:type="character" w:customStyle="1" w:styleId="WW8Num32z1">
    <w:name w:val="WW8Num32z1"/>
    <w:rsid w:val="00DF3695"/>
    <w:rPr>
      <w:rFonts w:ascii="Courier New" w:hAnsi="Courier New" w:cs="Courier New"/>
    </w:rPr>
  </w:style>
  <w:style w:type="character" w:customStyle="1" w:styleId="WW8Num32z2">
    <w:name w:val="WW8Num32z2"/>
    <w:rsid w:val="00DF3695"/>
    <w:rPr>
      <w:rFonts w:ascii="Wingdings" w:hAnsi="Wingdings" w:cs="Wingdings"/>
    </w:rPr>
  </w:style>
  <w:style w:type="character" w:customStyle="1" w:styleId="WW8Num33z0">
    <w:name w:val="WW8Num33z0"/>
    <w:rsid w:val="00DF3695"/>
    <w:rPr>
      <w:rFonts w:ascii="Wingdings" w:hAnsi="Wingdings" w:cs="Wingdings"/>
    </w:rPr>
  </w:style>
  <w:style w:type="character" w:customStyle="1" w:styleId="WW8Num33z1">
    <w:name w:val="WW8Num33z1"/>
    <w:rsid w:val="00DF3695"/>
    <w:rPr>
      <w:rFonts w:ascii="Courier New" w:hAnsi="Courier New" w:cs="Courier New"/>
    </w:rPr>
  </w:style>
  <w:style w:type="character" w:customStyle="1" w:styleId="WW8Num33z3">
    <w:name w:val="WW8Num33z3"/>
    <w:rsid w:val="00DF3695"/>
    <w:rPr>
      <w:rFonts w:ascii="Symbol" w:hAnsi="Symbol" w:cs="Symbol"/>
    </w:rPr>
  </w:style>
  <w:style w:type="character" w:customStyle="1" w:styleId="WW8Num34z0">
    <w:name w:val="WW8Num34z0"/>
    <w:rsid w:val="00DF3695"/>
    <w:rPr>
      <w:rFonts w:ascii="Symbol" w:hAnsi="Symbol" w:cs="Symbol"/>
    </w:rPr>
  </w:style>
  <w:style w:type="character" w:customStyle="1" w:styleId="WW8Num34z1">
    <w:name w:val="WW8Num34z1"/>
    <w:rsid w:val="00DF3695"/>
    <w:rPr>
      <w:rFonts w:ascii="Courier New" w:hAnsi="Courier New" w:cs="Courier New"/>
    </w:rPr>
  </w:style>
  <w:style w:type="character" w:customStyle="1" w:styleId="WW8Num34z2">
    <w:name w:val="WW8Num34z2"/>
    <w:rsid w:val="00DF3695"/>
    <w:rPr>
      <w:rFonts w:ascii="Wingdings" w:hAnsi="Wingdings" w:cs="Wingdings"/>
    </w:rPr>
  </w:style>
  <w:style w:type="character" w:customStyle="1" w:styleId="WW8Num35z0">
    <w:name w:val="WW8Num35z0"/>
    <w:rsid w:val="00DF3695"/>
    <w:rPr>
      <w:rFonts w:ascii="Symbol" w:hAnsi="Symbol" w:cs="Symbol"/>
    </w:rPr>
  </w:style>
  <w:style w:type="character" w:customStyle="1" w:styleId="WW8Num35z1">
    <w:name w:val="WW8Num35z1"/>
    <w:rsid w:val="00DF3695"/>
    <w:rPr>
      <w:rFonts w:ascii="Courier New" w:hAnsi="Courier New" w:cs="Courier New"/>
    </w:rPr>
  </w:style>
  <w:style w:type="character" w:customStyle="1" w:styleId="WW8Num35z2">
    <w:name w:val="WW8Num35z2"/>
    <w:rsid w:val="00DF3695"/>
    <w:rPr>
      <w:rFonts w:ascii="Wingdings" w:hAnsi="Wingdings" w:cs="Wingdings"/>
    </w:rPr>
  </w:style>
  <w:style w:type="character" w:customStyle="1" w:styleId="WW8Num36z0">
    <w:name w:val="WW8Num36z0"/>
    <w:rsid w:val="00DF3695"/>
    <w:rPr>
      <w:rFonts w:ascii="Arial" w:hAnsi="Arial" w:cs="Arial"/>
    </w:rPr>
  </w:style>
  <w:style w:type="character" w:customStyle="1" w:styleId="WW8Num37z0">
    <w:name w:val="WW8Num37z0"/>
    <w:rsid w:val="00DF3695"/>
    <w:rPr>
      <w:rFonts w:ascii="Symbol" w:hAnsi="Symbol" w:cs="Symbol"/>
    </w:rPr>
  </w:style>
  <w:style w:type="character" w:customStyle="1" w:styleId="WW8Num37z1">
    <w:name w:val="WW8Num37z1"/>
    <w:rsid w:val="00DF3695"/>
    <w:rPr>
      <w:rFonts w:ascii="Courier New" w:hAnsi="Courier New" w:cs="Courier New"/>
    </w:rPr>
  </w:style>
  <w:style w:type="character" w:customStyle="1" w:styleId="WW8Num37z2">
    <w:name w:val="WW8Num37z2"/>
    <w:rsid w:val="00DF3695"/>
    <w:rPr>
      <w:rFonts w:ascii="Wingdings" w:hAnsi="Wingdings" w:cs="Wingdings"/>
    </w:rPr>
  </w:style>
  <w:style w:type="character" w:customStyle="1" w:styleId="WW8NumSt7z0">
    <w:name w:val="WW8NumSt7z0"/>
    <w:rsid w:val="00DF3695"/>
    <w:rPr>
      <w:rFonts w:ascii="Arial" w:hAnsi="Arial" w:cs="Arial"/>
    </w:rPr>
  </w:style>
  <w:style w:type="character" w:customStyle="1" w:styleId="WW8NumSt8z0">
    <w:name w:val="WW8NumSt8z0"/>
    <w:rsid w:val="00DF3695"/>
    <w:rPr>
      <w:rFonts w:ascii="Arial" w:hAnsi="Arial" w:cs="Arial"/>
    </w:rPr>
  </w:style>
  <w:style w:type="character" w:customStyle="1" w:styleId="WW8NumSt10z0">
    <w:name w:val="WW8NumSt10z0"/>
    <w:rsid w:val="00DF3695"/>
    <w:rPr>
      <w:rFonts w:ascii="Arial" w:hAnsi="Arial" w:cs="Arial"/>
    </w:rPr>
  </w:style>
  <w:style w:type="character" w:customStyle="1" w:styleId="WW8NumSt11z0">
    <w:name w:val="WW8NumSt11z0"/>
    <w:rsid w:val="00DF3695"/>
    <w:rPr>
      <w:rFonts w:ascii="Arial" w:hAnsi="Arial" w:cs="Arial"/>
    </w:rPr>
  </w:style>
  <w:style w:type="character" w:customStyle="1" w:styleId="WW8NumSt13z0">
    <w:name w:val="WW8NumSt13z0"/>
    <w:rsid w:val="00DF3695"/>
    <w:rPr>
      <w:rFonts w:ascii="Arial" w:hAnsi="Arial" w:cs="Arial"/>
    </w:rPr>
  </w:style>
  <w:style w:type="character" w:customStyle="1" w:styleId="WW8NumSt14z0">
    <w:name w:val="WW8NumSt14z0"/>
    <w:rsid w:val="00DF3695"/>
    <w:rPr>
      <w:rFonts w:ascii="Arial" w:hAnsi="Arial" w:cs="Arial"/>
    </w:rPr>
  </w:style>
  <w:style w:type="character" w:customStyle="1" w:styleId="WW8NumSt15z0">
    <w:name w:val="WW8NumSt15z0"/>
    <w:rsid w:val="00DF3695"/>
    <w:rPr>
      <w:rFonts w:ascii="Arial" w:hAnsi="Arial" w:cs="Arial"/>
    </w:rPr>
  </w:style>
  <w:style w:type="character" w:customStyle="1" w:styleId="WW8NumSt19z0">
    <w:name w:val="WW8NumSt19z0"/>
    <w:rsid w:val="00DF3695"/>
    <w:rPr>
      <w:rFonts w:ascii="Arial" w:hAnsi="Arial" w:cs="Arial"/>
    </w:rPr>
  </w:style>
  <w:style w:type="character" w:customStyle="1" w:styleId="WW-DefaultParagraphFont1">
    <w:name w:val="WW-Default Paragraph Font1"/>
    <w:rsid w:val="00DF3695"/>
  </w:style>
  <w:style w:type="character" w:customStyle="1" w:styleId="CharChar">
    <w:name w:val="Char Char"/>
    <w:basedOn w:val="WW-DefaultParagraphFont1"/>
    <w:rsid w:val="00DF3695"/>
    <w:rPr>
      <w:rFonts w:ascii="Cambria" w:eastAsia="Times New Roman" w:hAnsi="Cambria" w:cs="Times New Roman"/>
      <w:b/>
      <w:bCs/>
      <w:kern w:val="1"/>
      <w:sz w:val="32"/>
      <w:szCs w:val="32"/>
    </w:rPr>
  </w:style>
  <w:style w:type="character" w:customStyle="1" w:styleId="Heading2Char">
    <w:name w:val="Heading 2 Char"/>
    <w:basedOn w:val="WW-DefaultParagraphFont1"/>
    <w:rsid w:val="00DF3695"/>
    <w:rPr>
      <w:rFonts w:ascii="Cambria" w:hAnsi="Cambria" w:cs="Cambria"/>
      <w:b/>
      <w:bCs/>
      <w:i/>
      <w:iCs/>
      <w:sz w:val="28"/>
      <w:szCs w:val="28"/>
      <w:lang w:val="en-GB"/>
    </w:rPr>
  </w:style>
  <w:style w:type="paragraph" w:customStyle="1" w:styleId="Heading">
    <w:name w:val="Heading"/>
    <w:basedOn w:val="Normal"/>
    <w:next w:val="BodyText"/>
    <w:rsid w:val="00DF3695"/>
    <w:pPr>
      <w:keepNext/>
      <w:spacing w:before="240" w:after="120"/>
    </w:pPr>
    <w:rPr>
      <w:rFonts w:eastAsia="Lucida Sans Unicode" w:cs="Mangal"/>
      <w:sz w:val="28"/>
      <w:szCs w:val="28"/>
    </w:rPr>
  </w:style>
  <w:style w:type="paragraph" w:styleId="BodyText">
    <w:name w:val="Body Text"/>
    <w:basedOn w:val="Normal"/>
    <w:rsid w:val="00DF3695"/>
    <w:pPr>
      <w:spacing w:after="120"/>
    </w:pPr>
  </w:style>
  <w:style w:type="paragraph" w:styleId="List">
    <w:name w:val="List"/>
    <w:basedOn w:val="BodyText"/>
    <w:rsid w:val="00DF3695"/>
    <w:rPr>
      <w:rFonts w:cs="Mangal"/>
    </w:rPr>
  </w:style>
  <w:style w:type="paragraph" w:styleId="Caption">
    <w:name w:val="caption"/>
    <w:basedOn w:val="Normal"/>
    <w:qFormat/>
    <w:rsid w:val="00DF3695"/>
    <w:pPr>
      <w:suppressLineNumbers/>
      <w:spacing w:before="120" w:after="120"/>
    </w:pPr>
    <w:rPr>
      <w:rFonts w:cs="Mangal"/>
      <w:i/>
      <w:iCs/>
    </w:rPr>
  </w:style>
  <w:style w:type="paragraph" w:customStyle="1" w:styleId="Index">
    <w:name w:val="Index"/>
    <w:basedOn w:val="Normal"/>
    <w:rsid w:val="00DF3695"/>
    <w:pPr>
      <w:suppressLineNumbers/>
    </w:pPr>
    <w:rPr>
      <w:rFonts w:cs="Mangal"/>
    </w:rPr>
  </w:style>
  <w:style w:type="paragraph" w:styleId="ListParagraph">
    <w:name w:val="List Paragraph"/>
    <w:basedOn w:val="Normal"/>
    <w:uiPriority w:val="34"/>
    <w:qFormat/>
    <w:rsid w:val="00DF3695"/>
    <w:pPr>
      <w:widowControl/>
      <w:autoSpaceDE/>
      <w:spacing w:after="200" w:line="276" w:lineRule="auto"/>
      <w:ind w:left="720"/>
    </w:pPr>
    <w:rPr>
      <w:rFonts w:ascii="Calibri" w:hAnsi="Calibri" w:cs="Times New Roman"/>
      <w:sz w:val="22"/>
      <w:szCs w:val="22"/>
    </w:rPr>
  </w:style>
  <w:style w:type="paragraph" w:styleId="NormalWeb">
    <w:name w:val="Normal (Web)"/>
    <w:basedOn w:val="Normal"/>
    <w:rsid w:val="00DF3695"/>
    <w:pPr>
      <w:widowControl/>
      <w:autoSpaceDE/>
      <w:spacing w:before="100" w:after="100"/>
    </w:pPr>
    <w:rPr>
      <w:rFonts w:ascii="Times New Roman" w:hAnsi="Times New Roman" w:cs="Times New Roman"/>
    </w:rPr>
  </w:style>
  <w:style w:type="character" w:styleId="Hyperlink">
    <w:name w:val="Hyperlink"/>
    <w:basedOn w:val="DefaultParagraphFont"/>
    <w:uiPriority w:val="99"/>
    <w:unhideWhenUsed/>
    <w:rsid w:val="004C42FD"/>
    <w:rPr>
      <w:color w:val="0000FF"/>
      <w:u w:val="single"/>
    </w:rPr>
  </w:style>
  <w:style w:type="character" w:customStyle="1" w:styleId="apple-converted-space">
    <w:name w:val="apple-converted-space"/>
    <w:basedOn w:val="DefaultParagraphFont"/>
    <w:rsid w:val="001E30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44975">
      <w:bodyDiv w:val="1"/>
      <w:marLeft w:val="0"/>
      <w:marRight w:val="0"/>
      <w:marTop w:val="0"/>
      <w:marBottom w:val="0"/>
      <w:divBdr>
        <w:top w:val="none" w:sz="0" w:space="0" w:color="auto"/>
        <w:left w:val="none" w:sz="0" w:space="0" w:color="auto"/>
        <w:bottom w:val="none" w:sz="0" w:space="0" w:color="auto"/>
        <w:right w:val="none" w:sz="0" w:space="0" w:color="auto"/>
      </w:divBdr>
    </w:div>
    <w:div w:id="807865802">
      <w:bodyDiv w:val="1"/>
      <w:marLeft w:val="0"/>
      <w:marRight w:val="0"/>
      <w:marTop w:val="0"/>
      <w:marBottom w:val="0"/>
      <w:divBdr>
        <w:top w:val="none" w:sz="0" w:space="0" w:color="auto"/>
        <w:left w:val="none" w:sz="0" w:space="0" w:color="auto"/>
        <w:bottom w:val="none" w:sz="0" w:space="0" w:color="auto"/>
        <w:right w:val="none" w:sz="0" w:space="0" w:color="auto"/>
      </w:divBdr>
    </w:div>
    <w:div w:id="197224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ash.co.in" TargetMode="External"/><Relationship Id="rId13" Type="http://schemas.openxmlformats.org/officeDocument/2006/relationships/hyperlink" Target="http://www.sanash.co.in" TargetMode="External"/><Relationship Id="rId3" Type="http://schemas.openxmlformats.org/officeDocument/2006/relationships/styles" Target="styles.xml"/><Relationship Id="rId7" Type="http://schemas.openxmlformats.org/officeDocument/2006/relationships/hyperlink" Target="mailto:navanathdivate@gmail.com" TargetMode="External"/><Relationship Id="rId12" Type="http://schemas.openxmlformats.org/officeDocument/2006/relationships/hyperlink" Target="http://www.sanash.co.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nash.co.i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sanash.co.in" TargetMode="External"/><Relationship Id="rId4" Type="http://schemas.microsoft.com/office/2007/relationships/stylesWithEffects" Target="stylesWithEffects.xml"/><Relationship Id="rId9" Type="http://schemas.openxmlformats.org/officeDocument/2006/relationships/hyperlink" Target="http://www.sanash.co.in" TargetMode="External"/><Relationship Id="rId14" Type="http://schemas.openxmlformats.org/officeDocument/2006/relationships/hyperlink" Target="http://www.sanash.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82BEF-9061-44FD-BECE-13113B484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12007</CharactersWithSpaces>
  <SharedDoc>false</SharedDoc>
  <HLinks>
    <vt:vector size="48" baseType="variant">
      <vt:variant>
        <vt:i4>4325403</vt:i4>
      </vt:variant>
      <vt:variant>
        <vt:i4>30</vt:i4>
      </vt:variant>
      <vt:variant>
        <vt:i4>0</vt:i4>
      </vt:variant>
      <vt:variant>
        <vt:i4>5</vt:i4>
      </vt:variant>
      <vt:variant>
        <vt:lpwstr>http://www.sanash.co.in/</vt:lpwstr>
      </vt:variant>
      <vt:variant>
        <vt:lpwstr/>
      </vt:variant>
      <vt:variant>
        <vt:i4>4325403</vt:i4>
      </vt:variant>
      <vt:variant>
        <vt:i4>27</vt:i4>
      </vt:variant>
      <vt:variant>
        <vt:i4>0</vt:i4>
      </vt:variant>
      <vt:variant>
        <vt:i4>5</vt:i4>
      </vt:variant>
      <vt:variant>
        <vt:lpwstr>http://www.sanash.co.in/</vt:lpwstr>
      </vt:variant>
      <vt:variant>
        <vt:lpwstr/>
      </vt:variant>
      <vt:variant>
        <vt:i4>4325403</vt:i4>
      </vt:variant>
      <vt:variant>
        <vt:i4>24</vt:i4>
      </vt:variant>
      <vt:variant>
        <vt:i4>0</vt:i4>
      </vt:variant>
      <vt:variant>
        <vt:i4>5</vt:i4>
      </vt:variant>
      <vt:variant>
        <vt:lpwstr>http://www.sanash.co.in/</vt:lpwstr>
      </vt:variant>
      <vt:variant>
        <vt:lpwstr/>
      </vt:variant>
      <vt:variant>
        <vt:i4>4325403</vt:i4>
      </vt:variant>
      <vt:variant>
        <vt:i4>21</vt:i4>
      </vt:variant>
      <vt:variant>
        <vt:i4>0</vt:i4>
      </vt:variant>
      <vt:variant>
        <vt:i4>5</vt:i4>
      </vt:variant>
      <vt:variant>
        <vt:lpwstr>http://www.sanash.co.in/</vt:lpwstr>
      </vt:variant>
      <vt:variant>
        <vt:lpwstr/>
      </vt:variant>
      <vt:variant>
        <vt:i4>4325403</vt:i4>
      </vt:variant>
      <vt:variant>
        <vt:i4>18</vt:i4>
      </vt:variant>
      <vt:variant>
        <vt:i4>0</vt:i4>
      </vt:variant>
      <vt:variant>
        <vt:i4>5</vt:i4>
      </vt:variant>
      <vt:variant>
        <vt:lpwstr>http://www.sanash.co.in/</vt:lpwstr>
      </vt:variant>
      <vt:variant>
        <vt:lpwstr/>
      </vt:variant>
      <vt:variant>
        <vt:i4>4325403</vt:i4>
      </vt:variant>
      <vt:variant>
        <vt:i4>15</vt:i4>
      </vt:variant>
      <vt:variant>
        <vt:i4>0</vt:i4>
      </vt:variant>
      <vt:variant>
        <vt:i4>5</vt:i4>
      </vt:variant>
      <vt:variant>
        <vt:lpwstr>http://www.sanash.co.in/</vt:lpwstr>
      </vt:variant>
      <vt:variant>
        <vt:lpwstr/>
      </vt:variant>
      <vt:variant>
        <vt:i4>4325403</vt:i4>
      </vt:variant>
      <vt:variant>
        <vt:i4>12</vt:i4>
      </vt:variant>
      <vt:variant>
        <vt:i4>0</vt:i4>
      </vt:variant>
      <vt:variant>
        <vt:i4>5</vt:i4>
      </vt:variant>
      <vt:variant>
        <vt:lpwstr>http://www.sanash.co.in/</vt:lpwstr>
      </vt:variant>
      <vt:variant>
        <vt:lpwstr/>
      </vt:variant>
      <vt:variant>
        <vt:i4>196647</vt:i4>
      </vt:variant>
      <vt:variant>
        <vt:i4>3</vt:i4>
      </vt:variant>
      <vt:variant>
        <vt:i4>0</vt:i4>
      </vt:variant>
      <vt:variant>
        <vt:i4>5</vt:i4>
      </vt:variant>
      <vt:variant>
        <vt:lpwstr>mailto:navanathdivate@gmail.com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PC</dc:creator>
  <cp:lastModifiedBy>Navanath Divate</cp:lastModifiedBy>
  <cp:revision>70</cp:revision>
  <cp:lastPrinted>1900-12-31T18:30:00Z</cp:lastPrinted>
  <dcterms:created xsi:type="dcterms:W3CDTF">2013-04-18T07:40:00Z</dcterms:created>
  <dcterms:modified xsi:type="dcterms:W3CDTF">2014-12-01T03:51:00Z</dcterms:modified>
</cp:coreProperties>
</file>