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100" w:lineRule="atLeast"/>
        <w:jc w:val="center"/>
      </w:pPr>
      <w:r>
        <w:rPr>
          <w:b/>
          <w:sz w:val="32"/>
        </w:rPr>
        <w:t>Shivadatt Chame</w:t>
      </w:r>
    </w:p>
    <w:p>
      <w:pPr>
        <w:spacing w:after="0" w:line="100" w:lineRule="atLeast"/>
        <w:jc w:val="center"/>
      </w:pPr>
    </w:p>
    <w:p>
      <w:pPr>
        <w:spacing w:after="0" w:line="100" w:lineRule="atLeast"/>
        <w:jc w:val="center"/>
        <w:rPr>
          <w:sz w:val="24"/>
        </w:rPr>
      </w:pPr>
      <w:r>
        <w:rPr>
          <w:sz w:val="24"/>
        </w:rPr>
        <w:t>New Gaikwad Building, Hingane Home Colony, Karve Nagar, Pune</w:t>
      </w:r>
    </w:p>
    <w:p>
      <w:pPr>
        <w:spacing w:after="0" w:line="100" w:lineRule="atLeast"/>
        <w:jc w:val="center"/>
        <w:rPr>
          <w:sz w:val="24"/>
        </w:rPr>
      </w:pPr>
      <w:r>
        <w:rPr>
          <w:sz w:val="24"/>
        </w:rPr>
        <w:t>E-mail: shivadattmtechinfo</w:t>
      </w:r>
      <w:r>
        <w:rPr>
          <w:sz w:val="24"/>
          <w:lang w:val="en-US"/>
        </w:rPr>
        <w:t>@gmail.com</w:t>
      </w:r>
    </w:p>
    <w:p>
      <w:pPr>
        <w:spacing w:after="0" w:line="100" w:lineRule="atLeast"/>
        <w:jc w:val="center"/>
      </w:pPr>
      <w:r>
        <w:rPr>
          <w:sz w:val="24"/>
        </w:rPr>
        <w:t>Contact No.: +91-9730252824</w:t>
      </w:r>
    </w:p>
    <w:p>
      <w:pPr>
        <w:spacing w:after="0" w:line="100" w:lineRule="atLeast"/>
      </w:pPr>
    </w:p>
    <w:p>
      <w:pPr>
        <w:spacing w:after="0" w:line="100" w:lineRule="atLeast"/>
      </w:pPr>
    </w:p>
    <w:p>
      <w:pPr>
        <w:spacing w:after="0" w:line="100" w:lineRule="atLeast"/>
      </w:pPr>
      <w:r>
        <w:rPr>
          <w:b/>
          <w:sz w:val="26"/>
        </w:rPr>
        <w:t>Career Objective</w:t>
      </w:r>
    </w:p>
    <w:p>
      <w:pPr>
        <w:spacing w:after="0" w:line="100" w:lineRule="atLeast"/>
      </w:pPr>
      <w:r>
        <w:rPr>
          <w:lang w:eastAsia="en-IN" w:bidi="ar-SA"/>
        </w:rPr>
        <w:drawing>
          <wp:inline distT="0" distB="0" distL="0" distR="0">
            <wp:extent cx="5739765" cy="2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9765" cy="22225"/>
                    </a:xfrm>
                    <a:prstGeom prst="rect">
                      <a:avLst/>
                    </a:prstGeom>
                    <a:solidFill>
                      <a:srgbClr val="FFFFFF">
                        <a:alpha val="0"/>
                      </a:srgbClr>
                    </a:solidFill>
                    <a:ln>
                      <a:noFill/>
                    </a:ln>
                  </pic:spPr>
                </pic:pic>
              </a:graphicData>
            </a:graphic>
          </wp:inline>
        </w:drawing>
      </w:r>
    </w:p>
    <w:p>
      <w:pPr>
        <w:spacing w:after="0" w:line="100" w:lineRule="atLeast"/>
      </w:pPr>
    </w:p>
    <w:p>
      <w:pPr>
        <w:spacing w:after="0" w:line="100" w:lineRule="atLeast"/>
        <w:jc w:val="both"/>
        <w:rPr>
          <w:b/>
          <w:sz w:val="26"/>
        </w:rPr>
      </w:pPr>
      <w:r>
        <w:rPr>
          <w:sz w:val="24"/>
        </w:rPr>
        <w:t>Ambitious to be part of an ever growing organization, which encourages my carrier growth while utilizing my proficient technical and analytical skills as well as innovative abilities and thereby contributing to the growth of the organization.</w:t>
      </w:r>
    </w:p>
    <w:p>
      <w:pPr>
        <w:spacing w:after="0" w:line="100" w:lineRule="atLeast"/>
        <w:rPr>
          <w:b/>
          <w:sz w:val="26"/>
        </w:rPr>
      </w:pPr>
    </w:p>
    <w:p>
      <w:pPr>
        <w:spacing w:after="0" w:line="100" w:lineRule="atLeast"/>
      </w:pPr>
      <w:r>
        <w:rPr>
          <w:b/>
          <w:sz w:val="26"/>
        </w:rPr>
        <w:t>Summary</w:t>
      </w:r>
    </w:p>
    <w:p>
      <w:pPr>
        <w:spacing w:after="0" w:line="100" w:lineRule="atLeast"/>
      </w:pPr>
    </w:p>
    <w:p>
      <w:pPr>
        <w:spacing w:after="0" w:line="100" w:lineRule="atLeast"/>
      </w:pPr>
      <w:r>
        <w:rPr>
          <w:lang w:eastAsia="en-IN" w:bidi="ar-SA"/>
        </w:rPr>
        <w:drawing>
          <wp:inline distT="0" distB="0" distL="0" distR="0">
            <wp:extent cx="5739765" cy="2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9765" cy="22225"/>
                    </a:xfrm>
                    <a:prstGeom prst="rect">
                      <a:avLst/>
                    </a:prstGeom>
                    <a:solidFill>
                      <a:srgbClr val="FFFFFF">
                        <a:alpha val="0"/>
                      </a:srgbClr>
                    </a:solidFill>
                    <a:ln>
                      <a:noFill/>
                    </a:ln>
                  </pic:spPr>
                </pic:pic>
              </a:graphicData>
            </a:graphic>
          </wp:inline>
        </w:drawing>
      </w:r>
    </w:p>
    <w:p>
      <w:pPr>
        <w:spacing w:after="0" w:line="100" w:lineRule="atLeast"/>
      </w:pPr>
    </w:p>
    <w:p>
      <w:pPr>
        <w:spacing w:after="0" w:line="100" w:lineRule="atLeast"/>
      </w:pPr>
    </w:p>
    <w:p>
      <w:pPr>
        <w:numPr>
          <w:ilvl w:val="0"/>
          <w:numId w:val="1"/>
        </w:numPr>
        <w:spacing w:after="0"/>
        <w:ind w:hanging="359"/>
        <w:jc w:val="both"/>
        <w:rPr>
          <w:sz w:val="24"/>
        </w:rPr>
      </w:pPr>
      <w:r>
        <w:rPr>
          <w:sz w:val="24"/>
        </w:rPr>
        <w:t>2.6 Years of experience in IT industry.</w:t>
      </w:r>
    </w:p>
    <w:p>
      <w:pPr>
        <w:numPr>
          <w:ilvl w:val="0"/>
          <w:numId w:val="1"/>
        </w:numPr>
        <w:spacing w:after="0"/>
        <w:ind w:hanging="359"/>
        <w:jc w:val="both"/>
        <w:rPr>
          <w:sz w:val="24"/>
        </w:rPr>
      </w:pPr>
      <w:r>
        <w:rPr>
          <w:sz w:val="24"/>
        </w:rPr>
        <w:t xml:space="preserve">Currently working as Analyst Programmer in </w:t>
      </w:r>
      <w:r>
        <w:rPr>
          <w:b/>
          <w:sz w:val="24"/>
        </w:rPr>
        <w:t>Xecom Information Technology</w:t>
      </w:r>
      <w:r>
        <w:rPr>
          <w:sz w:val="24"/>
        </w:rPr>
        <w:t>.</w:t>
      </w:r>
    </w:p>
    <w:p>
      <w:pPr>
        <w:numPr>
          <w:ilvl w:val="0"/>
          <w:numId w:val="1"/>
        </w:numPr>
        <w:spacing w:after="0"/>
        <w:ind w:hanging="359"/>
        <w:jc w:val="both"/>
        <w:rPr>
          <w:sz w:val="24"/>
        </w:rPr>
      </w:pPr>
      <w:r>
        <w:rPr>
          <w:sz w:val="24"/>
        </w:rPr>
        <w:t>2.6 years’ experience in spanning ASP.NET 3.5 in C#, SQL Server, MVC including high transactional enterprise ERP applications. Execution of various testing phases – Unit testing, Integration testing.</w:t>
      </w:r>
    </w:p>
    <w:p>
      <w:pPr>
        <w:numPr>
          <w:ilvl w:val="0"/>
          <w:numId w:val="1"/>
        </w:numPr>
        <w:ind w:hanging="359"/>
        <w:jc w:val="both"/>
        <w:rPr>
          <w:b/>
          <w:sz w:val="26"/>
        </w:rPr>
      </w:pPr>
      <w:bookmarkStart w:id="0" w:name="h.gjdgxs"/>
      <w:bookmarkEnd w:id="0"/>
      <w:r>
        <w:rPr>
          <w:sz w:val="24"/>
        </w:rPr>
        <w:t>Strengths include highly versatile in adapting, learning and implementing the latest technologies in new application solutions, excellent interpersonal and communication skill.</w:t>
      </w:r>
    </w:p>
    <w:p>
      <w:pPr>
        <w:spacing w:after="0" w:line="100" w:lineRule="atLeast"/>
      </w:pPr>
      <w:r>
        <w:rPr>
          <w:b/>
          <w:sz w:val="26"/>
        </w:rPr>
        <w:t>Skills Summary</w:t>
      </w:r>
    </w:p>
    <w:p>
      <w:pPr>
        <w:spacing w:after="0" w:line="100" w:lineRule="atLeast"/>
      </w:pPr>
    </w:p>
    <w:p>
      <w:pPr>
        <w:spacing w:after="0" w:line="100" w:lineRule="atLeast"/>
      </w:pPr>
      <w:r>
        <w:rPr>
          <w:lang w:eastAsia="en-IN" w:bidi="ar-SA"/>
        </w:rPr>
        <w:drawing>
          <wp:inline distT="0" distB="0" distL="0" distR="0">
            <wp:extent cx="5739765" cy="2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9765" cy="22225"/>
                    </a:xfrm>
                    <a:prstGeom prst="rect">
                      <a:avLst/>
                    </a:prstGeom>
                    <a:solidFill>
                      <a:srgbClr val="FFFFFF">
                        <a:alpha val="0"/>
                      </a:srgbClr>
                    </a:solidFill>
                    <a:ln>
                      <a:noFill/>
                    </a:ln>
                  </pic:spPr>
                </pic:pic>
              </a:graphicData>
            </a:graphic>
          </wp:inline>
        </w:drawing>
      </w:r>
    </w:p>
    <w:p>
      <w:pPr>
        <w:spacing w:after="0" w:line="100" w:lineRule="atLeast"/>
      </w:pPr>
    </w:p>
    <w:p>
      <w:pPr>
        <w:spacing w:after="0" w:line="100" w:lineRule="atLeast"/>
      </w:pPr>
    </w:p>
    <w:tbl>
      <w:tblPr>
        <w:tblStyle w:val="19"/>
        <w:tblW w:w="0" w:type="auto"/>
        <w:tblInd w:w="-35" w:type="dxa"/>
        <w:tblLayout w:type="fixed"/>
        <w:tblCellMar>
          <w:top w:w="0" w:type="dxa"/>
          <w:left w:w="108" w:type="dxa"/>
          <w:bottom w:w="0" w:type="dxa"/>
          <w:right w:w="108" w:type="dxa"/>
        </w:tblCellMar>
      </w:tblPr>
      <w:tblGrid>
        <w:gridCol w:w="4621"/>
        <w:gridCol w:w="4690"/>
      </w:tblGrid>
      <w:tr>
        <w:tc>
          <w:tcPr>
            <w:tcW w:w="4621" w:type="dxa"/>
            <w:tcBorders>
              <w:top w:val="single" w:color="000000" w:sz="4" w:space="0"/>
              <w:left w:val="single" w:color="000000" w:sz="4" w:space="0"/>
              <w:bottom w:val="single" w:color="000000" w:sz="4" w:space="0"/>
            </w:tcBorders>
            <w:shd w:val="clear" w:color="auto" w:fill="auto"/>
          </w:tcPr>
          <w:p>
            <w:pPr>
              <w:spacing w:after="0" w:line="100" w:lineRule="atLeast"/>
              <w:rPr>
                <w:b/>
                <w:sz w:val="24"/>
              </w:rPr>
            </w:pPr>
            <w:r>
              <w:rPr>
                <w:b/>
                <w:sz w:val="24"/>
              </w:rPr>
              <w:t>Description</w:t>
            </w:r>
          </w:p>
        </w:tc>
        <w:tc>
          <w:tcPr>
            <w:tcW w:w="4690" w:type="dxa"/>
            <w:tcBorders>
              <w:top w:val="single" w:color="000000" w:sz="4" w:space="0"/>
              <w:left w:val="single" w:color="000000" w:sz="4" w:space="0"/>
              <w:bottom w:val="single" w:color="000000" w:sz="4" w:space="0"/>
              <w:right w:val="single" w:color="000000" w:sz="4" w:space="0"/>
            </w:tcBorders>
            <w:shd w:val="clear" w:color="auto" w:fill="auto"/>
          </w:tcPr>
          <w:p>
            <w:pPr>
              <w:spacing w:after="0" w:line="100" w:lineRule="atLeast"/>
            </w:pPr>
            <w:r>
              <w:rPr>
                <w:b/>
                <w:sz w:val="24"/>
              </w:rPr>
              <w:t>Languages / Software Technologies</w:t>
            </w:r>
          </w:p>
        </w:tc>
      </w:tr>
      <w:tr>
        <w:tblPrEx>
          <w:tblCellMar>
            <w:top w:w="0" w:type="dxa"/>
            <w:left w:w="108" w:type="dxa"/>
            <w:bottom w:w="0" w:type="dxa"/>
            <w:right w:w="108" w:type="dxa"/>
          </w:tblCellMar>
        </w:tblPrEx>
        <w:tc>
          <w:tcPr>
            <w:tcW w:w="4621" w:type="dxa"/>
            <w:tcBorders>
              <w:top w:val="single" w:color="000000" w:sz="4" w:space="0"/>
              <w:left w:val="single" w:color="000000" w:sz="4" w:space="0"/>
              <w:bottom w:val="single" w:color="000000" w:sz="4" w:space="0"/>
            </w:tcBorders>
            <w:shd w:val="clear" w:color="auto" w:fill="auto"/>
          </w:tcPr>
          <w:p>
            <w:pPr>
              <w:spacing w:after="0" w:line="100" w:lineRule="atLeast"/>
              <w:rPr>
                <w:sz w:val="24"/>
              </w:rPr>
            </w:pPr>
            <w:r>
              <w:rPr>
                <w:sz w:val="24"/>
              </w:rPr>
              <w:t>Operating Systems</w:t>
            </w:r>
          </w:p>
        </w:tc>
        <w:tc>
          <w:tcPr>
            <w:tcW w:w="4690" w:type="dxa"/>
            <w:tcBorders>
              <w:top w:val="single" w:color="000000" w:sz="4" w:space="0"/>
              <w:left w:val="single" w:color="000000" w:sz="4" w:space="0"/>
              <w:bottom w:val="single" w:color="000000" w:sz="4" w:space="0"/>
              <w:right w:val="single" w:color="000000" w:sz="4" w:space="0"/>
            </w:tcBorders>
            <w:shd w:val="clear" w:color="auto" w:fill="auto"/>
          </w:tcPr>
          <w:p>
            <w:pPr>
              <w:spacing w:after="0" w:line="100" w:lineRule="atLeast"/>
            </w:pPr>
            <w:r>
              <w:rPr>
                <w:sz w:val="24"/>
              </w:rPr>
              <w:t>Windows 7, Windows 2010</w:t>
            </w:r>
          </w:p>
        </w:tc>
      </w:tr>
      <w:tr>
        <w:tblPrEx>
          <w:tblCellMar>
            <w:top w:w="0" w:type="dxa"/>
            <w:left w:w="108" w:type="dxa"/>
            <w:bottom w:w="0" w:type="dxa"/>
            <w:right w:w="108" w:type="dxa"/>
          </w:tblCellMar>
        </w:tblPrEx>
        <w:tc>
          <w:tcPr>
            <w:tcW w:w="4621" w:type="dxa"/>
            <w:tcBorders>
              <w:top w:val="single" w:color="000000" w:sz="4" w:space="0"/>
              <w:left w:val="single" w:color="000000" w:sz="4" w:space="0"/>
              <w:bottom w:val="single" w:color="000000" w:sz="4" w:space="0"/>
            </w:tcBorders>
            <w:shd w:val="clear" w:color="auto" w:fill="auto"/>
          </w:tcPr>
          <w:p>
            <w:pPr>
              <w:spacing w:after="0" w:line="100" w:lineRule="atLeast"/>
              <w:rPr>
                <w:sz w:val="24"/>
              </w:rPr>
            </w:pPr>
            <w:r>
              <w:rPr>
                <w:sz w:val="24"/>
              </w:rPr>
              <w:t>Technologies &amp; Frameworks</w:t>
            </w:r>
          </w:p>
        </w:tc>
        <w:tc>
          <w:tcPr>
            <w:tcW w:w="4690" w:type="dxa"/>
            <w:tcBorders>
              <w:top w:val="single" w:color="000000" w:sz="4" w:space="0"/>
              <w:left w:val="single" w:color="000000" w:sz="4" w:space="0"/>
              <w:bottom w:val="single" w:color="000000" w:sz="4" w:space="0"/>
              <w:right w:val="single" w:color="000000" w:sz="4" w:space="0"/>
            </w:tcBorders>
            <w:shd w:val="clear" w:color="auto" w:fill="auto"/>
          </w:tcPr>
          <w:p>
            <w:pPr>
              <w:spacing w:after="120" w:line="100" w:lineRule="atLeast"/>
            </w:pPr>
            <w:r>
              <w:rPr>
                <w:sz w:val="24"/>
              </w:rPr>
              <w:t>.NET Framework (3.5-4.0,4.5), ASP.NET, MVC , ADO.NET, Crystal Reports, IIS 7.0</w:t>
            </w:r>
          </w:p>
        </w:tc>
      </w:tr>
      <w:tr>
        <w:tblPrEx>
          <w:tblCellMar>
            <w:top w:w="0" w:type="dxa"/>
            <w:left w:w="108" w:type="dxa"/>
            <w:bottom w:w="0" w:type="dxa"/>
            <w:right w:w="108" w:type="dxa"/>
          </w:tblCellMar>
        </w:tblPrEx>
        <w:tc>
          <w:tcPr>
            <w:tcW w:w="4621" w:type="dxa"/>
            <w:tcBorders>
              <w:top w:val="single" w:color="000000" w:sz="4" w:space="0"/>
              <w:left w:val="single" w:color="000000" w:sz="4" w:space="0"/>
              <w:bottom w:val="single" w:color="000000" w:sz="4" w:space="0"/>
            </w:tcBorders>
            <w:shd w:val="clear" w:color="auto" w:fill="auto"/>
          </w:tcPr>
          <w:p>
            <w:pPr>
              <w:spacing w:after="0" w:line="100" w:lineRule="atLeast"/>
              <w:rPr>
                <w:sz w:val="24"/>
              </w:rPr>
            </w:pPr>
            <w:r>
              <w:rPr>
                <w:sz w:val="24"/>
              </w:rPr>
              <w:t>Databases</w:t>
            </w:r>
          </w:p>
        </w:tc>
        <w:tc>
          <w:tcPr>
            <w:tcW w:w="4690" w:type="dxa"/>
            <w:tcBorders>
              <w:top w:val="single" w:color="000000" w:sz="4" w:space="0"/>
              <w:left w:val="single" w:color="000000" w:sz="4" w:space="0"/>
              <w:bottom w:val="single" w:color="000000" w:sz="4" w:space="0"/>
              <w:right w:val="single" w:color="000000" w:sz="4" w:space="0"/>
            </w:tcBorders>
            <w:shd w:val="clear" w:color="auto" w:fill="auto"/>
          </w:tcPr>
          <w:p>
            <w:pPr>
              <w:spacing w:after="0" w:line="100" w:lineRule="atLeast"/>
            </w:pPr>
            <w:r>
              <w:rPr>
                <w:sz w:val="24"/>
              </w:rPr>
              <w:t>MSSQL Server (Version 2008 ,2012)</w:t>
            </w:r>
          </w:p>
        </w:tc>
      </w:tr>
      <w:tr>
        <w:tblPrEx>
          <w:tblCellMar>
            <w:top w:w="0" w:type="dxa"/>
            <w:left w:w="108" w:type="dxa"/>
            <w:bottom w:w="0" w:type="dxa"/>
            <w:right w:w="108" w:type="dxa"/>
          </w:tblCellMar>
        </w:tblPrEx>
        <w:tc>
          <w:tcPr>
            <w:tcW w:w="4621" w:type="dxa"/>
            <w:tcBorders>
              <w:top w:val="single" w:color="000000" w:sz="4" w:space="0"/>
              <w:left w:val="single" w:color="000000" w:sz="4" w:space="0"/>
              <w:bottom w:val="single" w:color="000000" w:sz="4" w:space="0"/>
            </w:tcBorders>
            <w:shd w:val="clear" w:color="auto" w:fill="auto"/>
          </w:tcPr>
          <w:p>
            <w:pPr>
              <w:spacing w:after="0" w:line="100" w:lineRule="atLeast"/>
              <w:rPr>
                <w:sz w:val="24"/>
              </w:rPr>
            </w:pPr>
            <w:r>
              <w:rPr>
                <w:sz w:val="24"/>
              </w:rPr>
              <w:t>Software’s / Tools</w:t>
            </w:r>
          </w:p>
        </w:tc>
        <w:tc>
          <w:tcPr>
            <w:tcW w:w="4690" w:type="dxa"/>
            <w:tcBorders>
              <w:top w:val="single" w:color="000000" w:sz="4" w:space="0"/>
              <w:left w:val="single" w:color="000000" w:sz="4" w:space="0"/>
              <w:bottom w:val="single" w:color="000000" w:sz="4" w:space="0"/>
              <w:right w:val="single" w:color="000000" w:sz="4" w:space="0"/>
            </w:tcBorders>
            <w:shd w:val="clear" w:color="auto" w:fill="auto"/>
          </w:tcPr>
          <w:p>
            <w:pPr>
              <w:spacing w:after="0" w:line="100" w:lineRule="atLeast"/>
            </w:pPr>
            <w:r>
              <w:rPr>
                <w:sz w:val="24"/>
              </w:rPr>
              <w:t>Microsoft Visual Studio.NET 2008, 2010, 2013 SQL Server 2008, 2012.</w:t>
            </w:r>
          </w:p>
        </w:tc>
      </w:tr>
      <w:tr>
        <w:tblPrEx>
          <w:tblCellMar>
            <w:top w:w="0" w:type="dxa"/>
            <w:left w:w="108" w:type="dxa"/>
            <w:bottom w:w="0" w:type="dxa"/>
            <w:right w:w="108" w:type="dxa"/>
          </w:tblCellMar>
        </w:tblPrEx>
        <w:trPr>
          <w:trHeight w:val="714" w:hRule="atLeast"/>
        </w:trPr>
        <w:tc>
          <w:tcPr>
            <w:tcW w:w="4621" w:type="dxa"/>
            <w:tcBorders>
              <w:top w:val="single" w:color="000000" w:sz="4" w:space="0"/>
              <w:left w:val="single" w:color="000000" w:sz="4" w:space="0"/>
              <w:bottom w:val="single" w:color="000000" w:sz="4" w:space="0"/>
            </w:tcBorders>
            <w:shd w:val="clear" w:color="auto" w:fill="auto"/>
          </w:tcPr>
          <w:p>
            <w:pPr>
              <w:spacing w:after="0" w:line="100" w:lineRule="atLeast"/>
              <w:rPr>
                <w:sz w:val="24"/>
              </w:rPr>
            </w:pPr>
            <w:r>
              <w:rPr>
                <w:sz w:val="24"/>
              </w:rPr>
              <w:t>Development Methodologies</w:t>
            </w:r>
          </w:p>
        </w:tc>
        <w:tc>
          <w:tcPr>
            <w:tcW w:w="4690" w:type="dxa"/>
            <w:tcBorders>
              <w:top w:val="single" w:color="000000" w:sz="4" w:space="0"/>
              <w:left w:val="single" w:color="000000" w:sz="4" w:space="0"/>
              <w:bottom w:val="single" w:color="000000" w:sz="4" w:space="0"/>
              <w:right w:val="single" w:color="000000" w:sz="4" w:space="0"/>
            </w:tcBorders>
            <w:shd w:val="clear" w:color="auto" w:fill="auto"/>
          </w:tcPr>
          <w:p>
            <w:pPr>
              <w:spacing w:after="120" w:line="100" w:lineRule="atLeast"/>
            </w:pPr>
            <w:r>
              <w:rPr>
                <w:sz w:val="24"/>
              </w:rPr>
              <w:t>Agile development</w:t>
            </w:r>
          </w:p>
        </w:tc>
      </w:tr>
      <w:tr>
        <w:tblPrEx>
          <w:tblCellMar>
            <w:top w:w="0" w:type="dxa"/>
            <w:left w:w="108" w:type="dxa"/>
            <w:bottom w:w="0" w:type="dxa"/>
            <w:right w:w="108" w:type="dxa"/>
          </w:tblCellMar>
        </w:tblPrEx>
        <w:trPr>
          <w:trHeight w:val="714" w:hRule="atLeast"/>
        </w:trPr>
        <w:tc>
          <w:tcPr>
            <w:tcW w:w="4621" w:type="dxa"/>
            <w:tcBorders>
              <w:top w:val="single" w:color="000000" w:sz="4" w:space="0"/>
              <w:left w:val="single" w:color="000000" w:sz="4" w:space="0"/>
              <w:bottom w:val="single" w:color="000000" w:sz="4" w:space="0"/>
            </w:tcBorders>
            <w:shd w:val="clear" w:color="auto" w:fill="auto"/>
          </w:tcPr>
          <w:p>
            <w:pPr>
              <w:spacing w:after="0" w:line="100" w:lineRule="atLeast"/>
              <w:rPr>
                <w:sz w:val="24"/>
              </w:rPr>
            </w:pPr>
            <w:r>
              <w:rPr>
                <w:sz w:val="24"/>
              </w:rPr>
              <w:t>Core Programming Languages</w:t>
            </w:r>
          </w:p>
        </w:tc>
        <w:tc>
          <w:tcPr>
            <w:tcW w:w="4690" w:type="dxa"/>
            <w:tcBorders>
              <w:top w:val="single" w:color="000000" w:sz="4" w:space="0"/>
              <w:left w:val="single" w:color="000000" w:sz="4" w:space="0"/>
              <w:bottom w:val="single" w:color="000000" w:sz="4" w:space="0"/>
              <w:right w:val="single" w:color="000000" w:sz="4" w:space="0"/>
            </w:tcBorders>
            <w:shd w:val="clear" w:color="auto" w:fill="auto"/>
          </w:tcPr>
          <w:p>
            <w:pPr>
              <w:spacing w:after="120" w:line="100" w:lineRule="atLeast"/>
              <w:rPr>
                <w:sz w:val="24"/>
              </w:rPr>
            </w:pPr>
            <w:r>
              <w:rPr>
                <w:sz w:val="24"/>
              </w:rPr>
              <w:t>C#, SQL, JavaScript, HTML, CSS, XML</w:t>
            </w:r>
          </w:p>
          <w:p>
            <w:pPr>
              <w:spacing w:after="120" w:line="100" w:lineRule="atLeast"/>
              <w:rPr>
                <w:sz w:val="24"/>
              </w:rPr>
            </w:pPr>
          </w:p>
        </w:tc>
      </w:tr>
    </w:tbl>
    <w:p>
      <w:pPr>
        <w:spacing w:after="0" w:line="100" w:lineRule="atLeast"/>
      </w:pPr>
    </w:p>
    <w:p>
      <w:pPr>
        <w:spacing w:after="0" w:line="100" w:lineRule="atLeast"/>
      </w:pPr>
    </w:p>
    <w:p>
      <w:pPr>
        <w:spacing w:after="0" w:line="100" w:lineRule="atLeast"/>
      </w:pPr>
      <w:r>
        <w:rPr>
          <w:b/>
          <w:sz w:val="26"/>
        </w:rPr>
        <w:t>Academic Background</w:t>
      </w:r>
    </w:p>
    <w:p>
      <w:pPr>
        <w:spacing w:after="0" w:line="100" w:lineRule="atLeast"/>
        <w:rPr>
          <w:sz w:val="24"/>
        </w:rPr>
      </w:pPr>
      <w:r>
        <w:rPr>
          <w:lang w:eastAsia="en-IN" w:bidi="ar-SA"/>
        </w:rPr>
        <w:drawing>
          <wp:inline distT="0" distB="0" distL="0" distR="0">
            <wp:extent cx="5739765" cy="2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9765" cy="22225"/>
                    </a:xfrm>
                    <a:prstGeom prst="rect">
                      <a:avLst/>
                    </a:prstGeom>
                    <a:solidFill>
                      <a:srgbClr val="FFFFFF">
                        <a:alpha val="0"/>
                      </a:srgbClr>
                    </a:solidFill>
                    <a:ln>
                      <a:noFill/>
                    </a:ln>
                  </pic:spPr>
                </pic:pic>
              </a:graphicData>
            </a:graphic>
          </wp:inline>
        </w:drawing>
      </w:r>
    </w:p>
    <w:p>
      <w:pPr>
        <w:spacing w:after="0" w:line="100" w:lineRule="atLeast"/>
        <w:ind w:left="1081"/>
        <w:jc w:val="both"/>
        <w:rPr>
          <w:sz w:val="24"/>
        </w:rPr>
      </w:pPr>
    </w:p>
    <w:p>
      <w:pPr>
        <w:numPr>
          <w:ilvl w:val="0"/>
          <w:numId w:val="2"/>
        </w:numPr>
        <w:spacing w:after="0" w:line="100" w:lineRule="atLeast"/>
        <w:jc w:val="both"/>
        <w:rPr>
          <w:sz w:val="24"/>
        </w:rPr>
      </w:pPr>
      <w:r>
        <w:rPr>
          <w:sz w:val="24"/>
        </w:rPr>
        <w:t>Post Graduated in Computer Science and Engineering (M.Tech) in the year 2016 from JNTU University with of 73.48%.</w:t>
      </w:r>
    </w:p>
    <w:p>
      <w:pPr>
        <w:spacing w:after="0" w:line="100" w:lineRule="atLeast"/>
        <w:ind w:left="1081"/>
        <w:jc w:val="both"/>
        <w:rPr>
          <w:sz w:val="24"/>
        </w:rPr>
      </w:pPr>
    </w:p>
    <w:p>
      <w:pPr>
        <w:numPr>
          <w:ilvl w:val="0"/>
          <w:numId w:val="2"/>
        </w:numPr>
        <w:spacing w:after="0" w:line="100" w:lineRule="atLeast"/>
        <w:jc w:val="both"/>
        <w:rPr>
          <w:sz w:val="24"/>
        </w:rPr>
      </w:pPr>
      <w:r>
        <w:rPr>
          <w:sz w:val="24"/>
        </w:rPr>
        <w:t>Graduated in Computer Engineering (C.E) in the year 2011 from Anuradha Engineering College, Amravati University with of 68.00%.</w:t>
      </w:r>
    </w:p>
    <w:p>
      <w:pPr>
        <w:spacing w:after="0" w:line="100" w:lineRule="atLeast"/>
        <w:ind w:left="1081"/>
        <w:jc w:val="both"/>
        <w:rPr>
          <w:sz w:val="24"/>
        </w:rPr>
      </w:pPr>
    </w:p>
    <w:p>
      <w:pPr>
        <w:numPr>
          <w:ilvl w:val="0"/>
          <w:numId w:val="2"/>
        </w:numPr>
        <w:spacing w:after="0" w:line="100" w:lineRule="atLeast"/>
        <w:jc w:val="both"/>
        <w:rPr>
          <w:sz w:val="24"/>
        </w:rPr>
      </w:pPr>
      <w:r>
        <w:rPr>
          <w:sz w:val="24"/>
        </w:rPr>
        <w:t>Passed HSC in the year 2006 with an Aggregate of 69.50%.</w:t>
      </w:r>
    </w:p>
    <w:p>
      <w:pPr>
        <w:spacing w:after="0" w:line="100" w:lineRule="atLeast"/>
        <w:ind w:left="1081"/>
        <w:jc w:val="both"/>
        <w:rPr>
          <w:sz w:val="24"/>
        </w:rPr>
      </w:pPr>
    </w:p>
    <w:p>
      <w:pPr>
        <w:numPr>
          <w:ilvl w:val="0"/>
          <w:numId w:val="2"/>
        </w:numPr>
        <w:spacing w:after="0" w:line="100" w:lineRule="atLeast"/>
        <w:jc w:val="both"/>
      </w:pPr>
      <w:r>
        <w:rPr>
          <w:sz w:val="24"/>
        </w:rPr>
        <w:t>Passed SSC in the year 2004 with an Aggregate of 80%.</w:t>
      </w:r>
    </w:p>
    <w:p>
      <w:pPr>
        <w:spacing w:after="120" w:line="100" w:lineRule="atLeast"/>
        <w:ind w:left="708"/>
      </w:pPr>
    </w:p>
    <w:p>
      <w:pPr>
        <w:spacing w:after="120" w:line="100" w:lineRule="atLeast"/>
        <w:ind w:left="708"/>
      </w:pPr>
    </w:p>
    <w:p>
      <w:pPr>
        <w:spacing w:after="0" w:line="100" w:lineRule="atLeast"/>
      </w:pPr>
      <w:r>
        <w:rPr>
          <w:b/>
          <w:sz w:val="26"/>
        </w:rPr>
        <w:t>Professional Experience</w:t>
      </w:r>
    </w:p>
    <w:p>
      <w:pPr>
        <w:spacing w:after="0" w:line="100" w:lineRule="atLeast"/>
      </w:pPr>
      <w:r>
        <w:rPr>
          <w:lang w:eastAsia="en-IN" w:bidi="ar-SA"/>
        </w:rPr>
        <w:drawing>
          <wp:inline distT="0" distB="0" distL="0" distR="0">
            <wp:extent cx="5739765" cy="2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9765" cy="22225"/>
                    </a:xfrm>
                    <a:prstGeom prst="rect">
                      <a:avLst/>
                    </a:prstGeom>
                    <a:solidFill>
                      <a:srgbClr val="FFFFFF">
                        <a:alpha val="0"/>
                      </a:srgbClr>
                    </a:solidFill>
                    <a:ln>
                      <a:noFill/>
                    </a:ln>
                  </pic:spPr>
                </pic:pic>
              </a:graphicData>
            </a:graphic>
          </wp:inline>
        </w:drawing>
      </w:r>
    </w:p>
    <w:p>
      <w:pPr>
        <w:spacing w:after="0" w:line="100" w:lineRule="atLeast"/>
      </w:pPr>
    </w:p>
    <w:p>
      <w:pPr>
        <w:numPr>
          <w:ilvl w:val="0"/>
          <w:numId w:val="3"/>
        </w:numPr>
        <w:spacing w:after="0" w:line="100" w:lineRule="atLeast"/>
        <w:rPr>
          <w:sz w:val="24"/>
        </w:rPr>
      </w:pPr>
      <w:r>
        <w:rPr>
          <w:sz w:val="24"/>
        </w:rPr>
        <w:t>Xecom Information Technology, Pune | June 2018 to Present</w:t>
      </w:r>
    </w:p>
    <w:p>
      <w:pPr>
        <w:spacing w:after="0" w:line="100" w:lineRule="atLeast"/>
        <w:rPr>
          <w:sz w:val="24"/>
        </w:rPr>
      </w:pPr>
    </w:p>
    <w:p>
      <w:pPr>
        <w:numPr>
          <w:ilvl w:val="0"/>
          <w:numId w:val="3"/>
        </w:numPr>
        <w:spacing w:after="0" w:line="100" w:lineRule="atLeast"/>
        <w:rPr>
          <w:sz w:val="24"/>
        </w:rPr>
      </w:pPr>
      <w:r>
        <w:rPr>
          <w:sz w:val="24"/>
        </w:rPr>
        <w:t>Mahalaxmi Automotives, Pune | June 2017 to April 2018</w:t>
      </w:r>
    </w:p>
    <w:p>
      <w:pPr>
        <w:spacing w:after="0" w:line="100" w:lineRule="atLeast"/>
        <w:rPr>
          <w:sz w:val="24"/>
        </w:rPr>
      </w:pPr>
    </w:p>
    <w:p>
      <w:pPr>
        <w:numPr>
          <w:ilvl w:val="0"/>
          <w:numId w:val="3"/>
        </w:numPr>
        <w:spacing w:after="0" w:line="100" w:lineRule="atLeast"/>
        <w:rPr>
          <w:sz w:val="24"/>
        </w:rPr>
      </w:pPr>
      <w:r>
        <w:rPr>
          <w:sz w:val="24"/>
        </w:rPr>
        <w:t>Freelancer Developer , Ahmednagar |  Jan 2017 to May 2017</w:t>
      </w:r>
    </w:p>
    <w:p>
      <w:pPr>
        <w:spacing w:after="0" w:line="100" w:lineRule="atLeast"/>
        <w:ind w:left="720"/>
        <w:rPr>
          <w:sz w:val="24"/>
        </w:rPr>
      </w:pPr>
    </w:p>
    <w:p>
      <w:pPr>
        <w:numPr>
          <w:ilvl w:val="0"/>
          <w:numId w:val="3"/>
        </w:numPr>
        <w:spacing w:after="0" w:line="100" w:lineRule="atLeast"/>
        <w:rPr>
          <w:sz w:val="24"/>
        </w:rPr>
      </w:pPr>
      <w:r>
        <w:rPr>
          <w:sz w:val="24"/>
        </w:rPr>
        <w:t>MTech Infosys Ltd, Pune |Dec 2011 to Nov 2012</w:t>
      </w:r>
    </w:p>
    <w:p>
      <w:pPr>
        <w:spacing w:after="0" w:line="100" w:lineRule="atLeast"/>
        <w:ind w:left="720"/>
        <w:rPr>
          <w:sz w:val="24"/>
        </w:rPr>
      </w:pPr>
    </w:p>
    <w:p>
      <w:pPr>
        <w:spacing w:after="0" w:line="100" w:lineRule="atLeast"/>
        <w:rPr>
          <w:sz w:val="24"/>
          <w:u w:val="single"/>
        </w:rPr>
      </w:pPr>
    </w:p>
    <w:p>
      <w:pPr>
        <w:spacing w:after="0" w:line="100" w:lineRule="atLeast"/>
        <w:rPr>
          <w:b/>
          <w:sz w:val="24"/>
        </w:rPr>
      </w:pPr>
      <w:r>
        <w:rPr>
          <w:sz w:val="24"/>
          <w:u w:val="single"/>
        </w:rPr>
        <w:t xml:space="preserve">Projects Handled in </w:t>
      </w:r>
      <w:r>
        <w:rPr>
          <w:b/>
          <w:sz w:val="24"/>
          <w:u w:val="single"/>
        </w:rPr>
        <w:t>Xecom Information Technology</w:t>
      </w:r>
      <w:r>
        <w:rPr>
          <w:sz w:val="24"/>
          <w:u w:val="single"/>
        </w:rPr>
        <w:t xml:space="preserve">, Pune </w:t>
      </w:r>
    </w:p>
    <w:p>
      <w:pPr>
        <w:spacing w:after="0" w:line="100" w:lineRule="atLeast"/>
        <w:rPr>
          <w:b/>
          <w:sz w:val="24"/>
        </w:rPr>
      </w:pPr>
      <w:r>
        <w:rPr>
          <w:b/>
          <w:sz w:val="24"/>
        </w:rPr>
        <w:t>Analyst Programmer</w:t>
      </w:r>
    </w:p>
    <w:p>
      <w:pPr>
        <w:spacing w:after="0" w:line="100" w:lineRule="atLeast"/>
        <w:rPr>
          <w:b/>
          <w:sz w:val="24"/>
        </w:rPr>
      </w:pPr>
    </w:p>
    <w:p>
      <w:pPr>
        <w:spacing w:after="0" w:line="100" w:lineRule="atLeast"/>
        <w:rPr>
          <w:b/>
          <w:sz w:val="26"/>
        </w:rPr>
      </w:pPr>
      <w:r>
        <w:rPr>
          <w:b/>
          <w:sz w:val="26"/>
        </w:rPr>
        <w:t>Projects Profile:</w:t>
      </w:r>
    </w:p>
    <w:p>
      <w:pPr>
        <w:spacing w:after="0" w:line="100" w:lineRule="atLeast"/>
      </w:pPr>
    </w:p>
    <w:p>
      <w:pPr>
        <w:spacing w:after="0" w:line="100" w:lineRule="atLeast"/>
      </w:pPr>
      <w:r>
        <w:rPr>
          <w:b/>
          <w:sz w:val="24"/>
        </w:rPr>
        <w:t>//Project 1:</w:t>
      </w:r>
    </w:p>
    <w:p>
      <w:pPr>
        <w:spacing w:after="0" w:line="100" w:lineRule="atLeast"/>
        <w:jc w:val="both"/>
        <w:rPr>
          <w:b/>
          <w:sz w:val="24"/>
        </w:rPr>
      </w:pPr>
      <w:r>
        <w:rPr>
          <w:b/>
          <w:sz w:val="24"/>
        </w:rPr>
        <w:t>Project Name</w:t>
      </w:r>
      <w:r>
        <w:rPr>
          <w:sz w:val="24"/>
        </w:rPr>
        <w:t xml:space="preserve">: </w:t>
      </w:r>
      <w:r>
        <w:rPr>
          <w:rFonts w:ascii="Times New Roman" w:hAnsi="Times New Roman" w:cs="Times New Roman"/>
          <w:sz w:val="24"/>
          <w:szCs w:val="24"/>
        </w:rPr>
        <w:t>ERP BY NET for Elevator Industry</w:t>
      </w:r>
    </w:p>
    <w:p>
      <w:pPr>
        <w:spacing w:after="0" w:line="100" w:lineRule="atLeast"/>
        <w:jc w:val="both"/>
        <w:rPr>
          <w:sz w:val="24"/>
        </w:rPr>
      </w:pPr>
      <w:r>
        <w:rPr>
          <w:b/>
          <w:sz w:val="24"/>
        </w:rPr>
        <w:t>Duration</w:t>
      </w:r>
      <w:r>
        <w:rPr>
          <w:sz w:val="24"/>
        </w:rPr>
        <w:t>: 04 June 2018 to Till Date</w:t>
      </w:r>
    </w:p>
    <w:p>
      <w:pPr>
        <w:spacing w:after="0" w:line="100" w:lineRule="atLeast"/>
        <w:jc w:val="both"/>
        <w:rPr>
          <w:b/>
          <w:sz w:val="24"/>
        </w:rPr>
      </w:pPr>
      <w:r>
        <w:rPr>
          <w:b/>
          <w:sz w:val="24"/>
        </w:rPr>
        <w:t>Technologies:</w:t>
      </w:r>
      <w:r>
        <w:rPr>
          <w:sz w:val="24"/>
        </w:rPr>
        <w:t xml:space="preserve"> Asp.net 3.5 and 4.0, 4.5, ADO.NET, IIS 7.0, HTML, Java Script, Web Services</w:t>
      </w:r>
    </w:p>
    <w:p>
      <w:pPr>
        <w:spacing w:after="0" w:line="100" w:lineRule="atLeast"/>
        <w:jc w:val="both"/>
        <w:rPr>
          <w:sz w:val="24"/>
        </w:rPr>
      </w:pPr>
      <w:r>
        <w:rPr>
          <w:b/>
          <w:sz w:val="24"/>
        </w:rPr>
        <w:t>Software/IDE:</w:t>
      </w:r>
      <w:r>
        <w:rPr>
          <w:sz w:val="24"/>
        </w:rPr>
        <w:t xml:space="preserve"> Microsoft Visual Stuidio.NET 2008 and 2010, SQL Server 2012 </w:t>
      </w:r>
    </w:p>
    <w:p>
      <w:pPr>
        <w:spacing w:after="0" w:line="100" w:lineRule="atLeast"/>
        <w:jc w:val="both"/>
        <w:rPr>
          <w:rStyle w:val="48"/>
          <w:sz w:val="24"/>
          <w:szCs w:val="24"/>
        </w:rPr>
      </w:pPr>
      <w:r>
        <w:rPr>
          <w:b/>
          <w:sz w:val="24"/>
        </w:rPr>
        <w:t xml:space="preserve">Project Description:  Developing </w:t>
      </w:r>
      <w:r>
        <w:rPr>
          <w:rFonts w:asciiTheme="minorHAnsi" w:hAnsiTheme="minorHAnsi" w:cstheme="minorHAnsi"/>
          <w:sz w:val="24"/>
          <w:szCs w:val="24"/>
          <w:shd w:val="clear" w:color="auto" w:fill="FFFFFF"/>
        </w:rPr>
        <w:t>Ace Service and Sales Pundit module automates, enhances, optimizes and manages Elevator ERP Product Service in Web environment and also worked on Ace Mobile Web Application for Service ERP Elevator.</w:t>
      </w:r>
    </w:p>
    <w:p>
      <w:pPr>
        <w:spacing w:after="0" w:line="100" w:lineRule="atLeast"/>
        <w:jc w:val="both"/>
      </w:pPr>
    </w:p>
    <w:p>
      <w:pPr>
        <w:spacing w:after="0" w:line="100" w:lineRule="atLeast"/>
        <w:jc w:val="both"/>
      </w:pPr>
      <w:r>
        <w:rPr>
          <w:b/>
          <w:sz w:val="24"/>
        </w:rPr>
        <w:t>Responsibilities //Handled:</w:t>
      </w:r>
    </w:p>
    <w:p>
      <w:pPr>
        <w:spacing w:after="0" w:line="100" w:lineRule="atLeast"/>
        <w:jc w:val="both"/>
      </w:pPr>
    </w:p>
    <w:p>
      <w:pPr>
        <w:numPr>
          <w:ilvl w:val="0"/>
          <w:numId w:val="4"/>
        </w:numPr>
        <w:spacing w:after="0" w:line="100" w:lineRule="atLeast"/>
        <w:ind w:hanging="359"/>
        <w:jc w:val="both"/>
        <w:rPr>
          <w:sz w:val="24"/>
        </w:rPr>
      </w:pPr>
      <w:r>
        <w:rPr>
          <w:sz w:val="24"/>
        </w:rPr>
        <w:t>Experienced in Agile Methodology with a successful record of high quality in-time deliveries. Successfully completed Defect Change requests.</w:t>
      </w:r>
    </w:p>
    <w:p>
      <w:pPr>
        <w:numPr>
          <w:ilvl w:val="0"/>
          <w:numId w:val="4"/>
        </w:numPr>
        <w:spacing w:after="0" w:line="100" w:lineRule="atLeast"/>
        <w:ind w:hanging="359"/>
        <w:jc w:val="both"/>
        <w:rPr>
          <w:sz w:val="24"/>
        </w:rPr>
      </w:pPr>
      <w:r>
        <w:rPr>
          <w:sz w:val="24"/>
        </w:rPr>
        <w:t>Quickly grasped Server side functionality of the project and successfully delivered Change Requests assigned. Thus providing status of assigned tasks.</w:t>
      </w:r>
    </w:p>
    <w:p>
      <w:pPr>
        <w:numPr>
          <w:ilvl w:val="0"/>
          <w:numId w:val="4"/>
        </w:numPr>
        <w:spacing w:after="0" w:line="100" w:lineRule="atLeast"/>
        <w:ind w:hanging="359"/>
        <w:jc w:val="both"/>
      </w:pPr>
      <w:r>
        <w:rPr>
          <w:sz w:val="24"/>
        </w:rPr>
        <w:t>Highly involved in preparation of Unit Test Plans.</w:t>
      </w:r>
    </w:p>
    <w:p>
      <w:pPr>
        <w:numPr>
          <w:ilvl w:val="0"/>
          <w:numId w:val="4"/>
        </w:numPr>
        <w:spacing w:after="0" w:line="100" w:lineRule="atLeast"/>
        <w:ind w:hanging="359"/>
        <w:jc w:val="both"/>
      </w:pPr>
      <w:r>
        <w:rPr>
          <w:sz w:val="24"/>
        </w:rPr>
        <w:t>Assigned Tasks to other team members and work in Team.</w:t>
      </w:r>
    </w:p>
    <w:p>
      <w:pPr>
        <w:spacing w:after="0" w:line="100" w:lineRule="atLeast"/>
        <w:ind w:left="720"/>
        <w:jc w:val="both"/>
      </w:pPr>
    </w:p>
    <w:p>
      <w:pPr>
        <w:spacing w:after="0" w:line="100" w:lineRule="atLeast"/>
        <w:rPr>
          <w:b/>
          <w:sz w:val="24"/>
        </w:rPr>
      </w:pPr>
      <w:r>
        <w:rPr>
          <w:sz w:val="24"/>
          <w:u w:val="single"/>
        </w:rPr>
        <w:t xml:space="preserve">Projects Handled in </w:t>
      </w:r>
      <w:r>
        <w:rPr>
          <w:b/>
          <w:sz w:val="24"/>
          <w:u w:val="single"/>
        </w:rPr>
        <w:t>Mahalaxmi Automotives</w:t>
      </w:r>
      <w:r>
        <w:rPr>
          <w:sz w:val="24"/>
          <w:u w:val="single"/>
        </w:rPr>
        <w:t xml:space="preserve">, Pune </w:t>
      </w:r>
    </w:p>
    <w:p>
      <w:pPr>
        <w:spacing w:after="0" w:line="100" w:lineRule="atLeast"/>
      </w:pPr>
      <w:r>
        <w:rPr>
          <w:b/>
          <w:sz w:val="24"/>
        </w:rPr>
        <w:t>.Net Developer</w:t>
      </w:r>
    </w:p>
    <w:p>
      <w:pPr>
        <w:spacing w:after="0" w:line="100" w:lineRule="atLeast"/>
      </w:pPr>
    </w:p>
    <w:p>
      <w:pPr>
        <w:spacing w:after="0" w:line="100" w:lineRule="atLeast"/>
        <w:rPr>
          <w:b/>
          <w:sz w:val="26"/>
        </w:rPr>
      </w:pPr>
      <w:r>
        <w:rPr>
          <w:b/>
          <w:sz w:val="26"/>
        </w:rPr>
        <w:t>Projects Profile:</w:t>
      </w:r>
    </w:p>
    <w:p>
      <w:pPr>
        <w:spacing w:after="0" w:line="100" w:lineRule="atLeast"/>
        <w:rPr>
          <w:b/>
          <w:sz w:val="26"/>
        </w:rPr>
      </w:pPr>
    </w:p>
    <w:p>
      <w:pPr>
        <w:spacing w:after="0" w:line="100" w:lineRule="atLeast"/>
      </w:pPr>
      <w:r>
        <w:rPr>
          <w:b/>
          <w:sz w:val="24"/>
        </w:rPr>
        <w:t>//Project 2:</w:t>
      </w:r>
    </w:p>
    <w:p>
      <w:pPr>
        <w:spacing w:after="0" w:line="100" w:lineRule="atLeast"/>
      </w:pPr>
    </w:p>
    <w:p>
      <w:pPr>
        <w:spacing w:after="0" w:line="100" w:lineRule="atLeast"/>
        <w:jc w:val="both"/>
        <w:rPr>
          <w:b/>
          <w:sz w:val="24"/>
        </w:rPr>
      </w:pPr>
      <w:r>
        <w:rPr>
          <w:b/>
          <w:sz w:val="24"/>
        </w:rPr>
        <w:t>Project Name</w:t>
      </w:r>
      <w:r>
        <w:rPr>
          <w:sz w:val="24"/>
        </w:rPr>
        <w:t xml:space="preserve">: </w:t>
      </w:r>
      <w:r>
        <w:rPr>
          <w:rFonts w:ascii="Times New Roman" w:hAnsi="Times New Roman" w:cs="Times New Roman"/>
          <w:sz w:val="24"/>
          <w:szCs w:val="24"/>
        </w:rPr>
        <w:t>Customer Relation Management (Insurance Domain)</w:t>
      </w:r>
    </w:p>
    <w:p>
      <w:pPr>
        <w:spacing w:after="0" w:line="100" w:lineRule="atLeast"/>
        <w:jc w:val="both"/>
        <w:rPr>
          <w:b/>
          <w:sz w:val="24"/>
        </w:rPr>
      </w:pPr>
      <w:r>
        <w:rPr>
          <w:b/>
          <w:sz w:val="24"/>
        </w:rPr>
        <w:t>Duration</w:t>
      </w:r>
      <w:r>
        <w:rPr>
          <w:sz w:val="24"/>
        </w:rPr>
        <w:t>: 10 Oct 2017 to 16-April- 2018</w:t>
      </w:r>
    </w:p>
    <w:p>
      <w:pPr>
        <w:spacing w:after="0" w:line="100" w:lineRule="atLeast"/>
        <w:jc w:val="both"/>
        <w:rPr>
          <w:b/>
          <w:sz w:val="24"/>
        </w:rPr>
      </w:pPr>
      <w:r>
        <w:rPr>
          <w:b/>
          <w:sz w:val="24"/>
        </w:rPr>
        <w:t>Technologies:</w:t>
      </w:r>
      <w:r>
        <w:rPr>
          <w:sz w:val="24"/>
        </w:rPr>
        <w:t xml:space="preserve"> ASP.NET 4.0, ADO.NET, IIS 7.0, HTML</w:t>
      </w:r>
      <w:r>
        <w:rPr>
          <w:b/>
          <w:sz w:val="24"/>
        </w:rPr>
        <w:t>,</w:t>
      </w:r>
      <w:r>
        <w:rPr>
          <w:sz w:val="24"/>
        </w:rPr>
        <w:t xml:space="preserve"> CSS</w:t>
      </w:r>
    </w:p>
    <w:p>
      <w:pPr>
        <w:spacing w:after="0" w:line="100" w:lineRule="atLeast"/>
        <w:jc w:val="both"/>
        <w:rPr>
          <w:b/>
          <w:sz w:val="24"/>
        </w:rPr>
      </w:pPr>
      <w:r>
        <w:rPr>
          <w:b/>
          <w:sz w:val="24"/>
        </w:rPr>
        <w:t>Software/IDE:</w:t>
      </w:r>
      <w:r>
        <w:rPr>
          <w:sz w:val="24"/>
        </w:rPr>
        <w:t xml:space="preserve"> Microsoft Visual Studio.NET 2010, SQL Server 2012 Enterprise Manager</w:t>
      </w:r>
    </w:p>
    <w:p>
      <w:pPr>
        <w:spacing w:after="0" w:line="100" w:lineRule="atLeast"/>
        <w:jc w:val="both"/>
        <w:rPr>
          <w:sz w:val="24"/>
        </w:rPr>
      </w:pPr>
      <w:r>
        <w:rPr>
          <w:b/>
          <w:sz w:val="24"/>
        </w:rPr>
        <w:t xml:space="preserve">Project Description: </w:t>
      </w:r>
      <w:r>
        <w:rPr>
          <w:sz w:val="24"/>
        </w:rPr>
        <w:t xml:space="preserve">Developing </w:t>
      </w:r>
      <w:r>
        <w:rPr>
          <w:rFonts w:asciiTheme="minorHAnsi" w:hAnsiTheme="minorHAnsi" w:cstheme="minorHAnsi"/>
          <w:spacing w:val="4"/>
          <w:sz w:val="24"/>
          <w:szCs w:val="24"/>
        </w:rPr>
        <w:t>this project is creating team relationship among sales, marketing, and Insurance and Customer support activities within an organization. Main focus of this project relationship between firm and customer or other marketing vendors.</w:t>
      </w:r>
    </w:p>
    <w:p>
      <w:pPr>
        <w:spacing w:after="0" w:line="100" w:lineRule="atLeast"/>
        <w:jc w:val="both"/>
        <w:rPr>
          <w:sz w:val="24"/>
        </w:rPr>
      </w:pPr>
    </w:p>
    <w:p>
      <w:pPr>
        <w:spacing w:after="0" w:line="100" w:lineRule="atLeast"/>
        <w:jc w:val="both"/>
      </w:pPr>
      <w:r>
        <w:rPr>
          <w:b/>
          <w:sz w:val="24"/>
        </w:rPr>
        <w:t>Responsibilities //Handled:</w:t>
      </w:r>
    </w:p>
    <w:p>
      <w:pPr>
        <w:spacing w:after="0" w:line="100" w:lineRule="atLeast"/>
        <w:jc w:val="both"/>
      </w:pPr>
    </w:p>
    <w:p>
      <w:pPr>
        <w:numPr>
          <w:ilvl w:val="0"/>
          <w:numId w:val="4"/>
        </w:numPr>
        <w:spacing w:after="0" w:line="100" w:lineRule="atLeast"/>
        <w:ind w:hanging="359"/>
        <w:jc w:val="both"/>
        <w:rPr>
          <w:sz w:val="24"/>
        </w:rPr>
      </w:pPr>
      <w:r>
        <w:rPr>
          <w:sz w:val="24"/>
        </w:rPr>
        <w:t>Quickly grasped functionality of existing backhand code, thereby beginning to work on development of backhand functionality for upcoming new modules as well as resolving existing defects.</w:t>
      </w:r>
    </w:p>
    <w:p>
      <w:pPr>
        <w:numPr>
          <w:ilvl w:val="0"/>
          <w:numId w:val="4"/>
        </w:numPr>
        <w:spacing w:after="0" w:line="100" w:lineRule="atLeast"/>
        <w:ind w:hanging="359"/>
        <w:jc w:val="both"/>
        <w:rPr>
          <w:sz w:val="24"/>
        </w:rPr>
      </w:pPr>
      <w:r>
        <w:rPr>
          <w:sz w:val="24"/>
        </w:rPr>
        <w:t>Organize daily status call with other team members, thus providing status of assigned tasks.</w:t>
      </w:r>
    </w:p>
    <w:p>
      <w:pPr>
        <w:numPr>
          <w:ilvl w:val="0"/>
          <w:numId w:val="4"/>
        </w:numPr>
        <w:spacing w:after="0" w:line="100" w:lineRule="atLeast"/>
        <w:ind w:hanging="359"/>
        <w:jc w:val="both"/>
      </w:pPr>
      <w:r>
        <w:rPr>
          <w:sz w:val="24"/>
        </w:rPr>
        <w:t>Highly involved in preparation of Unit Test Plans.</w:t>
      </w:r>
    </w:p>
    <w:p>
      <w:pPr>
        <w:spacing w:after="0" w:line="100" w:lineRule="atLeast"/>
        <w:jc w:val="both"/>
      </w:pPr>
    </w:p>
    <w:p>
      <w:pPr>
        <w:spacing w:after="0" w:line="100" w:lineRule="atLeast"/>
      </w:pPr>
      <w:r>
        <w:rPr>
          <w:b/>
          <w:sz w:val="24"/>
        </w:rPr>
        <w:t>//Project 3:</w:t>
      </w:r>
    </w:p>
    <w:p>
      <w:pPr>
        <w:spacing w:after="0" w:line="100" w:lineRule="atLeast"/>
      </w:pPr>
    </w:p>
    <w:p>
      <w:pPr>
        <w:spacing w:after="0" w:line="100" w:lineRule="atLeast"/>
        <w:jc w:val="both"/>
        <w:rPr>
          <w:b/>
          <w:sz w:val="24"/>
        </w:rPr>
      </w:pPr>
      <w:r>
        <w:rPr>
          <w:b/>
          <w:sz w:val="24"/>
        </w:rPr>
        <w:t>Project Name</w:t>
      </w:r>
      <w:r>
        <w:rPr>
          <w:sz w:val="24"/>
        </w:rPr>
        <w:t xml:space="preserve">: </w:t>
      </w:r>
      <w:r>
        <w:rPr>
          <w:rFonts w:asciiTheme="minorHAnsi" w:hAnsiTheme="minorHAnsi" w:cstheme="minorHAnsi"/>
          <w:sz w:val="24"/>
          <w:szCs w:val="24"/>
        </w:rPr>
        <w:t>Feedback Management System</w:t>
      </w:r>
    </w:p>
    <w:p>
      <w:pPr>
        <w:spacing w:after="0" w:line="100" w:lineRule="atLeast"/>
        <w:jc w:val="both"/>
        <w:rPr>
          <w:b/>
          <w:sz w:val="24"/>
        </w:rPr>
      </w:pPr>
      <w:r>
        <w:rPr>
          <w:b/>
          <w:sz w:val="24"/>
        </w:rPr>
        <w:t>Duration</w:t>
      </w:r>
      <w:r>
        <w:rPr>
          <w:sz w:val="24"/>
        </w:rPr>
        <w:t xml:space="preserve">: </w:t>
      </w:r>
      <w:r>
        <w:rPr>
          <w:rFonts w:hint="default"/>
          <w:sz w:val="24"/>
          <w:lang w:val="en-IN"/>
        </w:rPr>
        <w:t>Feb</w:t>
      </w:r>
      <w:r>
        <w:rPr>
          <w:sz w:val="24"/>
        </w:rPr>
        <w:t xml:space="preserve"> 2017 to </w:t>
      </w:r>
      <w:r>
        <w:rPr>
          <w:rFonts w:hint="default"/>
          <w:sz w:val="24"/>
          <w:lang w:val="en-IN"/>
        </w:rPr>
        <w:t>April</w:t>
      </w:r>
      <w:bookmarkStart w:id="1" w:name="_GoBack"/>
      <w:bookmarkEnd w:id="1"/>
      <w:r>
        <w:rPr>
          <w:sz w:val="24"/>
        </w:rPr>
        <w:t xml:space="preserve"> 2017</w:t>
      </w:r>
    </w:p>
    <w:p>
      <w:pPr>
        <w:spacing w:after="0" w:line="100" w:lineRule="atLeast"/>
        <w:jc w:val="both"/>
        <w:rPr>
          <w:b/>
          <w:sz w:val="24"/>
        </w:rPr>
      </w:pPr>
      <w:r>
        <w:rPr>
          <w:b/>
          <w:sz w:val="24"/>
        </w:rPr>
        <w:t xml:space="preserve">Domain: </w:t>
      </w:r>
      <w:r>
        <w:rPr>
          <w:sz w:val="24"/>
        </w:rPr>
        <w:t>Education</w:t>
      </w:r>
    </w:p>
    <w:p>
      <w:pPr>
        <w:spacing w:after="0" w:line="100" w:lineRule="atLeast"/>
        <w:jc w:val="both"/>
        <w:rPr>
          <w:b/>
          <w:sz w:val="24"/>
        </w:rPr>
      </w:pPr>
      <w:r>
        <w:rPr>
          <w:b/>
          <w:sz w:val="24"/>
        </w:rPr>
        <w:t>Technologies:</w:t>
      </w:r>
      <w:r>
        <w:rPr>
          <w:sz w:val="24"/>
        </w:rPr>
        <w:t xml:space="preserve"> ASP.NET4.0(C#), Asp.NET MVC, SQL SERVER, ADO.NET, IIS 7.0, HTML</w:t>
      </w:r>
      <w:r>
        <w:rPr>
          <w:b/>
          <w:sz w:val="24"/>
        </w:rPr>
        <w:t xml:space="preserve">, </w:t>
      </w:r>
      <w:r>
        <w:rPr>
          <w:sz w:val="24"/>
        </w:rPr>
        <w:t>CSS</w:t>
      </w:r>
      <w:r>
        <w:rPr>
          <w:b/>
          <w:sz w:val="24"/>
        </w:rPr>
        <w:t>.</w:t>
      </w:r>
    </w:p>
    <w:p>
      <w:pPr>
        <w:spacing w:after="0" w:line="100" w:lineRule="atLeast"/>
        <w:jc w:val="both"/>
        <w:rPr>
          <w:b/>
          <w:sz w:val="24"/>
        </w:rPr>
      </w:pPr>
      <w:r>
        <w:rPr>
          <w:b/>
          <w:sz w:val="24"/>
        </w:rPr>
        <w:t>Software/IDE:</w:t>
      </w:r>
      <w:r>
        <w:rPr>
          <w:sz w:val="24"/>
        </w:rPr>
        <w:t xml:space="preserve"> Microsoft Visual Studio.NET 2010, 2013, SQL Server 2012 Enterprise Manager</w:t>
      </w:r>
    </w:p>
    <w:p>
      <w:pPr>
        <w:spacing w:after="0" w:line="100" w:lineRule="atLeast"/>
        <w:jc w:val="both"/>
        <w:rPr>
          <w:sz w:val="24"/>
        </w:rPr>
      </w:pPr>
      <w:r>
        <w:rPr>
          <w:b/>
          <w:sz w:val="24"/>
        </w:rPr>
        <w:t xml:space="preserve">Project Description: </w:t>
      </w:r>
      <w:r>
        <w:rPr>
          <w:sz w:val="24"/>
        </w:rPr>
        <w:t xml:space="preserve">Developed </w:t>
      </w:r>
      <w:r>
        <w:rPr>
          <w:rFonts w:asciiTheme="minorHAnsi" w:hAnsiTheme="minorHAnsi" w:cstheme="minorHAnsi"/>
          <w:spacing w:val="4"/>
          <w:sz w:val="24"/>
          <w:szCs w:val="24"/>
        </w:rPr>
        <w:t>provide feedback in an easy and quick manner to college principal and Hod’s. So we call it as Student Staff feedback system which delivers via student staff interfaces as online system.</w:t>
      </w:r>
    </w:p>
    <w:p>
      <w:pPr>
        <w:spacing w:after="0" w:line="100" w:lineRule="atLeast"/>
        <w:jc w:val="both"/>
        <w:rPr>
          <w:sz w:val="24"/>
        </w:rPr>
      </w:pPr>
    </w:p>
    <w:p>
      <w:pPr>
        <w:spacing w:after="0" w:line="100" w:lineRule="atLeast"/>
        <w:jc w:val="both"/>
      </w:pPr>
    </w:p>
    <w:p>
      <w:pPr>
        <w:spacing w:after="0" w:line="100" w:lineRule="atLeast"/>
        <w:jc w:val="both"/>
      </w:pPr>
    </w:p>
    <w:p>
      <w:pPr>
        <w:spacing w:after="0" w:line="100" w:lineRule="atLeast"/>
        <w:jc w:val="both"/>
      </w:pPr>
      <w:r>
        <w:rPr>
          <w:b/>
          <w:sz w:val="24"/>
        </w:rPr>
        <w:t>Responsibilities //Handled:</w:t>
      </w:r>
    </w:p>
    <w:p>
      <w:pPr>
        <w:spacing w:after="0" w:line="100" w:lineRule="atLeast"/>
        <w:jc w:val="both"/>
      </w:pPr>
    </w:p>
    <w:p>
      <w:pPr>
        <w:numPr>
          <w:ilvl w:val="0"/>
          <w:numId w:val="4"/>
        </w:numPr>
        <w:spacing w:after="0" w:line="100" w:lineRule="atLeast"/>
        <w:ind w:hanging="359"/>
        <w:jc w:val="both"/>
        <w:rPr>
          <w:sz w:val="24"/>
        </w:rPr>
      </w:pPr>
      <w:r>
        <w:rPr>
          <w:sz w:val="24"/>
        </w:rPr>
        <w:t>Quickly grasped functionality of existing backhand code, thereby beginning to work on development of backhand functionality for upcoming new modules as well as resolving existing defects.</w:t>
      </w:r>
    </w:p>
    <w:p>
      <w:pPr>
        <w:numPr>
          <w:ilvl w:val="0"/>
          <w:numId w:val="4"/>
        </w:numPr>
        <w:spacing w:after="0" w:line="100" w:lineRule="atLeast"/>
        <w:ind w:hanging="359"/>
        <w:jc w:val="both"/>
        <w:rPr>
          <w:sz w:val="24"/>
        </w:rPr>
      </w:pPr>
      <w:r>
        <w:rPr>
          <w:sz w:val="24"/>
        </w:rPr>
        <w:t>Organize daily status call with other team members, thus providing status of assigned tasks.</w:t>
      </w:r>
    </w:p>
    <w:p>
      <w:pPr>
        <w:numPr>
          <w:ilvl w:val="0"/>
          <w:numId w:val="4"/>
        </w:numPr>
        <w:spacing w:after="0" w:line="100" w:lineRule="atLeast"/>
        <w:ind w:hanging="359"/>
        <w:jc w:val="both"/>
        <w:rPr>
          <w:sz w:val="24"/>
        </w:rPr>
      </w:pPr>
      <w:r>
        <w:rPr>
          <w:sz w:val="24"/>
        </w:rPr>
        <w:t>Highly involved in preparation of Unit Test Plans.</w:t>
      </w:r>
    </w:p>
    <w:p>
      <w:pPr>
        <w:numPr>
          <w:ilvl w:val="0"/>
          <w:numId w:val="4"/>
        </w:numPr>
        <w:spacing w:after="0" w:line="100" w:lineRule="atLeast"/>
        <w:ind w:hanging="359"/>
        <w:jc w:val="both"/>
      </w:pPr>
      <w:r>
        <w:rPr>
          <w:sz w:val="24"/>
        </w:rPr>
        <w:t>Also involved in peer reviews.</w:t>
      </w:r>
    </w:p>
    <w:p>
      <w:pPr>
        <w:spacing w:after="0" w:line="100" w:lineRule="atLeast"/>
      </w:pPr>
    </w:p>
    <w:p>
      <w:pPr>
        <w:spacing w:after="0" w:line="100" w:lineRule="atLeast"/>
      </w:pPr>
    </w:p>
    <w:p>
      <w:pPr>
        <w:spacing w:after="0" w:line="100" w:lineRule="atLeast"/>
      </w:pPr>
      <w:r>
        <w:rPr>
          <w:b/>
          <w:sz w:val="24"/>
        </w:rPr>
        <w:t>Achievements:</w:t>
      </w:r>
    </w:p>
    <w:p>
      <w:pPr>
        <w:spacing w:after="0" w:line="100" w:lineRule="atLeast"/>
      </w:pPr>
    </w:p>
    <w:p>
      <w:pPr>
        <w:numPr>
          <w:ilvl w:val="0"/>
          <w:numId w:val="5"/>
        </w:numPr>
        <w:spacing w:after="0" w:line="100" w:lineRule="atLeast"/>
        <w:ind w:hanging="359"/>
        <w:jc w:val="both"/>
      </w:pPr>
      <w:r>
        <w:rPr>
          <w:sz w:val="24"/>
        </w:rPr>
        <w:t>Appreciated by Team Leads for accomplishment of assigned task within stipulated time, considering that I have joined the project few months before.</w:t>
      </w:r>
    </w:p>
    <w:p>
      <w:pPr>
        <w:spacing w:after="0" w:line="100" w:lineRule="atLeast"/>
        <w:jc w:val="both"/>
      </w:pPr>
    </w:p>
    <w:p>
      <w:pPr>
        <w:spacing w:after="0" w:line="100" w:lineRule="atLeast"/>
      </w:pPr>
      <w:r>
        <w:rPr>
          <w:lang w:eastAsia="en-IN" w:bidi="ar-SA"/>
        </w:rPr>
        <w:drawing>
          <wp:inline distT="0" distB="0" distL="0" distR="0">
            <wp:extent cx="5739765" cy="22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9765" cy="22225"/>
                    </a:xfrm>
                    <a:prstGeom prst="rect">
                      <a:avLst/>
                    </a:prstGeom>
                    <a:solidFill>
                      <a:srgbClr val="FFFFFF">
                        <a:alpha val="0"/>
                      </a:srgbClr>
                    </a:solidFill>
                    <a:ln>
                      <a:noFill/>
                    </a:ln>
                  </pic:spPr>
                </pic:pic>
              </a:graphicData>
            </a:graphic>
          </wp:inline>
        </w:drawing>
      </w:r>
    </w:p>
    <w:p>
      <w:pPr>
        <w:spacing w:after="0" w:line="100" w:lineRule="atLeast"/>
      </w:pPr>
    </w:p>
    <w:p>
      <w:pPr>
        <w:spacing w:after="0"/>
        <w:jc w:val="both"/>
      </w:pPr>
      <w:r>
        <w:rPr>
          <w:b/>
          <w:sz w:val="26"/>
        </w:rPr>
        <w:t>Personal Details</w:t>
      </w:r>
    </w:p>
    <w:p>
      <w:pPr>
        <w:spacing w:after="0"/>
        <w:jc w:val="both"/>
      </w:pPr>
      <w:r>
        <w:rPr>
          <w:lang w:eastAsia="en-IN" w:bidi="ar-SA"/>
        </w:rPr>
        <w:drawing>
          <wp:inline distT="0" distB="0" distL="0" distR="0">
            <wp:extent cx="5739765" cy="22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9765" cy="22225"/>
                    </a:xfrm>
                    <a:prstGeom prst="rect">
                      <a:avLst/>
                    </a:prstGeom>
                    <a:solidFill>
                      <a:srgbClr val="FFFFFF">
                        <a:alpha val="0"/>
                      </a:srgbClr>
                    </a:solidFill>
                    <a:ln>
                      <a:noFill/>
                    </a:ln>
                  </pic:spPr>
                </pic:pic>
              </a:graphicData>
            </a:graphic>
          </wp:inline>
        </w:drawing>
      </w:r>
    </w:p>
    <w:p>
      <w:pPr>
        <w:spacing w:after="0"/>
        <w:jc w:val="both"/>
      </w:pPr>
    </w:p>
    <w:p>
      <w:pPr>
        <w:numPr>
          <w:ilvl w:val="0"/>
          <w:numId w:val="4"/>
        </w:numPr>
        <w:spacing w:after="0" w:line="100" w:lineRule="atLeast"/>
        <w:ind w:hanging="358"/>
        <w:jc w:val="both"/>
        <w:rPr>
          <w:sz w:val="24"/>
        </w:rPr>
      </w:pPr>
      <w:r>
        <w:rPr>
          <w:sz w:val="24"/>
        </w:rPr>
        <w:t>DOB: 1</w:t>
      </w:r>
      <w:r>
        <w:rPr>
          <w:sz w:val="24"/>
          <w:vertAlign w:val="superscript"/>
        </w:rPr>
        <w:t>st</w:t>
      </w:r>
      <w:r>
        <w:rPr>
          <w:sz w:val="24"/>
        </w:rPr>
        <w:t xml:space="preserve"> July 1988</w:t>
      </w:r>
    </w:p>
    <w:p>
      <w:pPr>
        <w:numPr>
          <w:ilvl w:val="0"/>
          <w:numId w:val="4"/>
        </w:numPr>
        <w:spacing w:after="0" w:line="100" w:lineRule="atLeast"/>
        <w:ind w:hanging="358"/>
        <w:jc w:val="both"/>
        <w:rPr>
          <w:sz w:val="24"/>
        </w:rPr>
      </w:pPr>
      <w:r>
        <w:rPr>
          <w:sz w:val="24"/>
        </w:rPr>
        <w:t>Current Address : New Gaikwad Building, Hingane Home Colony, Karve Nagar, Pune</w:t>
      </w:r>
    </w:p>
    <w:p>
      <w:pPr>
        <w:numPr>
          <w:ilvl w:val="0"/>
          <w:numId w:val="4"/>
        </w:numPr>
        <w:spacing w:after="0" w:line="100" w:lineRule="atLeast"/>
        <w:ind w:hanging="358"/>
        <w:jc w:val="both"/>
        <w:rPr>
          <w:sz w:val="24"/>
        </w:rPr>
      </w:pPr>
      <w:r>
        <w:rPr>
          <w:sz w:val="24"/>
        </w:rPr>
        <w:t>Permanent Address : Near MGM Engineering College, Guru Nagar, Nanded</w:t>
      </w:r>
    </w:p>
    <w:p>
      <w:pPr>
        <w:numPr>
          <w:ilvl w:val="0"/>
          <w:numId w:val="4"/>
        </w:numPr>
        <w:spacing w:after="0" w:line="100" w:lineRule="atLeast"/>
        <w:ind w:hanging="358"/>
        <w:jc w:val="both"/>
        <w:rPr>
          <w:sz w:val="24"/>
        </w:rPr>
      </w:pPr>
      <w:r>
        <w:rPr>
          <w:sz w:val="24"/>
        </w:rPr>
        <w:t>Father Name: Dnyanchandra Chame</w:t>
      </w:r>
    </w:p>
    <w:p>
      <w:pPr>
        <w:numPr>
          <w:ilvl w:val="0"/>
          <w:numId w:val="4"/>
        </w:numPr>
        <w:spacing w:after="0" w:line="100" w:lineRule="atLeast"/>
        <w:ind w:hanging="358"/>
        <w:jc w:val="both"/>
        <w:rPr>
          <w:sz w:val="24"/>
        </w:rPr>
      </w:pPr>
      <w:r>
        <w:rPr>
          <w:sz w:val="24"/>
        </w:rPr>
        <w:t>Mother Name: Vanita Chame</w:t>
      </w:r>
    </w:p>
    <w:p>
      <w:pPr>
        <w:numPr>
          <w:ilvl w:val="0"/>
          <w:numId w:val="4"/>
        </w:numPr>
        <w:spacing w:after="0" w:line="100" w:lineRule="atLeast"/>
        <w:ind w:hanging="358"/>
        <w:jc w:val="both"/>
        <w:rPr>
          <w:sz w:val="24"/>
        </w:rPr>
      </w:pPr>
      <w:r>
        <w:rPr>
          <w:sz w:val="24"/>
        </w:rPr>
        <w:t>PAN No. AOCPC8566P</w:t>
      </w:r>
    </w:p>
    <w:p>
      <w:pPr>
        <w:numPr>
          <w:ilvl w:val="0"/>
          <w:numId w:val="4"/>
        </w:numPr>
        <w:spacing w:after="0" w:line="100" w:lineRule="atLeast"/>
        <w:ind w:hanging="358"/>
        <w:jc w:val="both"/>
        <w:rPr>
          <w:sz w:val="24"/>
        </w:rPr>
      </w:pPr>
      <w:r>
        <w:rPr>
          <w:sz w:val="24"/>
        </w:rPr>
        <w:t>Notice Period: 60 Days</w:t>
      </w:r>
    </w:p>
    <w:p>
      <w:pPr>
        <w:numPr>
          <w:ilvl w:val="0"/>
          <w:numId w:val="4"/>
        </w:numPr>
        <w:spacing w:after="0" w:line="100" w:lineRule="atLeast"/>
        <w:ind w:hanging="358"/>
        <w:jc w:val="both"/>
        <w:rPr>
          <w:sz w:val="24"/>
        </w:rPr>
      </w:pPr>
      <w:r>
        <w:rPr>
          <w:sz w:val="24"/>
        </w:rPr>
        <w:t>Marital status: Married</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pPr>
        <w:spacing w:after="0" w:line="100" w:lineRule="atLeast"/>
        <w:ind w:left="720"/>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b/>
          <w:sz w:val="24"/>
        </w:rPr>
        <w:t>Shivadatt Chame</w:t>
      </w:r>
      <w:r>
        <w:rPr>
          <w:sz w:val="24"/>
        </w:rPr>
        <w:tab/>
      </w:r>
      <w:r>
        <w:rPr>
          <w:sz w:val="24"/>
        </w:rPr>
        <w:tab/>
      </w:r>
      <w:r>
        <w:rPr>
          <w:sz w:val="24"/>
        </w:rPr>
        <w:tab/>
      </w:r>
      <w:r>
        <w:rPr>
          <w:sz w:val="24"/>
        </w:rPr>
        <w:tab/>
      </w:r>
    </w:p>
    <w:sectPr>
      <w:headerReference r:id="rId5" w:type="first"/>
      <w:footerReference r:id="rId8" w:type="first"/>
      <w:headerReference r:id="rId3" w:type="default"/>
      <w:footerReference r:id="rId6" w:type="default"/>
      <w:headerReference r:id="rId4" w:type="even"/>
      <w:footerReference r:id="rId7" w:type="even"/>
      <w:pgSz w:w="11906" w:h="16838"/>
      <w:pgMar w:top="1497" w:right="1440" w:bottom="1497" w:left="1440" w:header="1440" w:footer="1440" w:gutter="0"/>
      <w:cols w:space="720" w:num="1"/>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swiss"/>
    <w:pitch w:val="default"/>
    <w:sig w:usb0="A0000287" w:usb1="28CF3C52" w:usb2="00000016" w:usb3="00000000" w:csb0="0004001F" w:csb1="00000000"/>
  </w:font>
  <w:font w:name="Mangal">
    <w:panose1 w:val="02040503050203030202"/>
    <w:charset w:val="01"/>
    <w:family w:val="roman"/>
    <w:pitch w:val="default"/>
    <w:sig w:usb0="00008003"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100" w:lineRule="atLeast"/>
      <w:jc w:val="center"/>
    </w:pPr>
    <w:r>
      <w:fldChar w:fldCharType="begin"/>
    </w:r>
    <w:r>
      <w:instrText xml:space="preserve"> PAGE </w:instrText>
    </w:r>
    <w:r>
      <w:fldChar w:fldCharType="separate"/>
    </w:r>
    <w:r>
      <w:t>1</w:t>
    </w:r>
    <w:r>
      <w:fldChar w:fldCharType="end"/>
    </w:r>
  </w:p>
  <w:p>
    <w:pPr>
      <w:tabs>
        <w:tab w:val="center" w:pos="4513"/>
        <w:tab w:val="right" w:pos="9026"/>
      </w:tabs>
      <w:spacing w:after="0" w:line="100" w:lineRule="atLea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100" w:lineRule="atLea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lvlText w:val="✓"/>
      <w:lvlJc w:val="left"/>
      <w:pPr>
        <w:tabs>
          <w:tab w:val="left" w:pos="720"/>
        </w:tabs>
        <w:ind w:left="720" w:firstLine="360"/>
      </w:pPr>
      <w:rPr>
        <w:rFonts w:ascii="Arial" w:hAnsi="Arial" w:cs="Arial"/>
      </w:rPr>
    </w:lvl>
    <w:lvl w:ilvl="1" w:tentative="0">
      <w:start w:val="1"/>
      <w:numFmt w:val="bullet"/>
      <w:lvlText w:val="o"/>
      <w:lvlJc w:val="left"/>
      <w:pPr>
        <w:tabs>
          <w:tab w:val="left" w:pos="0"/>
        </w:tabs>
        <w:ind w:left="1440" w:firstLine="1080"/>
      </w:pPr>
      <w:rPr>
        <w:rFonts w:ascii="Arial" w:hAnsi="Arial" w:cs="Arial"/>
      </w:rPr>
    </w:lvl>
    <w:lvl w:ilvl="2" w:tentative="0">
      <w:start w:val="1"/>
      <w:numFmt w:val="bullet"/>
      <w:lvlText w:val="▪"/>
      <w:lvlJc w:val="left"/>
      <w:pPr>
        <w:tabs>
          <w:tab w:val="left" w:pos="0"/>
        </w:tabs>
        <w:ind w:left="2160" w:firstLine="1800"/>
      </w:pPr>
      <w:rPr>
        <w:rFonts w:ascii="Arial" w:hAnsi="Arial" w:cs="Arial"/>
      </w:rPr>
    </w:lvl>
    <w:lvl w:ilvl="3" w:tentative="0">
      <w:start w:val="1"/>
      <w:numFmt w:val="bullet"/>
      <w:lvlText w:val="●"/>
      <w:lvlJc w:val="left"/>
      <w:pPr>
        <w:tabs>
          <w:tab w:val="left" w:pos="0"/>
        </w:tabs>
        <w:ind w:left="2880" w:firstLine="2520"/>
      </w:pPr>
      <w:rPr>
        <w:rFonts w:ascii="Arial" w:hAnsi="Arial" w:cs="Arial"/>
      </w:rPr>
    </w:lvl>
    <w:lvl w:ilvl="4" w:tentative="0">
      <w:start w:val="1"/>
      <w:numFmt w:val="bullet"/>
      <w:lvlText w:val="o"/>
      <w:lvlJc w:val="left"/>
      <w:pPr>
        <w:tabs>
          <w:tab w:val="left" w:pos="0"/>
        </w:tabs>
        <w:ind w:left="3600" w:firstLine="3240"/>
      </w:pPr>
      <w:rPr>
        <w:rFonts w:ascii="Arial" w:hAnsi="Arial" w:cs="Arial"/>
      </w:rPr>
    </w:lvl>
    <w:lvl w:ilvl="5" w:tentative="0">
      <w:start w:val="1"/>
      <w:numFmt w:val="bullet"/>
      <w:lvlText w:val="▪"/>
      <w:lvlJc w:val="left"/>
      <w:pPr>
        <w:tabs>
          <w:tab w:val="left" w:pos="0"/>
        </w:tabs>
        <w:ind w:left="4320" w:firstLine="3960"/>
      </w:pPr>
      <w:rPr>
        <w:rFonts w:ascii="Arial" w:hAnsi="Arial" w:cs="Arial"/>
      </w:rPr>
    </w:lvl>
    <w:lvl w:ilvl="6" w:tentative="0">
      <w:start w:val="1"/>
      <w:numFmt w:val="bullet"/>
      <w:lvlText w:val="●"/>
      <w:lvlJc w:val="left"/>
      <w:pPr>
        <w:tabs>
          <w:tab w:val="left" w:pos="0"/>
        </w:tabs>
        <w:ind w:left="5040" w:firstLine="4680"/>
      </w:pPr>
      <w:rPr>
        <w:rFonts w:ascii="Arial" w:hAnsi="Arial" w:cs="Arial"/>
      </w:rPr>
    </w:lvl>
    <w:lvl w:ilvl="7" w:tentative="0">
      <w:start w:val="1"/>
      <w:numFmt w:val="bullet"/>
      <w:lvlText w:val="o"/>
      <w:lvlJc w:val="left"/>
      <w:pPr>
        <w:tabs>
          <w:tab w:val="left" w:pos="0"/>
        </w:tabs>
        <w:ind w:left="5760" w:firstLine="5400"/>
      </w:pPr>
      <w:rPr>
        <w:rFonts w:ascii="Arial" w:hAnsi="Arial" w:cs="Arial"/>
      </w:rPr>
    </w:lvl>
    <w:lvl w:ilvl="8" w:tentative="0">
      <w:start w:val="1"/>
      <w:numFmt w:val="bullet"/>
      <w:lvlText w:val="▪"/>
      <w:lvlJc w:val="left"/>
      <w:pPr>
        <w:tabs>
          <w:tab w:val="left" w:pos="0"/>
        </w:tabs>
        <w:ind w:left="6480" w:firstLine="6120"/>
      </w:pPr>
      <w:rPr>
        <w:rFonts w:ascii="Arial" w:hAnsi="Arial" w:cs="Arial"/>
      </w:rPr>
    </w:lvl>
  </w:abstractNum>
  <w:abstractNum w:abstractNumId="1">
    <w:nsid w:val="00000003"/>
    <w:multiLevelType w:val="multilevel"/>
    <w:tmpl w:val="00000003"/>
    <w:lvl w:ilvl="0" w:tentative="0">
      <w:start w:val="1"/>
      <w:numFmt w:val="bullet"/>
      <w:lvlText w:val="➢"/>
      <w:lvlJc w:val="left"/>
      <w:pPr>
        <w:tabs>
          <w:tab w:val="left" w:pos="720"/>
        </w:tabs>
        <w:ind w:left="720" w:firstLine="360"/>
      </w:pPr>
      <w:rPr>
        <w:rFonts w:ascii="Arial" w:hAnsi="Arial" w:cs="Arial"/>
      </w:rPr>
    </w:lvl>
    <w:lvl w:ilvl="1" w:tentative="0">
      <w:start w:val="1"/>
      <w:numFmt w:val="bullet"/>
      <w:lvlText w:val="o"/>
      <w:lvlJc w:val="left"/>
      <w:pPr>
        <w:tabs>
          <w:tab w:val="left" w:pos="0"/>
        </w:tabs>
        <w:ind w:left="1440" w:firstLine="1080"/>
      </w:pPr>
      <w:rPr>
        <w:rFonts w:ascii="Arial" w:hAnsi="Arial" w:cs="Arial"/>
      </w:rPr>
    </w:lvl>
    <w:lvl w:ilvl="2" w:tentative="0">
      <w:start w:val="1"/>
      <w:numFmt w:val="bullet"/>
      <w:lvlText w:val="▪"/>
      <w:lvlJc w:val="left"/>
      <w:pPr>
        <w:tabs>
          <w:tab w:val="left" w:pos="0"/>
        </w:tabs>
        <w:ind w:left="2160" w:firstLine="1800"/>
      </w:pPr>
      <w:rPr>
        <w:rFonts w:ascii="Arial" w:hAnsi="Arial" w:cs="Arial"/>
      </w:rPr>
    </w:lvl>
    <w:lvl w:ilvl="3" w:tentative="0">
      <w:start w:val="1"/>
      <w:numFmt w:val="bullet"/>
      <w:lvlText w:val="●"/>
      <w:lvlJc w:val="left"/>
      <w:pPr>
        <w:tabs>
          <w:tab w:val="left" w:pos="0"/>
        </w:tabs>
        <w:ind w:left="2880" w:firstLine="2520"/>
      </w:pPr>
      <w:rPr>
        <w:rFonts w:ascii="Arial" w:hAnsi="Arial" w:cs="Arial"/>
      </w:rPr>
    </w:lvl>
    <w:lvl w:ilvl="4" w:tentative="0">
      <w:start w:val="1"/>
      <w:numFmt w:val="bullet"/>
      <w:lvlText w:val="o"/>
      <w:lvlJc w:val="left"/>
      <w:pPr>
        <w:tabs>
          <w:tab w:val="left" w:pos="0"/>
        </w:tabs>
        <w:ind w:left="3600" w:firstLine="3240"/>
      </w:pPr>
      <w:rPr>
        <w:rFonts w:ascii="Arial" w:hAnsi="Arial" w:cs="Arial"/>
      </w:rPr>
    </w:lvl>
    <w:lvl w:ilvl="5" w:tentative="0">
      <w:start w:val="1"/>
      <w:numFmt w:val="bullet"/>
      <w:lvlText w:val="▪"/>
      <w:lvlJc w:val="left"/>
      <w:pPr>
        <w:tabs>
          <w:tab w:val="left" w:pos="0"/>
        </w:tabs>
        <w:ind w:left="4320" w:firstLine="3960"/>
      </w:pPr>
      <w:rPr>
        <w:rFonts w:ascii="Arial" w:hAnsi="Arial" w:cs="Arial"/>
      </w:rPr>
    </w:lvl>
    <w:lvl w:ilvl="6" w:tentative="0">
      <w:start w:val="1"/>
      <w:numFmt w:val="bullet"/>
      <w:lvlText w:val="●"/>
      <w:lvlJc w:val="left"/>
      <w:pPr>
        <w:tabs>
          <w:tab w:val="left" w:pos="0"/>
        </w:tabs>
        <w:ind w:left="5040" w:firstLine="4680"/>
      </w:pPr>
      <w:rPr>
        <w:rFonts w:ascii="Arial" w:hAnsi="Arial" w:cs="Arial"/>
      </w:rPr>
    </w:lvl>
    <w:lvl w:ilvl="7" w:tentative="0">
      <w:start w:val="1"/>
      <w:numFmt w:val="bullet"/>
      <w:lvlText w:val="o"/>
      <w:lvlJc w:val="left"/>
      <w:pPr>
        <w:tabs>
          <w:tab w:val="left" w:pos="0"/>
        </w:tabs>
        <w:ind w:left="5760" w:firstLine="5400"/>
      </w:pPr>
      <w:rPr>
        <w:rFonts w:ascii="Arial" w:hAnsi="Arial" w:cs="Arial"/>
      </w:rPr>
    </w:lvl>
    <w:lvl w:ilvl="8" w:tentative="0">
      <w:start w:val="1"/>
      <w:numFmt w:val="bullet"/>
      <w:lvlText w:val="▪"/>
      <w:lvlJc w:val="left"/>
      <w:pPr>
        <w:tabs>
          <w:tab w:val="left" w:pos="0"/>
        </w:tabs>
        <w:ind w:left="6480" w:firstLine="6120"/>
      </w:pPr>
      <w:rPr>
        <w:rFonts w:ascii="Arial" w:hAnsi="Arial" w:cs="Arial"/>
      </w:rPr>
    </w:lvl>
  </w:abstractNum>
  <w:abstractNum w:abstractNumId="2">
    <w:nsid w:val="00000004"/>
    <w:multiLevelType w:val="multilevel"/>
    <w:tmpl w:val="00000004"/>
    <w:lvl w:ilvl="0" w:tentative="0">
      <w:start w:val="1"/>
      <w:numFmt w:val="bullet"/>
      <w:lvlText w:val="●"/>
      <w:lvlJc w:val="left"/>
      <w:pPr>
        <w:tabs>
          <w:tab w:val="left" w:pos="720"/>
        </w:tabs>
        <w:ind w:left="720" w:firstLine="360"/>
      </w:pPr>
      <w:rPr>
        <w:rFonts w:ascii="Arial" w:hAnsi="Arial" w:cs="Arial"/>
        <w:sz w:val="24"/>
      </w:rPr>
    </w:lvl>
    <w:lvl w:ilvl="1" w:tentative="0">
      <w:start w:val="1"/>
      <w:numFmt w:val="bullet"/>
      <w:lvlText w:val="o"/>
      <w:lvlJc w:val="left"/>
      <w:pPr>
        <w:tabs>
          <w:tab w:val="left" w:pos="0"/>
        </w:tabs>
        <w:ind w:left="1440" w:firstLine="1080"/>
      </w:pPr>
      <w:rPr>
        <w:rFonts w:ascii="Arial" w:hAnsi="Arial" w:cs="Arial"/>
        <w:sz w:val="24"/>
      </w:rPr>
    </w:lvl>
    <w:lvl w:ilvl="2" w:tentative="0">
      <w:start w:val="1"/>
      <w:numFmt w:val="bullet"/>
      <w:lvlText w:val="▪"/>
      <w:lvlJc w:val="left"/>
      <w:pPr>
        <w:tabs>
          <w:tab w:val="left" w:pos="0"/>
        </w:tabs>
        <w:ind w:left="2160" w:firstLine="1800"/>
      </w:pPr>
      <w:rPr>
        <w:rFonts w:ascii="Arial" w:hAnsi="Arial" w:cs="Arial"/>
        <w:sz w:val="24"/>
      </w:rPr>
    </w:lvl>
    <w:lvl w:ilvl="3" w:tentative="0">
      <w:start w:val="1"/>
      <w:numFmt w:val="bullet"/>
      <w:lvlText w:val="●"/>
      <w:lvlJc w:val="left"/>
      <w:pPr>
        <w:tabs>
          <w:tab w:val="left" w:pos="0"/>
        </w:tabs>
        <w:ind w:left="2880" w:firstLine="2520"/>
      </w:pPr>
      <w:rPr>
        <w:rFonts w:ascii="Arial" w:hAnsi="Arial" w:cs="Arial"/>
        <w:sz w:val="24"/>
      </w:rPr>
    </w:lvl>
    <w:lvl w:ilvl="4" w:tentative="0">
      <w:start w:val="1"/>
      <w:numFmt w:val="bullet"/>
      <w:lvlText w:val="o"/>
      <w:lvlJc w:val="left"/>
      <w:pPr>
        <w:tabs>
          <w:tab w:val="left" w:pos="0"/>
        </w:tabs>
        <w:ind w:left="3600" w:firstLine="3240"/>
      </w:pPr>
      <w:rPr>
        <w:rFonts w:ascii="Arial" w:hAnsi="Arial" w:cs="Arial"/>
        <w:sz w:val="24"/>
      </w:rPr>
    </w:lvl>
    <w:lvl w:ilvl="5" w:tentative="0">
      <w:start w:val="1"/>
      <w:numFmt w:val="bullet"/>
      <w:lvlText w:val="▪"/>
      <w:lvlJc w:val="left"/>
      <w:pPr>
        <w:tabs>
          <w:tab w:val="left" w:pos="0"/>
        </w:tabs>
        <w:ind w:left="4320" w:firstLine="3960"/>
      </w:pPr>
      <w:rPr>
        <w:rFonts w:ascii="Arial" w:hAnsi="Arial" w:cs="Arial"/>
        <w:sz w:val="24"/>
      </w:rPr>
    </w:lvl>
    <w:lvl w:ilvl="6" w:tentative="0">
      <w:start w:val="1"/>
      <w:numFmt w:val="bullet"/>
      <w:lvlText w:val="●"/>
      <w:lvlJc w:val="left"/>
      <w:pPr>
        <w:tabs>
          <w:tab w:val="left" w:pos="0"/>
        </w:tabs>
        <w:ind w:left="5040" w:firstLine="4680"/>
      </w:pPr>
      <w:rPr>
        <w:rFonts w:ascii="Arial" w:hAnsi="Arial" w:cs="Arial"/>
        <w:sz w:val="24"/>
      </w:rPr>
    </w:lvl>
    <w:lvl w:ilvl="7" w:tentative="0">
      <w:start w:val="1"/>
      <w:numFmt w:val="bullet"/>
      <w:lvlText w:val="o"/>
      <w:lvlJc w:val="left"/>
      <w:pPr>
        <w:tabs>
          <w:tab w:val="left" w:pos="0"/>
        </w:tabs>
        <w:ind w:left="5760" w:firstLine="5400"/>
      </w:pPr>
      <w:rPr>
        <w:rFonts w:ascii="Arial" w:hAnsi="Arial" w:cs="Arial"/>
        <w:sz w:val="24"/>
      </w:rPr>
    </w:lvl>
    <w:lvl w:ilvl="8" w:tentative="0">
      <w:start w:val="1"/>
      <w:numFmt w:val="bullet"/>
      <w:lvlText w:val="▪"/>
      <w:lvlJc w:val="left"/>
      <w:pPr>
        <w:tabs>
          <w:tab w:val="left" w:pos="0"/>
        </w:tabs>
        <w:ind w:left="6480" w:firstLine="6120"/>
      </w:pPr>
      <w:rPr>
        <w:rFonts w:ascii="Arial" w:hAnsi="Arial" w:cs="Arial"/>
        <w:sz w:val="24"/>
      </w:rPr>
    </w:lvl>
  </w:abstractNum>
  <w:abstractNum w:abstractNumId="3">
    <w:nsid w:val="00000005"/>
    <w:multiLevelType w:val="singleLevel"/>
    <w:tmpl w:val="00000005"/>
    <w:lvl w:ilvl="0" w:tentative="0">
      <w:start w:val="1"/>
      <w:numFmt w:val="bullet"/>
      <w:lvlText w:val=""/>
      <w:lvlJc w:val="left"/>
      <w:pPr>
        <w:tabs>
          <w:tab w:val="left" w:pos="0"/>
        </w:tabs>
        <w:ind w:left="1081" w:hanging="360"/>
      </w:pPr>
      <w:rPr>
        <w:rFonts w:hint="default" w:ascii="Wingdings" w:hAnsi="Wingdings" w:cs="Wingdings"/>
      </w:rPr>
    </w:lvl>
  </w:abstractNum>
  <w:abstractNum w:abstractNumId="4">
    <w:nsid w:val="00000006"/>
    <w:multiLevelType w:val="singleLevel"/>
    <w:tmpl w:val="00000006"/>
    <w:lvl w:ilvl="0" w:tentative="0">
      <w:start w:val="1"/>
      <w:numFmt w:val="bullet"/>
      <w:lvlText w:val=""/>
      <w:lvlJc w:val="left"/>
      <w:pPr>
        <w:tabs>
          <w:tab w:val="left" w:pos="0"/>
        </w:tabs>
        <w:ind w:left="720" w:hanging="360"/>
      </w:pPr>
      <w:rPr>
        <w:rFonts w:hint="default" w:ascii="Wingdings" w:hAnsi="Wingdings" w:cs="Wingdings"/>
        <w:sz w:val="24"/>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isplayBackgroundShape w:val="1"/>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C8"/>
    <w:rsid w:val="00025FB5"/>
    <w:rsid w:val="0002707F"/>
    <w:rsid w:val="0006575D"/>
    <w:rsid w:val="00091FD5"/>
    <w:rsid w:val="000B20E5"/>
    <w:rsid w:val="000C1167"/>
    <w:rsid w:val="000F5932"/>
    <w:rsid w:val="0013288E"/>
    <w:rsid w:val="00173EAD"/>
    <w:rsid w:val="001D684B"/>
    <w:rsid w:val="00241774"/>
    <w:rsid w:val="0026573E"/>
    <w:rsid w:val="00273795"/>
    <w:rsid w:val="00283A41"/>
    <w:rsid w:val="002B2284"/>
    <w:rsid w:val="002F36C6"/>
    <w:rsid w:val="0034424F"/>
    <w:rsid w:val="00354A97"/>
    <w:rsid w:val="003721CA"/>
    <w:rsid w:val="003A08F4"/>
    <w:rsid w:val="003A7484"/>
    <w:rsid w:val="003B6CA0"/>
    <w:rsid w:val="003C1B4C"/>
    <w:rsid w:val="003D3E61"/>
    <w:rsid w:val="003D3E64"/>
    <w:rsid w:val="00475595"/>
    <w:rsid w:val="004B1184"/>
    <w:rsid w:val="004E060B"/>
    <w:rsid w:val="004F285B"/>
    <w:rsid w:val="00540E8E"/>
    <w:rsid w:val="00565BED"/>
    <w:rsid w:val="00595DD1"/>
    <w:rsid w:val="005F06D5"/>
    <w:rsid w:val="005F17BD"/>
    <w:rsid w:val="006165E4"/>
    <w:rsid w:val="006653B3"/>
    <w:rsid w:val="006668AC"/>
    <w:rsid w:val="006754DD"/>
    <w:rsid w:val="006C3683"/>
    <w:rsid w:val="006E2845"/>
    <w:rsid w:val="006F1DAE"/>
    <w:rsid w:val="00747771"/>
    <w:rsid w:val="00751ED5"/>
    <w:rsid w:val="00764136"/>
    <w:rsid w:val="007828B5"/>
    <w:rsid w:val="00802336"/>
    <w:rsid w:val="00812670"/>
    <w:rsid w:val="00845E83"/>
    <w:rsid w:val="008A4774"/>
    <w:rsid w:val="008B3639"/>
    <w:rsid w:val="008E0E19"/>
    <w:rsid w:val="008E5AEC"/>
    <w:rsid w:val="008F3BFC"/>
    <w:rsid w:val="009230EA"/>
    <w:rsid w:val="00986F2D"/>
    <w:rsid w:val="009D6079"/>
    <w:rsid w:val="009E3CA2"/>
    <w:rsid w:val="009E6CE8"/>
    <w:rsid w:val="00A26850"/>
    <w:rsid w:val="00A839E8"/>
    <w:rsid w:val="00AC772D"/>
    <w:rsid w:val="00BA0D79"/>
    <w:rsid w:val="00C23A8E"/>
    <w:rsid w:val="00C633D4"/>
    <w:rsid w:val="00CC06DF"/>
    <w:rsid w:val="00CF3ABE"/>
    <w:rsid w:val="00D6226F"/>
    <w:rsid w:val="00DA67A3"/>
    <w:rsid w:val="00DA723B"/>
    <w:rsid w:val="00E34541"/>
    <w:rsid w:val="00E541D6"/>
    <w:rsid w:val="00E7553D"/>
    <w:rsid w:val="00EA02C8"/>
    <w:rsid w:val="00EA12DC"/>
    <w:rsid w:val="00ED4D57"/>
    <w:rsid w:val="00EF1A38"/>
    <w:rsid w:val="00F13170"/>
    <w:rsid w:val="00F13B04"/>
    <w:rsid w:val="00F54D04"/>
    <w:rsid w:val="00F84877"/>
    <w:rsid w:val="00F9541E"/>
    <w:rsid w:val="00F9668A"/>
    <w:rsid w:val="00FD2750"/>
    <w:rsid w:val="00FE1738"/>
    <w:rsid w:val="1B380302"/>
    <w:rsid w:val="2613770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Calibri" w:cs="Calibri"/>
      <w:color w:val="000000"/>
      <w:kern w:val="1"/>
      <w:sz w:val="22"/>
      <w:lang w:val="en-IN" w:eastAsia="hi-IN" w:bidi="hi-IN"/>
    </w:rPr>
  </w:style>
  <w:style w:type="paragraph" w:styleId="2">
    <w:name w:val="heading 1"/>
    <w:basedOn w:val="3"/>
    <w:next w:val="4"/>
    <w:qFormat/>
    <w:uiPriority w:val="0"/>
    <w:pPr>
      <w:keepNext/>
      <w:keepLines/>
      <w:tabs>
        <w:tab w:val="left" w:pos="0"/>
      </w:tabs>
      <w:spacing w:before="480" w:after="120" w:line="100" w:lineRule="atLeast"/>
      <w:ind w:left="432" w:hanging="432"/>
      <w:outlineLvl w:val="0"/>
    </w:pPr>
    <w:rPr>
      <w:b/>
      <w:sz w:val="48"/>
    </w:rPr>
  </w:style>
  <w:style w:type="paragraph" w:styleId="5">
    <w:name w:val="heading 2"/>
    <w:basedOn w:val="3"/>
    <w:next w:val="4"/>
    <w:qFormat/>
    <w:uiPriority w:val="0"/>
    <w:pPr>
      <w:keepNext/>
      <w:keepLines/>
      <w:tabs>
        <w:tab w:val="left" w:pos="0"/>
      </w:tabs>
      <w:spacing w:before="360" w:after="80" w:line="100" w:lineRule="atLeast"/>
      <w:ind w:left="576" w:hanging="576"/>
      <w:outlineLvl w:val="1"/>
    </w:pPr>
    <w:rPr>
      <w:b/>
      <w:sz w:val="36"/>
    </w:rPr>
  </w:style>
  <w:style w:type="paragraph" w:styleId="6">
    <w:name w:val="heading 3"/>
    <w:basedOn w:val="3"/>
    <w:next w:val="4"/>
    <w:qFormat/>
    <w:uiPriority w:val="0"/>
    <w:pPr>
      <w:keepNext/>
      <w:keepLines/>
      <w:tabs>
        <w:tab w:val="left" w:pos="0"/>
      </w:tabs>
      <w:spacing w:before="280" w:after="80" w:line="100" w:lineRule="atLeast"/>
      <w:ind w:left="720" w:hanging="720"/>
      <w:outlineLvl w:val="2"/>
    </w:pPr>
    <w:rPr>
      <w:b/>
      <w:sz w:val="28"/>
    </w:rPr>
  </w:style>
  <w:style w:type="paragraph" w:styleId="7">
    <w:name w:val="heading 4"/>
    <w:basedOn w:val="3"/>
    <w:next w:val="4"/>
    <w:qFormat/>
    <w:uiPriority w:val="0"/>
    <w:pPr>
      <w:keepNext/>
      <w:keepLines/>
      <w:tabs>
        <w:tab w:val="left" w:pos="0"/>
      </w:tabs>
      <w:spacing w:before="240" w:after="40" w:line="100" w:lineRule="atLeast"/>
      <w:ind w:left="864" w:hanging="864"/>
      <w:outlineLvl w:val="3"/>
    </w:pPr>
    <w:rPr>
      <w:b/>
      <w:sz w:val="24"/>
    </w:rPr>
  </w:style>
  <w:style w:type="paragraph" w:styleId="8">
    <w:name w:val="heading 5"/>
    <w:basedOn w:val="3"/>
    <w:next w:val="4"/>
    <w:qFormat/>
    <w:uiPriority w:val="0"/>
    <w:pPr>
      <w:keepNext/>
      <w:keepLines/>
      <w:tabs>
        <w:tab w:val="left" w:pos="0"/>
      </w:tabs>
      <w:spacing w:before="220" w:after="40" w:line="100" w:lineRule="atLeast"/>
      <w:ind w:left="1008" w:hanging="1008"/>
      <w:outlineLvl w:val="4"/>
    </w:pPr>
    <w:rPr>
      <w:b/>
    </w:rPr>
  </w:style>
  <w:style w:type="paragraph" w:styleId="9">
    <w:name w:val="heading 6"/>
    <w:basedOn w:val="3"/>
    <w:next w:val="4"/>
    <w:qFormat/>
    <w:uiPriority w:val="0"/>
    <w:pPr>
      <w:keepNext/>
      <w:keepLines/>
      <w:tabs>
        <w:tab w:val="left" w:pos="0"/>
      </w:tabs>
      <w:spacing w:before="200" w:after="40" w:line="100" w:lineRule="atLeast"/>
      <w:ind w:left="1152" w:hanging="1152"/>
      <w:outlineLvl w:val="5"/>
    </w:pPr>
    <w:rPr>
      <w:b/>
      <w:sz w:val="20"/>
    </w:rPr>
  </w:style>
  <w:style w:type="character" w:default="1" w:styleId="17">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customStyle="1" w:styleId="3">
    <w:name w:val="Normal1"/>
    <w:qFormat/>
    <w:uiPriority w:val="0"/>
    <w:pPr>
      <w:suppressAutoHyphens/>
      <w:spacing w:after="200" w:line="276" w:lineRule="auto"/>
    </w:pPr>
    <w:rPr>
      <w:rFonts w:ascii="Calibri" w:hAnsi="Calibri" w:eastAsia="Calibri" w:cs="Calibri"/>
      <w:kern w:val="1"/>
      <w:sz w:val="22"/>
      <w:lang w:val="en-IN" w:eastAsia="hi-IN" w:bidi="hi-IN"/>
    </w:rPr>
  </w:style>
  <w:style w:type="paragraph" w:styleId="4">
    <w:name w:val="Body Text"/>
    <w:basedOn w:val="1"/>
    <w:qFormat/>
    <w:uiPriority w:val="0"/>
    <w:pPr>
      <w:spacing w:after="120"/>
    </w:pPr>
  </w:style>
  <w:style w:type="paragraph" w:styleId="10">
    <w:name w:val="Balloon Text"/>
    <w:basedOn w:val="1"/>
    <w:link w:val="49"/>
    <w:semiHidden/>
    <w:unhideWhenUsed/>
    <w:uiPriority w:val="99"/>
    <w:pPr>
      <w:spacing w:after="0" w:line="240" w:lineRule="auto"/>
    </w:pPr>
    <w:rPr>
      <w:rFonts w:ascii="Tahoma" w:hAnsi="Tahoma" w:cs="Mangal"/>
      <w:sz w:val="16"/>
      <w:szCs w:val="14"/>
    </w:rPr>
  </w:style>
  <w:style w:type="paragraph" w:styleId="11">
    <w:name w:val="caption"/>
    <w:basedOn w:val="1"/>
    <w:next w:val="1"/>
    <w:qFormat/>
    <w:uiPriority w:val="0"/>
    <w:pPr>
      <w:suppressLineNumbers/>
      <w:spacing w:before="120" w:after="120"/>
    </w:pPr>
    <w:rPr>
      <w:rFonts w:cs="Mangal"/>
      <w:i/>
      <w:iCs/>
      <w:sz w:val="24"/>
      <w:szCs w:val="24"/>
    </w:rPr>
  </w:style>
  <w:style w:type="paragraph" w:styleId="12">
    <w:name w:val="footer"/>
    <w:basedOn w:val="1"/>
    <w:qFormat/>
    <w:uiPriority w:val="0"/>
    <w:pPr>
      <w:suppressLineNumbers/>
      <w:tabs>
        <w:tab w:val="center" w:pos="4819"/>
        <w:tab w:val="right" w:pos="9638"/>
      </w:tabs>
    </w:pPr>
  </w:style>
  <w:style w:type="paragraph" w:styleId="13">
    <w:name w:val="header"/>
    <w:basedOn w:val="1"/>
    <w:qFormat/>
    <w:uiPriority w:val="0"/>
    <w:pPr>
      <w:suppressLineNumbers/>
      <w:tabs>
        <w:tab w:val="center" w:pos="4819"/>
        <w:tab w:val="right" w:pos="9638"/>
      </w:tabs>
    </w:pPr>
  </w:style>
  <w:style w:type="paragraph" w:styleId="14">
    <w:name w:val="List"/>
    <w:basedOn w:val="4"/>
    <w:qFormat/>
    <w:uiPriority w:val="0"/>
    <w:rPr>
      <w:rFonts w:cs="Mangal"/>
    </w:rPr>
  </w:style>
  <w:style w:type="paragraph" w:styleId="15">
    <w:name w:val="Subtitle"/>
    <w:basedOn w:val="3"/>
    <w:next w:val="4"/>
    <w:qFormat/>
    <w:uiPriority w:val="0"/>
    <w:pPr>
      <w:keepNext/>
      <w:keepLines/>
      <w:spacing w:before="360" w:after="80" w:line="100" w:lineRule="atLeast"/>
    </w:pPr>
    <w:rPr>
      <w:rFonts w:ascii="Georgia" w:hAnsi="Georgia" w:eastAsia="Georgia" w:cs="Georgia"/>
      <w:i/>
      <w:iCs/>
      <w:color w:val="666666"/>
      <w:sz w:val="48"/>
      <w:szCs w:val="28"/>
    </w:rPr>
  </w:style>
  <w:style w:type="paragraph" w:styleId="16">
    <w:name w:val="Title"/>
    <w:basedOn w:val="3"/>
    <w:next w:val="15"/>
    <w:qFormat/>
    <w:uiPriority w:val="0"/>
    <w:pPr>
      <w:keepNext/>
      <w:keepLines/>
      <w:spacing w:before="480" w:after="120" w:line="100" w:lineRule="atLeast"/>
    </w:pPr>
    <w:rPr>
      <w:b/>
      <w:bCs/>
      <w:sz w:val="72"/>
      <w:szCs w:val="36"/>
    </w:rPr>
  </w:style>
  <w:style w:type="character" w:styleId="18">
    <w:name w:val="Hyperlink"/>
    <w:qFormat/>
    <w:uiPriority w:val="0"/>
    <w:rPr>
      <w:color w:val="000080"/>
      <w:u w:val="single"/>
    </w:rPr>
  </w:style>
  <w:style w:type="character" w:customStyle="1" w:styleId="20">
    <w:name w:val="WW8Num1z0"/>
    <w:qFormat/>
    <w:uiPriority w:val="0"/>
  </w:style>
  <w:style w:type="character" w:customStyle="1" w:styleId="21">
    <w:name w:val="WW8Num1z1"/>
    <w:uiPriority w:val="0"/>
  </w:style>
  <w:style w:type="character" w:customStyle="1" w:styleId="22">
    <w:name w:val="WW8Num1z2"/>
    <w:uiPriority w:val="0"/>
  </w:style>
  <w:style w:type="character" w:customStyle="1" w:styleId="23">
    <w:name w:val="WW8Num1z3"/>
    <w:uiPriority w:val="0"/>
  </w:style>
  <w:style w:type="character" w:customStyle="1" w:styleId="24">
    <w:name w:val="WW8Num1z4"/>
    <w:uiPriority w:val="0"/>
  </w:style>
  <w:style w:type="character" w:customStyle="1" w:styleId="25">
    <w:name w:val="WW8Num1z5"/>
    <w:uiPriority w:val="0"/>
  </w:style>
  <w:style w:type="character" w:customStyle="1" w:styleId="26">
    <w:name w:val="WW8Num1z6"/>
    <w:uiPriority w:val="0"/>
  </w:style>
  <w:style w:type="character" w:customStyle="1" w:styleId="27">
    <w:name w:val="WW8Num1z7"/>
    <w:uiPriority w:val="0"/>
  </w:style>
  <w:style w:type="character" w:customStyle="1" w:styleId="28">
    <w:name w:val="WW8Num1z8"/>
    <w:uiPriority w:val="0"/>
  </w:style>
  <w:style w:type="character" w:customStyle="1" w:styleId="29">
    <w:name w:val="WW8Num2z0"/>
    <w:uiPriority w:val="0"/>
    <w:rPr>
      <w:rFonts w:ascii="Arial" w:hAnsi="Arial" w:cs="Arial"/>
    </w:rPr>
  </w:style>
  <w:style w:type="character" w:customStyle="1" w:styleId="30">
    <w:name w:val="WW8Num3z0"/>
    <w:uiPriority w:val="0"/>
    <w:rPr>
      <w:rFonts w:ascii="Arial" w:hAnsi="Arial" w:cs="Arial"/>
    </w:rPr>
  </w:style>
  <w:style w:type="character" w:customStyle="1" w:styleId="31">
    <w:name w:val="WW8Num4z0"/>
    <w:uiPriority w:val="0"/>
    <w:rPr>
      <w:rFonts w:ascii="Arial" w:hAnsi="Arial" w:cs="Arial"/>
    </w:rPr>
  </w:style>
  <w:style w:type="character" w:customStyle="1" w:styleId="32">
    <w:name w:val="WW8Num5z0"/>
    <w:uiPriority w:val="0"/>
    <w:rPr>
      <w:rFonts w:ascii="Arial" w:hAnsi="Arial" w:eastAsia="Calibri" w:cs="Arial"/>
      <w:sz w:val="24"/>
    </w:rPr>
  </w:style>
  <w:style w:type="character" w:customStyle="1" w:styleId="33">
    <w:name w:val="WW8Num6z0"/>
    <w:qFormat/>
    <w:uiPriority w:val="0"/>
    <w:rPr>
      <w:rFonts w:hint="default" w:ascii="Wingdings" w:hAnsi="Wingdings" w:cs="Wingdings"/>
    </w:rPr>
  </w:style>
  <w:style w:type="character" w:customStyle="1" w:styleId="34">
    <w:name w:val="WW8Num6z1"/>
    <w:qFormat/>
    <w:uiPriority w:val="0"/>
    <w:rPr>
      <w:rFonts w:hint="default" w:ascii="Courier New" w:hAnsi="Courier New" w:cs="Courier New"/>
    </w:rPr>
  </w:style>
  <w:style w:type="character" w:customStyle="1" w:styleId="35">
    <w:name w:val="WW8Num6z3"/>
    <w:qFormat/>
    <w:uiPriority w:val="0"/>
    <w:rPr>
      <w:rFonts w:hint="default" w:ascii="Symbol" w:hAnsi="Symbol" w:cs="Symbol"/>
    </w:rPr>
  </w:style>
  <w:style w:type="character" w:customStyle="1" w:styleId="36">
    <w:name w:val="WW8Num7z0"/>
    <w:uiPriority w:val="0"/>
    <w:rPr>
      <w:rFonts w:hint="default" w:ascii="Symbol" w:hAnsi="Symbol" w:cs="Symbol"/>
    </w:rPr>
  </w:style>
  <w:style w:type="character" w:customStyle="1" w:styleId="37">
    <w:name w:val="WW8Num7z1"/>
    <w:qFormat/>
    <w:uiPriority w:val="0"/>
    <w:rPr>
      <w:rFonts w:hint="default" w:ascii="Courier New" w:hAnsi="Courier New" w:cs="Courier New"/>
    </w:rPr>
  </w:style>
  <w:style w:type="character" w:customStyle="1" w:styleId="38">
    <w:name w:val="WW8Num7z2"/>
    <w:qFormat/>
    <w:uiPriority w:val="0"/>
    <w:rPr>
      <w:rFonts w:hint="default" w:ascii="Wingdings" w:hAnsi="Wingdings" w:cs="Wingdings"/>
    </w:rPr>
  </w:style>
  <w:style w:type="character" w:customStyle="1" w:styleId="39">
    <w:name w:val="WW8Num8z0"/>
    <w:qFormat/>
    <w:uiPriority w:val="0"/>
    <w:rPr>
      <w:rFonts w:hint="default" w:ascii="Wingdings" w:hAnsi="Wingdings" w:cs="Wingdings"/>
      <w:sz w:val="24"/>
    </w:rPr>
  </w:style>
  <w:style w:type="character" w:customStyle="1" w:styleId="40">
    <w:name w:val="WW8Num8z1"/>
    <w:qFormat/>
    <w:uiPriority w:val="0"/>
    <w:rPr>
      <w:rFonts w:hint="default" w:ascii="Courier New" w:hAnsi="Courier New" w:cs="Courier New"/>
    </w:rPr>
  </w:style>
  <w:style w:type="character" w:customStyle="1" w:styleId="41">
    <w:name w:val="WW8Num8z3"/>
    <w:qFormat/>
    <w:uiPriority w:val="0"/>
    <w:rPr>
      <w:rFonts w:hint="default" w:ascii="Symbol" w:hAnsi="Symbol" w:cs="Symbol"/>
    </w:rPr>
  </w:style>
  <w:style w:type="character" w:customStyle="1" w:styleId="42">
    <w:name w:val="ListLabel 1"/>
    <w:uiPriority w:val="0"/>
    <w:rPr>
      <w:rFonts w:eastAsia="Arial" w:cs="Arial"/>
    </w:rPr>
  </w:style>
  <w:style w:type="paragraph" w:customStyle="1" w:styleId="43">
    <w:name w:val="Heading"/>
    <w:basedOn w:val="1"/>
    <w:next w:val="4"/>
    <w:qFormat/>
    <w:uiPriority w:val="0"/>
    <w:pPr>
      <w:keepNext/>
      <w:spacing w:before="240" w:after="120"/>
    </w:pPr>
    <w:rPr>
      <w:rFonts w:ascii="Arial" w:hAnsi="Arial" w:eastAsia="Microsoft YaHei" w:cs="Mangal"/>
      <w:sz w:val="28"/>
      <w:szCs w:val="28"/>
    </w:rPr>
  </w:style>
  <w:style w:type="paragraph" w:customStyle="1" w:styleId="44">
    <w:name w:val="Index"/>
    <w:basedOn w:val="1"/>
    <w:qFormat/>
    <w:uiPriority w:val="0"/>
    <w:pPr>
      <w:suppressLineNumbers/>
    </w:pPr>
    <w:rPr>
      <w:rFonts w:cs="Mangal"/>
    </w:rPr>
  </w:style>
  <w:style w:type="paragraph" w:customStyle="1" w:styleId="45">
    <w:name w:val="Table Contents"/>
    <w:basedOn w:val="1"/>
    <w:qFormat/>
    <w:uiPriority w:val="0"/>
    <w:pPr>
      <w:suppressLineNumbers/>
    </w:pPr>
  </w:style>
  <w:style w:type="paragraph" w:customStyle="1" w:styleId="46">
    <w:name w:val="Table Heading"/>
    <w:basedOn w:val="45"/>
    <w:uiPriority w:val="0"/>
    <w:pPr>
      <w:jc w:val="center"/>
    </w:pPr>
    <w:rPr>
      <w:b/>
      <w:bCs/>
    </w:rPr>
  </w:style>
  <w:style w:type="paragraph" w:styleId="47">
    <w:name w:val="List Paragraph"/>
    <w:basedOn w:val="1"/>
    <w:qFormat/>
    <w:uiPriority w:val="0"/>
    <w:pPr>
      <w:ind w:left="720"/>
    </w:pPr>
    <w:rPr>
      <w:rFonts w:cs="Mangal"/>
    </w:rPr>
  </w:style>
  <w:style w:type="character" w:customStyle="1" w:styleId="48">
    <w:name w:val="st"/>
    <w:basedOn w:val="17"/>
    <w:qFormat/>
    <w:uiPriority w:val="0"/>
  </w:style>
  <w:style w:type="character" w:customStyle="1" w:styleId="49">
    <w:name w:val="Balloon Text Char"/>
    <w:basedOn w:val="17"/>
    <w:link w:val="10"/>
    <w:semiHidden/>
    <w:qFormat/>
    <w:uiPriority w:val="99"/>
    <w:rPr>
      <w:rFonts w:ascii="Tahoma" w:hAnsi="Tahoma" w:eastAsia="Calibri" w:cs="Mangal"/>
      <w:color w:val="000000"/>
      <w:kern w:val="1"/>
      <w:sz w:val="16"/>
      <w:szCs w:val="14"/>
      <w:lang w:eastAsia="hi-IN" w:bidi="hi-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BCEA55-8654-A64A-AA89-E2AEE9B4920C}">
  <ds:schemaRefs/>
</ds:datastoreItem>
</file>

<file path=docProps/app.xml><?xml version="1.0" encoding="utf-8"?>
<Properties xmlns="http://schemas.openxmlformats.org/officeDocument/2006/extended-properties" xmlns:vt="http://schemas.openxmlformats.org/officeDocument/2006/docPropsVTypes">
  <Template>Normal</Template>
  <Company>n0ak95</Company>
  <Pages>4</Pages>
  <Words>804</Words>
  <Characters>4589</Characters>
  <Lines>38</Lines>
  <Paragraphs>10</Paragraphs>
  <TotalTime>4</TotalTime>
  <ScaleCrop>false</ScaleCrop>
  <LinksUpToDate>false</LinksUpToDate>
  <CharactersWithSpaces>5383</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2020-08-10T12:36:00Z</dcterms:created>
  <dc:creator>n0ak95</dc:creator>
  <cp:lastModifiedBy>Vishal</cp:lastModifiedBy>
  <cp:lastPrinted>1900-12-31T18:30:00Z</cp:lastPrinted>
  <dcterms:modified xsi:type="dcterms:W3CDTF">2020-09-01T12:04:02Z</dcterms:modified>
  <dc:title>devendra-net-developer-resume.docx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