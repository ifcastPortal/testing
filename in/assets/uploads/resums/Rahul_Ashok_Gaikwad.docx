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05743" w:rsidRPr="008F6582" w:rsidRDefault="00B05743" w:rsidP="00D23888">
      <w:pPr>
        <w:pStyle w:val="Heading4"/>
        <w:tabs>
          <w:tab w:val="left" w:pos="0"/>
        </w:tabs>
        <w:spacing w:before="0" w:after="0"/>
        <w:jc w:val="center"/>
        <w:rPr>
          <w:rFonts w:cs="Tahoma"/>
          <w:sz w:val="28"/>
          <w:szCs w:val="28"/>
        </w:rPr>
      </w:pPr>
      <w:r w:rsidRPr="008F6582">
        <w:rPr>
          <w:rFonts w:cs="Tahoma"/>
          <w:sz w:val="28"/>
          <w:szCs w:val="28"/>
        </w:rPr>
        <w:t>RESUME</w:t>
      </w:r>
    </w:p>
    <w:p w:rsidR="008E29D4" w:rsidRPr="00037DB7" w:rsidRDefault="008E29D4" w:rsidP="008E29D4">
      <w:pPr>
        <w:pStyle w:val="BodyText"/>
        <w:rPr>
          <w:sz w:val="28"/>
          <w:szCs w:val="28"/>
        </w:rPr>
      </w:pPr>
    </w:p>
    <w:p w:rsidR="00B05743" w:rsidRDefault="008B1951">
      <w:pPr>
        <w:pStyle w:val="NormalWeb"/>
        <w:spacing w:before="0" w:after="0"/>
        <w:rPr>
          <w:rFonts w:cs="Tahoma"/>
        </w:rPr>
      </w:pPr>
      <w:r>
        <w:pict>
          <v:line id="_x0000_s1026" style="position:absolute;flip:y;z-index:251657216" from="-2.6pt,12.45pt" to="480.75pt,13.2pt" strokeweight=".26mm">
            <v:stroke joinstyle="miter"/>
          </v:line>
        </w:pict>
      </w:r>
      <w:bookmarkStart w:id="0" w:name="0.1_graphic03"/>
      <w:bookmarkEnd w:id="0"/>
    </w:p>
    <w:p w:rsidR="00B05743" w:rsidRPr="0059503A" w:rsidRDefault="00B070E6">
      <w:pPr>
        <w:pStyle w:val="NormalWeb"/>
        <w:spacing w:before="0" w:after="0"/>
        <w:rPr>
          <w:lang w:val="en-US"/>
        </w:rPr>
      </w:pPr>
      <w:r>
        <w:rPr>
          <w:b/>
          <w:lang w:val="en-US"/>
        </w:rPr>
        <w:t>Rahul</w:t>
      </w:r>
      <w:r w:rsidR="00F40EC4">
        <w:rPr>
          <w:b/>
          <w:lang w:val="en-US"/>
        </w:rPr>
        <w:t xml:space="preserve"> Ashok Gaikwad</w:t>
      </w:r>
      <w:r w:rsidR="005B5773" w:rsidRPr="005B5773">
        <w:rPr>
          <w:lang w:val="en-US"/>
        </w:rPr>
        <w:t xml:space="preserve"> </w:t>
      </w:r>
      <w:r w:rsidR="00B05743" w:rsidRPr="0059503A">
        <w:t xml:space="preserve">                           </w:t>
      </w:r>
      <w:r w:rsidR="00816EF0">
        <w:t xml:space="preserve">            </w:t>
      </w:r>
      <w:r w:rsidR="005B5773">
        <w:rPr>
          <w:lang w:val="en-US"/>
        </w:rPr>
        <w:t xml:space="preserve">               </w:t>
      </w:r>
      <w:r w:rsidR="00816EF0">
        <w:t xml:space="preserve"> </w:t>
      </w:r>
      <w:r w:rsidR="00F10B29">
        <w:rPr>
          <w:lang w:val="en-US"/>
        </w:rPr>
        <w:t xml:space="preserve">    </w:t>
      </w:r>
      <w:r w:rsidR="00816EF0">
        <w:t xml:space="preserve"> Mobile: </w:t>
      </w:r>
      <w:r>
        <w:rPr>
          <w:lang w:val="en-US"/>
        </w:rPr>
        <w:t>8692818347</w:t>
      </w:r>
      <w:r w:rsidR="00816EF0">
        <w:t xml:space="preserve"> /9594311213</w:t>
      </w:r>
    </w:p>
    <w:p w:rsidR="005B5773" w:rsidRDefault="004831F3" w:rsidP="005B5773">
      <w:pPr>
        <w:pStyle w:val="NormalWeb"/>
        <w:tabs>
          <w:tab w:val="left" w:pos="5985"/>
        </w:tabs>
        <w:spacing w:before="0" w:after="0" w:line="240" w:lineRule="auto"/>
        <w:rPr>
          <w:lang w:val="en-US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rFonts w:hAnsi="Times New Roman" w:eastAsia="Times New Roman" w:cs="Times New Roman" w:ascii="Times New Roman"/>
          <w:shadow w:val="false"/>
          <w:vertAlign w:val="baseline"/>
          <w:effect w:val="none"/>
        </w:rPr>
        <w:bidi w:val="false"/>
        <w:jc w:val="left"/>
        <w:ind w:firstLine="0" w:hanging="0" w:right="0" w:left="0"/>
      </w:pPr>
      <w:r>
        <w:rPr>
          <w:lang w:val="en-US"/>
        </w:rPr>
        <w:t xml:space="preserve">Add.</w:t>
      </w:r>
      <w:proofErr w:type="spellStart"/>
      <w:proofErr w:type="spellEnd"/>
      <w:proofErr w:type="spellStart"/>
      <w:proofErr w:type="spellEnd"/>
      <w:proofErr w:type="spellStart"/>
      <w:proofErr w:type="spellEnd"/>
      <w:r w:rsidR="005B5773">
        <w:rPr>
          <w:lang w:val="en-US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rFonts w:hAnsi="Times New Roman" w:eastAsia="Times New Roman" w:cs="Times New Roman" w:ascii="Times New Roman"/>
          <w:shadow w:val="false"/>
          <w:vertAlign w:val="baseline"/>
          <w:effect w:val="none"/>
        </w:rPr>
        <w:t xml:space="preserve"> At Post Dhulgaon, </w:t>
      </w:r>
      <w:r>
        <w:rPr>
          <w:lang w:val="en-US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rFonts w:hAnsi="Times New Roman" w:eastAsia="Times New Roman" w:cs="Times New Roman" w:ascii="Times New Roman"/>
          <w:shadow w:val="false"/>
          <w:vertAlign w:val="baseline"/>
          <w:effect w:val="none"/>
        </w:rPr>
        <w:t xml:space="preserve">Taluka</w:t>
      </w:r>
      <w:r>
        <w:rPr>
          <w:lang w:val="en-US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rFonts w:hAnsi="Times New Roman" w:eastAsia="Times New Roman" w:cs="Times New Roman" w:ascii="Times New Roman"/>
          <w:shadow w:val="false"/>
          <w:vertAlign w:val="baseline"/>
          <w:effect w:val="none"/>
        </w:rPr>
        <w:t xml:space="preserve"> Yeola, Dist. Nashik - 423 401</w:t>
      </w:r>
    </w:p>
    <w:p>
      <w:pPr>
        <w:pStyle w:val="NormalWeb"/>
        <w:tabs>
          <w:tab w:val="left" w:pos="5985"/>
        </w:tabs>
        <w:spacing w:before="0" w:after="0"/>
        <w:bidi w:val="false"/>
        <w:jc w:val="left"/>
        <w:ind w:firstLine="0" w:hanging="0" w:right="0" w:left="0"/>
        <w:rPr>
          <w:lang w:val="en-US"/>
        </w:rPr>
      </w:pPr>
      <w:r>
        <w:rPr>
          <w:lang w:val="en-US"/>
        </w:rPr>
        <w:t xml:space="preserve">E</w:t>
      </w:r>
      <w:r w:rsidR="005B5773" w:rsidRPr="00B070E6">
        <w:t xml:space="preserve">mail </w:t>
      </w:r>
      <w:proofErr w:type="gramStart"/>
      <w:r w:rsidR="005B5773" w:rsidRPr="00B070E6">
        <w:t>Id :</w:t>
      </w:r>
      <w:proofErr w:type="gramEnd"/>
      <w:r w:rsidR="005B5773" w:rsidRPr="00B070E6">
        <w:t xml:space="preserve"> </w:t>
      </w:r>
      <w:r w:rsidR="005B5773" w:rsidRPr="00B070E6">
        <w:rPr>
          <w:lang w:val="en-US"/>
        </w:rPr>
        <w:t>rgaikwad161</w:t>
      </w:r>
      <w:r w:rsidR="005B5773" w:rsidRPr="00B070E6">
        <w:t>@gmail.com</w:t>
      </w:r>
    </w:p>
    <w:p w:rsidR="00B05743" w:rsidRPr="00B070E6" w:rsidRDefault="00B05743" w:rsidP="005B5773">
      <w:pPr>
        <w:pStyle w:val="NormalWeb"/>
        <w:tabs>
          <w:tab w:val="center" w:pos="4986"/>
        </w:tabs>
        <w:spacing w:before="0" w:after="0"/>
      </w:pPr>
    </w:p>
    <w:p w:rsidR="00B05743" w:rsidRPr="00B070E6" w:rsidRDefault="008B1951">
      <w:pPr>
        <w:pStyle w:val="NormalWeb"/>
        <w:spacing w:before="0" w:after="0"/>
      </w:pPr>
      <w:r>
        <w:pict>
          <v:line id="_x0000_s1027" style="position:absolute;flip:y;z-index:251658240" from="-3.35pt,4.55pt" to="480.75pt,5.3pt" strokeweight=".26mm">
            <v:stroke joinstyle="miter"/>
          </v:line>
        </w:pict>
      </w:r>
    </w:p>
    <w:p w:rsidR="00B05743" w:rsidRPr="0059503A" w:rsidRDefault="00B05743">
      <w:pPr>
        <w:pStyle w:val="Heading2"/>
        <w:tabs>
          <w:tab w:val="left" w:pos="0"/>
        </w:tabs>
        <w:spacing w:before="0" w:after="0"/>
        <w:rPr>
          <w:sz w:val="24"/>
          <w:szCs w:val="24"/>
        </w:rPr>
      </w:pPr>
      <w:bookmarkStart w:id="1" w:name="0.1_graphic04"/>
      <w:proofErr w:type="gramStart"/>
      <w:r w:rsidRPr="0059503A">
        <w:rPr>
          <w:sz w:val="24"/>
          <w:szCs w:val="24"/>
        </w:rPr>
        <w:t>Objective</w:t>
      </w:r>
      <w:bookmarkEnd w:id="1"/>
      <w:r w:rsidR="00C052AD" w:rsidRPr="0059503A">
        <w:rPr>
          <w:sz w:val="24"/>
          <w:szCs w:val="24"/>
        </w:rPr>
        <w:t xml:space="preserve"> :</w:t>
      </w:r>
      <w:proofErr w:type="gramEnd"/>
    </w:p>
    <w:p w:rsidR="00046C23" w:rsidRPr="0059503A" w:rsidRDefault="00B05743" w:rsidP="00046C23">
      <w:pPr>
        <w:pStyle w:val="BodyText"/>
        <w:jc w:val="both"/>
      </w:pPr>
      <w:r w:rsidRPr="0059503A">
        <w:tab/>
      </w:r>
      <w:proofErr w:type="gramStart"/>
      <w:r w:rsidR="00046C23" w:rsidRPr="0059503A">
        <w:t>To work in a challenging environment and contribute to the success of the organization with a unique drive for excellence in the Industry.</w:t>
      </w:r>
      <w:proofErr w:type="gramEnd"/>
    </w:p>
    <w:p w:rsidR="00B05743" w:rsidRPr="0059503A" w:rsidRDefault="00B05743">
      <w:pPr>
        <w:pStyle w:val="BodyTextIndent"/>
        <w:tabs>
          <w:tab w:val="left" w:pos="7365"/>
        </w:tabs>
        <w:spacing w:line="100" w:lineRule="atLeast"/>
        <w:ind w:left="0" w:firstLine="0"/>
        <w:rPr>
          <w:rFonts w:ascii="Times New Roman" w:hAnsi="Times New Roman"/>
          <w:b/>
          <w:iCs/>
        </w:rPr>
      </w:pPr>
      <w:r w:rsidRPr="0059503A">
        <w:rPr>
          <w:rFonts w:ascii="Times New Roman" w:hAnsi="Times New Roman"/>
          <w:b/>
          <w:iCs/>
        </w:rPr>
        <w:tab/>
      </w:r>
    </w:p>
    <w:p w:rsidR="00B05743" w:rsidRPr="0059503A" w:rsidRDefault="00B05743">
      <w:pPr>
        <w:pStyle w:val="BodyTextIndent"/>
        <w:spacing w:line="100" w:lineRule="atLeast"/>
        <w:ind w:left="0" w:firstLine="0"/>
        <w:rPr>
          <w:rFonts w:ascii="Times New Roman" w:hAnsi="Times New Roman"/>
          <w:b/>
          <w:iCs/>
        </w:rPr>
      </w:pPr>
      <w:proofErr w:type="gramStart"/>
      <w:r w:rsidRPr="0059503A">
        <w:rPr>
          <w:rFonts w:ascii="Times New Roman" w:hAnsi="Times New Roman"/>
          <w:b/>
          <w:iCs/>
        </w:rPr>
        <w:t>Education</w:t>
      </w:r>
      <w:r w:rsidR="00C052AD" w:rsidRPr="0059503A">
        <w:rPr>
          <w:rFonts w:ascii="Times New Roman" w:hAnsi="Times New Roman"/>
          <w:b/>
          <w:iCs/>
        </w:rPr>
        <w:t xml:space="preserve"> :</w:t>
      </w:r>
      <w:proofErr w:type="gramEnd"/>
    </w:p>
    <w:p w:rsidR="00B05743" w:rsidRPr="0059503A" w:rsidRDefault="00F40EC4">
      <w:pPr>
        <w:ind w:left="360"/>
      </w:pPr>
      <w:r>
        <w:t>B.</w:t>
      </w:r>
      <w:r w:rsidR="00B070E6">
        <w:rPr>
          <w:lang w:val="en-US"/>
        </w:rPr>
        <w:t>Com</w:t>
      </w:r>
      <w:r w:rsidR="00B05743" w:rsidRPr="0059503A">
        <w:t xml:space="preserve"> </w:t>
      </w:r>
      <w:r w:rsidR="006A41EE" w:rsidRPr="0059503A">
        <w:t xml:space="preserve">from </w:t>
      </w:r>
      <w:proofErr w:type="gramStart"/>
      <w:r w:rsidR="006A41EE" w:rsidRPr="0059503A">
        <w:rPr>
          <w:lang w:val="en-US"/>
        </w:rPr>
        <w:t xml:space="preserve">Mumbai </w:t>
      </w:r>
      <w:r w:rsidR="00B070E6">
        <w:t xml:space="preserve"> University</w:t>
      </w:r>
      <w:proofErr w:type="gramEnd"/>
      <w:r w:rsidR="00B070E6">
        <w:t xml:space="preserve">  in 201</w:t>
      </w:r>
      <w:r w:rsidR="00B070E6">
        <w:rPr>
          <w:lang w:val="en-US"/>
        </w:rPr>
        <w:t>3</w:t>
      </w:r>
      <w:r w:rsidR="00B05743" w:rsidRPr="0059503A">
        <w:t xml:space="preserve">. </w:t>
      </w:r>
    </w:p>
    <w:p w:rsidR="00C052AD" w:rsidRPr="0059503A" w:rsidRDefault="00C052AD">
      <w:pPr>
        <w:ind w:left="360"/>
      </w:pPr>
    </w:p>
    <w:p w:rsidR="00B05743" w:rsidRPr="0059503A" w:rsidRDefault="004439A1" w:rsidP="00F40EC4">
      <w:pPr>
        <w:pStyle w:val="NumberLis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59503A">
        <w:rPr>
          <w:rFonts w:ascii="Times New Roman" w:hAnsi="Times New Roman"/>
          <w:b/>
          <w:bCs/>
          <w:sz w:val="24"/>
          <w:szCs w:val="24"/>
        </w:rPr>
        <w:t>A</w:t>
      </w:r>
      <w:r w:rsidR="00B05743" w:rsidRPr="0059503A">
        <w:rPr>
          <w:rFonts w:ascii="Times New Roman" w:hAnsi="Times New Roman"/>
          <w:b/>
          <w:bCs/>
          <w:sz w:val="24"/>
          <w:szCs w:val="24"/>
        </w:rPr>
        <w:t xml:space="preserve">cademics </w:t>
      </w:r>
      <w:proofErr w:type="gramStart"/>
      <w:r w:rsidR="00B05743" w:rsidRPr="0059503A">
        <w:rPr>
          <w:rFonts w:ascii="Times New Roman" w:hAnsi="Times New Roman"/>
          <w:b/>
          <w:bCs/>
          <w:sz w:val="24"/>
          <w:szCs w:val="24"/>
        </w:rPr>
        <w:t>Curriculum</w:t>
      </w:r>
      <w:r w:rsidR="003936A0">
        <w:rPr>
          <w:rFonts w:ascii="Times New Roman" w:hAnsi="Times New Roman"/>
          <w:b/>
          <w:bCs/>
          <w:sz w:val="24"/>
          <w:szCs w:val="24"/>
        </w:rPr>
        <w:t xml:space="preserve"> :</w:t>
      </w:r>
      <w:proofErr w:type="gramEnd"/>
    </w:p>
    <w:p w:rsidR="00B05743" w:rsidRPr="0059503A" w:rsidRDefault="00B05743">
      <w:pPr>
        <w:pStyle w:val="NormalWeb"/>
        <w:spacing w:before="0" w:after="0"/>
      </w:pPr>
    </w:p>
    <w:tbl>
      <w:tblPr>
        <w:tblW w:w="0" w:type="auto"/>
        <w:tblInd w:w="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56"/>
        <w:gridCol w:w="2597"/>
        <w:gridCol w:w="1669"/>
        <w:gridCol w:w="1854"/>
      </w:tblGrid>
      <w:tr w:rsidR="00A54872" w:rsidRPr="0059503A">
        <w:trPr>
          <w:trHeight w:val="452"/>
        </w:trPr>
        <w:tc>
          <w:tcPr>
            <w:tcW w:w="1456" w:type="dxa"/>
          </w:tcPr>
          <w:p w:rsidR="00A54872" w:rsidRPr="0059503A" w:rsidRDefault="00A54872">
            <w:pPr>
              <w:snapToGrid w:val="0"/>
              <w:rPr>
                <w:b/>
                <w:bCs/>
                <w:lang w:val="en-US"/>
              </w:rPr>
            </w:pPr>
            <w:bookmarkStart w:id="2" w:name="0.1_table01"/>
            <w:r w:rsidRPr="0059503A">
              <w:rPr>
                <w:b/>
                <w:bCs/>
              </w:rPr>
              <w:t>Exam Passed</w:t>
            </w:r>
            <w:bookmarkEnd w:id="2"/>
          </w:p>
        </w:tc>
        <w:tc>
          <w:tcPr>
            <w:tcW w:w="25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54872" w:rsidRPr="0059503A" w:rsidRDefault="006D3F0A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Board/ </w:t>
            </w:r>
            <w:r w:rsidR="00A54872" w:rsidRPr="0059503A">
              <w:rPr>
                <w:b/>
                <w:bCs/>
              </w:rPr>
              <w:t>University</w:t>
            </w:r>
          </w:p>
        </w:tc>
        <w:tc>
          <w:tcPr>
            <w:tcW w:w="16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54872" w:rsidRPr="0059503A" w:rsidRDefault="00A54872">
            <w:pPr>
              <w:snapToGrid w:val="0"/>
              <w:rPr>
                <w:b/>
                <w:bCs/>
              </w:rPr>
            </w:pPr>
            <w:r w:rsidRPr="0059503A">
              <w:rPr>
                <w:b/>
                <w:bCs/>
              </w:rPr>
              <w:t>Passing Year</w:t>
            </w:r>
          </w:p>
        </w:tc>
        <w:tc>
          <w:tcPr>
            <w:tcW w:w="1854" w:type="dxa"/>
          </w:tcPr>
          <w:p w:rsidR="00A54872" w:rsidRPr="0059503A" w:rsidRDefault="00A54872">
            <w:pPr>
              <w:snapToGrid w:val="0"/>
              <w:rPr>
                <w:b/>
                <w:bCs/>
              </w:rPr>
            </w:pPr>
            <w:r w:rsidRPr="0059503A">
              <w:rPr>
                <w:b/>
                <w:bCs/>
              </w:rPr>
              <w:t>%Of Marks</w:t>
            </w:r>
          </w:p>
        </w:tc>
      </w:tr>
      <w:tr w:rsidR="006D3F0A" w:rsidRPr="0059503A">
        <w:trPr>
          <w:trHeight w:val="407"/>
        </w:trPr>
        <w:tc>
          <w:tcPr>
            <w:tcW w:w="1456" w:type="dxa"/>
          </w:tcPr>
          <w:p w:rsidR="006D3F0A" w:rsidRPr="0059503A" w:rsidRDefault="006D3F0A" w:rsidP="006D3F0A">
            <w:pPr>
              <w:snapToGrid w:val="0"/>
              <w:rPr>
                <w:lang w:val="en-US"/>
              </w:rPr>
            </w:pPr>
            <w:r w:rsidRPr="0059503A">
              <w:rPr>
                <w:lang w:val="en-US"/>
              </w:rPr>
              <w:t>S.S.C</w:t>
            </w:r>
            <w:r w:rsidR="00E83A1F">
              <w:rPr>
                <w:lang w:val="en-US"/>
              </w:rPr>
              <w:t>.</w:t>
            </w:r>
          </w:p>
        </w:tc>
        <w:tc>
          <w:tcPr>
            <w:tcW w:w="25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D3F0A" w:rsidRPr="0059503A" w:rsidRDefault="00E83A1F" w:rsidP="006D3F0A">
            <w:pPr>
              <w:snapToGrid w:val="0"/>
              <w:rPr>
                <w:lang w:val="en-US"/>
              </w:rPr>
            </w:pPr>
            <w:r>
              <w:t xml:space="preserve"> </w:t>
            </w:r>
            <w:r w:rsidR="006D3F0A" w:rsidRPr="0059503A">
              <w:rPr>
                <w:lang w:val="en-US"/>
              </w:rPr>
              <w:t xml:space="preserve">    Mumbai</w:t>
            </w:r>
            <w:r w:rsidR="006D3F0A">
              <w:rPr>
                <w:lang w:val="en-US"/>
              </w:rPr>
              <w:t xml:space="preserve"> Board</w:t>
            </w:r>
          </w:p>
        </w:tc>
        <w:tc>
          <w:tcPr>
            <w:tcW w:w="16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D3F0A" w:rsidRPr="00B070E6" w:rsidRDefault="00B070E6" w:rsidP="006D3F0A">
            <w:pPr>
              <w:snapToGrid w:val="0"/>
              <w:rPr>
                <w:lang w:val="en-US"/>
              </w:rPr>
            </w:pPr>
            <w:r>
              <w:t xml:space="preserve">     2008</w:t>
            </w:r>
          </w:p>
        </w:tc>
        <w:tc>
          <w:tcPr>
            <w:tcW w:w="1854" w:type="dxa"/>
          </w:tcPr>
          <w:p w:rsidR="006D3F0A" w:rsidRPr="0059503A" w:rsidRDefault="006D3F0A" w:rsidP="00B070E6">
            <w:pPr>
              <w:snapToGrid w:val="0"/>
            </w:pPr>
            <w:r>
              <w:t xml:space="preserve">   </w:t>
            </w:r>
            <w:r w:rsidR="00B070E6">
              <w:rPr>
                <w:lang w:val="en-US"/>
              </w:rPr>
              <w:t>80.15</w:t>
            </w:r>
            <w:r w:rsidRPr="0059503A">
              <w:t>%</w:t>
            </w:r>
          </w:p>
        </w:tc>
      </w:tr>
      <w:tr w:rsidR="006D3F0A" w:rsidRPr="0059503A">
        <w:trPr>
          <w:trHeight w:val="317"/>
        </w:trPr>
        <w:tc>
          <w:tcPr>
            <w:tcW w:w="1456" w:type="dxa"/>
          </w:tcPr>
          <w:p w:rsidR="006D3F0A" w:rsidRPr="0059503A" w:rsidRDefault="006D3F0A" w:rsidP="006D3F0A">
            <w:pPr>
              <w:snapToGrid w:val="0"/>
            </w:pPr>
            <w:r w:rsidRPr="0059503A">
              <w:rPr>
                <w:lang w:val="en-US"/>
              </w:rPr>
              <w:t>H.S.C</w:t>
            </w:r>
            <w:r w:rsidRPr="0059503A">
              <w:t>.</w:t>
            </w:r>
          </w:p>
        </w:tc>
        <w:tc>
          <w:tcPr>
            <w:tcW w:w="25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D3F0A" w:rsidRPr="0059503A" w:rsidRDefault="006D3F0A" w:rsidP="006D3F0A">
            <w:pPr>
              <w:snapToGrid w:val="0"/>
              <w:rPr>
                <w:lang w:val="en-US"/>
              </w:rPr>
            </w:pPr>
            <w:r w:rsidRPr="0059503A">
              <w:rPr>
                <w:lang w:val="en-US"/>
              </w:rPr>
              <w:t xml:space="preserve">     Mumbai</w:t>
            </w:r>
            <w:r>
              <w:rPr>
                <w:lang w:val="en-US"/>
              </w:rPr>
              <w:t xml:space="preserve"> Board</w:t>
            </w:r>
          </w:p>
          <w:p w:rsidR="006D3F0A" w:rsidRPr="0059503A" w:rsidRDefault="006D3F0A" w:rsidP="006D3F0A">
            <w:pPr>
              <w:snapToGrid w:val="0"/>
            </w:pPr>
          </w:p>
        </w:tc>
        <w:tc>
          <w:tcPr>
            <w:tcW w:w="16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D3F0A" w:rsidRPr="00B070E6" w:rsidRDefault="006D3F0A" w:rsidP="006D3F0A">
            <w:pPr>
              <w:snapToGrid w:val="0"/>
              <w:rPr>
                <w:lang w:val="en-US"/>
              </w:rPr>
            </w:pPr>
            <w:r>
              <w:t xml:space="preserve">     20</w:t>
            </w:r>
            <w:r w:rsidR="00B070E6">
              <w:rPr>
                <w:lang w:val="en-US"/>
              </w:rPr>
              <w:t>10</w:t>
            </w:r>
          </w:p>
        </w:tc>
        <w:tc>
          <w:tcPr>
            <w:tcW w:w="1854" w:type="dxa"/>
          </w:tcPr>
          <w:p w:rsidR="006D3F0A" w:rsidRPr="0059503A" w:rsidRDefault="006D3F0A" w:rsidP="00B070E6">
            <w:pPr>
              <w:snapToGrid w:val="0"/>
            </w:pPr>
            <w:r>
              <w:t xml:space="preserve">   </w:t>
            </w:r>
            <w:r w:rsidR="00B070E6">
              <w:rPr>
                <w:lang w:val="en-US"/>
              </w:rPr>
              <w:t>60</w:t>
            </w:r>
            <w:r w:rsidR="009B304D">
              <w:rPr>
                <w:lang w:val="en-US"/>
              </w:rPr>
              <w:t>.00</w:t>
            </w:r>
            <w:r w:rsidRPr="0059503A">
              <w:t xml:space="preserve"> %</w:t>
            </w:r>
          </w:p>
        </w:tc>
      </w:tr>
      <w:tr w:rsidR="006D3F0A" w:rsidRPr="0059503A">
        <w:trPr>
          <w:trHeight w:val="182"/>
        </w:trPr>
        <w:tc>
          <w:tcPr>
            <w:tcW w:w="1456" w:type="dxa"/>
          </w:tcPr>
          <w:p w:rsidR="006D3F0A" w:rsidRPr="0059503A" w:rsidRDefault="006D3F0A" w:rsidP="006D3F0A">
            <w:pPr>
              <w:snapToGrid w:val="0"/>
              <w:rPr>
                <w:lang w:val="en-US"/>
              </w:rPr>
            </w:pPr>
            <w:r w:rsidRPr="0059503A">
              <w:t>B.</w:t>
            </w:r>
            <w:r w:rsidR="00B070E6">
              <w:rPr>
                <w:lang w:val="en-US"/>
              </w:rPr>
              <w:t>Com</w:t>
            </w:r>
            <w:r w:rsidR="00E83A1F">
              <w:rPr>
                <w:lang w:val="en-US"/>
              </w:rPr>
              <w:t>.</w:t>
            </w:r>
          </w:p>
        </w:tc>
        <w:tc>
          <w:tcPr>
            <w:tcW w:w="259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D3F0A" w:rsidRPr="0059503A" w:rsidRDefault="006D3F0A" w:rsidP="006D3F0A">
            <w:pPr>
              <w:snapToGrid w:val="0"/>
              <w:rPr>
                <w:lang w:val="en-US"/>
              </w:rPr>
            </w:pPr>
            <w:r w:rsidRPr="0059503A">
              <w:rPr>
                <w:lang w:val="en-US"/>
              </w:rPr>
              <w:t xml:space="preserve">     </w:t>
            </w:r>
            <w:smartTag w:uri="urn:schemas-microsoft-com:office:smarttags" w:element="place">
              <w:smartTag w:uri="urn:schemas-microsoft-com:office:smarttags" w:element="PlaceName">
                <w:r w:rsidRPr="0059503A">
                  <w:rPr>
                    <w:lang w:val="en-US"/>
                  </w:rPr>
                  <w:t>Mumbai</w:t>
                </w:r>
              </w:smartTag>
              <w:r>
                <w:rPr>
                  <w:lang w:val="en-US"/>
                </w:rPr>
                <w:t xml:space="preserve"> </w:t>
              </w:r>
              <w:smartTag w:uri="urn:schemas-microsoft-com:office:smarttags" w:element="PlaceType">
                <w:r>
                  <w:rPr>
                    <w:lang w:val="en-US"/>
                  </w:rPr>
                  <w:t>University</w:t>
                </w:r>
              </w:smartTag>
            </w:smartTag>
          </w:p>
          <w:p w:rsidR="006D3F0A" w:rsidRPr="0059503A" w:rsidRDefault="006D3F0A" w:rsidP="006D3F0A">
            <w:pPr>
              <w:pStyle w:val="NormalWeb"/>
              <w:spacing w:before="0" w:after="0"/>
            </w:pPr>
          </w:p>
        </w:tc>
        <w:tc>
          <w:tcPr>
            <w:tcW w:w="16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D3F0A" w:rsidRPr="00B070E6" w:rsidRDefault="006D3F0A" w:rsidP="006D3F0A">
            <w:pPr>
              <w:snapToGrid w:val="0"/>
              <w:rPr>
                <w:lang w:val="en-US"/>
              </w:rPr>
            </w:pPr>
            <w:r>
              <w:t xml:space="preserve">     201</w:t>
            </w:r>
            <w:r w:rsidR="00B070E6">
              <w:rPr>
                <w:lang w:val="en-US"/>
              </w:rPr>
              <w:t>3</w:t>
            </w:r>
          </w:p>
        </w:tc>
        <w:tc>
          <w:tcPr>
            <w:tcW w:w="1854" w:type="dxa"/>
          </w:tcPr>
          <w:p w:rsidR="006D3F0A" w:rsidRPr="0059503A" w:rsidRDefault="00B070E6" w:rsidP="006D3F0A">
            <w:pPr>
              <w:snapToGrid w:val="0"/>
            </w:pPr>
            <w:r>
              <w:t xml:space="preserve">   66.</w:t>
            </w:r>
            <w:r>
              <w:rPr>
                <w:lang w:val="en-US"/>
              </w:rPr>
              <w:t>14</w:t>
            </w:r>
            <w:r w:rsidR="006D3F0A" w:rsidRPr="0059503A">
              <w:t xml:space="preserve"> %</w:t>
            </w:r>
          </w:p>
        </w:tc>
      </w:tr>
    </w:tbl>
    <w:p w:rsidR="00D23888" w:rsidRPr="0059503A" w:rsidRDefault="00D23888">
      <w:pPr>
        <w:rPr>
          <w:b/>
          <w:bCs/>
        </w:rPr>
      </w:pPr>
    </w:p>
    <w:p w:rsidR="00B05743" w:rsidRPr="0059503A" w:rsidRDefault="00F40EC4" w:rsidP="00F40EC4">
      <w:pPr>
        <w:rPr>
          <w:b/>
          <w:bCs/>
        </w:rPr>
      </w:pPr>
      <w:r>
        <w:rPr>
          <w:b/>
          <w:bCs/>
        </w:rPr>
        <w:t xml:space="preserve"> </w:t>
      </w:r>
      <w:r w:rsidR="006A3C10" w:rsidRPr="0059503A">
        <w:rPr>
          <w:b/>
          <w:bCs/>
        </w:rPr>
        <w:t xml:space="preserve">Additional </w:t>
      </w:r>
      <w:proofErr w:type="gramStart"/>
      <w:r w:rsidR="006A3C10" w:rsidRPr="0059503A">
        <w:rPr>
          <w:b/>
          <w:bCs/>
        </w:rPr>
        <w:t>Qualification</w:t>
      </w:r>
      <w:r w:rsidR="003936A0">
        <w:rPr>
          <w:b/>
          <w:bCs/>
          <w:lang w:val="en-US"/>
        </w:rPr>
        <w:t xml:space="preserve"> :</w:t>
      </w:r>
      <w:proofErr w:type="gramEnd"/>
    </w:p>
    <w:p w:rsidR="00093CDD" w:rsidRPr="0059503A" w:rsidRDefault="00093CDD">
      <w:pPr>
        <w:rPr>
          <w:b/>
          <w:bCs/>
        </w:rPr>
      </w:pPr>
    </w:p>
    <w:p w:rsidR="007821EA" w:rsidRPr="00E27406" w:rsidRDefault="00250620" w:rsidP="00E27406">
      <w:pPr>
        <w:numPr>
          <w:ilvl w:val="0"/>
          <w:numId w:val="17"/>
        </w:numPr>
      </w:pPr>
      <w:r w:rsidRPr="0059503A">
        <w:t>Maharashtra State Certificate in Information Technology (MS-CIT)</w:t>
      </w:r>
      <w:r w:rsidR="00D23888" w:rsidRPr="0059503A">
        <w:t>.</w:t>
      </w:r>
    </w:p>
    <w:p w:rsidR="00D23888" w:rsidRPr="0059503A" w:rsidRDefault="00321CE2" w:rsidP="00093CDD">
      <w:pPr>
        <w:numPr>
          <w:ilvl w:val="0"/>
          <w:numId w:val="17"/>
        </w:numPr>
      </w:pPr>
      <w:r>
        <w:t>English TypeWri</w:t>
      </w:r>
      <w:r w:rsidR="00B070E6">
        <w:t xml:space="preserve">ting Speed </w:t>
      </w:r>
      <w:r w:rsidR="00B070E6">
        <w:rPr>
          <w:lang w:val="en-US"/>
        </w:rPr>
        <w:t>4</w:t>
      </w:r>
      <w:r w:rsidR="00D23888" w:rsidRPr="0059503A">
        <w:t>0 W.P.M.</w:t>
      </w:r>
    </w:p>
    <w:p w:rsidR="0095712B" w:rsidRPr="0095712B" w:rsidRDefault="00B070E6" w:rsidP="0095712B">
      <w:pPr>
        <w:numPr>
          <w:ilvl w:val="0"/>
          <w:numId w:val="17"/>
        </w:numPr>
      </w:pPr>
      <w:r>
        <w:rPr>
          <w:lang w:val="en-US"/>
        </w:rPr>
        <w:t>Marathi</w:t>
      </w:r>
      <w:r w:rsidR="00321CE2">
        <w:t xml:space="preserve"> TypeWri</w:t>
      </w:r>
      <w:r>
        <w:t xml:space="preserve">ting Speed </w:t>
      </w:r>
      <w:r>
        <w:rPr>
          <w:lang w:val="en-US"/>
        </w:rPr>
        <w:t>4</w:t>
      </w:r>
      <w:r w:rsidRPr="0059503A">
        <w:t>0 W.P.M.</w:t>
      </w:r>
    </w:p>
    <w:p w:rsidR="009B304D" w:rsidRDefault="00770EF5" w:rsidP="00307BDF">
      <w:pPr>
        <w:rPr>
          <w:b w:val="true"/>
          <w:lang w:val="en-US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Cs w:val="true"/>
          <w:rFonts w:hAnsi="Times New Roman" w:eastAsia="Times New Roman" w:cs="Times New Roman" w:ascii="Times New Roman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40" w:lineRule="auto" w:before="0" w:after="0"/>
      </w:pPr>
      <w:proofErr w:type="gramStart"/>
      <w:r w:rsidRPr="00770EF5">
        <w:rPr>
          <w:b/>
          <w:lang w:val="en-US"/>
        </w:rPr>
        <w:t>Experience :</w:t>
      </w:r>
      <w:proofErr w:type="gramEnd"/>
      <w:r>
        <w:rPr>
          <w:b/>
          <w:lang w:val="en-US"/>
        </w:rPr>
        <w:t xml:space="preserve"> </w:t>
      </w:r>
    </w:p>
    <w:p>
      <w:pPr>
        <w:rPr>
          <w:b/>
          <w:lang w:val="en-US"/>
        </w:rPr>
        <w:bidi w:val="false"/>
        <w:jc w:val="left"/>
        <w:ind w:firstLine="0" w:hanging="0" w:right="0" w:left="0"/>
      </w:pPr>
    </w:p>
    <w:p w:rsidR="006D7AA0" w:rsidRPr="009B304D" w:rsidRDefault="008B1951" w:rsidP="006D7AA0">
      <w:pPr>
        <w:pStyle w:val="ListParagraph"/>
        <w:numPr>
          <w:ilvl w:val="0"/>
          <w:numId w:val="33"/>
        </w:numPr>
        <w:rPr>
          <w:b w:val="true"/>
          <w:lang w:val="en-US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Cs w:val="true"/>
          <w:rFonts w:hAnsi="Times New Roman" w:eastAsia="Times New Roman" w:cs="Times New Roman" w:ascii="Times New Roman"/>
          <w:shadow w:val="false"/>
          <w:vertAlign w:val="baseline"/>
          <w:effect w:val="none"/>
        </w:rPr>
        <w:bidi w:val="false"/>
        <w:jc w:val="left"/>
        <w:spacing w:line="240" w:lineRule="auto" w:before="0" w:after="0"/>
      </w:pPr>
      <w:proofErr w:type="gramStart"/>
      <w:r>
        <w:rPr>
          <w:lang w:val="en-US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true"/>
          <w:bCs w:val="true"/>
          <w:rFonts w:hAnsi="Times New Roman" w:eastAsia="Times New Roman" w:cs="Times New Roman" w:ascii="Times New Roman"/>
          <w:shadow w:val="false"/>
          <w:vertAlign w:val="baseline"/>
          <w:effect w:val="none"/>
        </w:rPr>
        <w:t xml:space="preserve">Worked</w:t>
      </w:r>
      <w:r>
        <w:rPr>
          <w:lang w:val="en-US"/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true"/>
          <w:bCs w:val="true"/>
          <w:rFonts w:hAnsi="Times New Roman" w:eastAsia="Times New Roman" w:cs="Times New Roman" w:ascii="Times New Roman"/>
          <w:shadow w:val="false"/>
          <w:vertAlign w:val="baseline"/>
          <w:effect w:val="none"/>
        </w:rPr>
        <w:t xml:space="preserve"> as Phone Banking Officer with IDFC FIRST Bank.</w:t>
      </w:r>
    </w:p>
    <w:p>
      <w:pPr>
        <w:pStyle w:val="ListParagraph"/>
        <w:numPr>
          <w:ilvl w:val="0"/>
          <w:numId w:val="33"/>
        </w:numPr>
        <w:rPr>
          <w:lang w:val="en-US"/>
        </w:rPr>
        <w:bidi w:val="false"/>
        <w:jc w:val="left"/>
      </w:pPr>
      <w:r>
        <w:rPr>
          <w:lang w:val="en-US"/>
        </w:rPr>
        <w:t xml:space="preserve">Worked</w:t>
      </w:r>
      <w:r w:rsidR="006D7AA0">
        <w:rPr>
          <w:lang w:val="en-US"/>
        </w:rPr>
        <w:t xml:space="preserve">  as</w:t>
      </w:r>
      <w:proofErr w:type="gramEnd"/>
      <w:r w:rsidR="006D7AA0">
        <w:rPr>
          <w:lang w:val="en-US"/>
        </w:rPr>
        <w:t xml:space="preserve"> Customer Service Executive with </w:t>
      </w:r>
      <w:proofErr w:type="spellStart"/>
      <w:r w:rsidR="006D7AA0">
        <w:rPr>
          <w:lang w:val="en-US"/>
        </w:rPr>
        <w:t>Hexaware</w:t>
      </w:r>
      <w:proofErr w:type="spellEnd"/>
      <w:r w:rsidR="006D7AA0">
        <w:rPr>
          <w:lang w:val="en-US"/>
        </w:rPr>
        <w:t xml:space="preserve"> BPS, Ghansoli, New Mumbai</w:t>
      </w:r>
      <w:r>
        <w:rPr>
          <w:lang w:val="en-US"/>
        </w:rPr>
        <w:t>.</w:t>
      </w:r>
      <w:bookmarkStart w:id="3" w:name="_GoBack"/>
      <w:bookmarkEnd w:id="3"/>
    </w:p>
    <w:p w:rsidR="00D23888" w:rsidRPr="009B304D" w:rsidRDefault="00307BDF" w:rsidP="009B304D">
      <w:pPr>
        <w:pStyle w:val="ListParagraph"/>
        <w:numPr>
          <w:ilvl w:val="0"/>
          <w:numId w:val="33"/>
        </w:numPr>
        <w:rPr>
          <w:b/>
          <w:bCs/>
        </w:rPr>
        <w:bidi w:val="false"/>
        <w:jc w:val="left"/>
      </w:pPr>
      <w:r w:rsidRPr="009B304D">
        <w:rPr>
          <w:bCs/>
          <w:lang w:val="en-US"/>
        </w:rPr>
        <w:t>Worked with Advocate</w:t>
      </w:r>
      <w:r w:rsidR="00770EF5" w:rsidRPr="009B304D">
        <w:rPr>
          <w:bCs/>
          <w:lang w:val="en-US"/>
        </w:rPr>
        <w:t xml:space="preserve"> Rahul Kulkarni</w:t>
      </w:r>
      <w:r w:rsidRPr="009B304D">
        <w:rPr>
          <w:bCs/>
          <w:lang w:val="en-US"/>
        </w:rPr>
        <w:t>,</w:t>
      </w:r>
      <w:r w:rsidR="005432F5" w:rsidRPr="009B304D">
        <w:rPr>
          <w:bCs/>
          <w:lang w:val="en-US"/>
        </w:rPr>
        <w:t xml:space="preserve"> at </w:t>
      </w:r>
      <w:proofErr w:type="spellStart"/>
      <w:r w:rsidR="005432F5" w:rsidRPr="009B304D">
        <w:rPr>
          <w:bCs/>
          <w:lang w:val="en-US"/>
        </w:rPr>
        <w:t>Yeola</w:t>
      </w:r>
      <w:proofErr w:type="spellEnd"/>
      <w:r w:rsidR="00B5638D" w:rsidRPr="009B304D">
        <w:rPr>
          <w:bCs/>
          <w:lang w:val="en-US"/>
        </w:rPr>
        <w:t xml:space="preserve"> for</w:t>
      </w:r>
      <w:r w:rsidR="006D7AA0">
        <w:rPr>
          <w:bCs/>
          <w:lang w:val="en-US"/>
        </w:rPr>
        <w:t xml:space="preserve"> 2</w:t>
      </w:r>
      <w:r w:rsidR="00770EF5" w:rsidRPr="009B304D">
        <w:rPr>
          <w:bCs/>
          <w:lang w:val="en-US"/>
        </w:rPr>
        <w:t xml:space="preserve"> year for</w:t>
      </w:r>
      <w:r w:rsidRPr="009B304D">
        <w:rPr>
          <w:bCs/>
          <w:lang w:val="en-US"/>
        </w:rPr>
        <w:t xml:space="preserve"> online</w:t>
      </w:r>
      <w:r w:rsidR="00B5638D" w:rsidRPr="009B304D">
        <w:rPr>
          <w:bCs/>
          <w:lang w:val="en-US"/>
        </w:rPr>
        <w:t xml:space="preserve"> data entry</w:t>
      </w:r>
      <w:r w:rsidRPr="009B304D">
        <w:rPr>
          <w:bCs/>
          <w:lang w:val="en-US"/>
        </w:rPr>
        <w:t xml:space="preserve"> work </w:t>
      </w:r>
      <w:r w:rsidR="00770EF5" w:rsidRPr="009B304D">
        <w:rPr>
          <w:bCs/>
          <w:lang w:val="en-US"/>
        </w:rPr>
        <w:t>and</w:t>
      </w:r>
      <w:r w:rsidRPr="009B304D">
        <w:rPr>
          <w:bCs/>
          <w:lang w:val="en-US"/>
        </w:rPr>
        <w:t xml:space="preserve"> documentation of documents registered with Department of Registration &amp; Stamp, Government of Maharashtra.</w:t>
      </w:r>
    </w:p>
    <w:p w:rsidR="00B05743" w:rsidRPr="0059503A" w:rsidRDefault="00F40EC4" w:rsidP="00F40EC4">
      <w:pPr>
        <w:pStyle w:val="NormalWeb"/>
        <w:spacing w:before="0" w:after="0"/>
        <w:rPr>
          <w:b/>
          <w:bCs/>
        </w:rPr>
      </w:pPr>
      <w:r>
        <w:rPr>
          <w:b/>
          <w:bCs/>
        </w:rPr>
        <w:t xml:space="preserve"> </w:t>
      </w:r>
      <w:r w:rsidR="00B05743" w:rsidRPr="0059503A">
        <w:rPr>
          <w:b/>
          <w:bCs/>
        </w:rPr>
        <w:t>Personnel</w:t>
      </w:r>
      <w:r w:rsidR="008E29D4" w:rsidRPr="0059503A">
        <w:rPr>
          <w:b/>
          <w:bCs/>
        </w:rPr>
        <w:t xml:space="preserve"> Details:</w:t>
      </w:r>
    </w:p>
    <w:p w:rsidR="00D23888" w:rsidRPr="0059503A" w:rsidRDefault="00D23888">
      <w:pPr>
        <w:pStyle w:val="NormalWeb"/>
        <w:spacing w:before="0" w:after="0"/>
        <w:rPr>
          <w:b/>
          <w:bCs/>
        </w:rPr>
      </w:pPr>
    </w:p>
    <w:p w:rsidR="00B05743" w:rsidRPr="0059503A" w:rsidRDefault="004437AC" w:rsidP="004437AC">
      <w:pPr>
        <w:pStyle w:val="NormalWeb"/>
        <w:spacing w:before="0" w:after="0"/>
        <w:ind w:left="360"/>
        <w:rPr>
          <w:lang w:val="en-US"/>
        </w:rPr>
      </w:pPr>
      <w:r>
        <w:t xml:space="preserve">      </w:t>
      </w:r>
      <w:r w:rsidR="0095056C" w:rsidRPr="0059503A">
        <w:t xml:space="preserve">Date of Birth   : </w:t>
      </w:r>
      <w:r w:rsidR="00B070E6">
        <w:rPr>
          <w:lang w:val="en-US"/>
        </w:rPr>
        <w:t>18-Oct-1992</w:t>
      </w:r>
    </w:p>
    <w:p w:rsidR="00D23888" w:rsidRPr="0059503A" w:rsidRDefault="00D23888" w:rsidP="00D23888">
      <w:pPr>
        <w:pStyle w:val="NormalWeb"/>
        <w:spacing w:before="0" w:after="0"/>
        <w:rPr>
          <w:lang w:val="en-US"/>
        </w:rPr>
      </w:pPr>
    </w:p>
    <w:p w:rsidR="00B05743" w:rsidRPr="0059503A" w:rsidRDefault="00093CDD" w:rsidP="00D23888">
      <w:pPr>
        <w:pStyle w:val="NormalWeb"/>
        <w:spacing w:before="0" w:after="0"/>
      </w:pPr>
      <w:r w:rsidRPr="0059503A">
        <w:t xml:space="preserve">        </w:t>
      </w:r>
      <w:r w:rsidR="0059503A">
        <w:rPr>
          <w:lang w:val="en-US"/>
        </w:rPr>
        <w:t xml:space="preserve">    </w:t>
      </w:r>
      <w:r w:rsidR="00B05743" w:rsidRPr="0059503A">
        <w:t>Language</w:t>
      </w:r>
      <w:r w:rsidR="00F40EC4">
        <w:t xml:space="preserve">s </w:t>
      </w:r>
      <w:proofErr w:type="gramStart"/>
      <w:r w:rsidR="00F40EC4">
        <w:t>Proficiency :</w:t>
      </w:r>
      <w:proofErr w:type="gramEnd"/>
      <w:r w:rsidR="00F40EC4">
        <w:t xml:space="preserve"> English, Hindi and Marathi</w:t>
      </w:r>
      <w:r w:rsidR="00B05743" w:rsidRPr="0059503A">
        <w:t>.</w:t>
      </w:r>
    </w:p>
    <w:p w:rsidR="00D23888" w:rsidRPr="0059503A" w:rsidRDefault="00D23888" w:rsidP="00D23888">
      <w:pPr>
        <w:pStyle w:val="NormalWeb"/>
        <w:spacing w:before="0" w:after="0"/>
      </w:pPr>
    </w:p>
    <w:p w:rsidR="00B070E6" w:rsidRDefault="00093CDD" w:rsidP="005B5773">
      <w:pPr>
        <w:pStyle w:val="NormalWeb"/>
        <w:tabs>
          <w:tab w:val="left" w:pos="5985"/>
        </w:tabs>
        <w:spacing w:before="0" w:after="0"/>
        <w:rPr>
          <w:lang w:val="en-US"/>
        </w:rPr>
      </w:pPr>
      <w:r w:rsidRPr="0059503A">
        <w:t xml:space="preserve">        </w:t>
      </w:r>
      <w:r w:rsidR="0059503A">
        <w:rPr>
          <w:lang w:val="en-US"/>
        </w:rPr>
        <w:t xml:space="preserve">    </w:t>
      </w:r>
      <w:r w:rsidR="00B05743" w:rsidRPr="0059503A">
        <w:t>Permanent address        :</w:t>
      </w:r>
      <w:r w:rsidR="00B070E6">
        <w:rPr>
          <w:lang w:val="en-US"/>
        </w:rPr>
        <w:t xml:space="preserve"> </w:t>
      </w:r>
      <w:r w:rsidR="005B5773">
        <w:rPr>
          <w:lang w:val="en-US"/>
        </w:rPr>
        <w:t>At post Dhulgaon, Tal. Yeola,</w:t>
      </w:r>
    </w:p>
    <w:p w:rsidR="005B5773" w:rsidRPr="00B070E6" w:rsidRDefault="005B5773" w:rsidP="005B5773">
      <w:pPr>
        <w:pStyle w:val="NormalWeb"/>
        <w:tabs>
          <w:tab w:val="left" w:pos="5985"/>
        </w:tabs>
        <w:spacing w:before="0" w:after="0"/>
      </w:pPr>
      <w:r>
        <w:rPr>
          <w:lang w:val="en-US"/>
        </w:rPr>
        <w:t xml:space="preserve">                                                    </w:t>
      </w:r>
      <w:proofErr w:type="gramStart"/>
      <w:r>
        <w:rPr>
          <w:lang w:val="en-US"/>
        </w:rPr>
        <w:t>Dist.Nashik 423 401.</w:t>
      </w:r>
      <w:proofErr w:type="gramEnd"/>
    </w:p>
    <w:p w:rsidR="0026726B" w:rsidRPr="0059503A" w:rsidRDefault="0026726B" w:rsidP="00B070E6">
      <w:pPr>
        <w:pStyle w:val="NormalWeb"/>
        <w:spacing w:before="0" w:after="0"/>
      </w:pPr>
      <w:r w:rsidRPr="0059503A">
        <w:rPr>
          <w:lang w:val="en-US"/>
        </w:rPr>
        <w:t xml:space="preserve"> </w:t>
      </w:r>
      <w:r w:rsidR="00F40EC4">
        <w:rPr>
          <w:lang w:val="en-US"/>
        </w:rPr>
        <w:t xml:space="preserve"> </w:t>
      </w:r>
    </w:p>
    <w:p w:rsidR="006D7AA0" w:rsidRDefault="00C052AD">
      <w:pPr>
        <w:pStyle w:val="NormalWeb"/>
        <w:spacing w:before="0" w:after="0" w:line="240" w:lineRule="auto"/>
        <w:rPr>
          <w:lang w:val="en-US"/>
        </w:rPr>
        <w:ind w:firstLine="0" w:hanging="0" w:right="0" w:left="0"/>
        <w:bidi w:val="false"/>
        <w:jc w:val="left"/>
      </w:pPr>
      <w:proofErr w:type="gramStart"/>
      <w:r w:rsidRPr="0059503A">
        <w:t>Date :</w:t>
      </w:r>
      <w:proofErr w:type="gramEnd"/>
      <w:r w:rsidR="002204F7">
        <w:rPr>
          <w:lang w:val="en-US"/>
        </w:rPr>
        <w:t xml:space="preserve"> </w:t>
      </w:r>
    </w:p>
    <w:p w:rsidR="00C052AD" w:rsidRPr="0059503A" w:rsidRDefault="00C052AD">
      <w:pPr>
        <w:pStyle w:val="NormalWeb"/>
        <w:spacing w:before="0" w:after="0" w:line="240" w:lineRule="auto"/>
        <w:ind w:firstLine="0" w:hanging="0" w:right="0" w:left="0"/>
        <w:bidi w:val="false"/>
        <w:jc w:val="left"/>
      </w:pPr>
      <w:r w:rsidRPr="0059503A">
        <w:t xml:space="preserve">Place: </w:t>
      </w:r>
      <w:proofErr w:type="spellStart"/>
      <w:proofErr w:type="spellEnd"/>
      <w:proofErr w:type="spellStart"/>
      <w:proofErr w:type="spellEnd"/>
      <w:r w:rsidR="00093CDD" w:rsidRPr="0059503A">
        <w:rPr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rFonts w:hAnsi="Times New Roman" w:eastAsia="Times New Roman" w:cs="Times New Roman" w:ascii="Times New Roman"/>
          <w:shadow w:val="false"/>
          <w:vertAlign w:val="baseline"/>
          <w:effect w:val="none"/>
        </w:rPr>
        <w:t xml:space="preserve">Yeola</w:t>
      </w:r>
      <w:r>
        <w:rPr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rFonts w:hAnsi="Times New Roman" w:eastAsia="Times New Roman" w:cs="Times New Roman" w:ascii="Times New Roman"/>
          <w:shadow w:val="false"/>
          <w:vertAlign w:val="baseline"/>
          <w:effect w:val="none"/>
        </w:rPr>
        <w:t xml:space="preserve">, Nashik</w:t>
      </w:r>
      <w:r>
        <w:rPr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rFonts w:hAnsi="Times New Roman" w:eastAsia="Times New Roman" w:cs="Times New Roman" w:ascii="Times New Roman"/>
          <w:shadow w:val="false"/>
          <w:vertAlign w:val="baseline"/>
          <w:effect w:val="none"/>
        </w:rPr>
        <w:t xml:space="preserve">.</w:t>
      </w:r>
      <w:r>
        <w:t xml:space="preserve">     </w:t>
      </w:r>
    </w:p>
    <w:p w:rsidR="00B05743" w:rsidRDefault="00B070E6" w:rsidP="006D7AA0">
      <w:pPr>
        <w:pStyle w:val="NormalWeb"/>
        <w:spacing w:before="0" w:after="0"/>
        <w:ind w:left="6804"/>
        <w:rPr>
          <w:rFonts w:cs="Tahoma"/>
        </w:rPr>
      </w:pPr>
      <w:r>
        <w:rPr>
          <w:b/>
          <w:lang w:val="en-US"/>
        </w:rPr>
        <w:t>Rahul</w:t>
      </w:r>
      <w:r w:rsidR="00F40EC4">
        <w:rPr>
          <w:b/>
          <w:lang w:val="en-US"/>
        </w:rPr>
        <w:t xml:space="preserve"> Ashok Gaikwad</w:t>
      </w:r>
      <w:r w:rsidR="007953D3">
        <w:rPr>
          <w:rFonts w:cs="Tahoma"/>
        </w:rPr>
        <w:t xml:space="preserve">                                      </w:t>
      </w:r>
    </w:p>
    <w:sectPr w:rsidR="00B05743" w:rsidSect="00A95F37">
      <w:footnotePr>
        <w:pos w:val="beneathText"/>
      </w:footnotePr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Zurich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1211055"/>
    <w:multiLevelType w:val="hybridMultilevel"/>
    <w:tmpl w:val="A27017EE"/>
    <w:lvl w:ilvl="0" w:tplc="904AD926">
      <w:start w:val="1"/>
      <w:numFmt w:val="bullet"/>
      <w:lvlText w:val="•"/>
      <w:lvlJc w:val="left"/>
      <w:pPr>
        <w:tabs>
          <w:tab w:val="num" w:pos="1170"/>
        </w:tabs>
        <w:ind w:left="1170" w:hanging="360"/>
      </w:pPr>
      <w:rPr>
        <w:rFonts w:ascii="Times New Roman" w:hAnsi="Times New Roman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14571CF"/>
    <w:multiLevelType w:val="hybridMultilevel"/>
    <w:tmpl w:val="E3BE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4D92E23"/>
    <w:multiLevelType w:val="hybridMultilevel"/>
    <w:tmpl w:val="47DAE8FE"/>
    <w:lvl w:ilvl="0" w:tplc="904AD9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</w:abstractNum>
  <w:abstractNum w:abstractNumId="8">
    <w:nsid w:val="09390E94"/>
    <w:multiLevelType w:val="hybridMultilevel"/>
    <w:tmpl w:val="FD4040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A7E29E3"/>
    <w:multiLevelType w:val="hybridMultilevel"/>
    <w:tmpl w:val="2E70F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2235264"/>
    <w:multiLevelType w:val="hybridMultilevel"/>
    <w:tmpl w:val="13E463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646E15"/>
    <w:multiLevelType w:val="hybridMultilevel"/>
    <w:tmpl w:val="F104B0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A93C43"/>
    <w:multiLevelType w:val="hybridMultilevel"/>
    <w:tmpl w:val="412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5266CD"/>
    <w:multiLevelType w:val="hybridMultilevel"/>
    <w:tmpl w:val="4C3E423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4">
    <w:nsid w:val="339B0C34"/>
    <w:multiLevelType w:val="hybridMultilevel"/>
    <w:tmpl w:val="68501F22"/>
    <w:lvl w:ilvl="0" w:tplc="DDC44AC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390B19BC"/>
    <w:multiLevelType w:val="hybridMultilevel"/>
    <w:tmpl w:val="F0B60B28"/>
    <w:lvl w:ilvl="0" w:tplc="FCB421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1A04BF8">
      <w:start w:val="4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A1388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04AE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7EE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B23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F22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9CA0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0FF487C"/>
    <w:multiLevelType w:val="hybridMultilevel"/>
    <w:tmpl w:val="16145E38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7">
    <w:nsid w:val="41756AAD"/>
    <w:multiLevelType w:val="hybridMultilevel"/>
    <w:tmpl w:val="1CD68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AE6792"/>
    <w:multiLevelType w:val="hybridMultilevel"/>
    <w:tmpl w:val="45A0598A"/>
    <w:lvl w:ilvl="0" w:tplc="0409000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19">
    <w:nsid w:val="47A96B33"/>
    <w:multiLevelType w:val="hybridMultilevel"/>
    <w:tmpl w:val="75409DC2"/>
    <w:lvl w:ilvl="0" w:tplc="904AD926">
      <w:start w:val="1"/>
      <w:numFmt w:val="bullet"/>
      <w:lvlText w:val="•"/>
      <w:lvlJc w:val="left"/>
      <w:pPr>
        <w:tabs>
          <w:tab w:val="num" w:pos="1170"/>
        </w:tabs>
        <w:ind w:left="1170" w:hanging="360"/>
      </w:pPr>
      <w:rPr>
        <w:rFonts w:ascii="Times New Roman" w:hAnsi="Times New Roman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8E11EB2"/>
    <w:multiLevelType w:val="hybridMultilevel"/>
    <w:tmpl w:val="8042E1D4"/>
    <w:lvl w:ilvl="0" w:tplc="40CEB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BA63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38F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FE6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362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4091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B8F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EC8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D41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495328FB"/>
    <w:multiLevelType w:val="hybridMultilevel"/>
    <w:tmpl w:val="5E5A13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CFE7562"/>
    <w:multiLevelType w:val="hybridMultilevel"/>
    <w:tmpl w:val="EC90EE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F217179"/>
    <w:multiLevelType w:val="hybridMultilevel"/>
    <w:tmpl w:val="E6840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00C20D8"/>
    <w:multiLevelType w:val="hybridMultilevel"/>
    <w:tmpl w:val="9D844288"/>
    <w:lvl w:ilvl="0" w:tplc="FCB4213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1667F2C"/>
    <w:multiLevelType w:val="hybridMultilevel"/>
    <w:tmpl w:val="2856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185D54"/>
    <w:multiLevelType w:val="hybridMultilevel"/>
    <w:tmpl w:val="4C84C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CA0737"/>
    <w:multiLevelType w:val="hybridMultilevel"/>
    <w:tmpl w:val="03261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851423"/>
    <w:multiLevelType w:val="hybridMultilevel"/>
    <w:tmpl w:val="75F47856"/>
    <w:lvl w:ilvl="0" w:tplc="904AD9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</w:abstractNum>
  <w:abstractNum w:abstractNumId="29">
    <w:nsid w:val="5EE41012"/>
    <w:multiLevelType w:val="singleLevel"/>
    <w:tmpl w:val="25464410"/>
    <w:lvl w:ilvl="0">
      <w:start w:val="1"/>
      <w:numFmt w:val="decimal"/>
      <w:pStyle w:val="Number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68539BF"/>
    <w:multiLevelType w:val="hybridMultilevel"/>
    <w:tmpl w:val="78106198"/>
    <w:lvl w:ilvl="0" w:tplc="904AD926">
      <w:start w:val="1"/>
      <w:numFmt w:val="bullet"/>
      <w:lvlText w:val="•"/>
      <w:lvlJc w:val="left"/>
      <w:pPr>
        <w:tabs>
          <w:tab w:val="num" w:pos="1170"/>
        </w:tabs>
        <w:ind w:left="1170" w:hanging="360"/>
      </w:pPr>
      <w:rPr>
        <w:rFonts w:ascii="Times New Roman" w:hAnsi="Times New Roman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31">
    <w:nsid w:val="721849E2"/>
    <w:multiLevelType w:val="hybridMultilevel"/>
    <w:tmpl w:val="43B02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99E6627"/>
    <w:multiLevelType w:val="hybridMultilevel"/>
    <w:tmpl w:val="865E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1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ist" w:pos="720"/>
        </w:tabs>
        <w:ind w:left="720" w:firstLine="-360"/>
      </w:pPr>
    </w:lvl>
    <w:lvl w:ilvl="1" w:tplc="04090019" w:tentative="1">
      <w:start w:val="1"/>
      <w:numFmt w:val="lowerLetter"/>
      <w:lvlText w:val="%2."/>
      <w:lvlJc w:val="left"/>
      <w:pPr>
        <w:tabs>
          <w:tab w:val="list" w:pos="1440"/>
        </w:tabs>
        <w:ind w:left="1440" w:firstLine="-360"/>
      </w:pPr>
    </w:lvl>
    <w:lvl w:ilvl="2" w:tplc="0409001B" w:tentative="1">
      <w:start w:val="1"/>
      <w:numFmt w:val="lowerRoman"/>
      <w:lvlText w:val="%3."/>
      <w:lvlJc w:val="right"/>
      <w:pPr>
        <w:tabs>
          <w:tab w:val="list" w:pos="2160"/>
        </w:tabs>
        <w:ind w:left="2160" w:firstLine="-180"/>
      </w:pPr>
    </w:lvl>
    <w:lvl w:ilvl="3" w:tplc="0409000F" w:tentative="1">
      <w:start w:val="1"/>
      <w:numFmt w:val="decimal"/>
      <w:lvlText w:val="%4."/>
      <w:lvlJc w:val="left"/>
      <w:pPr>
        <w:tabs>
          <w:tab w:val="list" w:pos="2880"/>
        </w:tabs>
        <w:ind w:left="2880" w:firstLine="-360"/>
      </w:pPr>
    </w:lvl>
    <w:lvl w:ilvl="4" w:tplc="04090019" w:tentative="1">
      <w:start w:val="1"/>
      <w:numFmt w:val="lowerLetter"/>
      <w:lvlText w:val="%5."/>
      <w:lvlJc w:val="left"/>
      <w:pPr>
        <w:tabs>
          <w:tab w:val="list" w:pos="3600"/>
        </w:tabs>
        <w:ind w:left="3600" w:firstLine="-360"/>
      </w:pPr>
    </w:lvl>
    <w:lvl w:ilvl="5" w:tplc="0409001B" w:tentative="1">
      <w:start w:val="1"/>
      <w:numFmt w:val="lowerRoman"/>
      <w:lvlText w:val="%6."/>
      <w:lvlJc w:val="right"/>
      <w:pPr>
        <w:tabs>
          <w:tab w:val="list" w:pos="4320"/>
        </w:tabs>
        <w:ind w:left="4320" w:firstLine="-180"/>
      </w:pPr>
    </w:lvl>
    <w:lvl w:ilvl="6" w:tplc="0409000F" w:tentative="1">
      <w:start w:val="1"/>
      <w:numFmt w:val="decimal"/>
      <w:lvlText w:val="%7."/>
      <w:lvlJc w:val="left"/>
      <w:pPr>
        <w:tabs>
          <w:tab w:val="list" w:pos="5040"/>
        </w:tabs>
        <w:ind w:left="5040" w:firstLine="-360"/>
      </w:pPr>
    </w:lvl>
    <w:lvl w:ilvl="7" w:tplc="04090019" w:tentative="1">
      <w:start w:val="1"/>
      <w:numFmt w:val="lowerLetter"/>
      <w:lvlText w:val="%8."/>
      <w:lvlJc w:val="left"/>
      <w:pPr>
        <w:tabs>
          <w:tab w:val="list" w:pos="5760"/>
        </w:tabs>
        <w:ind w:left="5760" w:firstLine="-360"/>
      </w:pPr>
    </w:lvl>
    <w:lvl w:ilvl="8" w:tplc="0409001B" w:tentative="1">
      <w:start w:val="1"/>
      <w:numFmt w:val="lowerRoman"/>
      <w:lvlText w:val="%9."/>
      <w:lvlJc w:val="right"/>
      <w:pPr>
        <w:tabs>
          <w:tab w:val="list" w:pos="6480"/>
        </w:tabs>
        <w:ind w:left="6480" w:firstLine="-180"/>
      </w:pPr>
    </w:lvl>
  </w:abstractNum>
  <w:abstractNum w:abstractNumId="34">
    <w:nsid w:val="3181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ist" w:pos="720"/>
        </w:tabs>
        <w:ind w:left="720" w:firstLine="-360"/>
      </w:pPr>
    </w:lvl>
    <w:lvl w:ilvl="1" w:tplc="04090019" w:tentative="1">
      <w:start w:val="1"/>
      <w:numFmt w:val="lowerLetter"/>
      <w:lvlText w:val="%2."/>
      <w:lvlJc w:val="left"/>
      <w:pPr>
        <w:tabs>
          <w:tab w:val="list" w:pos="1440"/>
        </w:tabs>
        <w:ind w:left="1440" w:firstLine="-360"/>
      </w:pPr>
    </w:lvl>
    <w:lvl w:ilvl="2" w:tplc="0409001B" w:tentative="1">
      <w:start w:val="1"/>
      <w:numFmt w:val="lowerRoman"/>
      <w:lvlText w:val="%3."/>
      <w:lvlJc w:val="right"/>
      <w:pPr>
        <w:tabs>
          <w:tab w:val="list" w:pos="2160"/>
        </w:tabs>
        <w:ind w:left="2160" w:firstLine="-180"/>
      </w:pPr>
    </w:lvl>
    <w:lvl w:ilvl="3" w:tplc="0409000F" w:tentative="1">
      <w:start w:val="1"/>
      <w:numFmt w:val="decimal"/>
      <w:lvlText w:val="%4."/>
      <w:lvlJc w:val="left"/>
      <w:pPr>
        <w:tabs>
          <w:tab w:val="list" w:pos="2880"/>
        </w:tabs>
        <w:ind w:left="2880" w:firstLine="-360"/>
      </w:pPr>
    </w:lvl>
    <w:lvl w:ilvl="4" w:tplc="04090019" w:tentative="1">
      <w:start w:val="1"/>
      <w:numFmt w:val="lowerLetter"/>
      <w:lvlText w:val="%5."/>
      <w:lvlJc w:val="left"/>
      <w:pPr>
        <w:tabs>
          <w:tab w:val="list" w:pos="3600"/>
        </w:tabs>
        <w:ind w:left="3600" w:firstLine="-360"/>
      </w:pPr>
    </w:lvl>
    <w:lvl w:ilvl="5" w:tplc="0409001B" w:tentative="1">
      <w:start w:val="1"/>
      <w:numFmt w:val="lowerRoman"/>
      <w:lvlText w:val="%6."/>
      <w:lvlJc w:val="right"/>
      <w:pPr>
        <w:tabs>
          <w:tab w:val="list" w:pos="4320"/>
        </w:tabs>
        <w:ind w:left="4320" w:firstLine="-180"/>
      </w:pPr>
    </w:lvl>
    <w:lvl w:ilvl="6" w:tplc="0409000F" w:tentative="1">
      <w:start w:val="1"/>
      <w:numFmt w:val="decimal"/>
      <w:lvlText w:val="%7."/>
      <w:lvlJc w:val="left"/>
      <w:pPr>
        <w:tabs>
          <w:tab w:val="list" w:pos="5040"/>
        </w:tabs>
        <w:ind w:left="5040" w:firstLine="-360"/>
      </w:pPr>
    </w:lvl>
    <w:lvl w:ilvl="7" w:tplc="04090019" w:tentative="1">
      <w:start w:val="1"/>
      <w:numFmt w:val="lowerLetter"/>
      <w:lvlText w:val="%8."/>
      <w:lvlJc w:val="left"/>
      <w:pPr>
        <w:tabs>
          <w:tab w:val="list" w:pos="5760"/>
        </w:tabs>
        <w:ind w:left="5760" w:firstLine="-360"/>
      </w:pPr>
    </w:lvl>
    <w:lvl w:ilvl="8" w:tplc="0409001B" w:tentative="1">
      <w:start w:val="1"/>
      <w:numFmt w:val="lowerRoman"/>
      <w:lvlText w:val="%9."/>
      <w:lvlJc w:val="right"/>
      <w:pPr>
        <w:tabs>
          <w:tab w:val="list" w:pos="6480"/>
        </w:tabs>
        <w:ind w:left="6480" w:firstLine="-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29"/>
  </w:num>
  <w:num w:numId="7">
    <w:abstractNumId w:val="21"/>
  </w:num>
  <w:num w:numId="8">
    <w:abstractNumId w:val="10"/>
  </w:num>
  <w:num w:numId="9">
    <w:abstractNumId w:val="14"/>
  </w:num>
  <w:num w:numId="10">
    <w:abstractNumId w:val="15"/>
  </w:num>
  <w:num w:numId="11">
    <w:abstractNumId w:val="20"/>
  </w:num>
  <w:num w:numId="12">
    <w:abstractNumId w:val="24"/>
  </w:num>
  <w:num w:numId="13">
    <w:abstractNumId w:val="30"/>
  </w:num>
  <w:num w:numId="14">
    <w:abstractNumId w:val="28"/>
  </w:num>
  <w:num w:numId="15">
    <w:abstractNumId w:val="7"/>
  </w:num>
  <w:num w:numId="16">
    <w:abstractNumId w:val="5"/>
  </w:num>
  <w:num w:numId="17">
    <w:abstractNumId w:val="19"/>
  </w:num>
  <w:num w:numId="18">
    <w:abstractNumId w:val="22"/>
  </w:num>
  <w:num w:numId="19">
    <w:abstractNumId w:val="31"/>
  </w:num>
  <w:num w:numId="20">
    <w:abstractNumId w:val="26"/>
  </w:num>
  <w:num w:numId="21">
    <w:abstractNumId w:val="11"/>
  </w:num>
  <w:num w:numId="22">
    <w:abstractNumId w:val="13"/>
  </w:num>
  <w:num w:numId="23">
    <w:abstractNumId w:val="27"/>
  </w:num>
  <w:num w:numId="24">
    <w:abstractNumId w:val="9"/>
  </w:num>
  <w:num w:numId="25">
    <w:abstractNumId w:val="32"/>
  </w:num>
  <w:num w:numId="26">
    <w:abstractNumId w:val="6"/>
  </w:num>
  <w:num w:numId="27">
    <w:abstractNumId w:val="23"/>
  </w:num>
  <w:num w:numId="28">
    <w:abstractNumId w:val="12"/>
  </w:num>
  <w:num w:numId="29">
    <w:abstractNumId w:val="25"/>
  </w:num>
  <w:num w:numId="30">
    <w:abstractNumId w:val="18"/>
  </w:num>
  <w:num w:numId="31">
    <w:abstractNumId w:val="16"/>
  </w:num>
  <w:num w:numId="32">
    <w:abstractNumId w:val="8"/>
  </w:num>
  <w:num w:numId="33">
    <w:abstractNumId w:val="17"/>
  </w:num>
  <w:num w:numId="34">
    <w:abstractNumId w:val="33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34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A51A76"/>
    <w:rsid w:val="000247BD"/>
    <w:rsid w:val="00037DB7"/>
    <w:rsid w:val="00046C23"/>
    <w:rsid w:val="00066C10"/>
    <w:rsid w:val="00093CDD"/>
    <w:rsid w:val="000A6CA1"/>
    <w:rsid w:val="000B0F59"/>
    <w:rsid w:val="00123F43"/>
    <w:rsid w:val="00131663"/>
    <w:rsid w:val="00145AE1"/>
    <w:rsid w:val="002131C7"/>
    <w:rsid w:val="002204F7"/>
    <w:rsid w:val="00230355"/>
    <w:rsid w:val="00234329"/>
    <w:rsid w:val="00250620"/>
    <w:rsid w:val="0025262F"/>
    <w:rsid w:val="0026726B"/>
    <w:rsid w:val="00281F87"/>
    <w:rsid w:val="0029054A"/>
    <w:rsid w:val="002A16F3"/>
    <w:rsid w:val="002C3F86"/>
    <w:rsid w:val="002C5FC1"/>
    <w:rsid w:val="00307BDF"/>
    <w:rsid w:val="0031367E"/>
    <w:rsid w:val="00321CE2"/>
    <w:rsid w:val="00352973"/>
    <w:rsid w:val="003556A0"/>
    <w:rsid w:val="003608CF"/>
    <w:rsid w:val="003806D0"/>
    <w:rsid w:val="003936A0"/>
    <w:rsid w:val="003C5704"/>
    <w:rsid w:val="00400811"/>
    <w:rsid w:val="00411F5F"/>
    <w:rsid w:val="004437AC"/>
    <w:rsid w:val="004439A1"/>
    <w:rsid w:val="004831F3"/>
    <w:rsid w:val="00486534"/>
    <w:rsid w:val="004D1F75"/>
    <w:rsid w:val="004F2ABB"/>
    <w:rsid w:val="00502780"/>
    <w:rsid w:val="005432F5"/>
    <w:rsid w:val="00567388"/>
    <w:rsid w:val="0059503A"/>
    <w:rsid w:val="005A3DFC"/>
    <w:rsid w:val="005B5773"/>
    <w:rsid w:val="005D3E31"/>
    <w:rsid w:val="00603639"/>
    <w:rsid w:val="006240EA"/>
    <w:rsid w:val="006464D1"/>
    <w:rsid w:val="006A3C10"/>
    <w:rsid w:val="006A41EE"/>
    <w:rsid w:val="006D3F0A"/>
    <w:rsid w:val="006D7AA0"/>
    <w:rsid w:val="00770EF5"/>
    <w:rsid w:val="007821EA"/>
    <w:rsid w:val="007953D3"/>
    <w:rsid w:val="00803B99"/>
    <w:rsid w:val="00816EF0"/>
    <w:rsid w:val="00891F26"/>
    <w:rsid w:val="008B1951"/>
    <w:rsid w:val="008E29D4"/>
    <w:rsid w:val="008E4268"/>
    <w:rsid w:val="008F6582"/>
    <w:rsid w:val="0090424F"/>
    <w:rsid w:val="0091024A"/>
    <w:rsid w:val="0092579E"/>
    <w:rsid w:val="009275F9"/>
    <w:rsid w:val="00927DA5"/>
    <w:rsid w:val="0095056C"/>
    <w:rsid w:val="0095712B"/>
    <w:rsid w:val="00965A95"/>
    <w:rsid w:val="009904A8"/>
    <w:rsid w:val="00994C32"/>
    <w:rsid w:val="009B304D"/>
    <w:rsid w:val="00A137FF"/>
    <w:rsid w:val="00A17B00"/>
    <w:rsid w:val="00A331BF"/>
    <w:rsid w:val="00A51A76"/>
    <w:rsid w:val="00A54872"/>
    <w:rsid w:val="00A549CC"/>
    <w:rsid w:val="00A70AC7"/>
    <w:rsid w:val="00A95F37"/>
    <w:rsid w:val="00AB46E2"/>
    <w:rsid w:val="00B0230D"/>
    <w:rsid w:val="00B05743"/>
    <w:rsid w:val="00B070E6"/>
    <w:rsid w:val="00B5438D"/>
    <w:rsid w:val="00B5638D"/>
    <w:rsid w:val="00B73B4F"/>
    <w:rsid w:val="00C052AD"/>
    <w:rsid w:val="00C0695C"/>
    <w:rsid w:val="00C24B05"/>
    <w:rsid w:val="00C50ECE"/>
    <w:rsid w:val="00C7296A"/>
    <w:rsid w:val="00D050F0"/>
    <w:rsid w:val="00D1337B"/>
    <w:rsid w:val="00D227EA"/>
    <w:rsid w:val="00D23888"/>
    <w:rsid w:val="00D5031D"/>
    <w:rsid w:val="00D6516D"/>
    <w:rsid w:val="00E27406"/>
    <w:rsid w:val="00E63623"/>
    <w:rsid w:val="00E83A1F"/>
    <w:rsid w:val="00EB4D77"/>
    <w:rsid w:val="00EC727F"/>
    <w:rsid w:val="00EE57DF"/>
    <w:rsid w:val="00F10B29"/>
    <w:rsid w:val="00F27141"/>
    <w:rsid w:val="00F33527"/>
    <w:rsid w:val="00F40EC4"/>
    <w:rsid w:val="00F750A5"/>
    <w:rsid w:val="00F754E7"/>
    <w:rsid w:val="00F76F7C"/>
    <w:rsid w:val="00FA525F"/>
    <w:rsid w:val="00FA5B26"/>
    <w:rsid w:val="00FE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ABB"/>
    <w:pPr>
      <w:widowControl w:val="0"/>
      <w:suppressAutoHyphens/>
    </w:pPr>
    <w:rPr>
      <w:rFonts w:eastAsia="Lucida Sans Unicode"/>
      <w:color w:val="000000"/>
      <w:sz w:val="24"/>
      <w:szCs w:val="24"/>
    </w:rPr>
  </w:style>
  <w:style w:type="paragraph" w:styleId="Heading2">
    <w:name w:val="heading 2"/>
    <w:basedOn w:val="Normal"/>
    <w:next w:val="BodyText"/>
    <w:qFormat/>
    <w:rsid w:val="004F2ABB"/>
    <w:pPr>
      <w:tabs>
        <w:tab w:val="num" w:pos="0"/>
      </w:tabs>
      <w:spacing w:before="280" w:after="280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BodyText"/>
    <w:qFormat/>
    <w:rsid w:val="004F2ABB"/>
    <w:pPr>
      <w:tabs>
        <w:tab w:val="num" w:pos="0"/>
      </w:tabs>
      <w:spacing w:before="280" w:after="28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4F2ABB"/>
    <w:rPr>
      <w:rFonts w:ascii="Symbol" w:hAnsi="Symbol"/>
    </w:rPr>
  </w:style>
  <w:style w:type="character" w:customStyle="1" w:styleId="WW8Num2z0">
    <w:name w:val="WW8Num2z0"/>
    <w:rsid w:val="004F2ABB"/>
    <w:rPr>
      <w:rFonts w:ascii="Symbol" w:hAnsi="Symbol"/>
    </w:rPr>
  </w:style>
  <w:style w:type="character" w:customStyle="1" w:styleId="WW8Num3z0">
    <w:name w:val="WW8Num3z0"/>
    <w:rsid w:val="004F2ABB"/>
    <w:rPr>
      <w:rFonts w:ascii="Symbol" w:hAnsi="Symbol"/>
      <w:sz w:val="20"/>
    </w:rPr>
  </w:style>
  <w:style w:type="character" w:customStyle="1" w:styleId="WW8Num5z0">
    <w:name w:val="WW8Num5z0"/>
    <w:rsid w:val="004F2ABB"/>
    <w:rPr>
      <w:rFonts w:ascii="Symbol" w:hAnsi="Symbol"/>
      <w:sz w:val="20"/>
    </w:rPr>
  </w:style>
  <w:style w:type="character" w:customStyle="1" w:styleId="Absatz-Standardschriftart">
    <w:name w:val="Absatz-Standardschriftart"/>
    <w:rsid w:val="004F2ABB"/>
  </w:style>
  <w:style w:type="character" w:styleId="Hyperlink">
    <w:name w:val="Hyperlink"/>
    <w:basedOn w:val="DefaultParagraphFont"/>
    <w:rsid w:val="004F2ABB"/>
    <w:rPr>
      <w:color w:val="0000FF"/>
      <w:u w:val="single"/>
    </w:rPr>
  </w:style>
  <w:style w:type="character" w:customStyle="1" w:styleId="WW8Num6z0">
    <w:name w:val="WW8Num6z0"/>
    <w:rsid w:val="004F2ABB"/>
    <w:rPr>
      <w:rFonts w:ascii="Symbol" w:hAnsi="Symbol"/>
    </w:rPr>
  </w:style>
  <w:style w:type="paragraph" w:customStyle="1" w:styleId="Heading">
    <w:name w:val="Heading"/>
    <w:basedOn w:val="Normal"/>
    <w:next w:val="BodyText"/>
    <w:rsid w:val="004F2ABB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rsid w:val="004F2ABB"/>
    <w:pPr>
      <w:spacing w:after="120"/>
    </w:pPr>
  </w:style>
  <w:style w:type="paragraph" w:styleId="List">
    <w:name w:val="List"/>
    <w:basedOn w:val="BodyText"/>
    <w:rsid w:val="004F2ABB"/>
    <w:rPr>
      <w:rFonts w:cs="Tahoma"/>
    </w:rPr>
  </w:style>
  <w:style w:type="paragraph" w:styleId="Caption">
    <w:name w:val="caption"/>
    <w:basedOn w:val="Normal"/>
    <w:qFormat/>
    <w:rsid w:val="004F2ABB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4F2ABB"/>
    <w:pPr>
      <w:suppressLineNumbers/>
    </w:pPr>
    <w:rPr>
      <w:rFonts w:cs="Tahoma"/>
    </w:rPr>
  </w:style>
  <w:style w:type="paragraph" w:styleId="BodyTextIndent">
    <w:name w:val="Body Text Indent"/>
    <w:basedOn w:val="Normal"/>
    <w:rsid w:val="004F2ABB"/>
    <w:pPr>
      <w:spacing w:line="360" w:lineRule="auto"/>
      <w:ind w:left="2160" w:hanging="2160"/>
      <w:jc w:val="both"/>
    </w:pPr>
    <w:rPr>
      <w:rFonts w:ascii="Book Antiqua" w:hAnsi="Book Antiqua"/>
    </w:rPr>
  </w:style>
  <w:style w:type="paragraph" w:customStyle="1" w:styleId="TableContents">
    <w:name w:val="Table Contents"/>
    <w:basedOn w:val="Normal"/>
    <w:rsid w:val="004F2ABB"/>
    <w:pPr>
      <w:suppressLineNumbers/>
    </w:pPr>
  </w:style>
  <w:style w:type="paragraph" w:styleId="NormalWeb">
    <w:name w:val="Normal (Web)"/>
    <w:basedOn w:val="Normal"/>
    <w:rsid w:val="004F2ABB"/>
    <w:pPr>
      <w:spacing w:before="280" w:after="280"/>
    </w:pPr>
  </w:style>
  <w:style w:type="paragraph" w:customStyle="1" w:styleId="TableHeading">
    <w:name w:val="Table Heading"/>
    <w:basedOn w:val="TableContents"/>
    <w:rsid w:val="004F2ABB"/>
    <w:pPr>
      <w:jc w:val="center"/>
    </w:pPr>
    <w:rPr>
      <w:b/>
      <w:bCs/>
      <w:i/>
      <w:iCs/>
    </w:rPr>
  </w:style>
  <w:style w:type="paragraph" w:customStyle="1" w:styleId="NumberList">
    <w:name w:val="Number List"/>
    <w:basedOn w:val="Normal"/>
    <w:rsid w:val="000A6CA1"/>
    <w:pPr>
      <w:widowControl/>
      <w:numPr>
        <w:numId w:val="6"/>
      </w:numPr>
    </w:pPr>
    <w:rPr>
      <w:rFonts w:ascii="Zurich BT" w:eastAsia="Times New Roman" w:hAnsi="Zurich BT"/>
      <w:color w:val="auto"/>
      <w:sz w:val="22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4439A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chbt10332</dc:creator>
  <cp:lastModifiedBy>rgaikwad161</cp:lastModifiedBy>
  <cp:revision>3</cp:revision>
  <cp:lastPrinted>2010-12-19T12:29:00Z</cp:lastPrinted>
  <dcterms:created xsi:type="dcterms:W3CDTF">2020-03-17T19:16:33Z</dcterms:created>
  <dcterms:modified xsi:type="dcterms:W3CDTF">2020-03-17T19:16:33Z</dcterms:modified>
</cp:coreProperties>
</file>