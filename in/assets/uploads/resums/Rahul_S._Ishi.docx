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B0F66" w:rsidRDefault="008B0F66">
      <w:pPr>
        <w:shd w:val="clear" w:color="auto" w:fill="DDD9C3"/>
        <w:rPr>
          <w:b/>
          <w:sz w:val="36"/>
          <w:szCs w:val="36"/>
        </w:rPr>
      </w:pPr>
      <w:proofErr w:type="spellStart"/>
      <w:r>
        <w:rPr>
          <w:b/>
          <w:sz w:val="36"/>
          <w:szCs w:val="36"/>
        </w:rPr>
        <w:t>Rahul</w:t>
      </w:r>
      <w:proofErr w:type="spellEnd"/>
      <w:r>
        <w:rPr>
          <w:b/>
          <w:sz w:val="36"/>
          <w:szCs w:val="36"/>
        </w:rPr>
        <w:t xml:space="preserve"> S. </w:t>
      </w:r>
      <w:proofErr w:type="spellStart"/>
      <w:r>
        <w:rPr>
          <w:b/>
          <w:sz w:val="36"/>
          <w:szCs w:val="36"/>
        </w:rPr>
        <w:t>Ishi</w:t>
      </w:r>
      <w:proofErr w:type="spellEnd"/>
    </w:p>
    <w:p w:rsidR="008B0F66" w:rsidRDefault="008B0F66">
      <w:pPr>
        <w:shd w:val="clear" w:color="auto" w:fill="DDD9C3"/>
        <w:spacing w:line="120" w:lineRule="auto"/>
        <w:rPr>
          <w:b/>
          <w:sz w:val="36"/>
          <w:szCs w:val="36"/>
        </w:rPr>
      </w:pPr>
    </w:p>
    <w:p w:rsidR="008B0F66" w:rsidRDefault="008B0F66">
      <w:pPr>
        <w:shd w:val="clear" w:color="auto" w:fill="DDD9C3"/>
        <w:rPr>
          <w:b/>
        </w:rPr>
      </w:pPr>
      <w:r>
        <w:rPr>
          <w:b/>
        </w:rPr>
        <w:t>Mob No.:+91-</w:t>
      </w:r>
      <w:r w:rsidR="001E4A7E">
        <w:rPr>
          <w:b/>
        </w:rPr>
        <w:t xml:space="preserve">9921191787, </w:t>
      </w:r>
      <w:r w:rsidR="00B70B4F">
        <w:rPr>
          <w:b/>
        </w:rPr>
        <w:t>9405861178</w:t>
      </w:r>
      <w:r>
        <w:rPr>
          <w:b/>
        </w:rPr>
        <w:t xml:space="preserve">          </w:t>
      </w:r>
    </w:p>
    <w:p w:rsidR="008B0F66" w:rsidRDefault="008B0F66">
      <w:pPr>
        <w:shd w:val="clear" w:color="auto" w:fill="DDD9C3"/>
        <w:rPr>
          <w:b/>
        </w:rPr>
      </w:pPr>
      <w:r>
        <w:rPr>
          <w:b/>
        </w:rPr>
        <w:t xml:space="preserve">E-mail: </w:t>
      </w:r>
      <w:r w:rsidR="00287F73">
        <w:rPr>
          <w:b/>
        </w:rPr>
        <w:t>rsiexam1048@gmail.com</w:t>
      </w:r>
      <w:r w:rsidR="00B70B4F">
        <w:rPr>
          <w:b/>
        </w:rPr>
        <w:t>,</w:t>
      </w:r>
      <w:r w:rsidR="00B70B4F" w:rsidRPr="00B70B4F">
        <w:rPr>
          <w:b/>
        </w:rPr>
        <w:t xml:space="preserve"> </w:t>
      </w:r>
      <w:r w:rsidR="00B70B4F">
        <w:rPr>
          <w:b/>
        </w:rPr>
        <w:t>rahulishi1048@gmail.com.</w:t>
      </w:r>
    </w:p>
    <w:p w:rsidR="008B0F66" w:rsidRDefault="009D6668">
      <w:pPr>
        <w:tabs>
          <w:tab w:val="left" w:pos="540"/>
        </w:tabs>
        <w:rPr>
          <w:b/>
          <w:i/>
        </w:rPr>
      </w:pPr>
      <w:r w:rsidRPr="009D6668">
        <w:pict>
          <v:shapetype id="_x0000_t32" coordsize="21600,21600" o:spt="32" o:oned="t" path="m,l21600,21600e" filled="f">
            <v:path arrowok="t" fillok="f" o:connecttype="none"/>
            <o:lock v:ext="edit" shapetype="t"/>
          </v:shapetype>
          <v:shape id="_x0000_s1026" type="#_x0000_t32" style="position:absolute;margin-left:0;margin-top:6.55pt;width:518.8pt;height:0;z-index:251657216" o:connectortype="straight" strokecolor="gray" strokeweight="1.06mm">
            <v:stroke color2="#7f7f7f" joinstyle="miter"/>
            <v:shadow on="t" color="#7f7f7f" opacity="32786f" offset=".35mm,.62mm"/>
          </v:shape>
        </w:pict>
      </w:r>
    </w:p>
    <w:p w:rsidR="008B0F66" w:rsidRDefault="008B0F66">
      <w:pPr>
        <w:rPr>
          <w:b/>
          <w:sz w:val="22"/>
          <w:szCs w:val="22"/>
          <w:u w:val="single"/>
        </w:rPr>
      </w:pPr>
      <w:r>
        <w:rPr>
          <w:b/>
          <w:sz w:val="22"/>
          <w:szCs w:val="22"/>
          <w:u w:val="single"/>
        </w:rPr>
        <w:t>Objective:</w:t>
      </w:r>
    </w:p>
    <w:p w:rsidR="008B0F66" w:rsidRDefault="008B0F66">
      <w:pPr>
        <w:spacing w:line="120" w:lineRule="auto"/>
        <w:rPr>
          <w:b/>
          <w:sz w:val="22"/>
          <w:szCs w:val="22"/>
          <w:u w:val="single"/>
        </w:rPr>
      </w:pPr>
    </w:p>
    <w:p w:rsidR="008B0F66" w:rsidRDefault="008B0F66">
      <w:pPr>
        <w:tabs>
          <w:tab w:val="left" w:pos="2160"/>
        </w:tabs>
      </w:pPr>
      <w:r>
        <w:t>I would like to be an asset to the company and put  all  my efforts for the well being of the organization and want to seek position in an organization which gives me a chance to improve my knowledge and enhance my skill and working</w:t>
      </w:r>
    </w:p>
    <w:p w:rsidR="008B0F66" w:rsidRDefault="008B0F66">
      <w:pPr>
        <w:rPr>
          <w:b/>
          <w:i/>
          <w:sz w:val="22"/>
          <w:szCs w:val="22"/>
          <w:u w:val="single"/>
        </w:rPr>
      </w:pPr>
      <w:r>
        <w:rPr>
          <w:b/>
          <w:i/>
          <w:sz w:val="28"/>
          <w:szCs w:val="28"/>
          <w:u w:val="single"/>
        </w:rPr>
        <w:t>Academic Qualifications</w:t>
      </w:r>
      <w:r>
        <w:rPr>
          <w:b/>
          <w:i/>
          <w:sz w:val="22"/>
          <w:szCs w:val="22"/>
          <w:u w:val="single"/>
        </w:rPr>
        <w:t>:</w:t>
      </w:r>
    </w:p>
    <w:p w:rsidR="008B0F66" w:rsidRDefault="008B0F66">
      <w:pPr>
        <w:rPr>
          <w:b/>
          <w:i/>
          <w:sz w:val="22"/>
          <w:szCs w:val="22"/>
          <w:u w:val="single"/>
        </w:rPr>
      </w:pPr>
    </w:p>
    <w:tbl>
      <w:tblPr>
        <w:tblW w:w="0" w:type="auto"/>
        <w:tblInd w:w="355" w:type="dxa"/>
        <w:tblLayout w:type="fixed"/>
        <w:tblLook w:val="0000"/>
      </w:tblPr>
      <w:tblGrid>
        <w:gridCol w:w="2049"/>
        <w:gridCol w:w="2790"/>
        <w:gridCol w:w="3195"/>
        <w:gridCol w:w="990"/>
        <w:gridCol w:w="1360"/>
      </w:tblGrid>
      <w:tr w:rsidR="008B0F66">
        <w:trPr>
          <w:trHeight w:val="467"/>
        </w:trPr>
        <w:tc>
          <w:tcPr>
            <w:tcW w:w="2049" w:type="dxa"/>
            <w:tcBorders>
              <w:top w:val="single" w:sz="4" w:space="0" w:color="000000"/>
              <w:left w:val="single" w:sz="4" w:space="0" w:color="000000"/>
              <w:bottom w:val="single" w:sz="4" w:space="0" w:color="000000"/>
            </w:tcBorders>
          </w:tcPr>
          <w:p w:rsidR="008B0F66" w:rsidRDefault="008B0F66" w:rsidP="00B70B4F">
            <w:pPr>
              <w:snapToGrid w:val="0"/>
              <w:jc w:val="center"/>
              <w:rPr>
                <w:b/>
                <w:sz w:val="22"/>
                <w:szCs w:val="22"/>
              </w:rPr>
            </w:pPr>
            <w:r>
              <w:rPr>
                <w:b/>
                <w:sz w:val="22"/>
                <w:szCs w:val="22"/>
              </w:rPr>
              <w:t>Degree/Certificate</w:t>
            </w:r>
          </w:p>
        </w:tc>
        <w:tc>
          <w:tcPr>
            <w:tcW w:w="2790" w:type="dxa"/>
            <w:tcBorders>
              <w:top w:val="single" w:sz="4" w:space="0" w:color="000000"/>
              <w:left w:val="single" w:sz="4" w:space="0" w:color="000000"/>
              <w:bottom w:val="single" w:sz="4" w:space="0" w:color="000000"/>
            </w:tcBorders>
          </w:tcPr>
          <w:p w:rsidR="008B0F66" w:rsidRDefault="008B0F66" w:rsidP="00B70B4F">
            <w:pPr>
              <w:snapToGrid w:val="0"/>
              <w:jc w:val="center"/>
              <w:rPr>
                <w:b/>
                <w:sz w:val="22"/>
                <w:szCs w:val="22"/>
              </w:rPr>
            </w:pPr>
            <w:r>
              <w:rPr>
                <w:b/>
                <w:sz w:val="22"/>
                <w:szCs w:val="22"/>
              </w:rPr>
              <w:t>University/Board</w:t>
            </w:r>
          </w:p>
        </w:tc>
        <w:tc>
          <w:tcPr>
            <w:tcW w:w="3195" w:type="dxa"/>
            <w:tcBorders>
              <w:top w:val="single" w:sz="4" w:space="0" w:color="000000"/>
              <w:left w:val="single" w:sz="4" w:space="0" w:color="000000"/>
              <w:bottom w:val="single" w:sz="4" w:space="0" w:color="000000"/>
            </w:tcBorders>
          </w:tcPr>
          <w:p w:rsidR="008B0F66" w:rsidRDefault="008B0F66" w:rsidP="00B70B4F">
            <w:pPr>
              <w:snapToGrid w:val="0"/>
              <w:jc w:val="center"/>
              <w:rPr>
                <w:b/>
                <w:sz w:val="22"/>
                <w:szCs w:val="22"/>
              </w:rPr>
            </w:pPr>
            <w:r>
              <w:rPr>
                <w:b/>
                <w:sz w:val="22"/>
                <w:szCs w:val="22"/>
              </w:rPr>
              <w:t>Institute/College</w:t>
            </w:r>
          </w:p>
        </w:tc>
        <w:tc>
          <w:tcPr>
            <w:tcW w:w="990" w:type="dxa"/>
            <w:tcBorders>
              <w:top w:val="single" w:sz="4" w:space="0" w:color="000000"/>
              <w:left w:val="single" w:sz="4" w:space="0" w:color="000000"/>
              <w:bottom w:val="single" w:sz="4" w:space="0" w:color="000000"/>
            </w:tcBorders>
          </w:tcPr>
          <w:p w:rsidR="008B0F66" w:rsidRDefault="008B0F66" w:rsidP="00B70B4F">
            <w:pPr>
              <w:snapToGrid w:val="0"/>
              <w:jc w:val="center"/>
              <w:rPr>
                <w:b/>
                <w:sz w:val="22"/>
                <w:szCs w:val="22"/>
              </w:rPr>
            </w:pPr>
            <w:r>
              <w:rPr>
                <w:b/>
                <w:sz w:val="22"/>
                <w:szCs w:val="22"/>
              </w:rPr>
              <w:t>Year</w:t>
            </w:r>
          </w:p>
        </w:tc>
        <w:tc>
          <w:tcPr>
            <w:tcW w:w="1360" w:type="dxa"/>
            <w:tcBorders>
              <w:top w:val="single" w:sz="4" w:space="0" w:color="000000"/>
              <w:left w:val="single" w:sz="4" w:space="0" w:color="000000"/>
              <w:bottom w:val="single" w:sz="4" w:space="0" w:color="000000"/>
              <w:right w:val="single" w:sz="4" w:space="0" w:color="000000"/>
            </w:tcBorders>
          </w:tcPr>
          <w:p w:rsidR="008B0F66" w:rsidRDefault="008B0F66" w:rsidP="00B70B4F">
            <w:pPr>
              <w:snapToGrid w:val="0"/>
              <w:jc w:val="center"/>
              <w:rPr>
                <w:b/>
                <w:sz w:val="22"/>
                <w:szCs w:val="22"/>
              </w:rPr>
            </w:pPr>
            <w:r>
              <w:rPr>
                <w:b/>
                <w:sz w:val="22"/>
                <w:szCs w:val="22"/>
              </w:rPr>
              <w:t>Percentages</w:t>
            </w:r>
          </w:p>
        </w:tc>
      </w:tr>
      <w:tr w:rsidR="00274635" w:rsidTr="006A24C4">
        <w:tc>
          <w:tcPr>
            <w:tcW w:w="2049" w:type="dxa"/>
            <w:tcBorders>
              <w:left w:val="single" w:sz="4" w:space="0" w:color="000000"/>
              <w:bottom w:val="single" w:sz="4" w:space="0" w:color="000000"/>
            </w:tcBorders>
          </w:tcPr>
          <w:p w:rsidR="00274635" w:rsidRPr="006A24C4" w:rsidRDefault="00274635" w:rsidP="006A24C4">
            <w:pPr>
              <w:snapToGrid w:val="0"/>
              <w:jc w:val="center"/>
              <w:rPr>
                <w:sz w:val="22"/>
                <w:szCs w:val="22"/>
              </w:rPr>
            </w:pPr>
            <w:r>
              <w:rPr>
                <w:sz w:val="22"/>
                <w:szCs w:val="22"/>
              </w:rPr>
              <w:t>MSW-I</w:t>
            </w:r>
          </w:p>
        </w:tc>
        <w:tc>
          <w:tcPr>
            <w:tcW w:w="2790" w:type="dxa"/>
            <w:tcBorders>
              <w:left w:val="single" w:sz="4" w:space="0" w:color="000000"/>
              <w:bottom w:val="single" w:sz="4" w:space="0" w:color="000000"/>
            </w:tcBorders>
          </w:tcPr>
          <w:p w:rsidR="00274635" w:rsidRPr="006A24C4" w:rsidRDefault="00274635" w:rsidP="006A24C4">
            <w:pPr>
              <w:snapToGrid w:val="0"/>
              <w:jc w:val="center"/>
              <w:rPr>
                <w:sz w:val="22"/>
                <w:szCs w:val="22"/>
              </w:rPr>
            </w:pPr>
            <w:r w:rsidRPr="006A24C4">
              <w:rPr>
                <w:sz w:val="22"/>
                <w:szCs w:val="22"/>
              </w:rPr>
              <w:t>North Maharashtra University</w:t>
            </w:r>
          </w:p>
        </w:tc>
        <w:tc>
          <w:tcPr>
            <w:tcW w:w="3195" w:type="dxa"/>
            <w:tcBorders>
              <w:left w:val="single" w:sz="4" w:space="0" w:color="000000"/>
              <w:bottom w:val="single" w:sz="4" w:space="0" w:color="000000"/>
            </w:tcBorders>
          </w:tcPr>
          <w:p w:rsidR="00274635" w:rsidRPr="006A24C4" w:rsidRDefault="00274635" w:rsidP="006A24C4">
            <w:pPr>
              <w:snapToGrid w:val="0"/>
              <w:jc w:val="center"/>
              <w:rPr>
                <w:sz w:val="22"/>
                <w:szCs w:val="22"/>
              </w:rPr>
            </w:pPr>
            <w:r>
              <w:rPr>
                <w:sz w:val="22"/>
                <w:szCs w:val="22"/>
              </w:rPr>
              <w:t xml:space="preserve">MSW College </w:t>
            </w:r>
            <w:proofErr w:type="spellStart"/>
            <w:r>
              <w:rPr>
                <w:sz w:val="22"/>
                <w:szCs w:val="22"/>
              </w:rPr>
              <w:t>taloda</w:t>
            </w:r>
            <w:proofErr w:type="spellEnd"/>
            <w:r>
              <w:rPr>
                <w:sz w:val="22"/>
                <w:szCs w:val="22"/>
              </w:rPr>
              <w:t xml:space="preserve"> </w:t>
            </w:r>
          </w:p>
        </w:tc>
        <w:tc>
          <w:tcPr>
            <w:tcW w:w="990" w:type="dxa"/>
            <w:tcBorders>
              <w:left w:val="single" w:sz="4" w:space="0" w:color="000000"/>
              <w:bottom w:val="single" w:sz="4" w:space="0" w:color="000000"/>
            </w:tcBorders>
          </w:tcPr>
          <w:p w:rsidR="00274635" w:rsidRPr="006A24C4" w:rsidRDefault="00274635" w:rsidP="006A24C4">
            <w:pPr>
              <w:snapToGrid w:val="0"/>
              <w:jc w:val="center"/>
              <w:rPr>
                <w:sz w:val="22"/>
                <w:szCs w:val="22"/>
              </w:rPr>
            </w:pPr>
            <w:r>
              <w:rPr>
                <w:sz w:val="22"/>
                <w:szCs w:val="22"/>
              </w:rPr>
              <w:t>2014 -15</w:t>
            </w:r>
          </w:p>
        </w:tc>
        <w:tc>
          <w:tcPr>
            <w:tcW w:w="1360" w:type="dxa"/>
            <w:tcBorders>
              <w:left w:val="single" w:sz="4" w:space="0" w:color="000000"/>
              <w:bottom w:val="single" w:sz="4" w:space="0" w:color="000000"/>
              <w:right w:val="single" w:sz="4" w:space="0" w:color="000000"/>
            </w:tcBorders>
          </w:tcPr>
          <w:p w:rsidR="00274635" w:rsidRPr="006A24C4" w:rsidRDefault="00274635" w:rsidP="006A24C4">
            <w:pPr>
              <w:snapToGrid w:val="0"/>
              <w:ind w:right="-288"/>
              <w:jc w:val="center"/>
              <w:rPr>
                <w:sz w:val="22"/>
                <w:szCs w:val="22"/>
              </w:rPr>
            </w:pPr>
            <w:r>
              <w:rPr>
                <w:sz w:val="22"/>
                <w:szCs w:val="22"/>
              </w:rPr>
              <w:t>70.00%</w:t>
            </w:r>
          </w:p>
        </w:tc>
      </w:tr>
      <w:tr w:rsidR="008B0F66" w:rsidTr="006A24C4">
        <w:tc>
          <w:tcPr>
            <w:tcW w:w="2049" w:type="dxa"/>
            <w:tcBorders>
              <w:left w:val="single" w:sz="4" w:space="0" w:color="000000"/>
              <w:bottom w:val="single" w:sz="4" w:space="0" w:color="000000"/>
            </w:tcBorders>
          </w:tcPr>
          <w:p w:rsidR="008B0F66" w:rsidRPr="006A24C4" w:rsidRDefault="008B0F66" w:rsidP="006A24C4">
            <w:pPr>
              <w:snapToGrid w:val="0"/>
              <w:jc w:val="center"/>
              <w:rPr>
                <w:sz w:val="22"/>
                <w:szCs w:val="22"/>
              </w:rPr>
            </w:pPr>
            <w:r w:rsidRPr="006A24C4">
              <w:rPr>
                <w:sz w:val="22"/>
                <w:szCs w:val="22"/>
              </w:rPr>
              <w:t>MBA</w:t>
            </w:r>
          </w:p>
        </w:tc>
        <w:tc>
          <w:tcPr>
            <w:tcW w:w="2790" w:type="dxa"/>
            <w:tcBorders>
              <w:left w:val="single" w:sz="4" w:space="0" w:color="000000"/>
              <w:bottom w:val="single" w:sz="4" w:space="0" w:color="000000"/>
            </w:tcBorders>
          </w:tcPr>
          <w:p w:rsidR="008B0F66" w:rsidRPr="006A24C4" w:rsidRDefault="008B0F66" w:rsidP="006A24C4">
            <w:pPr>
              <w:snapToGrid w:val="0"/>
              <w:jc w:val="center"/>
              <w:rPr>
                <w:sz w:val="22"/>
                <w:szCs w:val="22"/>
              </w:rPr>
            </w:pPr>
            <w:r w:rsidRPr="006A24C4">
              <w:rPr>
                <w:sz w:val="22"/>
                <w:szCs w:val="22"/>
              </w:rPr>
              <w:t>North Maharashtra University</w:t>
            </w:r>
          </w:p>
        </w:tc>
        <w:tc>
          <w:tcPr>
            <w:tcW w:w="3195" w:type="dxa"/>
            <w:tcBorders>
              <w:left w:val="single" w:sz="4" w:space="0" w:color="000000"/>
              <w:bottom w:val="single" w:sz="4" w:space="0" w:color="000000"/>
            </w:tcBorders>
          </w:tcPr>
          <w:p w:rsidR="008B0F66" w:rsidRPr="006A24C4" w:rsidRDefault="008B0F66" w:rsidP="006A24C4">
            <w:pPr>
              <w:snapToGrid w:val="0"/>
              <w:jc w:val="center"/>
              <w:rPr>
                <w:sz w:val="22"/>
                <w:szCs w:val="22"/>
              </w:rPr>
            </w:pPr>
            <w:r w:rsidRPr="006A24C4">
              <w:rPr>
                <w:sz w:val="22"/>
                <w:szCs w:val="22"/>
              </w:rPr>
              <w:t xml:space="preserve">Department Of Management Studies. </w:t>
            </w:r>
            <w:proofErr w:type="spellStart"/>
            <w:r w:rsidRPr="006A24C4">
              <w:rPr>
                <w:sz w:val="22"/>
                <w:szCs w:val="22"/>
              </w:rPr>
              <w:t>NMU.Jalgaon</w:t>
            </w:r>
            <w:proofErr w:type="spellEnd"/>
          </w:p>
        </w:tc>
        <w:tc>
          <w:tcPr>
            <w:tcW w:w="990" w:type="dxa"/>
            <w:tcBorders>
              <w:left w:val="single" w:sz="4" w:space="0" w:color="000000"/>
              <w:bottom w:val="single" w:sz="4" w:space="0" w:color="000000"/>
            </w:tcBorders>
          </w:tcPr>
          <w:p w:rsidR="008B0F66" w:rsidRPr="006A24C4" w:rsidRDefault="008B0F66" w:rsidP="006A24C4">
            <w:pPr>
              <w:snapToGrid w:val="0"/>
              <w:jc w:val="center"/>
              <w:rPr>
                <w:sz w:val="22"/>
                <w:szCs w:val="22"/>
              </w:rPr>
            </w:pPr>
            <w:r w:rsidRPr="006A24C4">
              <w:rPr>
                <w:sz w:val="22"/>
                <w:szCs w:val="22"/>
              </w:rPr>
              <w:t>2</w:t>
            </w:r>
            <w:r w:rsidR="00287F73" w:rsidRPr="006A24C4">
              <w:rPr>
                <w:sz w:val="22"/>
                <w:szCs w:val="22"/>
              </w:rPr>
              <w:t>014</w:t>
            </w:r>
          </w:p>
        </w:tc>
        <w:tc>
          <w:tcPr>
            <w:tcW w:w="1360" w:type="dxa"/>
            <w:tcBorders>
              <w:left w:val="single" w:sz="4" w:space="0" w:color="000000"/>
              <w:bottom w:val="single" w:sz="4" w:space="0" w:color="000000"/>
              <w:right w:val="single" w:sz="4" w:space="0" w:color="000000"/>
            </w:tcBorders>
          </w:tcPr>
          <w:p w:rsidR="008B0F66" w:rsidRPr="006A24C4" w:rsidRDefault="00287F73" w:rsidP="006A24C4">
            <w:pPr>
              <w:snapToGrid w:val="0"/>
              <w:ind w:right="-288"/>
              <w:jc w:val="center"/>
              <w:rPr>
                <w:sz w:val="22"/>
                <w:szCs w:val="22"/>
              </w:rPr>
            </w:pPr>
            <w:r w:rsidRPr="006A24C4">
              <w:rPr>
                <w:sz w:val="22"/>
                <w:szCs w:val="22"/>
              </w:rPr>
              <w:t>56.00</w:t>
            </w:r>
            <w:r w:rsidR="00274635">
              <w:rPr>
                <w:sz w:val="22"/>
                <w:szCs w:val="22"/>
              </w:rPr>
              <w:t>%</w:t>
            </w:r>
          </w:p>
        </w:tc>
      </w:tr>
      <w:tr w:rsidR="008B0F66" w:rsidTr="00834E57">
        <w:trPr>
          <w:trHeight w:val="530"/>
        </w:trPr>
        <w:tc>
          <w:tcPr>
            <w:tcW w:w="2049" w:type="dxa"/>
            <w:tcBorders>
              <w:left w:val="single" w:sz="4" w:space="0" w:color="000000"/>
              <w:bottom w:val="single" w:sz="4" w:space="0" w:color="000000"/>
            </w:tcBorders>
          </w:tcPr>
          <w:p w:rsidR="008B0F66" w:rsidRPr="006A24C4" w:rsidRDefault="008B0F66" w:rsidP="006A24C4">
            <w:pPr>
              <w:snapToGrid w:val="0"/>
              <w:jc w:val="center"/>
              <w:rPr>
                <w:sz w:val="22"/>
                <w:szCs w:val="22"/>
              </w:rPr>
            </w:pPr>
            <w:r w:rsidRPr="006A24C4">
              <w:rPr>
                <w:sz w:val="22"/>
                <w:szCs w:val="22"/>
              </w:rPr>
              <w:t>B.Sc.(computer)</w:t>
            </w:r>
          </w:p>
        </w:tc>
        <w:tc>
          <w:tcPr>
            <w:tcW w:w="2790" w:type="dxa"/>
            <w:tcBorders>
              <w:left w:val="single" w:sz="4" w:space="0" w:color="000000"/>
              <w:bottom w:val="single" w:sz="4" w:space="0" w:color="000000"/>
            </w:tcBorders>
          </w:tcPr>
          <w:p w:rsidR="008B0F66" w:rsidRPr="006A24C4" w:rsidRDefault="008B0F66" w:rsidP="006A24C4">
            <w:pPr>
              <w:snapToGrid w:val="0"/>
              <w:jc w:val="center"/>
              <w:rPr>
                <w:sz w:val="22"/>
                <w:szCs w:val="22"/>
              </w:rPr>
            </w:pPr>
            <w:r w:rsidRPr="006A24C4">
              <w:rPr>
                <w:sz w:val="22"/>
                <w:szCs w:val="22"/>
              </w:rPr>
              <w:t>North Maharashtra University</w:t>
            </w:r>
          </w:p>
        </w:tc>
        <w:tc>
          <w:tcPr>
            <w:tcW w:w="3195" w:type="dxa"/>
            <w:tcBorders>
              <w:left w:val="single" w:sz="4" w:space="0" w:color="000000"/>
              <w:bottom w:val="single" w:sz="4" w:space="0" w:color="000000"/>
            </w:tcBorders>
          </w:tcPr>
          <w:p w:rsidR="008B0F66" w:rsidRPr="006A24C4" w:rsidRDefault="008B0F66" w:rsidP="006A24C4">
            <w:pPr>
              <w:snapToGrid w:val="0"/>
              <w:jc w:val="center"/>
              <w:rPr>
                <w:rFonts w:eastAsia="Arial Unicode MS"/>
                <w:iCs/>
                <w:sz w:val="22"/>
                <w:szCs w:val="22"/>
              </w:rPr>
            </w:pPr>
            <w:proofErr w:type="spellStart"/>
            <w:r w:rsidRPr="006A24C4">
              <w:rPr>
                <w:rFonts w:eastAsia="Arial Unicode MS"/>
                <w:iCs/>
                <w:sz w:val="22"/>
                <w:szCs w:val="22"/>
              </w:rPr>
              <w:t>S.T.Co.Op.Edu.Society</w:t>
            </w:r>
            <w:proofErr w:type="spellEnd"/>
            <w:r w:rsidRPr="006A24C4">
              <w:rPr>
                <w:rFonts w:eastAsia="Arial Unicode MS"/>
                <w:iCs/>
                <w:sz w:val="22"/>
                <w:szCs w:val="22"/>
              </w:rPr>
              <w:t xml:space="preserve"> Science. College </w:t>
            </w:r>
            <w:proofErr w:type="spellStart"/>
            <w:r w:rsidRPr="006A24C4">
              <w:rPr>
                <w:rFonts w:eastAsia="Arial Unicode MS"/>
                <w:iCs/>
                <w:sz w:val="22"/>
                <w:szCs w:val="22"/>
              </w:rPr>
              <w:t>Shahada</w:t>
            </w:r>
            <w:proofErr w:type="spellEnd"/>
            <w:r w:rsidRPr="006A24C4">
              <w:rPr>
                <w:rFonts w:eastAsia="Arial Unicode MS"/>
                <w:iCs/>
                <w:sz w:val="22"/>
                <w:szCs w:val="22"/>
              </w:rPr>
              <w:t xml:space="preserve">, </w:t>
            </w:r>
            <w:proofErr w:type="spellStart"/>
            <w:r w:rsidRPr="006A24C4">
              <w:rPr>
                <w:rFonts w:eastAsia="Arial Unicode MS"/>
                <w:iCs/>
                <w:sz w:val="22"/>
                <w:szCs w:val="22"/>
              </w:rPr>
              <w:t>Shahada</w:t>
            </w:r>
            <w:proofErr w:type="spellEnd"/>
          </w:p>
        </w:tc>
        <w:tc>
          <w:tcPr>
            <w:tcW w:w="990" w:type="dxa"/>
            <w:tcBorders>
              <w:left w:val="single" w:sz="4" w:space="0" w:color="000000"/>
              <w:bottom w:val="single" w:sz="4" w:space="0" w:color="000000"/>
            </w:tcBorders>
          </w:tcPr>
          <w:p w:rsidR="008B0F66" w:rsidRPr="006A24C4" w:rsidRDefault="008B0F66" w:rsidP="006A24C4">
            <w:pPr>
              <w:snapToGrid w:val="0"/>
              <w:jc w:val="center"/>
              <w:rPr>
                <w:sz w:val="22"/>
                <w:szCs w:val="22"/>
              </w:rPr>
            </w:pPr>
            <w:r w:rsidRPr="006A24C4">
              <w:rPr>
                <w:sz w:val="22"/>
                <w:szCs w:val="22"/>
              </w:rPr>
              <w:t>2010</w:t>
            </w:r>
          </w:p>
        </w:tc>
        <w:tc>
          <w:tcPr>
            <w:tcW w:w="1360" w:type="dxa"/>
            <w:tcBorders>
              <w:left w:val="single" w:sz="4" w:space="0" w:color="000000"/>
              <w:bottom w:val="single" w:sz="4" w:space="0" w:color="000000"/>
              <w:right w:val="single" w:sz="4" w:space="0" w:color="000000"/>
            </w:tcBorders>
          </w:tcPr>
          <w:p w:rsidR="008B0F66" w:rsidRPr="006A24C4" w:rsidRDefault="008B0F66" w:rsidP="006A24C4">
            <w:pPr>
              <w:snapToGrid w:val="0"/>
              <w:jc w:val="center"/>
              <w:rPr>
                <w:sz w:val="22"/>
                <w:szCs w:val="22"/>
              </w:rPr>
            </w:pPr>
            <w:r w:rsidRPr="006A24C4">
              <w:rPr>
                <w:sz w:val="22"/>
                <w:szCs w:val="22"/>
              </w:rPr>
              <w:t>67.50%</w:t>
            </w:r>
          </w:p>
        </w:tc>
      </w:tr>
      <w:tr w:rsidR="008B0F66" w:rsidTr="00834E57">
        <w:trPr>
          <w:trHeight w:val="620"/>
        </w:trPr>
        <w:tc>
          <w:tcPr>
            <w:tcW w:w="2049" w:type="dxa"/>
            <w:tcBorders>
              <w:left w:val="single" w:sz="4" w:space="0" w:color="000000"/>
              <w:bottom w:val="single" w:sz="4" w:space="0" w:color="000000"/>
            </w:tcBorders>
          </w:tcPr>
          <w:p w:rsidR="008B0F66" w:rsidRPr="006A24C4" w:rsidRDefault="008B0F66" w:rsidP="006A24C4">
            <w:pPr>
              <w:snapToGrid w:val="0"/>
              <w:jc w:val="center"/>
              <w:rPr>
                <w:sz w:val="22"/>
                <w:szCs w:val="22"/>
              </w:rPr>
            </w:pPr>
            <w:r w:rsidRPr="006A24C4">
              <w:rPr>
                <w:sz w:val="22"/>
                <w:szCs w:val="22"/>
              </w:rPr>
              <w:t>H.S.C.</w:t>
            </w:r>
          </w:p>
        </w:tc>
        <w:tc>
          <w:tcPr>
            <w:tcW w:w="2790" w:type="dxa"/>
            <w:tcBorders>
              <w:left w:val="single" w:sz="4" w:space="0" w:color="000000"/>
              <w:bottom w:val="single" w:sz="4" w:space="0" w:color="000000"/>
            </w:tcBorders>
          </w:tcPr>
          <w:p w:rsidR="008B0F66" w:rsidRPr="006A24C4" w:rsidRDefault="008B0F66" w:rsidP="006A24C4">
            <w:pPr>
              <w:snapToGrid w:val="0"/>
              <w:jc w:val="center"/>
              <w:rPr>
                <w:sz w:val="22"/>
                <w:szCs w:val="22"/>
              </w:rPr>
            </w:pPr>
            <w:r w:rsidRPr="006A24C4">
              <w:rPr>
                <w:sz w:val="22"/>
                <w:szCs w:val="22"/>
              </w:rPr>
              <w:t>Nasik Board</w:t>
            </w:r>
          </w:p>
        </w:tc>
        <w:tc>
          <w:tcPr>
            <w:tcW w:w="3195" w:type="dxa"/>
            <w:tcBorders>
              <w:left w:val="single" w:sz="4" w:space="0" w:color="000000"/>
              <w:bottom w:val="single" w:sz="4" w:space="0" w:color="000000"/>
            </w:tcBorders>
          </w:tcPr>
          <w:p w:rsidR="008B0F66" w:rsidRPr="006A24C4" w:rsidRDefault="008B0F66" w:rsidP="00834E57">
            <w:pPr>
              <w:tabs>
                <w:tab w:val="left" w:pos="810"/>
                <w:tab w:val="left" w:pos="2160"/>
                <w:tab w:val="right" w:pos="6480"/>
              </w:tabs>
              <w:autoSpaceDE w:val="0"/>
              <w:snapToGrid w:val="0"/>
              <w:spacing w:before="220"/>
              <w:jc w:val="center"/>
              <w:rPr>
                <w:rFonts w:eastAsia="Arial Unicode MS"/>
                <w:iCs/>
                <w:sz w:val="22"/>
                <w:szCs w:val="22"/>
              </w:rPr>
            </w:pPr>
            <w:proofErr w:type="spellStart"/>
            <w:r w:rsidRPr="006A24C4">
              <w:rPr>
                <w:rFonts w:eastAsia="Arial Unicode MS"/>
                <w:iCs/>
                <w:sz w:val="22"/>
                <w:szCs w:val="22"/>
              </w:rPr>
              <w:t>Kai.Sau.G.F.Patil</w:t>
            </w:r>
            <w:proofErr w:type="spellEnd"/>
            <w:r w:rsidRPr="006A24C4">
              <w:rPr>
                <w:rFonts w:eastAsia="Arial Unicode MS"/>
                <w:iCs/>
                <w:sz w:val="22"/>
                <w:szCs w:val="22"/>
              </w:rPr>
              <w:t xml:space="preserve"> College, </w:t>
            </w:r>
            <w:proofErr w:type="spellStart"/>
            <w:r w:rsidRPr="006A24C4">
              <w:rPr>
                <w:rFonts w:eastAsia="Arial Unicode MS"/>
                <w:iCs/>
                <w:sz w:val="22"/>
                <w:szCs w:val="22"/>
              </w:rPr>
              <w:t>Shahada</w:t>
            </w:r>
            <w:proofErr w:type="spellEnd"/>
          </w:p>
        </w:tc>
        <w:tc>
          <w:tcPr>
            <w:tcW w:w="990" w:type="dxa"/>
            <w:tcBorders>
              <w:left w:val="single" w:sz="4" w:space="0" w:color="000000"/>
              <w:bottom w:val="single" w:sz="4" w:space="0" w:color="000000"/>
            </w:tcBorders>
          </w:tcPr>
          <w:p w:rsidR="008B0F66" w:rsidRPr="006A24C4" w:rsidRDefault="008B0F66" w:rsidP="006A24C4">
            <w:pPr>
              <w:snapToGrid w:val="0"/>
              <w:jc w:val="center"/>
              <w:rPr>
                <w:sz w:val="22"/>
                <w:szCs w:val="22"/>
              </w:rPr>
            </w:pPr>
            <w:r w:rsidRPr="006A24C4">
              <w:rPr>
                <w:sz w:val="22"/>
                <w:szCs w:val="22"/>
              </w:rPr>
              <w:t>2005</w:t>
            </w:r>
          </w:p>
        </w:tc>
        <w:tc>
          <w:tcPr>
            <w:tcW w:w="1360" w:type="dxa"/>
            <w:tcBorders>
              <w:left w:val="single" w:sz="4" w:space="0" w:color="000000"/>
              <w:bottom w:val="single" w:sz="4" w:space="0" w:color="000000"/>
              <w:right w:val="single" w:sz="4" w:space="0" w:color="000000"/>
            </w:tcBorders>
          </w:tcPr>
          <w:p w:rsidR="008B0F66" w:rsidRPr="006A24C4" w:rsidRDefault="008B0F66" w:rsidP="006A24C4">
            <w:pPr>
              <w:snapToGrid w:val="0"/>
              <w:jc w:val="center"/>
              <w:rPr>
                <w:sz w:val="22"/>
                <w:szCs w:val="22"/>
              </w:rPr>
            </w:pPr>
            <w:r w:rsidRPr="006A24C4">
              <w:rPr>
                <w:sz w:val="22"/>
                <w:szCs w:val="22"/>
              </w:rPr>
              <w:t>57.50%</w:t>
            </w:r>
          </w:p>
        </w:tc>
      </w:tr>
      <w:tr w:rsidR="008B0F66" w:rsidTr="00834E57">
        <w:trPr>
          <w:trHeight w:val="422"/>
        </w:trPr>
        <w:tc>
          <w:tcPr>
            <w:tcW w:w="2049" w:type="dxa"/>
            <w:tcBorders>
              <w:left w:val="single" w:sz="4" w:space="0" w:color="000000"/>
              <w:bottom w:val="single" w:sz="4" w:space="0" w:color="000000"/>
            </w:tcBorders>
          </w:tcPr>
          <w:p w:rsidR="008B0F66" w:rsidRPr="006A24C4" w:rsidRDefault="008B0F66" w:rsidP="006A24C4">
            <w:pPr>
              <w:snapToGrid w:val="0"/>
              <w:jc w:val="center"/>
              <w:rPr>
                <w:sz w:val="22"/>
                <w:szCs w:val="22"/>
              </w:rPr>
            </w:pPr>
            <w:r w:rsidRPr="006A24C4">
              <w:rPr>
                <w:sz w:val="22"/>
                <w:szCs w:val="22"/>
              </w:rPr>
              <w:t>S.S.C.</w:t>
            </w:r>
          </w:p>
        </w:tc>
        <w:tc>
          <w:tcPr>
            <w:tcW w:w="2790" w:type="dxa"/>
            <w:tcBorders>
              <w:left w:val="single" w:sz="4" w:space="0" w:color="000000"/>
              <w:bottom w:val="single" w:sz="4" w:space="0" w:color="000000"/>
            </w:tcBorders>
          </w:tcPr>
          <w:p w:rsidR="008B0F66" w:rsidRPr="006A24C4" w:rsidRDefault="008B0F66" w:rsidP="006A24C4">
            <w:pPr>
              <w:snapToGrid w:val="0"/>
              <w:jc w:val="center"/>
              <w:rPr>
                <w:sz w:val="22"/>
                <w:szCs w:val="22"/>
              </w:rPr>
            </w:pPr>
            <w:r w:rsidRPr="006A24C4">
              <w:rPr>
                <w:sz w:val="22"/>
                <w:szCs w:val="22"/>
              </w:rPr>
              <w:t>Delhi Board(CBSE)</w:t>
            </w:r>
          </w:p>
        </w:tc>
        <w:tc>
          <w:tcPr>
            <w:tcW w:w="3195" w:type="dxa"/>
            <w:tcBorders>
              <w:left w:val="single" w:sz="4" w:space="0" w:color="000000"/>
              <w:bottom w:val="single" w:sz="4" w:space="0" w:color="000000"/>
            </w:tcBorders>
          </w:tcPr>
          <w:p w:rsidR="008B0F66" w:rsidRPr="006A24C4" w:rsidRDefault="008B0F66" w:rsidP="006A24C4">
            <w:pPr>
              <w:snapToGrid w:val="0"/>
              <w:jc w:val="center"/>
              <w:rPr>
                <w:sz w:val="22"/>
                <w:szCs w:val="22"/>
              </w:rPr>
            </w:pPr>
            <w:proofErr w:type="spellStart"/>
            <w:r w:rsidRPr="006A24C4">
              <w:rPr>
                <w:sz w:val="22"/>
                <w:szCs w:val="22"/>
              </w:rPr>
              <w:t>J.N.V.Akkalkuwa</w:t>
            </w:r>
            <w:proofErr w:type="spellEnd"/>
            <w:r w:rsidRPr="006A24C4">
              <w:rPr>
                <w:sz w:val="22"/>
                <w:szCs w:val="22"/>
              </w:rPr>
              <w:t>(MS)</w:t>
            </w:r>
          </w:p>
        </w:tc>
        <w:tc>
          <w:tcPr>
            <w:tcW w:w="990" w:type="dxa"/>
            <w:tcBorders>
              <w:left w:val="single" w:sz="4" w:space="0" w:color="000000"/>
              <w:bottom w:val="single" w:sz="4" w:space="0" w:color="000000"/>
            </w:tcBorders>
          </w:tcPr>
          <w:p w:rsidR="008B0F66" w:rsidRPr="006A24C4" w:rsidRDefault="008B0F66" w:rsidP="006A24C4">
            <w:pPr>
              <w:snapToGrid w:val="0"/>
              <w:jc w:val="center"/>
              <w:rPr>
                <w:sz w:val="22"/>
                <w:szCs w:val="22"/>
              </w:rPr>
            </w:pPr>
            <w:r w:rsidRPr="006A24C4">
              <w:rPr>
                <w:sz w:val="22"/>
                <w:szCs w:val="22"/>
              </w:rPr>
              <w:t>2003</w:t>
            </w:r>
          </w:p>
        </w:tc>
        <w:tc>
          <w:tcPr>
            <w:tcW w:w="1360" w:type="dxa"/>
            <w:tcBorders>
              <w:left w:val="single" w:sz="4" w:space="0" w:color="000000"/>
              <w:bottom w:val="single" w:sz="4" w:space="0" w:color="000000"/>
              <w:right w:val="single" w:sz="4" w:space="0" w:color="000000"/>
            </w:tcBorders>
          </w:tcPr>
          <w:p w:rsidR="008B0F66" w:rsidRPr="006A24C4" w:rsidRDefault="008B0F66" w:rsidP="006A24C4">
            <w:pPr>
              <w:snapToGrid w:val="0"/>
              <w:jc w:val="center"/>
              <w:rPr>
                <w:sz w:val="22"/>
                <w:szCs w:val="22"/>
              </w:rPr>
            </w:pPr>
            <w:r w:rsidRPr="006A24C4">
              <w:rPr>
                <w:sz w:val="22"/>
                <w:szCs w:val="22"/>
              </w:rPr>
              <w:t>61.6 %</w:t>
            </w:r>
          </w:p>
        </w:tc>
      </w:tr>
    </w:tbl>
    <w:p w:rsidR="008B0F66" w:rsidRDefault="008B0F66">
      <w:pPr>
        <w:ind w:left="360"/>
        <w:rPr>
          <w:sz w:val="22"/>
          <w:szCs w:val="22"/>
        </w:rPr>
      </w:pPr>
    </w:p>
    <w:p w:rsidR="008B0F66" w:rsidRDefault="008B0F66">
      <w:pPr>
        <w:contextualSpacing/>
        <w:rPr>
          <w:b/>
          <w:i/>
          <w:sz w:val="22"/>
          <w:szCs w:val="22"/>
          <w:u w:val="single"/>
        </w:rPr>
      </w:pPr>
      <w:r>
        <w:rPr>
          <w:b/>
          <w:u w:val="single"/>
        </w:rPr>
        <w:t>Computer Proficiencies</w:t>
      </w:r>
      <w:r>
        <w:rPr>
          <w:b/>
          <w:i/>
          <w:sz w:val="22"/>
          <w:szCs w:val="22"/>
          <w:u w:val="single"/>
        </w:rPr>
        <w:t>:</w:t>
      </w:r>
    </w:p>
    <w:p w:rsidR="008B0F66" w:rsidRDefault="008B0F66" w:rsidP="006A24C4">
      <w:pPr>
        <w:numPr>
          <w:ilvl w:val="0"/>
          <w:numId w:val="2"/>
        </w:numPr>
        <w:tabs>
          <w:tab w:val="left" w:pos="720"/>
        </w:tabs>
        <w:spacing w:line="276" w:lineRule="auto"/>
        <w:contextualSpacing/>
        <w:rPr>
          <w:rFonts w:ascii="Arial" w:hAnsi="Arial" w:cs="Arial"/>
          <w:sz w:val="20"/>
          <w:szCs w:val="20"/>
        </w:rPr>
      </w:pPr>
      <w:r>
        <w:rPr>
          <w:rFonts w:ascii="Arial" w:hAnsi="Arial" w:cs="Arial"/>
          <w:b/>
          <w:sz w:val="20"/>
          <w:szCs w:val="20"/>
        </w:rPr>
        <w:t>MS-CIT</w:t>
      </w:r>
      <w:r>
        <w:rPr>
          <w:rFonts w:ascii="Arial" w:hAnsi="Arial" w:cs="Arial"/>
          <w:sz w:val="20"/>
          <w:szCs w:val="20"/>
        </w:rPr>
        <w:t xml:space="preserve"> Passed With </w:t>
      </w:r>
      <w:r>
        <w:rPr>
          <w:rFonts w:ascii="Arial" w:hAnsi="Arial" w:cs="Arial"/>
          <w:b/>
          <w:sz w:val="20"/>
          <w:szCs w:val="20"/>
        </w:rPr>
        <w:t>64</w:t>
      </w:r>
      <w:r>
        <w:rPr>
          <w:rFonts w:ascii="Arial" w:hAnsi="Arial" w:cs="Arial"/>
          <w:sz w:val="20"/>
          <w:szCs w:val="20"/>
        </w:rPr>
        <w:t xml:space="preserve"> marks</w:t>
      </w:r>
    </w:p>
    <w:p w:rsidR="008B0F66" w:rsidRDefault="00287F73" w:rsidP="006A24C4">
      <w:pPr>
        <w:numPr>
          <w:ilvl w:val="0"/>
          <w:numId w:val="2"/>
        </w:numPr>
        <w:tabs>
          <w:tab w:val="left" w:pos="720"/>
        </w:tabs>
        <w:spacing w:line="276" w:lineRule="auto"/>
        <w:contextualSpacing/>
      </w:pPr>
      <w:r>
        <w:t xml:space="preserve">Well – Known computer </w:t>
      </w:r>
    </w:p>
    <w:p w:rsidR="008B0F66" w:rsidRDefault="00235E09" w:rsidP="006A24C4">
      <w:pPr>
        <w:pStyle w:val="BodyText"/>
        <w:numPr>
          <w:ilvl w:val="0"/>
          <w:numId w:val="2"/>
        </w:numPr>
        <w:tabs>
          <w:tab w:val="left" w:pos="720"/>
        </w:tabs>
        <w:spacing w:line="276" w:lineRule="auto"/>
        <w:contextualSpacing/>
      </w:pPr>
      <w:r>
        <w:t>Operating</w:t>
      </w:r>
      <w:r w:rsidR="006A24C4">
        <w:t xml:space="preserve"> System:  Win98,</w:t>
      </w:r>
      <w:r w:rsidR="006A24C4" w:rsidRPr="006A24C4">
        <w:t xml:space="preserve"> </w:t>
      </w:r>
      <w:proofErr w:type="spellStart"/>
      <w:r w:rsidR="006A24C4">
        <w:t>WinXP</w:t>
      </w:r>
      <w:proofErr w:type="spellEnd"/>
      <w:r w:rsidR="006A24C4">
        <w:t>,</w:t>
      </w:r>
      <w:r w:rsidR="006A24C4" w:rsidRPr="006A24C4">
        <w:t xml:space="preserve"> </w:t>
      </w:r>
      <w:proofErr w:type="spellStart"/>
      <w:r w:rsidR="006A24C4">
        <w:t>WinVISTA</w:t>
      </w:r>
      <w:proofErr w:type="spellEnd"/>
      <w:r w:rsidR="006A24C4">
        <w:t>,</w:t>
      </w:r>
      <w:r w:rsidR="006A24C4" w:rsidRPr="006A24C4">
        <w:t xml:space="preserve"> </w:t>
      </w:r>
      <w:r w:rsidR="006A24C4">
        <w:t>Win,</w:t>
      </w:r>
      <w:r w:rsidR="006A24C4" w:rsidRPr="006A24C4">
        <w:t xml:space="preserve"> </w:t>
      </w:r>
      <w:r w:rsidR="006A24C4">
        <w:t>Win8.</w:t>
      </w:r>
    </w:p>
    <w:p w:rsidR="008B0F66" w:rsidRDefault="008B0F66" w:rsidP="006A24C4">
      <w:pPr>
        <w:pStyle w:val="BodyText"/>
        <w:numPr>
          <w:ilvl w:val="0"/>
          <w:numId w:val="2"/>
        </w:numPr>
        <w:tabs>
          <w:tab w:val="left" w:pos="720"/>
        </w:tabs>
        <w:spacing w:line="276" w:lineRule="auto"/>
        <w:contextualSpacing/>
      </w:pPr>
      <w:r>
        <w:t>NIIT SWIFT SMART course</w:t>
      </w:r>
    </w:p>
    <w:p w:rsidR="008B0F66" w:rsidRPr="006043BA" w:rsidRDefault="008B0F66" w:rsidP="006A24C4">
      <w:pPr>
        <w:numPr>
          <w:ilvl w:val="0"/>
          <w:numId w:val="3"/>
        </w:numPr>
        <w:tabs>
          <w:tab w:val="left" w:pos="720"/>
        </w:tabs>
        <w:spacing w:before="60" w:line="276" w:lineRule="auto"/>
        <w:ind w:right="-91"/>
        <w:contextualSpacing/>
        <w:jc w:val="both"/>
        <w:rPr>
          <w:sz w:val="22"/>
          <w:szCs w:val="22"/>
        </w:rPr>
      </w:pPr>
      <w:r>
        <w:rPr>
          <w:sz w:val="22"/>
          <w:szCs w:val="22"/>
        </w:rPr>
        <w:t>Internet Knowledge</w:t>
      </w:r>
    </w:p>
    <w:p w:rsidR="00287F73" w:rsidRDefault="00287F73" w:rsidP="006A24C4">
      <w:pPr>
        <w:numPr>
          <w:ilvl w:val="0"/>
          <w:numId w:val="3"/>
        </w:numPr>
        <w:tabs>
          <w:tab w:val="left" w:pos="720"/>
        </w:tabs>
        <w:spacing w:before="60" w:line="276" w:lineRule="auto"/>
        <w:ind w:right="-91"/>
        <w:contextualSpacing/>
        <w:jc w:val="both"/>
        <w:rPr>
          <w:sz w:val="22"/>
          <w:szCs w:val="22"/>
        </w:rPr>
      </w:pPr>
      <w:r>
        <w:rPr>
          <w:sz w:val="22"/>
          <w:szCs w:val="22"/>
        </w:rPr>
        <w:t>L</w:t>
      </w:r>
      <w:r w:rsidR="005F288A">
        <w:rPr>
          <w:sz w:val="22"/>
          <w:szCs w:val="22"/>
        </w:rPr>
        <w:t>AN</w:t>
      </w:r>
      <w:r w:rsidR="006A24C4">
        <w:rPr>
          <w:sz w:val="22"/>
          <w:szCs w:val="22"/>
        </w:rPr>
        <w:t xml:space="preserve"> lab setup</w:t>
      </w:r>
    </w:p>
    <w:p w:rsidR="008B0F66" w:rsidRDefault="008B0F66">
      <w:pPr>
        <w:contextualSpacing/>
        <w:rPr>
          <w:b/>
          <w:sz w:val="22"/>
          <w:szCs w:val="22"/>
          <w:u w:val="single"/>
        </w:rPr>
      </w:pPr>
    </w:p>
    <w:p w:rsidR="008B0F66" w:rsidRDefault="008B0F66">
      <w:pPr>
        <w:contextualSpacing/>
        <w:rPr>
          <w:b/>
          <w:sz w:val="22"/>
          <w:szCs w:val="22"/>
          <w:u w:val="single"/>
        </w:rPr>
      </w:pPr>
      <w:r>
        <w:rPr>
          <w:b/>
          <w:sz w:val="22"/>
          <w:szCs w:val="22"/>
          <w:u w:val="single"/>
        </w:rPr>
        <w:t>Work Experience:</w:t>
      </w:r>
    </w:p>
    <w:p w:rsidR="00271DB7" w:rsidRPr="00472A91" w:rsidRDefault="00472A91" w:rsidP="00472A91">
      <w:pPr>
        <w:pStyle w:val="ListParagraph"/>
        <w:numPr>
          <w:ilvl w:val="0"/>
          <w:numId w:val="7"/>
        </w:numPr>
        <w:contextualSpacing/>
        <w:rPr>
          <w:sz w:val="22"/>
          <w:szCs w:val="22"/>
        </w:rPr>
      </w:pPr>
      <w:r>
        <w:rPr>
          <w:sz w:val="22"/>
          <w:szCs w:val="22"/>
        </w:rPr>
        <w:t xml:space="preserve">2 </w:t>
      </w:r>
      <w:r w:rsidR="008B0F66" w:rsidRPr="00472A91">
        <w:rPr>
          <w:sz w:val="22"/>
          <w:szCs w:val="22"/>
        </w:rPr>
        <w:t xml:space="preserve">year as LIC Agent in LIC branch </w:t>
      </w:r>
      <w:proofErr w:type="spellStart"/>
      <w:r w:rsidR="008B0F66" w:rsidRPr="00472A91">
        <w:rPr>
          <w:sz w:val="22"/>
          <w:szCs w:val="22"/>
        </w:rPr>
        <w:t>Shahada</w:t>
      </w:r>
      <w:proofErr w:type="spellEnd"/>
      <w:r w:rsidR="008B0F66" w:rsidRPr="00472A91">
        <w:rPr>
          <w:sz w:val="22"/>
          <w:szCs w:val="22"/>
        </w:rPr>
        <w:t xml:space="preserve"> </w:t>
      </w:r>
    </w:p>
    <w:p w:rsidR="00472A91" w:rsidRPr="006043BA" w:rsidRDefault="00472A91" w:rsidP="00472A91">
      <w:pPr>
        <w:pStyle w:val="ListParagraph"/>
        <w:numPr>
          <w:ilvl w:val="0"/>
          <w:numId w:val="7"/>
        </w:numPr>
        <w:contextualSpacing/>
        <w:rPr>
          <w:sz w:val="22"/>
          <w:szCs w:val="22"/>
        </w:rPr>
      </w:pPr>
      <w:r w:rsidRPr="00472A91">
        <w:rPr>
          <w:sz w:val="22"/>
          <w:szCs w:val="22"/>
        </w:rPr>
        <w:t>3</w:t>
      </w:r>
      <w:r w:rsidR="00834E57">
        <w:rPr>
          <w:sz w:val="22"/>
          <w:szCs w:val="22"/>
        </w:rPr>
        <w:t xml:space="preserve"> year as </w:t>
      </w:r>
      <w:proofErr w:type="spellStart"/>
      <w:proofErr w:type="gramStart"/>
      <w:r w:rsidR="00834E57">
        <w:rPr>
          <w:sz w:val="22"/>
          <w:szCs w:val="22"/>
        </w:rPr>
        <w:t>Mahaonline</w:t>
      </w:r>
      <w:proofErr w:type="spellEnd"/>
      <w:r w:rsidR="00834E57">
        <w:rPr>
          <w:sz w:val="22"/>
          <w:szCs w:val="22"/>
        </w:rPr>
        <w:t>(</w:t>
      </w:r>
      <w:proofErr w:type="gramEnd"/>
      <w:r w:rsidR="00834E57">
        <w:rPr>
          <w:sz w:val="22"/>
          <w:szCs w:val="22"/>
        </w:rPr>
        <w:t>G</w:t>
      </w:r>
      <w:r w:rsidR="008B0F66" w:rsidRPr="00472A91">
        <w:rPr>
          <w:sz w:val="22"/>
          <w:szCs w:val="22"/>
        </w:rPr>
        <w:t>ov</w:t>
      </w:r>
      <w:r w:rsidR="00834E57">
        <w:rPr>
          <w:sz w:val="22"/>
          <w:szCs w:val="22"/>
        </w:rPr>
        <w:t>t</w:t>
      </w:r>
      <w:r w:rsidR="008B0F66" w:rsidRPr="00472A91">
        <w:rPr>
          <w:sz w:val="22"/>
          <w:szCs w:val="22"/>
        </w:rPr>
        <w:t xml:space="preserve">. </w:t>
      </w:r>
      <w:proofErr w:type="spellStart"/>
      <w:r w:rsidR="008B0F66" w:rsidRPr="00472A91">
        <w:rPr>
          <w:sz w:val="22"/>
          <w:szCs w:val="22"/>
        </w:rPr>
        <w:t>Maharastra</w:t>
      </w:r>
      <w:proofErr w:type="spellEnd"/>
      <w:r w:rsidR="008B0F66" w:rsidRPr="00472A91">
        <w:rPr>
          <w:sz w:val="22"/>
          <w:szCs w:val="22"/>
        </w:rPr>
        <w:t xml:space="preserve"> project in S</w:t>
      </w:r>
      <w:r w:rsidR="00BA73C9" w:rsidRPr="00472A91">
        <w:rPr>
          <w:sz w:val="22"/>
          <w:szCs w:val="22"/>
        </w:rPr>
        <w:t>A</w:t>
      </w:r>
      <w:r w:rsidR="00834E57">
        <w:rPr>
          <w:sz w:val="22"/>
          <w:szCs w:val="22"/>
        </w:rPr>
        <w:t>NGRAM)Project Management as</w:t>
      </w:r>
      <w:r w:rsidRPr="00472A91">
        <w:rPr>
          <w:sz w:val="22"/>
          <w:szCs w:val="22"/>
        </w:rPr>
        <w:t xml:space="preserve"> Block</w:t>
      </w:r>
      <w:r w:rsidR="00834E57">
        <w:rPr>
          <w:sz w:val="22"/>
          <w:szCs w:val="22"/>
        </w:rPr>
        <w:t xml:space="preserve"> C</w:t>
      </w:r>
      <w:r w:rsidR="00271DB7" w:rsidRPr="00472A91">
        <w:rPr>
          <w:sz w:val="22"/>
          <w:szCs w:val="22"/>
        </w:rPr>
        <w:t>oordinator</w:t>
      </w:r>
      <w:r w:rsidR="008B0F66" w:rsidRPr="00472A91">
        <w:rPr>
          <w:sz w:val="22"/>
          <w:szCs w:val="22"/>
        </w:rPr>
        <w:t xml:space="preserve"> </w:t>
      </w:r>
      <w:r w:rsidR="00271DB7" w:rsidRPr="00472A91">
        <w:rPr>
          <w:sz w:val="22"/>
          <w:szCs w:val="22"/>
        </w:rPr>
        <w:t xml:space="preserve"> </w:t>
      </w:r>
      <w:proofErr w:type="spellStart"/>
      <w:r w:rsidR="00834E57">
        <w:rPr>
          <w:sz w:val="22"/>
          <w:szCs w:val="22"/>
        </w:rPr>
        <w:t>S</w:t>
      </w:r>
      <w:r w:rsidR="008B0F66" w:rsidRPr="00472A91">
        <w:rPr>
          <w:sz w:val="22"/>
          <w:szCs w:val="22"/>
        </w:rPr>
        <w:t>hahada</w:t>
      </w:r>
      <w:proofErr w:type="spellEnd"/>
      <w:r w:rsidR="00271DB7" w:rsidRPr="00472A91">
        <w:rPr>
          <w:sz w:val="22"/>
          <w:szCs w:val="22"/>
        </w:rPr>
        <w:t xml:space="preserve"> handle in 146 </w:t>
      </w:r>
      <w:proofErr w:type="spellStart"/>
      <w:r w:rsidR="00271DB7" w:rsidRPr="00472A91">
        <w:rPr>
          <w:sz w:val="22"/>
          <w:szCs w:val="22"/>
        </w:rPr>
        <w:t>grampanchayat</w:t>
      </w:r>
      <w:proofErr w:type="spellEnd"/>
      <w:r w:rsidR="00271DB7" w:rsidRPr="00472A91">
        <w:rPr>
          <w:sz w:val="22"/>
          <w:szCs w:val="22"/>
        </w:rPr>
        <w:t xml:space="preserve">  </w:t>
      </w:r>
      <w:r w:rsidR="008E6030">
        <w:rPr>
          <w:rFonts w:cs="Times New Roman"/>
          <w:b/>
          <w:bCs/>
          <w:sz w:val="21"/>
          <w:szCs w:val="21"/>
          <w:lang w:eastAsia="en-US" w:bidi="hi-IN"/>
        </w:rPr>
        <w:t>Prior exp.3</w:t>
      </w:r>
      <w:r w:rsidR="00271DB7" w:rsidRPr="00472A91">
        <w:rPr>
          <w:rFonts w:cs="Times New Roman"/>
          <w:b/>
          <w:bCs/>
          <w:sz w:val="21"/>
          <w:szCs w:val="21"/>
          <w:lang w:eastAsia="en-US" w:bidi="hi-IN"/>
        </w:rPr>
        <w:t>year  in handling team of 110 size</w:t>
      </w:r>
      <w:r w:rsidR="00271DB7" w:rsidRPr="00472A91">
        <w:rPr>
          <w:rFonts w:cs="Times New Roman"/>
          <w:color w:val="333333"/>
          <w:sz w:val="21"/>
          <w:szCs w:val="21"/>
          <w:lang w:eastAsia="en-US" w:bidi="hi-IN"/>
        </w:rPr>
        <w:t>.</w:t>
      </w:r>
      <w:r>
        <w:rPr>
          <w:rFonts w:cs="Times New Roman"/>
          <w:color w:val="333333"/>
          <w:sz w:val="21"/>
          <w:szCs w:val="21"/>
          <w:lang w:eastAsia="en-US" w:bidi="hi-IN"/>
        </w:rPr>
        <w:t xml:space="preserve"> Working </w:t>
      </w:r>
      <w:r w:rsidR="00A06A00">
        <w:rPr>
          <w:rFonts w:cs="Times New Roman"/>
          <w:color w:val="333333"/>
          <w:sz w:val="21"/>
          <w:szCs w:val="21"/>
          <w:lang w:eastAsia="en-US" w:bidi="hi-IN"/>
        </w:rPr>
        <w:t xml:space="preserve">and training </w:t>
      </w:r>
      <w:r>
        <w:rPr>
          <w:rFonts w:cs="Times New Roman"/>
          <w:color w:val="333333"/>
          <w:sz w:val="21"/>
          <w:szCs w:val="21"/>
          <w:lang w:eastAsia="en-US" w:bidi="hi-IN"/>
        </w:rPr>
        <w:t xml:space="preserve">in 146 </w:t>
      </w:r>
      <w:proofErr w:type="spellStart"/>
      <w:r>
        <w:rPr>
          <w:rFonts w:cs="Times New Roman"/>
          <w:color w:val="333333"/>
          <w:sz w:val="21"/>
          <w:szCs w:val="21"/>
          <w:lang w:eastAsia="en-US" w:bidi="hi-IN"/>
        </w:rPr>
        <w:t>grampanchayt</w:t>
      </w:r>
      <w:proofErr w:type="spellEnd"/>
      <w:r>
        <w:rPr>
          <w:rFonts w:cs="Times New Roman"/>
          <w:color w:val="333333"/>
          <w:sz w:val="21"/>
          <w:szCs w:val="21"/>
          <w:lang w:eastAsia="en-US" w:bidi="hi-IN"/>
        </w:rPr>
        <w:t xml:space="preserve"> </w:t>
      </w:r>
      <w:r w:rsidRPr="00472A91">
        <w:rPr>
          <w:rFonts w:cs="Times New Roman"/>
          <w:color w:val="333333"/>
          <w:sz w:val="21"/>
          <w:szCs w:val="21"/>
          <w:lang w:eastAsia="en-US" w:bidi="hi-IN"/>
        </w:rPr>
        <w:t>and</w:t>
      </w:r>
      <w:r>
        <w:rPr>
          <w:rFonts w:cs="Times New Roman"/>
          <w:color w:val="333333"/>
          <w:sz w:val="21"/>
          <w:szCs w:val="21"/>
          <w:lang w:eastAsia="en-US" w:bidi="hi-IN"/>
        </w:rPr>
        <w:t xml:space="preserve"> </w:t>
      </w:r>
      <w:r w:rsidRPr="00472A91">
        <w:rPr>
          <w:rFonts w:cs="Times New Roman"/>
          <w:color w:val="333333"/>
          <w:sz w:val="21"/>
          <w:szCs w:val="21"/>
          <w:lang w:eastAsia="en-US" w:bidi="hi-IN"/>
        </w:rPr>
        <w:t>Coordination and communication in Gov</w:t>
      </w:r>
      <w:r w:rsidR="00834E57">
        <w:rPr>
          <w:rFonts w:cs="Times New Roman"/>
          <w:color w:val="333333"/>
          <w:sz w:val="21"/>
          <w:szCs w:val="21"/>
          <w:lang w:eastAsia="en-US" w:bidi="hi-IN"/>
        </w:rPr>
        <w:t>t</w:t>
      </w:r>
      <w:r w:rsidRPr="00472A91">
        <w:rPr>
          <w:rFonts w:cs="Times New Roman"/>
          <w:color w:val="333333"/>
          <w:sz w:val="21"/>
          <w:szCs w:val="21"/>
          <w:lang w:eastAsia="en-US" w:bidi="hi-IN"/>
        </w:rPr>
        <w:t xml:space="preserve">. </w:t>
      </w:r>
      <w:proofErr w:type="gramStart"/>
      <w:r w:rsidRPr="00472A91">
        <w:rPr>
          <w:rFonts w:cs="Times New Roman"/>
          <w:color w:val="333333"/>
          <w:sz w:val="21"/>
          <w:szCs w:val="21"/>
          <w:lang w:eastAsia="en-US" w:bidi="hi-IN"/>
        </w:rPr>
        <w:t>Officers  PS</w:t>
      </w:r>
      <w:proofErr w:type="gramEnd"/>
      <w:r w:rsidRPr="00472A91">
        <w:rPr>
          <w:rFonts w:cs="Times New Roman"/>
          <w:color w:val="333333"/>
          <w:sz w:val="21"/>
          <w:szCs w:val="21"/>
          <w:lang w:eastAsia="en-US" w:bidi="hi-IN"/>
        </w:rPr>
        <w:t xml:space="preserve"> and ZP Level.</w:t>
      </w:r>
    </w:p>
    <w:p w:rsidR="006043BA" w:rsidRPr="00274635" w:rsidRDefault="006043BA" w:rsidP="00472A91">
      <w:pPr>
        <w:pStyle w:val="ListParagraph"/>
        <w:numPr>
          <w:ilvl w:val="0"/>
          <w:numId w:val="7"/>
        </w:numPr>
        <w:contextualSpacing/>
        <w:rPr>
          <w:sz w:val="22"/>
          <w:szCs w:val="22"/>
        </w:rPr>
      </w:pPr>
      <w:r>
        <w:rPr>
          <w:rFonts w:cs="Times New Roman"/>
          <w:color w:val="333333"/>
          <w:sz w:val="21"/>
          <w:szCs w:val="21"/>
          <w:lang w:eastAsia="en-US" w:bidi="hi-IN"/>
        </w:rPr>
        <w:t>NIC 11CORE software Handling and training in 100 size team.</w:t>
      </w:r>
    </w:p>
    <w:p w:rsidR="00274635" w:rsidRPr="00472A91" w:rsidRDefault="00274635" w:rsidP="00472A91">
      <w:pPr>
        <w:pStyle w:val="ListParagraph"/>
        <w:numPr>
          <w:ilvl w:val="0"/>
          <w:numId w:val="7"/>
        </w:numPr>
        <w:contextualSpacing/>
        <w:rPr>
          <w:sz w:val="22"/>
          <w:szCs w:val="22"/>
        </w:rPr>
      </w:pPr>
      <w:r>
        <w:rPr>
          <w:rFonts w:cs="Times New Roman"/>
          <w:color w:val="333333"/>
          <w:sz w:val="21"/>
          <w:szCs w:val="21"/>
          <w:lang w:eastAsia="en-US" w:bidi="hi-IN"/>
        </w:rPr>
        <w:t>Working with village level also</w:t>
      </w:r>
    </w:p>
    <w:p w:rsidR="008B0F66" w:rsidRDefault="008B0F66">
      <w:pPr>
        <w:contextualSpacing/>
        <w:rPr>
          <w:sz w:val="22"/>
          <w:szCs w:val="22"/>
        </w:rPr>
      </w:pPr>
    </w:p>
    <w:p w:rsidR="008B0F66" w:rsidRDefault="008B0F66">
      <w:pPr>
        <w:contextualSpacing/>
        <w:rPr>
          <w:b/>
          <w:sz w:val="22"/>
          <w:szCs w:val="22"/>
          <w:u w:val="single"/>
        </w:rPr>
      </w:pPr>
      <w:r>
        <w:rPr>
          <w:b/>
          <w:sz w:val="22"/>
          <w:szCs w:val="22"/>
          <w:u w:val="single"/>
        </w:rPr>
        <w:t>Extra Curricular Activities:</w:t>
      </w:r>
    </w:p>
    <w:p w:rsidR="008B0F66" w:rsidRDefault="008B0F66">
      <w:pPr>
        <w:numPr>
          <w:ilvl w:val="0"/>
          <w:numId w:val="3"/>
        </w:numPr>
        <w:tabs>
          <w:tab w:val="left" w:pos="720"/>
        </w:tabs>
        <w:contextualSpacing/>
      </w:pPr>
      <w:r>
        <w:t>INDIAN INSTITUTE OF PERSONAL DEVELOPMENT participated in sixth I.A.S.2000   passed with 64%   A Grade</w:t>
      </w:r>
    </w:p>
    <w:p w:rsidR="008B0F66" w:rsidRDefault="008B0F66">
      <w:pPr>
        <w:numPr>
          <w:ilvl w:val="0"/>
          <w:numId w:val="3"/>
        </w:numPr>
        <w:tabs>
          <w:tab w:val="left" w:pos="720"/>
        </w:tabs>
        <w:contextualSpacing/>
        <w:rPr>
          <w:rFonts w:ascii="Verdana" w:hAnsi="Verdana"/>
        </w:rPr>
      </w:pPr>
      <w:r>
        <w:rPr>
          <w:rFonts w:ascii="Verdana" w:hAnsi="Verdana"/>
        </w:rPr>
        <w:t>AIM’S Programming Contest-2008 and 2009 with B</w:t>
      </w:r>
      <w:r>
        <w:rPr>
          <w:rFonts w:ascii="Verdana" w:hAnsi="Verdana"/>
          <w:b/>
        </w:rPr>
        <w:t>+</w:t>
      </w:r>
      <w:r>
        <w:rPr>
          <w:rFonts w:ascii="Verdana" w:hAnsi="Verdana"/>
        </w:rPr>
        <w:t xml:space="preserve"> Grade.</w:t>
      </w:r>
    </w:p>
    <w:p w:rsidR="008B0F66" w:rsidRDefault="008B0F66">
      <w:pPr>
        <w:pStyle w:val="ListParagraph"/>
        <w:numPr>
          <w:ilvl w:val="0"/>
          <w:numId w:val="3"/>
        </w:numPr>
        <w:tabs>
          <w:tab w:val="left" w:pos="720"/>
        </w:tabs>
        <w:contextualSpacing/>
        <w:rPr>
          <w:szCs w:val="20"/>
        </w:rPr>
      </w:pPr>
      <w:r>
        <w:rPr>
          <w:szCs w:val="20"/>
        </w:rPr>
        <w:t xml:space="preserve">Active participation in A Business Baccalaureates Talent Show Biz Intell-2010                                             [Bizarre Bazaar </w:t>
      </w:r>
      <w:proofErr w:type="spellStart"/>
      <w:r>
        <w:rPr>
          <w:szCs w:val="20"/>
        </w:rPr>
        <w:t>BusinessQuiz</w:t>
      </w:r>
      <w:proofErr w:type="spellEnd"/>
      <w:r>
        <w:rPr>
          <w:szCs w:val="20"/>
        </w:rPr>
        <w:t xml:space="preserve">]and </w:t>
      </w:r>
      <w:proofErr w:type="spellStart"/>
      <w:r>
        <w:rPr>
          <w:szCs w:val="20"/>
        </w:rPr>
        <w:t>HRMconnexions</w:t>
      </w:r>
      <w:proofErr w:type="spellEnd"/>
      <w:r>
        <w:rPr>
          <w:szCs w:val="20"/>
        </w:rPr>
        <w:t xml:space="preserve"> organized by </w:t>
      </w:r>
      <w:proofErr w:type="spellStart"/>
      <w:r>
        <w:rPr>
          <w:szCs w:val="20"/>
        </w:rPr>
        <w:t>K.C.E.Society’s</w:t>
      </w:r>
      <w:proofErr w:type="spellEnd"/>
      <w:r>
        <w:rPr>
          <w:szCs w:val="20"/>
        </w:rPr>
        <w:t xml:space="preserve"> </w:t>
      </w:r>
      <w:proofErr w:type="spellStart"/>
      <w:r>
        <w:rPr>
          <w:szCs w:val="20"/>
        </w:rPr>
        <w:t>COEIT,Jalgaon</w:t>
      </w:r>
      <w:proofErr w:type="spellEnd"/>
      <w:r>
        <w:rPr>
          <w:szCs w:val="20"/>
        </w:rPr>
        <w:t xml:space="preserve"> ;</w:t>
      </w:r>
    </w:p>
    <w:p w:rsidR="008B0F66" w:rsidRDefault="008B0F66">
      <w:pPr>
        <w:pStyle w:val="ListParagraph"/>
        <w:numPr>
          <w:ilvl w:val="0"/>
          <w:numId w:val="3"/>
        </w:numPr>
        <w:tabs>
          <w:tab w:val="left" w:pos="720"/>
        </w:tabs>
        <w:contextualSpacing/>
        <w:rPr>
          <w:szCs w:val="20"/>
        </w:rPr>
      </w:pPr>
      <w:r>
        <w:rPr>
          <w:szCs w:val="20"/>
        </w:rPr>
        <w:t xml:space="preserve">Active participation in B STORM 2010 in Business Quiz organized by </w:t>
      </w:r>
      <w:proofErr w:type="spellStart"/>
      <w:r>
        <w:rPr>
          <w:szCs w:val="20"/>
        </w:rPr>
        <w:t>S.S.B.T.Society’s</w:t>
      </w:r>
      <w:proofErr w:type="spellEnd"/>
      <w:r>
        <w:rPr>
          <w:szCs w:val="20"/>
        </w:rPr>
        <w:t xml:space="preserve"> </w:t>
      </w:r>
      <w:proofErr w:type="spellStart"/>
      <w:r>
        <w:rPr>
          <w:szCs w:val="20"/>
        </w:rPr>
        <w:t>COEIT,Jalgaon</w:t>
      </w:r>
      <w:proofErr w:type="spellEnd"/>
    </w:p>
    <w:p w:rsidR="008B0F66" w:rsidRDefault="008B0F66">
      <w:pPr>
        <w:pStyle w:val="ListParagraph"/>
        <w:numPr>
          <w:ilvl w:val="0"/>
          <w:numId w:val="3"/>
        </w:numPr>
        <w:tabs>
          <w:tab w:val="left" w:pos="720"/>
        </w:tabs>
        <w:contextualSpacing/>
        <w:rPr>
          <w:sz w:val="22"/>
          <w:szCs w:val="22"/>
        </w:rPr>
      </w:pPr>
      <w:r>
        <w:rPr>
          <w:sz w:val="22"/>
          <w:szCs w:val="22"/>
        </w:rPr>
        <w:t xml:space="preserve">“Paper Presentation-2010”(University Level) DOMS in NMU </w:t>
      </w:r>
      <w:proofErr w:type="spellStart"/>
      <w:r>
        <w:rPr>
          <w:sz w:val="22"/>
          <w:szCs w:val="22"/>
        </w:rPr>
        <w:t>Jalgaon</w:t>
      </w:r>
      <w:proofErr w:type="spellEnd"/>
    </w:p>
    <w:p w:rsidR="008B0F66" w:rsidRDefault="008B0F66">
      <w:pPr>
        <w:numPr>
          <w:ilvl w:val="0"/>
          <w:numId w:val="3"/>
        </w:numPr>
        <w:tabs>
          <w:tab w:val="left" w:pos="720"/>
        </w:tabs>
        <w:contextualSpacing/>
      </w:pPr>
      <w:r>
        <w:t xml:space="preserve">Participate in culture program me </w:t>
      </w:r>
      <w:proofErr w:type="gramStart"/>
      <w:r>
        <w:t>during  in</w:t>
      </w:r>
      <w:proofErr w:type="gramEnd"/>
      <w:r>
        <w:t xml:space="preserve"> school and college level rank first.</w:t>
      </w:r>
    </w:p>
    <w:p w:rsidR="008B0F66" w:rsidRDefault="008B0F66">
      <w:pPr>
        <w:numPr>
          <w:ilvl w:val="0"/>
          <w:numId w:val="1"/>
        </w:numPr>
        <w:tabs>
          <w:tab w:val="left" w:pos="720"/>
        </w:tabs>
        <w:contextualSpacing/>
      </w:pPr>
      <w:r>
        <w:t>Secured 2</w:t>
      </w:r>
      <w:r>
        <w:rPr>
          <w:vertAlign w:val="superscript"/>
        </w:rPr>
        <w:t>st</w:t>
      </w:r>
      <w:r>
        <w:t xml:space="preserve"> position in Drama.</w:t>
      </w:r>
    </w:p>
    <w:p w:rsidR="008B0F66" w:rsidRDefault="008B0F66">
      <w:pPr>
        <w:contextualSpacing/>
        <w:rPr>
          <w:u w:val="single"/>
        </w:rPr>
      </w:pPr>
      <w:r>
        <w:rPr>
          <w:b/>
          <w:u w:val="single"/>
        </w:rPr>
        <w:t>Academic Projects</w:t>
      </w:r>
      <w:r>
        <w:rPr>
          <w:u w:val="single"/>
        </w:rPr>
        <w:t>:-</w:t>
      </w:r>
    </w:p>
    <w:p w:rsidR="008B0F66" w:rsidRDefault="008B0F66">
      <w:pPr>
        <w:ind w:left="360"/>
        <w:contextualSpacing/>
        <w:rPr>
          <w:b/>
        </w:rPr>
      </w:pPr>
      <w:r>
        <w:t>Project in Operation “</w:t>
      </w:r>
      <w:r>
        <w:rPr>
          <w:b/>
        </w:rPr>
        <w:t xml:space="preserve">Lean Manufacturing” </w:t>
      </w:r>
      <w:proofErr w:type="spellStart"/>
      <w:r>
        <w:rPr>
          <w:b/>
        </w:rPr>
        <w:t>Anand</w:t>
      </w:r>
      <w:proofErr w:type="spellEnd"/>
      <w:r>
        <w:rPr>
          <w:b/>
        </w:rPr>
        <w:t xml:space="preserve"> plastic Ltd. </w:t>
      </w:r>
      <w:proofErr w:type="spellStart"/>
      <w:r>
        <w:rPr>
          <w:b/>
        </w:rPr>
        <w:t>Jalgoan</w:t>
      </w:r>
      <w:proofErr w:type="spellEnd"/>
    </w:p>
    <w:p w:rsidR="003E43A1" w:rsidRDefault="009D6668" w:rsidP="003E43A1">
      <w:pPr>
        <w:contextualSpacing/>
      </w:pPr>
      <w:r>
        <w:pict>
          <v:shape id="_x0000_s1027" type="#_x0000_t32" style="position:absolute;margin-left:0;margin-top:12.6pt;width:518.8pt;height:0;z-index:251658240" o:connectortype="straight" strokecolor="gray" strokeweight="1.06mm">
            <v:stroke color2="#7f7f7f" joinstyle="miter"/>
            <v:shadow on="t" color="#7f7f7f" opacity="32786f" offset=".35mm,.62mm"/>
          </v:shape>
        </w:pict>
      </w:r>
    </w:p>
    <w:p w:rsidR="008B0F66" w:rsidRPr="003E43A1" w:rsidRDefault="003E43A1" w:rsidP="003E43A1">
      <w:pPr>
        <w:contextualSpacing/>
      </w:pPr>
      <w:r>
        <w:t xml:space="preserve"> </w:t>
      </w:r>
      <w:r w:rsidR="008B0F66">
        <w:rPr>
          <w:b/>
          <w:sz w:val="22"/>
          <w:szCs w:val="22"/>
          <w:u w:val="single"/>
        </w:rPr>
        <w:t>Personal Details:</w:t>
      </w:r>
    </w:p>
    <w:p w:rsidR="008B0F66" w:rsidRDefault="008B0F66" w:rsidP="003E43A1">
      <w:pPr>
        <w:contextualSpacing/>
        <w:rPr>
          <w:sz w:val="22"/>
          <w:szCs w:val="22"/>
        </w:rPr>
      </w:pPr>
      <w:r>
        <w:rPr>
          <w:sz w:val="22"/>
          <w:szCs w:val="22"/>
        </w:rPr>
        <w:t xml:space="preserve">Date of Birth </w:t>
      </w:r>
      <w:r>
        <w:rPr>
          <w:sz w:val="22"/>
          <w:szCs w:val="22"/>
        </w:rPr>
        <w:tab/>
      </w:r>
      <w:r>
        <w:rPr>
          <w:sz w:val="22"/>
          <w:szCs w:val="22"/>
        </w:rPr>
        <w:tab/>
        <w:t>: 27Augast 1987.</w:t>
      </w:r>
    </w:p>
    <w:p w:rsidR="008B0F66" w:rsidRDefault="008B0F66" w:rsidP="003E43A1">
      <w:pPr>
        <w:contextualSpacing/>
        <w:rPr>
          <w:sz w:val="22"/>
          <w:szCs w:val="22"/>
        </w:rPr>
      </w:pPr>
      <w:r>
        <w:rPr>
          <w:sz w:val="22"/>
          <w:szCs w:val="22"/>
        </w:rPr>
        <w:lastRenderedPageBreak/>
        <w:t>Permanent Address</w:t>
      </w:r>
      <w:r>
        <w:rPr>
          <w:sz w:val="22"/>
          <w:szCs w:val="22"/>
        </w:rPr>
        <w:tab/>
        <w:t xml:space="preserve">: </w:t>
      </w:r>
      <w:proofErr w:type="spellStart"/>
      <w:r>
        <w:rPr>
          <w:sz w:val="22"/>
          <w:szCs w:val="22"/>
        </w:rPr>
        <w:t>Ambedkar</w:t>
      </w:r>
      <w:proofErr w:type="spellEnd"/>
      <w:r>
        <w:rPr>
          <w:sz w:val="22"/>
          <w:szCs w:val="22"/>
        </w:rPr>
        <w:t xml:space="preserve"> </w:t>
      </w:r>
      <w:proofErr w:type="spellStart"/>
      <w:r>
        <w:rPr>
          <w:sz w:val="22"/>
          <w:szCs w:val="22"/>
        </w:rPr>
        <w:t>Chouk</w:t>
      </w:r>
      <w:proofErr w:type="spellEnd"/>
      <w:r>
        <w:rPr>
          <w:sz w:val="22"/>
          <w:szCs w:val="22"/>
        </w:rPr>
        <w:t xml:space="preserve"> </w:t>
      </w:r>
      <w:proofErr w:type="spellStart"/>
      <w:r>
        <w:rPr>
          <w:sz w:val="22"/>
          <w:szCs w:val="22"/>
        </w:rPr>
        <w:t>Khetiya</w:t>
      </w:r>
      <w:proofErr w:type="spellEnd"/>
      <w:r>
        <w:rPr>
          <w:sz w:val="22"/>
          <w:szCs w:val="22"/>
        </w:rPr>
        <w:t xml:space="preserve"> road </w:t>
      </w:r>
      <w:proofErr w:type="spellStart"/>
      <w:r>
        <w:rPr>
          <w:sz w:val="22"/>
          <w:szCs w:val="22"/>
        </w:rPr>
        <w:t>Shahada</w:t>
      </w:r>
      <w:proofErr w:type="spellEnd"/>
      <w:r>
        <w:rPr>
          <w:sz w:val="22"/>
          <w:szCs w:val="22"/>
        </w:rPr>
        <w:t xml:space="preserve"> .</w:t>
      </w:r>
      <w:proofErr w:type="spellStart"/>
      <w:r w:rsidR="003202CA">
        <w:rPr>
          <w:sz w:val="22"/>
          <w:szCs w:val="22"/>
        </w:rPr>
        <w:t>Dist.</w:t>
      </w:r>
      <w:r>
        <w:rPr>
          <w:sz w:val="22"/>
          <w:szCs w:val="22"/>
        </w:rPr>
        <w:t>Nandurbar</w:t>
      </w:r>
      <w:proofErr w:type="spellEnd"/>
      <w:r>
        <w:rPr>
          <w:sz w:val="22"/>
          <w:szCs w:val="22"/>
        </w:rPr>
        <w:t xml:space="preserve"> 425409</w:t>
      </w:r>
    </w:p>
    <w:p w:rsidR="008B0F66" w:rsidRDefault="008B0F66" w:rsidP="003E43A1">
      <w:pPr>
        <w:contextualSpacing/>
        <w:rPr>
          <w:sz w:val="22"/>
          <w:szCs w:val="22"/>
        </w:rPr>
      </w:pPr>
      <w:r>
        <w:rPr>
          <w:sz w:val="22"/>
          <w:szCs w:val="22"/>
        </w:rPr>
        <w:t>Languages Known</w:t>
      </w:r>
      <w:r>
        <w:rPr>
          <w:sz w:val="22"/>
          <w:szCs w:val="22"/>
        </w:rPr>
        <w:tab/>
        <w:t xml:space="preserve">: English, Hindi, and Marathi. </w:t>
      </w:r>
    </w:p>
    <w:p w:rsidR="008B0F66" w:rsidRDefault="008B0F66" w:rsidP="003E43A1">
      <w:pPr>
        <w:contextualSpacing/>
        <w:rPr>
          <w:sz w:val="22"/>
          <w:szCs w:val="22"/>
        </w:rPr>
      </w:pPr>
      <w:r>
        <w:rPr>
          <w:sz w:val="22"/>
          <w:szCs w:val="22"/>
        </w:rPr>
        <w:t>Nationality                     :  Indian.</w:t>
      </w:r>
    </w:p>
    <w:p w:rsidR="008B0F66" w:rsidRDefault="0044657F">
      <w:pPr>
        <w:rPr>
          <w:sz w:val="22"/>
          <w:szCs w:val="22"/>
        </w:rPr>
      </w:pPr>
      <w:r>
        <w:rPr>
          <w:sz w:val="22"/>
          <w:szCs w:val="22"/>
        </w:rPr>
        <w:t xml:space="preserve">                       </w:t>
      </w:r>
    </w:p>
    <w:sectPr w:rsidR="008B0F66" w:rsidSect="00240733">
      <w:footnotePr>
        <w:pos w:val="beneathText"/>
      </w:footnotePr>
      <w:pgSz w:w="11905" w:h="16837"/>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0000002"/>
    <w:multiLevelType w:val="singleLevel"/>
    <w:tmpl w:val="00000002"/>
    <w:name w:val="WW8Num17"/>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19"/>
    <w:lvl w:ilvl="0">
      <w:start w:val="1"/>
      <w:numFmt w:val="bullet"/>
      <w:lvlText w:val=""/>
      <w:lvlJc w:val="left"/>
      <w:pPr>
        <w:tabs>
          <w:tab w:val="num" w:pos="720"/>
        </w:tabs>
        <w:ind w:left="720" w:hanging="360"/>
      </w:pPr>
      <w:rPr>
        <w:rFonts w:ascii="Wingdings" w:hAnsi="Wingdings"/>
      </w:rPr>
    </w:lvl>
  </w:abstractNum>
  <w:abstractNum w:abstractNumId="3">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247D0743"/>
    <w:multiLevelType w:val="multilevel"/>
    <w:tmpl w:val="3E94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854C7A"/>
    <w:multiLevelType w:val="hybridMultilevel"/>
    <w:tmpl w:val="2FF6686A"/>
    <w:lvl w:ilvl="0" w:tplc="D4D6C9E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A40A36"/>
    <w:multiLevelType w:val="hybridMultilevel"/>
    <w:tmpl w:val="D34A5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
  <w:rsids>
    <w:rsidRoot w:val="00BA73C9"/>
    <w:rsid w:val="001E4A7E"/>
    <w:rsid w:val="00235E09"/>
    <w:rsid w:val="00240733"/>
    <w:rsid w:val="00271DB7"/>
    <w:rsid w:val="00274635"/>
    <w:rsid w:val="00287F73"/>
    <w:rsid w:val="0030677E"/>
    <w:rsid w:val="003202CA"/>
    <w:rsid w:val="003E43A1"/>
    <w:rsid w:val="003E69C5"/>
    <w:rsid w:val="0044657F"/>
    <w:rsid w:val="00472A91"/>
    <w:rsid w:val="005D245E"/>
    <w:rsid w:val="005F288A"/>
    <w:rsid w:val="006043BA"/>
    <w:rsid w:val="006A24C4"/>
    <w:rsid w:val="00796DDC"/>
    <w:rsid w:val="00834E57"/>
    <w:rsid w:val="008A6B6F"/>
    <w:rsid w:val="008B0F66"/>
    <w:rsid w:val="008E6030"/>
    <w:rsid w:val="009D6668"/>
    <w:rsid w:val="00A06A00"/>
    <w:rsid w:val="00A5350E"/>
    <w:rsid w:val="00B47154"/>
    <w:rsid w:val="00B70B4F"/>
    <w:rsid w:val="00BA73C9"/>
    <w:rsid w:val="00BC75C8"/>
    <w:rsid w:val="00BD7B65"/>
    <w:rsid w:val="00CE0433"/>
    <w:rsid w:val="00F21B8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4]" strokecolor="none [1]" shadowcolor="none [2]"/>
    </o:shapedefaults>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733"/>
    <w:pPr>
      <w:suppressAutoHyphens/>
    </w:pPr>
    <w:rPr>
      <w:rFonts w:cs="Calibri"/>
      <w:sz w:val="24"/>
      <w:szCs w:val="24"/>
      <w:lang w:eastAsia="ar-SA" w:bidi="ar-SA"/>
    </w:rPr>
  </w:style>
  <w:style w:type="paragraph" w:styleId="Heading1">
    <w:name w:val="heading 1"/>
    <w:basedOn w:val="Normal"/>
    <w:next w:val="Normal"/>
    <w:qFormat/>
    <w:rsid w:val="00240733"/>
    <w:pPr>
      <w:keepNext/>
      <w:tabs>
        <w:tab w:val="num" w:pos="0"/>
      </w:tabs>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40733"/>
    <w:rPr>
      <w:rFonts w:ascii="Wingdings" w:hAnsi="Wingdings"/>
    </w:rPr>
  </w:style>
  <w:style w:type="character" w:customStyle="1" w:styleId="WW8Num1z1">
    <w:name w:val="WW8Num1z1"/>
    <w:rsid w:val="00240733"/>
    <w:rPr>
      <w:rFonts w:ascii="Courier New" w:hAnsi="Courier New" w:cs="Courier New"/>
    </w:rPr>
  </w:style>
  <w:style w:type="character" w:customStyle="1" w:styleId="WW8Num1z3">
    <w:name w:val="WW8Num1z3"/>
    <w:rsid w:val="00240733"/>
    <w:rPr>
      <w:rFonts w:ascii="Symbol" w:hAnsi="Symbol"/>
    </w:rPr>
  </w:style>
  <w:style w:type="character" w:customStyle="1" w:styleId="WW8Num2z0">
    <w:name w:val="WW8Num2z0"/>
    <w:rsid w:val="00240733"/>
    <w:rPr>
      <w:rFonts w:ascii="Symbol" w:hAnsi="Symbol"/>
    </w:rPr>
  </w:style>
  <w:style w:type="character" w:customStyle="1" w:styleId="WW8Num2z1">
    <w:name w:val="WW8Num2z1"/>
    <w:rsid w:val="00240733"/>
    <w:rPr>
      <w:rFonts w:ascii="Courier New" w:hAnsi="Courier New" w:cs="Courier New"/>
    </w:rPr>
  </w:style>
  <w:style w:type="character" w:customStyle="1" w:styleId="WW8Num2z2">
    <w:name w:val="WW8Num2z2"/>
    <w:rsid w:val="00240733"/>
    <w:rPr>
      <w:rFonts w:ascii="Wingdings" w:hAnsi="Wingdings"/>
    </w:rPr>
  </w:style>
  <w:style w:type="character" w:customStyle="1" w:styleId="WW8Num3z0">
    <w:name w:val="WW8Num3z0"/>
    <w:rsid w:val="00240733"/>
    <w:rPr>
      <w:rFonts w:ascii="Wingdings" w:hAnsi="Wingdings"/>
    </w:rPr>
  </w:style>
  <w:style w:type="character" w:customStyle="1" w:styleId="WW8Num3z1">
    <w:name w:val="WW8Num3z1"/>
    <w:rsid w:val="00240733"/>
    <w:rPr>
      <w:rFonts w:ascii="Courier New" w:hAnsi="Courier New" w:cs="Courier New"/>
    </w:rPr>
  </w:style>
  <w:style w:type="character" w:customStyle="1" w:styleId="WW8Num3z3">
    <w:name w:val="WW8Num3z3"/>
    <w:rsid w:val="00240733"/>
    <w:rPr>
      <w:rFonts w:ascii="Symbol" w:hAnsi="Symbol"/>
    </w:rPr>
  </w:style>
  <w:style w:type="character" w:customStyle="1" w:styleId="WW8Num4z0">
    <w:name w:val="WW8Num4z0"/>
    <w:rsid w:val="00240733"/>
    <w:rPr>
      <w:rFonts w:ascii="Wingdings" w:hAnsi="Wingdings"/>
    </w:rPr>
  </w:style>
  <w:style w:type="character" w:customStyle="1" w:styleId="WW8Num4z1">
    <w:name w:val="WW8Num4z1"/>
    <w:rsid w:val="00240733"/>
    <w:rPr>
      <w:rFonts w:ascii="Courier New" w:hAnsi="Courier New" w:cs="Courier New"/>
    </w:rPr>
  </w:style>
  <w:style w:type="character" w:customStyle="1" w:styleId="WW8Num4z3">
    <w:name w:val="WW8Num4z3"/>
    <w:rsid w:val="00240733"/>
    <w:rPr>
      <w:rFonts w:ascii="Symbol" w:hAnsi="Symbol"/>
    </w:rPr>
  </w:style>
  <w:style w:type="character" w:customStyle="1" w:styleId="WW8Num5z0">
    <w:name w:val="WW8Num5z0"/>
    <w:rsid w:val="00240733"/>
    <w:rPr>
      <w:rFonts w:ascii="Wingdings" w:hAnsi="Wingdings"/>
    </w:rPr>
  </w:style>
  <w:style w:type="character" w:customStyle="1" w:styleId="WW8Num5z1">
    <w:name w:val="WW8Num5z1"/>
    <w:rsid w:val="00240733"/>
    <w:rPr>
      <w:rFonts w:ascii="Courier New" w:hAnsi="Courier New" w:cs="Courier New"/>
    </w:rPr>
  </w:style>
  <w:style w:type="character" w:customStyle="1" w:styleId="WW8Num5z3">
    <w:name w:val="WW8Num5z3"/>
    <w:rsid w:val="00240733"/>
    <w:rPr>
      <w:rFonts w:ascii="Symbol" w:hAnsi="Symbol"/>
    </w:rPr>
  </w:style>
  <w:style w:type="character" w:customStyle="1" w:styleId="WW8Num6z0">
    <w:name w:val="WW8Num6z0"/>
    <w:rsid w:val="00240733"/>
    <w:rPr>
      <w:rFonts w:ascii="Wingdings" w:hAnsi="Wingdings"/>
    </w:rPr>
  </w:style>
  <w:style w:type="character" w:customStyle="1" w:styleId="WW8Num6z1">
    <w:name w:val="WW8Num6z1"/>
    <w:rsid w:val="00240733"/>
    <w:rPr>
      <w:rFonts w:ascii="Courier New" w:hAnsi="Courier New" w:cs="Courier New"/>
    </w:rPr>
  </w:style>
  <w:style w:type="character" w:customStyle="1" w:styleId="WW8Num6z3">
    <w:name w:val="WW8Num6z3"/>
    <w:rsid w:val="00240733"/>
    <w:rPr>
      <w:rFonts w:ascii="Symbol" w:hAnsi="Symbol"/>
    </w:rPr>
  </w:style>
  <w:style w:type="character" w:customStyle="1" w:styleId="WW8Num7z0">
    <w:name w:val="WW8Num7z0"/>
    <w:rsid w:val="00240733"/>
    <w:rPr>
      <w:rFonts w:ascii="Wingdings" w:hAnsi="Wingdings"/>
    </w:rPr>
  </w:style>
  <w:style w:type="character" w:customStyle="1" w:styleId="WW8Num7z1">
    <w:name w:val="WW8Num7z1"/>
    <w:rsid w:val="00240733"/>
    <w:rPr>
      <w:rFonts w:ascii="Courier New" w:hAnsi="Courier New" w:cs="Courier New"/>
    </w:rPr>
  </w:style>
  <w:style w:type="character" w:customStyle="1" w:styleId="WW8Num7z3">
    <w:name w:val="WW8Num7z3"/>
    <w:rsid w:val="00240733"/>
    <w:rPr>
      <w:rFonts w:ascii="Symbol" w:hAnsi="Symbol"/>
    </w:rPr>
  </w:style>
  <w:style w:type="character" w:customStyle="1" w:styleId="WW8Num8z0">
    <w:name w:val="WW8Num8z0"/>
    <w:rsid w:val="00240733"/>
    <w:rPr>
      <w:rFonts w:ascii="Wingdings" w:hAnsi="Wingdings"/>
    </w:rPr>
  </w:style>
  <w:style w:type="character" w:customStyle="1" w:styleId="WW8Num8z1">
    <w:name w:val="WW8Num8z1"/>
    <w:rsid w:val="00240733"/>
    <w:rPr>
      <w:rFonts w:ascii="Courier New" w:hAnsi="Courier New" w:cs="Courier New"/>
    </w:rPr>
  </w:style>
  <w:style w:type="character" w:customStyle="1" w:styleId="WW8Num8z3">
    <w:name w:val="WW8Num8z3"/>
    <w:rsid w:val="00240733"/>
    <w:rPr>
      <w:rFonts w:ascii="Symbol" w:hAnsi="Symbol"/>
    </w:rPr>
  </w:style>
  <w:style w:type="character" w:customStyle="1" w:styleId="WW8Num9z0">
    <w:name w:val="WW8Num9z0"/>
    <w:rsid w:val="00240733"/>
    <w:rPr>
      <w:rFonts w:ascii="Wingdings" w:hAnsi="Wingdings"/>
    </w:rPr>
  </w:style>
  <w:style w:type="character" w:customStyle="1" w:styleId="WW8Num9z1">
    <w:name w:val="WW8Num9z1"/>
    <w:rsid w:val="00240733"/>
    <w:rPr>
      <w:rFonts w:ascii="Courier New" w:hAnsi="Courier New" w:cs="Courier New"/>
    </w:rPr>
  </w:style>
  <w:style w:type="character" w:customStyle="1" w:styleId="WW8Num9z3">
    <w:name w:val="WW8Num9z3"/>
    <w:rsid w:val="00240733"/>
    <w:rPr>
      <w:rFonts w:ascii="Symbol" w:hAnsi="Symbol"/>
    </w:rPr>
  </w:style>
  <w:style w:type="character" w:customStyle="1" w:styleId="WW8Num10z0">
    <w:name w:val="WW8Num10z0"/>
    <w:rsid w:val="00240733"/>
    <w:rPr>
      <w:rFonts w:ascii="Wingdings" w:hAnsi="Wingdings"/>
    </w:rPr>
  </w:style>
  <w:style w:type="character" w:customStyle="1" w:styleId="WW8Num10z1">
    <w:name w:val="WW8Num10z1"/>
    <w:rsid w:val="00240733"/>
    <w:rPr>
      <w:rFonts w:ascii="Courier New" w:hAnsi="Courier New" w:cs="Courier New"/>
    </w:rPr>
  </w:style>
  <w:style w:type="character" w:customStyle="1" w:styleId="WW8Num10z3">
    <w:name w:val="WW8Num10z3"/>
    <w:rsid w:val="00240733"/>
    <w:rPr>
      <w:rFonts w:ascii="Symbol" w:hAnsi="Symbol"/>
    </w:rPr>
  </w:style>
  <w:style w:type="character" w:customStyle="1" w:styleId="WW8Num11z0">
    <w:name w:val="WW8Num11z0"/>
    <w:rsid w:val="00240733"/>
    <w:rPr>
      <w:rFonts w:ascii="Wingdings" w:hAnsi="Wingdings"/>
    </w:rPr>
  </w:style>
  <w:style w:type="character" w:customStyle="1" w:styleId="WW8Num11z1">
    <w:name w:val="WW8Num11z1"/>
    <w:rsid w:val="00240733"/>
    <w:rPr>
      <w:rFonts w:ascii="Courier New" w:hAnsi="Courier New" w:cs="Courier New"/>
    </w:rPr>
  </w:style>
  <w:style w:type="character" w:customStyle="1" w:styleId="WW8Num11z3">
    <w:name w:val="WW8Num11z3"/>
    <w:rsid w:val="00240733"/>
    <w:rPr>
      <w:rFonts w:ascii="Symbol" w:hAnsi="Symbol"/>
    </w:rPr>
  </w:style>
  <w:style w:type="character" w:customStyle="1" w:styleId="WW8Num12z0">
    <w:name w:val="WW8Num12z0"/>
    <w:rsid w:val="00240733"/>
    <w:rPr>
      <w:rFonts w:ascii="Wingdings" w:hAnsi="Wingdings"/>
    </w:rPr>
  </w:style>
  <w:style w:type="character" w:customStyle="1" w:styleId="WW8Num12z1">
    <w:name w:val="WW8Num12z1"/>
    <w:rsid w:val="00240733"/>
    <w:rPr>
      <w:rFonts w:ascii="Courier New" w:hAnsi="Courier New" w:cs="Courier New"/>
    </w:rPr>
  </w:style>
  <w:style w:type="character" w:customStyle="1" w:styleId="WW8Num12z3">
    <w:name w:val="WW8Num12z3"/>
    <w:rsid w:val="00240733"/>
    <w:rPr>
      <w:rFonts w:ascii="Symbol" w:hAnsi="Symbol"/>
    </w:rPr>
  </w:style>
  <w:style w:type="character" w:customStyle="1" w:styleId="WW8Num13z0">
    <w:name w:val="WW8Num13z0"/>
    <w:rsid w:val="00240733"/>
    <w:rPr>
      <w:rFonts w:ascii="Wingdings" w:hAnsi="Wingdings"/>
    </w:rPr>
  </w:style>
  <w:style w:type="character" w:customStyle="1" w:styleId="WW8Num13z1">
    <w:name w:val="WW8Num13z1"/>
    <w:rsid w:val="00240733"/>
    <w:rPr>
      <w:rFonts w:ascii="Courier New" w:hAnsi="Courier New" w:cs="Courier New"/>
    </w:rPr>
  </w:style>
  <w:style w:type="character" w:customStyle="1" w:styleId="WW8Num13z3">
    <w:name w:val="WW8Num13z3"/>
    <w:rsid w:val="00240733"/>
    <w:rPr>
      <w:rFonts w:ascii="Symbol" w:hAnsi="Symbol"/>
    </w:rPr>
  </w:style>
  <w:style w:type="character" w:customStyle="1" w:styleId="WW8Num14z0">
    <w:name w:val="WW8Num14z0"/>
    <w:rsid w:val="00240733"/>
    <w:rPr>
      <w:rFonts w:ascii="Wingdings" w:hAnsi="Wingdings"/>
    </w:rPr>
  </w:style>
  <w:style w:type="character" w:customStyle="1" w:styleId="WW8Num14z1">
    <w:name w:val="WW8Num14z1"/>
    <w:rsid w:val="00240733"/>
    <w:rPr>
      <w:rFonts w:ascii="Courier New" w:hAnsi="Courier New" w:cs="Courier New"/>
    </w:rPr>
  </w:style>
  <w:style w:type="character" w:customStyle="1" w:styleId="WW8Num14z3">
    <w:name w:val="WW8Num14z3"/>
    <w:rsid w:val="00240733"/>
    <w:rPr>
      <w:rFonts w:ascii="Symbol" w:hAnsi="Symbol"/>
    </w:rPr>
  </w:style>
  <w:style w:type="character" w:customStyle="1" w:styleId="WW8Num15z0">
    <w:name w:val="WW8Num15z0"/>
    <w:rsid w:val="00240733"/>
    <w:rPr>
      <w:rFonts w:ascii="Wingdings" w:hAnsi="Wingdings"/>
    </w:rPr>
  </w:style>
  <w:style w:type="character" w:customStyle="1" w:styleId="WW8Num15z1">
    <w:name w:val="WW8Num15z1"/>
    <w:rsid w:val="00240733"/>
    <w:rPr>
      <w:rFonts w:ascii="Courier New" w:hAnsi="Courier New" w:cs="Courier New"/>
    </w:rPr>
  </w:style>
  <w:style w:type="character" w:customStyle="1" w:styleId="WW8Num15z3">
    <w:name w:val="WW8Num15z3"/>
    <w:rsid w:val="00240733"/>
    <w:rPr>
      <w:rFonts w:ascii="Symbol" w:hAnsi="Symbol"/>
    </w:rPr>
  </w:style>
  <w:style w:type="character" w:customStyle="1" w:styleId="WW8Num16z0">
    <w:name w:val="WW8Num16z0"/>
    <w:rsid w:val="00240733"/>
    <w:rPr>
      <w:rFonts w:ascii="Wingdings" w:hAnsi="Wingdings"/>
    </w:rPr>
  </w:style>
  <w:style w:type="character" w:customStyle="1" w:styleId="WW8Num16z1">
    <w:name w:val="WW8Num16z1"/>
    <w:rsid w:val="00240733"/>
    <w:rPr>
      <w:rFonts w:ascii="Courier New" w:hAnsi="Courier New" w:cs="Courier New"/>
    </w:rPr>
  </w:style>
  <w:style w:type="character" w:customStyle="1" w:styleId="WW8Num16z3">
    <w:name w:val="WW8Num16z3"/>
    <w:rsid w:val="00240733"/>
    <w:rPr>
      <w:rFonts w:ascii="Symbol" w:hAnsi="Symbol"/>
    </w:rPr>
  </w:style>
  <w:style w:type="character" w:customStyle="1" w:styleId="WW8Num17z0">
    <w:name w:val="WW8Num17z0"/>
    <w:rsid w:val="00240733"/>
    <w:rPr>
      <w:rFonts w:ascii="Wingdings" w:hAnsi="Wingdings"/>
    </w:rPr>
  </w:style>
  <w:style w:type="character" w:customStyle="1" w:styleId="WW8Num17z1">
    <w:name w:val="WW8Num17z1"/>
    <w:rsid w:val="00240733"/>
    <w:rPr>
      <w:rFonts w:ascii="Courier New" w:hAnsi="Courier New" w:cs="Courier New"/>
    </w:rPr>
  </w:style>
  <w:style w:type="character" w:customStyle="1" w:styleId="WW8Num17z3">
    <w:name w:val="WW8Num17z3"/>
    <w:rsid w:val="00240733"/>
    <w:rPr>
      <w:rFonts w:ascii="Symbol" w:hAnsi="Symbol"/>
    </w:rPr>
  </w:style>
  <w:style w:type="character" w:customStyle="1" w:styleId="WW8Num18z0">
    <w:name w:val="WW8Num18z0"/>
    <w:rsid w:val="00240733"/>
    <w:rPr>
      <w:rFonts w:ascii="Wingdings" w:hAnsi="Wingdings"/>
    </w:rPr>
  </w:style>
  <w:style w:type="character" w:customStyle="1" w:styleId="WW8Num18z1">
    <w:name w:val="WW8Num18z1"/>
    <w:rsid w:val="00240733"/>
    <w:rPr>
      <w:rFonts w:ascii="Courier New" w:hAnsi="Courier New" w:cs="Courier New"/>
    </w:rPr>
  </w:style>
  <w:style w:type="character" w:customStyle="1" w:styleId="WW8Num18z3">
    <w:name w:val="WW8Num18z3"/>
    <w:rsid w:val="00240733"/>
    <w:rPr>
      <w:rFonts w:ascii="Symbol" w:hAnsi="Symbol"/>
    </w:rPr>
  </w:style>
  <w:style w:type="character" w:customStyle="1" w:styleId="WW8Num19z0">
    <w:name w:val="WW8Num19z0"/>
    <w:rsid w:val="00240733"/>
    <w:rPr>
      <w:rFonts w:ascii="Wingdings" w:hAnsi="Wingdings"/>
    </w:rPr>
  </w:style>
  <w:style w:type="character" w:customStyle="1" w:styleId="WW8Num19z1">
    <w:name w:val="WW8Num19z1"/>
    <w:rsid w:val="00240733"/>
    <w:rPr>
      <w:rFonts w:ascii="Courier New" w:hAnsi="Courier New" w:cs="Courier New"/>
    </w:rPr>
  </w:style>
  <w:style w:type="character" w:customStyle="1" w:styleId="WW8Num19z3">
    <w:name w:val="WW8Num19z3"/>
    <w:rsid w:val="00240733"/>
    <w:rPr>
      <w:rFonts w:ascii="Symbol" w:hAnsi="Symbol"/>
    </w:rPr>
  </w:style>
  <w:style w:type="character" w:customStyle="1" w:styleId="WW8Num20z0">
    <w:name w:val="WW8Num20z0"/>
    <w:rsid w:val="00240733"/>
    <w:rPr>
      <w:rFonts w:ascii="Wingdings" w:hAnsi="Wingdings"/>
    </w:rPr>
  </w:style>
  <w:style w:type="character" w:customStyle="1" w:styleId="WW8Num20z1">
    <w:name w:val="WW8Num20z1"/>
    <w:rsid w:val="00240733"/>
    <w:rPr>
      <w:rFonts w:ascii="Courier New" w:hAnsi="Courier New"/>
    </w:rPr>
  </w:style>
  <w:style w:type="character" w:customStyle="1" w:styleId="WW8Num20z3">
    <w:name w:val="WW8Num20z3"/>
    <w:rsid w:val="00240733"/>
    <w:rPr>
      <w:rFonts w:ascii="Symbol" w:hAnsi="Symbol"/>
    </w:rPr>
  </w:style>
  <w:style w:type="character" w:customStyle="1" w:styleId="WW8Num21z0">
    <w:name w:val="WW8Num21z0"/>
    <w:rsid w:val="00240733"/>
    <w:rPr>
      <w:rFonts w:ascii="Wingdings" w:hAnsi="Wingdings"/>
    </w:rPr>
  </w:style>
  <w:style w:type="character" w:customStyle="1" w:styleId="WW8Num21z1">
    <w:name w:val="WW8Num21z1"/>
    <w:rsid w:val="00240733"/>
    <w:rPr>
      <w:rFonts w:ascii="Courier New" w:hAnsi="Courier New" w:cs="Courier New"/>
    </w:rPr>
  </w:style>
  <w:style w:type="character" w:customStyle="1" w:styleId="WW8Num21z3">
    <w:name w:val="WW8Num21z3"/>
    <w:rsid w:val="00240733"/>
    <w:rPr>
      <w:rFonts w:ascii="Symbol" w:hAnsi="Symbol"/>
    </w:rPr>
  </w:style>
  <w:style w:type="character" w:customStyle="1" w:styleId="WW8Num22z0">
    <w:name w:val="WW8Num22z0"/>
    <w:rsid w:val="00240733"/>
    <w:rPr>
      <w:rFonts w:ascii="Wingdings" w:hAnsi="Wingdings"/>
    </w:rPr>
  </w:style>
  <w:style w:type="character" w:customStyle="1" w:styleId="WW8Num22z1">
    <w:name w:val="WW8Num22z1"/>
    <w:rsid w:val="00240733"/>
    <w:rPr>
      <w:rFonts w:ascii="Courier New" w:hAnsi="Courier New" w:cs="Courier New"/>
    </w:rPr>
  </w:style>
  <w:style w:type="character" w:customStyle="1" w:styleId="WW8Num22z3">
    <w:name w:val="WW8Num22z3"/>
    <w:rsid w:val="00240733"/>
    <w:rPr>
      <w:rFonts w:ascii="Symbol" w:hAnsi="Symbol"/>
    </w:rPr>
  </w:style>
  <w:style w:type="character" w:customStyle="1" w:styleId="BalloonTextChar">
    <w:name w:val="Balloon Text Char"/>
    <w:basedOn w:val="DefaultParagraphFont"/>
    <w:rsid w:val="00240733"/>
    <w:rPr>
      <w:rFonts w:ascii="Tahoma" w:eastAsia="Times New Roman" w:hAnsi="Tahoma" w:cs="Tahoma"/>
      <w:sz w:val="16"/>
      <w:szCs w:val="16"/>
    </w:rPr>
  </w:style>
  <w:style w:type="character" w:customStyle="1" w:styleId="Heading1Char">
    <w:name w:val="Heading 1 Char"/>
    <w:basedOn w:val="DefaultParagraphFont"/>
    <w:rsid w:val="00240733"/>
    <w:rPr>
      <w:rFonts w:ascii="Times New Roman" w:eastAsia="Times New Roman" w:hAnsi="Times New Roman"/>
      <w:b/>
      <w:bCs/>
      <w:sz w:val="28"/>
      <w:szCs w:val="24"/>
    </w:rPr>
  </w:style>
  <w:style w:type="paragraph" w:customStyle="1" w:styleId="Heading">
    <w:name w:val="Heading"/>
    <w:basedOn w:val="Normal"/>
    <w:next w:val="BodyText"/>
    <w:rsid w:val="00240733"/>
    <w:pPr>
      <w:keepNext/>
      <w:spacing w:before="240" w:after="120"/>
    </w:pPr>
    <w:rPr>
      <w:rFonts w:ascii="Arial" w:eastAsia="MS Mincho" w:hAnsi="Arial" w:cs="Tahoma"/>
      <w:sz w:val="28"/>
      <w:szCs w:val="28"/>
    </w:rPr>
  </w:style>
  <w:style w:type="paragraph" w:styleId="BodyText">
    <w:name w:val="Body Text"/>
    <w:basedOn w:val="Normal"/>
    <w:semiHidden/>
    <w:rsid w:val="00240733"/>
    <w:pPr>
      <w:overflowPunct w:val="0"/>
      <w:autoSpaceDE w:val="0"/>
      <w:jc w:val="both"/>
      <w:textAlignment w:val="baseline"/>
    </w:pPr>
    <w:rPr>
      <w:rFonts w:ascii="Verdana" w:hAnsi="Verdana"/>
      <w:sz w:val="18"/>
      <w:szCs w:val="20"/>
    </w:rPr>
  </w:style>
  <w:style w:type="paragraph" w:styleId="List">
    <w:name w:val="List"/>
    <w:basedOn w:val="BodyText"/>
    <w:semiHidden/>
    <w:rsid w:val="00240733"/>
    <w:rPr>
      <w:rFonts w:cs="Tahoma"/>
    </w:rPr>
  </w:style>
  <w:style w:type="paragraph" w:styleId="Caption">
    <w:name w:val="caption"/>
    <w:basedOn w:val="Normal"/>
    <w:qFormat/>
    <w:rsid w:val="00240733"/>
    <w:pPr>
      <w:suppressLineNumbers/>
      <w:spacing w:before="120" w:after="120"/>
    </w:pPr>
    <w:rPr>
      <w:rFonts w:cs="Tahoma"/>
      <w:i/>
      <w:iCs/>
    </w:rPr>
  </w:style>
  <w:style w:type="paragraph" w:customStyle="1" w:styleId="Index">
    <w:name w:val="Index"/>
    <w:basedOn w:val="Normal"/>
    <w:rsid w:val="00240733"/>
    <w:pPr>
      <w:suppressLineNumbers/>
    </w:pPr>
    <w:rPr>
      <w:rFonts w:cs="Tahoma"/>
    </w:rPr>
  </w:style>
  <w:style w:type="paragraph" w:styleId="ListParagraph">
    <w:name w:val="List Paragraph"/>
    <w:basedOn w:val="Normal"/>
    <w:qFormat/>
    <w:rsid w:val="00240733"/>
    <w:pPr>
      <w:ind w:left="720"/>
    </w:pPr>
  </w:style>
  <w:style w:type="paragraph" w:styleId="BalloonText">
    <w:name w:val="Balloon Text"/>
    <w:basedOn w:val="Normal"/>
    <w:rsid w:val="00240733"/>
    <w:rPr>
      <w:rFonts w:ascii="Tahoma" w:hAnsi="Tahoma" w:cs="Tahoma"/>
      <w:sz w:val="16"/>
      <w:szCs w:val="16"/>
    </w:rPr>
  </w:style>
  <w:style w:type="paragraph" w:customStyle="1" w:styleId="TableContents">
    <w:name w:val="Table Contents"/>
    <w:basedOn w:val="Normal"/>
    <w:rsid w:val="00240733"/>
    <w:pPr>
      <w:suppressLineNumbers/>
    </w:pPr>
  </w:style>
  <w:style w:type="paragraph" w:customStyle="1" w:styleId="TableHeading">
    <w:name w:val="Table Heading"/>
    <w:basedOn w:val="TableContents"/>
    <w:rsid w:val="00240733"/>
    <w:pPr>
      <w:jc w:val="center"/>
    </w:pPr>
    <w:rPr>
      <w:b/>
      <w:bCs/>
      <w:i/>
      <w:iCs/>
    </w:rPr>
  </w:style>
</w:styles>
</file>

<file path=word/webSettings.xml><?xml version="1.0" encoding="utf-8"?>
<w:webSettings xmlns:r="http://schemas.openxmlformats.org/officeDocument/2006/relationships" xmlns:w="http://schemas.openxmlformats.org/wordprocessingml/2006/main">
  <w:divs>
    <w:div w:id="166312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Rahul S</vt:lpstr>
    </vt:vector>
  </TitlesOfParts>
  <Company>SAN</Company>
  <LinksUpToDate>false</LinksUpToDate>
  <CharactersWithSpaces>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Rahul S</dc:title>
  <dc:creator>Saurabh Singh</dc:creator>
  <cp:lastModifiedBy>SAN</cp:lastModifiedBy>
  <cp:revision>2</cp:revision>
  <cp:lastPrinted>2011-07-10T13:24:00Z</cp:lastPrinted>
  <dcterms:created xsi:type="dcterms:W3CDTF">2015-07-16T05:27:00Z</dcterms:created>
  <dcterms:modified xsi:type="dcterms:W3CDTF">2015-07-16T05:27:00Z</dcterms:modified>
</cp:coreProperties>
</file>