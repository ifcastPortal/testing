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60798" w:rsidRPr="00FE5E32" w:rsidP="00676873">
      <w:pPr>
        <w:spacing w:before="58"/>
        <w:ind w:left="100"/>
        <w:outlineLvl w:val="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i/>
          <w:w w:val="99"/>
          <w:sz w:val="28"/>
          <w:szCs w:val="28"/>
        </w:rPr>
        <w:t>Name.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i/>
          <w:w w:val="99"/>
          <w:sz w:val="28"/>
          <w:szCs w:val="28"/>
        </w:rPr>
        <w:t>Gauri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i/>
          <w:w w:val="99"/>
          <w:sz w:val="28"/>
          <w:szCs w:val="28"/>
        </w:rPr>
        <w:t>Kisanlal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i/>
          <w:w w:val="99"/>
          <w:sz w:val="28"/>
          <w:szCs w:val="28"/>
        </w:rPr>
        <w:t>Ostwal</w:t>
      </w:r>
    </w:p>
    <w:p w:rsidR="00F60798" w:rsidRPr="00FE5E32">
      <w:pPr>
        <w:spacing w:line="18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 w:rsidP="00676873">
      <w:pPr>
        <w:ind w:left="100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b/>
          <w:i/>
          <w:sz w:val="28"/>
          <w:szCs w:val="28"/>
        </w:rPr>
        <w:t>Contact No. 8208802400</w:t>
      </w:r>
    </w:p>
    <w:p w:rsidR="00F60798" w:rsidRPr="00FE5E32">
      <w:pPr>
        <w:spacing w:before="10" w:line="16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 w:rsidP="00676873">
      <w:pPr>
        <w:ind w:left="100"/>
        <w:outlineLvl w:val="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>Email.ID.</w:t>
      </w:r>
      <w:r w:rsid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gauriostwal01@gmail.com</w:t>
      </w: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before="3" w:line="2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group id="_x0000_s1025" style="width:451pt;height:30.6pt;margin-top:164.4pt;margin-left:71.25pt;mso-position-horizontal-relative:page;mso-position-vertical-relative:page;position:absolute;z-index:-251658240" coordorigin="1425,3096" coordsize="9020,558">
            <v:shape id="_x0000_s1026" style="width:9000;height:538;left:1435;position:absolute;top:3106" coordorigin="1435,3106" coordsize="9000,538" path="m1435,3195l1435,3554l1436,3561l1464,3619l1525,3643l10346,3643l10411,3614l10435,3554l10435,3195l10406,3129l10346,3106l1525,3106l1459,3135l1435,3195xe" fillcolor="#aeabab" stroked="f">
              <v:path arrowok="t"/>
            </v:shape>
            <v:shape id="_x0000_s1027" style="width:9000;height:538;left:1435;position:absolute;top:3106" coordorigin="1435,3106" coordsize="9000,538" path="m1435,3195l1459,3135l1517,3106l1525,3106l10346,3106l10406,3129l10435,3187l10435,3195l10435,3554l10411,3614l10353,3643l10346,3643l1525,3643l1464,3619l1436,3561l1435,3554l1435,3195xe" filled="f" strokecolor="#41709c" strokeweight="0.96pt">
              <v:path arrowok="t"/>
            </v:shape>
          </v:group>
        </w:pict>
      </w:r>
    </w:p>
    <w:p w:rsidR="00F60798" w:rsidRPr="00FE5E32" w:rsidP="00676873">
      <w:pPr>
        <w:ind w:left="3460" w:right="3820"/>
        <w:jc w:val="center"/>
        <w:outlineLvl w:val="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Career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Objective</w:t>
      </w: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before="20" w:line="28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 w:rsidP="00FE5E32">
      <w:pPr>
        <w:ind w:right="607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To work for a professionally managed company with a good organizational objective</w:t>
      </w:r>
      <w:r w:rsidR="00FE5E32">
        <w:rPr>
          <w:rFonts w:eastAsia="Arial" w:asciiTheme="minorHAnsi" w:hAnsiTheme="minorHAnsi" w:cstheme="minorHAnsi"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sz w:val="28"/>
          <w:szCs w:val="28"/>
        </w:rPr>
        <w:t>&amp; friendly environment, in a capacity that offers responsibility, challenge, job satisfaction and scope for organizational and personal, development and growth.</w:t>
      </w:r>
    </w:p>
    <w:p w:rsidR="00F60798" w:rsidRPr="00FE5E32">
      <w:pPr>
        <w:spacing w:before="8" w:line="16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group id="_x0000_s1028" style="width:450.95pt;height:28.1pt;margin-top:6.5pt;margin-left:71.95pt;mso-position-horizontal-relative:page;position:absolute;z-index:-251656192" coordorigin="1426,-80" coordsize="9019,562">
            <v:shape id="_x0000_s1029" style="width:9000;height:542;left:1435;position:absolute;top:-70" coordorigin="1435,-70" coordsize="9000,542" path="m1435,20l1435,382l1436,391l1465,449l1526,472l10345,472l10412,443l10435,382l10435,20l10406,-46l10345,-70l1526,-70l1459,-40l1435,20xe" fillcolor="#aeabab" stroked="f">
              <v:path arrowok="t"/>
            </v:shape>
            <v:shape id="_x0000_s1030" style="width:9000;height:542;left:1435;position:absolute;top:-70" coordorigin="1435,-70" coordsize="9000,542" path="m1435,20l1459,-40l1517,-70l1526,-70l10345,-70l10406,-46l10435,11l10435,20l10435,382l10412,443l10354,472l10345,472l1526,472l1465,449l1436,391l1435,382l1435,20xe" filled="f" strokecolor="#41709c" strokeweight="0.96pt">
              <v:path arrowok="t"/>
            </v:shape>
          </v:group>
        </w:pict>
      </w:r>
    </w:p>
    <w:p w:rsidR="00F60798" w:rsidRPr="00FE5E32" w:rsidP="00676873">
      <w:pPr>
        <w:ind w:left="3023" w:right="3387"/>
        <w:jc w:val="center"/>
        <w:outlineLvl w:val="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Academic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Qualification</w:t>
      </w:r>
    </w:p>
    <w:p w:rsidR="00F60798" w:rsidRPr="00FE5E32">
      <w:pPr>
        <w:spacing w:before="5" w:line="1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group id="_x0000_s1031" style="width:507.9pt;height:246.7pt;margin-top:357.9pt;margin-left:72.5pt;mso-position-horizontal-relative:page;mso-position-vertical-relative:page;position:absolute;z-index:-251654144" coordorigin="1439,6683" coordsize="10158,3387">
            <v:shape id="_x0000_s1032" style="width:2526;height:0;left:1450;position:absolute;top:6693" coordorigin="1450,6693" coordsize="2526,0" path="m1450,6693l3976,6693e" filled="f" strokeweight="0.58pt">
              <v:path arrowok="t"/>
            </v:shape>
            <v:shape id="_x0000_s1033" style="width:2526;height:0;left:3985;position:absolute;top:6693" coordorigin="3985,6693" coordsize="2526,0" path="m3985,6693l6511,6693e" filled="f" strokeweight="0.58pt">
              <v:path arrowok="t"/>
            </v:shape>
            <v:shape id="_x0000_s1034" style="width:2526;height:0;left:6521;position:absolute;top:6693" coordorigin="6521,6693" coordsize="2526,0" path="m6521,6693l9047,6693e" filled="f" strokeweight="0.58pt">
              <v:path arrowok="t"/>
            </v:shape>
            <v:shape id="_x0000_s1035" style="width:2531;height:0;left:9057;position:absolute;top:6693" coordorigin="9057,6693" coordsize="2531,0" path="m9057,6693l11587,6693e" filled="f" strokeweight="0.58pt">
              <v:path arrowok="t"/>
            </v:shape>
            <v:shape id="_x0000_s1036" style="width:2526;height:0;left:1450;position:absolute;top:7140" coordorigin="1450,7140" coordsize="2526,0" path="m1450,7140l3976,7140e" filled="f" strokeweight="0.58pt">
              <v:path arrowok="t"/>
            </v:shape>
            <v:shape id="_x0000_s1037" style="width:2526;height:0;left:3985;position:absolute;top:7140" coordorigin="3985,7140" coordsize="2526,0" path="m3985,7140l6511,7140e" filled="f" strokeweight="0.58pt">
              <v:path arrowok="t"/>
            </v:shape>
            <v:shape id="_x0000_s1038" style="width:2526;height:0;left:6521;position:absolute;top:7140" coordorigin="6521,7140" coordsize="2526,0" path="m6521,7140l9047,7140e" filled="f" strokeweight="0.58pt">
              <v:path arrowok="t"/>
            </v:shape>
            <v:shape id="_x0000_s1039" style="width:2531;height:0;left:9057;position:absolute;top:7140" coordorigin="9057,7140" coordsize="2531,0" path="m9057,7140l11587,7140e" filled="f" strokeweight="0.58pt">
              <v:path arrowok="t"/>
            </v:shape>
            <v:shape id="_x0000_s1040" style="width:2526;height:0;left:1450;position:absolute;top:7581" coordorigin="1450,7581" coordsize="2526,0" path="m1450,7581l3976,7581e" filled="f" strokeweight="0.58pt">
              <v:path arrowok="t"/>
            </v:shape>
            <v:shape id="_x0000_s1041" style="width:2526;height:0;left:3985;position:absolute;top:7581" coordorigin="3985,7581" coordsize="2526,0" path="m3985,7581l6511,7581e" filled="f" strokeweight="0.58pt">
              <v:path arrowok="t"/>
            </v:shape>
            <v:shape id="_x0000_s1042" style="width:2526;height:0;left:6521;position:absolute;top:7581" coordorigin="6521,7581" coordsize="2526,0" path="m6521,7581l9047,7581e" filled="f" strokeweight="0.58pt">
              <v:path arrowok="t"/>
            </v:shape>
            <v:shape id="_x0000_s1043" style="width:2531;height:0;left:9057;position:absolute;top:7581" coordorigin="9057,7581" coordsize="2531,0" path="m9057,7581l11587,7581e" filled="f" strokeweight="0.58pt">
              <v:path arrowok="t"/>
            </v:shape>
            <v:shape id="_x0000_s1044" style="width:2526;height:0;left:1450;position:absolute;top:8297" coordorigin="1450,8297" coordsize="2526,0" path="m1450,8297l3976,8297e" filled="f" strokeweight="0.58pt">
              <v:path arrowok="t"/>
            </v:shape>
            <v:shape id="_x0000_s1045" style="width:2526;height:0;left:3985;position:absolute;top:8297" coordorigin="3985,8297" coordsize="2526,0" path="m3985,8297l6511,8297e" filled="f" strokeweight="0.58pt">
              <v:path arrowok="t"/>
            </v:shape>
            <v:shape id="_x0000_s1046" style="width:2526;height:0;left:6521;position:absolute;top:8297" coordorigin="6521,8297" coordsize="2526,0" path="m6521,8297l9047,8297e" filled="f" strokeweight="0.58pt">
              <v:path arrowok="t"/>
            </v:shape>
            <v:shape id="_x0000_s1047" style="width:2531;height:0;left:9057;position:absolute;top:8297" coordorigin="9057,8297" coordsize="2531,0" path="m9057,8297l11587,8297e" filled="f" strokeweight="0.58pt">
              <v:path arrowok="t"/>
            </v:shape>
            <v:shape id="_x0000_s1048" style="width:2526;height:0;left:1450;position:absolute;top:8738" coordorigin="1450,8738" coordsize="2526,0" path="m1450,8738l3976,8738e" filled="f" strokeweight="0.58pt">
              <v:path arrowok="t"/>
            </v:shape>
            <v:shape id="_x0000_s1049" style="width:2526;height:0;left:3985;position:absolute;top:8738" coordorigin="3985,8738" coordsize="2526,0" path="m3985,8738l6511,8738e" filled="f" strokeweight="0.58pt">
              <v:path arrowok="t"/>
            </v:shape>
            <v:shape id="_x0000_s1050" style="width:2526;height:0;left:6521;position:absolute;top:8738" coordorigin="6521,8738" coordsize="2526,0" path="m6521,8738l9047,8738e" filled="f" strokeweight="0.58pt">
              <v:path arrowok="t"/>
            </v:shape>
            <v:shape id="_x0000_s1051" style="width:2531;height:0;left:9057;position:absolute;top:8738" coordorigin="9057,8738" coordsize="2531,0" path="m9057,8738l11587,8738e" filled="f" strokeweight="0.58pt">
              <v:path arrowok="t"/>
            </v:shape>
            <v:shape id="_x0000_s1052" style="width:2526;height:0;left:1450;position:absolute;top:9617" coordorigin="1450,9617" coordsize="2526,0" path="m1450,9617l3976,9617e" filled="f" strokeweight="0.58pt">
              <v:path arrowok="t"/>
            </v:shape>
            <v:shape id="_x0000_s1053" style="width:2526;height:0;left:3985;position:absolute;top:9617" coordorigin="3985,9617" coordsize="2526,0" path="m3985,9617l6511,9617e" filled="f" strokeweight="0.58pt">
              <v:path arrowok="t"/>
            </v:shape>
            <v:shape id="_x0000_s1054" style="width:2526;height:0;left:6521;position:absolute;top:9617" coordorigin="6521,9617" coordsize="2526,0" path="m6521,9617l9047,9617e" filled="f" strokeweight="0.58pt">
              <v:path arrowok="t"/>
            </v:shape>
            <v:shape id="_x0000_s1055" style="width:2531;height:0;left:9057;position:absolute;top:9617" coordorigin="9057,9617" coordsize="2531,0" path="m9057,9617l11587,9617e" filled="f" strokeweight="0.58pt">
              <v:path arrowok="t"/>
            </v:shape>
            <v:shape id="_x0000_s1056" style="width:0;height:3375;left:1445;position:absolute;top:6688" coordorigin="1445,6688" coordsize="0,3375" path="m1445,6688l1445,10064e" filled="f" strokeweight="0.58pt">
              <v:path arrowok="t"/>
            </v:shape>
            <v:shape id="_x0000_s1057" style="width:2526;height:0;left:1450;position:absolute;top:10059" coordorigin="1450,10059" coordsize="2526,0" path="m1450,10059l3976,10059e" filled="f" strokeweight="0.58pt">
              <v:path arrowok="t"/>
            </v:shape>
            <v:shape id="_x0000_s1058" style="width:0;height:3375;left:3981;position:absolute;top:6688" coordorigin="3981,6688" coordsize="0,3375" path="m3981,6688l3981,10064e" filled="f" strokeweight="0.58pt">
              <v:path arrowok="t"/>
            </v:shape>
            <v:shape id="_x0000_s1059" style="width:2526;height:0;left:3985;position:absolute;top:10059" coordorigin="3985,10059" coordsize="2526,0" path="m3985,10059l6511,10059e" filled="f" strokeweight="0.58pt">
              <v:path arrowok="t"/>
            </v:shape>
            <v:shape id="_x0000_s1060" style="width:0;height:3375;left:6516;position:absolute;top:6688" coordorigin="6516,6688" coordsize="0,3375" path="m6516,6688l6516,10064e" filled="f" strokeweight="0.58pt">
              <v:path arrowok="t"/>
            </v:shape>
            <v:shape id="_x0000_s1061" style="width:2526;height:0;left:6521;position:absolute;top:10059" coordorigin="6521,10059" coordsize="2526,0" path="m6521,10059l9047,10059e" filled="f" strokeweight="0.58pt">
              <v:path arrowok="t"/>
            </v:shape>
            <v:shape id="_x0000_s1062" style="width:0;height:3375;left:9052;position:absolute;top:6688" coordorigin="9052,6688" coordsize="0,3375" path="m9052,6688l9052,10064e" filled="f" strokeweight="0.58pt">
              <v:path arrowok="t"/>
            </v:shape>
            <v:shape id="_x0000_s1063" style="width:2531;height:0;left:9057;position:absolute;top:10059" coordorigin="9057,10059" coordsize="2531,0" path="m9057,10059l11587,10059e" filled="f" strokeweight="0.58pt">
              <v:path arrowok="t"/>
            </v:shape>
            <v:shape id="_x0000_s1064" style="width:0;height:3375;left:11592;position:absolute;top:6688" coordorigin="11592,6688" coordsize="0,3375" path="m11592,6688l11592,10064e" filled="f" strokeweight="0.58pt">
              <v:path arrowok="t"/>
            </v:shape>
          </v:group>
        </w:pict>
      </w: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D54E8" w:rsidRPr="00FE5E32" w:rsidP="00FD54E8">
      <w:pPr>
        <w:spacing w:line="240" w:lineRule="exact"/>
        <w:ind w:left="179" w:right="75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b/>
          <w:position w:val="-1"/>
          <w:sz w:val="28"/>
          <w:szCs w:val="28"/>
        </w:rPr>
        <w:t xml:space="preserve">Qualification                </w:t>
      </w:r>
      <w:r w:rsidRPr="00FE5E32" w:rsidR="001D2E50">
        <w:rPr>
          <w:rFonts w:eastAsia="Arial" w:asciiTheme="minorHAnsi" w:hAnsiTheme="minorHAnsi" w:cstheme="minorHAnsi"/>
          <w:b/>
          <w:position w:val="-1"/>
          <w:sz w:val="28"/>
          <w:szCs w:val="28"/>
        </w:rPr>
        <w:t xml:space="preserve">  </w:t>
      </w:r>
      <w:r>
        <w:rPr>
          <w:rFonts w:eastAsia="Arial" w:asciiTheme="minorHAnsi" w:hAnsiTheme="minorHAnsi" w:cstheme="minorHAnsi"/>
          <w:b/>
          <w:position w:val="-1"/>
          <w:sz w:val="28"/>
          <w:szCs w:val="28"/>
        </w:rPr>
        <w:t xml:space="preserve">  College Name            </w:t>
      </w:r>
      <w:r w:rsidRPr="00FE5E32" w:rsidR="001D2E50">
        <w:rPr>
          <w:rFonts w:eastAsia="Arial" w:asciiTheme="minorHAnsi" w:hAnsiTheme="minorHAnsi" w:cstheme="minorHAnsi"/>
          <w:b/>
          <w:position w:val="-1"/>
          <w:sz w:val="28"/>
          <w:szCs w:val="28"/>
        </w:rPr>
        <w:t xml:space="preserve">Board/University             Marks </w:t>
      </w:r>
      <w:r w:rsidRPr="00FE5E32">
        <w:rPr>
          <w:rFonts w:eastAsia="Arial" w:asciiTheme="minorHAnsi" w:hAnsiTheme="minorHAnsi" w:cstheme="minorHAnsi"/>
          <w:b/>
          <w:position w:val="-1"/>
          <w:sz w:val="28"/>
          <w:szCs w:val="28"/>
        </w:rPr>
        <w:t>O</w:t>
      </w:r>
    </w:p>
    <w:p w:rsidR="00F60798">
      <w:pPr>
        <w:spacing w:line="240" w:lineRule="exact"/>
        <w:ind w:left="179" w:right="75"/>
        <w:jc w:val="center"/>
        <w:rPr>
          <w:rFonts w:eastAsia="Arial" w:asciiTheme="minorHAnsi" w:hAnsiTheme="minorHAnsi" w:cstheme="minorHAnsi"/>
          <w:b/>
          <w:position w:val="-1"/>
          <w:sz w:val="28"/>
          <w:szCs w:val="28"/>
        </w:rPr>
      </w:pPr>
    </w:p>
    <w:p w:rsidR="00FD54E8" w:rsidRPr="00FE5E32">
      <w:pPr>
        <w:spacing w:line="240" w:lineRule="exact"/>
        <w:ind w:left="179" w:right="75"/>
        <w:jc w:val="center"/>
        <w:rPr>
          <w:rFonts w:eastAsia="Arial" w:asciiTheme="minorHAnsi" w:hAnsiTheme="minorHAnsi" w:cstheme="minorHAnsi"/>
          <w:sz w:val="28"/>
          <w:szCs w:val="28"/>
        </w:rPr>
      </w:pPr>
    </w:p>
    <w:p w:rsidR="00FE5E32" w:rsidRPr="00FE5E32" w:rsidP="00D06372">
      <w:pPr>
        <w:spacing w:before="32" w:line="240" w:lineRule="exact"/>
        <w:rPr>
          <w:rFonts w:eastAsia="Arial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FE5E32" w:rsidR="001D2E50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SSC                             </w:t>
      </w:r>
      <w:r w:rsidR="00FD54E8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     Sarda Kanya Mandir        </w:t>
      </w:r>
      <w:r w:rsidRPr="00FE5E32" w:rsidR="001D2E50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Pune University             </w:t>
      </w:r>
      <w:r w:rsidRPr="00FE5E32">
        <w:rPr>
          <w:rFonts w:eastAsia="Arial" w:asciiTheme="minorHAnsi" w:hAnsiTheme="minorHAnsi" w:cstheme="minorHAnsi"/>
          <w:position w:val="-1"/>
          <w:sz w:val="28"/>
          <w:szCs w:val="28"/>
        </w:rPr>
        <w:t>Distinction</w:t>
      </w:r>
    </w:p>
    <w:p w:rsidR="00F60798" w:rsidRPr="00FE5E32" w:rsidP="00FE5E32">
      <w:pPr>
        <w:spacing w:before="32" w:line="240" w:lineRule="exact"/>
        <w:ind w:left="216"/>
        <w:rPr>
          <w:rFonts w:eastAsia="Arial" w:asciiTheme="minorHAnsi" w:hAnsiTheme="minorHAnsi" w:cstheme="minorHAnsi"/>
          <w:sz w:val="28"/>
          <w:szCs w:val="28"/>
        </w:rPr>
        <w:sectPr>
          <w:pgSz w:w="11920" w:h="16840"/>
          <w:pgMar w:top="1360" w:right="980" w:bottom="280" w:left="1340" w:header="720" w:footer="720" w:gutter="0"/>
          <w:cols w:space="720"/>
        </w:sectPr>
      </w:pPr>
      <w:r w:rsidRPr="00FE5E32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   </w:t>
      </w:r>
    </w:p>
    <w:p w:rsidR="00F60798">
      <w:pPr>
        <w:spacing w:before="37"/>
        <w:ind w:left="216" w:right="-58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 xml:space="preserve">HSC                        </w:t>
      </w:r>
      <w:r w:rsidR="00FE5E32">
        <w:rPr>
          <w:rFonts w:eastAsia="Arial" w:asciiTheme="minorHAnsi" w:hAnsiTheme="minorHAnsi" w:cstheme="minorHAnsi"/>
          <w:sz w:val="28"/>
          <w:szCs w:val="28"/>
        </w:rPr>
        <w:t xml:space="preserve">          BYK C</w:t>
      </w:r>
      <w:r w:rsidR="00FD54E8">
        <w:rPr>
          <w:rFonts w:eastAsia="Arial" w:asciiTheme="minorHAnsi" w:hAnsiTheme="minorHAnsi" w:cstheme="minorHAnsi"/>
          <w:sz w:val="28"/>
          <w:szCs w:val="28"/>
        </w:rPr>
        <w:t>ollege</w:t>
      </w:r>
    </w:p>
    <w:p w:rsidR="00F60798" w:rsidRPr="00FE5E32" w:rsidP="00FD54E8">
      <w:pPr>
        <w:spacing w:before="37"/>
        <w:ind w:left="216" w:right="-58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</w:t>
      </w:r>
      <w:r w:rsidR="00FD54E8">
        <w:rPr>
          <w:rFonts w:eastAsia="Arial" w:asciiTheme="minorHAnsi" w:hAnsiTheme="minorHAnsi" w:cstheme="minorHAnsi"/>
          <w:sz w:val="28"/>
          <w:szCs w:val="28"/>
        </w:rPr>
        <w:t xml:space="preserve">                                     </w:t>
      </w:r>
      <w:r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    </w:t>
      </w:r>
      <w:r w:rsidRPr="00FE5E32" w:rsidR="001D2E50">
        <w:rPr>
          <w:rFonts w:eastAsia="Arial" w:asciiTheme="minorHAnsi" w:hAnsiTheme="minorHAnsi" w:cstheme="minorHAnsi"/>
          <w:position w:val="-1"/>
          <w:sz w:val="28"/>
          <w:szCs w:val="28"/>
        </w:rPr>
        <w:t>Commerce</w:t>
      </w:r>
    </w:p>
    <w:p w:rsidR="00F60798" w:rsidRPr="00FE5E32">
      <w:pPr>
        <w:spacing w:before="37"/>
        <w:rPr>
          <w:rFonts w:eastAsia="Arial" w:asciiTheme="minorHAnsi" w:hAnsiTheme="minorHAnsi" w:cstheme="minorHAnsi"/>
          <w:sz w:val="28"/>
          <w:szCs w:val="28"/>
        </w:rPr>
        <w:sectPr>
          <w:type w:val="continuous"/>
          <w:pgSz w:w="11920" w:h="16840"/>
          <w:pgMar w:top="1360" w:right="980" w:bottom="280" w:left="1340" w:header="720" w:footer="720" w:gutter="0"/>
          <w:cols w:num="2" w:space="720" w:equalWidth="0">
            <w:col w:w="4290" w:space="997"/>
            <w:col w:w="4313"/>
          </w:cols>
        </w:sectPr>
      </w:pPr>
      <w:r w:rsidRPr="00FE5E32">
        <w:rPr>
          <w:rFonts w:asciiTheme="minorHAnsi" w:hAnsiTheme="minorHAnsi" w:cstheme="minorHAnsi"/>
          <w:sz w:val="28"/>
          <w:szCs w:val="28"/>
        </w:rPr>
        <w:br w:type="column"/>
      </w:r>
      <w:r w:rsidR="00FD54E8">
        <w:rPr>
          <w:rFonts w:asciiTheme="minorHAnsi" w:hAnsiTheme="minorHAnsi" w:cstheme="minorHAnsi"/>
          <w:sz w:val="28"/>
          <w:szCs w:val="28"/>
        </w:rPr>
        <w:t xml:space="preserve">    </w:t>
      </w:r>
      <w:r w:rsidR="00FD54E8">
        <w:rPr>
          <w:rFonts w:eastAsia="Arial" w:asciiTheme="minorHAnsi" w:hAnsiTheme="minorHAnsi" w:cstheme="minorHAnsi"/>
          <w:sz w:val="28"/>
          <w:szCs w:val="28"/>
        </w:rPr>
        <w:t xml:space="preserve">Pune University              </w:t>
      </w:r>
      <w:r w:rsidRPr="00FE5E32">
        <w:rPr>
          <w:rFonts w:eastAsia="Arial" w:asciiTheme="minorHAnsi" w:hAnsiTheme="minorHAnsi" w:cstheme="minorHAnsi"/>
          <w:sz w:val="28"/>
          <w:szCs w:val="28"/>
        </w:rPr>
        <w:t>Distinction</w:t>
      </w:r>
    </w:p>
    <w:p w:rsidR="00F60798">
      <w:pPr>
        <w:spacing w:before="1" w:line="160" w:lineRule="exact"/>
        <w:rPr>
          <w:rFonts w:asciiTheme="minorHAnsi" w:hAnsiTheme="minorHAnsi" w:cstheme="minorHAnsi"/>
          <w:sz w:val="28"/>
          <w:szCs w:val="28"/>
        </w:rPr>
      </w:pPr>
    </w:p>
    <w:p w:rsidR="00FD54E8" w:rsidRPr="00FE5E32">
      <w:pPr>
        <w:spacing w:before="1" w:line="160" w:lineRule="exact"/>
        <w:rPr>
          <w:rFonts w:asciiTheme="minorHAnsi" w:hAnsiTheme="minorHAnsi" w:cstheme="minorHAnsi"/>
          <w:sz w:val="28"/>
          <w:szCs w:val="28"/>
        </w:rPr>
      </w:pPr>
    </w:p>
    <w:p w:rsidR="00F60798" w:rsidP="00FD54E8">
      <w:pPr>
        <w:spacing w:before="32" w:line="240" w:lineRule="exact"/>
        <w:ind w:left="216"/>
        <w:rPr>
          <w:rFonts w:eastAsia="Arial" w:asciiTheme="minorHAnsi" w:hAnsiTheme="minorHAnsi" w:cstheme="minorHAnsi"/>
          <w:position w:val="-1"/>
          <w:sz w:val="28"/>
          <w:szCs w:val="28"/>
        </w:rPr>
      </w:pPr>
      <w:r w:rsidRPr="00FE5E32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M Com                                         -                        </w:t>
      </w:r>
      <w:r w:rsidR="00FD54E8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     Pune University          </w:t>
      </w:r>
      <w:r w:rsidRPr="00FE5E32">
        <w:rPr>
          <w:rFonts w:eastAsia="Arial" w:asciiTheme="minorHAnsi" w:hAnsiTheme="minorHAnsi" w:cstheme="minorHAnsi"/>
          <w:position w:val="-1"/>
          <w:sz w:val="28"/>
          <w:szCs w:val="28"/>
        </w:rPr>
        <w:t xml:space="preserve">  Second Cla</w:t>
      </w:r>
      <w:r w:rsidR="00FD54E8">
        <w:rPr>
          <w:rFonts w:eastAsia="Arial" w:asciiTheme="minorHAnsi" w:hAnsiTheme="minorHAnsi" w:cstheme="minorHAnsi"/>
          <w:position w:val="-1"/>
          <w:sz w:val="28"/>
          <w:szCs w:val="28"/>
        </w:rPr>
        <w:t>ss</w:t>
      </w:r>
    </w:p>
    <w:p w:rsidR="00FD54E8" w:rsidP="00FD54E8">
      <w:pPr>
        <w:spacing w:before="32" w:line="240" w:lineRule="exact"/>
        <w:ind w:left="216"/>
        <w:rPr>
          <w:rFonts w:eastAsia="Arial" w:asciiTheme="minorHAnsi" w:hAnsiTheme="minorHAnsi" w:cstheme="minorHAnsi"/>
          <w:position w:val="-1"/>
          <w:sz w:val="28"/>
          <w:szCs w:val="28"/>
        </w:rPr>
      </w:pPr>
    </w:p>
    <w:p w:rsidR="00FD54E8" w:rsidRPr="00FD54E8" w:rsidP="00FD54E8">
      <w:pPr>
        <w:spacing w:before="32" w:line="240" w:lineRule="exact"/>
        <w:ind w:left="216"/>
        <w:rPr>
          <w:rFonts w:eastAsia="Arial" w:asciiTheme="minorHAnsi" w:hAnsiTheme="minorHAnsi" w:cstheme="minorHAnsi"/>
          <w:sz w:val="28"/>
          <w:szCs w:val="28"/>
        </w:rPr>
        <w:sectPr>
          <w:type w:val="continuous"/>
          <w:pgSz w:w="11920" w:h="16840"/>
          <w:pgMar w:top="1360" w:right="980" w:bottom="280" w:left="1340" w:header="720" w:footer="720" w:gutter="0"/>
          <w:cols w:space="720"/>
        </w:sectPr>
      </w:pPr>
    </w:p>
    <w:p w:rsidR="00F60798" w:rsidRPr="00FE5E32">
      <w:pPr>
        <w:spacing w:before="32"/>
        <w:ind w:left="216" w:right="-53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DTL                                   NBT Law College</w:t>
      </w:r>
    </w:p>
    <w:p w:rsidR="00F60798" w:rsidRPr="00FE5E32" w:rsidP="00FD54E8">
      <w:pPr>
        <w:spacing w:line="240" w:lineRule="exact"/>
        <w:rPr>
          <w:rFonts w:eastAsia="Arial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</w:t>
      </w:r>
      <w:r w:rsidRPr="00FE5E32" w:rsidR="001D2E50">
        <w:rPr>
          <w:rFonts w:eastAsia="Arial" w:asciiTheme="minorHAnsi" w:hAnsiTheme="minorHAnsi" w:cstheme="minorHAnsi"/>
          <w:position w:val="-1"/>
          <w:sz w:val="28"/>
          <w:szCs w:val="28"/>
        </w:rPr>
        <w:t>Of Nashik</w:t>
      </w:r>
    </w:p>
    <w:p w:rsidR="00F60798">
      <w:pPr>
        <w:spacing w:before="32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asciiTheme="minorHAnsi" w:hAnsiTheme="minorHAnsi" w:cstheme="minorHAnsi"/>
          <w:sz w:val="28"/>
          <w:szCs w:val="28"/>
        </w:rPr>
        <w:br w:type="column"/>
      </w:r>
      <w:r w:rsidR="00FD54E8">
        <w:rPr>
          <w:rFonts w:asciiTheme="minorHAnsi" w:hAnsiTheme="minorHAnsi" w:cstheme="minorHAnsi"/>
          <w:sz w:val="28"/>
          <w:szCs w:val="28"/>
        </w:rPr>
        <w:t xml:space="preserve">    </w:t>
      </w:r>
      <w:r w:rsidRPr="00FE5E32">
        <w:rPr>
          <w:rFonts w:eastAsia="Arial" w:asciiTheme="minorHAnsi" w:hAnsiTheme="minorHAnsi" w:cstheme="minorHAnsi"/>
          <w:sz w:val="28"/>
          <w:szCs w:val="28"/>
        </w:rPr>
        <w:t>Pune University                Pass Class</w:t>
      </w:r>
    </w:p>
    <w:p w:rsidR="00D06372">
      <w:pPr>
        <w:spacing w:before="32"/>
        <w:rPr>
          <w:rFonts w:eastAsia="Arial" w:asciiTheme="minorHAnsi" w:hAnsiTheme="minorHAnsi" w:cstheme="minorHAnsi"/>
          <w:sz w:val="28"/>
          <w:szCs w:val="28"/>
        </w:rPr>
      </w:pPr>
    </w:p>
    <w:p w:rsidR="00D06372" w:rsidRPr="00FE5E32">
      <w:pPr>
        <w:spacing w:before="32"/>
        <w:rPr>
          <w:rFonts w:eastAsia="Arial" w:asciiTheme="minorHAnsi" w:hAnsiTheme="minorHAnsi" w:cstheme="minorHAnsi"/>
          <w:sz w:val="28"/>
          <w:szCs w:val="28"/>
        </w:rPr>
        <w:sectPr w:rsidSect="00FD54E8">
          <w:type w:val="continuous"/>
          <w:pgSz w:w="11920" w:h="16840"/>
          <w:pgMar w:top="1360" w:right="980" w:bottom="280" w:left="1340" w:header="720" w:footer="720" w:gutter="0"/>
          <w:cols w:num="2" w:space="720" w:equalWidth="0">
            <w:col w:w="5285" w:space="2"/>
            <w:col w:w="4313"/>
          </w:cols>
        </w:sectPr>
      </w:pPr>
    </w:p>
    <w:p w:rsidR="00F60798" w:rsidRPr="00FE5E32">
      <w:pPr>
        <w:spacing w:before="1" w:line="16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before="32" w:line="240" w:lineRule="exact"/>
        <w:ind w:left="216"/>
        <w:rPr>
          <w:rFonts w:eastAsia="Arial" w:asciiTheme="minorHAnsi" w:hAnsiTheme="minorHAnsi" w:cstheme="minorHAnsi"/>
          <w:sz w:val="28"/>
          <w:szCs w:val="28"/>
        </w:rPr>
      </w:pPr>
    </w:p>
    <w:p w:rsidR="00FD54E8" w:rsidRPr="00FE5E32" w:rsidP="00FD54E8">
      <w:pPr>
        <w:spacing w:before="32" w:line="240" w:lineRule="exact"/>
        <w:rPr>
          <w:rFonts w:eastAsia="Arial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FE5E32">
        <w:rPr>
          <w:rFonts w:eastAsia="Arial" w:asciiTheme="minorHAnsi" w:hAnsiTheme="minorHAnsi" w:cstheme="minorHAnsi"/>
          <w:position w:val="-1"/>
          <w:sz w:val="28"/>
          <w:szCs w:val="28"/>
        </w:rPr>
        <w:t>GDCA                                          -                             Pune University                Pass Class</w:t>
      </w: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before="12" w:line="22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D06372" w:rsidP="00676873">
      <w:pPr>
        <w:spacing w:before="23"/>
        <w:ind w:left="3397" w:right="3761"/>
        <w:jc w:val="center"/>
        <w:outlineLvl w:val="0"/>
        <w:rPr>
          <w:rFonts w:eastAsia="Arial"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pict>
          <v:group id="_x0000_s1065" style="width:450.95pt;height:28.1pt;margin-top:-2.95pt;margin-left:71.3pt;mso-position-horizontal-relative:page;position:absolute;z-index:-251655168" coordorigin="1426,-59" coordsize="9019,562">
            <v:shape id="_x0000_s1066" style="width:9000;height:542;left:1435;position:absolute;top:-49" coordorigin="1435,-49" coordsize="9000,542" path="m1435,41l1435,403l1436,412l1465,470l1526,493l10345,493l10412,464l10435,403l10435,41l10406,-25l10345,-49l1526,-49l1459,-19l1435,41xe" fillcolor="#aeabab" stroked="f">
              <v:path arrowok="t"/>
            </v:shape>
            <v:shape id="_x0000_s1067" style="width:9000;height:542;left:1435;position:absolute;top:-49" coordorigin="1435,-49" coordsize="9000,542" path="m1435,41l1459,-19l1517,-49l1526,-49l10345,-49l10406,-25l10435,32l10435,41l10435,403l10412,464l10354,493l10345,493l1526,493l1465,470l1436,412l1435,403l1435,41xe" filled="f" strokecolor="#41709c" strokeweight="0.96pt">
              <v:path arrowok="t"/>
            </v:shape>
          </v:group>
        </w:pict>
      </w:r>
      <w:r w:rsidRPr="00D06372" w:rsidR="001D2E50">
        <w:rPr>
          <w:rFonts w:eastAsia="Arial" w:asciiTheme="minorHAnsi" w:hAnsiTheme="minorHAnsi" w:cstheme="minorHAnsi"/>
          <w:b/>
          <w:w w:val="99"/>
          <w:sz w:val="32"/>
          <w:szCs w:val="32"/>
        </w:rPr>
        <w:t>Work</w:t>
      </w:r>
      <w:r w:rsidRPr="00D06372" w:rsidR="001D2E50">
        <w:rPr>
          <w:rFonts w:eastAsia="Arial" w:asciiTheme="minorHAnsi" w:hAnsiTheme="minorHAnsi" w:cstheme="minorHAnsi"/>
          <w:b/>
          <w:sz w:val="32"/>
          <w:szCs w:val="32"/>
        </w:rPr>
        <w:t xml:space="preserve"> </w:t>
      </w:r>
      <w:r w:rsidRPr="00D06372" w:rsidR="001D2E50">
        <w:rPr>
          <w:rFonts w:eastAsia="Arial" w:asciiTheme="minorHAnsi" w:hAnsiTheme="minorHAnsi" w:cstheme="minorHAnsi"/>
          <w:b/>
          <w:w w:val="99"/>
          <w:sz w:val="32"/>
          <w:szCs w:val="32"/>
        </w:rPr>
        <w:t>Experience.</w:t>
      </w:r>
    </w:p>
    <w:p w:rsidR="00F60798" w:rsidRPr="00FE5E32">
      <w:pPr>
        <w:spacing w:before="7" w:line="12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 w:rsidP="00676873">
      <w:pPr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1.         </w:t>
      </w:r>
      <w:r w:rsidRPr="00FE5E32" w:rsidR="001D2E50">
        <w:rPr>
          <w:rFonts w:asciiTheme="minorHAnsi" w:hAnsiTheme="minorHAnsi" w:cstheme="minorHAnsi"/>
          <w:sz w:val="28"/>
          <w:szCs w:val="28"/>
        </w:rPr>
        <w:t xml:space="preserve">  </w:t>
      </w:r>
      <w:r w:rsidRPr="00FE5E32" w:rsidR="001D2E50">
        <w:rPr>
          <w:rFonts w:eastAsia="Arial" w:asciiTheme="minorHAnsi" w:hAnsiTheme="minorHAnsi" w:cstheme="minorHAnsi"/>
          <w:b/>
          <w:sz w:val="28"/>
          <w:szCs w:val="28"/>
          <w:u w:val="thick" w:color="000000"/>
        </w:rPr>
        <w:t>Company</w:t>
      </w:r>
      <w:r w:rsidRPr="00FE5E32" w:rsidR="001D2E50"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 w:rsidRPr="00FE5E32" w:rsidR="001D2E50">
        <w:rPr>
          <w:rFonts w:eastAsia="Arial" w:asciiTheme="minorHAnsi" w:hAnsiTheme="minorHAnsi" w:cstheme="minorHAnsi"/>
          <w:b/>
          <w:i/>
          <w:sz w:val="28"/>
          <w:szCs w:val="28"/>
        </w:rPr>
        <w:t>- Ravindra Chopda &amp; Associates (Tax</w:t>
      </w:r>
      <w:r w:rsidRPr="00FE5E32" w:rsidR="001D2E50">
        <w:rPr>
          <w:rFonts w:eastAsia="Arial" w:asciiTheme="minorHAnsi" w:hAnsiTheme="minorHAnsi" w:cstheme="minorHAnsi"/>
          <w:b/>
          <w:i/>
          <w:position w:val="-1"/>
          <w:sz w:val="28"/>
          <w:szCs w:val="28"/>
        </w:rPr>
        <w:t>Consultant).</w:t>
      </w:r>
    </w:p>
    <w:p w:rsidR="00F60798" w:rsidRPr="00FE5E32">
      <w:pPr>
        <w:spacing w:before="2" w:line="140" w:lineRule="exact"/>
        <w:rPr>
          <w:rFonts w:asciiTheme="minorHAnsi" w:hAnsiTheme="minorHAnsi" w:cstheme="minorHAnsi"/>
          <w:sz w:val="28"/>
          <w:szCs w:val="28"/>
        </w:rPr>
      </w:pPr>
    </w:p>
    <w:p w:rsidR="00FD54E8" w:rsidP="00FD54E8">
      <w:pPr>
        <w:spacing w:before="32" w:line="414" w:lineRule="auto"/>
        <w:ind w:left="100" w:right="-3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Job Title - Senior</w:t>
      </w: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Accountant.</w:t>
      </w:r>
    </w:p>
    <w:p w:rsidR="00F60798" w:rsidRPr="00FE5E32">
      <w:pPr>
        <w:spacing w:before="32" w:line="414" w:lineRule="auto"/>
        <w:ind w:left="100" w:right="6555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</w:t>
      </w:r>
      <w:r w:rsidRPr="00FE5E32" w:rsidR="001D2E50">
        <w:rPr>
          <w:rFonts w:eastAsia="Arial" w:asciiTheme="minorHAnsi" w:hAnsiTheme="minorHAnsi" w:cstheme="minorHAnsi"/>
          <w:sz w:val="28"/>
          <w:szCs w:val="28"/>
        </w:rPr>
        <w:t>Duration - 26 Months.</w:t>
      </w:r>
    </w:p>
    <w:p w:rsidR="00FE5E32" w:rsidP="00FD54E8">
      <w:pPr>
        <w:spacing w:before="32" w:line="414" w:lineRule="auto"/>
        <w:ind w:left="100" w:right="15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Work – Accounts writing, </w:t>
      </w:r>
      <w:r w:rsidR="00012F9C">
        <w:rPr>
          <w:rFonts w:eastAsia="Arial" w:asciiTheme="minorHAnsi" w:hAnsiTheme="minorHAnsi" w:cstheme="minorHAnsi"/>
          <w:sz w:val="28"/>
          <w:szCs w:val="28"/>
        </w:rPr>
        <w:t>Individual</w:t>
      </w:r>
      <w:r>
        <w:rPr>
          <w:rFonts w:eastAsia="Arial" w:asciiTheme="minorHAnsi" w:hAnsiTheme="minorHAnsi" w:cstheme="minorHAnsi"/>
          <w:sz w:val="28"/>
          <w:szCs w:val="28"/>
        </w:rPr>
        <w:t xml:space="preserve"> Return, Vat Return, Vat audit, </w:t>
      </w:r>
      <w:r w:rsidR="00012F9C">
        <w:rPr>
          <w:rFonts w:eastAsia="Arial" w:asciiTheme="minorHAnsi" w:hAnsiTheme="minorHAnsi" w:cstheme="minorHAnsi"/>
          <w:sz w:val="28"/>
          <w:szCs w:val="28"/>
        </w:rPr>
        <w:t>Finalization</w:t>
      </w:r>
      <w:r>
        <w:rPr>
          <w:rFonts w:eastAsia="Arial" w:asciiTheme="minorHAnsi" w:hAnsiTheme="minorHAnsi" w:cstheme="minorHAnsi"/>
          <w:sz w:val="28"/>
          <w:szCs w:val="28"/>
        </w:rPr>
        <w:t>,</w:t>
      </w:r>
    </w:p>
    <w:p w:rsidR="00FD54E8" w:rsidRPr="00FE5E32" w:rsidP="00676873">
      <w:pPr>
        <w:spacing w:before="32" w:line="414" w:lineRule="auto"/>
        <w:ind w:left="100" w:right="150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           Gst Registration</w:t>
      </w:r>
      <w:r w:rsidR="00012F9C">
        <w:rPr>
          <w:rFonts w:eastAsia="Arial" w:asciiTheme="minorHAnsi" w:hAnsiTheme="minorHAnsi" w:cstheme="minorHAnsi"/>
          <w:sz w:val="28"/>
          <w:szCs w:val="28"/>
        </w:rPr>
        <w:t>, Tax Audit</w:t>
      </w:r>
    </w:p>
    <w:p w:rsidR="00F60798" w:rsidRPr="00FE5E3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</w:t>
      </w:r>
      <w:r w:rsidRPr="00FE5E32" w:rsidR="001D2E50">
        <w:rPr>
          <w:rFonts w:eastAsia="Arial" w:asciiTheme="minorHAnsi" w:hAnsiTheme="minorHAnsi" w:cstheme="minorHAnsi"/>
          <w:sz w:val="28"/>
          <w:szCs w:val="28"/>
        </w:rPr>
        <w:t>Responsibility – Handling Staff &amp; Clients Queries, Backend Work.</w:t>
      </w: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FE5E32">
      <w:pPr>
        <w:spacing w:before="11" w:line="200" w:lineRule="exact"/>
        <w:rPr>
          <w:rFonts w:asciiTheme="minorHAnsi" w:hAnsiTheme="minorHAnsi" w:cstheme="minorHAnsi"/>
          <w:sz w:val="28"/>
          <w:szCs w:val="28"/>
        </w:rPr>
      </w:pPr>
    </w:p>
    <w:p w:rsidR="00F60798" w:rsidRPr="00012F9C" w:rsidP="00676873">
      <w:pPr>
        <w:ind w:left="461"/>
        <w:outlineLvl w:val="0"/>
        <w:rPr>
          <w:rFonts w:asciiTheme="minorHAnsi" w:hAnsiTheme="minorHAnsi" w:cstheme="minorHAnsi"/>
          <w:sz w:val="28"/>
          <w:szCs w:val="28"/>
        </w:rPr>
      </w:pPr>
      <w:r w:rsidRPr="00FE5E32">
        <w:rPr>
          <w:rFonts w:asciiTheme="minorHAnsi" w:hAnsiTheme="minorHAnsi" w:cstheme="minorHAnsi"/>
          <w:sz w:val="28"/>
          <w:szCs w:val="28"/>
        </w:rPr>
        <w:t xml:space="preserve">   </w:t>
      </w:r>
      <w:r w:rsidR="00012F9C">
        <w:rPr>
          <w:rFonts w:asciiTheme="minorHAnsi" w:hAnsiTheme="minorHAnsi" w:cstheme="minorHAnsi"/>
          <w:sz w:val="28"/>
          <w:szCs w:val="28"/>
        </w:rPr>
        <w:t xml:space="preserve">2.       </w:t>
      </w:r>
      <w:r w:rsidRPr="00FE5E32">
        <w:rPr>
          <w:rFonts w:asciiTheme="minorHAnsi" w:hAnsiTheme="minorHAnsi" w:cstheme="minorHAnsi"/>
          <w:sz w:val="28"/>
          <w:szCs w:val="28"/>
        </w:rPr>
        <w:t xml:space="preserve">  </w:t>
      </w:r>
      <w:r w:rsidRPr="00FE5E32" w:rsidR="00FE5E32">
        <w:rPr>
          <w:rFonts w:eastAsia="Arial" w:asciiTheme="minorHAnsi" w:hAnsiTheme="minorHAnsi" w:cstheme="minorHAnsi"/>
          <w:b/>
          <w:i/>
          <w:sz w:val="28"/>
          <w:szCs w:val="28"/>
        </w:rPr>
        <w:t>Company – Ashok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Lohade &amp; Company (Chartered Accountant</w:t>
      </w:r>
      <w:r w:rsidRPr="00FE5E32" w:rsidR="00FE5E32">
        <w:rPr>
          <w:rFonts w:eastAsia="Arial" w:asciiTheme="minorHAnsi" w:hAnsiTheme="minorHAnsi" w:cstheme="minorHAnsi"/>
          <w:b/>
          <w:i/>
          <w:sz w:val="28"/>
          <w:szCs w:val="28"/>
        </w:rPr>
        <w:t>)</w:t>
      </w:r>
    </w:p>
    <w:p w:rsidR="00012F9C" w:rsidP="00FE5E3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</w:t>
      </w:r>
      <w:r>
        <w:rPr>
          <w:rFonts w:eastAsia="Arial" w:asciiTheme="minorHAnsi" w:hAnsiTheme="minorHAnsi" w:cstheme="minorHAnsi"/>
          <w:sz w:val="28"/>
          <w:szCs w:val="28"/>
        </w:rPr>
        <w:t xml:space="preserve">   </w:t>
      </w:r>
    </w:p>
    <w:p w:rsidR="00012F9C" w:rsidP="00676873">
      <w:pPr>
        <w:spacing w:before="77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</w:t>
      </w:r>
      <w:r w:rsidRPr="00FE5E32" w:rsidR="00FE5E32">
        <w:rPr>
          <w:rFonts w:eastAsia="Arial" w:asciiTheme="minorHAnsi" w:hAnsiTheme="minorHAnsi" w:cstheme="minorHAnsi"/>
          <w:sz w:val="28"/>
          <w:szCs w:val="28"/>
        </w:rPr>
        <w:t xml:space="preserve"> </w:t>
      </w:r>
      <w:r>
        <w:rPr>
          <w:rFonts w:eastAsia="Arial" w:asciiTheme="minorHAnsi" w:hAnsiTheme="minorHAnsi" w:cstheme="minorHAnsi"/>
          <w:sz w:val="28"/>
          <w:szCs w:val="28"/>
        </w:rPr>
        <w:t xml:space="preserve">Job Title – Accountant      </w:t>
      </w:r>
    </w:p>
    <w:p w:rsidR="00012F9C" w:rsidP="00FE5E3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</w:t>
      </w:r>
    </w:p>
    <w:p w:rsidR="00FE5E32" w:rsidP="00676873">
      <w:pPr>
        <w:spacing w:before="77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</w:t>
      </w:r>
      <w:r w:rsidR="00D06372">
        <w:rPr>
          <w:rFonts w:eastAsia="Arial" w:asciiTheme="minorHAnsi" w:hAnsiTheme="minorHAnsi" w:cstheme="minorHAnsi"/>
          <w:sz w:val="28"/>
          <w:szCs w:val="28"/>
        </w:rPr>
        <w:t>Work -</w:t>
      </w:r>
      <w:r>
        <w:rPr>
          <w:rFonts w:eastAsia="Arial" w:asciiTheme="minorHAnsi" w:hAnsiTheme="minorHAnsi" w:cstheme="minorHAnsi"/>
          <w:sz w:val="28"/>
          <w:szCs w:val="28"/>
        </w:rPr>
        <w:t xml:space="preserve">  </w:t>
      </w:r>
      <w:r w:rsidRPr="00FE5E32">
        <w:rPr>
          <w:rFonts w:eastAsia="Arial" w:asciiTheme="minorHAnsi" w:hAnsiTheme="minorHAnsi" w:cstheme="minorHAnsi"/>
          <w:sz w:val="28"/>
          <w:szCs w:val="28"/>
        </w:rPr>
        <w:t>Practice in Finalization, Taxation, VAT Working, Internal</w:t>
      </w:r>
      <w:r w:rsidR="00D06372">
        <w:rPr>
          <w:rFonts w:eastAsia="Arial" w:asciiTheme="minorHAnsi" w:hAnsiTheme="minorHAnsi" w:cstheme="minorHAnsi"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sz w:val="28"/>
          <w:szCs w:val="28"/>
        </w:rPr>
        <w:t>Audit.</w:t>
      </w:r>
    </w:p>
    <w:p w:rsidR="00D06372" w:rsidP="00D0637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</w:p>
    <w:p w:rsidR="00FE5E32" w:rsidP="00676873">
      <w:pPr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</w:t>
      </w:r>
      <w:r w:rsidRPr="00FE5E32">
        <w:rPr>
          <w:rFonts w:eastAsia="Arial" w:asciiTheme="minorHAnsi" w:hAnsiTheme="minorHAnsi" w:cstheme="minorHAnsi"/>
          <w:sz w:val="28"/>
          <w:szCs w:val="28"/>
        </w:rPr>
        <w:t>Duration – 18 Months.</w:t>
      </w:r>
    </w:p>
    <w:p w:rsidR="00012F9C" w:rsidRPr="00FE5E32" w:rsidP="00FE5E32">
      <w:pPr>
        <w:ind w:left="100"/>
        <w:rPr>
          <w:rFonts w:eastAsia="Arial" w:asciiTheme="minorHAnsi" w:hAnsiTheme="minorHAnsi" w:cstheme="minorHAnsi"/>
          <w:sz w:val="28"/>
          <w:szCs w:val="28"/>
        </w:rPr>
      </w:pPr>
    </w:p>
    <w:p w:rsidR="00FE5E32" w:rsidRPr="00FE5E32" w:rsidP="00676873">
      <w:pPr>
        <w:ind w:left="100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</w:t>
      </w:r>
      <w:r w:rsidRPr="00FE5E32">
        <w:rPr>
          <w:rFonts w:eastAsia="Arial" w:asciiTheme="minorHAnsi" w:hAnsiTheme="minorHAnsi" w:cstheme="minorHAnsi"/>
          <w:sz w:val="28"/>
          <w:szCs w:val="28"/>
        </w:rPr>
        <w:t>Responsibility – Handling Staff &amp; Clients Queries, Backend Work.</w:t>
      </w:r>
    </w:p>
    <w:p w:rsidR="00FE5E32" w:rsidRPr="00FE5E32" w:rsidP="00FE5E32">
      <w:pPr>
        <w:ind w:right="4007"/>
        <w:rPr>
          <w:rFonts w:asciiTheme="minorHAnsi" w:hAnsiTheme="minorHAnsi" w:cstheme="minorHAnsi"/>
          <w:sz w:val="28"/>
          <w:szCs w:val="28"/>
        </w:rPr>
      </w:pPr>
    </w:p>
    <w:p w:rsidR="00FE5E32" w:rsidRPr="00FE5E32" w:rsidP="00D06372">
      <w:pPr>
        <w:ind w:right="4007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asciiTheme="minorHAnsi" w:hAnsiTheme="minorHAnsi" w:cstheme="minorHAnsi"/>
          <w:sz w:val="28"/>
          <w:szCs w:val="28"/>
        </w:rPr>
        <w:tab/>
      </w:r>
    </w:p>
    <w:p w:rsidR="00FE5E32" w:rsidRPr="00FE5E32">
      <w:pPr>
        <w:ind w:left="461"/>
        <w:rPr>
          <w:rFonts w:eastAsia="Arial" w:asciiTheme="minorHAnsi" w:hAnsiTheme="minorHAnsi" w:cstheme="minorHAnsi"/>
          <w:b/>
          <w:i/>
          <w:sz w:val="28"/>
          <w:szCs w:val="28"/>
        </w:rPr>
      </w:pPr>
    </w:p>
    <w:p w:rsidR="00D06372" w:rsidRPr="00012F9C" w:rsidP="00676873">
      <w:pPr>
        <w:ind w:left="461"/>
        <w:outlineLvl w:val="0"/>
        <w:rPr>
          <w:rFonts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3.          </w:t>
      </w:r>
      <w:r>
        <w:rPr>
          <w:rFonts w:eastAsia="Arial" w:asciiTheme="minorHAnsi" w:hAnsiTheme="minorHAnsi" w:cstheme="minorHAnsi"/>
          <w:b/>
          <w:i/>
          <w:sz w:val="28"/>
          <w:szCs w:val="28"/>
        </w:rPr>
        <w:t>Company – Vinayak Amale Patil &amp; Company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 xml:space="preserve"> (Chartered Accountant)</w:t>
      </w:r>
    </w:p>
    <w:p w:rsidR="00D06372" w:rsidP="00D0637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</w:t>
      </w:r>
      <w:r>
        <w:rPr>
          <w:rFonts w:eastAsia="Arial" w:asciiTheme="minorHAnsi" w:hAnsiTheme="minorHAnsi" w:cstheme="minorHAnsi"/>
          <w:sz w:val="28"/>
          <w:szCs w:val="28"/>
        </w:rPr>
        <w:t xml:space="preserve">   </w:t>
      </w:r>
    </w:p>
    <w:p w:rsidR="00D06372" w:rsidP="00676873">
      <w:pPr>
        <w:spacing w:before="77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</w:t>
      </w: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</w:t>
      </w:r>
      <w:r>
        <w:rPr>
          <w:rFonts w:eastAsia="Arial" w:asciiTheme="minorHAnsi" w:hAnsiTheme="minorHAnsi" w:cstheme="minorHAnsi"/>
          <w:sz w:val="28"/>
          <w:szCs w:val="28"/>
        </w:rPr>
        <w:t xml:space="preserve">Job Title – Seniour Accountant      </w:t>
      </w:r>
    </w:p>
    <w:p w:rsidR="00D06372" w:rsidP="00D0637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</w:t>
      </w:r>
    </w:p>
    <w:p w:rsidR="00D06372" w:rsidP="00676873">
      <w:pPr>
        <w:spacing w:before="77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Work -  </w:t>
      </w:r>
      <w:r w:rsidRPr="00FE5E32">
        <w:rPr>
          <w:rFonts w:eastAsia="Arial" w:asciiTheme="minorHAnsi" w:hAnsiTheme="minorHAnsi" w:cstheme="minorHAnsi"/>
          <w:sz w:val="28"/>
          <w:szCs w:val="28"/>
        </w:rPr>
        <w:t>Finalization</w:t>
      </w:r>
      <w:r>
        <w:rPr>
          <w:rFonts w:eastAsia="Arial" w:asciiTheme="minorHAnsi" w:hAnsiTheme="minorHAnsi" w:cstheme="minorHAnsi"/>
          <w:sz w:val="28"/>
          <w:szCs w:val="28"/>
        </w:rPr>
        <w:t>, Taxation, Income Tax Return, Gst Return, TDS Return</w:t>
      </w:r>
    </w:p>
    <w:p w:rsidR="00D06372" w:rsidP="00D06372">
      <w:pPr>
        <w:spacing w:before="77"/>
        <w:rPr>
          <w:rFonts w:eastAsia="Arial" w:asciiTheme="minorHAnsi" w:hAnsiTheme="minorHAnsi" w:cstheme="minorHAnsi"/>
          <w:sz w:val="28"/>
          <w:szCs w:val="28"/>
        </w:rPr>
      </w:pPr>
    </w:p>
    <w:p w:rsidR="00D06372" w:rsidP="00676873">
      <w:pPr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     Duration – Current Working.</w:t>
      </w:r>
    </w:p>
    <w:p w:rsidR="00D06372" w:rsidP="00D06372">
      <w:pPr>
        <w:ind w:right="4007"/>
        <w:rPr>
          <w:rFonts w:eastAsia="Arial" w:asciiTheme="minorHAnsi" w:hAnsiTheme="minorHAnsi" w:cstheme="minorHAnsi"/>
          <w:sz w:val="28"/>
          <w:szCs w:val="28"/>
        </w:rPr>
      </w:pPr>
    </w:p>
    <w:p w:rsidR="00D06372" w:rsidP="00D06372">
      <w:pPr>
        <w:ind w:right="4007"/>
        <w:rPr>
          <w:rFonts w:eastAsia="Arial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>
          <v:group id="_x0000_s1068" style="width:450.95pt;height:26.85pt;margin-top:12.55pt;margin-left:65.5pt;mso-position-horizontal-relative:page;position:absolute;z-index:-251652096" coordorigin="1426,-104" coordsize="9019,557">
            <v:shape id="_x0000_s1069" style="width:9000;height:538;left:1435;position:absolute;top:-95" coordorigin="1435,-95" coordsize="9000,538" path="m1435,-5l1435,353l1436,361l1464,419l1525,443l10346,443l10411,414l10435,353l10435,-5l10406,-71l10346,-95l1525,-95l1459,-66l1435,-5xe" fillcolor="#aeabab" stroked="f">
              <v:path arrowok="t"/>
            </v:shape>
            <v:shape id="_x0000_s1070" style="width:9000;height:538;left:1435;position:absolute;top:-95" coordorigin="1435,-95" coordsize="9000,538" path="m1435,-5l1459,-66l1517,-94l1525,-95l10346,-95l10406,-71l10435,-13l10435,-5l10435,353l10411,414l10353,443l10346,443l1525,443l1464,419l1436,361l1435,353l1435,-5xe" filled="f" strokecolor="#41709c" strokeweight="0.96pt">
              <v:path arrowok="t"/>
            </v:shape>
          </v:group>
        </w:pict>
      </w:r>
    </w:p>
    <w:p w:rsidR="00D06372" w:rsidRPr="00FE5E32" w:rsidP="00676873">
      <w:pPr>
        <w:ind w:right="4007"/>
        <w:outlineLvl w:val="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                                    </w:t>
      </w:r>
      <w:r>
        <w:rPr>
          <w:rFonts w:eastAsia="Arial" w:asciiTheme="minorHAnsi" w:hAnsiTheme="minorHAnsi" w:cstheme="minorHAnsi"/>
          <w:sz w:val="28"/>
          <w:szCs w:val="28"/>
        </w:rPr>
        <w:t xml:space="preserve">         </w:t>
      </w:r>
      <w:r w:rsidRPr="00FE5E32">
        <w:rPr>
          <w:rFonts w:eastAsia="Arial" w:asciiTheme="minorHAnsi" w:hAnsiTheme="minorHAnsi" w:cstheme="minorHAnsi"/>
          <w:sz w:val="28"/>
          <w:szCs w:val="28"/>
        </w:rPr>
        <w:t xml:space="preserve">      </w: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Personal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Skill</w:t>
      </w:r>
    </w:p>
    <w:p w:rsidR="00D06372" w:rsidRPr="00FE5E32" w:rsidP="00D06372">
      <w:pPr>
        <w:tabs>
          <w:tab w:val="left" w:pos="4080"/>
        </w:tabs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before="7" w:line="24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1. Ability to establish team work.</w:t>
      </w:r>
    </w:p>
    <w:p w:rsidR="00D06372" w:rsidRPr="00FE5E32" w:rsidP="00D06372">
      <w:pPr>
        <w:spacing w:line="18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2. Initative for taking new responsibilities and high Interpersonal skills.</w:t>
      </w:r>
    </w:p>
    <w:p w:rsidR="00D06372" w:rsidRPr="00FE5E32" w:rsidP="00D06372">
      <w:pPr>
        <w:spacing w:line="18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58" w:lineRule="auto"/>
        <w:ind w:left="100" w:right="579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3. Like to interact woth people to know them, understand and help them to solve their problems.</w:t>
      </w:r>
    </w:p>
    <w:p w:rsidR="00D06372" w:rsidRPr="00FE5E32" w:rsidP="00D06372">
      <w:pPr>
        <w:spacing w:before="4" w:line="16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sz w:val="28"/>
          <w:szCs w:val="28"/>
        </w:rPr>
        <w:t>4. Good Communication, analytical and interpersonal skills.</w:t>
      </w: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before="9"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  <w:r>
        <w:rPr>
          <w:rFonts w:eastAsia="Arial" w:asciiTheme="minorHAnsi" w:hAnsiTheme="minorHAnsi" w:cstheme="minorHAnsi"/>
          <w:b/>
          <w:w w:val="99"/>
          <w:sz w:val="28"/>
          <w:szCs w:val="28"/>
        </w:rPr>
        <w:t xml:space="preserve">    </w:t>
      </w: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</w:p>
    <w:p w:rsidR="00D06372" w:rsidP="00D06372">
      <w:pPr>
        <w:ind w:left="3378" w:right="3588"/>
        <w:jc w:val="center"/>
        <w:rPr>
          <w:rFonts w:eastAsia="Arial" w:asciiTheme="minorHAnsi" w:hAnsiTheme="minorHAnsi" w:cstheme="minorHAnsi"/>
          <w:b/>
          <w:w w:val="99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group id="_x0000_s1071" style="width:451pt;height:12.1pt;margin-top:919.4pt;margin-left:71.25pt;mso-position-horizontal-relative:page;mso-position-vertical-relative:page;position:absolute;z-index:-251653120" coordorigin="1425,2899" coordsize="9020,558">
            <v:shape id="_x0000_s1072" style="width:9000;height:538;left:1435;position:absolute;top:2909" coordorigin="1435,2909" coordsize="9000,538" path="m1435,2998l1435,3357l1436,3365l1464,3423l1525,3446l10346,3446l10411,3417l10435,3357l10435,2998l10406,2933l10346,2909l1525,2909l1459,2938l1435,2998xe" fillcolor="#aeabab" stroked="f">
              <v:path arrowok="t"/>
            </v:shape>
            <v:shape id="_x0000_s1073" style="width:9000;height:538;left:1435;position:absolute;top:2909" coordorigin="1435,2909" coordsize="9000,538" path="m1435,2998l1459,2938l1517,2909l1525,2909l10346,2909l10406,2933l10435,2991l10435,2998l10435,3357l10411,3417l10353,3446l10346,3446l1525,3446l1464,3423l1436,3365l1435,3357l1435,2998xe" filled="f" strokecolor="#41709c" strokeweight="0.96pt">
              <v:path arrowok="t"/>
            </v:shape>
          </v:group>
        </w:pict>
      </w:r>
    </w:p>
    <w:p w:rsidR="00D06372" w:rsidRPr="00FE5E32" w:rsidP="00676873">
      <w:pPr>
        <w:ind w:left="3378" w:right="3588"/>
        <w:jc w:val="center"/>
        <w:outlineLvl w:val="0"/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b/>
          <w:noProof/>
          <w:sz w:val="28"/>
          <w:szCs w:val="28"/>
        </w:rPr>
        <w:pict>
          <v:group id="_x0000_s1074" style="width:450.95pt;height:29.9pt;margin-top:-8.75pt;margin-left:77.95pt;mso-position-horizontal-relative:page;position:absolute;z-index:-251651072" coordorigin="1426,-104" coordsize="9019,557">
            <v:shape id="_x0000_s1075" style="width:9000;height:538;left:1435;position:absolute;top:-95" coordorigin="1435,-95" coordsize="9000,538" path="m1435,-5l1435,353l1436,361l1464,419l1525,443l10346,443l10411,414l10435,353l10435,-5l10406,-71l10346,-95l1525,-95l1459,-66l1435,-5xe" fillcolor="#aeabab" stroked="f">
              <v:path arrowok="t"/>
            </v:shape>
            <v:shape id="_x0000_s1076" style="width:9000;height:538;left:1435;position:absolute;top:-95" coordorigin="1435,-95" coordsize="9000,538" path="m1435,-5l1459,-66l1517,-94l1525,-95l10346,-95l10406,-71l10435,-13l10435,-5l10435,353l10411,414l10353,443l10346,443l1525,443l1464,419l1436,361l1435,353l1435,-5xe" filled="f" strokecolor="#41709c" strokeweight="0.96pt">
              <v:path arrowok="t"/>
            </v:shape>
          </v:group>
        </w:pic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Personal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 w:rsidRPr="00FE5E32">
        <w:rPr>
          <w:rFonts w:eastAsia="Arial" w:asciiTheme="minorHAnsi" w:hAnsiTheme="minorHAnsi" w:cstheme="minorHAnsi"/>
          <w:b/>
          <w:w w:val="99"/>
          <w:sz w:val="28"/>
          <w:szCs w:val="28"/>
        </w:rPr>
        <w:t>Details</w:t>
      </w:r>
    </w:p>
    <w:p w:rsidR="00D06372" w:rsidRPr="00FE5E32" w:rsidP="00D06372">
      <w:pPr>
        <w:spacing w:before="1" w:line="12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Date of Birth    </w:t>
      </w:r>
      <w:r w:rsidRPr="00FE5E32">
        <w:rPr>
          <w:rFonts w:eastAsia="Arial" w:asciiTheme="minorHAnsi" w:hAnsiTheme="minorHAnsi" w:cstheme="minorHAnsi"/>
          <w:sz w:val="28"/>
          <w:szCs w:val="28"/>
        </w:rPr>
        <w:t>- 18</w:t>
      </w:r>
      <w:r w:rsidRPr="00FE5E32">
        <w:rPr>
          <w:rFonts w:eastAsia="Arial" w:asciiTheme="minorHAnsi" w:hAnsiTheme="minorHAnsi" w:cstheme="minorHAnsi"/>
          <w:w w:val="99"/>
          <w:position w:val="8"/>
          <w:sz w:val="28"/>
          <w:szCs w:val="28"/>
        </w:rPr>
        <w:t>th</w:t>
      </w:r>
      <w:r w:rsidRPr="00FE5E32">
        <w:rPr>
          <w:rFonts w:eastAsia="Arial" w:asciiTheme="minorHAnsi" w:hAnsiTheme="minorHAnsi" w:cstheme="minorHAnsi"/>
          <w:sz w:val="28"/>
          <w:szCs w:val="28"/>
        </w:rPr>
        <w:t>. Sep. 1988</w:t>
      </w:r>
    </w:p>
    <w:p w:rsidR="00D06372" w:rsidRPr="00FE5E32" w:rsidP="00D06372">
      <w:pPr>
        <w:spacing w:before="4" w:line="18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Languages        </w:t>
      </w:r>
      <w:r w:rsidRPr="00FE5E32">
        <w:rPr>
          <w:rFonts w:eastAsia="Arial" w:asciiTheme="minorHAnsi" w:hAnsiTheme="minorHAnsi" w:cstheme="minorHAnsi"/>
          <w:sz w:val="28"/>
          <w:szCs w:val="28"/>
        </w:rPr>
        <w:t>-English, Hindi, Marathi</w:t>
      </w:r>
    </w:p>
    <w:p w:rsidR="00D06372" w:rsidRPr="00FE5E32" w:rsidP="00D06372">
      <w:pPr>
        <w:spacing w:before="9" w:line="16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414" w:lineRule="auto"/>
        <w:ind w:left="1815" w:right="2464" w:hanging="1715"/>
        <w:rPr>
          <w:rFonts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Address            </w:t>
      </w:r>
      <w:r w:rsidRPr="00FE5E32">
        <w:rPr>
          <w:rFonts w:eastAsia="Arial" w:asciiTheme="minorHAnsi" w:hAnsiTheme="minorHAnsi" w:cstheme="minorHAnsi"/>
          <w:sz w:val="28"/>
          <w:szCs w:val="28"/>
        </w:rPr>
        <w:t>- Sai-Prasad Row House No.1, Aayoudhaya Colony, D G P Nagar-2, Nashik-10</w:t>
      </w: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Date –                                                                                                            </w:t>
      </w:r>
      <w:r w:rsidRPr="00FE5E32">
        <w:rPr>
          <w:rFonts w:eastAsia="Arial" w:asciiTheme="minorHAnsi" w:hAnsiTheme="minorHAnsi" w:cstheme="minorHAnsi"/>
          <w:b/>
          <w:i/>
          <w:sz w:val="28"/>
          <w:szCs w:val="28"/>
        </w:rPr>
        <w:t>Signature</w:t>
      </w: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spacing w:before="18" w:line="200" w:lineRule="exact"/>
        <w:rPr>
          <w:rFonts w:asciiTheme="minorHAnsi" w:hAnsiTheme="minorHAnsi" w:cstheme="minorHAnsi"/>
          <w:sz w:val="28"/>
          <w:szCs w:val="28"/>
        </w:rPr>
      </w:pPr>
    </w:p>
    <w:p w:rsidR="00D06372" w:rsidRPr="00FE5E32" w:rsidP="00D06372">
      <w:pPr>
        <w:ind w:left="100"/>
        <w:rPr>
          <w:rFonts w:eastAsia="Arial" w:asciiTheme="minorHAnsi" w:hAnsiTheme="minorHAnsi" w:cstheme="minorHAnsi"/>
          <w:sz w:val="28"/>
          <w:szCs w:val="28"/>
        </w:rPr>
      </w:pP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Place –                                              </w:t>
      </w:r>
      <w:r>
        <w:rPr>
          <w:rFonts w:eastAsia="Arial" w:asciiTheme="minorHAnsi" w:hAnsiTheme="minorHAnsi" w:cstheme="minorHAnsi"/>
          <w:b/>
          <w:sz w:val="28"/>
          <w:szCs w:val="28"/>
        </w:rPr>
        <w:t xml:space="preserve">                               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 xml:space="preserve">                  </w:t>
      </w:r>
      <w:r w:rsidRPr="00FE5E32">
        <w:rPr>
          <w:rFonts w:eastAsia="Calibri" w:asciiTheme="minorHAnsi" w:hAnsiTheme="minorHAnsi" w:cstheme="minorHAnsi"/>
          <w:b/>
          <w:sz w:val="28"/>
          <w:szCs w:val="28"/>
        </w:rPr>
        <w:t>(</w:t>
      </w:r>
      <w:r w:rsidRPr="00FE5E32">
        <w:rPr>
          <w:rFonts w:eastAsia="Arial" w:asciiTheme="minorHAnsi" w:hAnsiTheme="minorHAnsi" w:cstheme="minorHAnsi"/>
          <w:b/>
          <w:sz w:val="28"/>
          <w:szCs w:val="28"/>
        </w:rPr>
        <w:t>Gauri Kisanlal Ostwal)</w:t>
      </w:r>
    </w:p>
    <w:p w:rsidR="00D06372" w:rsidRPr="00FE5E32" w:rsidP="00D06372">
      <w:pPr>
        <w:ind w:left="461"/>
        <w:rPr>
          <w:rFonts w:eastAsia="Arial" w:asciiTheme="minorHAnsi" w:hAnsiTheme="minorHAnsi" w:cstheme="minorHAnsi"/>
          <w:b/>
          <w:i/>
          <w:sz w:val="28"/>
          <w:szCs w:val="28"/>
        </w:rPr>
      </w:pPr>
    </w:p>
    <w:p w:rsidR="00D06372" w:rsidP="00D06372">
      <w:pPr>
        <w:ind w:left="100"/>
        <w:rPr>
          <w:rFonts w:ascii="Arial" w:eastAsia="Arial" w:hAnsi="Arial" w:cs="Arial"/>
          <w:sz w:val="22"/>
          <w:szCs w:val="22"/>
        </w:rPr>
      </w:pPr>
    </w:p>
    <w:p w:rsidR="00FE5E32" w:rsidRPr="00FE5E32" w:rsidP="00D06372">
      <w:pPr>
        <w:ind w:right="4007"/>
        <w:rPr>
          <w:rFonts w:eastAsia="Arial" w:asciiTheme="minorHAnsi" w:hAnsiTheme="minorHAnsi" w:cstheme="minorHAnsi"/>
          <w:sz w:val="28"/>
          <w:szCs w:val="28"/>
        </w:rPr>
        <w:sectPr>
          <w:type w:val="continuous"/>
          <w:pgSz w:w="11920" w:h="16840"/>
          <w:pgMar w:top="1360" w:right="980" w:bottom="280" w:left="1340" w:header="720" w:footer="720" w:gutter="0"/>
          <w:cols w:space="720"/>
        </w:sectPr>
      </w:pPr>
    </w:p>
    <w:p w:rsidR="00F60798" w:rsidP="00D06372">
      <w:pPr>
        <w:ind w:right="4007"/>
        <w:rPr>
          <w:rFonts w:ascii="Arial" w:eastAsia="Arial" w:hAnsi="Arial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width:1pt;height:1pt;margin-top:0;margin-left:0;position:absolute;z-index:251659264">
            <v:imagedata r:id="rId4"/>
          </v:shape>
        </w:pict>
      </w:r>
    </w:p>
    <w:sectPr w:rsidSect="00F60798">
      <w:pgSz w:w="1192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3A8"/>
    <w:multiLevelType w:val="multilevel"/>
    <w:tmpl w:val="112A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798"/>
    <w:rsid w:val="00012F9C"/>
    <w:rsid w:val="001D2E50"/>
    <w:rsid w:val="00605814"/>
    <w:rsid w:val="00676873"/>
    <w:rsid w:val="00C41276"/>
    <w:rsid w:val="00C92B6E"/>
    <w:rsid w:val="00D06372"/>
    <w:rsid w:val="00F60798"/>
    <w:rsid w:val="00FD54E8"/>
    <w:rsid w:val="00FE5E3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E5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E32"/>
  </w:style>
  <w:style w:type="paragraph" w:styleId="Footer">
    <w:name w:val="footer"/>
    <w:basedOn w:val="Normal"/>
    <w:link w:val="FooterChar"/>
    <w:uiPriority w:val="99"/>
    <w:semiHidden/>
    <w:unhideWhenUsed/>
    <w:rsid w:val="00FE5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E32"/>
  </w:style>
  <w:style w:type="paragraph" w:styleId="DocumentMap">
    <w:name w:val="Document Map"/>
    <w:basedOn w:val="Normal"/>
    <w:link w:val="DocumentMapChar"/>
    <w:uiPriority w:val="99"/>
    <w:semiHidden/>
    <w:unhideWhenUsed/>
    <w:rsid w:val="0067687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67ad36f26ffb13f896a4168edbe0fd0134f530e18705c4458440321091b5b58120a190a16485f55004356014b4450530401195c1333471b1b111541515f0c564e011503504e1c180c571833471b1b0719425d5b0d595601514841481f0f2b561358191b1452451350580f524f1b0e40521747505d08024a405f100712100b5f0c054e410812074744595d0151421758140415475f580d044a100d400616400a5d0950431709140514455d090c544a110d19031144505d5f5018170d14501442595c0c024c0115034048154a571b524e1b0a180b1545515e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2019-03-20T10:10:00Z</dcterms:created>
  <dcterms:modified xsi:type="dcterms:W3CDTF">2019-03-20T10:10:00Z</dcterms:modified>
</cp:coreProperties>
</file>