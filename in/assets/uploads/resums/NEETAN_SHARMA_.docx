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E50" w:rsidRDefault="008C6E50" w:rsidP="008C6E50">
      <w:pPr>
        <w:spacing w:line="24" w:lineRule="atLeast"/>
        <w:rPr>
          <w:rFonts w:ascii="Trebuchet MS" w:hAnsi="Trebuchet MS" w:cs="Trebuchet MS"/>
          <w:b/>
          <w:color w:val="808080"/>
          <w:sz w:val="56"/>
          <w:szCs w:val="56"/>
          <w:lang w:val="fr-FR"/>
        </w:rPr>
      </w:pPr>
      <w:r>
        <w:rPr>
          <w:rFonts w:ascii="Trebuchet MS" w:hAnsi="Trebuchet MS" w:cs="Trebuchet MS"/>
          <w:color w:val="808080"/>
          <w:sz w:val="56"/>
          <w:szCs w:val="56"/>
          <w:lang w:val="fr-FR"/>
        </w:rPr>
        <w:t xml:space="preserve">NEETAN SHARMA </w:t>
      </w:r>
    </w:p>
    <w:p w:rsidR="008C6E50" w:rsidRDefault="008C6E50" w:rsidP="008C6E50">
      <w:pPr>
        <w:spacing w:line="24" w:lineRule="atLeast"/>
        <w:ind w:left="270" w:hanging="180"/>
        <w:rPr>
          <w:rFonts w:ascii="Trebuchet MS" w:hAnsi="Trebuchet MS" w:cs="Trebuchet MS"/>
          <w:b/>
          <w:color w:val="808080"/>
          <w:sz w:val="20"/>
          <w:szCs w:val="20"/>
          <w:lang w:val="fr-FR"/>
        </w:rPr>
      </w:pPr>
    </w:p>
    <w:p w:rsidR="008C6E50" w:rsidRDefault="008C6E50" w:rsidP="008C6E50">
      <w:pPr>
        <w:spacing w:line="24" w:lineRule="atLeast"/>
        <w:ind w:left="270" w:hanging="180"/>
        <w:rPr>
          <w:rFonts w:ascii="Trebuchet MS" w:hAnsi="Trebuchet MS" w:cs="Trebuchet MS"/>
          <w:color w:val="808080"/>
          <w:sz w:val="20"/>
          <w:szCs w:val="20"/>
        </w:rPr>
      </w:pPr>
      <w:r>
        <w:rPr>
          <w:rFonts w:ascii="Trebuchet MS" w:hAnsi="Trebuchet MS" w:cs="Trebuchet MS"/>
          <w:b/>
          <w:color w:val="808080"/>
          <w:sz w:val="20"/>
          <w:szCs w:val="20"/>
          <w:lang w:val="fr-FR"/>
        </w:rPr>
        <w:t xml:space="preserve">Neetan_one@hotmail.com                                         </w:t>
      </w:r>
      <w:r w:rsidR="00584D02">
        <w:rPr>
          <w:rFonts w:ascii="Trebuchet MS" w:hAnsi="Trebuchet MS" w:cs="Trebuchet MS"/>
          <w:b/>
          <w:color w:val="808080"/>
          <w:sz w:val="20"/>
          <w:szCs w:val="20"/>
          <w:lang w:val="fr-FR"/>
        </w:rPr>
        <w:t xml:space="preserve">          </w:t>
      </w:r>
      <w:r w:rsidR="00997930">
        <w:rPr>
          <w:rFonts w:ascii="Trebuchet MS" w:hAnsi="Trebuchet MS" w:cs="Trebuchet MS"/>
          <w:b/>
          <w:color w:val="808080"/>
          <w:sz w:val="20"/>
          <w:szCs w:val="20"/>
          <w:lang w:val="fr-FR"/>
        </w:rPr>
        <w:t xml:space="preserve">       Phone No. : +917042476555</w:t>
      </w:r>
      <w:r>
        <w:rPr>
          <w:rFonts w:ascii="Trebuchet MS" w:hAnsi="Trebuchet MS" w:cs="Trebuchet MS"/>
          <w:b/>
          <w:color w:val="808080"/>
          <w:sz w:val="20"/>
          <w:szCs w:val="20"/>
          <w:lang w:val="fr-FR"/>
        </w:rPr>
        <w:t xml:space="preserve">                                               </w:t>
      </w:r>
    </w:p>
    <w:p w:rsidR="008C6E50" w:rsidRDefault="008C6E50" w:rsidP="008C6E50">
      <w:pPr>
        <w:spacing w:line="24" w:lineRule="atLeast"/>
        <w:ind w:left="270" w:hanging="180"/>
        <w:rPr>
          <w:rFonts w:ascii="Trebuchet MS" w:hAnsi="Trebuchet MS" w:cs="Trebuchet MS"/>
          <w:color w:val="808080"/>
          <w:sz w:val="20"/>
          <w:szCs w:val="20"/>
          <w:lang w:val="fr-FR"/>
        </w:rPr>
      </w:pPr>
      <w:r>
        <w:rPr>
          <w:rFonts w:ascii="Trebuchet MS" w:hAnsi="Trebuchet MS" w:cs="Trebuchet MS"/>
          <w:color w:val="808080"/>
          <w:sz w:val="20"/>
          <w:szCs w:val="20"/>
        </w:rPr>
        <w:t xml:space="preserve">House No: 11/17, </w:t>
      </w:r>
      <w:proofErr w:type="spellStart"/>
      <w:r>
        <w:rPr>
          <w:rFonts w:ascii="Trebuchet MS" w:hAnsi="Trebuchet MS" w:cs="Trebuchet MS"/>
          <w:color w:val="808080"/>
          <w:sz w:val="20"/>
          <w:szCs w:val="20"/>
        </w:rPr>
        <w:t>Semal</w:t>
      </w:r>
      <w:proofErr w:type="spellEnd"/>
      <w:r>
        <w:rPr>
          <w:rFonts w:ascii="Trebuchet MS" w:hAnsi="Trebuchet MS" w:cs="Trebuchet MS"/>
          <w:color w:val="808080"/>
          <w:sz w:val="20"/>
          <w:szCs w:val="20"/>
        </w:rPr>
        <w:t xml:space="preserve"> Road, </w:t>
      </w:r>
    </w:p>
    <w:p w:rsidR="008C6E50" w:rsidRDefault="008C6E50" w:rsidP="008C6E50">
      <w:pPr>
        <w:spacing w:line="24" w:lineRule="atLeast"/>
        <w:ind w:left="270" w:hanging="180"/>
        <w:rPr>
          <w:rFonts w:ascii="Trebuchet MS" w:eastAsia="Trebuchet MS" w:hAnsi="Trebuchet MS" w:cs="Trebuchet MS"/>
          <w:color w:val="999999"/>
          <w:sz w:val="22"/>
          <w:szCs w:val="22"/>
          <w:lang w:val="fr-FR"/>
        </w:rPr>
      </w:pPr>
      <w:proofErr w:type="spellStart"/>
      <w:r>
        <w:rPr>
          <w:rFonts w:ascii="Trebuchet MS" w:hAnsi="Trebuchet MS" w:cs="Trebuchet MS"/>
          <w:color w:val="808080"/>
          <w:sz w:val="20"/>
          <w:szCs w:val="20"/>
          <w:lang w:val="fr-FR"/>
        </w:rPr>
        <w:t>Shipra</w:t>
      </w:r>
      <w:proofErr w:type="spellEnd"/>
      <w:r>
        <w:rPr>
          <w:rFonts w:ascii="Trebuchet MS" w:hAnsi="Trebuchet MS" w:cs="Trebuchet MS"/>
          <w:color w:val="808080"/>
          <w:sz w:val="20"/>
          <w:szCs w:val="20"/>
          <w:lang w:val="fr-FR"/>
        </w:rPr>
        <w:t xml:space="preserve"> Sun City, </w:t>
      </w:r>
      <w:proofErr w:type="spellStart"/>
      <w:r>
        <w:rPr>
          <w:rFonts w:ascii="Trebuchet MS" w:hAnsi="Trebuchet MS" w:cs="Trebuchet MS"/>
          <w:color w:val="808080"/>
          <w:sz w:val="20"/>
          <w:szCs w:val="20"/>
          <w:lang w:val="fr-FR"/>
        </w:rPr>
        <w:t>Indirapuram</w:t>
      </w:r>
      <w:proofErr w:type="spellEnd"/>
      <w:r>
        <w:rPr>
          <w:rFonts w:ascii="Trebuchet MS" w:hAnsi="Trebuchet MS" w:cs="Trebuchet MS"/>
          <w:color w:val="808080"/>
          <w:sz w:val="20"/>
          <w:szCs w:val="20"/>
          <w:lang w:val="fr-FR"/>
        </w:rPr>
        <w:t xml:space="preserve"> (U.P.) 201010  </w:t>
      </w:r>
    </w:p>
    <w:p w:rsidR="008C6E50" w:rsidRDefault="008C6E50" w:rsidP="008C6E50">
      <w:pPr>
        <w:jc w:val="center"/>
        <w:rPr>
          <w:rFonts w:ascii="Trebuchet MS" w:hAnsi="Trebuchet MS" w:cs="Trebuchet MS"/>
          <w:color w:val="000000"/>
          <w:sz w:val="20"/>
          <w:szCs w:val="20"/>
        </w:rPr>
      </w:pPr>
      <w:r>
        <w:rPr>
          <w:rFonts w:ascii="Trebuchet MS" w:eastAsia="Trebuchet MS" w:hAnsi="Trebuchet MS" w:cs="Trebuchet MS"/>
          <w:color w:val="999999"/>
          <w:sz w:val="22"/>
          <w:szCs w:val="22"/>
          <w:lang w:val="fr-FR"/>
        </w:rPr>
        <w:t xml:space="preserve">                   </w:t>
      </w:r>
    </w:p>
    <w:p w:rsidR="008C6E50" w:rsidRDefault="008C6E50" w:rsidP="008C6E50">
      <w:pPr>
        <w:ind w:left="720"/>
        <w:rPr>
          <w:rFonts w:ascii="Trebuchet MS" w:hAnsi="Trebuchet MS" w:cs="Trebuchet MS"/>
          <w:color w:val="000000"/>
          <w:sz w:val="20"/>
          <w:szCs w:val="20"/>
        </w:rPr>
      </w:pPr>
    </w:p>
    <w:p w:rsidR="008C6E50" w:rsidRDefault="008C6E50" w:rsidP="008C6E50">
      <w:pPr>
        <w:pBdr>
          <w:bottom w:val="single" w:sz="4" w:space="1" w:color="auto"/>
        </w:pBdr>
        <w:rPr>
          <w:rFonts w:ascii="Trebuchet MS" w:hAnsi="Trebuchet MS" w:cs="Trebuchet MS"/>
          <w:color w:val="000000"/>
        </w:rPr>
      </w:pPr>
      <w:r>
        <w:rPr>
          <w:rFonts w:ascii="Trebuchet MS" w:hAnsi="Trebuchet MS" w:cs="Trebuchet MS"/>
          <w:b/>
          <w:color w:val="000000"/>
        </w:rPr>
        <w:t>SUMMARY</w:t>
      </w:r>
      <w:r>
        <w:rPr>
          <w:rFonts w:ascii="Trebuchet MS" w:hAnsi="Trebuchet MS" w:cs="Trebuchet MS"/>
          <w:color w:val="000000"/>
        </w:rPr>
        <w:t>:</w:t>
      </w:r>
    </w:p>
    <w:p w:rsidR="008C6E50" w:rsidRDefault="008C6E50" w:rsidP="008C6E50">
      <w:pPr>
        <w:ind w:right="-1584"/>
        <w:rPr>
          <w:rFonts w:ascii="Trebuchet MS" w:hAnsi="Trebuchet MS" w:cs="Trebuchet MS"/>
          <w:b/>
          <w:color w:val="000000"/>
          <w:sz w:val="20"/>
          <w:szCs w:val="20"/>
        </w:rPr>
      </w:pPr>
    </w:p>
    <w:p w:rsidR="008C6E50" w:rsidRDefault="008C6E50" w:rsidP="008C6E50">
      <w:pPr>
        <w:numPr>
          <w:ilvl w:val="0"/>
          <w:numId w:val="1"/>
        </w:numPr>
        <w:rPr>
          <w:rFonts w:ascii="Trebuchet MS" w:hAnsi="Trebuchet MS" w:cs="Trebuchet MS"/>
          <w:bCs/>
          <w:color w:val="000000"/>
          <w:sz w:val="20"/>
          <w:szCs w:val="20"/>
        </w:rPr>
      </w:pPr>
      <w:r>
        <w:rPr>
          <w:rFonts w:ascii="Trebuchet MS" w:hAnsi="Trebuchet MS" w:cs="Trebuchet MS"/>
          <w:bCs/>
          <w:color w:val="000000"/>
          <w:sz w:val="20"/>
          <w:szCs w:val="20"/>
        </w:rPr>
        <w:t>Professional Experience</w:t>
      </w:r>
      <w:r w:rsidR="00B32E60">
        <w:rPr>
          <w:rFonts w:ascii="Trebuchet MS" w:hAnsi="Trebuchet MS" w:cs="Trebuchet MS"/>
          <w:bCs/>
          <w:color w:val="000000"/>
          <w:sz w:val="20"/>
          <w:szCs w:val="20"/>
        </w:rPr>
        <w:t xml:space="preserve"> of 2</w:t>
      </w:r>
      <w:r w:rsidR="0072325A">
        <w:rPr>
          <w:rFonts w:ascii="Trebuchet MS" w:hAnsi="Trebuchet MS" w:cs="Trebuchet MS"/>
          <w:bCs/>
          <w:color w:val="000000"/>
          <w:sz w:val="20"/>
          <w:szCs w:val="20"/>
        </w:rPr>
        <w:t xml:space="preserve"> years</w:t>
      </w:r>
      <w:r>
        <w:rPr>
          <w:rFonts w:ascii="Trebuchet MS" w:hAnsi="Trebuchet MS" w:cs="Trebuchet MS"/>
          <w:bCs/>
          <w:color w:val="000000"/>
          <w:sz w:val="20"/>
          <w:szCs w:val="20"/>
        </w:rPr>
        <w:t xml:space="preserve"> in</w:t>
      </w:r>
      <w:r>
        <w:rPr>
          <w:rFonts w:ascii="Trebuchet MS" w:hAnsi="Trebuchet MS" w:cs="Trebuchet MS"/>
          <w:b/>
          <w:bCs/>
          <w:color w:val="000000"/>
          <w:sz w:val="20"/>
          <w:szCs w:val="20"/>
        </w:rPr>
        <w:t xml:space="preserve"> </w:t>
      </w:r>
      <w:proofErr w:type="gramStart"/>
      <w:r>
        <w:rPr>
          <w:rFonts w:ascii="Trebuchet MS" w:hAnsi="Trebuchet MS" w:cs="Trebuchet MS"/>
          <w:b/>
          <w:bCs/>
          <w:color w:val="000000"/>
          <w:sz w:val="20"/>
          <w:szCs w:val="20"/>
        </w:rPr>
        <w:t>Manual</w:t>
      </w:r>
      <w:proofErr w:type="gramEnd"/>
      <w:r>
        <w:rPr>
          <w:rFonts w:ascii="Trebuchet MS" w:hAnsi="Trebuchet MS" w:cs="Trebuchet MS"/>
          <w:b/>
          <w:bCs/>
          <w:color w:val="000000"/>
          <w:sz w:val="20"/>
          <w:szCs w:val="20"/>
        </w:rPr>
        <w:t xml:space="preserve"> testing and Automation Testing.</w:t>
      </w:r>
    </w:p>
    <w:p w:rsidR="008C6E50" w:rsidRDefault="008C6E50" w:rsidP="008C6E50">
      <w:pPr>
        <w:numPr>
          <w:ilvl w:val="0"/>
          <w:numId w:val="1"/>
        </w:numPr>
        <w:rPr>
          <w:rFonts w:ascii="Trebuchet MS" w:hAnsi="Trebuchet MS" w:cs="Trebuchet MS"/>
          <w:bCs/>
          <w:color w:val="000000"/>
          <w:sz w:val="20"/>
          <w:szCs w:val="20"/>
        </w:rPr>
      </w:pPr>
      <w:r>
        <w:rPr>
          <w:rFonts w:ascii="Trebuchet MS" w:hAnsi="Trebuchet MS" w:cs="Trebuchet MS"/>
          <w:bCs/>
          <w:color w:val="000000"/>
          <w:sz w:val="20"/>
          <w:szCs w:val="20"/>
        </w:rPr>
        <w:t>Experience in using Visual studio online, JIRA extensively used for Bug tracking and reporting. Also followed up with development team to verify bug fixes, and update bug status.</w:t>
      </w:r>
    </w:p>
    <w:p w:rsidR="008C6E50" w:rsidRDefault="008C6E50" w:rsidP="008C6E50">
      <w:pPr>
        <w:numPr>
          <w:ilvl w:val="0"/>
          <w:numId w:val="1"/>
        </w:numPr>
        <w:rPr>
          <w:rFonts w:ascii="Trebuchet MS" w:hAnsi="Trebuchet MS" w:cs="Trebuchet MS"/>
          <w:bCs/>
          <w:color w:val="000000"/>
          <w:sz w:val="20"/>
          <w:szCs w:val="20"/>
        </w:rPr>
      </w:pPr>
      <w:r>
        <w:rPr>
          <w:rFonts w:ascii="Trebuchet MS" w:hAnsi="Trebuchet MS" w:cs="Trebuchet MS"/>
          <w:bCs/>
          <w:color w:val="000000"/>
          <w:sz w:val="20"/>
          <w:szCs w:val="20"/>
        </w:rPr>
        <w:t>Good knowledge of SDLC and STLC.</w:t>
      </w:r>
    </w:p>
    <w:p w:rsidR="008C6E50" w:rsidRDefault="008C6E50" w:rsidP="008C6E50">
      <w:pPr>
        <w:numPr>
          <w:ilvl w:val="0"/>
          <w:numId w:val="1"/>
        </w:numPr>
        <w:rPr>
          <w:rFonts w:ascii="Trebuchet MS" w:hAnsi="Trebuchet MS" w:cs="Trebuchet MS"/>
          <w:b/>
          <w:bCs/>
          <w:color w:val="000000"/>
          <w:sz w:val="20"/>
          <w:szCs w:val="20"/>
          <w:u w:val="single"/>
        </w:rPr>
      </w:pPr>
      <w:r>
        <w:rPr>
          <w:rFonts w:ascii="Trebuchet MS" w:hAnsi="Trebuchet MS" w:cs="Trebuchet MS"/>
          <w:bCs/>
          <w:color w:val="000000"/>
          <w:sz w:val="20"/>
          <w:szCs w:val="20"/>
        </w:rPr>
        <w:t>Comprehensive problem solving abilities, excellent verbal and written communication skills, ability to deal with people diplomatically, willingness to learn, team facilitator &amp; hard worker.</w:t>
      </w:r>
    </w:p>
    <w:p w:rsidR="008C6E50" w:rsidRDefault="008C6E50" w:rsidP="008C6E50">
      <w:pPr>
        <w:numPr>
          <w:ilvl w:val="0"/>
          <w:numId w:val="1"/>
        </w:numPr>
        <w:rPr>
          <w:rFonts w:ascii="Trebuchet MS" w:hAnsi="Trebuchet MS" w:cs="Trebuchet MS"/>
          <w:color w:val="000000"/>
          <w:sz w:val="20"/>
          <w:szCs w:val="20"/>
        </w:rPr>
      </w:pPr>
      <w:r>
        <w:rPr>
          <w:rFonts w:ascii="Trebuchet MS" w:hAnsi="Trebuchet MS" w:cs="Trebuchet MS"/>
          <w:color w:val="000000"/>
          <w:sz w:val="20"/>
          <w:szCs w:val="20"/>
        </w:rPr>
        <w:t xml:space="preserve">Resilient, Enthusiastic and an Ambitious Professional with a "Can-do" attitude, effective Interpersonal skills and Problem-Solving capabilities. </w:t>
      </w:r>
    </w:p>
    <w:p w:rsidR="008C6E50" w:rsidRDefault="008C6E50" w:rsidP="008C6E50">
      <w:pPr>
        <w:numPr>
          <w:ilvl w:val="0"/>
          <w:numId w:val="2"/>
        </w:numPr>
        <w:rPr>
          <w:rFonts w:ascii="Trebuchet MS" w:hAnsi="Trebuchet MS" w:cs="Trebuchet MS"/>
          <w:bCs/>
          <w:color w:val="000000"/>
          <w:sz w:val="20"/>
          <w:szCs w:val="20"/>
        </w:rPr>
      </w:pPr>
      <w:r>
        <w:rPr>
          <w:rFonts w:ascii="Trebuchet MS" w:hAnsi="Trebuchet MS" w:cs="Trebuchet MS"/>
          <w:bCs/>
          <w:color w:val="000000"/>
          <w:sz w:val="20"/>
          <w:szCs w:val="20"/>
        </w:rPr>
        <w:t>Good time management skills with an ability to work accurately and coordinate and consolidate tasks to manage multiple tasks simultaneously.</w:t>
      </w:r>
    </w:p>
    <w:p w:rsidR="008C6E50" w:rsidRDefault="008C6E50" w:rsidP="008C6E50">
      <w:pPr>
        <w:numPr>
          <w:ilvl w:val="0"/>
          <w:numId w:val="2"/>
        </w:numPr>
        <w:rPr>
          <w:rFonts w:ascii="Trebuchet MS" w:hAnsi="Trebuchet MS" w:cs="Trebuchet MS"/>
          <w:bCs/>
          <w:color w:val="000000"/>
          <w:sz w:val="20"/>
          <w:szCs w:val="20"/>
        </w:rPr>
      </w:pPr>
      <w:r>
        <w:rPr>
          <w:rFonts w:ascii="Trebuchet MS" w:hAnsi="Trebuchet MS" w:cs="Trebuchet MS"/>
          <w:bCs/>
          <w:color w:val="000000"/>
          <w:sz w:val="20"/>
          <w:szCs w:val="20"/>
        </w:rPr>
        <w:t>Being a Confident and Optimist Individual, I possess strong Organizational and Planning skills.</w:t>
      </w:r>
    </w:p>
    <w:p w:rsidR="008C6E50" w:rsidRDefault="008C6E50" w:rsidP="008C6E50">
      <w:pPr>
        <w:numPr>
          <w:ilvl w:val="0"/>
          <w:numId w:val="2"/>
        </w:numPr>
        <w:rPr>
          <w:rFonts w:ascii="Trebuchet MS" w:hAnsi="Trebuchet MS" w:cs="Trebuchet MS"/>
          <w:bCs/>
          <w:color w:val="000000"/>
          <w:sz w:val="20"/>
          <w:szCs w:val="20"/>
        </w:rPr>
      </w:pPr>
      <w:r>
        <w:rPr>
          <w:rFonts w:ascii="Trebuchet MS" w:hAnsi="Trebuchet MS" w:cs="Trebuchet MS"/>
          <w:bCs/>
          <w:color w:val="000000"/>
          <w:sz w:val="20"/>
          <w:szCs w:val="20"/>
        </w:rPr>
        <w:t>Always keen to learn new technology and skills.</w:t>
      </w:r>
    </w:p>
    <w:p w:rsidR="008C6E50" w:rsidRDefault="008C6E50" w:rsidP="008C6E50">
      <w:pPr>
        <w:pBdr>
          <w:bottom w:val="single" w:sz="4" w:space="1" w:color="auto"/>
        </w:pBdr>
        <w:rPr>
          <w:rFonts w:ascii="Trebuchet MS" w:hAnsi="Trebuchet MS" w:cs="Trebuchet MS"/>
          <w:b/>
          <w:bCs/>
          <w:color w:val="000000"/>
          <w:sz w:val="20"/>
          <w:szCs w:val="20"/>
        </w:rPr>
      </w:pPr>
    </w:p>
    <w:p w:rsidR="008C6E50" w:rsidRDefault="008C6E50" w:rsidP="008C6E50">
      <w:pPr>
        <w:pBdr>
          <w:bottom w:val="single" w:sz="4" w:space="1" w:color="auto"/>
        </w:pBdr>
        <w:rPr>
          <w:rFonts w:ascii="Trebuchet MS" w:hAnsi="Trebuchet MS" w:cs="Trebuchet MS"/>
          <w:b/>
          <w:bCs/>
          <w:color w:val="000000"/>
        </w:rPr>
      </w:pPr>
    </w:p>
    <w:p w:rsidR="008C6E50" w:rsidRDefault="008C6E50" w:rsidP="008C6E50">
      <w:pPr>
        <w:pBdr>
          <w:bottom w:val="single" w:sz="4" w:space="1" w:color="auto"/>
        </w:pBdr>
        <w:rPr>
          <w:rFonts w:ascii="Trebuchet MS" w:hAnsi="Trebuchet MS" w:cs="Trebuchet MS"/>
          <w:b/>
          <w:color w:val="000000"/>
        </w:rPr>
      </w:pPr>
      <w:r>
        <w:rPr>
          <w:rFonts w:ascii="Trebuchet MS" w:hAnsi="Trebuchet MS" w:cs="Trebuchet MS"/>
          <w:b/>
          <w:bCs/>
          <w:color w:val="000000"/>
        </w:rPr>
        <w:t>TECHINICAL SKILLS:</w:t>
      </w:r>
    </w:p>
    <w:p w:rsidR="008C6E50" w:rsidRDefault="008C6E50" w:rsidP="008C6E50">
      <w:pPr>
        <w:ind w:left="360"/>
        <w:rPr>
          <w:rFonts w:ascii="Trebuchet MS" w:hAnsi="Trebuchet MS" w:cs="Trebuchet MS"/>
          <w:b/>
          <w:color w:val="000000"/>
          <w:sz w:val="20"/>
          <w:szCs w:val="20"/>
        </w:rPr>
      </w:pPr>
    </w:p>
    <w:p w:rsidR="008C6E50" w:rsidRPr="00B43F31" w:rsidRDefault="008C6E50" w:rsidP="008C6E50">
      <w:pPr>
        <w:numPr>
          <w:ilvl w:val="0"/>
          <w:numId w:val="3"/>
        </w:numPr>
        <w:rPr>
          <w:rFonts w:ascii="Trebuchet MS" w:hAnsi="Trebuchet MS" w:cs="Trebuchet MS"/>
          <w:b/>
          <w:color w:val="000000"/>
          <w:sz w:val="20"/>
          <w:szCs w:val="20"/>
        </w:rPr>
      </w:pPr>
      <w:r>
        <w:rPr>
          <w:rFonts w:ascii="Trebuchet MS" w:hAnsi="Trebuchet MS" w:cs="Trebuchet MS"/>
          <w:b/>
          <w:color w:val="000000"/>
          <w:sz w:val="20"/>
          <w:szCs w:val="20"/>
        </w:rPr>
        <w:t>Operating System</w:t>
      </w:r>
      <w:r>
        <w:rPr>
          <w:rFonts w:ascii="Trebuchet MS" w:hAnsi="Trebuchet MS" w:cs="Trebuchet MS"/>
          <w:color w:val="000000"/>
          <w:sz w:val="20"/>
          <w:szCs w:val="20"/>
        </w:rPr>
        <w:t>: Window XP/7/8/10.</w:t>
      </w:r>
    </w:p>
    <w:p w:rsidR="008C6E50" w:rsidRDefault="008C6E50" w:rsidP="008C6E50">
      <w:pPr>
        <w:numPr>
          <w:ilvl w:val="0"/>
          <w:numId w:val="3"/>
        </w:numPr>
        <w:rPr>
          <w:rFonts w:ascii="Trebuchet MS" w:hAnsi="Trebuchet MS" w:cs="Trebuchet MS"/>
          <w:b/>
          <w:color w:val="000000"/>
          <w:sz w:val="20"/>
          <w:szCs w:val="20"/>
        </w:rPr>
      </w:pPr>
      <w:r>
        <w:rPr>
          <w:rFonts w:ascii="Trebuchet MS" w:hAnsi="Trebuchet MS" w:cs="Trebuchet MS"/>
          <w:b/>
          <w:color w:val="000000"/>
          <w:sz w:val="20"/>
          <w:szCs w:val="20"/>
        </w:rPr>
        <w:t>Database</w:t>
      </w:r>
      <w:r>
        <w:rPr>
          <w:rFonts w:ascii="Trebuchet MS" w:hAnsi="Trebuchet MS" w:cs="Trebuchet MS"/>
          <w:color w:val="000000"/>
          <w:sz w:val="20"/>
          <w:szCs w:val="20"/>
        </w:rPr>
        <w:t xml:space="preserve">: MS SQL </w:t>
      </w:r>
      <w:r w:rsidR="00EA7301">
        <w:rPr>
          <w:rFonts w:ascii="Trebuchet MS" w:hAnsi="Trebuchet MS" w:cs="Trebuchet MS"/>
          <w:color w:val="000000"/>
          <w:sz w:val="20"/>
          <w:szCs w:val="20"/>
        </w:rPr>
        <w:t>Server</w:t>
      </w:r>
    </w:p>
    <w:p w:rsidR="008C6E50" w:rsidRDefault="008C6E50" w:rsidP="008C6E50">
      <w:pPr>
        <w:numPr>
          <w:ilvl w:val="0"/>
          <w:numId w:val="3"/>
        </w:numPr>
        <w:rPr>
          <w:rFonts w:ascii="Trebuchet MS" w:hAnsi="Trebuchet MS" w:cs="Trebuchet MS"/>
          <w:b/>
          <w:color w:val="000000"/>
          <w:sz w:val="20"/>
          <w:szCs w:val="20"/>
        </w:rPr>
      </w:pPr>
      <w:r>
        <w:rPr>
          <w:rFonts w:ascii="Trebuchet MS" w:hAnsi="Trebuchet MS" w:cs="Trebuchet MS"/>
          <w:b/>
          <w:color w:val="000000"/>
          <w:sz w:val="20"/>
          <w:szCs w:val="20"/>
        </w:rPr>
        <w:t>Tools</w:t>
      </w:r>
      <w:r w:rsidR="00EA7301">
        <w:rPr>
          <w:rFonts w:ascii="Trebuchet MS" w:hAnsi="Trebuchet MS" w:cs="Trebuchet MS"/>
          <w:color w:val="000000"/>
          <w:sz w:val="20"/>
          <w:szCs w:val="20"/>
        </w:rPr>
        <w:t>: Selenium Web driver</w:t>
      </w:r>
    </w:p>
    <w:p w:rsidR="008C6E50" w:rsidRDefault="008C6E50" w:rsidP="008C6E50">
      <w:pPr>
        <w:numPr>
          <w:ilvl w:val="0"/>
          <w:numId w:val="4"/>
        </w:numPr>
        <w:rPr>
          <w:rFonts w:ascii="Trebuchet MS" w:hAnsi="Trebuchet MS" w:cs="Trebuchet MS"/>
          <w:b/>
          <w:color w:val="000000"/>
          <w:sz w:val="20"/>
          <w:szCs w:val="20"/>
        </w:rPr>
      </w:pPr>
      <w:r>
        <w:rPr>
          <w:rFonts w:ascii="Trebuchet MS" w:hAnsi="Trebuchet MS" w:cs="Trebuchet MS"/>
          <w:b/>
          <w:color w:val="000000"/>
          <w:sz w:val="20"/>
          <w:szCs w:val="20"/>
        </w:rPr>
        <w:t>Development Environment</w:t>
      </w:r>
      <w:r w:rsidR="00B00F8B">
        <w:rPr>
          <w:rFonts w:ascii="Trebuchet MS" w:hAnsi="Trebuchet MS" w:cs="Trebuchet MS"/>
          <w:color w:val="000000"/>
          <w:sz w:val="20"/>
          <w:szCs w:val="20"/>
        </w:rPr>
        <w:t xml:space="preserve">: </w:t>
      </w:r>
      <w:r w:rsidR="00EA7301">
        <w:rPr>
          <w:rFonts w:ascii="Trebuchet MS" w:hAnsi="Trebuchet MS" w:cs="Trebuchet MS"/>
          <w:color w:val="000000"/>
          <w:sz w:val="20"/>
          <w:szCs w:val="20"/>
        </w:rPr>
        <w:t>Eclipse</w:t>
      </w:r>
    </w:p>
    <w:p w:rsidR="008C6E50" w:rsidRDefault="008C6E50" w:rsidP="008C6E50">
      <w:pPr>
        <w:numPr>
          <w:ilvl w:val="0"/>
          <w:numId w:val="4"/>
        </w:numPr>
        <w:rPr>
          <w:rFonts w:ascii="Trebuchet MS" w:hAnsi="Trebuchet MS" w:cs="Trebuchet MS"/>
          <w:color w:val="000000"/>
          <w:sz w:val="20"/>
          <w:szCs w:val="20"/>
        </w:rPr>
      </w:pPr>
      <w:r>
        <w:rPr>
          <w:rFonts w:ascii="Trebuchet MS" w:hAnsi="Trebuchet MS" w:cs="Trebuchet MS"/>
          <w:b/>
          <w:color w:val="000000"/>
          <w:sz w:val="20"/>
          <w:szCs w:val="20"/>
        </w:rPr>
        <w:t>Bug Reporting Tool</w:t>
      </w:r>
      <w:r w:rsidR="00B00F8B">
        <w:rPr>
          <w:rFonts w:ascii="Trebuchet MS" w:hAnsi="Trebuchet MS" w:cs="Trebuchet MS"/>
          <w:color w:val="000000"/>
          <w:sz w:val="20"/>
          <w:szCs w:val="20"/>
        </w:rPr>
        <w:t xml:space="preserve">: </w:t>
      </w:r>
      <w:proofErr w:type="spellStart"/>
      <w:r w:rsidR="00B00F8B">
        <w:rPr>
          <w:rFonts w:ascii="Trebuchet MS" w:hAnsi="Trebuchet MS" w:cs="Trebuchet MS"/>
          <w:color w:val="000000"/>
          <w:sz w:val="20"/>
          <w:szCs w:val="20"/>
        </w:rPr>
        <w:t>Jira</w:t>
      </w:r>
      <w:proofErr w:type="spellEnd"/>
      <w:r w:rsidR="00B00F8B">
        <w:rPr>
          <w:rFonts w:ascii="Trebuchet MS" w:hAnsi="Trebuchet MS" w:cs="Trebuchet MS"/>
          <w:color w:val="000000"/>
          <w:sz w:val="20"/>
          <w:szCs w:val="20"/>
        </w:rPr>
        <w:t>,</w:t>
      </w:r>
      <w:r w:rsidR="00EA7301">
        <w:rPr>
          <w:rFonts w:ascii="Trebuchet MS" w:hAnsi="Trebuchet MS" w:cs="Trebuchet MS"/>
          <w:color w:val="000000"/>
          <w:sz w:val="20"/>
          <w:szCs w:val="20"/>
        </w:rPr>
        <w:t xml:space="preserve"> Visual Studio Online</w:t>
      </w:r>
    </w:p>
    <w:p w:rsidR="008C6E50" w:rsidRDefault="008C6E50" w:rsidP="008C6E50">
      <w:pPr>
        <w:pBdr>
          <w:bottom w:val="single" w:sz="4" w:space="1" w:color="auto"/>
        </w:pBdr>
        <w:rPr>
          <w:rFonts w:ascii="Trebuchet MS" w:hAnsi="Trebuchet MS" w:cs="Trebuchet MS"/>
        </w:rPr>
      </w:pPr>
    </w:p>
    <w:p w:rsidR="008C6E50" w:rsidRDefault="008C6E50" w:rsidP="008C6E50">
      <w:pPr>
        <w:pBdr>
          <w:bottom w:val="single" w:sz="4" w:space="1" w:color="auto"/>
        </w:pBdr>
        <w:rPr>
          <w:rFonts w:ascii="Trebuchet MS" w:hAnsi="Trebuchet MS" w:cs="Trebuchet MS"/>
        </w:rPr>
      </w:pPr>
    </w:p>
    <w:p w:rsidR="008C6E50" w:rsidRPr="008C6E50" w:rsidRDefault="008C6E50" w:rsidP="008C6E50">
      <w:pPr>
        <w:pBdr>
          <w:bottom w:val="single" w:sz="4" w:space="1" w:color="auto"/>
        </w:pBdr>
        <w:rPr>
          <w:rFonts w:ascii="Trebuchet MS" w:hAnsi="Trebuchet MS" w:cs="Trebuchet MS"/>
          <w:b/>
        </w:rPr>
      </w:pPr>
      <w:r>
        <w:rPr>
          <w:rFonts w:ascii="Trebuchet MS" w:hAnsi="Trebuchet MS" w:cs="Trebuchet MS"/>
          <w:b/>
        </w:rPr>
        <w:t>EXPERIENCE</w:t>
      </w:r>
    </w:p>
    <w:p w:rsidR="008C6E50" w:rsidRDefault="008C6E50" w:rsidP="008C6E50">
      <w:pPr>
        <w:widowControl/>
        <w:autoSpaceDE/>
        <w:autoSpaceDN w:val="0"/>
        <w:jc w:val="both"/>
        <w:rPr>
          <w:rFonts w:ascii="Trebuchet MS" w:hAnsi="Trebuchet MS" w:cs="Trebuchet MS"/>
          <w:sz w:val="20"/>
          <w:szCs w:val="20"/>
        </w:rPr>
      </w:pPr>
    </w:p>
    <w:p w:rsidR="008C6E50" w:rsidRDefault="00BA5A09" w:rsidP="008C6E50">
      <w:pPr>
        <w:widowControl/>
        <w:autoSpaceDE/>
        <w:autoSpaceDN w:val="0"/>
        <w:jc w:val="both"/>
        <w:rPr>
          <w:rFonts w:ascii="Trebuchet MS" w:hAnsi="Trebuchet MS" w:cs="Trebuchet MS"/>
          <w:sz w:val="20"/>
          <w:szCs w:val="20"/>
        </w:rPr>
      </w:pPr>
      <w:r>
        <w:rPr>
          <w:rFonts w:ascii="Trebuchet MS" w:hAnsi="Trebuchet MS" w:cs="Trebuchet MS"/>
          <w:sz w:val="20"/>
          <w:szCs w:val="20"/>
        </w:rPr>
        <w:t>Apr</w:t>
      </w:r>
      <w:r w:rsidR="008C6E50">
        <w:rPr>
          <w:rFonts w:ascii="Trebuchet MS" w:hAnsi="Trebuchet MS" w:cs="Trebuchet MS"/>
          <w:sz w:val="20"/>
          <w:szCs w:val="20"/>
        </w:rPr>
        <w:t xml:space="preserve"> 2016- Present       QA Analyst, </w:t>
      </w:r>
      <w:proofErr w:type="spellStart"/>
      <w:r w:rsidR="008C6E50">
        <w:rPr>
          <w:rFonts w:ascii="Trebuchet MS" w:hAnsi="Trebuchet MS" w:cs="Trebuchet MS"/>
          <w:sz w:val="20"/>
          <w:szCs w:val="20"/>
        </w:rPr>
        <w:t>Logischtech</w:t>
      </w:r>
      <w:proofErr w:type="spellEnd"/>
      <w:r w:rsidR="008C6E50">
        <w:rPr>
          <w:rFonts w:ascii="Trebuchet MS" w:hAnsi="Trebuchet MS" w:cs="Trebuchet MS"/>
          <w:sz w:val="20"/>
          <w:szCs w:val="20"/>
        </w:rPr>
        <w:t xml:space="preserve"> Pvt. Ltd.</w:t>
      </w:r>
    </w:p>
    <w:p w:rsidR="008C6E50" w:rsidRDefault="008C6E50" w:rsidP="008C6E50">
      <w:pPr>
        <w:widowControl/>
        <w:autoSpaceDE/>
        <w:autoSpaceDN w:val="0"/>
        <w:jc w:val="both"/>
        <w:rPr>
          <w:rFonts w:ascii="Trebuchet MS" w:hAnsi="Trebuchet MS" w:cs="Trebuchet MS"/>
          <w:sz w:val="20"/>
          <w:szCs w:val="20"/>
        </w:rPr>
      </w:pPr>
    </w:p>
    <w:p w:rsidR="008C6E50" w:rsidRDefault="008C6E50" w:rsidP="008C6E50">
      <w:pPr>
        <w:widowControl/>
        <w:autoSpaceDE/>
        <w:autoSpaceDN w:val="0"/>
        <w:jc w:val="both"/>
        <w:rPr>
          <w:rFonts w:ascii="Trebuchet MS" w:hAnsi="Trebuchet MS" w:cs="Trebuchet MS"/>
          <w:sz w:val="20"/>
          <w:szCs w:val="20"/>
        </w:rPr>
      </w:pPr>
      <w:r>
        <w:rPr>
          <w:rFonts w:ascii="Trebuchet MS" w:hAnsi="Trebuchet MS" w:cs="Trebuchet MS"/>
          <w:sz w:val="20"/>
          <w:szCs w:val="20"/>
        </w:rPr>
        <w:t xml:space="preserve">Aug 2015- Mar 2016     QA Analyst, </w:t>
      </w:r>
      <w:proofErr w:type="spellStart"/>
      <w:r>
        <w:rPr>
          <w:rFonts w:ascii="Trebuchet MS" w:hAnsi="Trebuchet MS" w:cs="Trebuchet MS"/>
          <w:sz w:val="20"/>
          <w:szCs w:val="20"/>
        </w:rPr>
        <w:t>Rategain</w:t>
      </w:r>
      <w:proofErr w:type="spellEnd"/>
      <w:r>
        <w:rPr>
          <w:rFonts w:ascii="Trebuchet MS" w:hAnsi="Trebuchet MS" w:cs="Trebuchet MS"/>
          <w:sz w:val="20"/>
          <w:szCs w:val="20"/>
        </w:rPr>
        <w:t xml:space="preserve"> IT Solutions.</w:t>
      </w:r>
    </w:p>
    <w:p w:rsidR="008C6E50" w:rsidRDefault="008C6E50" w:rsidP="008C6E50">
      <w:pPr>
        <w:widowControl/>
        <w:autoSpaceDE/>
        <w:autoSpaceDN w:val="0"/>
        <w:jc w:val="both"/>
        <w:rPr>
          <w:rFonts w:ascii="Trebuchet MS" w:hAnsi="Trebuchet MS" w:cs="Trebuchet MS"/>
          <w:sz w:val="20"/>
          <w:szCs w:val="20"/>
        </w:rPr>
      </w:pPr>
    </w:p>
    <w:p w:rsidR="00B32E60" w:rsidRDefault="00B32E60" w:rsidP="008C6E50">
      <w:pPr>
        <w:widowControl/>
        <w:autoSpaceDE/>
        <w:autoSpaceDN w:val="0"/>
        <w:jc w:val="both"/>
        <w:rPr>
          <w:rFonts w:ascii="Trebuchet MS" w:hAnsi="Trebuchet MS" w:cs="Trebuchet MS"/>
          <w:b/>
          <w:sz w:val="20"/>
          <w:szCs w:val="20"/>
        </w:rPr>
      </w:pPr>
    </w:p>
    <w:p w:rsidR="008C6E50" w:rsidRPr="00AD5AF4" w:rsidRDefault="008C6E50" w:rsidP="008C6E50">
      <w:pPr>
        <w:pBdr>
          <w:bottom w:val="single" w:sz="4" w:space="1" w:color="auto"/>
        </w:pBdr>
        <w:rPr>
          <w:rFonts w:ascii="Trebuchet MS" w:hAnsi="Trebuchet MS" w:cs="Trebuchet MS"/>
          <w:b/>
        </w:rPr>
      </w:pPr>
      <w:r>
        <w:rPr>
          <w:rFonts w:ascii="Trebuchet MS" w:hAnsi="Trebuchet MS" w:cs="Trebuchet MS"/>
          <w:b/>
        </w:rPr>
        <w:t xml:space="preserve">PROFESSIONAL EXPERIENCE </w:t>
      </w:r>
      <w:r w:rsidR="00B32E60">
        <w:rPr>
          <w:rFonts w:ascii="Trebuchet MS" w:hAnsi="Trebuchet MS" w:cs="Trebuchet MS"/>
          <w:b/>
        </w:rPr>
        <w:t>(2</w:t>
      </w:r>
      <w:r w:rsidR="00CE37E4">
        <w:rPr>
          <w:rFonts w:ascii="Trebuchet MS" w:hAnsi="Trebuchet MS" w:cs="Trebuchet MS"/>
          <w:b/>
        </w:rPr>
        <w:t>.3</w:t>
      </w:r>
      <w:r>
        <w:rPr>
          <w:rFonts w:ascii="Trebuchet MS" w:hAnsi="Trebuchet MS" w:cs="Trebuchet MS"/>
          <w:b/>
        </w:rPr>
        <w:t xml:space="preserve"> years):</w:t>
      </w:r>
    </w:p>
    <w:p w:rsidR="008C6E50" w:rsidRDefault="008C6E50" w:rsidP="008C6E50">
      <w:pPr>
        <w:widowControl/>
        <w:autoSpaceDE/>
        <w:autoSpaceDN w:val="0"/>
        <w:jc w:val="both"/>
        <w:rPr>
          <w:rFonts w:ascii="Trebuchet MS" w:hAnsi="Trebuchet MS" w:cs="Trebuchet MS"/>
          <w:b/>
          <w:sz w:val="20"/>
          <w:szCs w:val="20"/>
        </w:rPr>
      </w:pPr>
    </w:p>
    <w:p w:rsidR="00B32E60" w:rsidRDefault="00B32E60" w:rsidP="008C6E50">
      <w:pPr>
        <w:widowControl/>
        <w:autoSpaceDE/>
        <w:autoSpaceDN w:val="0"/>
        <w:jc w:val="both"/>
        <w:rPr>
          <w:rFonts w:ascii="Trebuchet MS" w:hAnsi="Trebuchet MS" w:cs="Trebuchet MS"/>
          <w:b/>
          <w:sz w:val="20"/>
          <w:szCs w:val="20"/>
          <w:u w:val="single"/>
        </w:rPr>
      </w:pPr>
    </w:p>
    <w:p w:rsidR="008C6E50" w:rsidRPr="00431965" w:rsidRDefault="008C6E50" w:rsidP="008C6E50">
      <w:pPr>
        <w:widowControl/>
        <w:autoSpaceDE/>
        <w:autoSpaceDN w:val="0"/>
        <w:jc w:val="both"/>
        <w:rPr>
          <w:rFonts w:ascii="Trebuchet MS" w:hAnsi="Trebuchet MS" w:cs="Trebuchet MS"/>
          <w:b/>
          <w:sz w:val="20"/>
          <w:szCs w:val="20"/>
          <w:u w:val="single"/>
        </w:rPr>
      </w:pPr>
      <w:r w:rsidRPr="00431965">
        <w:rPr>
          <w:rFonts w:ascii="Trebuchet MS" w:hAnsi="Trebuchet MS" w:cs="Trebuchet MS"/>
          <w:b/>
          <w:sz w:val="20"/>
          <w:szCs w:val="20"/>
          <w:u w:val="single"/>
        </w:rPr>
        <w:t xml:space="preserve">Company: </w:t>
      </w:r>
      <w:proofErr w:type="spellStart"/>
      <w:r w:rsidRPr="00431965">
        <w:rPr>
          <w:rFonts w:ascii="Trebuchet MS" w:hAnsi="Trebuchet MS" w:cs="Trebuchet MS"/>
          <w:b/>
          <w:sz w:val="20"/>
          <w:szCs w:val="20"/>
          <w:u w:val="single"/>
        </w:rPr>
        <w:t>LogischTech</w:t>
      </w:r>
      <w:proofErr w:type="spellEnd"/>
      <w:r w:rsidRPr="00431965">
        <w:rPr>
          <w:rFonts w:ascii="Trebuchet MS" w:hAnsi="Trebuchet MS" w:cs="Trebuchet MS"/>
          <w:b/>
          <w:sz w:val="20"/>
          <w:szCs w:val="20"/>
          <w:u w:val="single"/>
        </w:rPr>
        <w:t xml:space="preserve"> Pvt. Ltd.                        </w:t>
      </w:r>
      <w:r>
        <w:rPr>
          <w:rFonts w:ascii="Trebuchet MS" w:hAnsi="Trebuchet MS" w:cs="Trebuchet MS"/>
          <w:b/>
          <w:sz w:val="20"/>
          <w:szCs w:val="20"/>
          <w:u w:val="single"/>
        </w:rPr>
        <w:t xml:space="preserve">                          </w:t>
      </w:r>
    </w:p>
    <w:p w:rsidR="008C6E50" w:rsidRDefault="008C6E50" w:rsidP="008C6E50">
      <w:pPr>
        <w:widowControl/>
        <w:autoSpaceDE/>
        <w:autoSpaceDN w:val="0"/>
        <w:jc w:val="both"/>
        <w:rPr>
          <w:rFonts w:ascii="Trebuchet MS" w:hAnsi="Trebuchet MS" w:cs="Trebuchet MS"/>
          <w:b/>
          <w:sz w:val="20"/>
          <w:szCs w:val="20"/>
          <w:u w:val="single"/>
        </w:rPr>
      </w:pPr>
    </w:p>
    <w:p w:rsidR="008C6E50" w:rsidRDefault="008C6E50" w:rsidP="008C6E50">
      <w:pPr>
        <w:widowControl/>
        <w:tabs>
          <w:tab w:val="left" w:pos="1080"/>
          <w:tab w:val="left" w:pos="1170"/>
          <w:tab w:val="left" w:pos="2610"/>
        </w:tabs>
        <w:autoSpaceDE/>
        <w:autoSpaceDN w:val="0"/>
        <w:jc w:val="both"/>
        <w:rPr>
          <w:rFonts w:ascii="Trebuchet MS" w:hAnsi="Trebuchet MS" w:cs="Trebuchet MS"/>
          <w:b/>
          <w:bCs/>
          <w:color w:val="000000"/>
          <w:sz w:val="20"/>
          <w:szCs w:val="20"/>
        </w:rPr>
      </w:pPr>
      <w:r>
        <w:rPr>
          <w:rFonts w:ascii="Trebuchet MS" w:hAnsi="Trebuchet MS" w:cs="Trebuchet MS"/>
          <w:b/>
          <w:bCs/>
          <w:color w:val="000000"/>
          <w:sz w:val="20"/>
          <w:szCs w:val="20"/>
        </w:rPr>
        <w:t xml:space="preserve">Client:  </w:t>
      </w:r>
      <w:r w:rsidR="00835E69">
        <w:rPr>
          <w:rFonts w:ascii="Trebuchet MS" w:hAnsi="Trebuchet MS" w:cs="Trebuchet MS"/>
          <w:bCs/>
          <w:color w:val="000000"/>
          <w:sz w:val="20"/>
          <w:szCs w:val="20"/>
        </w:rPr>
        <w:t>Hostel Book Now</w:t>
      </w:r>
    </w:p>
    <w:p w:rsidR="008C6E50" w:rsidRDefault="008C6E50" w:rsidP="008C6E50">
      <w:pPr>
        <w:widowControl/>
        <w:tabs>
          <w:tab w:val="left" w:pos="1080"/>
          <w:tab w:val="left" w:pos="1170"/>
          <w:tab w:val="left" w:pos="2610"/>
        </w:tabs>
        <w:autoSpaceDE/>
        <w:autoSpaceDN w:val="0"/>
        <w:jc w:val="both"/>
        <w:rPr>
          <w:rFonts w:ascii="Trebuchet MS" w:hAnsi="Trebuchet MS" w:cs="Trebuchet MS"/>
          <w:b/>
          <w:bCs/>
          <w:color w:val="000000"/>
          <w:sz w:val="20"/>
          <w:szCs w:val="20"/>
        </w:rPr>
      </w:pPr>
      <w:r>
        <w:rPr>
          <w:rFonts w:ascii="Trebuchet MS" w:hAnsi="Trebuchet MS" w:cs="Trebuchet MS"/>
          <w:b/>
          <w:bCs/>
          <w:color w:val="000000"/>
          <w:sz w:val="20"/>
          <w:szCs w:val="20"/>
        </w:rPr>
        <w:t xml:space="preserve">Role: </w:t>
      </w:r>
      <w:r>
        <w:rPr>
          <w:rFonts w:ascii="Trebuchet MS" w:hAnsi="Trebuchet MS" w:cs="Trebuchet MS"/>
          <w:bCs/>
          <w:color w:val="000000"/>
          <w:sz w:val="20"/>
          <w:szCs w:val="20"/>
        </w:rPr>
        <w:t>QA Analyst</w:t>
      </w:r>
    </w:p>
    <w:p w:rsidR="008C6E50" w:rsidRPr="00AB35ED" w:rsidRDefault="008C6E50" w:rsidP="008C6E50">
      <w:pPr>
        <w:widowControl/>
        <w:autoSpaceDE/>
        <w:autoSpaceDN w:val="0"/>
        <w:jc w:val="both"/>
        <w:rPr>
          <w:rFonts w:ascii="Trebuchet MS" w:hAnsi="Trebuchet MS" w:cs="Trebuchet MS"/>
          <w:b/>
          <w:sz w:val="20"/>
          <w:szCs w:val="20"/>
        </w:rPr>
      </w:pPr>
      <w:r>
        <w:rPr>
          <w:rFonts w:ascii="Trebuchet MS" w:hAnsi="Trebuchet MS" w:cs="Trebuchet MS"/>
          <w:b/>
          <w:sz w:val="20"/>
          <w:szCs w:val="20"/>
        </w:rPr>
        <w:t xml:space="preserve">Development Environment: </w:t>
      </w:r>
      <w:r w:rsidRPr="00AB35ED">
        <w:rPr>
          <w:rFonts w:ascii="Trebuchet MS" w:hAnsi="Trebuchet MS" w:cs="Trebuchet MS"/>
          <w:sz w:val="20"/>
          <w:szCs w:val="20"/>
        </w:rPr>
        <w:t>Eclipse</w:t>
      </w:r>
    </w:p>
    <w:p w:rsidR="008C6E50" w:rsidRDefault="008C6E50" w:rsidP="008C6E50">
      <w:pPr>
        <w:widowControl/>
        <w:tabs>
          <w:tab w:val="left" w:pos="1080"/>
          <w:tab w:val="left" w:pos="1170"/>
          <w:tab w:val="left" w:pos="2610"/>
        </w:tabs>
        <w:autoSpaceDE/>
        <w:autoSpaceDN w:val="0"/>
        <w:jc w:val="both"/>
        <w:rPr>
          <w:rFonts w:ascii="Trebuchet MS" w:hAnsi="Trebuchet MS" w:cs="Trebuchet MS"/>
          <w:b/>
          <w:bCs/>
          <w:color w:val="000000"/>
          <w:sz w:val="20"/>
          <w:szCs w:val="20"/>
        </w:rPr>
      </w:pPr>
    </w:p>
    <w:p w:rsidR="008C6E50" w:rsidRDefault="008C6E50" w:rsidP="00835E69">
      <w:pPr>
        <w:tabs>
          <w:tab w:val="left" w:pos="720"/>
        </w:tabs>
        <w:rPr>
          <w:rFonts w:ascii="Trebuchet MS" w:hAnsi="Trebuchet MS" w:cs="Trebuchet MS"/>
          <w:b/>
          <w:bCs/>
          <w:color w:val="000000"/>
          <w:sz w:val="20"/>
          <w:szCs w:val="20"/>
        </w:rPr>
      </w:pPr>
      <w:r>
        <w:rPr>
          <w:rFonts w:ascii="Trebuchet MS" w:hAnsi="Trebuchet MS" w:cs="Trebuchet MS"/>
          <w:b/>
          <w:sz w:val="20"/>
          <w:szCs w:val="20"/>
          <w:u w:val="single"/>
        </w:rPr>
        <w:t>Job Profile and Responsibility</w:t>
      </w:r>
      <w:r>
        <w:rPr>
          <w:rFonts w:ascii="Trebuchet MS" w:hAnsi="Trebuchet MS" w:cs="Trebuchet MS"/>
          <w:b/>
          <w:bCs/>
          <w:color w:val="000000"/>
          <w:sz w:val="20"/>
          <w:szCs w:val="20"/>
          <w:u w:val="single"/>
        </w:rPr>
        <w:t>:</w:t>
      </w:r>
      <w:r>
        <w:rPr>
          <w:rFonts w:ascii="Trebuchet MS" w:hAnsi="Trebuchet MS" w:cs="Trebuchet MS"/>
          <w:b/>
          <w:bCs/>
          <w:color w:val="000000"/>
          <w:sz w:val="20"/>
          <w:szCs w:val="20"/>
        </w:rPr>
        <w:t xml:space="preserve">  </w:t>
      </w:r>
    </w:p>
    <w:p w:rsidR="00835E69" w:rsidRDefault="00835E69" w:rsidP="00835E69">
      <w:pPr>
        <w:tabs>
          <w:tab w:val="left" w:pos="720"/>
        </w:tabs>
        <w:rPr>
          <w:rFonts w:ascii="Trebuchet MS" w:hAnsi="Trebuchet MS" w:cs="Trebuchet MS"/>
          <w:color w:val="000000"/>
          <w:sz w:val="20"/>
          <w:szCs w:val="20"/>
        </w:rPr>
      </w:pPr>
    </w:p>
    <w:p w:rsidR="008C6E50" w:rsidRDefault="008C6E50" w:rsidP="008C6E50">
      <w:pPr>
        <w:tabs>
          <w:tab w:val="left" w:pos="720"/>
        </w:tabs>
        <w:rPr>
          <w:rFonts w:ascii="Trebuchet MS" w:hAnsi="Trebuchet MS" w:cs="Trebuchet MS"/>
          <w:color w:val="000000"/>
          <w:sz w:val="20"/>
          <w:szCs w:val="20"/>
        </w:rPr>
      </w:pPr>
      <w:r>
        <w:rPr>
          <w:rFonts w:ascii="Trebuchet MS" w:eastAsia="Trebuchet MS" w:hAnsi="Trebuchet MS" w:cs="Trebuchet MS"/>
          <w:color w:val="000000"/>
          <w:sz w:val="20"/>
          <w:szCs w:val="20"/>
        </w:rPr>
        <w:t xml:space="preserve">    </w:t>
      </w:r>
      <w:r>
        <w:rPr>
          <w:rFonts w:ascii="Trebuchet MS" w:hAnsi="Trebuchet MS" w:cs="Trebuchet MS"/>
          <w:color w:val="000000"/>
          <w:sz w:val="20"/>
          <w:szCs w:val="20"/>
        </w:rPr>
        <w:t xml:space="preserve">It is an application to render an easy and simple way for the customers to make instant online hotel &amp; hostel bookings. Hotel Managers can register their hotels for online bookings. Customers </w:t>
      </w:r>
      <w:r>
        <w:rPr>
          <w:rFonts w:ascii="Trebuchet MS" w:hAnsi="Trebuchet MS" w:cs="Trebuchet MS"/>
          <w:color w:val="000000"/>
          <w:sz w:val="20"/>
          <w:szCs w:val="20"/>
        </w:rPr>
        <w:lastRenderedPageBreak/>
        <w:t xml:space="preserve">can directly search the availability of the rooms on the site without login, but for booking the rooms they have go through easy registration process and payment options. Two types of login are available, one is for ‘Customer’ and another is for ‘Hotel Managers’.  </w:t>
      </w:r>
      <w:r>
        <w:rPr>
          <w:color w:val="666666"/>
          <w:sz w:val="20"/>
          <w:szCs w:val="20"/>
          <w:shd w:val="clear" w:color="auto" w:fill="FFFFFF"/>
        </w:rPr>
        <w:t xml:space="preserve"> </w:t>
      </w:r>
    </w:p>
    <w:p w:rsidR="00EA7301" w:rsidRDefault="00EA7301" w:rsidP="008C6E50">
      <w:pPr>
        <w:rPr>
          <w:rFonts w:ascii="Trebuchet MS" w:hAnsi="Trebuchet MS" w:cs="Trebuchet MS"/>
          <w:sz w:val="20"/>
          <w:szCs w:val="20"/>
        </w:rPr>
      </w:pPr>
    </w:p>
    <w:p w:rsidR="00EA7301" w:rsidRDefault="00EA7301" w:rsidP="008C6E50">
      <w:pPr>
        <w:numPr>
          <w:ilvl w:val="1"/>
          <w:numId w:val="6"/>
        </w:numPr>
        <w:tabs>
          <w:tab w:val="left" w:pos="720"/>
        </w:tabs>
        <w:ind w:left="720"/>
        <w:rPr>
          <w:rFonts w:ascii="Trebuchet MS" w:hAnsi="Trebuchet MS" w:cs="Trebuchet MS"/>
          <w:sz w:val="20"/>
          <w:szCs w:val="20"/>
        </w:rPr>
      </w:pPr>
      <w:r>
        <w:rPr>
          <w:rFonts w:ascii="Trebuchet MS" w:hAnsi="Trebuchet MS" w:cs="Trebuchet MS"/>
          <w:sz w:val="20"/>
          <w:szCs w:val="20"/>
        </w:rPr>
        <w:t>Analyzing the Requirements and creating user stories out of it.</w:t>
      </w:r>
    </w:p>
    <w:p w:rsidR="00EA7301" w:rsidRPr="00EA7301" w:rsidRDefault="00EA7301" w:rsidP="00EA7301">
      <w:pPr>
        <w:numPr>
          <w:ilvl w:val="1"/>
          <w:numId w:val="6"/>
        </w:numPr>
        <w:tabs>
          <w:tab w:val="left" w:pos="720"/>
        </w:tabs>
        <w:ind w:left="720"/>
        <w:rPr>
          <w:rFonts w:ascii="Trebuchet MS" w:hAnsi="Trebuchet MS" w:cs="Trebuchet MS"/>
          <w:sz w:val="20"/>
          <w:szCs w:val="20"/>
        </w:rPr>
      </w:pPr>
      <w:r>
        <w:rPr>
          <w:rFonts w:ascii="Trebuchet MS" w:hAnsi="Trebuchet MS" w:cs="Trebuchet MS"/>
          <w:sz w:val="20"/>
          <w:szCs w:val="20"/>
        </w:rPr>
        <w:t>Writing and executing test cases.</w:t>
      </w:r>
      <w:r w:rsidRPr="00EA7301">
        <w:rPr>
          <w:rFonts w:ascii="Trebuchet MS" w:hAnsi="Trebuchet MS" w:cs="Trebuchet MS"/>
          <w:sz w:val="20"/>
          <w:szCs w:val="20"/>
        </w:rPr>
        <w:t xml:space="preserve"> </w:t>
      </w:r>
    </w:p>
    <w:p w:rsidR="008C6E50" w:rsidRPr="004049DA" w:rsidRDefault="008C6E50" w:rsidP="008C6E50">
      <w:pPr>
        <w:numPr>
          <w:ilvl w:val="1"/>
          <w:numId w:val="6"/>
        </w:numPr>
        <w:tabs>
          <w:tab w:val="left" w:pos="720"/>
        </w:tabs>
        <w:ind w:left="720"/>
        <w:rPr>
          <w:rFonts w:ascii="Trebuchet MS" w:hAnsi="Trebuchet MS" w:cs="Trebuchet MS"/>
          <w:sz w:val="20"/>
          <w:szCs w:val="20"/>
        </w:rPr>
      </w:pPr>
      <w:r>
        <w:rPr>
          <w:rFonts w:ascii="Trebuchet MS" w:hAnsi="Trebuchet MS" w:cs="Trebuchet MS"/>
          <w:sz w:val="20"/>
          <w:szCs w:val="20"/>
        </w:rPr>
        <w:t>Creating Weekly reports for the task carried out.</w:t>
      </w:r>
    </w:p>
    <w:p w:rsidR="008C6E50" w:rsidRPr="004049DA" w:rsidRDefault="008C6E50" w:rsidP="008C6E50">
      <w:pPr>
        <w:widowControl/>
        <w:numPr>
          <w:ilvl w:val="0"/>
          <w:numId w:val="5"/>
        </w:numPr>
        <w:autoSpaceDE/>
        <w:autoSpaceDN w:val="0"/>
        <w:jc w:val="both"/>
        <w:rPr>
          <w:rFonts w:ascii="Trebuchet MS" w:hAnsi="Trebuchet MS"/>
          <w:color w:val="000000"/>
          <w:sz w:val="20"/>
          <w:szCs w:val="20"/>
        </w:rPr>
      </w:pPr>
      <w:r>
        <w:rPr>
          <w:rFonts w:ascii="Trebuchet MS" w:hAnsi="Trebuchet MS"/>
          <w:color w:val="000000"/>
          <w:sz w:val="20"/>
          <w:szCs w:val="20"/>
        </w:rPr>
        <w:t xml:space="preserve">Responsible for reporting and logging of defects in </w:t>
      </w:r>
      <w:r>
        <w:rPr>
          <w:rFonts w:ascii="Trebuchet MS" w:hAnsi="Trebuchet MS"/>
          <w:b/>
          <w:color w:val="000000"/>
          <w:sz w:val="20"/>
          <w:szCs w:val="20"/>
        </w:rPr>
        <w:t>Visual Studio Online.</w:t>
      </w:r>
    </w:p>
    <w:p w:rsidR="008C6E50" w:rsidRPr="00997930" w:rsidRDefault="008C6E50" w:rsidP="008C6E50">
      <w:pPr>
        <w:numPr>
          <w:ilvl w:val="1"/>
          <w:numId w:val="6"/>
        </w:numPr>
        <w:tabs>
          <w:tab w:val="left" w:pos="720"/>
        </w:tabs>
        <w:ind w:left="720"/>
        <w:rPr>
          <w:rFonts w:ascii="Trebuchet MS" w:hAnsi="Trebuchet MS" w:cs="Trebuchet MS"/>
          <w:b/>
          <w:sz w:val="20"/>
          <w:szCs w:val="20"/>
        </w:rPr>
      </w:pPr>
      <w:r>
        <w:rPr>
          <w:rFonts w:ascii="Trebuchet MS" w:hAnsi="Trebuchet MS"/>
          <w:color w:val="000000"/>
          <w:sz w:val="20"/>
          <w:szCs w:val="20"/>
        </w:rPr>
        <w:t>Crea</w:t>
      </w:r>
      <w:r w:rsidRPr="008F3CD9">
        <w:rPr>
          <w:rFonts w:ascii="Trebuchet MS" w:hAnsi="Trebuchet MS"/>
          <w:color w:val="000000"/>
          <w:sz w:val="20"/>
          <w:szCs w:val="20"/>
        </w:rPr>
        <w:t>ting a</w:t>
      </w:r>
      <w:r>
        <w:rPr>
          <w:rFonts w:ascii="Trebuchet MS" w:hAnsi="Trebuchet MS"/>
          <w:color w:val="000000"/>
          <w:sz w:val="20"/>
          <w:szCs w:val="20"/>
        </w:rPr>
        <w:t>utomation test scripts for the R</w:t>
      </w:r>
      <w:r w:rsidRPr="008F3CD9">
        <w:rPr>
          <w:rFonts w:ascii="Trebuchet MS" w:hAnsi="Trebuchet MS"/>
          <w:color w:val="000000"/>
          <w:sz w:val="20"/>
          <w:szCs w:val="20"/>
        </w:rPr>
        <w:t>egression and functional test cases.</w:t>
      </w:r>
    </w:p>
    <w:p w:rsidR="000610A1" w:rsidRPr="00064FEF" w:rsidRDefault="008C6E50" w:rsidP="000610A1">
      <w:pPr>
        <w:widowControl/>
        <w:numPr>
          <w:ilvl w:val="0"/>
          <w:numId w:val="5"/>
        </w:numPr>
        <w:autoSpaceDE/>
        <w:autoSpaceDN w:val="0"/>
        <w:jc w:val="both"/>
        <w:rPr>
          <w:rFonts w:ascii="Trebuchet MS" w:hAnsi="Trebuchet MS" w:cs="Times New Roman"/>
          <w:b/>
          <w:sz w:val="20"/>
          <w:szCs w:val="20"/>
          <w:u w:val="single"/>
        </w:rPr>
      </w:pPr>
      <w:r>
        <w:rPr>
          <w:rFonts w:ascii="Trebuchet MS" w:hAnsi="Trebuchet MS" w:cs="Trebuchet MS"/>
          <w:sz w:val="20"/>
          <w:szCs w:val="20"/>
        </w:rPr>
        <w:t xml:space="preserve">Preparation of automation script using </w:t>
      </w:r>
      <w:r>
        <w:rPr>
          <w:rFonts w:ascii="Trebuchet MS" w:hAnsi="Trebuchet MS" w:cs="Trebuchet MS"/>
          <w:b/>
          <w:sz w:val="20"/>
          <w:szCs w:val="20"/>
        </w:rPr>
        <w:t>SELENIUM WEBDRIVER</w:t>
      </w:r>
      <w:r w:rsidR="00EA7301">
        <w:rPr>
          <w:rFonts w:ascii="Trebuchet MS" w:hAnsi="Trebuchet MS" w:cs="Trebuchet MS"/>
          <w:b/>
          <w:sz w:val="20"/>
          <w:szCs w:val="20"/>
        </w:rPr>
        <w:t>.</w:t>
      </w:r>
    </w:p>
    <w:p w:rsidR="00064FEF" w:rsidRPr="000610A1" w:rsidRDefault="00064FEF" w:rsidP="000610A1">
      <w:pPr>
        <w:widowControl/>
        <w:numPr>
          <w:ilvl w:val="0"/>
          <w:numId w:val="5"/>
        </w:numPr>
        <w:autoSpaceDE/>
        <w:autoSpaceDN w:val="0"/>
        <w:jc w:val="both"/>
        <w:rPr>
          <w:rFonts w:ascii="Trebuchet MS" w:hAnsi="Trebuchet MS" w:cs="Times New Roman"/>
          <w:b/>
          <w:sz w:val="20"/>
          <w:szCs w:val="20"/>
          <w:u w:val="single"/>
        </w:rPr>
      </w:pPr>
      <w:r w:rsidRPr="000A0E93">
        <w:rPr>
          <w:rFonts w:ascii="Trebuchet MS" w:hAnsi="Trebuchet MS" w:cs="Trebuchet MS"/>
          <w:sz w:val="20"/>
          <w:szCs w:val="20"/>
        </w:rPr>
        <w:t>Participation</w:t>
      </w:r>
      <w:r>
        <w:rPr>
          <w:rFonts w:ascii="Trebuchet MS" w:hAnsi="Trebuchet MS" w:cs="Trebuchet MS"/>
          <w:b/>
          <w:sz w:val="20"/>
          <w:szCs w:val="20"/>
        </w:rPr>
        <w:t xml:space="preserve"> </w:t>
      </w:r>
      <w:r>
        <w:rPr>
          <w:rFonts w:ascii="Trebuchet MS" w:hAnsi="Trebuchet MS" w:cs="Trebuchet MS"/>
          <w:sz w:val="20"/>
          <w:szCs w:val="20"/>
        </w:rPr>
        <w:t>in weekly discussion</w:t>
      </w:r>
      <w:r w:rsidR="000A0E93">
        <w:rPr>
          <w:rFonts w:ascii="Trebuchet MS" w:hAnsi="Trebuchet MS" w:cs="Trebuchet MS"/>
          <w:sz w:val="20"/>
          <w:szCs w:val="20"/>
        </w:rPr>
        <w:t xml:space="preserve"> and sprint review meetings and along with sprint planning meetings.</w:t>
      </w:r>
      <w:bookmarkStart w:id="0" w:name="_GoBack"/>
      <w:bookmarkEnd w:id="0"/>
    </w:p>
    <w:p w:rsidR="008C6E50" w:rsidRDefault="008C6E50" w:rsidP="008C6E50">
      <w:pPr>
        <w:widowControl/>
        <w:autoSpaceDE/>
        <w:autoSpaceDN w:val="0"/>
        <w:jc w:val="both"/>
        <w:rPr>
          <w:rFonts w:ascii="Trebuchet MS" w:hAnsi="Trebuchet MS" w:cs="Trebuchet MS"/>
          <w:b/>
          <w:sz w:val="20"/>
          <w:szCs w:val="20"/>
          <w:u w:val="single"/>
        </w:rPr>
      </w:pPr>
    </w:p>
    <w:p w:rsidR="00835E69" w:rsidRDefault="00835E69" w:rsidP="008C6E50">
      <w:pPr>
        <w:widowControl/>
        <w:autoSpaceDE/>
        <w:autoSpaceDN w:val="0"/>
        <w:jc w:val="both"/>
        <w:rPr>
          <w:rFonts w:ascii="Trebuchet MS" w:hAnsi="Trebuchet MS" w:cs="Trebuchet MS"/>
          <w:b/>
          <w:sz w:val="20"/>
          <w:szCs w:val="20"/>
          <w:u w:val="single"/>
        </w:rPr>
      </w:pPr>
    </w:p>
    <w:p w:rsidR="008C6E50" w:rsidRDefault="008C6E50" w:rsidP="008C6E50">
      <w:pPr>
        <w:widowControl/>
        <w:autoSpaceDE/>
        <w:autoSpaceDN w:val="0"/>
        <w:jc w:val="both"/>
        <w:rPr>
          <w:rFonts w:ascii="Trebuchet MS" w:hAnsi="Trebuchet MS" w:cs="Trebuchet MS"/>
          <w:b/>
          <w:sz w:val="20"/>
          <w:szCs w:val="20"/>
        </w:rPr>
      </w:pPr>
      <w:r>
        <w:rPr>
          <w:rFonts w:ascii="Trebuchet MS" w:hAnsi="Trebuchet MS" w:cs="Trebuchet MS"/>
          <w:b/>
          <w:sz w:val="20"/>
          <w:szCs w:val="20"/>
        </w:rPr>
        <w:t xml:space="preserve">Project: </w:t>
      </w:r>
      <w:proofErr w:type="spellStart"/>
      <w:r>
        <w:rPr>
          <w:rFonts w:ascii="Trebuchet MS" w:hAnsi="Trebuchet MS" w:cs="Trebuchet MS"/>
          <w:b/>
          <w:sz w:val="20"/>
          <w:szCs w:val="20"/>
        </w:rPr>
        <w:t>KeyConnect</w:t>
      </w:r>
      <w:proofErr w:type="spellEnd"/>
    </w:p>
    <w:p w:rsidR="008C6E50" w:rsidRDefault="008C6E50" w:rsidP="008C6E50">
      <w:pPr>
        <w:widowControl/>
        <w:autoSpaceDE/>
        <w:autoSpaceDN w:val="0"/>
        <w:jc w:val="both"/>
        <w:rPr>
          <w:rFonts w:ascii="Trebuchet MS" w:hAnsi="Trebuchet MS" w:cs="Trebuchet MS"/>
          <w:b/>
          <w:sz w:val="20"/>
          <w:szCs w:val="20"/>
        </w:rPr>
      </w:pPr>
      <w:r>
        <w:rPr>
          <w:rFonts w:ascii="Trebuchet MS" w:hAnsi="Trebuchet MS" w:cs="Trebuchet MS"/>
          <w:b/>
          <w:sz w:val="20"/>
          <w:szCs w:val="20"/>
        </w:rPr>
        <w:t xml:space="preserve">Role: </w:t>
      </w:r>
      <w:r>
        <w:rPr>
          <w:rFonts w:ascii="Trebuchet MS" w:hAnsi="Trebuchet MS" w:cs="Trebuchet MS"/>
          <w:sz w:val="20"/>
          <w:szCs w:val="20"/>
        </w:rPr>
        <w:t>QA Analyst</w:t>
      </w:r>
    </w:p>
    <w:p w:rsidR="008C6E50" w:rsidRDefault="008C6E50" w:rsidP="008C6E50">
      <w:pPr>
        <w:widowControl/>
        <w:autoSpaceDE/>
        <w:autoSpaceDN w:val="0"/>
        <w:jc w:val="both"/>
        <w:rPr>
          <w:rFonts w:ascii="Trebuchet MS" w:hAnsi="Trebuchet MS" w:cs="Trebuchet MS"/>
          <w:b/>
          <w:sz w:val="20"/>
          <w:szCs w:val="20"/>
          <w:u w:val="single"/>
        </w:rPr>
      </w:pPr>
    </w:p>
    <w:p w:rsidR="008C6E50" w:rsidRDefault="008C6E50" w:rsidP="008C6E50">
      <w:pPr>
        <w:widowControl/>
        <w:autoSpaceDE/>
        <w:autoSpaceDN w:val="0"/>
        <w:jc w:val="both"/>
        <w:rPr>
          <w:rFonts w:ascii="Trebuchet MS" w:hAnsi="Trebuchet MS" w:cs="Trebuchet MS"/>
          <w:b/>
          <w:sz w:val="20"/>
          <w:szCs w:val="20"/>
        </w:rPr>
      </w:pPr>
      <w:r>
        <w:rPr>
          <w:rFonts w:ascii="Trebuchet MS" w:hAnsi="Trebuchet MS" w:cs="Trebuchet MS"/>
          <w:b/>
          <w:sz w:val="20"/>
          <w:szCs w:val="20"/>
          <w:u w:val="single"/>
        </w:rPr>
        <w:t>Job Profile and Responsibility</w:t>
      </w:r>
      <w:r>
        <w:rPr>
          <w:rFonts w:ascii="Trebuchet MS" w:hAnsi="Trebuchet MS" w:cs="Trebuchet MS"/>
          <w:b/>
          <w:sz w:val="20"/>
          <w:szCs w:val="20"/>
        </w:rPr>
        <w:t>:</w:t>
      </w:r>
    </w:p>
    <w:p w:rsidR="008C6E50" w:rsidRDefault="008C6E50" w:rsidP="008C6E50">
      <w:pPr>
        <w:widowControl/>
        <w:autoSpaceDE/>
        <w:autoSpaceDN w:val="0"/>
        <w:jc w:val="both"/>
        <w:rPr>
          <w:rFonts w:ascii="Trebuchet MS" w:hAnsi="Trebuchet MS" w:cs="Times New Roman"/>
          <w:color w:val="333333"/>
          <w:sz w:val="20"/>
          <w:szCs w:val="20"/>
          <w:shd w:val="clear" w:color="auto" w:fill="FFFFFF"/>
        </w:rPr>
      </w:pPr>
    </w:p>
    <w:p w:rsidR="008C6E50" w:rsidRPr="00BA3ACF" w:rsidRDefault="008C6E50" w:rsidP="008C6E50">
      <w:pPr>
        <w:widowControl/>
        <w:autoSpaceDE/>
        <w:autoSpaceDN w:val="0"/>
        <w:jc w:val="both"/>
        <w:rPr>
          <w:rFonts w:ascii="Trebuchet MS" w:hAnsi="Trebuchet MS" w:cs="Times New Roman"/>
          <w:color w:val="333333"/>
          <w:sz w:val="20"/>
          <w:szCs w:val="20"/>
          <w:shd w:val="clear" w:color="auto" w:fill="FFFFFF"/>
        </w:rPr>
      </w:pPr>
      <w:r>
        <w:rPr>
          <w:rFonts w:ascii="Trebuchet MS" w:hAnsi="Trebuchet MS" w:cs="Times New Roman"/>
          <w:color w:val="333333"/>
          <w:sz w:val="20"/>
          <w:szCs w:val="20"/>
          <w:shd w:val="clear" w:color="auto" w:fill="FFFFFF"/>
        </w:rPr>
        <w:t>The Application automate inventory and rates straight from PMS (Property management system) to keep all booking sites updated with real time availability. Develop and execute Test Cases. Estimate test accurately and coordinate with team members for work activities.</w:t>
      </w:r>
    </w:p>
    <w:p w:rsidR="00B32E60" w:rsidRDefault="00B32E60" w:rsidP="00B32E60">
      <w:pPr>
        <w:widowControl/>
        <w:autoSpaceDE/>
        <w:autoSpaceDN w:val="0"/>
        <w:ind w:left="720"/>
        <w:jc w:val="both"/>
        <w:rPr>
          <w:rFonts w:ascii="Trebuchet MS" w:hAnsi="Trebuchet MS" w:cs="Trebuchet MS"/>
          <w:sz w:val="20"/>
          <w:szCs w:val="20"/>
        </w:rPr>
      </w:pPr>
    </w:p>
    <w:p w:rsidR="008C6E50" w:rsidRPr="007332B2" w:rsidRDefault="008C6E50" w:rsidP="008C6E50">
      <w:pPr>
        <w:widowControl/>
        <w:numPr>
          <w:ilvl w:val="0"/>
          <w:numId w:val="5"/>
        </w:numPr>
        <w:autoSpaceDE/>
        <w:autoSpaceDN w:val="0"/>
        <w:jc w:val="both"/>
        <w:rPr>
          <w:rFonts w:ascii="Trebuchet MS" w:hAnsi="Trebuchet MS" w:cs="Trebuchet MS"/>
          <w:sz w:val="20"/>
          <w:szCs w:val="20"/>
        </w:rPr>
      </w:pPr>
      <w:r>
        <w:rPr>
          <w:rFonts w:ascii="Trebuchet MS" w:hAnsi="Trebuchet MS" w:cs="Trebuchet MS"/>
          <w:sz w:val="20"/>
          <w:szCs w:val="20"/>
        </w:rPr>
        <w:t>Writing and executing Test Cases.</w:t>
      </w:r>
    </w:p>
    <w:p w:rsidR="008C6E50" w:rsidRDefault="008C6E50" w:rsidP="008C6E50">
      <w:pPr>
        <w:widowControl/>
        <w:numPr>
          <w:ilvl w:val="0"/>
          <w:numId w:val="5"/>
        </w:numPr>
        <w:autoSpaceDE/>
        <w:autoSpaceDN w:val="0"/>
        <w:jc w:val="both"/>
        <w:rPr>
          <w:rFonts w:ascii="Trebuchet MS" w:hAnsi="Trebuchet MS"/>
          <w:color w:val="000000"/>
          <w:sz w:val="20"/>
          <w:szCs w:val="20"/>
        </w:rPr>
      </w:pPr>
      <w:r>
        <w:rPr>
          <w:rFonts w:ascii="Trebuchet MS" w:hAnsi="Trebuchet MS"/>
          <w:color w:val="000000"/>
          <w:sz w:val="20"/>
          <w:szCs w:val="20"/>
        </w:rPr>
        <w:t xml:space="preserve">Responsible for reporting and logging of defects in </w:t>
      </w:r>
      <w:r>
        <w:rPr>
          <w:rFonts w:ascii="Trebuchet MS" w:hAnsi="Trebuchet MS"/>
          <w:b/>
          <w:color w:val="000000"/>
          <w:sz w:val="20"/>
          <w:szCs w:val="20"/>
        </w:rPr>
        <w:t>Visual Studio Online.</w:t>
      </w:r>
    </w:p>
    <w:p w:rsidR="008C6E50" w:rsidRPr="007332B2" w:rsidRDefault="008C6E50" w:rsidP="008C6E50">
      <w:pPr>
        <w:widowControl/>
        <w:numPr>
          <w:ilvl w:val="0"/>
          <w:numId w:val="5"/>
        </w:numPr>
        <w:autoSpaceDE/>
        <w:autoSpaceDN w:val="0"/>
        <w:jc w:val="both"/>
        <w:rPr>
          <w:rFonts w:ascii="Trebuchet MS" w:hAnsi="Trebuchet MS" w:cs="Times New Roman"/>
          <w:b/>
          <w:sz w:val="20"/>
          <w:szCs w:val="20"/>
          <w:u w:val="single"/>
        </w:rPr>
      </w:pPr>
      <w:r>
        <w:rPr>
          <w:rFonts w:ascii="Trebuchet MS" w:hAnsi="Trebuchet MS"/>
          <w:color w:val="000000"/>
          <w:sz w:val="20"/>
          <w:szCs w:val="20"/>
        </w:rPr>
        <w:t>Preparing the Test summary reports.</w:t>
      </w:r>
    </w:p>
    <w:p w:rsidR="008C6E50" w:rsidRPr="000610A1" w:rsidRDefault="008C6E50" w:rsidP="008C6E50">
      <w:pPr>
        <w:widowControl/>
        <w:numPr>
          <w:ilvl w:val="0"/>
          <w:numId w:val="5"/>
        </w:numPr>
        <w:autoSpaceDE/>
        <w:autoSpaceDN w:val="0"/>
        <w:jc w:val="both"/>
        <w:rPr>
          <w:rFonts w:ascii="Trebuchet MS" w:hAnsi="Trebuchet MS" w:cs="Times New Roman"/>
          <w:b/>
          <w:sz w:val="20"/>
          <w:szCs w:val="20"/>
          <w:u w:val="single"/>
        </w:rPr>
      </w:pPr>
      <w:r>
        <w:rPr>
          <w:rFonts w:ascii="Trebuchet MS" w:hAnsi="Trebuchet MS"/>
          <w:color w:val="000000"/>
          <w:sz w:val="20"/>
          <w:szCs w:val="20"/>
        </w:rPr>
        <w:t>Understanding the Project Requirements</w:t>
      </w:r>
    </w:p>
    <w:p w:rsidR="000610A1" w:rsidRPr="00AB35ED" w:rsidRDefault="000610A1" w:rsidP="008C6E50">
      <w:pPr>
        <w:widowControl/>
        <w:numPr>
          <w:ilvl w:val="0"/>
          <w:numId w:val="5"/>
        </w:numPr>
        <w:autoSpaceDE/>
        <w:autoSpaceDN w:val="0"/>
        <w:jc w:val="both"/>
        <w:rPr>
          <w:rFonts w:ascii="Trebuchet MS" w:hAnsi="Trebuchet MS" w:cs="Times New Roman"/>
          <w:b/>
          <w:sz w:val="20"/>
          <w:szCs w:val="20"/>
          <w:u w:val="single"/>
        </w:rPr>
      </w:pPr>
      <w:r>
        <w:rPr>
          <w:rFonts w:ascii="Trebuchet MS" w:hAnsi="Trebuchet MS"/>
          <w:color w:val="000000"/>
          <w:sz w:val="20"/>
          <w:szCs w:val="20"/>
        </w:rPr>
        <w:t xml:space="preserve">Participation in Agile methodology </w:t>
      </w:r>
    </w:p>
    <w:p w:rsidR="008C6E50" w:rsidRDefault="008C6E50" w:rsidP="008C6E50">
      <w:pPr>
        <w:widowControl/>
        <w:autoSpaceDE/>
        <w:autoSpaceDN w:val="0"/>
        <w:jc w:val="both"/>
        <w:rPr>
          <w:rFonts w:ascii="Trebuchet MS" w:hAnsi="Trebuchet MS" w:cs="Trebuchet MS"/>
          <w:b/>
          <w:sz w:val="20"/>
          <w:szCs w:val="20"/>
        </w:rPr>
      </w:pPr>
    </w:p>
    <w:p w:rsidR="00B10628" w:rsidRDefault="00B10628" w:rsidP="00B10628">
      <w:pPr>
        <w:widowControl/>
        <w:tabs>
          <w:tab w:val="left" w:pos="1080"/>
          <w:tab w:val="left" w:pos="1170"/>
          <w:tab w:val="left" w:pos="2610"/>
        </w:tabs>
        <w:autoSpaceDE/>
        <w:autoSpaceDN w:val="0"/>
        <w:jc w:val="both"/>
        <w:rPr>
          <w:rFonts w:ascii="Trebuchet MS" w:hAnsi="Trebuchet MS" w:cs="Trebuchet MS"/>
          <w:b/>
        </w:rPr>
      </w:pPr>
    </w:p>
    <w:p w:rsidR="00B10628" w:rsidRDefault="00B10628" w:rsidP="00B10628">
      <w:pPr>
        <w:widowControl/>
        <w:tabs>
          <w:tab w:val="left" w:pos="1080"/>
          <w:tab w:val="left" w:pos="1170"/>
          <w:tab w:val="left" w:pos="2610"/>
        </w:tabs>
        <w:autoSpaceDE/>
        <w:autoSpaceDN w:val="0"/>
        <w:jc w:val="both"/>
        <w:rPr>
          <w:rFonts w:ascii="Trebuchet MS" w:hAnsi="Trebuchet MS" w:cs="Trebuchet MS"/>
          <w:b/>
          <w:bCs/>
          <w:color w:val="000000"/>
          <w:sz w:val="20"/>
          <w:szCs w:val="20"/>
        </w:rPr>
      </w:pPr>
      <w:r>
        <w:rPr>
          <w:rFonts w:ascii="Trebuchet MS" w:hAnsi="Trebuchet MS" w:cs="Trebuchet MS"/>
          <w:b/>
          <w:bCs/>
          <w:color w:val="000000"/>
          <w:sz w:val="20"/>
          <w:szCs w:val="20"/>
        </w:rPr>
        <w:t xml:space="preserve">Project: Perfect Accommodation </w:t>
      </w:r>
    </w:p>
    <w:p w:rsidR="00B10628" w:rsidRDefault="00B10628" w:rsidP="00B10628">
      <w:pPr>
        <w:widowControl/>
        <w:tabs>
          <w:tab w:val="left" w:pos="1080"/>
          <w:tab w:val="left" w:pos="1170"/>
          <w:tab w:val="left" w:pos="2610"/>
        </w:tabs>
        <w:autoSpaceDE/>
        <w:autoSpaceDN w:val="0"/>
        <w:jc w:val="both"/>
        <w:rPr>
          <w:rFonts w:ascii="Trebuchet MS" w:hAnsi="Trebuchet MS" w:cs="Trebuchet MS"/>
          <w:bCs/>
          <w:color w:val="000000"/>
          <w:sz w:val="20"/>
          <w:szCs w:val="20"/>
        </w:rPr>
      </w:pPr>
      <w:r>
        <w:rPr>
          <w:rFonts w:ascii="Trebuchet MS" w:hAnsi="Trebuchet MS" w:cs="Trebuchet MS"/>
          <w:b/>
          <w:bCs/>
          <w:color w:val="000000"/>
          <w:sz w:val="20"/>
          <w:szCs w:val="20"/>
        </w:rPr>
        <w:t xml:space="preserve">Role: </w:t>
      </w:r>
      <w:r>
        <w:rPr>
          <w:rFonts w:ascii="Trebuchet MS" w:hAnsi="Trebuchet MS" w:cs="Trebuchet MS"/>
          <w:bCs/>
          <w:color w:val="000000"/>
          <w:sz w:val="20"/>
          <w:szCs w:val="20"/>
        </w:rPr>
        <w:t>Test Engineer</w:t>
      </w:r>
    </w:p>
    <w:p w:rsidR="00B10628" w:rsidRDefault="00B10628" w:rsidP="00B10628">
      <w:pPr>
        <w:widowControl/>
        <w:tabs>
          <w:tab w:val="left" w:pos="1080"/>
          <w:tab w:val="left" w:pos="1170"/>
          <w:tab w:val="left" w:pos="2610"/>
        </w:tabs>
        <w:autoSpaceDE/>
        <w:autoSpaceDN w:val="0"/>
        <w:jc w:val="both"/>
        <w:rPr>
          <w:rFonts w:ascii="Trebuchet MS" w:hAnsi="Trebuchet MS" w:cs="Trebuchet MS"/>
          <w:bCs/>
          <w:color w:val="000000"/>
          <w:sz w:val="20"/>
          <w:szCs w:val="20"/>
        </w:rPr>
      </w:pPr>
    </w:p>
    <w:p w:rsidR="00B10628" w:rsidRDefault="00B10628" w:rsidP="00B10628">
      <w:pPr>
        <w:widowControl/>
        <w:tabs>
          <w:tab w:val="left" w:pos="1080"/>
          <w:tab w:val="left" w:pos="1170"/>
          <w:tab w:val="left" w:pos="2610"/>
        </w:tabs>
        <w:autoSpaceDE/>
        <w:autoSpaceDN w:val="0"/>
        <w:jc w:val="both"/>
        <w:rPr>
          <w:rFonts w:ascii="Trebuchet MS" w:hAnsi="Trebuchet MS" w:cs="Trebuchet MS"/>
          <w:b/>
          <w:bCs/>
          <w:color w:val="000000"/>
          <w:sz w:val="20"/>
          <w:szCs w:val="20"/>
          <w:u w:val="single"/>
        </w:rPr>
      </w:pPr>
      <w:r>
        <w:rPr>
          <w:rFonts w:ascii="Trebuchet MS" w:hAnsi="Trebuchet MS" w:cs="Trebuchet MS"/>
          <w:b/>
          <w:bCs/>
          <w:color w:val="000000"/>
          <w:sz w:val="20"/>
          <w:szCs w:val="20"/>
          <w:u w:val="single"/>
        </w:rPr>
        <w:t>Job Profile and Responsibility:</w:t>
      </w:r>
    </w:p>
    <w:p w:rsidR="00B10628" w:rsidRDefault="00B10628" w:rsidP="00B10628">
      <w:pPr>
        <w:widowControl/>
        <w:tabs>
          <w:tab w:val="left" w:pos="1080"/>
          <w:tab w:val="left" w:pos="1170"/>
          <w:tab w:val="left" w:pos="2610"/>
        </w:tabs>
        <w:autoSpaceDE/>
        <w:autoSpaceDN w:val="0"/>
        <w:jc w:val="both"/>
        <w:rPr>
          <w:rFonts w:ascii="Trebuchet MS" w:hAnsi="Trebuchet MS" w:cs="Trebuchet MS"/>
          <w:b/>
          <w:bCs/>
          <w:color w:val="000000"/>
          <w:sz w:val="20"/>
          <w:szCs w:val="20"/>
          <w:u w:val="single"/>
        </w:rPr>
      </w:pPr>
    </w:p>
    <w:p w:rsidR="00B10628" w:rsidRDefault="00B10628" w:rsidP="00B10628">
      <w:pPr>
        <w:widowControl/>
        <w:tabs>
          <w:tab w:val="left" w:pos="1080"/>
          <w:tab w:val="left" w:pos="1170"/>
          <w:tab w:val="left" w:pos="2610"/>
        </w:tabs>
        <w:autoSpaceDE/>
        <w:autoSpaceDN w:val="0"/>
        <w:jc w:val="both"/>
        <w:rPr>
          <w:rFonts w:ascii="Trebuchet MS" w:hAnsi="Trebuchet MS" w:cs="Trebuchet MS"/>
          <w:bCs/>
          <w:color w:val="000000"/>
          <w:sz w:val="20"/>
          <w:szCs w:val="20"/>
        </w:rPr>
      </w:pPr>
      <w:r>
        <w:rPr>
          <w:rFonts w:ascii="Trebuchet MS" w:hAnsi="Trebuchet MS" w:cs="Trebuchet MS"/>
          <w:bCs/>
          <w:color w:val="000000"/>
          <w:sz w:val="20"/>
          <w:szCs w:val="20"/>
        </w:rPr>
        <w:t xml:space="preserve">   Perfect Accommodation is a web application in which customer can easily book apartment from anywhere and customers can also list their apartments if they have vacant. Responsibility in this project was to create the test cases and implement it by executing those test cases and reporting of the bug on </w:t>
      </w:r>
      <w:proofErr w:type="spellStart"/>
      <w:r>
        <w:rPr>
          <w:rFonts w:ascii="Trebuchet MS" w:hAnsi="Trebuchet MS" w:cs="Trebuchet MS"/>
          <w:bCs/>
          <w:color w:val="000000"/>
          <w:sz w:val="20"/>
          <w:szCs w:val="20"/>
        </w:rPr>
        <w:t>Jira</w:t>
      </w:r>
      <w:proofErr w:type="spellEnd"/>
      <w:r>
        <w:rPr>
          <w:rFonts w:ascii="Trebuchet MS" w:hAnsi="Trebuchet MS" w:cs="Trebuchet MS"/>
          <w:bCs/>
          <w:color w:val="000000"/>
          <w:sz w:val="20"/>
          <w:szCs w:val="20"/>
        </w:rPr>
        <w:t>.</w:t>
      </w:r>
    </w:p>
    <w:p w:rsidR="00B10628" w:rsidRDefault="00B10628" w:rsidP="00B10628">
      <w:pPr>
        <w:widowControl/>
        <w:tabs>
          <w:tab w:val="left" w:pos="1080"/>
          <w:tab w:val="left" w:pos="1170"/>
          <w:tab w:val="left" w:pos="2610"/>
        </w:tabs>
        <w:autoSpaceDE/>
        <w:autoSpaceDN w:val="0"/>
        <w:jc w:val="both"/>
        <w:rPr>
          <w:rFonts w:ascii="Trebuchet MS" w:hAnsi="Trebuchet MS" w:cs="Trebuchet MS"/>
          <w:bCs/>
          <w:color w:val="000000"/>
          <w:sz w:val="20"/>
          <w:szCs w:val="20"/>
        </w:rPr>
      </w:pPr>
    </w:p>
    <w:p w:rsidR="00B10628" w:rsidRDefault="000610A1" w:rsidP="00B10628">
      <w:pPr>
        <w:numPr>
          <w:ilvl w:val="1"/>
          <w:numId w:val="6"/>
        </w:numPr>
        <w:tabs>
          <w:tab w:val="left" w:pos="720"/>
        </w:tabs>
        <w:ind w:left="720"/>
        <w:rPr>
          <w:rFonts w:ascii="Trebuchet MS" w:hAnsi="Trebuchet MS" w:cs="Trebuchet MS"/>
          <w:sz w:val="20"/>
          <w:szCs w:val="20"/>
        </w:rPr>
      </w:pPr>
      <w:r>
        <w:rPr>
          <w:rFonts w:ascii="Trebuchet MS" w:hAnsi="Trebuchet MS" w:cs="Trebuchet MS"/>
          <w:sz w:val="20"/>
          <w:szCs w:val="20"/>
        </w:rPr>
        <w:t>Active participation in Regression testing, Retesting.</w:t>
      </w:r>
    </w:p>
    <w:p w:rsidR="000610A1" w:rsidRDefault="00831069" w:rsidP="00B10628">
      <w:pPr>
        <w:numPr>
          <w:ilvl w:val="1"/>
          <w:numId w:val="6"/>
        </w:numPr>
        <w:tabs>
          <w:tab w:val="left" w:pos="720"/>
        </w:tabs>
        <w:ind w:left="720"/>
        <w:rPr>
          <w:rFonts w:ascii="Trebuchet MS" w:hAnsi="Trebuchet MS" w:cs="Trebuchet MS"/>
          <w:sz w:val="20"/>
          <w:szCs w:val="20"/>
        </w:rPr>
      </w:pPr>
      <w:r>
        <w:rPr>
          <w:rFonts w:ascii="Trebuchet MS" w:hAnsi="Trebuchet MS" w:cs="Trebuchet MS"/>
          <w:sz w:val="20"/>
          <w:szCs w:val="20"/>
        </w:rPr>
        <w:t>Participation in Test Planning</w:t>
      </w:r>
      <w:r w:rsidR="000610A1">
        <w:rPr>
          <w:rFonts w:ascii="Trebuchet MS" w:hAnsi="Trebuchet MS" w:cs="Trebuchet MS"/>
          <w:sz w:val="20"/>
          <w:szCs w:val="20"/>
        </w:rPr>
        <w:t>, Test Design and Test Execution.</w:t>
      </w:r>
    </w:p>
    <w:p w:rsidR="00B10628" w:rsidRPr="007A46F9" w:rsidRDefault="00B10628" w:rsidP="00B10628">
      <w:pPr>
        <w:numPr>
          <w:ilvl w:val="1"/>
          <w:numId w:val="6"/>
        </w:numPr>
        <w:tabs>
          <w:tab w:val="left" w:pos="720"/>
        </w:tabs>
        <w:ind w:left="720"/>
        <w:rPr>
          <w:rFonts w:ascii="Trebuchet MS" w:hAnsi="Trebuchet MS" w:cs="Trebuchet MS"/>
          <w:sz w:val="20"/>
          <w:szCs w:val="20"/>
        </w:rPr>
      </w:pPr>
      <w:r>
        <w:rPr>
          <w:rFonts w:ascii="Trebuchet MS" w:hAnsi="Trebuchet MS" w:cs="Trebuchet MS"/>
          <w:sz w:val="20"/>
          <w:szCs w:val="20"/>
        </w:rPr>
        <w:t>Create and execute test cases for new releases.</w:t>
      </w:r>
    </w:p>
    <w:p w:rsidR="00B10628" w:rsidRPr="000F5F9E" w:rsidRDefault="000610A1" w:rsidP="00B10628">
      <w:pPr>
        <w:numPr>
          <w:ilvl w:val="1"/>
          <w:numId w:val="6"/>
        </w:numPr>
        <w:tabs>
          <w:tab w:val="left" w:pos="720"/>
        </w:tabs>
        <w:ind w:left="720"/>
        <w:rPr>
          <w:rFonts w:ascii="Trebuchet MS" w:hAnsi="Trebuchet MS" w:cs="Trebuchet MS"/>
          <w:sz w:val="20"/>
          <w:szCs w:val="20"/>
        </w:rPr>
      </w:pPr>
      <w:r>
        <w:rPr>
          <w:rFonts w:ascii="Trebuchet MS" w:hAnsi="Trebuchet MS"/>
          <w:color w:val="000000"/>
          <w:sz w:val="20"/>
          <w:szCs w:val="20"/>
        </w:rPr>
        <w:t>Test case management and Defect management using</w:t>
      </w:r>
      <w:r w:rsidR="00B10628">
        <w:rPr>
          <w:rFonts w:ascii="Trebuchet MS" w:hAnsi="Trebuchet MS"/>
          <w:color w:val="000000"/>
          <w:sz w:val="20"/>
          <w:szCs w:val="20"/>
        </w:rPr>
        <w:t xml:space="preserve"> JIRA.</w:t>
      </w:r>
    </w:p>
    <w:p w:rsidR="00B10628" w:rsidRPr="007A46F9" w:rsidRDefault="00B10628" w:rsidP="00B10628">
      <w:pPr>
        <w:numPr>
          <w:ilvl w:val="1"/>
          <w:numId w:val="6"/>
        </w:numPr>
        <w:tabs>
          <w:tab w:val="left" w:pos="720"/>
        </w:tabs>
        <w:ind w:left="720"/>
        <w:rPr>
          <w:rFonts w:ascii="Trebuchet MS" w:hAnsi="Trebuchet MS" w:cs="Trebuchet MS"/>
          <w:sz w:val="20"/>
          <w:szCs w:val="20"/>
        </w:rPr>
      </w:pPr>
      <w:r>
        <w:rPr>
          <w:rFonts w:ascii="Trebuchet MS" w:hAnsi="Trebuchet MS"/>
          <w:color w:val="000000"/>
          <w:sz w:val="20"/>
          <w:szCs w:val="20"/>
        </w:rPr>
        <w:t>Creating test summary Reports.</w:t>
      </w:r>
    </w:p>
    <w:p w:rsidR="00B10628" w:rsidRDefault="00B10628" w:rsidP="008C6E50">
      <w:pPr>
        <w:widowControl/>
        <w:autoSpaceDE/>
        <w:autoSpaceDN w:val="0"/>
        <w:jc w:val="both"/>
        <w:rPr>
          <w:rFonts w:ascii="Trebuchet MS" w:hAnsi="Trebuchet MS" w:cs="Trebuchet MS"/>
          <w:b/>
          <w:sz w:val="20"/>
          <w:szCs w:val="20"/>
        </w:rPr>
      </w:pPr>
    </w:p>
    <w:p w:rsidR="00B32E60" w:rsidRDefault="00B32E60" w:rsidP="008C6E50">
      <w:pPr>
        <w:widowControl/>
        <w:autoSpaceDE/>
        <w:autoSpaceDN w:val="0"/>
        <w:jc w:val="both"/>
        <w:rPr>
          <w:rFonts w:ascii="Trebuchet MS" w:hAnsi="Trebuchet MS" w:cs="Trebuchet MS"/>
          <w:b/>
          <w:sz w:val="20"/>
          <w:szCs w:val="20"/>
        </w:rPr>
      </w:pPr>
    </w:p>
    <w:p w:rsidR="00835E69" w:rsidRPr="00E55807" w:rsidRDefault="00E55807" w:rsidP="008C6E50">
      <w:pPr>
        <w:widowControl/>
        <w:autoSpaceDE/>
        <w:autoSpaceDN w:val="0"/>
        <w:jc w:val="both"/>
        <w:rPr>
          <w:rFonts w:ascii="Trebuchet MS" w:hAnsi="Trebuchet MS" w:cs="Trebuchet MS"/>
          <w:b/>
          <w:sz w:val="20"/>
          <w:szCs w:val="20"/>
          <w:u w:val="single"/>
        </w:rPr>
      </w:pPr>
      <w:proofErr w:type="gramStart"/>
      <w:r w:rsidRPr="00E55807">
        <w:rPr>
          <w:rFonts w:ascii="Trebuchet MS" w:hAnsi="Trebuchet MS" w:cs="Trebuchet MS"/>
          <w:b/>
          <w:sz w:val="20"/>
          <w:szCs w:val="20"/>
          <w:u w:val="single"/>
        </w:rPr>
        <w:t>Company :</w:t>
      </w:r>
      <w:proofErr w:type="gramEnd"/>
      <w:r w:rsidRPr="00E55807">
        <w:rPr>
          <w:rFonts w:ascii="Trebuchet MS" w:hAnsi="Trebuchet MS" w:cs="Trebuchet MS"/>
          <w:b/>
          <w:sz w:val="20"/>
          <w:szCs w:val="20"/>
          <w:u w:val="single"/>
        </w:rPr>
        <w:t xml:space="preserve"> </w:t>
      </w:r>
      <w:proofErr w:type="spellStart"/>
      <w:r w:rsidRPr="00E55807">
        <w:rPr>
          <w:rFonts w:ascii="Trebuchet MS" w:hAnsi="Trebuchet MS" w:cs="Trebuchet MS"/>
          <w:b/>
          <w:sz w:val="20"/>
          <w:szCs w:val="20"/>
          <w:u w:val="single"/>
        </w:rPr>
        <w:t>RateGain</w:t>
      </w:r>
      <w:proofErr w:type="spellEnd"/>
      <w:r w:rsidRPr="00E55807">
        <w:rPr>
          <w:rFonts w:ascii="Trebuchet MS" w:hAnsi="Trebuchet MS" w:cs="Trebuchet MS"/>
          <w:b/>
          <w:sz w:val="20"/>
          <w:szCs w:val="20"/>
          <w:u w:val="single"/>
        </w:rPr>
        <w:t xml:space="preserve"> IT Solution</w:t>
      </w:r>
    </w:p>
    <w:p w:rsidR="00E55807" w:rsidRDefault="00E55807" w:rsidP="008C6E50">
      <w:pPr>
        <w:widowControl/>
        <w:autoSpaceDE/>
        <w:autoSpaceDN w:val="0"/>
        <w:jc w:val="both"/>
        <w:rPr>
          <w:rFonts w:ascii="Trebuchet MS" w:hAnsi="Trebuchet MS" w:cs="Trebuchet MS"/>
          <w:b/>
          <w:sz w:val="20"/>
          <w:szCs w:val="20"/>
        </w:rPr>
      </w:pPr>
    </w:p>
    <w:p w:rsidR="008C6E50" w:rsidRDefault="008C6E50" w:rsidP="008C6E50">
      <w:pPr>
        <w:widowControl/>
        <w:autoSpaceDE/>
        <w:autoSpaceDN w:val="0"/>
        <w:jc w:val="both"/>
        <w:rPr>
          <w:rFonts w:ascii="Trebuchet MS" w:hAnsi="Trebuchet MS" w:cs="Trebuchet MS"/>
          <w:b/>
          <w:sz w:val="20"/>
          <w:szCs w:val="20"/>
        </w:rPr>
      </w:pPr>
      <w:r>
        <w:rPr>
          <w:rFonts w:ascii="Trebuchet MS" w:hAnsi="Trebuchet MS" w:cs="Trebuchet MS"/>
          <w:b/>
          <w:sz w:val="20"/>
          <w:szCs w:val="20"/>
        </w:rPr>
        <w:t xml:space="preserve">Client: </w:t>
      </w:r>
      <w:r w:rsidR="00835E69">
        <w:rPr>
          <w:rFonts w:ascii="Trebuchet MS" w:hAnsi="Trebuchet MS" w:cs="Trebuchet MS"/>
          <w:b/>
          <w:sz w:val="20"/>
          <w:szCs w:val="20"/>
        </w:rPr>
        <w:t xml:space="preserve">PGH </w:t>
      </w:r>
      <w:r w:rsidR="00835E69" w:rsidRPr="00FE6D40">
        <w:rPr>
          <w:rFonts w:ascii="Trebuchet MS" w:hAnsi="Trebuchet MS" w:cs="Trebuchet MS"/>
          <w:sz w:val="20"/>
          <w:szCs w:val="20"/>
        </w:rPr>
        <w:t>(Price Gain Hotels)</w:t>
      </w:r>
      <w:r>
        <w:rPr>
          <w:rFonts w:ascii="Trebuchet MS" w:hAnsi="Trebuchet MS" w:cs="Trebuchet MS"/>
          <w:b/>
          <w:sz w:val="20"/>
          <w:szCs w:val="20"/>
        </w:rPr>
        <w:t xml:space="preserve"> </w:t>
      </w:r>
    </w:p>
    <w:p w:rsidR="008C6E50" w:rsidRDefault="008C6E50" w:rsidP="008C6E50">
      <w:pPr>
        <w:widowControl/>
        <w:autoSpaceDE/>
        <w:autoSpaceDN w:val="0"/>
        <w:jc w:val="both"/>
        <w:rPr>
          <w:rFonts w:ascii="Trebuchet MS" w:hAnsi="Trebuchet MS" w:cs="Trebuchet MS"/>
          <w:b/>
          <w:sz w:val="20"/>
          <w:szCs w:val="20"/>
        </w:rPr>
      </w:pPr>
      <w:r>
        <w:rPr>
          <w:rFonts w:ascii="Trebuchet MS" w:hAnsi="Trebuchet MS" w:cs="Trebuchet MS"/>
          <w:b/>
          <w:sz w:val="20"/>
          <w:szCs w:val="20"/>
        </w:rPr>
        <w:t xml:space="preserve">Role: </w:t>
      </w:r>
      <w:r w:rsidR="00835E69">
        <w:rPr>
          <w:rFonts w:ascii="Trebuchet MS" w:hAnsi="Trebuchet MS" w:cs="Trebuchet MS"/>
          <w:sz w:val="20"/>
          <w:szCs w:val="20"/>
        </w:rPr>
        <w:t>QA Analyst</w:t>
      </w:r>
    </w:p>
    <w:p w:rsidR="008C6E50" w:rsidRDefault="008C6E50" w:rsidP="008C6E50">
      <w:pPr>
        <w:widowControl/>
        <w:autoSpaceDE/>
        <w:autoSpaceDN w:val="0"/>
        <w:jc w:val="both"/>
        <w:rPr>
          <w:rFonts w:ascii="Trebuchet MS" w:hAnsi="Trebuchet MS" w:cs="Trebuchet MS"/>
          <w:b/>
          <w:sz w:val="20"/>
          <w:szCs w:val="20"/>
        </w:rPr>
      </w:pPr>
    </w:p>
    <w:p w:rsidR="008C6E50" w:rsidRDefault="008C6E50" w:rsidP="008C6E50">
      <w:pPr>
        <w:widowControl/>
        <w:autoSpaceDE/>
        <w:autoSpaceDN w:val="0"/>
        <w:jc w:val="both"/>
        <w:rPr>
          <w:rFonts w:ascii="Trebuchet MS" w:eastAsia="Trebuchet MS" w:hAnsi="Trebuchet MS" w:cs="Trebuchet MS"/>
          <w:b/>
          <w:sz w:val="20"/>
          <w:szCs w:val="20"/>
        </w:rPr>
      </w:pPr>
      <w:r>
        <w:rPr>
          <w:rFonts w:ascii="Trebuchet MS" w:hAnsi="Trebuchet MS" w:cs="Trebuchet MS"/>
          <w:b/>
          <w:sz w:val="20"/>
          <w:szCs w:val="20"/>
          <w:u w:val="single"/>
        </w:rPr>
        <w:t>Job Profile and Responsibility</w:t>
      </w:r>
      <w:r>
        <w:rPr>
          <w:rFonts w:ascii="Trebuchet MS" w:hAnsi="Trebuchet MS" w:cs="Trebuchet MS"/>
          <w:b/>
          <w:sz w:val="20"/>
          <w:szCs w:val="20"/>
        </w:rPr>
        <w:t xml:space="preserve">: </w:t>
      </w:r>
    </w:p>
    <w:p w:rsidR="008C6E50" w:rsidRDefault="008C6E50" w:rsidP="00835E69">
      <w:pPr>
        <w:widowControl/>
        <w:autoSpaceDE/>
        <w:autoSpaceDN w:val="0"/>
        <w:jc w:val="both"/>
        <w:rPr>
          <w:rFonts w:ascii="Trebuchet MS" w:hAnsi="Trebuchet MS" w:cs="Trebuchet MS"/>
          <w:color w:val="000000"/>
          <w:sz w:val="20"/>
          <w:szCs w:val="20"/>
          <w:lang w:val="en-GB"/>
        </w:rPr>
      </w:pPr>
      <w:r>
        <w:rPr>
          <w:rFonts w:ascii="Trebuchet MS" w:eastAsia="Trebuchet MS" w:hAnsi="Trebuchet MS" w:cs="Trebuchet MS"/>
          <w:b/>
          <w:sz w:val="20"/>
          <w:szCs w:val="20"/>
        </w:rPr>
        <w:t xml:space="preserve"> </w:t>
      </w:r>
      <w:r w:rsidR="00835E69">
        <w:rPr>
          <w:rFonts w:ascii="Trebuchet MS" w:hAnsi="Trebuchet MS" w:cs="Trebuchet MS"/>
          <w:color w:val="000000"/>
          <w:sz w:val="20"/>
          <w:szCs w:val="20"/>
          <w:lang w:val="en-GB"/>
        </w:rPr>
        <w:t xml:space="preserve"> </w:t>
      </w:r>
    </w:p>
    <w:p w:rsidR="0072325A" w:rsidRDefault="0072325A" w:rsidP="0072325A">
      <w:pPr>
        <w:widowControl/>
        <w:tabs>
          <w:tab w:val="left" w:pos="1080"/>
          <w:tab w:val="left" w:pos="1170"/>
          <w:tab w:val="left" w:pos="2610"/>
        </w:tabs>
        <w:autoSpaceDE/>
        <w:autoSpaceDN w:val="0"/>
        <w:jc w:val="both"/>
        <w:rPr>
          <w:rFonts w:ascii="Trebuchet MS" w:hAnsi="Trebuchet MS" w:cs="Trebuchet MS"/>
          <w:bCs/>
          <w:color w:val="000000"/>
          <w:sz w:val="20"/>
          <w:szCs w:val="20"/>
        </w:rPr>
      </w:pPr>
      <w:r>
        <w:rPr>
          <w:rFonts w:ascii="Trebuchet MS" w:hAnsi="Trebuchet MS" w:cs="Trebuchet MS"/>
          <w:bCs/>
          <w:color w:val="000000"/>
          <w:sz w:val="20"/>
          <w:szCs w:val="20"/>
        </w:rPr>
        <w:t xml:space="preserve">PGH is Price gain Hotels. The responsibility in this project was to create the test cases and implement it by executing those test cases by creating the request and generate the response XML and cache page either by automation tool or manually by </w:t>
      </w:r>
      <w:proofErr w:type="spellStart"/>
      <w:r>
        <w:rPr>
          <w:rFonts w:ascii="Trebuchet MS" w:hAnsi="Trebuchet MS" w:cs="Trebuchet MS"/>
          <w:bCs/>
          <w:color w:val="000000"/>
          <w:sz w:val="20"/>
          <w:szCs w:val="20"/>
        </w:rPr>
        <w:t>Tc</w:t>
      </w:r>
      <w:proofErr w:type="spellEnd"/>
      <w:r>
        <w:rPr>
          <w:rFonts w:ascii="Trebuchet MS" w:hAnsi="Trebuchet MS" w:cs="Trebuchet MS"/>
          <w:bCs/>
          <w:color w:val="000000"/>
          <w:sz w:val="20"/>
          <w:szCs w:val="20"/>
        </w:rPr>
        <w:t xml:space="preserve"> tool and to check the response XML and cache page data with online data and reporting the bugs on JIRA.</w:t>
      </w:r>
    </w:p>
    <w:p w:rsidR="00064FEF" w:rsidRDefault="00064FEF" w:rsidP="00B32E60">
      <w:pPr>
        <w:rPr>
          <w:rFonts w:ascii="Trebuchet MS" w:hAnsi="Trebuchet MS" w:cs="Trebuchet MS"/>
          <w:sz w:val="20"/>
          <w:szCs w:val="20"/>
        </w:rPr>
      </w:pPr>
    </w:p>
    <w:p w:rsidR="0072325A" w:rsidRDefault="0072325A" w:rsidP="0072325A">
      <w:pPr>
        <w:numPr>
          <w:ilvl w:val="1"/>
          <w:numId w:val="6"/>
        </w:numPr>
        <w:tabs>
          <w:tab w:val="left" w:pos="720"/>
        </w:tabs>
        <w:ind w:left="720"/>
        <w:rPr>
          <w:rFonts w:ascii="Trebuchet MS" w:hAnsi="Trebuchet MS" w:cs="Trebuchet MS"/>
          <w:sz w:val="20"/>
          <w:szCs w:val="20"/>
        </w:rPr>
      </w:pPr>
      <w:r>
        <w:rPr>
          <w:rFonts w:ascii="Trebuchet MS" w:hAnsi="Trebuchet MS" w:cs="Trebuchet MS"/>
          <w:sz w:val="20"/>
          <w:szCs w:val="20"/>
        </w:rPr>
        <w:t xml:space="preserve">Executing the Request through </w:t>
      </w:r>
      <w:proofErr w:type="spellStart"/>
      <w:r>
        <w:rPr>
          <w:rFonts w:ascii="Trebuchet MS" w:hAnsi="Trebuchet MS" w:cs="Trebuchet MS"/>
          <w:sz w:val="20"/>
          <w:szCs w:val="20"/>
        </w:rPr>
        <w:t>Tc</w:t>
      </w:r>
      <w:proofErr w:type="spellEnd"/>
      <w:r>
        <w:rPr>
          <w:rFonts w:ascii="Trebuchet MS" w:hAnsi="Trebuchet MS" w:cs="Trebuchet MS"/>
          <w:sz w:val="20"/>
          <w:szCs w:val="20"/>
        </w:rPr>
        <w:t xml:space="preserve"> tool.</w:t>
      </w:r>
    </w:p>
    <w:p w:rsidR="0072325A" w:rsidRDefault="0072325A" w:rsidP="0072325A">
      <w:pPr>
        <w:numPr>
          <w:ilvl w:val="1"/>
          <w:numId w:val="6"/>
        </w:numPr>
        <w:tabs>
          <w:tab w:val="left" w:pos="720"/>
        </w:tabs>
        <w:ind w:left="720"/>
        <w:rPr>
          <w:rFonts w:ascii="Trebuchet MS" w:hAnsi="Trebuchet MS" w:cs="Trebuchet MS"/>
          <w:sz w:val="20"/>
          <w:szCs w:val="20"/>
        </w:rPr>
      </w:pPr>
      <w:r>
        <w:rPr>
          <w:rFonts w:ascii="Trebuchet MS" w:hAnsi="Trebuchet MS" w:cs="Trebuchet MS"/>
          <w:sz w:val="20"/>
          <w:szCs w:val="20"/>
        </w:rPr>
        <w:t xml:space="preserve">Finding the bug in response XML and cache page and report it on </w:t>
      </w:r>
      <w:proofErr w:type="spellStart"/>
      <w:r>
        <w:rPr>
          <w:rFonts w:ascii="Trebuchet MS" w:hAnsi="Trebuchet MS" w:cs="Trebuchet MS"/>
          <w:sz w:val="20"/>
          <w:szCs w:val="20"/>
        </w:rPr>
        <w:t>Jira</w:t>
      </w:r>
      <w:proofErr w:type="spellEnd"/>
      <w:r>
        <w:rPr>
          <w:rFonts w:ascii="Trebuchet MS" w:hAnsi="Trebuchet MS" w:cs="Trebuchet MS"/>
          <w:sz w:val="20"/>
          <w:szCs w:val="20"/>
        </w:rPr>
        <w:t>.</w:t>
      </w:r>
    </w:p>
    <w:p w:rsidR="0072325A" w:rsidRDefault="0072325A" w:rsidP="0072325A">
      <w:pPr>
        <w:numPr>
          <w:ilvl w:val="1"/>
          <w:numId w:val="6"/>
        </w:numPr>
        <w:tabs>
          <w:tab w:val="left" w:pos="720"/>
        </w:tabs>
        <w:ind w:left="720"/>
        <w:rPr>
          <w:rFonts w:ascii="Trebuchet MS" w:hAnsi="Trebuchet MS" w:cs="Trebuchet MS"/>
          <w:sz w:val="20"/>
          <w:szCs w:val="20"/>
        </w:rPr>
      </w:pPr>
      <w:r>
        <w:rPr>
          <w:rFonts w:ascii="Trebuchet MS" w:hAnsi="Trebuchet MS" w:cs="Trebuchet MS"/>
          <w:sz w:val="20"/>
          <w:szCs w:val="20"/>
        </w:rPr>
        <w:t>Regression Testing of New site and making it live by following steps and thoroughly checking the site.</w:t>
      </w:r>
    </w:p>
    <w:p w:rsidR="0072325A" w:rsidRDefault="0072325A" w:rsidP="0072325A">
      <w:pPr>
        <w:numPr>
          <w:ilvl w:val="1"/>
          <w:numId w:val="6"/>
        </w:numPr>
        <w:tabs>
          <w:tab w:val="left" w:pos="720"/>
        </w:tabs>
        <w:ind w:left="720"/>
        <w:rPr>
          <w:rFonts w:ascii="Trebuchet MS" w:hAnsi="Trebuchet MS" w:cs="Trebuchet MS"/>
          <w:sz w:val="20"/>
          <w:szCs w:val="20"/>
        </w:rPr>
      </w:pPr>
      <w:r>
        <w:rPr>
          <w:rFonts w:ascii="Trebuchet MS" w:hAnsi="Trebuchet MS" w:cs="Trebuchet MS"/>
          <w:sz w:val="20"/>
          <w:szCs w:val="20"/>
        </w:rPr>
        <w:t>Using PL-</w:t>
      </w:r>
      <w:proofErr w:type="spellStart"/>
      <w:r>
        <w:rPr>
          <w:rFonts w:ascii="Trebuchet MS" w:hAnsi="Trebuchet MS" w:cs="Trebuchet MS"/>
          <w:sz w:val="20"/>
          <w:szCs w:val="20"/>
        </w:rPr>
        <w:t>Sql</w:t>
      </w:r>
      <w:proofErr w:type="spellEnd"/>
      <w:r>
        <w:rPr>
          <w:rFonts w:ascii="Trebuchet MS" w:hAnsi="Trebuchet MS" w:cs="Trebuchet MS"/>
          <w:sz w:val="20"/>
          <w:szCs w:val="20"/>
        </w:rPr>
        <w:t xml:space="preserve"> to get the data needed for request.</w:t>
      </w:r>
    </w:p>
    <w:p w:rsidR="0072325A" w:rsidRDefault="0072325A" w:rsidP="0072325A">
      <w:pPr>
        <w:numPr>
          <w:ilvl w:val="1"/>
          <w:numId w:val="6"/>
        </w:numPr>
        <w:tabs>
          <w:tab w:val="left" w:pos="720"/>
        </w:tabs>
        <w:ind w:left="720"/>
        <w:rPr>
          <w:rFonts w:ascii="Trebuchet MS" w:hAnsi="Trebuchet MS" w:cs="Trebuchet MS"/>
          <w:sz w:val="20"/>
          <w:szCs w:val="20"/>
        </w:rPr>
      </w:pPr>
      <w:r>
        <w:rPr>
          <w:rFonts w:ascii="Trebuchet MS" w:hAnsi="Trebuchet MS" w:cs="Trebuchet MS"/>
          <w:sz w:val="20"/>
          <w:szCs w:val="20"/>
        </w:rPr>
        <w:t>Creating the weekend Reports of live and maintenance site enabled and disabled.</w:t>
      </w:r>
    </w:p>
    <w:p w:rsidR="008C6E50" w:rsidRDefault="008C6E50" w:rsidP="008C6E50">
      <w:pPr>
        <w:widowControl/>
        <w:tabs>
          <w:tab w:val="left" w:pos="1080"/>
          <w:tab w:val="left" w:pos="1170"/>
          <w:tab w:val="left" w:pos="2610"/>
        </w:tabs>
        <w:autoSpaceDE/>
        <w:autoSpaceDN w:val="0"/>
        <w:jc w:val="both"/>
        <w:rPr>
          <w:rFonts w:ascii="Trebuchet MS" w:hAnsi="Trebuchet MS" w:cs="Trebuchet MS"/>
          <w:b/>
        </w:rPr>
      </w:pPr>
    </w:p>
    <w:p w:rsidR="008C6E50" w:rsidRDefault="008C6E50" w:rsidP="008C6E50">
      <w:pPr>
        <w:pBdr>
          <w:bottom w:val="single" w:sz="4" w:space="1" w:color="auto"/>
        </w:pBdr>
        <w:rPr>
          <w:rFonts w:ascii="Trebuchet MS" w:hAnsi="Trebuchet MS" w:cs="Trebuchet MS"/>
          <w:b/>
        </w:rPr>
      </w:pPr>
    </w:p>
    <w:p w:rsidR="008C6E50" w:rsidRDefault="008C6E50" w:rsidP="008C6E50">
      <w:pPr>
        <w:pBdr>
          <w:bottom w:val="single" w:sz="4" w:space="1" w:color="auto"/>
        </w:pBdr>
        <w:rPr>
          <w:rFonts w:ascii="Trebuchet MS" w:hAnsi="Trebuchet MS" w:cs="Trebuchet MS"/>
          <w:b/>
          <w:color w:val="000000"/>
        </w:rPr>
      </w:pPr>
      <w:r>
        <w:rPr>
          <w:rFonts w:ascii="Trebuchet MS" w:hAnsi="Trebuchet MS" w:cs="Trebuchet MS"/>
          <w:b/>
        </w:rPr>
        <w:t>EDUCATION &amp; TRAININGS:</w:t>
      </w:r>
    </w:p>
    <w:p w:rsidR="008C6E50" w:rsidRDefault="008C6E50" w:rsidP="008C6E50">
      <w:pPr>
        <w:widowControl/>
        <w:autoSpaceDE/>
        <w:autoSpaceDN w:val="0"/>
        <w:jc w:val="both"/>
        <w:rPr>
          <w:rFonts w:ascii="Trebuchet MS" w:hAnsi="Trebuchet MS" w:cs="Trebuchet MS"/>
          <w:b/>
          <w:sz w:val="20"/>
          <w:szCs w:val="20"/>
        </w:rPr>
      </w:pPr>
    </w:p>
    <w:p w:rsidR="008C6E50" w:rsidRDefault="008C6E50" w:rsidP="008C6E50">
      <w:pPr>
        <w:numPr>
          <w:ilvl w:val="1"/>
          <w:numId w:val="6"/>
        </w:numPr>
        <w:tabs>
          <w:tab w:val="left" w:pos="720"/>
        </w:tabs>
        <w:ind w:left="720"/>
        <w:rPr>
          <w:rFonts w:ascii="Trebuchet MS" w:hAnsi="Trebuchet MS" w:cs="Trebuchet MS"/>
          <w:sz w:val="20"/>
          <w:szCs w:val="20"/>
        </w:rPr>
      </w:pPr>
      <w:r>
        <w:rPr>
          <w:rFonts w:ascii="Trebuchet MS" w:hAnsi="Trebuchet MS" w:cs="Trebuchet MS"/>
          <w:sz w:val="20"/>
          <w:szCs w:val="20"/>
        </w:rPr>
        <w:t xml:space="preserve">Bachelor of Technology (Electronics &amp; Communication Engineering) RAMGHARIA INSTITUTE OF ENGG. &amp; TECHNOLOGY, </w:t>
      </w:r>
      <w:proofErr w:type="spellStart"/>
      <w:r>
        <w:rPr>
          <w:rFonts w:ascii="Trebuchet MS" w:hAnsi="Trebuchet MS" w:cs="Trebuchet MS"/>
          <w:sz w:val="20"/>
          <w:szCs w:val="20"/>
        </w:rPr>
        <w:t>Phagwara</w:t>
      </w:r>
      <w:proofErr w:type="spellEnd"/>
      <w:r>
        <w:rPr>
          <w:rFonts w:ascii="Trebuchet MS" w:hAnsi="Trebuchet MS" w:cs="Trebuchet MS"/>
          <w:sz w:val="20"/>
          <w:szCs w:val="20"/>
        </w:rPr>
        <w:t xml:space="preserve"> (Punjab) 76%.</w:t>
      </w:r>
    </w:p>
    <w:p w:rsidR="008C6E50" w:rsidRDefault="008C6E50" w:rsidP="008C6E50">
      <w:pPr>
        <w:numPr>
          <w:ilvl w:val="1"/>
          <w:numId w:val="6"/>
        </w:numPr>
        <w:tabs>
          <w:tab w:val="left" w:pos="720"/>
        </w:tabs>
        <w:ind w:left="720"/>
        <w:rPr>
          <w:rFonts w:ascii="Trebuchet MS" w:hAnsi="Trebuchet MS" w:cs="Trebuchet MS"/>
          <w:sz w:val="20"/>
          <w:szCs w:val="20"/>
        </w:rPr>
      </w:pPr>
      <w:r>
        <w:rPr>
          <w:rFonts w:ascii="Trebuchet MS" w:hAnsi="Trebuchet MS" w:cs="Trebuchet MS"/>
          <w:sz w:val="20"/>
          <w:szCs w:val="20"/>
        </w:rPr>
        <w:t xml:space="preserve">Undergone Six months training at IQBRI telecom Pvt. Ltd., 3b2, Mohali Punjab. It includes training over telecommunication.  </w:t>
      </w:r>
    </w:p>
    <w:p w:rsidR="008C6E50" w:rsidRDefault="008C6E50" w:rsidP="008C6E50">
      <w:pPr>
        <w:numPr>
          <w:ilvl w:val="1"/>
          <w:numId w:val="6"/>
        </w:numPr>
        <w:tabs>
          <w:tab w:val="left" w:pos="720"/>
        </w:tabs>
        <w:ind w:left="720"/>
        <w:rPr>
          <w:rFonts w:ascii="Trebuchet MS" w:hAnsi="Trebuchet MS" w:cs="Trebuchet MS"/>
          <w:sz w:val="20"/>
          <w:szCs w:val="20"/>
        </w:rPr>
      </w:pPr>
      <w:r>
        <w:rPr>
          <w:rFonts w:ascii="Trebuchet MS" w:hAnsi="Trebuchet MS" w:cs="Trebuchet MS"/>
          <w:sz w:val="20"/>
          <w:szCs w:val="20"/>
        </w:rPr>
        <w:t xml:space="preserve">Attended six weeks training at EESPL, Jalandhar. The training comprised of EMBEDDED SYSTEM concepts.                                                                 </w:t>
      </w:r>
    </w:p>
    <w:p w:rsidR="00B32E60" w:rsidRDefault="00B32E60" w:rsidP="0072325A">
      <w:pPr>
        <w:pStyle w:val="NoSpacing"/>
        <w:jc w:val="both"/>
        <w:rPr>
          <w:rFonts w:ascii="Trebuchet MS" w:hAnsi="Trebuchet MS" w:cs="Trebuchet MS"/>
          <w:sz w:val="20"/>
          <w:szCs w:val="20"/>
        </w:rPr>
      </w:pPr>
    </w:p>
    <w:p w:rsidR="008C6E50" w:rsidRDefault="008C6E50" w:rsidP="008C6E50">
      <w:pPr>
        <w:pBdr>
          <w:bottom w:val="single" w:sz="4" w:space="1" w:color="auto"/>
        </w:pBdr>
        <w:rPr>
          <w:rFonts w:ascii="Trebuchet MS" w:hAnsi="Trebuchet MS" w:cs="Trebuchet MS"/>
          <w:b/>
          <w:color w:val="000000"/>
        </w:rPr>
      </w:pPr>
      <w:r>
        <w:rPr>
          <w:rFonts w:ascii="Trebuchet MS" w:hAnsi="Trebuchet MS" w:cs="Trebuchet MS"/>
          <w:b/>
        </w:rPr>
        <w:t>ACADEMIC PROJECTS:</w:t>
      </w:r>
    </w:p>
    <w:p w:rsidR="008C6E50" w:rsidRDefault="008C6E50" w:rsidP="008C6E50"/>
    <w:p w:rsidR="008C6E50" w:rsidRDefault="008C6E50" w:rsidP="008C6E50">
      <w:pPr>
        <w:numPr>
          <w:ilvl w:val="1"/>
          <w:numId w:val="6"/>
        </w:numPr>
        <w:tabs>
          <w:tab w:val="left" w:pos="720"/>
        </w:tabs>
        <w:ind w:left="720"/>
        <w:rPr>
          <w:rFonts w:ascii="Trebuchet MS" w:hAnsi="Trebuchet MS" w:cs="Trebuchet MS"/>
          <w:sz w:val="20"/>
          <w:szCs w:val="20"/>
        </w:rPr>
      </w:pPr>
      <w:r>
        <w:rPr>
          <w:rFonts w:ascii="Trebuchet MS" w:hAnsi="Trebuchet MS" w:cs="Trebuchet MS"/>
          <w:sz w:val="20"/>
          <w:szCs w:val="20"/>
        </w:rPr>
        <w:t xml:space="preserve">Design of “Pseudo Random Code Generation System for Security” using the GSM network. In this system user gets the random code on his registered mobile no. every time he clicks on button and that is a current password of that system. </w:t>
      </w:r>
    </w:p>
    <w:p w:rsidR="008C6E50" w:rsidRDefault="008C6E50" w:rsidP="008C6E50">
      <w:pPr>
        <w:numPr>
          <w:ilvl w:val="1"/>
          <w:numId w:val="6"/>
        </w:numPr>
        <w:tabs>
          <w:tab w:val="left" w:pos="720"/>
        </w:tabs>
        <w:ind w:left="720"/>
        <w:rPr>
          <w:rFonts w:ascii="Trebuchet MS" w:hAnsi="Trebuchet MS" w:cs="Trebuchet MS"/>
          <w:sz w:val="20"/>
          <w:szCs w:val="20"/>
        </w:rPr>
      </w:pPr>
      <w:r>
        <w:rPr>
          <w:rFonts w:ascii="Trebuchet MS" w:hAnsi="Trebuchet MS" w:cs="Trebuchet MS"/>
          <w:sz w:val="20"/>
          <w:szCs w:val="20"/>
        </w:rPr>
        <w:t>Design of Password Based Door Opening System. In this system user can only access after entering the right password, if the user attempts wrong password more than 5 times, inbuilt buzzer will gather people</w:t>
      </w:r>
    </w:p>
    <w:p w:rsidR="008C6E50" w:rsidRDefault="008C6E50" w:rsidP="008C6E50"/>
    <w:p w:rsidR="00034753" w:rsidRDefault="00034753"/>
    <w:sectPr w:rsidR="000347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name w:val="WW8Num9"/>
    <w:lvl w:ilvl="0">
      <w:start w:val="1"/>
      <w:numFmt w:val="bullet"/>
      <w:lvlText w:val=""/>
      <w:lvlJc w:val="left"/>
      <w:pPr>
        <w:tabs>
          <w:tab w:val="num" w:pos="720"/>
        </w:tabs>
        <w:ind w:left="720" w:hanging="360"/>
      </w:pPr>
      <w:rPr>
        <w:rFonts w:ascii="Symbol" w:hAnsi="Symbol" w:cs="Symbol"/>
      </w:rPr>
    </w:lvl>
  </w:abstractNum>
  <w:abstractNum w:abstractNumId="1">
    <w:nsid w:val="00000005"/>
    <w:multiLevelType w:val="singleLevel"/>
    <w:tmpl w:val="00000005"/>
    <w:name w:val="WW8Num12"/>
    <w:lvl w:ilvl="0">
      <w:start w:val="1"/>
      <w:numFmt w:val="bullet"/>
      <w:lvlText w:val=""/>
      <w:lvlJc w:val="left"/>
      <w:pPr>
        <w:tabs>
          <w:tab w:val="num" w:pos="0"/>
        </w:tabs>
        <w:ind w:left="720" w:hanging="360"/>
      </w:pPr>
      <w:rPr>
        <w:rFonts w:ascii="Symbol" w:hAnsi="Symbol" w:cs="Symbol"/>
      </w:rPr>
    </w:lvl>
  </w:abstractNum>
  <w:abstractNum w:abstractNumId="2">
    <w:nsid w:val="00000006"/>
    <w:multiLevelType w:val="multilevel"/>
    <w:tmpl w:val="00000006"/>
    <w:name w:val="WW8Num14"/>
    <w:lvl w:ilvl="0">
      <w:start w:val="1"/>
      <w:numFmt w:val="decimal"/>
      <w:lvlText w:val="%1."/>
      <w:lvlJc w:val="left"/>
      <w:pPr>
        <w:tabs>
          <w:tab w:val="num" w:pos="720"/>
        </w:tabs>
        <w:ind w:left="720" w:hanging="360"/>
      </w:pPr>
    </w:lvl>
    <w:lvl w:ilvl="1">
      <w:start w:val="1"/>
      <w:numFmt w:val="bullet"/>
      <w:lvlText w:val=""/>
      <w:lvlJc w:val="left"/>
      <w:pPr>
        <w:tabs>
          <w:tab w:val="num" w:pos="360"/>
        </w:tabs>
        <w:ind w:left="360" w:hanging="360"/>
      </w:pPr>
      <w:rPr>
        <w:rFonts w:ascii="Symbol" w:hAnsi="Symbol" w:cs="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7"/>
    <w:multiLevelType w:val="singleLevel"/>
    <w:tmpl w:val="00000007"/>
    <w:name w:val="WW8Num15"/>
    <w:lvl w:ilvl="0">
      <w:start w:val="1"/>
      <w:numFmt w:val="bullet"/>
      <w:lvlText w:val=""/>
      <w:lvlJc w:val="left"/>
      <w:pPr>
        <w:tabs>
          <w:tab w:val="num" w:pos="720"/>
        </w:tabs>
        <w:ind w:left="720" w:hanging="360"/>
      </w:pPr>
      <w:rPr>
        <w:rFonts w:ascii="Symbol" w:hAnsi="Symbol" w:cs="Symbol"/>
      </w:rPr>
    </w:lvl>
  </w:abstractNum>
  <w:abstractNum w:abstractNumId="4">
    <w:nsid w:val="00000008"/>
    <w:multiLevelType w:val="singleLevel"/>
    <w:tmpl w:val="00000008"/>
    <w:name w:val="WW8Num17"/>
    <w:lvl w:ilvl="0">
      <w:start w:val="1"/>
      <w:numFmt w:val="bullet"/>
      <w:lvlText w:val=""/>
      <w:lvlJc w:val="left"/>
      <w:pPr>
        <w:tabs>
          <w:tab w:val="num" w:pos="0"/>
        </w:tabs>
        <w:ind w:left="720" w:hanging="360"/>
      </w:pPr>
      <w:rPr>
        <w:rFonts w:ascii="Symbol" w:hAnsi="Symbol" w:cs="Symbol"/>
      </w:rPr>
    </w:lvl>
  </w:abstractNum>
  <w:abstractNum w:abstractNumId="5">
    <w:nsid w:val="00000009"/>
    <w:multiLevelType w:val="singleLevel"/>
    <w:tmpl w:val="00000009"/>
    <w:name w:val="WW8Num24"/>
    <w:lvl w:ilvl="0">
      <w:start w:val="1"/>
      <w:numFmt w:val="bullet"/>
      <w:lvlText w:val=""/>
      <w:lvlJc w:val="left"/>
      <w:pPr>
        <w:tabs>
          <w:tab w:val="num" w:pos="0"/>
        </w:tabs>
        <w:ind w:left="720" w:hanging="360"/>
      </w:pPr>
      <w:rPr>
        <w:rFonts w:ascii="Symbol" w:hAnsi="Symbol" w:cs="Symbol"/>
      </w:rPr>
    </w:lvl>
  </w:abstractNum>
  <w:num w:numId="1">
    <w:abstractNumId w:val="0"/>
  </w:num>
  <w:num w:numId="2">
    <w:abstractNumId w:val="5"/>
  </w:num>
  <w:num w:numId="3">
    <w:abstractNumId w:val="4"/>
  </w:num>
  <w:num w:numId="4">
    <w:abstractNumId w:val="3"/>
  </w:num>
  <w:num w:numId="5">
    <w:abstractNumId w:val="1"/>
  </w:num>
  <w:num w:numId="6">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E50"/>
    <w:rsid w:val="00034753"/>
    <w:rsid w:val="000610A1"/>
    <w:rsid w:val="00064FEF"/>
    <w:rsid w:val="000A0E93"/>
    <w:rsid w:val="003F2374"/>
    <w:rsid w:val="00584D02"/>
    <w:rsid w:val="0072325A"/>
    <w:rsid w:val="00831069"/>
    <w:rsid w:val="00835E69"/>
    <w:rsid w:val="008C6E50"/>
    <w:rsid w:val="00997930"/>
    <w:rsid w:val="00B00F8B"/>
    <w:rsid w:val="00B10628"/>
    <w:rsid w:val="00B32E60"/>
    <w:rsid w:val="00BA5A09"/>
    <w:rsid w:val="00CE37E4"/>
    <w:rsid w:val="00E55807"/>
    <w:rsid w:val="00EA7301"/>
    <w:rsid w:val="00F409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EF6878-6E81-404F-AB88-8C3F00934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E50"/>
    <w:pPr>
      <w:widowControl w:val="0"/>
      <w:suppressAutoHyphens/>
      <w:autoSpaceDE w:val="0"/>
      <w:spacing w:after="0" w:line="240" w:lineRule="auto"/>
    </w:pPr>
    <w:rPr>
      <w:rFonts w:ascii="Arial" w:eastAsia="Times New Roman" w:hAnsi="Arial" w:cs="Arial"/>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8C6E50"/>
    <w:pPr>
      <w:suppressAutoHyphens/>
      <w:spacing w:after="280" w:line="240" w:lineRule="auto"/>
    </w:pPr>
    <w:rPr>
      <w:rFonts w:ascii="Calibri" w:eastAsia="Calibri" w:hAnsi="Calibri" w:cs="Calibri"/>
      <w:lang w:val="en-US" w:eastAsia="zh-CN"/>
    </w:rPr>
  </w:style>
  <w:style w:type="paragraph" w:customStyle="1" w:styleId="WW-Default">
    <w:name w:val="WW-Default"/>
    <w:rsid w:val="008C6E50"/>
    <w:pPr>
      <w:suppressAutoHyphens/>
      <w:autoSpaceDE w:val="0"/>
      <w:spacing w:after="0" w:line="240" w:lineRule="auto"/>
    </w:pPr>
    <w:rPr>
      <w:rFonts w:ascii="Arial" w:eastAsia="Times New Roman" w:hAnsi="Arial" w:cs="Arial"/>
      <w:color w:val="000000"/>
      <w:sz w:val="24"/>
      <w:szCs w:val="24"/>
      <w:lang w:eastAsia="zh-CN"/>
    </w:rPr>
  </w:style>
  <w:style w:type="table" w:styleId="TableGrid">
    <w:name w:val="Table Grid"/>
    <w:basedOn w:val="TableNormal"/>
    <w:uiPriority w:val="39"/>
    <w:rsid w:val="008C6E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Neetan</dc:creator>
  <cp:keywords/>
  <dc:description/>
  <cp:lastModifiedBy>abc</cp:lastModifiedBy>
  <cp:revision>6</cp:revision>
  <dcterms:created xsi:type="dcterms:W3CDTF">2017-11-18T04:23:00Z</dcterms:created>
  <dcterms:modified xsi:type="dcterms:W3CDTF">2017-11-22T09:36:00Z</dcterms:modified>
</cp:coreProperties>
</file>