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200" w:rsidRDefault="00F07200">
      <w:pPr>
        <w:pBdr>
          <w:top w:val="single" w:sz="4" w:space="0" w:color="000000"/>
        </w:pBdr>
        <w:tabs>
          <w:tab w:val="right" w:pos="9810"/>
        </w:tabs>
        <w:rPr>
          <w:rFonts w:ascii="Verdana" w:hAnsi="Verdana"/>
          <w:b/>
          <w:bCs/>
          <w:sz w:val="20"/>
          <w:szCs w:val="20"/>
          <w:u w:val="single"/>
        </w:rPr>
      </w:pPr>
    </w:p>
    <w:p w:rsidR="00300CCF" w:rsidRPr="002D571E" w:rsidRDefault="000E384F">
      <w:pPr>
        <w:pBdr>
          <w:top w:val="single" w:sz="4" w:space="0" w:color="000000"/>
        </w:pBdr>
        <w:tabs>
          <w:tab w:val="right" w:pos="9810"/>
        </w:tabs>
        <w:rPr>
          <w:b/>
          <w:color w:val="000000"/>
          <w:lang w:val="es-ES"/>
        </w:rPr>
      </w:pPr>
      <w:r w:rsidRPr="00D91C4C">
        <w:rPr>
          <w:b/>
          <w:color w:val="000000"/>
          <w:lang w:val="es-ES"/>
        </w:rPr>
        <w:t>UDAY</w:t>
      </w:r>
      <w:r w:rsidR="005243F2" w:rsidRPr="00D91C4C">
        <w:rPr>
          <w:b/>
          <w:color w:val="000000"/>
          <w:lang w:val="es-ES"/>
        </w:rPr>
        <w:t xml:space="preserve"> RAMESH</w:t>
      </w:r>
      <w:r w:rsidR="00225E32">
        <w:rPr>
          <w:b/>
          <w:color w:val="000000"/>
          <w:lang w:val="es-ES"/>
        </w:rPr>
        <w:t xml:space="preserve"> </w:t>
      </w:r>
      <w:r w:rsidR="00225E32" w:rsidRPr="00D91C4C">
        <w:rPr>
          <w:b/>
          <w:color w:val="000000"/>
          <w:lang w:val="es-ES"/>
        </w:rPr>
        <w:t>MATE</w:t>
      </w:r>
    </w:p>
    <w:p w:rsidR="0078066D" w:rsidRPr="00D91C4C" w:rsidRDefault="00C0783D" w:rsidP="00AB60D9">
      <w:pPr>
        <w:pBdr>
          <w:top w:val="single" w:sz="4" w:space="0" w:color="000000"/>
        </w:pBdr>
        <w:tabs>
          <w:tab w:val="right" w:pos="9810"/>
        </w:tabs>
      </w:pPr>
      <w:r w:rsidRPr="00D91C4C">
        <w:t xml:space="preserve">Mobile: </w:t>
      </w:r>
      <w:r w:rsidR="000E384F" w:rsidRPr="00D91C4C">
        <w:t>9762878479</w:t>
      </w:r>
      <w:r w:rsidR="008331BF" w:rsidRPr="00D91C4C">
        <w:t xml:space="preserve"> </w:t>
      </w:r>
    </w:p>
    <w:p w:rsidR="00AB60D9" w:rsidRPr="00D91C4C" w:rsidRDefault="005C0BC9" w:rsidP="00AB60D9">
      <w:pPr>
        <w:pBdr>
          <w:top w:val="single" w:sz="4" w:space="0" w:color="000000"/>
        </w:pBdr>
        <w:tabs>
          <w:tab w:val="right" w:pos="9810"/>
        </w:tabs>
        <w:rPr>
          <w:rStyle w:val="Hyperlink"/>
          <w:u w:val="none"/>
          <w:lang w:val="en-US"/>
        </w:rPr>
      </w:pPr>
      <w:r w:rsidRPr="00D91C4C">
        <w:t>Email:</w:t>
      </w:r>
      <w:r w:rsidR="00F07200" w:rsidRPr="00D91C4C">
        <w:t xml:space="preserve"> </w:t>
      </w:r>
      <w:hyperlink r:id="rId8" w:history="1">
        <w:r w:rsidR="0078066D" w:rsidRPr="00D91C4C">
          <w:rPr>
            <w:rStyle w:val="Hyperlink"/>
            <w:lang w:val="en-US"/>
          </w:rPr>
          <w:t>udaymate89@gmail.com</w:t>
        </w:r>
      </w:hyperlink>
    </w:p>
    <w:p w:rsidR="0078066D" w:rsidRPr="00D91C4C" w:rsidRDefault="0078066D" w:rsidP="00AB60D9">
      <w:pPr>
        <w:pBdr>
          <w:top w:val="single" w:sz="4" w:space="0" w:color="000000"/>
        </w:pBdr>
        <w:tabs>
          <w:tab w:val="right" w:pos="9810"/>
        </w:tabs>
      </w:pPr>
    </w:p>
    <w:p w:rsidR="00F07200" w:rsidRPr="00D91C4C" w:rsidRDefault="00F07200">
      <w:pPr>
        <w:rPr>
          <w:b/>
          <w:u w:val="single"/>
        </w:rPr>
      </w:pPr>
      <w:r w:rsidRPr="00D91C4C">
        <w:rPr>
          <w:b/>
          <w:u w:val="single"/>
        </w:rPr>
        <w:t>Executive Profile</w:t>
      </w:r>
    </w:p>
    <w:p w:rsidR="00F07200" w:rsidRPr="00D91C4C" w:rsidRDefault="00F07200">
      <w:pPr>
        <w:ind w:left="360"/>
      </w:pPr>
    </w:p>
    <w:p w:rsidR="00F07200" w:rsidRPr="008D6029" w:rsidRDefault="00E94331" w:rsidP="008D6029">
      <w:pPr>
        <w:spacing w:before="120" w:after="120"/>
      </w:pPr>
      <w:r w:rsidRPr="008D6029">
        <w:t xml:space="preserve">To be able to utilize market research experience in Research/Analytical firms, </w:t>
      </w:r>
      <w:r w:rsidR="00056DAE" w:rsidRPr="008D6029">
        <w:t>Data analysis,</w:t>
      </w:r>
      <w:r w:rsidR="002D571E" w:rsidRPr="008D6029">
        <w:t xml:space="preserve"> </w:t>
      </w:r>
      <w:r w:rsidRPr="008D6029">
        <w:t>thereby enhancing my knowledge and career growth.</w:t>
      </w:r>
    </w:p>
    <w:p w:rsidR="00E94331" w:rsidRPr="00D91C4C" w:rsidRDefault="00E94331" w:rsidP="008D6029">
      <w:pPr>
        <w:spacing w:before="120" w:after="120"/>
      </w:pPr>
    </w:p>
    <w:p w:rsidR="00F07200" w:rsidRPr="00D91C4C" w:rsidRDefault="00F07200">
      <w:pPr>
        <w:shd w:val="clear" w:color="auto" w:fill="E5E5E5"/>
        <w:tabs>
          <w:tab w:val="left" w:pos="1800"/>
          <w:tab w:val="left" w:pos="3150"/>
        </w:tabs>
        <w:jc w:val="both"/>
        <w:rPr>
          <w:b/>
          <w:bCs/>
          <w:smallCaps/>
        </w:rPr>
      </w:pPr>
      <w:r w:rsidRPr="00D91C4C">
        <w:rPr>
          <w:b/>
          <w:bCs/>
          <w:smallCaps/>
        </w:rPr>
        <w:t>Education Qualification</w:t>
      </w:r>
    </w:p>
    <w:p w:rsidR="00F07200" w:rsidRPr="00D91C4C" w:rsidRDefault="00F07200">
      <w:pPr>
        <w:pStyle w:val="BodyText2"/>
        <w:spacing w:after="20"/>
      </w:pPr>
    </w:p>
    <w:p w:rsidR="00056DAE" w:rsidRPr="00056DAE" w:rsidRDefault="00056DAE" w:rsidP="00056DAE">
      <w:pPr>
        <w:pStyle w:val="ListParagraph"/>
        <w:numPr>
          <w:ilvl w:val="0"/>
          <w:numId w:val="21"/>
        </w:numPr>
        <w:suppressAutoHyphens w:val="0"/>
        <w:spacing w:before="120" w:line="240" w:lineRule="auto"/>
      </w:pPr>
      <w:r w:rsidRPr="002C1642">
        <w:rPr>
          <w:b/>
          <w:bCs/>
        </w:rPr>
        <w:t>M.Sc.</w:t>
      </w:r>
      <w:r w:rsidRPr="002C1642">
        <w:t xml:space="preserve"> - Computer Science from Pune University with </w:t>
      </w:r>
      <w:r w:rsidRPr="002C1642">
        <w:rPr>
          <w:i/>
          <w:iCs/>
        </w:rPr>
        <w:t>First Class</w:t>
      </w:r>
      <w:r w:rsidR="00212AD9">
        <w:rPr>
          <w:i/>
          <w:iCs/>
        </w:rPr>
        <w:t xml:space="preserve"> (66%)</w:t>
      </w:r>
    </w:p>
    <w:p w:rsidR="00056DAE" w:rsidRPr="002C1642" w:rsidRDefault="00056DAE" w:rsidP="00056DAE">
      <w:pPr>
        <w:pStyle w:val="ListParagraph"/>
        <w:numPr>
          <w:ilvl w:val="0"/>
          <w:numId w:val="21"/>
        </w:numPr>
        <w:suppressAutoHyphens w:val="0"/>
        <w:spacing w:before="120" w:line="240" w:lineRule="auto"/>
      </w:pPr>
      <w:r>
        <w:rPr>
          <w:b/>
          <w:bCs/>
        </w:rPr>
        <w:t xml:space="preserve">B.sc   - </w:t>
      </w:r>
      <w:r w:rsidRPr="002C1642">
        <w:t xml:space="preserve">Computer Science from Pune University with </w:t>
      </w:r>
      <w:r w:rsidRPr="002C1642">
        <w:rPr>
          <w:i/>
          <w:iCs/>
        </w:rPr>
        <w:t>First Class</w:t>
      </w:r>
      <w:r w:rsidR="00212AD9">
        <w:rPr>
          <w:i/>
          <w:iCs/>
        </w:rPr>
        <w:t xml:space="preserve"> (69%)</w:t>
      </w:r>
      <w:r w:rsidRPr="00056DAE">
        <w:rPr>
          <w:b/>
          <w:bCs/>
        </w:rPr>
        <w:t xml:space="preserve"> </w:t>
      </w:r>
    </w:p>
    <w:p w:rsidR="00056DAE" w:rsidRPr="002C1642" w:rsidRDefault="00056DAE" w:rsidP="00056DAE">
      <w:pPr>
        <w:pStyle w:val="ListParagraph"/>
        <w:numPr>
          <w:ilvl w:val="0"/>
          <w:numId w:val="21"/>
        </w:numPr>
        <w:suppressAutoHyphens w:val="0"/>
        <w:spacing w:before="120" w:line="240" w:lineRule="auto"/>
      </w:pPr>
      <w:r w:rsidRPr="002C1642">
        <w:rPr>
          <w:b/>
          <w:bCs/>
        </w:rPr>
        <w:t>H.S.C</w:t>
      </w:r>
      <w:r w:rsidRPr="002C1642">
        <w:t xml:space="preserve">. - Science from Maharashtra State Board with </w:t>
      </w:r>
      <w:r w:rsidRPr="002C1642">
        <w:rPr>
          <w:i/>
          <w:iCs/>
        </w:rPr>
        <w:t>First Class</w:t>
      </w:r>
      <w:r w:rsidR="00212AD9">
        <w:rPr>
          <w:i/>
          <w:iCs/>
        </w:rPr>
        <w:t xml:space="preserve"> (67%)</w:t>
      </w:r>
    </w:p>
    <w:p w:rsidR="00056DAE" w:rsidRPr="00317807" w:rsidRDefault="00056DAE" w:rsidP="00056DAE">
      <w:pPr>
        <w:pStyle w:val="ListParagraph"/>
        <w:numPr>
          <w:ilvl w:val="0"/>
          <w:numId w:val="21"/>
        </w:numPr>
        <w:suppressAutoHyphens w:val="0"/>
        <w:spacing w:before="120" w:after="120" w:line="240" w:lineRule="auto"/>
      </w:pPr>
      <w:r w:rsidRPr="002C1642">
        <w:rPr>
          <w:b/>
          <w:bCs/>
        </w:rPr>
        <w:t>S.S.C.</w:t>
      </w:r>
      <w:r w:rsidRPr="002C1642">
        <w:t xml:space="preserve"> from Maharashtra State Board with </w:t>
      </w:r>
      <w:r w:rsidRPr="002C1642">
        <w:rPr>
          <w:i/>
          <w:iCs/>
        </w:rPr>
        <w:t>First Class</w:t>
      </w:r>
      <w:r w:rsidR="00212AD9">
        <w:rPr>
          <w:i/>
          <w:iCs/>
        </w:rPr>
        <w:t xml:space="preserve"> (80%)</w:t>
      </w:r>
    </w:p>
    <w:p w:rsidR="00F07200" w:rsidRPr="00D91C4C" w:rsidRDefault="00F07200">
      <w:pPr>
        <w:jc w:val="both"/>
      </w:pPr>
      <w:r w:rsidRPr="00D91C4C">
        <w:t xml:space="preserve"> </w:t>
      </w:r>
    </w:p>
    <w:p w:rsidR="00F07200" w:rsidRPr="00D91C4C" w:rsidRDefault="00F07200">
      <w:pPr>
        <w:pStyle w:val="Heading3"/>
        <w:ind w:left="0" w:firstLine="0"/>
        <w:rPr>
          <w:sz w:val="24"/>
        </w:rPr>
      </w:pPr>
      <w:r w:rsidRPr="00D91C4C">
        <w:rPr>
          <w:sz w:val="24"/>
        </w:rPr>
        <w:t>PROFESSIONAL EXPERIENCE</w:t>
      </w:r>
      <w:r w:rsidRPr="00D91C4C">
        <w:rPr>
          <w:sz w:val="24"/>
        </w:rPr>
        <w:tab/>
      </w:r>
    </w:p>
    <w:p w:rsidR="00F07200" w:rsidRPr="00D91C4C" w:rsidRDefault="00F07200"/>
    <w:p w:rsidR="00F07200" w:rsidRDefault="00F07200">
      <w:pPr>
        <w:rPr>
          <w:b/>
          <w:bCs/>
        </w:rPr>
      </w:pPr>
      <w:r w:rsidRPr="00D91C4C">
        <w:rPr>
          <w:b/>
          <w:bCs/>
        </w:rPr>
        <w:t>Company</w:t>
      </w:r>
      <w:r w:rsidRPr="00D91C4C">
        <w:rPr>
          <w:b/>
          <w:bCs/>
        </w:rPr>
        <w:tab/>
      </w:r>
      <w:r w:rsidRPr="00D91C4C">
        <w:rPr>
          <w:b/>
          <w:bCs/>
        </w:rPr>
        <w:tab/>
        <w:t>:</w:t>
      </w:r>
      <w:r w:rsidRPr="00D91C4C">
        <w:rPr>
          <w:b/>
          <w:bCs/>
        </w:rPr>
        <w:tab/>
      </w:r>
      <w:r w:rsidR="003053BF" w:rsidRPr="00D91C4C">
        <w:rPr>
          <w:b/>
          <w:bCs/>
        </w:rPr>
        <w:t>Datamatics Global Services Limited</w:t>
      </w:r>
      <w:r w:rsidR="004D4FD1" w:rsidRPr="00D91C4C">
        <w:rPr>
          <w:b/>
          <w:bCs/>
        </w:rPr>
        <w:t>, Nashik</w:t>
      </w:r>
    </w:p>
    <w:p w:rsidR="002D571E" w:rsidRPr="00D91C4C" w:rsidRDefault="002D571E">
      <w:pPr>
        <w:rPr>
          <w:b/>
          <w:bCs/>
        </w:rPr>
      </w:pPr>
    </w:p>
    <w:p w:rsidR="00F07200" w:rsidRDefault="00F07200" w:rsidP="00934E7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05"/>
        </w:tabs>
        <w:rPr>
          <w:b/>
          <w:bCs/>
        </w:rPr>
      </w:pPr>
      <w:r w:rsidRPr="00D91C4C">
        <w:rPr>
          <w:b/>
          <w:bCs/>
        </w:rPr>
        <w:t>Designation</w:t>
      </w:r>
      <w:r w:rsidRPr="00D91C4C">
        <w:rPr>
          <w:b/>
          <w:bCs/>
        </w:rPr>
        <w:tab/>
      </w:r>
      <w:r w:rsidRPr="00D91C4C">
        <w:rPr>
          <w:b/>
          <w:bCs/>
        </w:rPr>
        <w:tab/>
        <w:t>:</w:t>
      </w:r>
      <w:r w:rsidRPr="00D91C4C">
        <w:rPr>
          <w:b/>
          <w:bCs/>
        </w:rPr>
        <w:tab/>
      </w:r>
      <w:r w:rsidR="0027599A">
        <w:rPr>
          <w:b/>
          <w:bCs/>
        </w:rPr>
        <w:t>Executive (</w:t>
      </w:r>
      <w:r w:rsidR="002811D1">
        <w:rPr>
          <w:b/>
          <w:bCs/>
        </w:rPr>
        <w:t>QA/QC analyst</w:t>
      </w:r>
      <w:r w:rsidR="0027599A">
        <w:rPr>
          <w:b/>
          <w:bCs/>
        </w:rPr>
        <w:t>)</w:t>
      </w:r>
    </w:p>
    <w:p w:rsidR="002D571E" w:rsidRPr="00D91C4C" w:rsidRDefault="002D571E">
      <w:pPr>
        <w:rPr>
          <w:b/>
          <w:bCs/>
        </w:rPr>
      </w:pPr>
    </w:p>
    <w:p w:rsidR="00F07200" w:rsidRDefault="00F07200">
      <w:pPr>
        <w:rPr>
          <w:b/>
          <w:bCs/>
        </w:rPr>
      </w:pPr>
      <w:r w:rsidRPr="00D91C4C">
        <w:rPr>
          <w:b/>
          <w:bCs/>
        </w:rPr>
        <w:t xml:space="preserve">Duration </w:t>
      </w:r>
      <w:r w:rsidRPr="00D91C4C">
        <w:rPr>
          <w:b/>
          <w:bCs/>
        </w:rPr>
        <w:tab/>
      </w:r>
      <w:r w:rsidRPr="00D91C4C">
        <w:rPr>
          <w:b/>
          <w:bCs/>
        </w:rPr>
        <w:tab/>
        <w:t>:</w:t>
      </w:r>
      <w:r w:rsidRPr="00D91C4C">
        <w:rPr>
          <w:b/>
          <w:bCs/>
        </w:rPr>
        <w:tab/>
        <w:t>1</w:t>
      </w:r>
      <w:r w:rsidR="000E384F" w:rsidRPr="00D91C4C">
        <w:rPr>
          <w:b/>
          <w:bCs/>
        </w:rPr>
        <w:t>4</w:t>
      </w:r>
      <w:r w:rsidR="00A415AE" w:rsidRPr="00D91C4C">
        <w:rPr>
          <w:b/>
          <w:bCs/>
          <w:vertAlign w:val="superscript"/>
        </w:rPr>
        <w:t>th</w:t>
      </w:r>
      <w:r w:rsidR="00017373" w:rsidRPr="00D91C4C">
        <w:rPr>
          <w:b/>
          <w:bCs/>
        </w:rPr>
        <w:t xml:space="preserve"> </w:t>
      </w:r>
      <w:r w:rsidR="000E384F" w:rsidRPr="00D91C4C">
        <w:rPr>
          <w:b/>
          <w:bCs/>
        </w:rPr>
        <w:t>January</w:t>
      </w:r>
      <w:r w:rsidRPr="00D91C4C">
        <w:rPr>
          <w:b/>
          <w:bCs/>
        </w:rPr>
        <w:t xml:space="preserve"> 201</w:t>
      </w:r>
      <w:r w:rsidR="000E384F" w:rsidRPr="00D91C4C">
        <w:rPr>
          <w:b/>
          <w:bCs/>
        </w:rPr>
        <w:t>3</w:t>
      </w:r>
      <w:r w:rsidR="00132665" w:rsidRPr="00D91C4C">
        <w:rPr>
          <w:b/>
          <w:bCs/>
        </w:rPr>
        <w:t xml:space="preserve"> to </w:t>
      </w:r>
      <w:r w:rsidR="0078066D" w:rsidRPr="00D91C4C">
        <w:rPr>
          <w:b/>
          <w:bCs/>
        </w:rPr>
        <w:t>October 2017</w:t>
      </w:r>
      <w:r w:rsidR="007363D1" w:rsidRPr="00D91C4C">
        <w:rPr>
          <w:b/>
          <w:bCs/>
        </w:rPr>
        <w:t xml:space="preserve"> (</w:t>
      </w:r>
      <w:r w:rsidR="0078066D" w:rsidRPr="00D91C4C">
        <w:rPr>
          <w:b/>
          <w:bCs/>
        </w:rPr>
        <w:t>4 Years 10 Months</w:t>
      </w:r>
      <w:r w:rsidR="007363D1" w:rsidRPr="00D91C4C">
        <w:rPr>
          <w:b/>
          <w:bCs/>
        </w:rPr>
        <w:t>)</w:t>
      </w:r>
    </w:p>
    <w:p w:rsidR="002D571E" w:rsidRPr="00D91C4C" w:rsidRDefault="002D571E">
      <w:pPr>
        <w:rPr>
          <w:b/>
          <w:bCs/>
        </w:rPr>
      </w:pPr>
    </w:p>
    <w:p w:rsidR="00885260" w:rsidRPr="00885260" w:rsidRDefault="00F07200" w:rsidP="00885260">
      <w:pPr>
        <w:rPr>
          <w:b/>
        </w:rPr>
      </w:pPr>
      <w:r w:rsidRPr="00D91C4C">
        <w:rPr>
          <w:b/>
          <w:bCs/>
        </w:rPr>
        <w:t xml:space="preserve">Job Profile           </w:t>
      </w:r>
      <w:r w:rsidR="00D91C4C">
        <w:rPr>
          <w:b/>
          <w:bCs/>
        </w:rPr>
        <w:t xml:space="preserve">   </w:t>
      </w:r>
      <w:r w:rsidRPr="00D91C4C">
        <w:rPr>
          <w:b/>
          <w:bCs/>
        </w:rPr>
        <w:t xml:space="preserve">   :  </w:t>
      </w:r>
      <w:r w:rsidR="00885260">
        <w:rPr>
          <w:b/>
          <w:bCs/>
        </w:rPr>
        <w:t xml:space="preserve">      </w:t>
      </w:r>
      <w:r w:rsidR="00885260" w:rsidRPr="00885260">
        <w:rPr>
          <w:b/>
        </w:rPr>
        <w:t xml:space="preserve">Worked with various clients like IPSOS North America (NA), Latam,       </w:t>
      </w:r>
    </w:p>
    <w:p w:rsidR="00885260" w:rsidRDefault="00885260" w:rsidP="002D571E">
      <w:pPr>
        <w:ind w:left="2625"/>
        <w:rPr>
          <w:b/>
        </w:rPr>
      </w:pPr>
      <w:r w:rsidRPr="00885260">
        <w:rPr>
          <w:b/>
        </w:rPr>
        <w:t>C</w:t>
      </w:r>
      <w:r w:rsidR="002D571E">
        <w:rPr>
          <w:b/>
        </w:rPr>
        <w:t>+R, MSI, Buzzback, Gartner, ISA and also having knowledge of working on MS excel like data analysis</w:t>
      </w:r>
      <w:r w:rsidR="00E31153">
        <w:rPr>
          <w:b/>
        </w:rPr>
        <w:t xml:space="preserve"> </w:t>
      </w:r>
      <w:r w:rsidR="00E57ECC">
        <w:rPr>
          <w:b/>
        </w:rPr>
        <w:t>(V-lookup,</w:t>
      </w:r>
      <w:r w:rsidR="00384B07">
        <w:rPr>
          <w:b/>
        </w:rPr>
        <w:t xml:space="preserve"> </w:t>
      </w:r>
      <w:r w:rsidR="00E57ECC">
        <w:rPr>
          <w:b/>
        </w:rPr>
        <w:t>H-lookup,</w:t>
      </w:r>
      <w:r w:rsidR="00384B07">
        <w:rPr>
          <w:b/>
        </w:rPr>
        <w:t xml:space="preserve"> </w:t>
      </w:r>
      <w:r w:rsidR="00E57ECC">
        <w:rPr>
          <w:b/>
        </w:rPr>
        <w:t>Pivot Table, Pivot Chart,</w:t>
      </w:r>
      <w:r w:rsidR="00E31153">
        <w:rPr>
          <w:b/>
        </w:rPr>
        <w:t xml:space="preserve"> </w:t>
      </w:r>
      <w:r w:rsidR="00E57ECC">
        <w:rPr>
          <w:b/>
        </w:rPr>
        <w:t>etc)</w:t>
      </w:r>
      <w:r w:rsidR="002D571E">
        <w:rPr>
          <w:b/>
        </w:rPr>
        <w:t>.</w:t>
      </w:r>
    </w:p>
    <w:p w:rsidR="00F07200" w:rsidRPr="00D91C4C" w:rsidRDefault="002D571E">
      <w:pPr>
        <w:rPr>
          <w:b/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07200" w:rsidRPr="00D91C4C" w:rsidRDefault="00F0720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3E3E6E" w:rsidRPr="00FE5630" w:rsidTr="003E3E6E">
        <w:tc>
          <w:tcPr>
            <w:tcW w:w="9576" w:type="dxa"/>
            <w:shd w:val="clear" w:color="auto" w:fill="D9D9D9"/>
          </w:tcPr>
          <w:p w:rsidR="003E3E6E" w:rsidRPr="00FE5630" w:rsidRDefault="003E3E6E" w:rsidP="003E3E6E">
            <w:pPr>
              <w:spacing w:before="120" w:after="120"/>
            </w:pPr>
            <w:r w:rsidRPr="0097135F">
              <w:t>Technical Summary</w:t>
            </w:r>
          </w:p>
        </w:tc>
      </w:tr>
    </w:tbl>
    <w:p w:rsidR="003E3E6E" w:rsidRDefault="003E3E6E" w:rsidP="003E3E6E">
      <w:pPr>
        <w:spacing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8"/>
        <w:gridCol w:w="6408"/>
      </w:tblGrid>
      <w:tr w:rsidR="003E3E6E" w:rsidTr="003E3E6E">
        <w:tc>
          <w:tcPr>
            <w:tcW w:w="3168" w:type="dxa"/>
          </w:tcPr>
          <w:p w:rsidR="003E3E6E" w:rsidRPr="00277910" w:rsidRDefault="003E3E6E" w:rsidP="003E3E6E">
            <w:pPr>
              <w:spacing w:before="120" w:after="120"/>
            </w:pPr>
            <w:r w:rsidRPr="00277910">
              <w:t>Programming Languages</w:t>
            </w:r>
          </w:p>
        </w:tc>
        <w:tc>
          <w:tcPr>
            <w:tcW w:w="6408" w:type="dxa"/>
          </w:tcPr>
          <w:p w:rsidR="003E3E6E" w:rsidRPr="00277910" w:rsidRDefault="003E3E6E" w:rsidP="00084497">
            <w:pPr>
              <w:spacing w:before="120" w:after="120"/>
            </w:pPr>
            <w:r>
              <w:t xml:space="preserve">C, C++, C#, </w:t>
            </w:r>
            <w:r w:rsidRPr="00C17A00">
              <w:t xml:space="preserve">SQL, </w:t>
            </w:r>
            <w:r w:rsidR="00502870">
              <w:t>MS-Access</w:t>
            </w:r>
            <w:r w:rsidR="00084497">
              <w:t>,My-SQL</w:t>
            </w:r>
          </w:p>
        </w:tc>
      </w:tr>
      <w:tr w:rsidR="003E3E6E" w:rsidTr="003E3E6E">
        <w:tc>
          <w:tcPr>
            <w:tcW w:w="3168" w:type="dxa"/>
          </w:tcPr>
          <w:p w:rsidR="003E3E6E" w:rsidRPr="00277910" w:rsidRDefault="003E3E6E" w:rsidP="003E3E6E">
            <w:pPr>
              <w:spacing w:before="120" w:after="120"/>
            </w:pPr>
            <w:r w:rsidRPr="00277910">
              <w:t>Web technologies</w:t>
            </w:r>
          </w:p>
        </w:tc>
        <w:tc>
          <w:tcPr>
            <w:tcW w:w="6408" w:type="dxa"/>
          </w:tcPr>
          <w:p w:rsidR="003E3E6E" w:rsidRPr="00277910" w:rsidRDefault="003E3E6E" w:rsidP="003E3E6E">
            <w:pPr>
              <w:spacing w:before="120" w:after="120"/>
            </w:pPr>
            <w:r w:rsidRPr="00C17A00">
              <w:t xml:space="preserve">HTML, CSS, </w:t>
            </w:r>
            <w:r>
              <w:t>ASP.NET</w:t>
            </w:r>
          </w:p>
        </w:tc>
      </w:tr>
      <w:tr w:rsidR="003E3E6E" w:rsidTr="003E3E6E">
        <w:tc>
          <w:tcPr>
            <w:tcW w:w="3168" w:type="dxa"/>
          </w:tcPr>
          <w:p w:rsidR="003E3E6E" w:rsidRPr="00277910" w:rsidRDefault="003E3E6E" w:rsidP="003E3E6E">
            <w:pPr>
              <w:spacing w:before="120" w:after="120"/>
            </w:pPr>
            <w:r w:rsidRPr="00277910">
              <w:t>Operating systems</w:t>
            </w:r>
          </w:p>
        </w:tc>
        <w:tc>
          <w:tcPr>
            <w:tcW w:w="6408" w:type="dxa"/>
          </w:tcPr>
          <w:p w:rsidR="003E3E6E" w:rsidRPr="00277910" w:rsidRDefault="003E3E6E" w:rsidP="003E3E6E">
            <w:pPr>
              <w:spacing w:before="120" w:after="120"/>
            </w:pPr>
            <w:r>
              <w:t>Windows, Unix/Linux</w:t>
            </w:r>
          </w:p>
        </w:tc>
      </w:tr>
      <w:tr w:rsidR="003E3E6E" w:rsidTr="003E3E6E">
        <w:tc>
          <w:tcPr>
            <w:tcW w:w="3168" w:type="dxa"/>
          </w:tcPr>
          <w:p w:rsidR="003E3E6E" w:rsidRPr="00277910" w:rsidRDefault="003E3E6E" w:rsidP="003E3E6E">
            <w:pPr>
              <w:spacing w:before="120" w:after="120"/>
            </w:pPr>
            <w:r w:rsidRPr="00277910">
              <w:t>Development tools</w:t>
            </w:r>
          </w:p>
        </w:tc>
        <w:tc>
          <w:tcPr>
            <w:tcW w:w="6408" w:type="dxa"/>
          </w:tcPr>
          <w:p w:rsidR="003E3E6E" w:rsidRPr="00277910" w:rsidRDefault="003E3E6E" w:rsidP="003E3E6E">
            <w:pPr>
              <w:spacing w:before="120" w:after="120"/>
            </w:pPr>
            <w:r>
              <w:t>Dimension (IBM SPSS Data Collection Professional), DMQuery</w:t>
            </w:r>
          </w:p>
        </w:tc>
      </w:tr>
      <w:tr w:rsidR="003E3E6E" w:rsidTr="003E3E6E">
        <w:tc>
          <w:tcPr>
            <w:tcW w:w="3168" w:type="dxa"/>
          </w:tcPr>
          <w:p w:rsidR="003E3E6E" w:rsidRDefault="003E3E6E" w:rsidP="003E3E6E">
            <w:pPr>
              <w:spacing w:before="120" w:after="120"/>
            </w:pPr>
          </w:p>
          <w:p w:rsidR="003E3E6E" w:rsidRPr="00277910" w:rsidRDefault="003E3E6E" w:rsidP="003E3E6E">
            <w:pPr>
              <w:spacing w:before="120" w:after="120"/>
            </w:pPr>
          </w:p>
        </w:tc>
        <w:tc>
          <w:tcPr>
            <w:tcW w:w="6408" w:type="dxa"/>
          </w:tcPr>
          <w:p w:rsidR="003E3E6E" w:rsidRDefault="003E3E6E" w:rsidP="003E3E6E">
            <w:pPr>
              <w:spacing w:before="120" w:after="120"/>
            </w:pPr>
          </w:p>
        </w:tc>
      </w:tr>
    </w:tbl>
    <w:p w:rsidR="003E3E6E" w:rsidRDefault="003E3E6E" w:rsidP="00105522">
      <w:pPr>
        <w:spacing w:line="360" w:lineRule="auto"/>
        <w:rPr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3E3E6E" w:rsidTr="00C3719B">
        <w:tc>
          <w:tcPr>
            <w:tcW w:w="9576" w:type="dxa"/>
            <w:shd w:val="clear" w:color="auto" w:fill="D9D9D9"/>
          </w:tcPr>
          <w:p w:rsidR="003E3E6E" w:rsidRDefault="003E3E6E" w:rsidP="00C3719B">
            <w:pPr>
              <w:spacing w:before="120" w:after="120"/>
            </w:pPr>
            <w:r>
              <w:lastRenderedPageBreak/>
              <w:t>Awards and r</w:t>
            </w:r>
            <w:r w:rsidRPr="00E7366B">
              <w:t>ecognitions</w:t>
            </w:r>
          </w:p>
        </w:tc>
      </w:tr>
    </w:tbl>
    <w:p w:rsidR="003E3E6E" w:rsidRPr="00D91C4C" w:rsidRDefault="003E3E6E" w:rsidP="00105522">
      <w:pPr>
        <w:spacing w:line="360" w:lineRule="auto"/>
        <w:rPr>
          <w:color w:val="000000"/>
        </w:rPr>
      </w:pPr>
    </w:p>
    <w:p w:rsidR="0087095A" w:rsidRDefault="0087095A" w:rsidP="0087095A">
      <w:pPr>
        <w:pStyle w:val="ListParagraph"/>
        <w:numPr>
          <w:ilvl w:val="0"/>
          <w:numId w:val="19"/>
        </w:numPr>
        <w:suppressAutoHyphens w:val="0"/>
        <w:spacing w:before="120" w:after="120" w:line="240" w:lineRule="auto"/>
      </w:pPr>
      <w:r>
        <w:t>Received Excellence in Execution Award from Datamatics Global Services Ltd</w:t>
      </w:r>
      <w:r w:rsidRPr="00B52B7A">
        <w:t>.</w:t>
      </w:r>
      <w:r>
        <w:t xml:space="preserve"> </w:t>
      </w:r>
      <w:r w:rsidRPr="00B52B7A">
        <w:t>for consistently delivering quality results.</w:t>
      </w:r>
    </w:p>
    <w:p w:rsidR="0087095A" w:rsidRDefault="0087095A" w:rsidP="0087095A">
      <w:pPr>
        <w:pStyle w:val="ListParagraph"/>
        <w:numPr>
          <w:ilvl w:val="0"/>
          <w:numId w:val="19"/>
        </w:numPr>
        <w:suppressAutoHyphens w:val="0"/>
        <w:spacing w:before="120" w:after="120" w:line="240" w:lineRule="auto"/>
      </w:pPr>
      <w:r>
        <w:t>Received letters of appreciation from Datamatics Global Services Ltd. in the form Bonus Cash for delivering best performance in financial year 2015-2016</w:t>
      </w:r>
    </w:p>
    <w:p w:rsidR="0087095A" w:rsidRDefault="0087095A" w:rsidP="0087095A">
      <w:pPr>
        <w:pStyle w:val="ListParagraph"/>
        <w:numPr>
          <w:ilvl w:val="0"/>
          <w:numId w:val="19"/>
        </w:numPr>
        <w:suppressAutoHyphens w:val="0"/>
        <w:spacing w:before="120" w:after="120" w:line="240" w:lineRule="auto"/>
      </w:pPr>
      <w:r>
        <w:t>Got promoted to the next higher level by Datamatics Global Services Ltd</w:t>
      </w:r>
      <w:r w:rsidRPr="00B52B7A">
        <w:t>.</w:t>
      </w:r>
      <w:r>
        <w:t xml:space="preserve"> in May, 2016</w:t>
      </w:r>
    </w:p>
    <w:p w:rsidR="0087095A" w:rsidRPr="00B52B7A" w:rsidRDefault="0087095A" w:rsidP="003E3E6E">
      <w:pPr>
        <w:pStyle w:val="ListParagraph"/>
        <w:suppressAutoHyphens w:val="0"/>
        <w:spacing w:before="120" w:after="120" w:line="240" w:lineRule="auto"/>
        <w:ind w:left="36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87095A" w:rsidRPr="00FE5630" w:rsidTr="0087095A">
        <w:tc>
          <w:tcPr>
            <w:tcW w:w="9576" w:type="dxa"/>
            <w:shd w:val="clear" w:color="auto" w:fill="D9D9D9"/>
          </w:tcPr>
          <w:p w:rsidR="0087095A" w:rsidRPr="00FE5630" w:rsidRDefault="0087095A" w:rsidP="0087095A">
            <w:pPr>
              <w:spacing w:before="120" w:after="120"/>
            </w:pPr>
            <w:r>
              <w:t>Personal Information</w:t>
            </w:r>
          </w:p>
        </w:tc>
      </w:tr>
    </w:tbl>
    <w:p w:rsidR="0087095A" w:rsidRPr="00A74FC1" w:rsidRDefault="0087095A" w:rsidP="0087095A">
      <w:pPr>
        <w:spacing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87095A" w:rsidTr="0087095A">
        <w:tc>
          <w:tcPr>
            <w:tcW w:w="4788" w:type="dxa"/>
          </w:tcPr>
          <w:p w:rsidR="0087095A" w:rsidRPr="00B40F58" w:rsidRDefault="0087095A" w:rsidP="0087095A">
            <w:pPr>
              <w:spacing w:before="120" w:after="120"/>
            </w:pPr>
            <w:r w:rsidRPr="00B40F58">
              <w:t xml:space="preserve">Name: </w:t>
            </w:r>
            <w:r>
              <w:t>Uday</w:t>
            </w:r>
            <w:r w:rsidRPr="00B40F58">
              <w:t xml:space="preserve"> </w:t>
            </w:r>
            <w:r>
              <w:t>Ramesh</w:t>
            </w:r>
            <w:r w:rsidRPr="00B40F58">
              <w:t xml:space="preserve"> </w:t>
            </w:r>
            <w:r>
              <w:t>Mate</w:t>
            </w:r>
          </w:p>
        </w:tc>
        <w:tc>
          <w:tcPr>
            <w:tcW w:w="4788" w:type="dxa"/>
          </w:tcPr>
          <w:p w:rsidR="0087095A" w:rsidRPr="00B40F58" w:rsidRDefault="0087095A" w:rsidP="0087095A">
            <w:pPr>
              <w:spacing w:before="120" w:after="120"/>
            </w:pPr>
            <w:r>
              <w:t>Birth date: 23rd November</w:t>
            </w:r>
            <w:r w:rsidRPr="00B40F58">
              <w:t xml:space="preserve"> 1988</w:t>
            </w:r>
          </w:p>
        </w:tc>
      </w:tr>
      <w:tr w:rsidR="0087095A" w:rsidTr="0087095A">
        <w:tc>
          <w:tcPr>
            <w:tcW w:w="4788" w:type="dxa"/>
          </w:tcPr>
          <w:p w:rsidR="0087095A" w:rsidRPr="00B40F58" w:rsidRDefault="0087095A" w:rsidP="0087095A">
            <w:pPr>
              <w:spacing w:before="120" w:after="120"/>
            </w:pPr>
            <w:r w:rsidRPr="00B40F58">
              <w:t xml:space="preserve">Marital Status: </w:t>
            </w:r>
            <w:r>
              <w:t>Married</w:t>
            </w:r>
          </w:p>
        </w:tc>
        <w:tc>
          <w:tcPr>
            <w:tcW w:w="4788" w:type="dxa"/>
          </w:tcPr>
          <w:p w:rsidR="0087095A" w:rsidRPr="00B40F58" w:rsidRDefault="0087095A" w:rsidP="0087095A">
            <w:pPr>
              <w:spacing w:before="120" w:after="120"/>
            </w:pPr>
            <w:r w:rsidRPr="00B40F58">
              <w:t>Nationality: Indian</w:t>
            </w:r>
          </w:p>
        </w:tc>
      </w:tr>
      <w:tr w:rsidR="0087095A" w:rsidTr="0087095A">
        <w:tc>
          <w:tcPr>
            <w:tcW w:w="4788" w:type="dxa"/>
          </w:tcPr>
          <w:p w:rsidR="0087095A" w:rsidRPr="00B40F58" w:rsidRDefault="0087095A" w:rsidP="0087095A">
            <w:pPr>
              <w:spacing w:before="120" w:after="120"/>
            </w:pPr>
            <w:r w:rsidRPr="00B40F58">
              <w:t xml:space="preserve">Email: </w:t>
            </w:r>
            <w:r>
              <w:t>udaymate89@gmail.com</w:t>
            </w:r>
          </w:p>
        </w:tc>
        <w:tc>
          <w:tcPr>
            <w:tcW w:w="4788" w:type="dxa"/>
          </w:tcPr>
          <w:p w:rsidR="0087095A" w:rsidRPr="00B40F58" w:rsidRDefault="0087095A" w:rsidP="0087095A">
            <w:pPr>
              <w:spacing w:before="120" w:after="120"/>
            </w:pPr>
            <w:r w:rsidRPr="00B40F58">
              <w:t xml:space="preserve">Phone: </w:t>
            </w:r>
            <w:r>
              <w:t>9762878479</w:t>
            </w:r>
          </w:p>
        </w:tc>
      </w:tr>
      <w:tr w:rsidR="0087095A" w:rsidTr="0087095A">
        <w:tc>
          <w:tcPr>
            <w:tcW w:w="4788" w:type="dxa"/>
          </w:tcPr>
          <w:p w:rsidR="0087095A" w:rsidRPr="00B40F58" w:rsidRDefault="0087095A" w:rsidP="0087095A">
            <w:pPr>
              <w:spacing w:before="120" w:after="120"/>
            </w:pPr>
            <w:r w:rsidRPr="00B40F58">
              <w:t>Languages Known: English, Hindi, Marathi</w:t>
            </w:r>
          </w:p>
        </w:tc>
        <w:tc>
          <w:tcPr>
            <w:tcW w:w="4788" w:type="dxa"/>
          </w:tcPr>
          <w:p w:rsidR="0087095A" w:rsidRPr="00B40F58" w:rsidRDefault="0087095A" w:rsidP="0087095A">
            <w:pPr>
              <w:spacing w:before="120" w:after="120"/>
            </w:pPr>
            <w:r>
              <w:t>Hobbies: R</w:t>
            </w:r>
            <w:r w:rsidRPr="00B40F58">
              <w:t>eading</w:t>
            </w:r>
            <w:r>
              <w:t>,Watching,Listening</w:t>
            </w:r>
          </w:p>
        </w:tc>
      </w:tr>
    </w:tbl>
    <w:p w:rsidR="0087095A" w:rsidRDefault="0087095A" w:rsidP="0087095A">
      <w:pPr>
        <w:spacing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87095A" w:rsidRPr="00FE5630" w:rsidTr="0087095A">
        <w:tc>
          <w:tcPr>
            <w:tcW w:w="9576" w:type="dxa"/>
            <w:shd w:val="clear" w:color="auto" w:fill="D9D9D9"/>
          </w:tcPr>
          <w:p w:rsidR="0087095A" w:rsidRPr="00FE5630" w:rsidRDefault="0087095A" w:rsidP="0087095A">
            <w:pPr>
              <w:spacing w:before="120" w:after="120"/>
            </w:pPr>
            <w:r>
              <w:t xml:space="preserve">Personal </w:t>
            </w:r>
            <w:r w:rsidRPr="00FE5630">
              <w:t>Highlights</w:t>
            </w:r>
          </w:p>
        </w:tc>
      </w:tr>
    </w:tbl>
    <w:p w:rsidR="0087095A" w:rsidRPr="00714C6D" w:rsidRDefault="0087095A" w:rsidP="0087095A">
      <w:pPr>
        <w:pStyle w:val="ListParagraph"/>
        <w:numPr>
          <w:ilvl w:val="0"/>
          <w:numId w:val="20"/>
        </w:numPr>
        <w:suppressAutoHyphens w:val="0"/>
        <w:spacing w:before="120" w:after="120" w:line="240" w:lineRule="auto"/>
      </w:pPr>
      <w:r w:rsidRPr="00714C6D">
        <w:t>good analytical skills, consistency in performance, honesty</w:t>
      </w:r>
    </w:p>
    <w:p w:rsidR="0087095A" w:rsidRPr="00714C6D" w:rsidRDefault="0087095A" w:rsidP="0087095A">
      <w:pPr>
        <w:pStyle w:val="ListParagraph"/>
        <w:numPr>
          <w:ilvl w:val="0"/>
          <w:numId w:val="20"/>
        </w:numPr>
        <w:suppressAutoHyphens w:val="0"/>
        <w:spacing w:before="120" w:after="120" w:line="240" w:lineRule="auto"/>
      </w:pPr>
      <w:r w:rsidRPr="00714C6D">
        <w:t>pro-active approach, quick learning, self learning</w:t>
      </w:r>
    </w:p>
    <w:p w:rsidR="0087095A" w:rsidRPr="00714C6D" w:rsidRDefault="0087095A" w:rsidP="0087095A">
      <w:pPr>
        <w:pStyle w:val="ListParagraph"/>
        <w:numPr>
          <w:ilvl w:val="0"/>
          <w:numId w:val="20"/>
        </w:numPr>
        <w:suppressAutoHyphens w:val="0"/>
        <w:spacing w:before="120" w:after="120" w:line="240" w:lineRule="auto"/>
      </w:pPr>
      <w:r w:rsidRPr="00714C6D">
        <w:t>supportive nature, team player, patient listener, good communicator</w:t>
      </w:r>
    </w:p>
    <w:p w:rsidR="0087095A" w:rsidRPr="00714C6D" w:rsidRDefault="0087095A" w:rsidP="0087095A">
      <w:pPr>
        <w:pStyle w:val="ListParagraph"/>
        <w:numPr>
          <w:ilvl w:val="0"/>
          <w:numId w:val="20"/>
        </w:numPr>
        <w:suppressAutoHyphens w:val="0"/>
        <w:spacing w:before="120" w:after="120" w:line="240" w:lineRule="auto"/>
      </w:pPr>
      <w:r w:rsidRPr="00714C6D">
        <w:t>Email drafting skills meeting industry standards</w:t>
      </w:r>
    </w:p>
    <w:sectPr w:rsidR="0087095A" w:rsidRPr="00714C6D" w:rsidSect="00832AEE">
      <w:pgSz w:w="12240" w:h="15840"/>
      <w:pgMar w:top="709" w:right="1080" w:bottom="900" w:left="1260" w:header="720" w:footer="720" w:gutter="0"/>
      <w:cols w:space="720"/>
      <w:docGrid w:linePitch="24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3D4" w:rsidRDefault="002623D4" w:rsidP="00475EE1">
      <w:pPr>
        <w:spacing w:line="240" w:lineRule="auto"/>
      </w:pPr>
      <w:r>
        <w:separator/>
      </w:r>
    </w:p>
  </w:endnote>
  <w:endnote w:type="continuationSeparator" w:id="1">
    <w:p w:rsidR="002623D4" w:rsidRDefault="002623D4" w:rsidP="00475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3D4" w:rsidRDefault="002623D4" w:rsidP="00475EE1">
      <w:pPr>
        <w:spacing w:line="240" w:lineRule="auto"/>
      </w:pPr>
      <w:r>
        <w:separator/>
      </w:r>
    </w:p>
  </w:footnote>
  <w:footnote w:type="continuationSeparator" w:id="1">
    <w:p w:rsidR="002623D4" w:rsidRDefault="002623D4" w:rsidP="00475E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3A5037D"/>
    <w:multiLevelType w:val="hybridMultilevel"/>
    <w:tmpl w:val="DD8255D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4D674E"/>
    <w:multiLevelType w:val="hybridMultilevel"/>
    <w:tmpl w:val="E41A4DFE"/>
    <w:lvl w:ilvl="0" w:tplc="D8B4EA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pacing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6021C6"/>
    <w:multiLevelType w:val="hybridMultilevel"/>
    <w:tmpl w:val="B142AB8A"/>
    <w:lvl w:ilvl="0" w:tplc="953827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5C492B3C"/>
    <w:multiLevelType w:val="hybridMultilevel"/>
    <w:tmpl w:val="D128A0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E436D22"/>
    <w:multiLevelType w:val="hybridMultilevel"/>
    <w:tmpl w:val="105611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076852"/>
    <w:multiLevelType w:val="hybridMultilevel"/>
    <w:tmpl w:val="9AF4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F71DE7"/>
    <w:multiLevelType w:val="hybridMultilevel"/>
    <w:tmpl w:val="9F98F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9"/>
  </w:num>
  <w:num w:numId="15">
    <w:abstractNumId w:val="13"/>
  </w:num>
  <w:num w:numId="16">
    <w:abstractNumId w:val="15"/>
  </w:num>
  <w:num w:numId="17">
    <w:abstractNumId w:val="18"/>
  </w:num>
  <w:num w:numId="18">
    <w:abstractNumId w:val="0"/>
  </w:num>
  <w:num w:numId="19">
    <w:abstractNumId w:val="17"/>
  </w:num>
  <w:num w:numId="20">
    <w:abstractNumId w:val="14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5243F2"/>
    <w:rsid w:val="000007EC"/>
    <w:rsid w:val="00007130"/>
    <w:rsid w:val="00017373"/>
    <w:rsid w:val="00026AAA"/>
    <w:rsid w:val="00044440"/>
    <w:rsid w:val="00045EDD"/>
    <w:rsid w:val="00052988"/>
    <w:rsid w:val="00056DAE"/>
    <w:rsid w:val="00071E2E"/>
    <w:rsid w:val="00077683"/>
    <w:rsid w:val="00084497"/>
    <w:rsid w:val="000B757A"/>
    <w:rsid w:val="000D7042"/>
    <w:rsid w:val="000E2DBE"/>
    <w:rsid w:val="000E384F"/>
    <w:rsid w:val="00105522"/>
    <w:rsid w:val="00132665"/>
    <w:rsid w:val="00134A7A"/>
    <w:rsid w:val="001367C7"/>
    <w:rsid w:val="00141571"/>
    <w:rsid w:val="00143522"/>
    <w:rsid w:val="00157992"/>
    <w:rsid w:val="00164616"/>
    <w:rsid w:val="00165A56"/>
    <w:rsid w:val="001711E6"/>
    <w:rsid w:val="001839D4"/>
    <w:rsid w:val="00187F35"/>
    <w:rsid w:val="001B4ECD"/>
    <w:rsid w:val="001C0E26"/>
    <w:rsid w:val="001D06D6"/>
    <w:rsid w:val="001E2E1B"/>
    <w:rsid w:val="001F2A97"/>
    <w:rsid w:val="001F5E02"/>
    <w:rsid w:val="00212AD9"/>
    <w:rsid w:val="00214670"/>
    <w:rsid w:val="00216731"/>
    <w:rsid w:val="00225E32"/>
    <w:rsid w:val="002324A1"/>
    <w:rsid w:val="002566F0"/>
    <w:rsid w:val="002623D4"/>
    <w:rsid w:val="0027599A"/>
    <w:rsid w:val="002811D1"/>
    <w:rsid w:val="00285010"/>
    <w:rsid w:val="00297226"/>
    <w:rsid w:val="002A4933"/>
    <w:rsid w:val="002B1B1F"/>
    <w:rsid w:val="002C0E57"/>
    <w:rsid w:val="002D571E"/>
    <w:rsid w:val="00300CCF"/>
    <w:rsid w:val="00304832"/>
    <w:rsid w:val="003053BF"/>
    <w:rsid w:val="0031478F"/>
    <w:rsid w:val="00323113"/>
    <w:rsid w:val="003351A3"/>
    <w:rsid w:val="00344CB5"/>
    <w:rsid w:val="00346B9C"/>
    <w:rsid w:val="003507E9"/>
    <w:rsid w:val="00357464"/>
    <w:rsid w:val="00362A8B"/>
    <w:rsid w:val="00384B07"/>
    <w:rsid w:val="003869D7"/>
    <w:rsid w:val="003965D8"/>
    <w:rsid w:val="003A0EFE"/>
    <w:rsid w:val="003A7EAB"/>
    <w:rsid w:val="003B238E"/>
    <w:rsid w:val="003C37D5"/>
    <w:rsid w:val="003D7495"/>
    <w:rsid w:val="003E09E9"/>
    <w:rsid w:val="003E19B6"/>
    <w:rsid w:val="003E3E6E"/>
    <w:rsid w:val="003E5645"/>
    <w:rsid w:val="0040027F"/>
    <w:rsid w:val="00426051"/>
    <w:rsid w:val="00427025"/>
    <w:rsid w:val="00444BBD"/>
    <w:rsid w:val="0045767D"/>
    <w:rsid w:val="004668B0"/>
    <w:rsid w:val="00475EE1"/>
    <w:rsid w:val="0048012F"/>
    <w:rsid w:val="004B3668"/>
    <w:rsid w:val="004C3EC6"/>
    <w:rsid w:val="004D4FD1"/>
    <w:rsid w:val="004D7BB8"/>
    <w:rsid w:val="00502870"/>
    <w:rsid w:val="00502C24"/>
    <w:rsid w:val="005243F2"/>
    <w:rsid w:val="00524A46"/>
    <w:rsid w:val="005368AE"/>
    <w:rsid w:val="005373A6"/>
    <w:rsid w:val="00543DFB"/>
    <w:rsid w:val="005605D0"/>
    <w:rsid w:val="00562DCF"/>
    <w:rsid w:val="00563D4B"/>
    <w:rsid w:val="00564EB1"/>
    <w:rsid w:val="00565AF0"/>
    <w:rsid w:val="005864A5"/>
    <w:rsid w:val="005A70FB"/>
    <w:rsid w:val="005C0BC9"/>
    <w:rsid w:val="005C1530"/>
    <w:rsid w:val="005C4449"/>
    <w:rsid w:val="005D213B"/>
    <w:rsid w:val="005E09A1"/>
    <w:rsid w:val="00612189"/>
    <w:rsid w:val="00635C76"/>
    <w:rsid w:val="00635F53"/>
    <w:rsid w:val="00636F04"/>
    <w:rsid w:val="0063784D"/>
    <w:rsid w:val="00637912"/>
    <w:rsid w:val="00643041"/>
    <w:rsid w:val="0064497C"/>
    <w:rsid w:val="006457A3"/>
    <w:rsid w:val="006652B2"/>
    <w:rsid w:val="00685422"/>
    <w:rsid w:val="0069287D"/>
    <w:rsid w:val="00694582"/>
    <w:rsid w:val="006B0BE6"/>
    <w:rsid w:val="006B61F5"/>
    <w:rsid w:val="006C105D"/>
    <w:rsid w:val="007164E6"/>
    <w:rsid w:val="00717CCC"/>
    <w:rsid w:val="00720168"/>
    <w:rsid w:val="007363D1"/>
    <w:rsid w:val="00737DED"/>
    <w:rsid w:val="007622E2"/>
    <w:rsid w:val="00772236"/>
    <w:rsid w:val="0078066D"/>
    <w:rsid w:val="007A43A3"/>
    <w:rsid w:val="007C330D"/>
    <w:rsid w:val="007C4BE7"/>
    <w:rsid w:val="007E1057"/>
    <w:rsid w:val="008004F2"/>
    <w:rsid w:val="00832AEE"/>
    <w:rsid w:val="008331BF"/>
    <w:rsid w:val="0087095A"/>
    <w:rsid w:val="00876A6D"/>
    <w:rsid w:val="00884C25"/>
    <w:rsid w:val="00885260"/>
    <w:rsid w:val="008941ED"/>
    <w:rsid w:val="008A5151"/>
    <w:rsid w:val="008D6029"/>
    <w:rsid w:val="008E7A1C"/>
    <w:rsid w:val="008F1B87"/>
    <w:rsid w:val="008F4238"/>
    <w:rsid w:val="009072E7"/>
    <w:rsid w:val="00934E7E"/>
    <w:rsid w:val="00947FAF"/>
    <w:rsid w:val="0095057D"/>
    <w:rsid w:val="009625C7"/>
    <w:rsid w:val="00972506"/>
    <w:rsid w:val="00976F9B"/>
    <w:rsid w:val="00982623"/>
    <w:rsid w:val="009859DE"/>
    <w:rsid w:val="009D0CE7"/>
    <w:rsid w:val="009D2741"/>
    <w:rsid w:val="009D6859"/>
    <w:rsid w:val="009F486D"/>
    <w:rsid w:val="00A010F7"/>
    <w:rsid w:val="00A40820"/>
    <w:rsid w:val="00A415AE"/>
    <w:rsid w:val="00A43BD2"/>
    <w:rsid w:val="00A52D0B"/>
    <w:rsid w:val="00A535E2"/>
    <w:rsid w:val="00A57AAC"/>
    <w:rsid w:val="00A758E9"/>
    <w:rsid w:val="00A93E5B"/>
    <w:rsid w:val="00A942EE"/>
    <w:rsid w:val="00AA1857"/>
    <w:rsid w:val="00AA2A96"/>
    <w:rsid w:val="00AB60D9"/>
    <w:rsid w:val="00AD4F57"/>
    <w:rsid w:val="00AE5B41"/>
    <w:rsid w:val="00AF3854"/>
    <w:rsid w:val="00B03F6C"/>
    <w:rsid w:val="00B31A42"/>
    <w:rsid w:val="00B3702A"/>
    <w:rsid w:val="00B4178B"/>
    <w:rsid w:val="00B476B4"/>
    <w:rsid w:val="00B64849"/>
    <w:rsid w:val="00B977E1"/>
    <w:rsid w:val="00BC0B70"/>
    <w:rsid w:val="00BC3DB5"/>
    <w:rsid w:val="00BE121F"/>
    <w:rsid w:val="00C02165"/>
    <w:rsid w:val="00C0783D"/>
    <w:rsid w:val="00C07C59"/>
    <w:rsid w:val="00C16A56"/>
    <w:rsid w:val="00C21A82"/>
    <w:rsid w:val="00C235AA"/>
    <w:rsid w:val="00C27B99"/>
    <w:rsid w:val="00C3719B"/>
    <w:rsid w:val="00C457A4"/>
    <w:rsid w:val="00C54D32"/>
    <w:rsid w:val="00C70C2B"/>
    <w:rsid w:val="00C7571B"/>
    <w:rsid w:val="00CB6AF3"/>
    <w:rsid w:val="00CB786B"/>
    <w:rsid w:val="00CC13C7"/>
    <w:rsid w:val="00CD2CAB"/>
    <w:rsid w:val="00CD762E"/>
    <w:rsid w:val="00CD7F4C"/>
    <w:rsid w:val="00CE25A8"/>
    <w:rsid w:val="00CF430F"/>
    <w:rsid w:val="00D349AF"/>
    <w:rsid w:val="00D41237"/>
    <w:rsid w:val="00D71AED"/>
    <w:rsid w:val="00D82877"/>
    <w:rsid w:val="00D91C4C"/>
    <w:rsid w:val="00DA4F2B"/>
    <w:rsid w:val="00DB3C33"/>
    <w:rsid w:val="00DF00EB"/>
    <w:rsid w:val="00DF1EF6"/>
    <w:rsid w:val="00E07C9A"/>
    <w:rsid w:val="00E31153"/>
    <w:rsid w:val="00E3419B"/>
    <w:rsid w:val="00E4383C"/>
    <w:rsid w:val="00E50165"/>
    <w:rsid w:val="00E57ECC"/>
    <w:rsid w:val="00E9069C"/>
    <w:rsid w:val="00E94331"/>
    <w:rsid w:val="00EA3807"/>
    <w:rsid w:val="00ED7BDE"/>
    <w:rsid w:val="00EE5FAC"/>
    <w:rsid w:val="00EF0D3C"/>
    <w:rsid w:val="00F07200"/>
    <w:rsid w:val="00F35ECF"/>
    <w:rsid w:val="00F40AAC"/>
    <w:rsid w:val="00F540B0"/>
    <w:rsid w:val="00F754D2"/>
    <w:rsid w:val="00F76D82"/>
    <w:rsid w:val="00F90EC8"/>
    <w:rsid w:val="00F97182"/>
    <w:rsid w:val="00FA1A23"/>
    <w:rsid w:val="00FB42D5"/>
    <w:rsid w:val="00FC6B70"/>
    <w:rsid w:val="00FC7B2A"/>
    <w:rsid w:val="00FD1B32"/>
    <w:rsid w:val="00FE3644"/>
    <w:rsid w:val="00FE7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hd w:val="clear" w:color="auto" w:fill="E5E5E5"/>
      <w:tabs>
        <w:tab w:val="left" w:pos="1800"/>
      </w:tabs>
      <w:jc w:val="both"/>
      <w:outlineLvl w:val="2"/>
    </w:pPr>
    <w:rPr>
      <w:b/>
      <w:bCs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Symbol"/>
    </w:rPr>
  </w:style>
  <w:style w:type="character" w:styleId="DefaultParagraphFont0">
    <w:name w:val="Default Paragraph Font"/>
  </w:style>
  <w:style w:type="character" w:customStyle="1" w:styleId="Heading3Char">
    <w:name w:val="Heading 3 Char"/>
    <w:basedOn w:val="DefaultParagraphFont0"/>
  </w:style>
  <w:style w:type="character" w:styleId="Hyperlink">
    <w:name w:val="Hyperlink"/>
    <w:basedOn w:val="DefaultParagraphFont0"/>
    <w:rPr>
      <w:color w:val="0000FF"/>
      <w:u w:val="single"/>
      <w:lang/>
    </w:rPr>
  </w:style>
  <w:style w:type="character" w:customStyle="1" w:styleId="BodyText2Char">
    <w:name w:val="Body Text 2 Char"/>
    <w:basedOn w:val="DefaultParagraphFont0"/>
  </w:style>
  <w:style w:type="character" w:customStyle="1" w:styleId="BodyText3Char">
    <w:name w:val="Body Text 3 Char"/>
    <w:basedOn w:val="DefaultParagraphFont0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2">
    <w:name w:val="Body Text 2"/>
    <w:basedOn w:val="Normal"/>
  </w:style>
  <w:style w:type="paragraph" w:styleId="BodyText3">
    <w:name w:val="Body Text 3"/>
    <w:basedOn w:val="Normal"/>
  </w:style>
  <w:style w:type="paragraph" w:styleId="ListParagraph">
    <w:name w:val="List Paragraph"/>
    <w:basedOn w:val="Normal"/>
    <w:uiPriority w:val="34"/>
    <w:qFormat/>
  </w:style>
  <w:style w:type="paragraph" w:styleId="DocumentMap">
    <w:name w:val="Document Map"/>
    <w:basedOn w:val="Normal"/>
    <w:link w:val="DocumentMapChar"/>
    <w:uiPriority w:val="99"/>
    <w:semiHidden/>
    <w:unhideWhenUsed/>
    <w:rsid w:val="007722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2236"/>
    <w:rPr>
      <w:rFonts w:ascii="Tahoma" w:hAnsi="Tahoma" w:cs="Tahoma"/>
      <w:kern w:val="1"/>
      <w:sz w:val="16"/>
      <w:szCs w:val="16"/>
      <w:lang w:val="en-US" w:eastAsia="ar-SA"/>
    </w:rPr>
  </w:style>
  <w:style w:type="character" w:customStyle="1" w:styleId="text">
    <w:name w:val="text"/>
    <w:basedOn w:val="DefaultParagraphFont"/>
    <w:rsid w:val="00CE25A8"/>
  </w:style>
  <w:style w:type="table" w:styleId="TableGrid">
    <w:name w:val="Table Grid"/>
    <w:basedOn w:val="TableNormal"/>
    <w:uiPriority w:val="59"/>
    <w:rsid w:val="0087095A"/>
    <w:pPr>
      <w:ind w:firstLine="360"/>
    </w:pPr>
    <w:rPr>
      <w:rFonts w:ascii="Calibri" w:eastAsia="Calibri" w:hAnsi="Calibri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75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EE1"/>
    <w:rPr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475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EE1"/>
    <w:rPr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3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683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aymate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8A09A-C295-4D38-9F22-EB05E4E8B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Links>
    <vt:vector size="6" baseType="variant">
      <vt:variant>
        <vt:i4>5374051</vt:i4>
      </vt:variant>
      <vt:variant>
        <vt:i4>0</vt:i4>
      </vt:variant>
      <vt:variant>
        <vt:i4>0</vt:i4>
      </vt:variant>
      <vt:variant>
        <vt:i4>5</vt:i4>
      </vt:variant>
      <vt:variant>
        <vt:lpwstr>mailto:udaymate89@gmail.com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</dc:creator>
  <cp:lastModifiedBy>admin</cp:lastModifiedBy>
  <cp:revision>2</cp:revision>
  <cp:lastPrinted>1601-01-01T00:00:00Z</cp:lastPrinted>
  <dcterms:created xsi:type="dcterms:W3CDTF">2018-03-12T06:40:00Z</dcterms:created>
  <dcterms:modified xsi:type="dcterms:W3CDTF">2018-03-12T06:40:00Z</dcterms:modified>
</cp:coreProperties>
</file>