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77A" w:rsidRDefault="0078177A" w:rsidP="0078177A">
      <w:pPr>
        <w:rPr>
          <w:b/>
          <w:sz w:val="32"/>
          <w:szCs w:val="32"/>
        </w:rPr>
      </w:pPr>
      <w:r>
        <w:rPr>
          <w:b/>
          <w:sz w:val="36"/>
          <w:szCs w:val="36"/>
        </w:rPr>
        <w:t xml:space="preserve">                                    </w:t>
      </w:r>
      <w:r w:rsidR="00940FE3">
        <w:rPr>
          <w:b/>
          <w:sz w:val="36"/>
          <w:szCs w:val="36"/>
        </w:rPr>
        <w:t xml:space="preserve">    </w:t>
      </w:r>
      <w:r>
        <w:rPr>
          <w:b/>
          <w:sz w:val="36"/>
          <w:szCs w:val="36"/>
        </w:rPr>
        <w:t xml:space="preserve">  </w:t>
      </w:r>
      <w:r>
        <w:rPr>
          <w:b/>
          <w:sz w:val="32"/>
          <w:szCs w:val="32"/>
        </w:rPr>
        <w:t>RESUME</w:t>
      </w:r>
    </w:p>
    <w:p w:rsidR="0078177A" w:rsidRDefault="0078177A" w:rsidP="0078177A">
      <w:pPr>
        <w:rPr>
          <w:b/>
          <w:sz w:val="32"/>
          <w:szCs w:val="32"/>
        </w:rPr>
      </w:pPr>
    </w:p>
    <w:p w:rsidR="0078177A" w:rsidRDefault="0078177A" w:rsidP="0078177A">
      <w:pPr>
        <w:rPr>
          <w:b/>
          <w:sz w:val="32"/>
          <w:szCs w:val="32"/>
        </w:rPr>
      </w:pPr>
    </w:p>
    <w:p w:rsidR="0078177A" w:rsidRDefault="0078177A" w:rsidP="0078177A">
      <w:pPr>
        <w:jc w:val="both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Name : - Pratiksha Hanumant Fand</w:t>
      </w:r>
    </w:p>
    <w:p w:rsidR="0078177A" w:rsidRDefault="0078177A" w:rsidP="0078177A">
      <w:pPr>
        <w:jc w:val="both"/>
        <w:rPr>
          <w:rFonts w:ascii="Verdana" w:hAnsi="Verdana"/>
          <w:b/>
          <w:sz w:val="24"/>
        </w:rPr>
      </w:pPr>
    </w:p>
    <w:p w:rsidR="0078177A" w:rsidRDefault="0078177A" w:rsidP="0078177A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b/>
          <w:sz w:val="18"/>
        </w:rPr>
        <w:t>Address  :</w:t>
      </w:r>
      <w:r>
        <w:rPr>
          <w:rFonts w:ascii="Verdana" w:hAnsi="Verdana"/>
          <w:sz w:val="18"/>
        </w:rPr>
        <w:t xml:space="preserve"> P .Jog building,Sadashiv peth,Pune.</w:t>
      </w:r>
    </w:p>
    <w:p w:rsidR="0007629B" w:rsidRDefault="0007629B" w:rsidP="0078177A">
      <w:pPr>
        <w:jc w:val="both"/>
        <w:rPr>
          <w:rFonts w:ascii="Verdana" w:hAnsi="Verdana"/>
          <w:sz w:val="18"/>
        </w:rPr>
      </w:pPr>
    </w:p>
    <w:p w:rsidR="0078177A" w:rsidRDefault="0078177A" w:rsidP="0078177A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b/>
          <w:sz w:val="18"/>
        </w:rPr>
        <w:t>Mobile     :</w:t>
      </w:r>
      <w:r>
        <w:rPr>
          <w:rFonts w:ascii="Verdana" w:hAnsi="Verdana"/>
          <w:sz w:val="18"/>
        </w:rPr>
        <w:t xml:space="preserve"> 9970301440</w:t>
      </w:r>
    </w:p>
    <w:p w:rsidR="0007629B" w:rsidRDefault="0007629B" w:rsidP="0078177A">
      <w:pPr>
        <w:jc w:val="both"/>
        <w:rPr>
          <w:rFonts w:ascii="Verdana" w:hAnsi="Verdana"/>
          <w:sz w:val="18"/>
        </w:rPr>
      </w:pPr>
    </w:p>
    <w:p w:rsidR="0078177A" w:rsidRDefault="0078177A" w:rsidP="0078177A">
      <w:pPr>
        <w:pBdr>
          <w:bottom w:val="single" w:sz="8" w:space="1" w:color="000000"/>
        </w:pBdr>
        <w:jc w:val="both"/>
        <w:rPr>
          <w:rFonts w:ascii="Verdana" w:hAnsi="Verdana"/>
          <w:sz w:val="18"/>
        </w:rPr>
      </w:pPr>
      <w:r>
        <w:rPr>
          <w:rFonts w:ascii="Verdana" w:hAnsi="Verdana"/>
          <w:b/>
          <w:sz w:val="18"/>
        </w:rPr>
        <w:t xml:space="preserve">Email       : </w:t>
      </w:r>
      <w:hyperlink r:id="rId5" w:history="1">
        <w:r w:rsidR="00DB7578" w:rsidRPr="00E5073E">
          <w:rPr>
            <w:rStyle w:val="Hyperlink"/>
            <w:rFonts w:ascii="Verdana" w:hAnsi="Verdana"/>
            <w:sz w:val="18"/>
          </w:rPr>
          <w:t>pratiksha.fand76@gmail.com</w:t>
        </w:r>
      </w:hyperlink>
    </w:p>
    <w:p w:rsidR="00DB7578" w:rsidRPr="0078177A" w:rsidRDefault="00DB7578" w:rsidP="0078177A">
      <w:pPr>
        <w:pBdr>
          <w:bottom w:val="single" w:sz="8" w:space="1" w:color="000000"/>
        </w:pBdr>
        <w:jc w:val="both"/>
        <w:rPr>
          <w:rFonts w:ascii="Verdana" w:hAnsi="Verdana"/>
          <w:color w:val="548DD4"/>
          <w:sz w:val="18"/>
          <w:u w:val="single"/>
        </w:rPr>
      </w:pPr>
    </w:p>
    <w:p w:rsidR="0078177A" w:rsidRDefault="0078177A" w:rsidP="0078177A">
      <w:pPr>
        <w:jc w:val="both"/>
        <w:rPr>
          <w:rFonts w:ascii="Verdana" w:hAnsi="Verdana"/>
          <w:color w:val="0000FF"/>
          <w:sz w:val="18"/>
          <w:u w:val="single"/>
        </w:rPr>
      </w:pPr>
    </w:p>
    <w:p w:rsidR="0078177A" w:rsidRDefault="0078177A" w:rsidP="0078177A">
      <w:pPr>
        <w:rPr>
          <w:rFonts w:ascii="Verdana" w:hAnsi="Verdana"/>
          <w:color w:val="0000FF"/>
          <w:sz w:val="18"/>
          <w:u w:val="single"/>
        </w:rPr>
      </w:pPr>
    </w:p>
    <w:p w:rsidR="00DB7578" w:rsidRPr="0007629B" w:rsidRDefault="00DB7578" w:rsidP="00DB7578">
      <w:pPr>
        <w:pStyle w:val="BodyText"/>
        <w:ind w:left="-90"/>
        <w:jc w:val="both"/>
        <w:rPr>
          <w:rFonts w:ascii="Verdana" w:hAnsi="Verdana"/>
          <w:b/>
          <w:sz w:val="20"/>
        </w:rPr>
      </w:pPr>
      <w:r w:rsidRPr="0007629B">
        <w:rPr>
          <w:rFonts w:ascii="Verdana" w:hAnsi="Verdana"/>
          <w:b/>
          <w:sz w:val="20"/>
          <w:u w:val="single"/>
        </w:rPr>
        <w:t>CAREER OBJECTIVE</w:t>
      </w:r>
    </w:p>
    <w:p w:rsidR="00DB7578" w:rsidRDefault="00DB7578" w:rsidP="00DB7578">
      <w:pPr>
        <w:pStyle w:val="BodyText"/>
        <w:ind w:left="-90"/>
        <w:jc w:val="both"/>
        <w:rPr>
          <w:rFonts w:ascii="Verdana" w:hAnsi="Verdana"/>
          <w:b/>
          <w:sz w:val="20"/>
        </w:rPr>
      </w:pPr>
    </w:p>
    <w:p w:rsidR="00DB7578" w:rsidRDefault="00EB78EC" w:rsidP="00DB7578">
      <w:pPr>
        <w:pStyle w:val="BodyText"/>
        <w:ind w:left="-9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</w:t>
      </w:r>
      <w:r w:rsidR="00DB7578" w:rsidRPr="00DB7578">
        <w:rPr>
          <w:rFonts w:ascii="Verdana" w:hAnsi="Verdana"/>
          <w:sz w:val="20"/>
        </w:rPr>
        <w:t xml:space="preserve">I </w:t>
      </w:r>
      <w:r w:rsidR="00DB7578">
        <w:rPr>
          <w:rFonts w:ascii="Verdana" w:hAnsi="Verdana"/>
          <w:sz w:val="20"/>
        </w:rPr>
        <w:t>will</w:t>
      </w:r>
      <w:r w:rsidR="005C11C9">
        <w:rPr>
          <w:rFonts w:ascii="Verdana" w:hAnsi="Verdana"/>
          <w:sz w:val="20"/>
        </w:rPr>
        <w:t xml:space="preserve"> accomplish organizational goal</w:t>
      </w:r>
      <w:r w:rsidR="00DB7578">
        <w:rPr>
          <w:rFonts w:ascii="Verdana" w:hAnsi="Verdana"/>
          <w:sz w:val="20"/>
        </w:rPr>
        <w:t xml:space="preserve"> with my accuracy and diligence towards my hardwork.</w:t>
      </w:r>
    </w:p>
    <w:p w:rsidR="00DB7578" w:rsidRPr="00DB7578" w:rsidRDefault="00DB7578" w:rsidP="00DB7578">
      <w:pPr>
        <w:pStyle w:val="BodyText"/>
        <w:ind w:left="-90"/>
        <w:jc w:val="both"/>
        <w:rPr>
          <w:rFonts w:ascii="Verdana" w:hAnsi="Verdana"/>
          <w:sz w:val="20"/>
        </w:rPr>
      </w:pPr>
    </w:p>
    <w:p w:rsidR="0007629B" w:rsidRDefault="0007629B" w:rsidP="00EB78EC">
      <w:pPr>
        <w:pStyle w:val="BodyText"/>
        <w:ind w:left="-90"/>
        <w:jc w:val="both"/>
        <w:rPr>
          <w:rFonts w:ascii="Verdana" w:hAnsi="Verdana"/>
          <w:b/>
          <w:sz w:val="20"/>
          <w:u w:val="single"/>
        </w:rPr>
      </w:pPr>
    </w:p>
    <w:p w:rsidR="00EB78EC" w:rsidRDefault="00A76237" w:rsidP="00EB78EC">
      <w:pPr>
        <w:pStyle w:val="BodyText"/>
        <w:ind w:left="-90"/>
        <w:jc w:val="both"/>
        <w:rPr>
          <w:rFonts w:ascii="Verdana" w:hAnsi="Verdana"/>
          <w:b/>
          <w:sz w:val="20"/>
          <w:u w:val="single"/>
        </w:rPr>
      </w:pPr>
      <w:r>
        <w:rPr>
          <w:rFonts w:ascii="Verdana" w:hAnsi="Verdana"/>
          <w:b/>
          <w:sz w:val="20"/>
          <w:u w:val="single"/>
        </w:rPr>
        <w:t>EDUCATION QUALIFICATION</w:t>
      </w:r>
    </w:p>
    <w:p w:rsidR="0007629B" w:rsidRPr="00EB78EC" w:rsidRDefault="0007629B" w:rsidP="00EB78EC">
      <w:pPr>
        <w:pStyle w:val="BodyText"/>
        <w:ind w:left="-90"/>
        <w:jc w:val="both"/>
        <w:rPr>
          <w:rFonts w:ascii="Verdana" w:hAnsi="Verdana"/>
          <w:b/>
          <w:sz w:val="20"/>
          <w:u w:val="single"/>
        </w:rPr>
      </w:pPr>
    </w:p>
    <w:p w:rsidR="00EB78EC" w:rsidRPr="00EB78EC" w:rsidRDefault="00EB78EC" w:rsidP="00EB78EC">
      <w:pPr>
        <w:pStyle w:val="BodyText"/>
        <w:ind w:left="-90"/>
        <w:jc w:val="both"/>
        <w:rPr>
          <w:rFonts w:ascii="Verdana" w:hAnsi="Verdana"/>
          <w:b/>
          <w:sz w:val="20"/>
          <w:u w:val="single"/>
        </w:rPr>
      </w:pPr>
    </w:p>
    <w:tbl>
      <w:tblPr>
        <w:tblStyle w:val="TableGrid"/>
        <w:tblW w:w="8928" w:type="dxa"/>
        <w:tblLayout w:type="fixed"/>
        <w:tblLook w:val="04A0"/>
      </w:tblPr>
      <w:tblGrid>
        <w:gridCol w:w="1366"/>
        <w:gridCol w:w="2252"/>
        <w:gridCol w:w="2610"/>
        <w:gridCol w:w="1530"/>
        <w:gridCol w:w="1170"/>
      </w:tblGrid>
      <w:tr w:rsidR="005D4D7B" w:rsidRPr="0000513F" w:rsidTr="00123858">
        <w:trPr>
          <w:trHeight w:val="440"/>
        </w:trPr>
        <w:tc>
          <w:tcPr>
            <w:tcW w:w="1366" w:type="dxa"/>
          </w:tcPr>
          <w:p w:rsidR="00124260" w:rsidRPr="00124260" w:rsidRDefault="00124260" w:rsidP="00EB78EC">
            <w:pPr>
              <w:pStyle w:val="BodyText"/>
              <w:jc w:val="both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    Course</w:t>
            </w:r>
          </w:p>
        </w:tc>
        <w:tc>
          <w:tcPr>
            <w:tcW w:w="2252" w:type="dxa"/>
          </w:tcPr>
          <w:p w:rsidR="00124260" w:rsidRPr="00124260" w:rsidRDefault="00124260" w:rsidP="00EB78EC">
            <w:pPr>
              <w:pStyle w:val="BodyText"/>
              <w:jc w:val="both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Institute/College/S</w:t>
            </w:r>
            <w:r w:rsidRPr="00124260">
              <w:rPr>
                <w:rFonts w:ascii="Verdana" w:hAnsi="Verdana"/>
                <w:b/>
                <w:sz w:val="20"/>
              </w:rPr>
              <w:t>chool</w:t>
            </w:r>
            <w:r>
              <w:rPr>
                <w:rFonts w:ascii="Verdana" w:hAnsi="Verdana"/>
                <w:b/>
                <w:sz w:val="20"/>
              </w:rPr>
              <w:t>,Location</w:t>
            </w:r>
          </w:p>
        </w:tc>
        <w:tc>
          <w:tcPr>
            <w:tcW w:w="2610" w:type="dxa"/>
          </w:tcPr>
          <w:p w:rsidR="00124260" w:rsidRPr="00124260" w:rsidRDefault="00AC0E80" w:rsidP="00EB78EC">
            <w:pPr>
              <w:pStyle w:val="BodyText"/>
              <w:jc w:val="both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University/Board</w:t>
            </w:r>
          </w:p>
        </w:tc>
        <w:tc>
          <w:tcPr>
            <w:tcW w:w="1530" w:type="dxa"/>
          </w:tcPr>
          <w:p w:rsidR="00124260" w:rsidRPr="0000513F" w:rsidRDefault="00124260" w:rsidP="00EB78EC">
            <w:pPr>
              <w:pStyle w:val="BodyText"/>
              <w:jc w:val="both"/>
              <w:rPr>
                <w:rFonts w:ascii="Verdana" w:hAnsi="Verdana"/>
                <w:b/>
                <w:sz w:val="20"/>
              </w:rPr>
            </w:pPr>
            <w:r w:rsidRPr="0000513F">
              <w:rPr>
                <w:rFonts w:ascii="Verdana" w:hAnsi="Verdana"/>
                <w:b/>
                <w:sz w:val="20"/>
              </w:rPr>
              <w:t>Percentage</w:t>
            </w:r>
          </w:p>
        </w:tc>
        <w:tc>
          <w:tcPr>
            <w:tcW w:w="1170" w:type="dxa"/>
          </w:tcPr>
          <w:p w:rsidR="00124260" w:rsidRPr="0000513F" w:rsidRDefault="00124260" w:rsidP="00EB78EC">
            <w:pPr>
              <w:pStyle w:val="BodyText"/>
              <w:jc w:val="both"/>
              <w:rPr>
                <w:rFonts w:ascii="Verdana" w:hAnsi="Verdana"/>
                <w:b/>
                <w:sz w:val="20"/>
              </w:rPr>
            </w:pPr>
            <w:r w:rsidRPr="0000513F">
              <w:rPr>
                <w:rFonts w:ascii="Verdana" w:hAnsi="Verdana"/>
                <w:b/>
                <w:sz w:val="20"/>
              </w:rPr>
              <w:t xml:space="preserve">  Year of       passing</w:t>
            </w:r>
          </w:p>
        </w:tc>
      </w:tr>
      <w:tr w:rsidR="005D4D7B" w:rsidTr="00123858">
        <w:tc>
          <w:tcPr>
            <w:tcW w:w="1366" w:type="dxa"/>
          </w:tcPr>
          <w:p w:rsidR="00124260" w:rsidRDefault="005D4D7B" w:rsidP="00EB78EC">
            <w:pPr>
              <w:pStyle w:val="BodyText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</w:t>
            </w:r>
            <w:r w:rsidRPr="005D4D7B">
              <w:rPr>
                <w:rFonts w:ascii="Verdana" w:hAnsi="Verdana"/>
                <w:sz w:val="20"/>
              </w:rPr>
              <w:t>MBA</w:t>
            </w:r>
          </w:p>
          <w:p w:rsidR="005C11C9" w:rsidRPr="005D4D7B" w:rsidRDefault="005C11C9" w:rsidP="00EB78EC">
            <w:pPr>
              <w:pStyle w:val="BodyText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(Mkt &amp; HR)</w:t>
            </w:r>
          </w:p>
        </w:tc>
        <w:tc>
          <w:tcPr>
            <w:tcW w:w="2252" w:type="dxa"/>
          </w:tcPr>
          <w:p w:rsidR="00124260" w:rsidRDefault="005D4D7B" w:rsidP="00EB78EC">
            <w:pPr>
              <w:pStyle w:val="BodyText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Sinhgad Business School,Solapur</w:t>
            </w:r>
          </w:p>
        </w:tc>
        <w:tc>
          <w:tcPr>
            <w:tcW w:w="2610" w:type="dxa"/>
          </w:tcPr>
          <w:p w:rsidR="00124260" w:rsidRDefault="005D4D7B" w:rsidP="00EB78EC">
            <w:pPr>
              <w:pStyle w:val="BodyText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Solapur University</w:t>
            </w:r>
          </w:p>
        </w:tc>
        <w:tc>
          <w:tcPr>
            <w:tcW w:w="1530" w:type="dxa"/>
          </w:tcPr>
          <w:p w:rsidR="00124260" w:rsidRDefault="005D4D7B" w:rsidP="00EB78EC">
            <w:pPr>
              <w:pStyle w:val="BodyText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58.47 %</w:t>
            </w:r>
          </w:p>
        </w:tc>
        <w:tc>
          <w:tcPr>
            <w:tcW w:w="1170" w:type="dxa"/>
          </w:tcPr>
          <w:p w:rsidR="00124260" w:rsidRDefault="005D4D7B" w:rsidP="00EB78EC">
            <w:pPr>
              <w:pStyle w:val="BodyText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2014</w:t>
            </w:r>
          </w:p>
        </w:tc>
      </w:tr>
      <w:tr w:rsidR="005D4D7B" w:rsidTr="00123858">
        <w:tc>
          <w:tcPr>
            <w:tcW w:w="1366" w:type="dxa"/>
          </w:tcPr>
          <w:p w:rsidR="00124260" w:rsidRDefault="005D4D7B" w:rsidP="00EB78EC">
            <w:pPr>
              <w:pStyle w:val="BodyText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BCA</w:t>
            </w:r>
          </w:p>
        </w:tc>
        <w:tc>
          <w:tcPr>
            <w:tcW w:w="2252" w:type="dxa"/>
          </w:tcPr>
          <w:p w:rsidR="001D0502" w:rsidRDefault="001D0502" w:rsidP="00EB78EC">
            <w:pPr>
              <w:pStyle w:val="BodyText"/>
              <w:jc w:val="both"/>
              <w:rPr>
                <w:rFonts w:ascii="Verdana" w:hAnsi="Verdana"/>
                <w:sz w:val="20"/>
              </w:rPr>
            </w:pPr>
          </w:p>
          <w:p w:rsidR="00124260" w:rsidRDefault="005D4D7B" w:rsidP="00EB78EC">
            <w:pPr>
              <w:pStyle w:val="BodyText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Bill Gates College</w:t>
            </w:r>
            <w:r w:rsidR="000302E8">
              <w:rPr>
                <w:rFonts w:ascii="Verdana" w:hAnsi="Verdana"/>
                <w:sz w:val="20"/>
              </w:rPr>
              <w:t xml:space="preserve">, </w:t>
            </w:r>
            <w:r>
              <w:rPr>
                <w:rFonts w:ascii="Verdana" w:hAnsi="Verdana"/>
                <w:sz w:val="20"/>
              </w:rPr>
              <w:t>Osmanabad</w:t>
            </w:r>
          </w:p>
        </w:tc>
        <w:tc>
          <w:tcPr>
            <w:tcW w:w="2610" w:type="dxa"/>
          </w:tcPr>
          <w:p w:rsidR="00124260" w:rsidRDefault="005D4D7B" w:rsidP="00EB78EC">
            <w:pPr>
              <w:pStyle w:val="BodyText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Dr.Babasaheb Ambedkar Marathawada University,Aurangabad</w:t>
            </w:r>
          </w:p>
        </w:tc>
        <w:tc>
          <w:tcPr>
            <w:tcW w:w="1530" w:type="dxa"/>
          </w:tcPr>
          <w:p w:rsidR="00124260" w:rsidRDefault="00124260" w:rsidP="00EB78EC">
            <w:pPr>
              <w:pStyle w:val="BodyText"/>
              <w:jc w:val="both"/>
              <w:rPr>
                <w:rFonts w:ascii="Verdana" w:hAnsi="Verdana"/>
                <w:sz w:val="20"/>
              </w:rPr>
            </w:pPr>
          </w:p>
          <w:p w:rsidR="005D4D7B" w:rsidRDefault="005D4D7B" w:rsidP="00EB78EC">
            <w:pPr>
              <w:pStyle w:val="BodyText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64.39 %</w:t>
            </w:r>
          </w:p>
        </w:tc>
        <w:tc>
          <w:tcPr>
            <w:tcW w:w="1170" w:type="dxa"/>
          </w:tcPr>
          <w:p w:rsidR="00124260" w:rsidRDefault="00124260" w:rsidP="00EB78EC">
            <w:pPr>
              <w:pStyle w:val="BodyText"/>
              <w:jc w:val="both"/>
              <w:rPr>
                <w:rFonts w:ascii="Verdana" w:hAnsi="Verdana"/>
                <w:sz w:val="20"/>
              </w:rPr>
            </w:pPr>
          </w:p>
          <w:p w:rsidR="005D4D7B" w:rsidRDefault="005D4D7B" w:rsidP="00EB78EC">
            <w:pPr>
              <w:pStyle w:val="BodyText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2012</w:t>
            </w:r>
          </w:p>
        </w:tc>
      </w:tr>
      <w:tr w:rsidR="005D4D7B" w:rsidTr="00123858">
        <w:tc>
          <w:tcPr>
            <w:tcW w:w="1366" w:type="dxa"/>
          </w:tcPr>
          <w:p w:rsidR="00124260" w:rsidRDefault="005D4D7B" w:rsidP="00EB78EC">
            <w:pPr>
              <w:pStyle w:val="BodyText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HSC</w:t>
            </w:r>
          </w:p>
        </w:tc>
        <w:tc>
          <w:tcPr>
            <w:tcW w:w="2252" w:type="dxa"/>
          </w:tcPr>
          <w:p w:rsidR="00124260" w:rsidRDefault="005D4D7B" w:rsidP="00EB78EC">
            <w:pPr>
              <w:pStyle w:val="BodyText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Terna College ,Ter</w:t>
            </w:r>
          </w:p>
        </w:tc>
        <w:tc>
          <w:tcPr>
            <w:tcW w:w="2610" w:type="dxa"/>
          </w:tcPr>
          <w:p w:rsidR="00124260" w:rsidRDefault="001D0502" w:rsidP="00EB78EC">
            <w:pPr>
              <w:pStyle w:val="BodyText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Latur Board</w:t>
            </w:r>
          </w:p>
        </w:tc>
        <w:tc>
          <w:tcPr>
            <w:tcW w:w="1530" w:type="dxa"/>
          </w:tcPr>
          <w:p w:rsidR="00124260" w:rsidRDefault="001D0502" w:rsidP="00EB78EC">
            <w:pPr>
              <w:pStyle w:val="BodyText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64.17 %</w:t>
            </w:r>
          </w:p>
        </w:tc>
        <w:tc>
          <w:tcPr>
            <w:tcW w:w="1170" w:type="dxa"/>
          </w:tcPr>
          <w:p w:rsidR="00124260" w:rsidRDefault="001D0502" w:rsidP="00EB78EC">
            <w:pPr>
              <w:pStyle w:val="BodyText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2008</w:t>
            </w:r>
          </w:p>
        </w:tc>
      </w:tr>
      <w:tr w:rsidR="005D4D7B" w:rsidTr="00123858">
        <w:tc>
          <w:tcPr>
            <w:tcW w:w="1366" w:type="dxa"/>
          </w:tcPr>
          <w:p w:rsidR="00124260" w:rsidRDefault="001D0502" w:rsidP="00EB78EC">
            <w:pPr>
              <w:pStyle w:val="BodyText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SSC</w:t>
            </w:r>
          </w:p>
        </w:tc>
        <w:tc>
          <w:tcPr>
            <w:tcW w:w="2252" w:type="dxa"/>
          </w:tcPr>
          <w:p w:rsidR="00124260" w:rsidRDefault="001D0502" w:rsidP="00EB78EC">
            <w:pPr>
              <w:pStyle w:val="BodyText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Maharashtra Sant Vidhyalaya,Ter</w:t>
            </w:r>
          </w:p>
        </w:tc>
        <w:tc>
          <w:tcPr>
            <w:tcW w:w="2610" w:type="dxa"/>
          </w:tcPr>
          <w:p w:rsidR="00124260" w:rsidRDefault="00E66218" w:rsidP="00EB78EC">
            <w:pPr>
              <w:pStyle w:val="BodyText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Latur Board</w:t>
            </w:r>
          </w:p>
        </w:tc>
        <w:tc>
          <w:tcPr>
            <w:tcW w:w="1530" w:type="dxa"/>
          </w:tcPr>
          <w:p w:rsidR="00124260" w:rsidRDefault="00E66218" w:rsidP="00EB78EC">
            <w:pPr>
              <w:pStyle w:val="BodyText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57.86 %</w:t>
            </w:r>
          </w:p>
        </w:tc>
        <w:tc>
          <w:tcPr>
            <w:tcW w:w="1170" w:type="dxa"/>
          </w:tcPr>
          <w:p w:rsidR="00124260" w:rsidRDefault="00E66218" w:rsidP="00EB78EC">
            <w:pPr>
              <w:pStyle w:val="BodyText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2006</w:t>
            </w:r>
          </w:p>
        </w:tc>
      </w:tr>
    </w:tbl>
    <w:p w:rsidR="000E179A" w:rsidRDefault="000E179A" w:rsidP="000E179A">
      <w:pPr>
        <w:pStyle w:val="BodyText"/>
        <w:jc w:val="both"/>
        <w:rPr>
          <w:rFonts w:ascii="Verdana" w:hAnsi="Verdana"/>
          <w:sz w:val="20"/>
        </w:rPr>
      </w:pPr>
    </w:p>
    <w:p w:rsidR="0007629B" w:rsidRDefault="0007629B" w:rsidP="000E179A">
      <w:pPr>
        <w:pStyle w:val="BodyText"/>
        <w:jc w:val="both"/>
        <w:rPr>
          <w:rFonts w:ascii="Verdana" w:hAnsi="Verdana"/>
          <w:b/>
          <w:sz w:val="20"/>
          <w:u w:val="single"/>
        </w:rPr>
      </w:pPr>
    </w:p>
    <w:p w:rsidR="00542969" w:rsidRDefault="00A76237" w:rsidP="000E179A">
      <w:pPr>
        <w:pStyle w:val="BodyText"/>
        <w:jc w:val="both"/>
        <w:rPr>
          <w:rFonts w:ascii="Verdana" w:hAnsi="Verdana"/>
          <w:b/>
          <w:sz w:val="20"/>
          <w:u w:val="single"/>
        </w:rPr>
      </w:pPr>
      <w:r>
        <w:rPr>
          <w:rFonts w:ascii="Verdana" w:hAnsi="Verdana"/>
          <w:b/>
          <w:sz w:val="20"/>
          <w:u w:val="single"/>
        </w:rPr>
        <w:t>TECHNICAL SKILLS : MS- CIT</w:t>
      </w:r>
    </w:p>
    <w:p w:rsidR="009F1610" w:rsidRDefault="009F1610" w:rsidP="000E179A">
      <w:pPr>
        <w:pStyle w:val="BodyText"/>
        <w:jc w:val="both"/>
        <w:rPr>
          <w:rFonts w:ascii="Verdana" w:hAnsi="Verdana"/>
          <w:b/>
          <w:sz w:val="20"/>
          <w:u w:val="single"/>
        </w:rPr>
      </w:pPr>
    </w:p>
    <w:p w:rsidR="00A76237" w:rsidRDefault="00A76237" w:rsidP="000E179A">
      <w:pPr>
        <w:pStyle w:val="BodyText"/>
        <w:jc w:val="both"/>
        <w:rPr>
          <w:rFonts w:ascii="Verdana" w:hAnsi="Verdana"/>
          <w:b/>
          <w:sz w:val="20"/>
          <w:u w:val="single"/>
        </w:rPr>
      </w:pPr>
      <w:r>
        <w:rPr>
          <w:rFonts w:ascii="Verdana" w:hAnsi="Verdana"/>
          <w:b/>
          <w:sz w:val="20"/>
          <w:u w:val="single"/>
        </w:rPr>
        <w:t xml:space="preserve">GRADUATION PROJECT </w:t>
      </w:r>
    </w:p>
    <w:p w:rsidR="00A76237" w:rsidRDefault="00A76237" w:rsidP="000E179A">
      <w:pPr>
        <w:pStyle w:val="BodyText"/>
        <w:jc w:val="both"/>
        <w:rPr>
          <w:rFonts w:ascii="Verdana" w:hAnsi="Verdana"/>
          <w:b/>
          <w:sz w:val="20"/>
          <w:u w:val="single"/>
        </w:rPr>
      </w:pPr>
      <w:r>
        <w:rPr>
          <w:rFonts w:ascii="Verdana" w:hAnsi="Verdana"/>
          <w:b/>
          <w:sz w:val="20"/>
          <w:u w:val="single"/>
        </w:rPr>
        <w:t xml:space="preserve"> </w:t>
      </w:r>
    </w:p>
    <w:p w:rsidR="00A76237" w:rsidRPr="007B21D0" w:rsidRDefault="00A76237" w:rsidP="000E179A">
      <w:pPr>
        <w:pStyle w:val="BodyText"/>
        <w:jc w:val="both"/>
        <w:rPr>
          <w:rFonts w:ascii="Verdana" w:hAnsi="Verdana"/>
          <w:sz w:val="20"/>
        </w:rPr>
      </w:pPr>
      <w:r w:rsidRPr="007B21D0">
        <w:rPr>
          <w:rFonts w:ascii="Verdana" w:hAnsi="Verdana"/>
          <w:sz w:val="20"/>
        </w:rPr>
        <w:t>Name Of Company/Institute:</w:t>
      </w:r>
    </w:p>
    <w:p w:rsidR="007B21D0" w:rsidRPr="007B21D0" w:rsidRDefault="007B21D0" w:rsidP="000E179A">
      <w:pPr>
        <w:pStyle w:val="BodyText"/>
        <w:jc w:val="both"/>
        <w:rPr>
          <w:rFonts w:ascii="Verdana" w:hAnsi="Verdana"/>
          <w:sz w:val="20"/>
        </w:rPr>
      </w:pPr>
      <w:r w:rsidRPr="007B21D0">
        <w:rPr>
          <w:rFonts w:ascii="Verdana" w:hAnsi="Verdana"/>
          <w:sz w:val="20"/>
        </w:rPr>
        <w:t>Project Title                          : Online ATM Banking</w:t>
      </w:r>
    </w:p>
    <w:p w:rsidR="007B21D0" w:rsidRDefault="007B21D0" w:rsidP="000E179A">
      <w:pPr>
        <w:pStyle w:val="BodyText"/>
        <w:jc w:val="both"/>
        <w:rPr>
          <w:rFonts w:ascii="Verdana" w:hAnsi="Verdana"/>
          <w:sz w:val="20"/>
        </w:rPr>
      </w:pPr>
      <w:r w:rsidRPr="007B21D0">
        <w:rPr>
          <w:rFonts w:ascii="Verdana" w:hAnsi="Verdana"/>
          <w:sz w:val="20"/>
        </w:rPr>
        <w:t>Location</w:t>
      </w:r>
      <w:r w:rsidR="006B0B46">
        <w:rPr>
          <w:rFonts w:ascii="Verdana" w:hAnsi="Verdana"/>
          <w:sz w:val="20"/>
        </w:rPr>
        <w:t xml:space="preserve">                               </w:t>
      </w:r>
      <w:r w:rsidRPr="007B21D0">
        <w:rPr>
          <w:rFonts w:ascii="Verdana" w:hAnsi="Verdana"/>
          <w:sz w:val="20"/>
        </w:rPr>
        <w:t>:Osmanabad</w:t>
      </w:r>
    </w:p>
    <w:p w:rsidR="007B21D0" w:rsidRDefault="007B21D0" w:rsidP="000E179A">
      <w:pPr>
        <w:pStyle w:val="BodyText"/>
        <w:jc w:val="both"/>
        <w:rPr>
          <w:rFonts w:ascii="Verdana" w:hAnsi="Verdana"/>
          <w:sz w:val="20"/>
        </w:rPr>
      </w:pPr>
    </w:p>
    <w:p w:rsidR="00C92FB3" w:rsidRDefault="00C92FB3" w:rsidP="000E179A">
      <w:pPr>
        <w:pStyle w:val="BodyText"/>
        <w:jc w:val="both"/>
        <w:rPr>
          <w:rFonts w:ascii="Verdana" w:hAnsi="Verdana"/>
          <w:b/>
          <w:sz w:val="20"/>
          <w:u w:val="single"/>
        </w:rPr>
      </w:pPr>
    </w:p>
    <w:p w:rsidR="007B21D0" w:rsidRPr="009F1610" w:rsidRDefault="007B21D0" w:rsidP="000E179A">
      <w:pPr>
        <w:pStyle w:val="BodyText"/>
        <w:jc w:val="both"/>
        <w:rPr>
          <w:rFonts w:ascii="Verdana" w:hAnsi="Verdana"/>
          <w:b/>
          <w:sz w:val="20"/>
          <w:u w:val="single"/>
        </w:rPr>
      </w:pPr>
      <w:r w:rsidRPr="009F1610">
        <w:rPr>
          <w:rFonts w:ascii="Verdana" w:hAnsi="Verdana"/>
          <w:b/>
          <w:sz w:val="20"/>
          <w:u w:val="single"/>
        </w:rPr>
        <w:t>SUMMER INTERNSHIP(2 Months)</w:t>
      </w:r>
    </w:p>
    <w:p w:rsidR="007B21D0" w:rsidRPr="009F1610" w:rsidRDefault="007B21D0" w:rsidP="000E179A">
      <w:pPr>
        <w:pStyle w:val="BodyText"/>
        <w:jc w:val="both"/>
        <w:rPr>
          <w:rFonts w:ascii="Verdana" w:hAnsi="Verdana"/>
          <w:b/>
          <w:sz w:val="20"/>
          <w:u w:val="single"/>
        </w:rPr>
      </w:pPr>
    </w:p>
    <w:p w:rsidR="007B21D0" w:rsidRPr="007B21D0" w:rsidRDefault="007B21D0" w:rsidP="000E179A">
      <w:pPr>
        <w:pStyle w:val="BodyText"/>
        <w:jc w:val="both"/>
        <w:rPr>
          <w:rFonts w:ascii="Verdana" w:hAnsi="Verdana"/>
          <w:sz w:val="20"/>
        </w:rPr>
      </w:pPr>
      <w:r w:rsidRPr="007B21D0">
        <w:rPr>
          <w:rFonts w:ascii="Verdana" w:hAnsi="Verdana"/>
          <w:sz w:val="20"/>
        </w:rPr>
        <w:t>Name Of Company     : White Code IT Solution (Solapur)</w:t>
      </w:r>
    </w:p>
    <w:p w:rsidR="007B21D0" w:rsidRPr="007B21D0" w:rsidRDefault="007B21D0" w:rsidP="000E179A">
      <w:pPr>
        <w:pStyle w:val="BodyText"/>
        <w:jc w:val="both"/>
        <w:rPr>
          <w:rFonts w:ascii="Verdana" w:hAnsi="Verdana"/>
          <w:sz w:val="20"/>
        </w:rPr>
      </w:pPr>
      <w:r w:rsidRPr="007B21D0">
        <w:rPr>
          <w:rFonts w:ascii="Verdana" w:hAnsi="Verdana"/>
          <w:sz w:val="20"/>
        </w:rPr>
        <w:t xml:space="preserve">Project Title               : A Study On Sales Promotion Activity With Special Reference  </w:t>
      </w:r>
    </w:p>
    <w:p w:rsidR="007B21D0" w:rsidRPr="007B21D0" w:rsidRDefault="007B21D0" w:rsidP="000E179A">
      <w:pPr>
        <w:pStyle w:val="BodyText"/>
        <w:jc w:val="both"/>
        <w:rPr>
          <w:rFonts w:ascii="Verdana" w:hAnsi="Verdana"/>
          <w:sz w:val="20"/>
        </w:rPr>
      </w:pPr>
      <w:r w:rsidRPr="007B21D0">
        <w:rPr>
          <w:rFonts w:ascii="Verdana" w:hAnsi="Verdana"/>
          <w:sz w:val="20"/>
        </w:rPr>
        <w:t xml:space="preserve">   </w:t>
      </w:r>
      <w:r w:rsidR="005C11C9">
        <w:rPr>
          <w:rFonts w:ascii="Verdana" w:hAnsi="Verdana"/>
          <w:sz w:val="20"/>
        </w:rPr>
        <w:t xml:space="preserve">                              </w:t>
      </w:r>
      <w:r w:rsidRPr="007B21D0">
        <w:rPr>
          <w:rFonts w:ascii="Verdana" w:hAnsi="Verdana"/>
          <w:sz w:val="20"/>
        </w:rPr>
        <w:t xml:space="preserve"> to  White Code IT Solution in Solapur City.</w:t>
      </w:r>
    </w:p>
    <w:p w:rsidR="00276613" w:rsidRDefault="007B21D0" w:rsidP="000E179A">
      <w:pPr>
        <w:pStyle w:val="BodyText"/>
        <w:jc w:val="both"/>
        <w:rPr>
          <w:rFonts w:ascii="Verdana" w:hAnsi="Verdana"/>
          <w:sz w:val="20"/>
        </w:rPr>
      </w:pPr>
      <w:r w:rsidRPr="007B21D0">
        <w:rPr>
          <w:rFonts w:ascii="Verdana" w:hAnsi="Verdana"/>
          <w:sz w:val="20"/>
        </w:rPr>
        <w:t xml:space="preserve">Scope Of the Project </w:t>
      </w:r>
      <w:r>
        <w:rPr>
          <w:rFonts w:ascii="Verdana" w:hAnsi="Verdana"/>
          <w:sz w:val="20"/>
        </w:rPr>
        <w:t xml:space="preserve">  </w:t>
      </w:r>
      <w:r w:rsidRPr="007B21D0">
        <w:rPr>
          <w:rFonts w:ascii="Verdana" w:hAnsi="Verdana"/>
          <w:sz w:val="20"/>
        </w:rPr>
        <w:t>: This Study is conducted among the retailers in Solapur City.</w:t>
      </w:r>
    </w:p>
    <w:p w:rsidR="00123858" w:rsidRDefault="00123858" w:rsidP="000E179A">
      <w:pPr>
        <w:pStyle w:val="BodyText"/>
        <w:jc w:val="both"/>
        <w:rPr>
          <w:rFonts w:ascii="Verdana" w:hAnsi="Verdana"/>
          <w:b/>
          <w:sz w:val="20"/>
          <w:u w:val="single"/>
        </w:rPr>
      </w:pPr>
    </w:p>
    <w:p w:rsidR="00123858" w:rsidRDefault="00123858" w:rsidP="000E179A">
      <w:pPr>
        <w:pStyle w:val="BodyText"/>
        <w:jc w:val="both"/>
        <w:rPr>
          <w:rFonts w:ascii="Verdana" w:hAnsi="Verdana"/>
          <w:b/>
          <w:sz w:val="20"/>
          <w:u w:val="single"/>
        </w:rPr>
      </w:pPr>
    </w:p>
    <w:p w:rsidR="000E179A" w:rsidRPr="00276613" w:rsidRDefault="00A76237" w:rsidP="000E179A">
      <w:pPr>
        <w:pStyle w:val="BodyText"/>
        <w:jc w:val="both"/>
        <w:rPr>
          <w:rFonts w:ascii="Verdana" w:hAnsi="Verdana"/>
          <w:sz w:val="20"/>
        </w:rPr>
      </w:pPr>
      <w:r>
        <w:rPr>
          <w:rFonts w:ascii="Verdana" w:hAnsi="Verdana"/>
          <w:b/>
          <w:sz w:val="20"/>
          <w:u w:val="single"/>
        </w:rPr>
        <w:lastRenderedPageBreak/>
        <w:t>SPECIAL ACHIEVEMENTS</w:t>
      </w:r>
    </w:p>
    <w:p w:rsidR="00EB78EC" w:rsidRPr="000E179A" w:rsidRDefault="00EB78EC" w:rsidP="00EB78EC">
      <w:pPr>
        <w:pStyle w:val="BodyText"/>
        <w:jc w:val="both"/>
        <w:rPr>
          <w:rFonts w:ascii="Verdana" w:hAnsi="Verdana"/>
          <w:b/>
          <w:sz w:val="20"/>
        </w:rPr>
      </w:pPr>
    </w:p>
    <w:p w:rsidR="00EB78EC" w:rsidRDefault="00EB78EC" w:rsidP="00EB78EC">
      <w:pPr>
        <w:pStyle w:val="BodyText"/>
        <w:numPr>
          <w:ilvl w:val="0"/>
          <w:numId w:val="4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Participated</w:t>
      </w:r>
      <w:r>
        <w:rPr>
          <w:rFonts w:ascii="Verdana" w:hAnsi="Verdana"/>
          <w:b/>
          <w:sz w:val="20"/>
        </w:rPr>
        <w:t xml:space="preserve"> </w:t>
      </w:r>
      <w:r w:rsidR="00EF3232">
        <w:rPr>
          <w:rFonts w:ascii="Verdana" w:hAnsi="Verdana"/>
          <w:sz w:val="20"/>
        </w:rPr>
        <w:t>in National Conference on “Indian Tourism –Challenges and opportunity</w:t>
      </w:r>
      <w:r w:rsidR="00C92FB3">
        <w:rPr>
          <w:rFonts w:ascii="Verdana" w:hAnsi="Verdana"/>
          <w:sz w:val="20"/>
        </w:rPr>
        <w:t>.</w:t>
      </w:r>
    </w:p>
    <w:p w:rsidR="00EB78EC" w:rsidRDefault="00EF3232" w:rsidP="00EB78EC">
      <w:pPr>
        <w:pStyle w:val="BodyText"/>
        <w:numPr>
          <w:ilvl w:val="0"/>
          <w:numId w:val="4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Participated in Electro.</w:t>
      </w:r>
    </w:p>
    <w:p w:rsidR="00EF3232" w:rsidRDefault="00EF3232" w:rsidP="00EB78EC">
      <w:pPr>
        <w:pStyle w:val="BodyText"/>
        <w:numPr>
          <w:ilvl w:val="0"/>
          <w:numId w:val="4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Participated in Rio+20 program.</w:t>
      </w:r>
    </w:p>
    <w:p w:rsidR="00EF3232" w:rsidRDefault="005C11C9" w:rsidP="00EB78EC">
      <w:pPr>
        <w:pStyle w:val="BodyText"/>
        <w:numPr>
          <w:ilvl w:val="0"/>
          <w:numId w:val="4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Participated in Traditional day.</w:t>
      </w:r>
    </w:p>
    <w:p w:rsidR="0007629B" w:rsidRDefault="00EB78EC" w:rsidP="0007629B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</w:t>
      </w:r>
    </w:p>
    <w:p w:rsidR="0007629B" w:rsidRDefault="0007629B" w:rsidP="0007629B">
      <w:pPr>
        <w:rPr>
          <w:rFonts w:ascii="Verdana" w:hAnsi="Verdana"/>
          <w:b/>
          <w:color w:val="000000"/>
          <w:u w:val="single"/>
        </w:rPr>
      </w:pPr>
    </w:p>
    <w:p w:rsidR="0007629B" w:rsidRDefault="0007629B" w:rsidP="0007629B">
      <w:pPr>
        <w:rPr>
          <w:rFonts w:ascii="Verdana" w:hAnsi="Verdana"/>
          <w:b/>
          <w:color w:val="000000"/>
          <w:u w:val="single"/>
        </w:rPr>
      </w:pPr>
      <w:r>
        <w:rPr>
          <w:rFonts w:ascii="Verdana" w:hAnsi="Verdana"/>
          <w:b/>
          <w:color w:val="000000"/>
          <w:u w:val="single"/>
        </w:rPr>
        <w:t>HOBBIES</w:t>
      </w:r>
    </w:p>
    <w:p w:rsidR="0007629B" w:rsidRDefault="0007629B" w:rsidP="0007629B">
      <w:pPr>
        <w:pStyle w:val="BodyText"/>
        <w:jc w:val="both"/>
        <w:rPr>
          <w:rFonts w:ascii="Verdana" w:hAnsi="Verdana"/>
          <w:b/>
          <w:color w:val="000000"/>
          <w:sz w:val="20"/>
          <w:u w:val="single"/>
        </w:rPr>
      </w:pPr>
    </w:p>
    <w:p w:rsidR="0007629B" w:rsidRPr="0007629B" w:rsidRDefault="0007629B" w:rsidP="0007629B">
      <w:pPr>
        <w:pStyle w:val="BodyText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Listening Music, Internet Surfing</w:t>
      </w:r>
      <w:r w:rsidR="005C11C9">
        <w:rPr>
          <w:rFonts w:ascii="Verdana" w:hAnsi="Verdana"/>
          <w:sz w:val="20"/>
        </w:rPr>
        <w:t>.</w:t>
      </w:r>
    </w:p>
    <w:p w:rsidR="00940FE3" w:rsidRDefault="00940FE3" w:rsidP="00EB78EC">
      <w:pPr>
        <w:rPr>
          <w:rFonts w:ascii="Verdana" w:hAnsi="Verdana"/>
          <w:b/>
        </w:rPr>
      </w:pPr>
    </w:p>
    <w:p w:rsidR="005C11C9" w:rsidRDefault="005C11C9" w:rsidP="00EB78EC">
      <w:pPr>
        <w:rPr>
          <w:rFonts w:ascii="Verdana" w:hAnsi="Verdana"/>
          <w:color w:val="000000"/>
        </w:rPr>
      </w:pPr>
    </w:p>
    <w:p w:rsidR="00EB78EC" w:rsidRDefault="00EB78EC" w:rsidP="00EB78EC">
      <w:pPr>
        <w:rPr>
          <w:rFonts w:ascii="Verdana" w:hAnsi="Verdana"/>
          <w:b/>
          <w:color w:val="000000"/>
          <w:u w:val="single"/>
        </w:rPr>
      </w:pPr>
      <w:r>
        <w:rPr>
          <w:rFonts w:ascii="Verdana" w:hAnsi="Verdana"/>
          <w:b/>
          <w:color w:val="000000"/>
          <w:u w:val="single"/>
        </w:rPr>
        <w:t>PERSONAL DETAILS</w:t>
      </w:r>
    </w:p>
    <w:p w:rsidR="00940FE3" w:rsidRDefault="00940FE3" w:rsidP="00EB78EC">
      <w:pPr>
        <w:rPr>
          <w:rFonts w:ascii="Verdana" w:hAnsi="Verdana"/>
          <w:b/>
          <w:color w:val="000000"/>
          <w:u w:val="single"/>
        </w:rPr>
      </w:pPr>
    </w:p>
    <w:p w:rsidR="00EB78EC" w:rsidRDefault="00EB78EC" w:rsidP="00EB78EC">
      <w:pPr>
        <w:rPr>
          <w:rFonts w:ascii="Verdana" w:hAnsi="Verdana"/>
          <w:b/>
          <w:color w:val="000000"/>
          <w:u w:val="single"/>
        </w:rPr>
      </w:pPr>
    </w:p>
    <w:p w:rsidR="00EB78EC" w:rsidRDefault="00EB78EC" w:rsidP="00EB78EC">
      <w:pPr>
        <w:ind w:firstLine="720"/>
        <w:rPr>
          <w:rFonts w:ascii="Verdana" w:hAnsi="Verdana"/>
        </w:rPr>
      </w:pPr>
      <w:r>
        <w:rPr>
          <w:rFonts w:ascii="Verdana" w:hAnsi="Verdana"/>
        </w:rPr>
        <w:t>F</w:t>
      </w:r>
      <w:r w:rsidR="00E32729">
        <w:rPr>
          <w:rFonts w:ascii="Verdana" w:hAnsi="Verdana"/>
        </w:rPr>
        <w:t>ather’s Name</w:t>
      </w:r>
      <w:r w:rsidR="00E32729">
        <w:rPr>
          <w:rFonts w:ascii="Verdana" w:hAnsi="Verdana"/>
        </w:rPr>
        <w:tab/>
        <w:t>: Mr. Hanumant Fand</w:t>
      </w:r>
    </w:p>
    <w:p w:rsidR="00EB78EC" w:rsidRDefault="00EB78EC" w:rsidP="00EB78EC">
      <w:pPr>
        <w:ind w:firstLine="720"/>
        <w:rPr>
          <w:rFonts w:ascii="Verdana" w:hAnsi="Verdana"/>
        </w:rPr>
      </w:pPr>
    </w:p>
    <w:p w:rsidR="00EB78EC" w:rsidRPr="000302E8" w:rsidRDefault="000302E8" w:rsidP="000302E8">
      <w:pPr>
        <w:rPr>
          <w:rFonts w:ascii="Verdana" w:hAnsi="Verdana"/>
        </w:rPr>
      </w:pPr>
      <w:r>
        <w:rPr>
          <w:rFonts w:ascii="Verdana" w:hAnsi="Verdana"/>
        </w:rPr>
        <w:t xml:space="preserve">          </w:t>
      </w:r>
      <w:r w:rsidR="00EB78EC" w:rsidRPr="000302E8">
        <w:rPr>
          <w:rFonts w:ascii="Verdana" w:hAnsi="Verdana"/>
        </w:rPr>
        <w:t>Permanent Address</w:t>
      </w:r>
      <w:r w:rsidR="00EB78EC" w:rsidRPr="000302E8">
        <w:rPr>
          <w:rFonts w:ascii="Verdana" w:hAnsi="Verdana"/>
        </w:rPr>
        <w:tab/>
        <w:t>:</w:t>
      </w:r>
      <w:r w:rsidR="00E32729" w:rsidRPr="000302E8">
        <w:rPr>
          <w:rFonts w:ascii="Verdana" w:hAnsi="Verdana"/>
        </w:rPr>
        <w:t xml:space="preserve"> At pos</w:t>
      </w:r>
      <w:r w:rsidR="00C92FB3" w:rsidRPr="000302E8">
        <w:rPr>
          <w:rFonts w:ascii="Verdana" w:hAnsi="Verdana"/>
        </w:rPr>
        <w:t>t- Ter ,Tq – Osmanabad ,Dist - O</w:t>
      </w:r>
      <w:r w:rsidR="00E32729" w:rsidRPr="000302E8">
        <w:rPr>
          <w:rFonts w:ascii="Verdana" w:hAnsi="Verdana"/>
        </w:rPr>
        <w:t>smanabad</w:t>
      </w:r>
    </w:p>
    <w:p w:rsidR="00EB78EC" w:rsidRDefault="00EB78EC" w:rsidP="00EB78EC">
      <w:pPr>
        <w:ind w:firstLine="720"/>
        <w:rPr>
          <w:rFonts w:ascii="Verdana" w:hAnsi="Verdana"/>
        </w:rPr>
      </w:pPr>
    </w:p>
    <w:p w:rsidR="00EB78EC" w:rsidRDefault="00EB78EC" w:rsidP="00EB78EC">
      <w:pPr>
        <w:ind w:firstLine="720"/>
        <w:rPr>
          <w:rFonts w:ascii="Verdana" w:hAnsi="Verdana"/>
          <w:color w:val="548DD4"/>
        </w:rPr>
      </w:pPr>
      <w:r>
        <w:rPr>
          <w:rFonts w:ascii="Verdana" w:hAnsi="Verdana"/>
        </w:rPr>
        <w:t>Mailing Address</w:t>
      </w:r>
      <w:r>
        <w:rPr>
          <w:rFonts w:ascii="Verdana" w:hAnsi="Verdana"/>
        </w:rPr>
        <w:tab/>
        <w:t>:</w:t>
      </w:r>
      <w:r w:rsidR="00E32729">
        <w:rPr>
          <w:rFonts w:ascii="Verdana" w:hAnsi="Verdana"/>
        </w:rPr>
        <w:t xml:space="preserve"> pratiksha.fand76@gmail.com</w:t>
      </w:r>
    </w:p>
    <w:p w:rsidR="00EB78EC" w:rsidRDefault="00EB78EC" w:rsidP="00EB78EC">
      <w:pPr>
        <w:ind w:firstLine="720"/>
        <w:rPr>
          <w:rFonts w:ascii="Verdana" w:hAnsi="Verdana"/>
        </w:rPr>
      </w:pPr>
    </w:p>
    <w:p w:rsidR="00EB78EC" w:rsidRDefault="00EB78EC" w:rsidP="00940FE3">
      <w:pPr>
        <w:ind w:firstLine="720"/>
        <w:rPr>
          <w:rFonts w:ascii="Verdana" w:hAnsi="Verdana"/>
        </w:rPr>
      </w:pPr>
      <w:r>
        <w:rPr>
          <w:rFonts w:ascii="Verdana" w:hAnsi="Verdana"/>
        </w:rPr>
        <w:t>Date of Birth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: </w:t>
      </w:r>
      <w:r w:rsidR="00E32729">
        <w:rPr>
          <w:rFonts w:ascii="Verdana" w:hAnsi="Verdana"/>
        </w:rPr>
        <w:t>10</w:t>
      </w:r>
      <w:r w:rsidR="00E32729" w:rsidRPr="00E32729">
        <w:rPr>
          <w:rFonts w:ascii="Verdana" w:hAnsi="Verdana"/>
          <w:vertAlign w:val="superscript"/>
        </w:rPr>
        <w:t>th</w:t>
      </w:r>
      <w:r w:rsidR="00E32729">
        <w:rPr>
          <w:rFonts w:ascii="Verdana" w:hAnsi="Verdana"/>
        </w:rPr>
        <w:t xml:space="preserve"> July, 1990</w:t>
      </w:r>
      <w:r>
        <w:rPr>
          <w:rFonts w:ascii="Verdana" w:hAnsi="Verdana"/>
        </w:rPr>
        <w:t>.</w:t>
      </w:r>
    </w:p>
    <w:p w:rsidR="00EB78EC" w:rsidRDefault="00EB78EC" w:rsidP="00EB78EC">
      <w:pPr>
        <w:ind w:firstLine="720"/>
        <w:rPr>
          <w:rFonts w:ascii="Verdana" w:hAnsi="Verdana"/>
        </w:rPr>
      </w:pPr>
    </w:p>
    <w:p w:rsidR="00EB78EC" w:rsidRDefault="00424DBB" w:rsidP="00EB78EC">
      <w:pPr>
        <w:ind w:firstLine="720"/>
        <w:rPr>
          <w:rFonts w:ascii="Verdana" w:hAnsi="Verdana"/>
        </w:rPr>
      </w:pPr>
      <w:r>
        <w:rPr>
          <w:rFonts w:ascii="Verdana" w:hAnsi="Verdana"/>
        </w:rPr>
        <w:t>Sex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 Fem</w:t>
      </w:r>
      <w:r w:rsidR="00EB78EC">
        <w:rPr>
          <w:rFonts w:ascii="Verdana" w:hAnsi="Verdana"/>
        </w:rPr>
        <w:t>ale.</w:t>
      </w:r>
    </w:p>
    <w:p w:rsidR="00EB78EC" w:rsidRDefault="00EB78EC" w:rsidP="00EB78EC">
      <w:pPr>
        <w:ind w:firstLine="720"/>
        <w:rPr>
          <w:rFonts w:ascii="Verdana" w:hAnsi="Verdana"/>
        </w:rPr>
      </w:pPr>
    </w:p>
    <w:p w:rsidR="00EB78EC" w:rsidRDefault="00EB78EC" w:rsidP="00EB78EC">
      <w:pPr>
        <w:ind w:firstLine="720"/>
        <w:rPr>
          <w:rFonts w:ascii="Verdana" w:hAnsi="Verdana"/>
        </w:rPr>
      </w:pPr>
      <w:r>
        <w:rPr>
          <w:rFonts w:ascii="Verdana" w:hAnsi="Verdana"/>
        </w:rPr>
        <w:t>Marital Status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 Single.</w:t>
      </w:r>
    </w:p>
    <w:p w:rsidR="00EB78EC" w:rsidRDefault="00EB78EC" w:rsidP="00EB78EC">
      <w:pPr>
        <w:ind w:firstLine="720"/>
        <w:rPr>
          <w:rFonts w:ascii="Verdana" w:hAnsi="Verdana"/>
        </w:rPr>
      </w:pPr>
    </w:p>
    <w:p w:rsidR="00EB78EC" w:rsidRDefault="00EB78EC" w:rsidP="00EB78EC">
      <w:pPr>
        <w:ind w:firstLine="720"/>
        <w:rPr>
          <w:rFonts w:ascii="Verdana" w:hAnsi="Verdana"/>
        </w:rPr>
      </w:pPr>
      <w:r>
        <w:rPr>
          <w:rFonts w:ascii="Verdana" w:hAnsi="Verdana"/>
        </w:rPr>
        <w:t>Nationality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 Indian.</w:t>
      </w:r>
    </w:p>
    <w:p w:rsidR="00EB78EC" w:rsidRDefault="00EB78EC" w:rsidP="00EB78EC">
      <w:pPr>
        <w:ind w:firstLine="720"/>
        <w:rPr>
          <w:rFonts w:ascii="Verdana" w:hAnsi="Verdana"/>
        </w:rPr>
      </w:pPr>
    </w:p>
    <w:p w:rsidR="00EB78EC" w:rsidRDefault="00EB78EC" w:rsidP="00EB78EC">
      <w:pPr>
        <w:ind w:firstLine="720"/>
        <w:rPr>
          <w:rFonts w:ascii="Verdana" w:hAnsi="Verdana"/>
        </w:rPr>
      </w:pPr>
      <w:r>
        <w:rPr>
          <w:rFonts w:ascii="Verdana" w:hAnsi="Verdana"/>
        </w:rPr>
        <w:t>Language</w:t>
      </w:r>
      <w:r w:rsidR="00123858">
        <w:rPr>
          <w:rFonts w:ascii="Verdana" w:hAnsi="Verdana"/>
        </w:rPr>
        <w:t>s Known</w:t>
      </w:r>
      <w:r w:rsidR="00123858">
        <w:rPr>
          <w:rFonts w:ascii="Verdana" w:hAnsi="Verdana"/>
        </w:rPr>
        <w:tab/>
        <w:t>: English, Hindi, Marathi</w:t>
      </w:r>
      <w:r>
        <w:rPr>
          <w:rFonts w:ascii="Verdana" w:hAnsi="Verdana"/>
        </w:rPr>
        <w:t>.</w:t>
      </w:r>
    </w:p>
    <w:p w:rsidR="00EB78EC" w:rsidRDefault="00EB78EC" w:rsidP="00EB78EC">
      <w:pPr>
        <w:rPr>
          <w:rFonts w:ascii="Verdana" w:hAnsi="Verdana"/>
        </w:rPr>
      </w:pPr>
      <w:r>
        <w:rPr>
          <w:rFonts w:ascii="Verdana" w:hAnsi="Verdana"/>
        </w:rPr>
        <w:tab/>
      </w:r>
    </w:p>
    <w:p w:rsidR="00EB78EC" w:rsidRDefault="00424DBB" w:rsidP="00EB78EC">
      <w:pPr>
        <w:rPr>
          <w:rFonts w:ascii="Verdana" w:hAnsi="Verdana"/>
        </w:rPr>
      </w:pPr>
      <w:r>
        <w:rPr>
          <w:rFonts w:ascii="Verdana" w:hAnsi="Verdana"/>
        </w:rPr>
        <w:tab/>
        <w:t>Place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 pune</w:t>
      </w:r>
      <w:r w:rsidR="00EB78EC">
        <w:rPr>
          <w:rFonts w:ascii="Verdana" w:hAnsi="Verdana"/>
        </w:rPr>
        <w:t>.</w:t>
      </w:r>
    </w:p>
    <w:p w:rsidR="00EB78EC" w:rsidRDefault="00EB78EC" w:rsidP="00EB78EC">
      <w:pPr>
        <w:rPr>
          <w:rFonts w:ascii="Verdana" w:hAnsi="Verdana"/>
        </w:rPr>
      </w:pPr>
    </w:p>
    <w:p w:rsidR="00EB78EC" w:rsidRDefault="00EB78EC" w:rsidP="00EB78EC">
      <w:pPr>
        <w:rPr>
          <w:rFonts w:ascii="Verdana" w:hAnsi="Verdana"/>
        </w:rPr>
      </w:pPr>
    </w:p>
    <w:p w:rsidR="00EB78EC" w:rsidRDefault="00EB78EC" w:rsidP="00EB78EC">
      <w:pPr>
        <w:rPr>
          <w:rFonts w:ascii="Verdana" w:hAnsi="Verdana"/>
        </w:rPr>
      </w:pPr>
    </w:p>
    <w:p w:rsidR="00EB78EC" w:rsidRDefault="00EB78EC" w:rsidP="00EB78EC">
      <w:pPr>
        <w:rPr>
          <w:rFonts w:ascii="Verdana" w:hAnsi="Verdana"/>
        </w:rPr>
      </w:pPr>
    </w:p>
    <w:p w:rsidR="00EB78EC" w:rsidRDefault="00EB78EC" w:rsidP="00EB78EC">
      <w:pPr>
        <w:rPr>
          <w:sz w:val="24"/>
          <w:szCs w:val="24"/>
        </w:rPr>
      </w:pPr>
    </w:p>
    <w:p w:rsidR="00EB78EC" w:rsidRDefault="00EB78EC" w:rsidP="00EB78EC">
      <w:pPr>
        <w:rPr>
          <w:sz w:val="24"/>
          <w:szCs w:val="24"/>
        </w:rPr>
      </w:pPr>
    </w:p>
    <w:p w:rsidR="00EB78EC" w:rsidRDefault="00EB78EC" w:rsidP="00EB78EC">
      <w:pPr>
        <w:rPr>
          <w:sz w:val="24"/>
          <w:szCs w:val="24"/>
        </w:rPr>
      </w:pPr>
    </w:p>
    <w:p w:rsidR="00EB78EC" w:rsidRDefault="00EB78EC" w:rsidP="00EB78EC">
      <w:pPr>
        <w:rPr>
          <w:sz w:val="24"/>
          <w:szCs w:val="24"/>
        </w:rPr>
      </w:pPr>
    </w:p>
    <w:p w:rsidR="00EB78EC" w:rsidRDefault="00EB78EC" w:rsidP="00EB78EC">
      <w:pPr>
        <w:rPr>
          <w:sz w:val="24"/>
          <w:szCs w:val="24"/>
        </w:rPr>
      </w:pPr>
    </w:p>
    <w:p w:rsidR="00EB78EC" w:rsidRDefault="00EB78EC" w:rsidP="00EB78EC">
      <w:pPr>
        <w:rPr>
          <w:sz w:val="24"/>
          <w:szCs w:val="24"/>
        </w:rPr>
      </w:pPr>
    </w:p>
    <w:p w:rsidR="00EB78EC" w:rsidRDefault="00EB78EC" w:rsidP="00EB78EC">
      <w:pPr>
        <w:rPr>
          <w:sz w:val="24"/>
        </w:rPr>
      </w:pPr>
      <w:r>
        <w:rPr>
          <w:b/>
          <w:bCs/>
          <w:sz w:val="24"/>
        </w:rPr>
        <w:t>Place:</w:t>
      </w:r>
      <w:r w:rsidR="00284A37">
        <w:rPr>
          <w:sz w:val="24"/>
        </w:rPr>
        <w:tab/>
        <w:t xml:space="preserve">Pune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          </w:t>
      </w:r>
      <w:r w:rsidR="00284A37">
        <w:rPr>
          <w:sz w:val="24"/>
        </w:rPr>
        <w:t xml:space="preserve">               </w:t>
      </w:r>
      <w:r w:rsidR="00284A37">
        <w:rPr>
          <w:sz w:val="24"/>
        </w:rPr>
        <w:tab/>
      </w:r>
    </w:p>
    <w:p w:rsidR="00EB78EC" w:rsidRDefault="00284A37" w:rsidP="00EB78EC">
      <w:pPr>
        <w:rPr>
          <w:b/>
          <w:bCs/>
          <w:sz w:val="24"/>
        </w:rPr>
      </w:pPr>
      <w:r>
        <w:rPr>
          <w:b/>
          <w:bCs/>
          <w:sz w:val="24"/>
        </w:rPr>
        <w:t>Date: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 w:rsidR="00911A6F" w:rsidRPr="00911A6F">
        <w:rPr>
          <w:b/>
          <w:bCs/>
          <w:sz w:val="24"/>
        </w:rPr>
        <w:t>N</w:t>
      </w:r>
      <w:r w:rsidRPr="00911A6F">
        <w:rPr>
          <w:b/>
          <w:bCs/>
          <w:sz w:val="24"/>
        </w:rPr>
        <w:t xml:space="preserve">ame </w:t>
      </w:r>
      <w:r w:rsidR="005C11C9">
        <w:rPr>
          <w:b/>
          <w:bCs/>
          <w:sz w:val="24"/>
        </w:rPr>
        <w:t>of the S</w:t>
      </w:r>
      <w:r w:rsidRPr="00911A6F">
        <w:rPr>
          <w:b/>
          <w:bCs/>
          <w:sz w:val="24"/>
        </w:rPr>
        <w:t>tudent</w:t>
      </w:r>
    </w:p>
    <w:p w:rsidR="00911A6F" w:rsidRPr="00911A6F" w:rsidRDefault="00911A6F" w:rsidP="00EB78EC">
      <w:pPr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                                                                    (Pratiksha Hanumant Fand)</w:t>
      </w:r>
    </w:p>
    <w:p w:rsidR="00EB78EC" w:rsidRDefault="00EB78EC" w:rsidP="00EB78EC">
      <w:pPr>
        <w:rPr>
          <w:sz w:val="24"/>
        </w:rPr>
      </w:pPr>
    </w:p>
    <w:p w:rsidR="00EB78EC" w:rsidRDefault="00EB78EC" w:rsidP="00EB78EC">
      <w:pPr>
        <w:rPr>
          <w:rFonts w:ascii="Verdana" w:hAnsi="Verdana"/>
        </w:rPr>
      </w:pPr>
    </w:p>
    <w:p w:rsidR="00EB78EC" w:rsidRDefault="00EB78EC" w:rsidP="00EB78EC">
      <w:pPr>
        <w:rPr>
          <w:rFonts w:ascii="Verdana" w:hAnsi="Verdana"/>
        </w:rPr>
      </w:pPr>
    </w:p>
    <w:p w:rsidR="00402316" w:rsidRPr="00DB7578" w:rsidRDefault="00402316">
      <w:pPr>
        <w:rPr>
          <w:rFonts w:ascii="Arial" w:hAnsi="Arial" w:cs="Arial"/>
          <w:b/>
          <w:sz w:val="40"/>
          <w:szCs w:val="36"/>
        </w:rPr>
      </w:pPr>
    </w:p>
    <w:sectPr w:rsidR="00402316" w:rsidRPr="00DB7578" w:rsidSect="00402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5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10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1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16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5">
    <w:nsid w:val="00000006"/>
    <w:multiLevelType w:val="singleLevel"/>
    <w:tmpl w:val="00000006"/>
    <w:name w:val="WW8Num17"/>
    <w:lvl w:ilvl="0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/>
      </w:rPr>
    </w:lvl>
  </w:abstractNum>
  <w:abstractNum w:abstractNumId="6">
    <w:nsid w:val="00000007"/>
    <w:multiLevelType w:val="singleLevel"/>
    <w:tmpl w:val="00000007"/>
    <w:name w:val="WW8Num2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7">
    <w:nsid w:val="252D635A"/>
    <w:multiLevelType w:val="hybridMultilevel"/>
    <w:tmpl w:val="95BCC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8177A"/>
    <w:rsid w:val="0000513F"/>
    <w:rsid w:val="000302E8"/>
    <w:rsid w:val="0007629B"/>
    <w:rsid w:val="000E179A"/>
    <w:rsid w:val="00123858"/>
    <w:rsid w:val="00124260"/>
    <w:rsid w:val="001D0502"/>
    <w:rsid w:val="00276613"/>
    <w:rsid w:val="00284A37"/>
    <w:rsid w:val="00355D61"/>
    <w:rsid w:val="003E73E1"/>
    <w:rsid w:val="00402316"/>
    <w:rsid w:val="00424DBB"/>
    <w:rsid w:val="00542969"/>
    <w:rsid w:val="005C11C9"/>
    <w:rsid w:val="005D4D7B"/>
    <w:rsid w:val="006B0B46"/>
    <w:rsid w:val="0078177A"/>
    <w:rsid w:val="007B21D0"/>
    <w:rsid w:val="00911A6F"/>
    <w:rsid w:val="00940FE3"/>
    <w:rsid w:val="009F1610"/>
    <w:rsid w:val="009F700F"/>
    <w:rsid w:val="00A76237"/>
    <w:rsid w:val="00AC0E80"/>
    <w:rsid w:val="00B4454C"/>
    <w:rsid w:val="00BE41D8"/>
    <w:rsid w:val="00C15080"/>
    <w:rsid w:val="00C92FB3"/>
    <w:rsid w:val="00DB7578"/>
    <w:rsid w:val="00E32729"/>
    <w:rsid w:val="00E66218"/>
    <w:rsid w:val="00EB78EC"/>
    <w:rsid w:val="00EF3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77A"/>
    <w:pPr>
      <w:suppressAutoHyphens/>
      <w:spacing w:after="0" w:line="240" w:lineRule="auto"/>
    </w:pPr>
    <w:rPr>
      <w:rFonts w:ascii="Times New Roman" w:eastAsia="Times New Roman" w:hAnsi="Times New Roman" w:cs="Calibri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7578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nhideWhenUsed/>
    <w:rsid w:val="00DB7578"/>
    <w:rPr>
      <w:rFonts w:ascii="Arial" w:hAnsi="Arial"/>
      <w:sz w:val="24"/>
    </w:rPr>
  </w:style>
  <w:style w:type="character" w:customStyle="1" w:styleId="BodyTextChar">
    <w:name w:val="Body Text Char"/>
    <w:basedOn w:val="DefaultParagraphFont"/>
    <w:link w:val="BodyText"/>
    <w:rsid w:val="00DB7578"/>
    <w:rPr>
      <w:rFonts w:ascii="Arial" w:eastAsia="Times New Roman" w:hAnsi="Arial" w:cs="Calibri"/>
      <w:sz w:val="24"/>
      <w:szCs w:val="20"/>
      <w:lang w:eastAsia="ar-SA"/>
    </w:rPr>
  </w:style>
  <w:style w:type="paragraph" w:styleId="ListParagraph">
    <w:name w:val="List Paragraph"/>
    <w:basedOn w:val="Normal"/>
    <w:qFormat/>
    <w:rsid w:val="00EB78EC"/>
    <w:pPr>
      <w:ind w:left="720"/>
    </w:pPr>
  </w:style>
  <w:style w:type="table" w:styleId="TableGrid">
    <w:name w:val="Table Grid"/>
    <w:basedOn w:val="TableNormal"/>
    <w:uiPriority w:val="59"/>
    <w:rsid w:val="001242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6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tiksha.fand7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OEM</cp:lastModifiedBy>
  <cp:revision>2</cp:revision>
  <cp:lastPrinted>2015-12-03T05:11:00Z</cp:lastPrinted>
  <dcterms:created xsi:type="dcterms:W3CDTF">2015-12-03T05:12:00Z</dcterms:created>
  <dcterms:modified xsi:type="dcterms:W3CDTF">2015-12-03T05:12:00Z</dcterms:modified>
</cp:coreProperties>
</file>